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DC1348" w14:textId="77777777" w:rsidR="007D1A81" w:rsidRPr="00B03E20" w:rsidRDefault="007D1A81">
      <w:pPr>
        <w:pStyle w:val="BodyText"/>
        <w:jc w:val="center"/>
      </w:pPr>
      <w:r w:rsidRPr="00B03E20">
        <w:rPr>
          <w:b/>
          <w:bCs/>
          <w:sz w:val="28"/>
          <w:szCs w:val="28"/>
        </w:rPr>
        <w:t>Integrating the Healthcare Enterprise</w:t>
      </w:r>
    </w:p>
    <w:p w14:paraId="76DCA7C4" w14:textId="77777777" w:rsidR="007D1A81" w:rsidRPr="00B03E20" w:rsidRDefault="007D1A81">
      <w:pPr>
        <w:pStyle w:val="BodyText"/>
      </w:pPr>
    </w:p>
    <w:p w14:paraId="0A1CF8A7" w14:textId="3A870D9B" w:rsidR="007D1A81" w:rsidRPr="00B03E20" w:rsidRDefault="00631E11">
      <w:pPr>
        <w:pStyle w:val="BodyText"/>
        <w:jc w:val="center"/>
      </w:pPr>
      <w:r>
        <w:rPr>
          <w:noProof/>
          <w:lang w:eastAsia="en-US"/>
        </w:rPr>
        <w:drawing>
          <wp:inline distT="0" distB="0" distL="0" distR="0" wp14:anchorId="75EA3096" wp14:editId="285BEF49">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47BC842" w14:textId="77777777" w:rsidR="007D1A81" w:rsidRPr="00B03E20" w:rsidRDefault="007D1A81">
      <w:pPr>
        <w:pStyle w:val="BodyText"/>
      </w:pPr>
    </w:p>
    <w:p w14:paraId="7B7E435B" w14:textId="77777777" w:rsidR="007D1A81" w:rsidRPr="00B03E20" w:rsidRDefault="007D1A81">
      <w:pPr>
        <w:pStyle w:val="BodyText"/>
        <w:jc w:val="center"/>
        <w:rPr>
          <w:b/>
          <w:sz w:val="44"/>
          <w:szCs w:val="44"/>
        </w:rPr>
      </w:pPr>
      <w:r w:rsidRPr="00B03E20">
        <w:rPr>
          <w:b/>
          <w:sz w:val="44"/>
          <w:szCs w:val="44"/>
        </w:rPr>
        <w:t>IHE Patient Care Coordination</w:t>
      </w:r>
    </w:p>
    <w:p w14:paraId="35EAE3A2" w14:textId="77777777" w:rsidR="007D1A81" w:rsidRPr="00B03E20" w:rsidRDefault="007D1A81">
      <w:pPr>
        <w:pStyle w:val="BodyText"/>
        <w:jc w:val="center"/>
      </w:pPr>
      <w:r w:rsidRPr="00B03E20">
        <w:rPr>
          <w:b/>
          <w:sz w:val="44"/>
          <w:szCs w:val="44"/>
        </w:rPr>
        <w:t>Technical Framework Supplement</w:t>
      </w:r>
    </w:p>
    <w:p w14:paraId="0F2B9525" w14:textId="77777777" w:rsidR="007D1A81" w:rsidRPr="00B03E20" w:rsidRDefault="007D1A81">
      <w:pPr>
        <w:pStyle w:val="BodyText"/>
      </w:pPr>
    </w:p>
    <w:p w14:paraId="1605775F" w14:textId="77777777" w:rsidR="007D1A81" w:rsidRPr="00B03E20" w:rsidRDefault="007D1A81">
      <w:pPr>
        <w:pStyle w:val="BodyText"/>
      </w:pPr>
    </w:p>
    <w:p w14:paraId="6AC14390" w14:textId="77777777" w:rsidR="009667A9" w:rsidRPr="00B03E20" w:rsidRDefault="009667A9">
      <w:pPr>
        <w:pStyle w:val="BodyText"/>
      </w:pPr>
    </w:p>
    <w:p w14:paraId="1349D32B" w14:textId="6A21D949" w:rsidR="009767AA" w:rsidRPr="00B03E20" w:rsidRDefault="007D1A81">
      <w:pPr>
        <w:jc w:val="center"/>
        <w:rPr>
          <w:b/>
          <w:sz w:val="44"/>
          <w:szCs w:val="44"/>
        </w:rPr>
      </w:pPr>
      <w:r w:rsidRPr="00B03E20">
        <w:rPr>
          <w:b/>
          <w:sz w:val="44"/>
          <w:szCs w:val="44"/>
        </w:rPr>
        <w:t>360 Exchange Closed Loop Referral</w:t>
      </w:r>
    </w:p>
    <w:p w14:paraId="1236C2A9" w14:textId="77777777" w:rsidR="007D1A81" w:rsidRPr="00B03E20" w:rsidRDefault="007D1A81">
      <w:pPr>
        <w:jc w:val="center"/>
      </w:pPr>
      <w:r w:rsidRPr="00B03E20">
        <w:rPr>
          <w:b/>
          <w:sz w:val="44"/>
          <w:szCs w:val="44"/>
        </w:rPr>
        <w:t>(360X)</w:t>
      </w:r>
    </w:p>
    <w:p w14:paraId="59D67D0C" w14:textId="77777777" w:rsidR="007D1A81" w:rsidRPr="00B03E20" w:rsidRDefault="007D1A81">
      <w:pPr>
        <w:pStyle w:val="BodyText"/>
      </w:pPr>
    </w:p>
    <w:p w14:paraId="14882348" w14:textId="77777777" w:rsidR="007D1A81" w:rsidRPr="00B03E20" w:rsidRDefault="007D1A81">
      <w:pPr>
        <w:pStyle w:val="BodyText"/>
      </w:pPr>
    </w:p>
    <w:p w14:paraId="45BE468A" w14:textId="77777777" w:rsidR="007D1A81" w:rsidRPr="00B03E20" w:rsidRDefault="007D1A81">
      <w:pPr>
        <w:pStyle w:val="BodyText"/>
      </w:pPr>
    </w:p>
    <w:p w14:paraId="2FA4FD9E" w14:textId="01E894E7" w:rsidR="007D1A81" w:rsidRPr="00B03E20" w:rsidRDefault="00DE7658">
      <w:pPr>
        <w:jc w:val="center"/>
      </w:pPr>
      <w:r>
        <w:rPr>
          <w:b/>
          <w:sz w:val="44"/>
          <w:szCs w:val="44"/>
        </w:rPr>
        <w:t>Rev. 1.1</w:t>
      </w:r>
      <w:r w:rsidR="005A56DE" w:rsidRPr="00B03E20">
        <w:rPr>
          <w:b/>
          <w:sz w:val="44"/>
          <w:szCs w:val="44"/>
        </w:rPr>
        <w:t xml:space="preserve"> – </w:t>
      </w:r>
      <w:r w:rsidR="007D1A81" w:rsidRPr="00B03E20">
        <w:rPr>
          <w:b/>
          <w:sz w:val="44"/>
          <w:szCs w:val="44"/>
        </w:rPr>
        <w:t xml:space="preserve">Draft for </w:t>
      </w:r>
      <w:r>
        <w:rPr>
          <w:b/>
          <w:sz w:val="44"/>
          <w:szCs w:val="44"/>
        </w:rPr>
        <w:t>Trial Implementation</w:t>
      </w:r>
      <w:r w:rsidR="007D1A81" w:rsidRPr="00B03E20">
        <w:rPr>
          <w:b/>
          <w:sz w:val="44"/>
          <w:szCs w:val="44"/>
        </w:rPr>
        <w:t xml:space="preserve"> </w:t>
      </w:r>
    </w:p>
    <w:p w14:paraId="67A255EF" w14:textId="77777777" w:rsidR="009667A9" w:rsidRPr="00B03E20" w:rsidRDefault="009667A9">
      <w:pPr>
        <w:pStyle w:val="BodyText"/>
      </w:pPr>
    </w:p>
    <w:p w14:paraId="59C7B339" w14:textId="77777777" w:rsidR="009667A9" w:rsidRPr="00B03E20" w:rsidRDefault="009667A9">
      <w:pPr>
        <w:pStyle w:val="BodyText"/>
      </w:pPr>
    </w:p>
    <w:p w14:paraId="1CAE1D9F" w14:textId="77777777" w:rsidR="007D1A81" w:rsidRPr="00B03E20" w:rsidRDefault="007D1A81">
      <w:pPr>
        <w:pStyle w:val="BodyText"/>
      </w:pPr>
    </w:p>
    <w:p w14:paraId="5EB330FB" w14:textId="77777777" w:rsidR="007D1A81" w:rsidRPr="00B03E20" w:rsidRDefault="007D1A81">
      <w:pPr>
        <w:pStyle w:val="BodyText"/>
      </w:pPr>
    </w:p>
    <w:p w14:paraId="1B6AED52" w14:textId="1A8CDC11" w:rsidR="007D1A81" w:rsidRPr="00B03E20" w:rsidRDefault="009F7153">
      <w:pPr>
        <w:pStyle w:val="BodyText"/>
      </w:pPr>
      <w:r w:rsidRPr="00B03E20">
        <w:t>Date:</w:t>
      </w:r>
      <w:r w:rsidRPr="00B03E20">
        <w:tab/>
      </w:r>
      <w:r w:rsidRPr="00B03E20">
        <w:tab/>
      </w:r>
      <w:r w:rsidR="00DE7658">
        <w:t>July</w:t>
      </w:r>
      <w:r w:rsidR="006654A5" w:rsidRPr="00B03E20">
        <w:t xml:space="preserve"> </w:t>
      </w:r>
      <w:r w:rsidR="00DE7658">
        <w:t>18</w:t>
      </w:r>
      <w:r w:rsidR="007D1A81" w:rsidRPr="00B03E20">
        <w:t>, 2017</w:t>
      </w:r>
    </w:p>
    <w:p w14:paraId="701F17FC" w14:textId="77777777" w:rsidR="007D1A81" w:rsidRPr="00B03E20" w:rsidRDefault="007D1A81">
      <w:pPr>
        <w:pStyle w:val="BodyText"/>
      </w:pPr>
      <w:r w:rsidRPr="00B03E20">
        <w:t>Author:</w:t>
      </w:r>
      <w:r w:rsidRPr="00B03E20">
        <w:tab/>
        <w:t>PCC Technical Committee</w:t>
      </w:r>
    </w:p>
    <w:p w14:paraId="73E81D66" w14:textId="77777777" w:rsidR="007D1A81" w:rsidRPr="00B03E20" w:rsidRDefault="007D1A81">
      <w:pPr>
        <w:pStyle w:val="BodyText"/>
      </w:pPr>
      <w:r w:rsidRPr="00B03E20">
        <w:t>Email:</w:t>
      </w:r>
      <w:r w:rsidRPr="00B03E20">
        <w:tab/>
      </w:r>
      <w:r w:rsidRPr="00B03E20">
        <w:tab/>
      </w:r>
      <w:hyperlink r:id="rId9" w:history="1">
        <w:r w:rsidR="005A56DE" w:rsidRPr="00B03E20">
          <w:rPr>
            <w:rStyle w:val="Hyperlink"/>
          </w:rPr>
          <w:t>pcc@ihe.net</w:t>
        </w:r>
      </w:hyperlink>
    </w:p>
    <w:p w14:paraId="2ABCBFD4" w14:textId="77777777" w:rsidR="005A56DE" w:rsidRPr="00B03E20" w:rsidRDefault="005A56DE" w:rsidP="005A56DE">
      <w:pPr>
        <w:pStyle w:val="BodyText"/>
      </w:pPr>
    </w:p>
    <w:p w14:paraId="2617DF8A" w14:textId="77777777" w:rsidR="009667A9" w:rsidRPr="00B03E20" w:rsidRDefault="009667A9" w:rsidP="005A56DE">
      <w:pPr>
        <w:pStyle w:val="BodyText"/>
      </w:pPr>
    </w:p>
    <w:p w14:paraId="7CE77B75" w14:textId="77777777" w:rsidR="005A56DE" w:rsidRPr="00B03E20" w:rsidRDefault="005A56DE" w:rsidP="005A56DE">
      <w:pPr>
        <w:pStyle w:val="BodyText"/>
        <w:pBdr>
          <w:top w:val="single" w:sz="18" w:space="1" w:color="auto"/>
          <w:left w:val="single" w:sz="18" w:space="4" w:color="auto"/>
          <w:bottom w:val="single" w:sz="18" w:space="1" w:color="auto"/>
          <w:right w:val="single" w:sz="18" w:space="4" w:color="auto"/>
        </w:pBdr>
        <w:spacing w:line="276" w:lineRule="auto"/>
        <w:jc w:val="center"/>
      </w:pPr>
      <w:r w:rsidRPr="00B03E20">
        <w:rPr>
          <w:b/>
        </w:rPr>
        <w:t xml:space="preserve">Please verify you have the most recent version of this document. </w:t>
      </w:r>
      <w:r w:rsidRPr="00B03E20">
        <w:t xml:space="preserve">See </w:t>
      </w:r>
      <w:hyperlink r:id="rId10" w:history="1">
        <w:r w:rsidRPr="00B03E20">
          <w:rPr>
            <w:rStyle w:val="Hyperlink"/>
          </w:rPr>
          <w:t>here</w:t>
        </w:r>
      </w:hyperlink>
      <w:r w:rsidRPr="00B03E20">
        <w:t xml:space="preserve"> for Trial Implementation and Final Text versions and </w:t>
      </w:r>
      <w:hyperlink r:id="rId11" w:history="1">
        <w:r w:rsidRPr="00B03E20">
          <w:rPr>
            <w:rStyle w:val="Hyperlink"/>
          </w:rPr>
          <w:t>here</w:t>
        </w:r>
      </w:hyperlink>
      <w:r w:rsidRPr="00B03E20">
        <w:t xml:space="preserve"> for Public Comment versions.</w:t>
      </w:r>
    </w:p>
    <w:p w14:paraId="57783EE6" w14:textId="77777777" w:rsidR="005A56DE" w:rsidRPr="00B03E20" w:rsidRDefault="005A56DE">
      <w:pPr>
        <w:pStyle w:val="BodyText"/>
      </w:pPr>
    </w:p>
    <w:p w14:paraId="16795EC6" w14:textId="77777777" w:rsidR="007D1A81" w:rsidRPr="00B03E20" w:rsidRDefault="007D1A81" w:rsidP="00F019F1">
      <w:pPr>
        <w:pStyle w:val="BodyText"/>
      </w:pPr>
      <w:r w:rsidRPr="00B03E20">
        <w:rPr>
          <w:rFonts w:ascii="Arial" w:hAnsi="Arial" w:cs="Arial"/>
          <w:b/>
          <w:kern w:val="1"/>
          <w:sz w:val="28"/>
        </w:rPr>
        <w:t>Foreword</w:t>
      </w:r>
    </w:p>
    <w:p w14:paraId="49359EFE" w14:textId="77777777" w:rsidR="009667A9" w:rsidRPr="00B03E20" w:rsidRDefault="009667A9" w:rsidP="009667A9">
      <w:pPr>
        <w:pStyle w:val="BodyText"/>
      </w:pPr>
      <w:r w:rsidRPr="00B03E20">
        <w:t>This is a supplement to the IHE Patient Care Coordination Technical Framework V11.0. Each supplement undergoes a process of public comment and trial implementation before being incorporated into the volumes of the Technical Frameworks.</w:t>
      </w:r>
    </w:p>
    <w:p w14:paraId="29215C4A" w14:textId="11D81718" w:rsidR="009667A9" w:rsidRPr="00B03E20" w:rsidRDefault="009667A9" w:rsidP="009667A9">
      <w:pPr>
        <w:pStyle w:val="BodyText"/>
      </w:pPr>
      <w:r w:rsidRPr="00B03E20">
        <w:t>This supplement is published on May</w:t>
      </w:r>
      <w:r w:rsidR="0021224C">
        <w:t xml:space="preserve"> 26</w:t>
      </w:r>
      <w:r w:rsidRPr="00B03E20">
        <w:t xml:space="preserve">, 2017 for public comment. Comments are invited and may be submitted at </w:t>
      </w:r>
      <w:hyperlink r:id="rId12" w:history="1">
        <w:r w:rsidRPr="00B03E20">
          <w:rPr>
            <w:rStyle w:val="Hyperlink"/>
          </w:rPr>
          <w:t>http://www.ihe.net/PCC_Public_Comments</w:t>
        </w:r>
      </w:hyperlink>
      <w:r w:rsidRPr="00B03E20">
        <w:t xml:space="preserve">. In order to be considered in development of the trial implementation version of the supplement, comments must be received by June </w:t>
      </w:r>
      <w:r w:rsidR="0021224C">
        <w:t>25</w:t>
      </w:r>
      <w:r w:rsidRPr="00B03E20">
        <w:t xml:space="preserve">, 2017. </w:t>
      </w:r>
    </w:p>
    <w:p w14:paraId="7FDE5527" w14:textId="77777777" w:rsidR="009667A9" w:rsidRPr="00B03E20" w:rsidRDefault="009667A9" w:rsidP="009667A9">
      <w:pPr>
        <w:pStyle w:val="BodyText"/>
      </w:pPr>
      <w:r w:rsidRPr="00B03E20">
        <w:t xml:space="preserve">This supplement describes changes to the existing technical framework documents. </w:t>
      </w:r>
    </w:p>
    <w:p w14:paraId="0F75A3F2" w14:textId="77777777" w:rsidR="009667A9" w:rsidRPr="00B03E20" w:rsidRDefault="009667A9" w:rsidP="009667A9">
      <w:pPr>
        <w:pStyle w:val="BodyText"/>
      </w:pPr>
      <w:r w:rsidRPr="00B03E20">
        <w:t xml:space="preserve">“Boxed” instructions like the sample below indicate to the Volume Editor </w:t>
      </w:r>
      <w:proofErr w:type="gramStart"/>
      <w:r w:rsidRPr="00B03E20">
        <w:t>how</w:t>
      </w:r>
      <w:proofErr w:type="gramEnd"/>
      <w:r w:rsidRPr="00B03E20">
        <w:t xml:space="preserve"> to integrate the relevant section(s) into the relevant Technical Framework volume.</w:t>
      </w:r>
    </w:p>
    <w:p w14:paraId="2F1F283F" w14:textId="77777777" w:rsidR="009667A9" w:rsidRPr="00B03E20" w:rsidRDefault="009667A9" w:rsidP="009667A9">
      <w:pPr>
        <w:pStyle w:val="EditorInstructions"/>
      </w:pPr>
      <w:r w:rsidRPr="00B03E20">
        <w:t>Amend Section X.X by the following:</w:t>
      </w:r>
    </w:p>
    <w:p w14:paraId="5957CE9A" w14:textId="77777777" w:rsidR="009667A9" w:rsidRPr="00B03E20" w:rsidRDefault="009667A9" w:rsidP="009667A9">
      <w:pPr>
        <w:pStyle w:val="BodyText"/>
      </w:pPr>
      <w:r w:rsidRPr="00B03E20">
        <w:t xml:space="preserve">Where the amendment adds text, make the added text </w:t>
      </w:r>
      <w:r w:rsidRPr="00B03E20">
        <w:rPr>
          <w:rStyle w:val="InsertText"/>
        </w:rPr>
        <w:t>bold underline</w:t>
      </w:r>
      <w:r w:rsidRPr="00B03E20">
        <w:t xml:space="preserve">. Where the amendment removes text, make the removed text </w:t>
      </w:r>
      <w:r w:rsidRPr="00B03E20">
        <w:rPr>
          <w:rStyle w:val="DeleteText"/>
        </w:rPr>
        <w:t>bold strikethrough</w:t>
      </w:r>
      <w:r w:rsidRPr="00B03E20">
        <w:t>. When entire new sections are added, introduce with editor’s instructions to “add new text” or similar, which for readability are not bolded or underlined.</w:t>
      </w:r>
    </w:p>
    <w:p w14:paraId="189DE25C" w14:textId="77777777" w:rsidR="009667A9" w:rsidRPr="00B03E20" w:rsidRDefault="009667A9" w:rsidP="009667A9">
      <w:pPr>
        <w:pStyle w:val="BodyText"/>
      </w:pPr>
    </w:p>
    <w:p w14:paraId="7C0192EC" w14:textId="77777777" w:rsidR="009667A9" w:rsidRPr="00B03E20" w:rsidRDefault="009667A9" w:rsidP="009667A9">
      <w:pPr>
        <w:pStyle w:val="BodyText"/>
      </w:pPr>
      <w:r w:rsidRPr="00B03E20">
        <w:t xml:space="preserve">General information about IHE can be found at: </w:t>
      </w:r>
      <w:hyperlink r:id="rId13" w:history="1">
        <w:r w:rsidRPr="00B03E20">
          <w:rPr>
            <w:rStyle w:val="Hyperlink"/>
          </w:rPr>
          <w:t>http://ihe.net</w:t>
        </w:r>
      </w:hyperlink>
      <w:r w:rsidRPr="00B03E20">
        <w:t>.</w:t>
      </w:r>
    </w:p>
    <w:p w14:paraId="636E6E14" w14:textId="77777777" w:rsidR="009667A9" w:rsidRPr="00B03E20" w:rsidRDefault="009667A9" w:rsidP="009667A9">
      <w:pPr>
        <w:pStyle w:val="BodyText"/>
      </w:pPr>
      <w:r w:rsidRPr="00B03E20">
        <w:t xml:space="preserve">Information about the IHE Patient Care Coordination domain can be found at: </w:t>
      </w:r>
      <w:hyperlink r:id="rId14" w:history="1">
        <w:r w:rsidRPr="00B03E20">
          <w:rPr>
            <w:rStyle w:val="Hyperlink"/>
          </w:rPr>
          <w:t>http://ihe.net/IHE_Domains</w:t>
        </w:r>
      </w:hyperlink>
      <w:r w:rsidRPr="00B03E20">
        <w:t>.</w:t>
      </w:r>
    </w:p>
    <w:p w14:paraId="1E81E955" w14:textId="77777777" w:rsidR="009667A9" w:rsidRPr="00B03E20" w:rsidRDefault="009667A9" w:rsidP="009667A9">
      <w:pPr>
        <w:pStyle w:val="BodyText"/>
      </w:pPr>
      <w:r w:rsidRPr="00B03E20">
        <w:t xml:space="preserve">Information about the organization of IHE Technical Frameworks and Supplements and the process used to create them can be found at: </w:t>
      </w:r>
      <w:hyperlink r:id="rId15" w:history="1">
        <w:r w:rsidRPr="00B03E20">
          <w:rPr>
            <w:rStyle w:val="Hyperlink"/>
          </w:rPr>
          <w:t>http://ihe.net/IHE_Process</w:t>
        </w:r>
      </w:hyperlink>
      <w:r w:rsidRPr="00B03E20">
        <w:t xml:space="preserve"> and </w:t>
      </w:r>
      <w:hyperlink r:id="rId16" w:history="1">
        <w:r w:rsidRPr="00B03E20">
          <w:rPr>
            <w:rStyle w:val="Hyperlink"/>
          </w:rPr>
          <w:t>http://ihe.net/Profiles</w:t>
        </w:r>
      </w:hyperlink>
      <w:r w:rsidRPr="00B03E20">
        <w:t>.</w:t>
      </w:r>
    </w:p>
    <w:p w14:paraId="78E12337" w14:textId="7496C682" w:rsidR="009667A9" w:rsidRPr="00B03E20" w:rsidRDefault="009667A9" w:rsidP="009667A9">
      <w:pPr>
        <w:pStyle w:val="BodyText"/>
      </w:pPr>
      <w:r w:rsidRPr="00B03E20">
        <w:t xml:space="preserve">The current version of the IHE </w:t>
      </w:r>
      <w:r w:rsidR="00A278B3">
        <w:t>Patient Care Coordination</w:t>
      </w:r>
      <w:r w:rsidRPr="00B03E20">
        <w:t xml:space="preserve"> Technical Framework can be found at: </w:t>
      </w:r>
      <w:hyperlink r:id="rId17" w:history="1">
        <w:r w:rsidRPr="00B03E20">
          <w:rPr>
            <w:rStyle w:val="Hyperlink"/>
          </w:rPr>
          <w:t>http://ihe.net/Technical_Frameworks</w:t>
        </w:r>
      </w:hyperlink>
      <w:r w:rsidRPr="00B03E20">
        <w:t>.</w:t>
      </w:r>
    </w:p>
    <w:p w14:paraId="2287DF3F" w14:textId="77777777" w:rsidR="007D1A81" w:rsidRPr="00B03E20" w:rsidRDefault="007D1A81">
      <w:pPr>
        <w:pStyle w:val="TOCHeading"/>
        <w:pageBreakBefore/>
      </w:pPr>
      <w:r w:rsidRPr="00B03E20">
        <w:lastRenderedPageBreak/>
        <w:t>CONTENTS</w:t>
      </w:r>
    </w:p>
    <w:p w14:paraId="518C427C" w14:textId="77777777" w:rsidR="007D1A81" w:rsidRPr="00B03E20" w:rsidRDefault="007D1A81"/>
    <w:p w14:paraId="78470D19" w14:textId="77777777" w:rsidR="00D85A29" w:rsidRDefault="006D714F">
      <w:pPr>
        <w:pStyle w:val="TOC1"/>
        <w:rPr>
          <w:rFonts w:asciiTheme="minorHAnsi" w:eastAsiaTheme="minorEastAsia" w:hAnsiTheme="minorHAnsi" w:cstheme="minorBidi"/>
          <w:noProof/>
          <w:sz w:val="22"/>
          <w:szCs w:val="22"/>
        </w:rPr>
      </w:pPr>
      <w:r w:rsidRPr="00B03E20">
        <w:fldChar w:fldCharType="begin"/>
      </w:r>
      <w:r w:rsidRPr="00B03E20">
        <w:instrText xml:space="preserve"> TOC \o "1-6" \h \z \t "Appendix Heading 2,2,Appendix Heading 1,1,Appendix Heading 3,3,Part Title,1" </w:instrText>
      </w:r>
      <w:r w:rsidRPr="00B03E20">
        <w:fldChar w:fldCharType="separate"/>
      </w:r>
      <w:hyperlink w:anchor="_Toc483500586" w:history="1">
        <w:r w:rsidR="00D85A29" w:rsidRPr="008E7E85">
          <w:rPr>
            <w:rStyle w:val="Hyperlink"/>
            <w:noProof/>
          </w:rPr>
          <w:t>Introduction to this Supplement</w:t>
        </w:r>
        <w:r w:rsidR="00D85A29">
          <w:rPr>
            <w:noProof/>
            <w:webHidden/>
          </w:rPr>
          <w:tab/>
        </w:r>
        <w:r w:rsidR="00D85A29">
          <w:rPr>
            <w:noProof/>
            <w:webHidden/>
          </w:rPr>
          <w:fldChar w:fldCharType="begin"/>
        </w:r>
        <w:r w:rsidR="00D85A29">
          <w:rPr>
            <w:noProof/>
            <w:webHidden/>
          </w:rPr>
          <w:instrText xml:space="preserve"> PAGEREF _Toc483500586 \h </w:instrText>
        </w:r>
        <w:r w:rsidR="00D85A29">
          <w:rPr>
            <w:noProof/>
            <w:webHidden/>
          </w:rPr>
        </w:r>
        <w:r w:rsidR="00D85A29">
          <w:rPr>
            <w:noProof/>
            <w:webHidden/>
          </w:rPr>
          <w:fldChar w:fldCharType="separate"/>
        </w:r>
        <w:r w:rsidR="00D85A29">
          <w:rPr>
            <w:noProof/>
            <w:webHidden/>
          </w:rPr>
          <w:t>7</w:t>
        </w:r>
        <w:r w:rsidR="00D85A29">
          <w:rPr>
            <w:noProof/>
            <w:webHidden/>
          </w:rPr>
          <w:fldChar w:fldCharType="end"/>
        </w:r>
      </w:hyperlink>
    </w:p>
    <w:p w14:paraId="58CE6507" w14:textId="77777777" w:rsidR="00D85A29" w:rsidRDefault="00A66A9A">
      <w:pPr>
        <w:pStyle w:val="TOC2"/>
        <w:rPr>
          <w:rFonts w:asciiTheme="minorHAnsi" w:eastAsiaTheme="minorEastAsia" w:hAnsiTheme="minorHAnsi" w:cstheme="minorBidi"/>
          <w:noProof/>
          <w:sz w:val="22"/>
          <w:szCs w:val="22"/>
        </w:rPr>
      </w:pPr>
      <w:hyperlink w:anchor="_Toc483500587" w:history="1">
        <w:r w:rsidR="00D85A29" w:rsidRPr="008E7E85">
          <w:rPr>
            <w:rStyle w:val="Hyperlink"/>
            <w:noProof/>
          </w:rPr>
          <w:t>Open Issues and Questions</w:t>
        </w:r>
        <w:r w:rsidR="00D85A29">
          <w:rPr>
            <w:noProof/>
            <w:webHidden/>
          </w:rPr>
          <w:tab/>
        </w:r>
        <w:r w:rsidR="00D85A29">
          <w:rPr>
            <w:noProof/>
            <w:webHidden/>
          </w:rPr>
          <w:fldChar w:fldCharType="begin"/>
        </w:r>
        <w:r w:rsidR="00D85A29">
          <w:rPr>
            <w:noProof/>
            <w:webHidden/>
          </w:rPr>
          <w:instrText xml:space="preserve"> PAGEREF _Toc483500587 \h </w:instrText>
        </w:r>
        <w:r w:rsidR="00D85A29">
          <w:rPr>
            <w:noProof/>
            <w:webHidden/>
          </w:rPr>
        </w:r>
        <w:r w:rsidR="00D85A29">
          <w:rPr>
            <w:noProof/>
            <w:webHidden/>
          </w:rPr>
          <w:fldChar w:fldCharType="separate"/>
        </w:r>
        <w:r w:rsidR="00D85A29">
          <w:rPr>
            <w:noProof/>
            <w:webHidden/>
          </w:rPr>
          <w:t>7</w:t>
        </w:r>
        <w:r w:rsidR="00D85A29">
          <w:rPr>
            <w:noProof/>
            <w:webHidden/>
          </w:rPr>
          <w:fldChar w:fldCharType="end"/>
        </w:r>
      </w:hyperlink>
    </w:p>
    <w:p w14:paraId="01069B95" w14:textId="77777777" w:rsidR="00D85A29" w:rsidRDefault="00A66A9A">
      <w:pPr>
        <w:pStyle w:val="TOC2"/>
        <w:rPr>
          <w:rFonts w:asciiTheme="minorHAnsi" w:eastAsiaTheme="minorEastAsia" w:hAnsiTheme="minorHAnsi" w:cstheme="minorBidi"/>
          <w:noProof/>
          <w:sz w:val="22"/>
          <w:szCs w:val="22"/>
        </w:rPr>
      </w:pPr>
      <w:hyperlink w:anchor="_Toc483500588" w:history="1">
        <w:r w:rsidR="00D85A29" w:rsidRPr="008E7E85">
          <w:rPr>
            <w:rStyle w:val="Hyperlink"/>
            <w:noProof/>
          </w:rPr>
          <w:t>Closed Issues</w:t>
        </w:r>
        <w:r w:rsidR="00D85A29">
          <w:rPr>
            <w:noProof/>
            <w:webHidden/>
          </w:rPr>
          <w:tab/>
        </w:r>
        <w:r w:rsidR="00D85A29">
          <w:rPr>
            <w:noProof/>
            <w:webHidden/>
          </w:rPr>
          <w:fldChar w:fldCharType="begin"/>
        </w:r>
        <w:r w:rsidR="00D85A29">
          <w:rPr>
            <w:noProof/>
            <w:webHidden/>
          </w:rPr>
          <w:instrText xml:space="preserve"> PAGEREF _Toc483500588 \h </w:instrText>
        </w:r>
        <w:r w:rsidR="00D85A29">
          <w:rPr>
            <w:noProof/>
            <w:webHidden/>
          </w:rPr>
        </w:r>
        <w:r w:rsidR="00D85A29">
          <w:rPr>
            <w:noProof/>
            <w:webHidden/>
          </w:rPr>
          <w:fldChar w:fldCharType="separate"/>
        </w:r>
        <w:r w:rsidR="00D85A29">
          <w:rPr>
            <w:noProof/>
            <w:webHidden/>
          </w:rPr>
          <w:t>10</w:t>
        </w:r>
        <w:r w:rsidR="00D85A29">
          <w:rPr>
            <w:noProof/>
            <w:webHidden/>
          </w:rPr>
          <w:fldChar w:fldCharType="end"/>
        </w:r>
      </w:hyperlink>
    </w:p>
    <w:p w14:paraId="758B5507" w14:textId="77777777" w:rsidR="00D85A29" w:rsidRDefault="00A66A9A">
      <w:pPr>
        <w:pStyle w:val="TOC1"/>
        <w:rPr>
          <w:rFonts w:asciiTheme="minorHAnsi" w:eastAsiaTheme="minorEastAsia" w:hAnsiTheme="minorHAnsi" w:cstheme="minorBidi"/>
          <w:noProof/>
          <w:sz w:val="22"/>
          <w:szCs w:val="22"/>
        </w:rPr>
      </w:pPr>
      <w:hyperlink w:anchor="_Toc483500589" w:history="1">
        <w:r w:rsidR="00D85A29" w:rsidRPr="008E7E85">
          <w:rPr>
            <w:rStyle w:val="Hyperlink"/>
            <w:noProof/>
          </w:rPr>
          <w:t>General Introduction</w:t>
        </w:r>
        <w:r w:rsidR="00D85A29">
          <w:rPr>
            <w:noProof/>
            <w:webHidden/>
          </w:rPr>
          <w:tab/>
        </w:r>
        <w:r w:rsidR="00D85A29">
          <w:rPr>
            <w:noProof/>
            <w:webHidden/>
          </w:rPr>
          <w:fldChar w:fldCharType="begin"/>
        </w:r>
        <w:r w:rsidR="00D85A29">
          <w:rPr>
            <w:noProof/>
            <w:webHidden/>
          </w:rPr>
          <w:instrText xml:space="preserve"> PAGEREF _Toc483500589 \h </w:instrText>
        </w:r>
        <w:r w:rsidR="00D85A29">
          <w:rPr>
            <w:noProof/>
            <w:webHidden/>
          </w:rPr>
        </w:r>
        <w:r w:rsidR="00D85A29">
          <w:rPr>
            <w:noProof/>
            <w:webHidden/>
          </w:rPr>
          <w:fldChar w:fldCharType="separate"/>
        </w:r>
        <w:r w:rsidR="00D85A29">
          <w:rPr>
            <w:noProof/>
            <w:webHidden/>
          </w:rPr>
          <w:t>11</w:t>
        </w:r>
        <w:r w:rsidR="00D85A29">
          <w:rPr>
            <w:noProof/>
            <w:webHidden/>
          </w:rPr>
          <w:fldChar w:fldCharType="end"/>
        </w:r>
      </w:hyperlink>
    </w:p>
    <w:p w14:paraId="7D49ECB2" w14:textId="77777777" w:rsidR="00D85A29" w:rsidRDefault="00A66A9A">
      <w:pPr>
        <w:pStyle w:val="TOC1"/>
        <w:rPr>
          <w:rFonts w:asciiTheme="minorHAnsi" w:eastAsiaTheme="minorEastAsia" w:hAnsiTheme="minorHAnsi" w:cstheme="minorBidi"/>
          <w:noProof/>
          <w:sz w:val="22"/>
          <w:szCs w:val="22"/>
        </w:rPr>
      </w:pPr>
      <w:hyperlink w:anchor="_Toc483500590" w:history="1">
        <w:r w:rsidR="00D85A29" w:rsidRPr="008E7E85">
          <w:rPr>
            <w:rStyle w:val="Hyperlink"/>
            <w:noProof/>
          </w:rPr>
          <w:t>Appendix A – Actor Summary Definitions</w:t>
        </w:r>
        <w:r w:rsidR="00D85A29">
          <w:rPr>
            <w:noProof/>
            <w:webHidden/>
          </w:rPr>
          <w:tab/>
        </w:r>
        <w:r w:rsidR="00D85A29">
          <w:rPr>
            <w:noProof/>
            <w:webHidden/>
          </w:rPr>
          <w:fldChar w:fldCharType="begin"/>
        </w:r>
        <w:r w:rsidR="00D85A29">
          <w:rPr>
            <w:noProof/>
            <w:webHidden/>
          </w:rPr>
          <w:instrText xml:space="preserve"> PAGEREF _Toc483500590 \h </w:instrText>
        </w:r>
        <w:r w:rsidR="00D85A29">
          <w:rPr>
            <w:noProof/>
            <w:webHidden/>
          </w:rPr>
        </w:r>
        <w:r w:rsidR="00D85A29">
          <w:rPr>
            <w:noProof/>
            <w:webHidden/>
          </w:rPr>
          <w:fldChar w:fldCharType="separate"/>
        </w:r>
        <w:r w:rsidR="00D85A29">
          <w:rPr>
            <w:noProof/>
            <w:webHidden/>
          </w:rPr>
          <w:t>11</w:t>
        </w:r>
        <w:r w:rsidR="00D85A29">
          <w:rPr>
            <w:noProof/>
            <w:webHidden/>
          </w:rPr>
          <w:fldChar w:fldCharType="end"/>
        </w:r>
      </w:hyperlink>
    </w:p>
    <w:p w14:paraId="180A577C" w14:textId="77777777" w:rsidR="00D85A29" w:rsidRDefault="00A66A9A">
      <w:pPr>
        <w:pStyle w:val="TOC1"/>
        <w:rPr>
          <w:rFonts w:asciiTheme="minorHAnsi" w:eastAsiaTheme="minorEastAsia" w:hAnsiTheme="minorHAnsi" w:cstheme="minorBidi"/>
          <w:noProof/>
          <w:sz w:val="22"/>
          <w:szCs w:val="22"/>
        </w:rPr>
      </w:pPr>
      <w:hyperlink w:anchor="_Toc483500591" w:history="1">
        <w:r w:rsidR="00D85A29" w:rsidRPr="008E7E85">
          <w:rPr>
            <w:rStyle w:val="Hyperlink"/>
            <w:noProof/>
          </w:rPr>
          <w:t>Appendix B – Transaction Summary Definitions</w:t>
        </w:r>
        <w:r w:rsidR="00D85A29">
          <w:rPr>
            <w:noProof/>
            <w:webHidden/>
          </w:rPr>
          <w:tab/>
        </w:r>
        <w:r w:rsidR="00D85A29">
          <w:rPr>
            <w:noProof/>
            <w:webHidden/>
          </w:rPr>
          <w:fldChar w:fldCharType="begin"/>
        </w:r>
        <w:r w:rsidR="00D85A29">
          <w:rPr>
            <w:noProof/>
            <w:webHidden/>
          </w:rPr>
          <w:instrText xml:space="preserve"> PAGEREF _Toc483500591 \h </w:instrText>
        </w:r>
        <w:r w:rsidR="00D85A29">
          <w:rPr>
            <w:noProof/>
            <w:webHidden/>
          </w:rPr>
        </w:r>
        <w:r w:rsidR="00D85A29">
          <w:rPr>
            <w:noProof/>
            <w:webHidden/>
          </w:rPr>
          <w:fldChar w:fldCharType="separate"/>
        </w:r>
        <w:r w:rsidR="00D85A29">
          <w:rPr>
            <w:noProof/>
            <w:webHidden/>
          </w:rPr>
          <w:t>11</w:t>
        </w:r>
        <w:r w:rsidR="00D85A29">
          <w:rPr>
            <w:noProof/>
            <w:webHidden/>
          </w:rPr>
          <w:fldChar w:fldCharType="end"/>
        </w:r>
      </w:hyperlink>
    </w:p>
    <w:p w14:paraId="5FCAFC66" w14:textId="77777777" w:rsidR="00D85A29" w:rsidRDefault="00A66A9A">
      <w:pPr>
        <w:pStyle w:val="TOC1"/>
        <w:rPr>
          <w:rFonts w:asciiTheme="minorHAnsi" w:eastAsiaTheme="minorEastAsia" w:hAnsiTheme="minorHAnsi" w:cstheme="minorBidi"/>
          <w:noProof/>
          <w:sz w:val="22"/>
          <w:szCs w:val="22"/>
        </w:rPr>
      </w:pPr>
      <w:hyperlink w:anchor="_Toc483500592" w:history="1">
        <w:r w:rsidR="00D85A29" w:rsidRPr="008E7E85">
          <w:rPr>
            <w:rStyle w:val="Hyperlink"/>
            <w:noProof/>
          </w:rPr>
          <w:t>Glossary</w:t>
        </w:r>
        <w:r w:rsidR="00D85A29">
          <w:rPr>
            <w:noProof/>
            <w:webHidden/>
          </w:rPr>
          <w:tab/>
        </w:r>
        <w:r w:rsidR="00D85A29">
          <w:rPr>
            <w:noProof/>
            <w:webHidden/>
          </w:rPr>
          <w:fldChar w:fldCharType="begin"/>
        </w:r>
        <w:r w:rsidR="00D85A29">
          <w:rPr>
            <w:noProof/>
            <w:webHidden/>
          </w:rPr>
          <w:instrText xml:space="preserve"> PAGEREF _Toc483500592 \h </w:instrText>
        </w:r>
        <w:r w:rsidR="00D85A29">
          <w:rPr>
            <w:noProof/>
            <w:webHidden/>
          </w:rPr>
        </w:r>
        <w:r w:rsidR="00D85A29">
          <w:rPr>
            <w:noProof/>
            <w:webHidden/>
          </w:rPr>
          <w:fldChar w:fldCharType="separate"/>
        </w:r>
        <w:r w:rsidR="00D85A29">
          <w:rPr>
            <w:noProof/>
            <w:webHidden/>
          </w:rPr>
          <w:t>11</w:t>
        </w:r>
        <w:r w:rsidR="00D85A29">
          <w:rPr>
            <w:noProof/>
            <w:webHidden/>
          </w:rPr>
          <w:fldChar w:fldCharType="end"/>
        </w:r>
      </w:hyperlink>
    </w:p>
    <w:p w14:paraId="0941B26B" w14:textId="77777777" w:rsidR="00D85A29" w:rsidRPr="00AD7E03" w:rsidRDefault="00A66A9A">
      <w:pPr>
        <w:pStyle w:val="TOC1"/>
        <w:rPr>
          <w:rFonts w:asciiTheme="minorHAnsi" w:eastAsiaTheme="minorEastAsia" w:hAnsiTheme="minorHAnsi" w:cstheme="minorBidi"/>
          <w:b/>
          <w:noProof/>
          <w:sz w:val="22"/>
          <w:szCs w:val="22"/>
        </w:rPr>
      </w:pPr>
      <w:hyperlink w:anchor="_Toc483500593" w:history="1">
        <w:r w:rsidR="00D85A29" w:rsidRPr="00AD7E03">
          <w:rPr>
            <w:rStyle w:val="Hyperlink"/>
            <w:b/>
            <w:noProof/>
          </w:rPr>
          <w:t>Volume 1 – Profiles</w:t>
        </w:r>
        <w:r w:rsidR="00D85A29" w:rsidRPr="00AD7E03">
          <w:rPr>
            <w:b/>
            <w:noProof/>
            <w:webHidden/>
          </w:rPr>
          <w:tab/>
        </w:r>
        <w:r w:rsidR="00D85A29" w:rsidRPr="00AD7E03">
          <w:rPr>
            <w:b/>
            <w:noProof/>
            <w:webHidden/>
          </w:rPr>
          <w:fldChar w:fldCharType="begin"/>
        </w:r>
        <w:r w:rsidR="00D85A29" w:rsidRPr="00AD7E03">
          <w:rPr>
            <w:b/>
            <w:noProof/>
            <w:webHidden/>
          </w:rPr>
          <w:instrText xml:space="preserve"> PAGEREF _Toc483500593 \h </w:instrText>
        </w:r>
        <w:r w:rsidR="00D85A29" w:rsidRPr="00AD7E03">
          <w:rPr>
            <w:b/>
            <w:noProof/>
            <w:webHidden/>
          </w:rPr>
        </w:r>
        <w:r w:rsidR="00D85A29" w:rsidRPr="00AD7E03">
          <w:rPr>
            <w:b/>
            <w:noProof/>
            <w:webHidden/>
          </w:rPr>
          <w:fldChar w:fldCharType="separate"/>
        </w:r>
        <w:r w:rsidR="00D85A29" w:rsidRPr="00AD7E03">
          <w:rPr>
            <w:b/>
            <w:noProof/>
            <w:webHidden/>
          </w:rPr>
          <w:t>13</w:t>
        </w:r>
        <w:r w:rsidR="00D85A29" w:rsidRPr="00AD7E03">
          <w:rPr>
            <w:b/>
            <w:noProof/>
            <w:webHidden/>
          </w:rPr>
          <w:fldChar w:fldCharType="end"/>
        </w:r>
      </w:hyperlink>
    </w:p>
    <w:p w14:paraId="386672C9" w14:textId="77777777" w:rsidR="00D85A29" w:rsidRDefault="00A66A9A">
      <w:pPr>
        <w:pStyle w:val="TOC2"/>
        <w:rPr>
          <w:rFonts w:asciiTheme="minorHAnsi" w:eastAsiaTheme="minorEastAsia" w:hAnsiTheme="minorHAnsi" w:cstheme="minorBidi"/>
          <w:noProof/>
          <w:sz w:val="22"/>
          <w:szCs w:val="22"/>
        </w:rPr>
      </w:pPr>
      <w:hyperlink w:anchor="_Toc483500594" w:history="1">
        <w:r w:rsidR="00D85A29" w:rsidRPr="008E7E85">
          <w:rPr>
            <w:rStyle w:val="Hyperlink"/>
            <w:noProof/>
          </w:rPr>
          <w:t>Copyright Licenses</w:t>
        </w:r>
        <w:r w:rsidR="00D85A29">
          <w:rPr>
            <w:noProof/>
            <w:webHidden/>
          </w:rPr>
          <w:tab/>
        </w:r>
        <w:r w:rsidR="00D85A29">
          <w:rPr>
            <w:noProof/>
            <w:webHidden/>
          </w:rPr>
          <w:fldChar w:fldCharType="begin"/>
        </w:r>
        <w:r w:rsidR="00D85A29">
          <w:rPr>
            <w:noProof/>
            <w:webHidden/>
          </w:rPr>
          <w:instrText xml:space="preserve"> PAGEREF _Toc483500594 \h </w:instrText>
        </w:r>
        <w:r w:rsidR="00D85A29">
          <w:rPr>
            <w:noProof/>
            <w:webHidden/>
          </w:rPr>
        </w:r>
        <w:r w:rsidR="00D85A29">
          <w:rPr>
            <w:noProof/>
            <w:webHidden/>
          </w:rPr>
          <w:fldChar w:fldCharType="separate"/>
        </w:r>
        <w:r w:rsidR="00D85A29">
          <w:rPr>
            <w:noProof/>
            <w:webHidden/>
          </w:rPr>
          <w:t>13</w:t>
        </w:r>
        <w:r w:rsidR="00D85A29">
          <w:rPr>
            <w:noProof/>
            <w:webHidden/>
          </w:rPr>
          <w:fldChar w:fldCharType="end"/>
        </w:r>
      </w:hyperlink>
    </w:p>
    <w:p w14:paraId="4D4E6089" w14:textId="77777777" w:rsidR="00D85A29" w:rsidRDefault="00A66A9A">
      <w:pPr>
        <w:pStyle w:val="TOC2"/>
        <w:rPr>
          <w:rFonts w:asciiTheme="minorHAnsi" w:eastAsiaTheme="minorEastAsia" w:hAnsiTheme="minorHAnsi" w:cstheme="minorBidi"/>
          <w:noProof/>
          <w:sz w:val="22"/>
          <w:szCs w:val="22"/>
        </w:rPr>
      </w:pPr>
      <w:hyperlink w:anchor="_Toc483500595" w:history="1">
        <w:r w:rsidR="00D85A29" w:rsidRPr="008E7E85">
          <w:rPr>
            <w:rStyle w:val="Hyperlink"/>
            <w:noProof/>
          </w:rPr>
          <w:t>Domain-specific additions</w:t>
        </w:r>
        <w:r w:rsidR="00D85A29">
          <w:rPr>
            <w:noProof/>
            <w:webHidden/>
          </w:rPr>
          <w:tab/>
        </w:r>
        <w:r w:rsidR="00D85A29">
          <w:rPr>
            <w:noProof/>
            <w:webHidden/>
          </w:rPr>
          <w:fldChar w:fldCharType="begin"/>
        </w:r>
        <w:r w:rsidR="00D85A29">
          <w:rPr>
            <w:noProof/>
            <w:webHidden/>
          </w:rPr>
          <w:instrText xml:space="preserve"> PAGEREF _Toc483500595 \h </w:instrText>
        </w:r>
        <w:r w:rsidR="00D85A29">
          <w:rPr>
            <w:noProof/>
            <w:webHidden/>
          </w:rPr>
        </w:r>
        <w:r w:rsidR="00D85A29">
          <w:rPr>
            <w:noProof/>
            <w:webHidden/>
          </w:rPr>
          <w:fldChar w:fldCharType="separate"/>
        </w:r>
        <w:r w:rsidR="00D85A29">
          <w:rPr>
            <w:noProof/>
            <w:webHidden/>
          </w:rPr>
          <w:t>13</w:t>
        </w:r>
        <w:r w:rsidR="00D85A29">
          <w:rPr>
            <w:noProof/>
            <w:webHidden/>
          </w:rPr>
          <w:fldChar w:fldCharType="end"/>
        </w:r>
      </w:hyperlink>
    </w:p>
    <w:p w14:paraId="52DA479A" w14:textId="77777777" w:rsidR="00D85A29" w:rsidRDefault="00A66A9A">
      <w:pPr>
        <w:pStyle w:val="TOC1"/>
        <w:rPr>
          <w:rFonts w:asciiTheme="minorHAnsi" w:eastAsiaTheme="minorEastAsia" w:hAnsiTheme="minorHAnsi" w:cstheme="minorBidi"/>
          <w:noProof/>
          <w:sz w:val="22"/>
          <w:szCs w:val="22"/>
        </w:rPr>
      </w:pPr>
      <w:hyperlink w:anchor="_Toc483500596" w:history="1">
        <w:r w:rsidR="00D85A29" w:rsidRPr="008E7E85">
          <w:rPr>
            <w:rStyle w:val="Hyperlink"/>
            <w:noProof/>
          </w:rPr>
          <w:t>X 360 Exchange Closed Loop Referral (360X) Profile</w:t>
        </w:r>
        <w:r w:rsidR="00D85A29">
          <w:rPr>
            <w:noProof/>
            <w:webHidden/>
          </w:rPr>
          <w:tab/>
        </w:r>
        <w:r w:rsidR="00D85A29">
          <w:rPr>
            <w:noProof/>
            <w:webHidden/>
          </w:rPr>
          <w:fldChar w:fldCharType="begin"/>
        </w:r>
        <w:r w:rsidR="00D85A29">
          <w:rPr>
            <w:noProof/>
            <w:webHidden/>
          </w:rPr>
          <w:instrText xml:space="preserve"> PAGEREF _Toc483500596 \h </w:instrText>
        </w:r>
        <w:r w:rsidR="00D85A29">
          <w:rPr>
            <w:noProof/>
            <w:webHidden/>
          </w:rPr>
        </w:r>
        <w:r w:rsidR="00D85A29">
          <w:rPr>
            <w:noProof/>
            <w:webHidden/>
          </w:rPr>
          <w:fldChar w:fldCharType="separate"/>
        </w:r>
        <w:r w:rsidR="00D85A29">
          <w:rPr>
            <w:noProof/>
            <w:webHidden/>
          </w:rPr>
          <w:t>13</w:t>
        </w:r>
        <w:r w:rsidR="00D85A29">
          <w:rPr>
            <w:noProof/>
            <w:webHidden/>
          </w:rPr>
          <w:fldChar w:fldCharType="end"/>
        </w:r>
      </w:hyperlink>
    </w:p>
    <w:p w14:paraId="1AF9C500" w14:textId="77777777" w:rsidR="00D85A29" w:rsidRDefault="00A66A9A">
      <w:pPr>
        <w:pStyle w:val="TOC2"/>
        <w:rPr>
          <w:rFonts w:asciiTheme="minorHAnsi" w:eastAsiaTheme="minorEastAsia" w:hAnsiTheme="minorHAnsi" w:cstheme="minorBidi"/>
          <w:noProof/>
          <w:sz w:val="22"/>
          <w:szCs w:val="22"/>
        </w:rPr>
      </w:pPr>
      <w:hyperlink w:anchor="_Toc483500597" w:history="1">
        <w:r w:rsidR="00D85A29" w:rsidRPr="008E7E85">
          <w:rPr>
            <w:rStyle w:val="Hyperlink"/>
            <w:noProof/>
          </w:rPr>
          <w:t>X.1 360X Actors, Transactions, and Content Modules</w:t>
        </w:r>
        <w:r w:rsidR="00D85A29">
          <w:rPr>
            <w:noProof/>
            <w:webHidden/>
          </w:rPr>
          <w:tab/>
        </w:r>
        <w:r w:rsidR="00D85A29">
          <w:rPr>
            <w:noProof/>
            <w:webHidden/>
          </w:rPr>
          <w:fldChar w:fldCharType="begin"/>
        </w:r>
        <w:r w:rsidR="00D85A29">
          <w:rPr>
            <w:noProof/>
            <w:webHidden/>
          </w:rPr>
          <w:instrText xml:space="preserve"> PAGEREF _Toc483500597 \h </w:instrText>
        </w:r>
        <w:r w:rsidR="00D85A29">
          <w:rPr>
            <w:noProof/>
            <w:webHidden/>
          </w:rPr>
        </w:r>
        <w:r w:rsidR="00D85A29">
          <w:rPr>
            <w:noProof/>
            <w:webHidden/>
          </w:rPr>
          <w:fldChar w:fldCharType="separate"/>
        </w:r>
        <w:r w:rsidR="00D85A29">
          <w:rPr>
            <w:noProof/>
            <w:webHidden/>
          </w:rPr>
          <w:t>13</w:t>
        </w:r>
        <w:r w:rsidR="00D85A29">
          <w:rPr>
            <w:noProof/>
            <w:webHidden/>
          </w:rPr>
          <w:fldChar w:fldCharType="end"/>
        </w:r>
      </w:hyperlink>
    </w:p>
    <w:p w14:paraId="7B07539C" w14:textId="77777777" w:rsidR="00D85A29" w:rsidRDefault="00A66A9A">
      <w:pPr>
        <w:pStyle w:val="TOC3"/>
        <w:rPr>
          <w:rFonts w:asciiTheme="minorHAnsi" w:eastAsiaTheme="minorEastAsia" w:hAnsiTheme="minorHAnsi" w:cstheme="minorBidi"/>
          <w:noProof/>
          <w:sz w:val="22"/>
          <w:szCs w:val="22"/>
        </w:rPr>
      </w:pPr>
      <w:hyperlink w:anchor="_Toc483500598" w:history="1">
        <w:r w:rsidR="00D85A29" w:rsidRPr="008E7E85">
          <w:rPr>
            <w:rStyle w:val="Hyperlink"/>
            <w:bCs/>
            <w:noProof/>
          </w:rPr>
          <w:t>X.1.1 Actor Descriptions and Actor Profile Requirements</w:t>
        </w:r>
        <w:r w:rsidR="00D85A29">
          <w:rPr>
            <w:noProof/>
            <w:webHidden/>
          </w:rPr>
          <w:tab/>
        </w:r>
        <w:r w:rsidR="00D85A29">
          <w:rPr>
            <w:noProof/>
            <w:webHidden/>
          </w:rPr>
          <w:fldChar w:fldCharType="begin"/>
        </w:r>
        <w:r w:rsidR="00D85A29">
          <w:rPr>
            <w:noProof/>
            <w:webHidden/>
          </w:rPr>
          <w:instrText xml:space="preserve"> PAGEREF _Toc483500598 \h </w:instrText>
        </w:r>
        <w:r w:rsidR="00D85A29">
          <w:rPr>
            <w:noProof/>
            <w:webHidden/>
          </w:rPr>
        </w:r>
        <w:r w:rsidR="00D85A29">
          <w:rPr>
            <w:noProof/>
            <w:webHidden/>
          </w:rPr>
          <w:fldChar w:fldCharType="separate"/>
        </w:r>
        <w:r w:rsidR="00D85A29">
          <w:rPr>
            <w:noProof/>
            <w:webHidden/>
          </w:rPr>
          <w:t>17</w:t>
        </w:r>
        <w:r w:rsidR="00D85A29">
          <w:rPr>
            <w:noProof/>
            <w:webHidden/>
          </w:rPr>
          <w:fldChar w:fldCharType="end"/>
        </w:r>
      </w:hyperlink>
    </w:p>
    <w:p w14:paraId="631F73DE" w14:textId="77777777" w:rsidR="00D85A29" w:rsidRDefault="00A66A9A">
      <w:pPr>
        <w:pStyle w:val="TOC4"/>
        <w:rPr>
          <w:rFonts w:asciiTheme="minorHAnsi" w:eastAsiaTheme="minorEastAsia" w:hAnsiTheme="minorHAnsi" w:cstheme="minorBidi"/>
          <w:noProof/>
          <w:sz w:val="22"/>
          <w:szCs w:val="22"/>
        </w:rPr>
      </w:pPr>
      <w:hyperlink w:anchor="_Toc483500599" w:history="1">
        <w:r w:rsidR="00D85A29" w:rsidRPr="008E7E85">
          <w:rPr>
            <w:rStyle w:val="Hyperlink"/>
            <w:noProof/>
          </w:rPr>
          <w:t>X.1.1.1 Referral Initiator</w:t>
        </w:r>
        <w:r w:rsidR="00D85A29">
          <w:rPr>
            <w:noProof/>
            <w:webHidden/>
          </w:rPr>
          <w:tab/>
        </w:r>
        <w:r w:rsidR="00D85A29">
          <w:rPr>
            <w:noProof/>
            <w:webHidden/>
          </w:rPr>
          <w:fldChar w:fldCharType="begin"/>
        </w:r>
        <w:r w:rsidR="00D85A29">
          <w:rPr>
            <w:noProof/>
            <w:webHidden/>
          </w:rPr>
          <w:instrText xml:space="preserve"> PAGEREF _Toc483500599 \h </w:instrText>
        </w:r>
        <w:r w:rsidR="00D85A29">
          <w:rPr>
            <w:noProof/>
            <w:webHidden/>
          </w:rPr>
        </w:r>
        <w:r w:rsidR="00D85A29">
          <w:rPr>
            <w:noProof/>
            <w:webHidden/>
          </w:rPr>
          <w:fldChar w:fldCharType="separate"/>
        </w:r>
        <w:r w:rsidR="00D85A29">
          <w:rPr>
            <w:noProof/>
            <w:webHidden/>
          </w:rPr>
          <w:t>17</w:t>
        </w:r>
        <w:r w:rsidR="00D85A29">
          <w:rPr>
            <w:noProof/>
            <w:webHidden/>
          </w:rPr>
          <w:fldChar w:fldCharType="end"/>
        </w:r>
      </w:hyperlink>
    </w:p>
    <w:p w14:paraId="48ACF094" w14:textId="77777777" w:rsidR="00D85A29" w:rsidRDefault="00A66A9A">
      <w:pPr>
        <w:pStyle w:val="TOC4"/>
        <w:rPr>
          <w:rFonts w:asciiTheme="minorHAnsi" w:eastAsiaTheme="minorEastAsia" w:hAnsiTheme="minorHAnsi" w:cstheme="minorBidi"/>
          <w:noProof/>
          <w:sz w:val="22"/>
          <w:szCs w:val="22"/>
        </w:rPr>
      </w:pPr>
      <w:hyperlink w:anchor="_Toc483500600" w:history="1">
        <w:r w:rsidR="00D85A29" w:rsidRPr="008E7E85">
          <w:rPr>
            <w:rStyle w:val="Hyperlink"/>
            <w:noProof/>
          </w:rPr>
          <w:t>X.1.1.2 Referral Recipient</w:t>
        </w:r>
        <w:r w:rsidR="00D85A29">
          <w:rPr>
            <w:noProof/>
            <w:webHidden/>
          </w:rPr>
          <w:tab/>
        </w:r>
        <w:r w:rsidR="00D85A29">
          <w:rPr>
            <w:noProof/>
            <w:webHidden/>
          </w:rPr>
          <w:fldChar w:fldCharType="begin"/>
        </w:r>
        <w:r w:rsidR="00D85A29">
          <w:rPr>
            <w:noProof/>
            <w:webHidden/>
          </w:rPr>
          <w:instrText xml:space="preserve"> PAGEREF _Toc483500600 \h </w:instrText>
        </w:r>
        <w:r w:rsidR="00D85A29">
          <w:rPr>
            <w:noProof/>
            <w:webHidden/>
          </w:rPr>
        </w:r>
        <w:r w:rsidR="00D85A29">
          <w:rPr>
            <w:noProof/>
            <w:webHidden/>
          </w:rPr>
          <w:fldChar w:fldCharType="separate"/>
        </w:r>
        <w:r w:rsidR="00D85A29">
          <w:rPr>
            <w:noProof/>
            <w:webHidden/>
          </w:rPr>
          <w:t>18</w:t>
        </w:r>
        <w:r w:rsidR="00D85A29">
          <w:rPr>
            <w:noProof/>
            <w:webHidden/>
          </w:rPr>
          <w:fldChar w:fldCharType="end"/>
        </w:r>
      </w:hyperlink>
    </w:p>
    <w:p w14:paraId="2D962AF1" w14:textId="77777777" w:rsidR="00D85A29" w:rsidRDefault="00A66A9A">
      <w:pPr>
        <w:pStyle w:val="TOC2"/>
        <w:rPr>
          <w:rFonts w:asciiTheme="minorHAnsi" w:eastAsiaTheme="minorEastAsia" w:hAnsiTheme="minorHAnsi" w:cstheme="minorBidi"/>
          <w:noProof/>
          <w:sz w:val="22"/>
          <w:szCs w:val="22"/>
        </w:rPr>
      </w:pPr>
      <w:hyperlink w:anchor="_Toc483500601" w:history="1">
        <w:r w:rsidR="00D85A29" w:rsidRPr="008E7E85">
          <w:rPr>
            <w:rStyle w:val="Hyperlink"/>
            <w:noProof/>
          </w:rPr>
          <w:t>X.2 360X Actor Options</w:t>
        </w:r>
        <w:r w:rsidR="00D85A29">
          <w:rPr>
            <w:noProof/>
            <w:webHidden/>
          </w:rPr>
          <w:tab/>
        </w:r>
        <w:r w:rsidR="00D85A29">
          <w:rPr>
            <w:noProof/>
            <w:webHidden/>
          </w:rPr>
          <w:fldChar w:fldCharType="begin"/>
        </w:r>
        <w:r w:rsidR="00D85A29">
          <w:rPr>
            <w:noProof/>
            <w:webHidden/>
          </w:rPr>
          <w:instrText xml:space="preserve"> PAGEREF _Toc483500601 \h </w:instrText>
        </w:r>
        <w:r w:rsidR="00D85A29">
          <w:rPr>
            <w:noProof/>
            <w:webHidden/>
          </w:rPr>
        </w:r>
        <w:r w:rsidR="00D85A29">
          <w:rPr>
            <w:noProof/>
            <w:webHidden/>
          </w:rPr>
          <w:fldChar w:fldCharType="separate"/>
        </w:r>
        <w:r w:rsidR="00D85A29">
          <w:rPr>
            <w:noProof/>
            <w:webHidden/>
          </w:rPr>
          <w:t>18</w:t>
        </w:r>
        <w:r w:rsidR="00D85A29">
          <w:rPr>
            <w:noProof/>
            <w:webHidden/>
          </w:rPr>
          <w:fldChar w:fldCharType="end"/>
        </w:r>
      </w:hyperlink>
    </w:p>
    <w:p w14:paraId="74FA3CD5" w14:textId="77777777" w:rsidR="00D85A29" w:rsidRDefault="00A66A9A">
      <w:pPr>
        <w:pStyle w:val="TOC3"/>
        <w:rPr>
          <w:rFonts w:asciiTheme="minorHAnsi" w:eastAsiaTheme="minorEastAsia" w:hAnsiTheme="minorHAnsi" w:cstheme="minorBidi"/>
          <w:noProof/>
          <w:sz w:val="22"/>
          <w:szCs w:val="22"/>
        </w:rPr>
      </w:pPr>
      <w:hyperlink w:anchor="_Toc483500602" w:history="1">
        <w:r w:rsidR="00D85A29" w:rsidRPr="008E7E85">
          <w:rPr>
            <w:rStyle w:val="Hyperlink"/>
            <w:noProof/>
          </w:rPr>
          <w:t>X.2.1 360X Scheduling Option</w:t>
        </w:r>
        <w:r w:rsidR="00D85A29">
          <w:rPr>
            <w:noProof/>
            <w:webHidden/>
          </w:rPr>
          <w:tab/>
        </w:r>
        <w:r w:rsidR="00D85A29">
          <w:rPr>
            <w:noProof/>
            <w:webHidden/>
          </w:rPr>
          <w:fldChar w:fldCharType="begin"/>
        </w:r>
        <w:r w:rsidR="00D85A29">
          <w:rPr>
            <w:noProof/>
            <w:webHidden/>
          </w:rPr>
          <w:instrText xml:space="preserve"> PAGEREF _Toc483500602 \h </w:instrText>
        </w:r>
        <w:r w:rsidR="00D85A29">
          <w:rPr>
            <w:noProof/>
            <w:webHidden/>
          </w:rPr>
        </w:r>
        <w:r w:rsidR="00D85A29">
          <w:rPr>
            <w:noProof/>
            <w:webHidden/>
          </w:rPr>
          <w:fldChar w:fldCharType="separate"/>
        </w:r>
        <w:r w:rsidR="00D85A29">
          <w:rPr>
            <w:noProof/>
            <w:webHidden/>
          </w:rPr>
          <w:t>19</w:t>
        </w:r>
        <w:r w:rsidR="00D85A29">
          <w:rPr>
            <w:noProof/>
            <w:webHidden/>
          </w:rPr>
          <w:fldChar w:fldCharType="end"/>
        </w:r>
      </w:hyperlink>
    </w:p>
    <w:p w14:paraId="3EFCBD0D" w14:textId="77777777" w:rsidR="00D85A29" w:rsidRDefault="00A66A9A">
      <w:pPr>
        <w:pStyle w:val="TOC2"/>
        <w:rPr>
          <w:rFonts w:asciiTheme="minorHAnsi" w:eastAsiaTheme="minorEastAsia" w:hAnsiTheme="minorHAnsi" w:cstheme="minorBidi"/>
          <w:noProof/>
          <w:sz w:val="22"/>
          <w:szCs w:val="22"/>
        </w:rPr>
      </w:pPr>
      <w:hyperlink w:anchor="_Toc483500603" w:history="1">
        <w:r w:rsidR="00D85A29" w:rsidRPr="008E7E85">
          <w:rPr>
            <w:rStyle w:val="Hyperlink"/>
            <w:noProof/>
          </w:rPr>
          <w:t>X.3 360X Required Actor Groupings</w:t>
        </w:r>
        <w:r w:rsidR="00D85A29">
          <w:rPr>
            <w:noProof/>
            <w:webHidden/>
          </w:rPr>
          <w:tab/>
        </w:r>
        <w:r w:rsidR="00D85A29">
          <w:rPr>
            <w:noProof/>
            <w:webHidden/>
          </w:rPr>
          <w:fldChar w:fldCharType="begin"/>
        </w:r>
        <w:r w:rsidR="00D85A29">
          <w:rPr>
            <w:noProof/>
            <w:webHidden/>
          </w:rPr>
          <w:instrText xml:space="preserve"> PAGEREF _Toc483500603 \h </w:instrText>
        </w:r>
        <w:r w:rsidR="00D85A29">
          <w:rPr>
            <w:noProof/>
            <w:webHidden/>
          </w:rPr>
        </w:r>
        <w:r w:rsidR="00D85A29">
          <w:rPr>
            <w:noProof/>
            <w:webHidden/>
          </w:rPr>
          <w:fldChar w:fldCharType="separate"/>
        </w:r>
        <w:r w:rsidR="00D85A29">
          <w:rPr>
            <w:noProof/>
            <w:webHidden/>
          </w:rPr>
          <w:t>19</w:t>
        </w:r>
        <w:r w:rsidR="00D85A29">
          <w:rPr>
            <w:noProof/>
            <w:webHidden/>
          </w:rPr>
          <w:fldChar w:fldCharType="end"/>
        </w:r>
      </w:hyperlink>
    </w:p>
    <w:p w14:paraId="00ED775D" w14:textId="77777777" w:rsidR="00D85A29" w:rsidRDefault="00A66A9A">
      <w:pPr>
        <w:pStyle w:val="TOC2"/>
        <w:rPr>
          <w:rFonts w:asciiTheme="minorHAnsi" w:eastAsiaTheme="minorEastAsia" w:hAnsiTheme="minorHAnsi" w:cstheme="minorBidi"/>
          <w:noProof/>
          <w:sz w:val="22"/>
          <w:szCs w:val="22"/>
        </w:rPr>
      </w:pPr>
      <w:hyperlink w:anchor="_Toc483500604" w:history="1">
        <w:r w:rsidR="00D85A29" w:rsidRPr="008E7E85">
          <w:rPr>
            <w:rStyle w:val="Hyperlink"/>
            <w:noProof/>
          </w:rPr>
          <w:t>X.4 360X Overview</w:t>
        </w:r>
        <w:r w:rsidR="00D85A29">
          <w:rPr>
            <w:noProof/>
            <w:webHidden/>
          </w:rPr>
          <w:tab/>
        </w:r>
        <w:r w:rsidR="00D85A29">
          <w:rPr>
            <w:noProof/>
            <w:webHidden/>
          </w:rPr>
          <w:fldChar w:fldCharType="begin"/>
        </w:r>
        <w:r w:rsidR="00D85A29">
          <w:rPr>
            <w:noProof/>
            <w:webHidden/>
          </w:rPr>
          <w:instrText xml:space="preserve"> PAGEREF _Toc483500604 \h </w:instrText>
        </w:r>
        <w:r w:rsidR="00D85A29">
          <w:rPr>
            <w:noProof/>
            <w:webHidden/>
          </w:rPr>
        </w:r>
        <w:r w:rsidR="00D85A29">
          <w:rPr>
            <w:noProof/>
            <w:webHidden/>
          </w:rPr>
          <w:fldChar w:fldCharType="separate"/>
        </w:r>
        <w:r w:rsidR="00D85A29">
          <w:rPr>
            <w:noProof/>
            <w:webHidden/>
          </w:rPr>
          <w:t>20</w:t>
        </w:r>
        <w:r w:rsidR="00D85A29">
          <w:rPr>
            <w:noProof/>
            <w:webHidden/>
          </w:rPr>
          <w:fldChar w:fldCharType="end"/>
        </w:r>
      </w:hyperlink>
    </w:p>
    <w:p w14:paraId="3108E3E2" w14:textId="77777777" w:rsidR="00D85A29" w:rsidRDefault="00A66A9A">
      <w:pPr>
        <w:pStyle w:val="TOC3"/>
        <w:rPr>
          <w:rFonts w:asciiTheme="minorHAnsi" w:eastAsiaTheme="minorEastAsia" w:hAnsiTheme="minorHAnsi" w:cstheme="minorBidi"/>
          <w:noProof/>
          <w:sz w:val="22"/>
          <w:szCs w:val="22"/>
        </w:rPr>
      </w:pPr>
      <w:hyperlink w:anchor="_Toc483500605" w:history="1">
        <w:r w:rsidR="00D85A29" w:rsidRPr="008E7E85">
          <w:rPr>
            <w:rStyle w:val="Hyperlink"/>
            <w:bCs/>
            <w:noProof/>
          </w:rPr>
          <w:t>X.4.1 Concepts</w:t>
        </w:r>
        <w:r w:rsidR="00D85A29">
          <w:rPr>
            <w:noProof/>
            <w:webHidden/>
          </w:rPr>
          <w:tab/>
        </w:r>
        <w:r w:rsidR="00D85A29">
          <w:rPr>
            <w:noProof/>
            <w:webHidden/>
          </w:rPr>
          <w:fldChar w:fldCharType="begin"/>
        </w:r>
        <w:r w:rsidR="00D85A29">
          <w:rPr>
            <w:noProof/>
            <w:webHidden/>
          </w:rPr>
          <w:instrText xml:space="preserve"> PAGEREF _Toc483500605 \h </w:instrText>
        </w:r>
        <w:r w:rsidR="00D85A29">
          <w:rPr>
            <w:noProof/>
            <w:webHidden/>
          </w:rPr>
        </w:r>
        <w:r w:rsidR="00D85A29">
          <w:rPr>
            <w:noProof/>
            <w:webHidden/>
          </w:rPr>
          <w:fldChar w:fldCharType="separate"/>
        </w:r>
        <w:r w:rsidR="00D85A29">
          <w:rPr>
            <w:noProof/>
            <w:webHidden/>
          </w:rPr>
          <w:t>20</w:t>
        </w:r>
        <w:r w:rsidR="00D85A29">
          <w:rPr>
            <w:noProof/>
            <w:webHidden/>
          </w:rPr>
          <w:fldChar w:fldCharType="end"/>
        </w:r>
      </w:hyperlink>
    </w:p>
    <w:p w14:paraId="3D1B1850" w14:textId="77777777" w:rsidR="00D85A29" w:rsidRDefault="00A66A9A">
      <w:pPr>
        <w:pStyle w:val="TOC3"/>
        <w:rPr>
          <w:rFonts w:asciiTheme="minorHAnsi" w:eastAsiaTheme="minorEastAsia" w:hAnsiTheme="minorHAnsi" w:cstheme="minorBidi"/>
          <w:noProof/>
          <w:sz w:val="22"/>
          <w:szCs w:val="22"/>
        </w:rPr>
      </w:pPr>
      <w:hyperlink w:anchor="_Toc483500606" w:history="1">
        <w:r w:rsidR="00D85A29" w:rsidRPr="008E7E85">
          <w:rPr>
            <w:rStyle w:val="Hyperlink"/>
            <w:bCs/>
            <w:noProof/>
          </w:rPr>
          <w:t>X.4.2 Use Cases</w:t>
        </w:r>
        <w:r w:rsidR="00D85A29">
          <w:rPr>
            <w:noProof/>
            <w:webHidden/>
          </w:rPr>
          <w:tab/>
        </w:r>
        <w:r w:rsidR="00D85A29">
          <w:rPr>
            <w:noProof/>
            <w:webHidden/>
          </w:rPr>
          <w:fldChar w:fldCharType="begin"/>
        </w:r>
        <w:r w:rsidR="00D85A29">
          <w:rPr>
            <w:noProof/>
            <w:webHidden/>
          </w:rPr>
          <w:instrText xml:space="preserve"> PAGEREF _Toc483500606 \h </w:instrText>
        </w:r>
        <w:r w:rsidR="00D85A29">
          <w:rPr>
            <w:noProof/>
            <w:webHidden/>
          </w:rPr>
        </w:r>
        <w:r w:rsidR="00D85A29">
          <w:rPr>
            <w:noProof/>
            <w:webHidden/>
          </w:rPr>
          <w:fldChar w:fldCharType="separate"/>
        </w:r>
        <w:r w:rsidR="00D85A29">
          <w:rPr>
            <w:noProof/>
            <w:webHidden/>
          </w:rPr>
          <w:t>22</w:t>
        </w:r>
        <w:r w:rsidR="00D85A29">
          <w:rPr>
            <w:noProof/>
            <w:webHidden/>
          </w:rPr>
          <w:fldChar w:fldCharType="end"/>
        </w:r>
      </w:hyperlink>
    </w:p>
    <w:p w14:paraId="538097C8" w14:textId="77777777" w:rsidR="00D85A29" w:rsidRDefault="00A66A9A">
      <w:pPr>
        <w:pStyle w:val="TOC4"/>
        <w:rPr>
          <w:rFonts w:asciiTheme="minorHAnsi" w:eastAsiaTheme="minorEastAsia" w:hAnsiTheme="minorHAnsi" w:cstheme="minorBidi"/>
          <w:noProof/>
          <w:sz w:val="22"/>
          <w:szCs w:val="22"/>
        </w:rPr>
      </w:pPr>
      <w:hyperlink w:anchor="_Toc483500607" w:history="1">
        <w:r w:rsidR="00D85A29" w:rsidRPr="008E7E85">
          <w:rPr>
            <w:rStyle w:val="Hyperlink"/>
            <w:noProof/>
          </w:rPr>
          <w:t>X.4.2.1 Use Case #1: PCP to Specialist</w:t>
        </w:r>
        <w:r w:rsidR="00D85A29">
          <w:rPr>
            <w:noProof/>
            <w:webHidden/>
          </w:rPr>
          <w:tab/>
        </w:r>
        <w:r w:rsidR="00D85A29">
          <w:rPr>
            <w:noProof/>
            <w:webHidden/>
          </w:rPr>
          <w:fldChar w:fldCharType="begin"/>
        </w:r>
        <w:r w:rsidR="00D85A29">
          <w:rPr>
            <w:noProof/>
            <w:webHidden/>
          </w:rPr>
          <w:instrText xml:space="preserve"> PAGEREF _Toc483500607 \h </w:instrText>
        </w:r>
        <w:r w:rsidR="00D85A29">
          <w:rPr>
            <w:noProof/>
            <w:webHidden/>
          </w:rPr>
        </w:r>
        <w:r w:rsidR="00D85A29">
          <w:rPr>
            <w:noProof/>
            <w:webHidden/>
          </w:rPr>
          <w:fldChar w:fldCharType="separate"/>
        </w:r>
        <w:r w:rsidR="00D85A29">
          <w:rPr>
            <w:noProof/>
            <w:webHidden/>
          </w:rPr>
          <w:t>23</w:t>
        </w:r>
        <w:r w:rsidR="00D85A29">
          <w:rPr>
            <w:noProof/>
            <w:webHidden/>
          </w:rPr>
          <w:fldChar w:fldCharType="end"/>
        </w:r>
      </w:hyperlink>
    </w:p>
    <w:p w14:paraId="074BA63B" w14:textId="77777777" w:rsidR="00D85A29" w:rsidRDefault="00A66A9A">
      <w:pPr>
        <w:pStyle w:val="TOC5"/>
        <w:rPr>
          <w:rFonts w:asciiTheme="minorHAnsi" w:eastAsiaTheme="minorEastAsia" w:hAnsiTheme="minorHAnsi" w:cstheme="minorBidi"/>
          <w:noProof/>
          <w:sz w:val="22"/>
          <w:szCs w:val="22"/>
        </w:rPr>
      </w:pPr>
      <w:hyperlink w:anchor="_Toc483500608" w:history="1">
        <w:r w:rsidR="00D85A29" w:rsidRPr="008E7E85">
          <w:rPr>
            <w:rStyle w:val="Hyperlink"/>
            <w:noProof/>
          </w:rPr>
          <w:t>X.4.2.1.1 PCP to Specialist</w:t>
        </w:r>
        <w:r w:rsidR="00D85A29" w:rsidRPr="008E7E85">
          <w:rPr>
            <w:rStyle w:val="Hyperlink"/>
            <w:bCs/>
            <w:noProof/>
          </w:rPr>
          <w:t xml:space="preserve"> </w:t>
        </w:r>
        <w:r w:rsidR="00D85A29" w:rsidRPr="008E7E85">
          <w:rPr>
            <w:rStyle w:val="Hyperlink"/>
            <w:noProof/>
          </w:rPr>
          <w:t>Use Case Description</w:t>
        </w:r>
        <w:r w:rsidR="00D85A29">
          <w:rPr>
            <w:noProof/>
            <w:webHidden/>
          </w:rPr>
          <w:tab/>
        </w:r>
        <w:r w:rsidR="00D85A29">
          <w:rPr>
            <w:noProof/>
            <w:webHidden/>
          </w:rPr>
          <w:fldChar w:fldCharType="begin"/>
        </w:r>
        <w:r w:rsidR="00D85A29">
          <w:rPr>
            <w:noProof/>
            <w:webHidden/>
          </w:rPr>
          <w:instrText xml:space="preserve"> PAGEREF _Toc483500608 \h </w:instrText>
        </w:r>
        <w:r w:rsidR="00D85A29">
          <w:rPr>
            <w:noProof/>
            <w:webHidden/>
          </w:rPr>
        </w:r>
        <w:r w:rsidR="00D85A29">
          <w:rPr>
            <w:noProof/>
            <w:webHidden/>
          </w:rPr>
          <w:fldChar w:fldCharType="separate"/>
        </w:r>
        <w:r w:rsidR="00D85A29">
          <w:rPr>
            <w:noProof/>
            <w:webHidden/>
          </w:rPr>
          <w:t>23</w:t>
        </w:r>
        <w:r w:rsidR="00D85A29">
          <w:rPr>
            <w:noProof/>
            <w:webHidden/>
          </w:rPr>
          <w:fldChar w:fldCharType="end"/>
        </w:r>
      </w:hyperlink>
    </w:p>
    <w:p w14:paraId="7C34DF5A" w14:textId="77777777" w:rsidR="00D85A29" w:rsidRDefault="00A66A9A">
      <w:pPr>
        <w:pStyle w:val="TOC5"/>
        <w:rPr>
          <w:rFonts w:asciiTheme="minorHAnsi" w:eastAsiaTheme="minorEastAsia" w:hAnsiTheme="minorHAnsi" w:cstheme="minorBidi"/>
          <w:noProof/>
          <w:sz w:val="22"/>
          <w:szCs w:val="22"/>
        </w:rPr>
      </w:pPr>
      <w:hyperlink w:anchor="_Toc483500609" w:history="1">
        <w:r w:rsidR="00D85A29" w:rsidRPr="008E7E85">
          <w:rPr>
            <w:rStyle w:val="Hyperlink"/>
            <w:noProof/>
          </w:rPr>
          <w:t>X.4.2.1.2 PCP to Specialist Process Flow</w:t>
        </w:r>
        <w:r w:rsidR="00D85A29">
          <w:rPr>
            <w:noProof/>
            <w:webHidden/>
          </w:rPr>
          <w:tab/>
        </w:r>
        <w:r w:rsidR="00D85A29">
          <w:rPr>
            <w:noProof/>
            <w:webHidden/>
          </w:rPr>
          <w:fldChar w:fldCharType="begin"/>
        </w:r>
        <w:r w:rsidR="00D85A29">
          <w:rPr>
            <w:noProof/>
            <w:webHidden/>
          </w:rPr>
          <w:instrText xml:space="preserve"> PAGEREF _Toc483500609 \h </w:instrText>
        </w:r>
        <w:r w:rsidR="00D85A29">
          <w:rPr>
            <w:noProof/>
            <w:webHidden/>
          </w:rPr>
        </w:r>
        <w:r w:rsidR="00D85A29">
          <w:rPr>
            <w:noProof/>
            <w:webHidden/>
          </w:rPr>
          <w:fldChar w:fldCharType="separate"/>
        </w:r>
        <w:r w:rsidR="00D85A29">
          <w:rPr>
            <w:noProof/>
            <w:webHidden/>
          </w:rPr>
          <w:t>24</w:t>
        </w:r>
        <w:r w:rsidR="00D85A29">
          <w:rPr>
            <w:noProof/>
            <w:webHidden/>
          </w:rPr>
          <w:fldChar w:fldCharType="end"/>
        </w:r>
      </w:hyperlink>
    </w:p>
    <w:p w14:paraId="13696933" w14:textId="77777777" w:rsidR="00D85A29" w:rsidRDefault="00A66A9A">
      <w:pPr>
        <w:pStyle w:val="TOC4"/>
        <w:rPr>
          <w:rFonts w:asciiTheme="minorHAnsi" w:eastAsiaTheme="minorEastAsia" w:hAnsiTheme="minorHAnsi" w:cstheme="minorBidi"/>
          <w:noProof/>
          <w:sz w:val="22"/>
          <w:szCs w:val="22"/>
        </w:rPr>
      </w:pPr>
      <w:hyperlink w:anchor="_Toc483500610" w:history="1">
        <w:r w:rsidR="00D85A29" w:rsidRPr="008E7E85">
          <w:rPr>
            <w:rStyle w:val="Hyperlink"/>
            <w:noProof/>
          </w:rPr>
          <w:t>X.4.2.2 Use Case #2: Public Health to Specialist</w:t>
        </w:r>
        <w:r w:rsidR="00D85A29">
          <w:rPr>
            <w:noProof/>
            <w:webHidden/>
          </w:rPr>
          <w:tab/>
        </w:r>
        <w:r w:rsidR="00D85A29">
          <w:rPr>
            <w:noProof/>
            <w:webHidden/>
          </w:rPr>
          <w:fldChar w:fldCharType="begin"/>
        </w:r>
        <w:r w:rsidR="00D85A29">
          <w:rPr>
            <w:noProof/>
            <w:webHidden/>
          </w:rPr>
          <w:instrText xml:space="preserve"> PAGEREF _Toc483500610 \h </w:instrText>
        </w:r>
        <w:r w:rsidR="00D85A29">
          <w:rPr>
            <w:noProof/>
            <w:webHidden/>
          </w:rPr>
        </w:r>
        <w:r w:rsidR="00D85A29">
          <w:rPr>
            <w:noProof/>
            <w:webHidden/>
          </w:rPr>
          <w:fldChar w:fldCharType="separate"/>
        </w:r>
        <w:r w:rsidR="00D85A29">
          <w:rPr>
            <w:noProof/>
            <w:webHidden/>
          </w:rPr>
          <w:t>24</w:t>
        </w:r>
        <w:r w:rsidR="00D85A29">
          <w:rPr>
            <w:noProof/>
            <w:webHidden/>
          </w:rPr>
          <w:fldChar w:fldCharType="end"/>
        </w:r>
      </w:hyperlink>
    </w:p>
    <w:p w14:paraId="4DF57369" w14:textId="77777777" w:rsidR="00D85A29" w:rsidRDefault="00A66A9A">
      <w:pPr>
        <w:pStyle w:val="TOC5"/>
        <w:rPr>
          <w:rFonts w:asciiTheme="minorHAnsi" w:eastAsiaTheme="minorEastAsia" w:hAnsiTheme="minorHAnsi" w:cstheme="minorBidi"/>
          <w:noProof/>
          <w:sz w:val="22"/>
          <w:szCs w:val="22"/>
        </w:rPr>
      </w:pPr>
      <w:hyperlink w:anchor="_Toc483500611" w:history="1">
        <w:r w:rsidR="00D85A29" w:rsidRPr="008E7E85">
          <w:rPr>
            <w:rStyle w:val="Hyperlink"/>
            <w:noProof/>
          </w:rPr>
          <w:t>X.4.2.2.1 Public Health to Specialist</w:t>
        </w:r>
        <w:r w:rsidR="00D85A29" w:rsidRPr="008E7E85">
          <w:rPr>
            <w:rStyle w:val="Hyperlink"/>
            <w:bCs/>
            <w:noProof/>
          </w:rPr>
          <w:t xml:space="preserve"> </w:t>
        </w:r>
        <w:r w:rsidR="00D85A29" w:rsidRPr="008E7E85">
          <w:rPr>
            <w:rStyle w:val="Hyperlink"/>
            <w:noProof/>
          </w:rPr>
          <w:t>Use Case Description</w:t>
        </w:r>
        <w:r w:rsidR="00D85A29">
          <w:rPr>
            <w:noProof/>
            <w:webHidden/>
          </w:rPr>
          <w:tab/>
        </w:r>
        <w:r w:rsidR="00D85A29">
          <w:rPr>
            <w:noProof/>
            <w:webHidden/>
          </w:rPr>
          <w:fldChar w:fldCharType="begin"/>
        </w:r>
        <w:r w:rsidR="00D85A29">
          <w:rPr>
            <w:noProof/>
            <w:webHidden/>
          </w:rPr>
          <w:instrText xml:space="preserve"> PAGEREF _Toc483500611 \h </w:instrText>
        </w:r>
        <w:r w:rsidR="00D85A29">
          <w:rPr>
            <w:noProof/>
            <w:webHidden/>
          </w:rPr>
        </w:r>
        <w:r w:rsidR="00D85A29">
          <w:rPr>
            <w:noProof/>
            <w:webHidden/>
          </w:rPr>
          <w:fldChar w:fldCharType="separate"/>
        </w:r>
        <w:r w:rsidR="00D85A29">
          <w:rPr>
            <w:noProof/>
            <w:webHidden/>
          </w:rPr>
          <w:t>24</w:t>
        </w:r>
        <w:r w:rsidR="00D85A29">
          <w:rPr>
            <w:noProof/>
            <w:webHidden/>
          </w:rPr>
          <w:fldChar w:fldCharType="end"/>
        </w:r>
      </w:hyperlink>
    </w:p>
    <w:p w14:paraId="5C597196" w14:textId="77777777" w:rsidR="00D85A29" w:rsidRDefault="00A66A9A">
      <w:pPr>
        <w:pStyle w:val="TOC5"/>
        <w:rPr>
          <w:rFonts w:asciiTheme="minorHAnsi" w:eastAsiaTheme="minorEastAsia" w:hAnsiTheme="minorHAnsi" w:cstheme="minorBidi"/>
          <w:noProof/>
          <w:sz w:val="22"/>
          <w:szCs w:val="22"/>
        </w:rPr>
      </w:pPr>
      <w:hyperlink w:anchor="_Toc483500612" w:history="1">
        <w:r w:rsidR="00D85A29" w:rsidRPr="008E7E85">
          <w:rPr>
            <w:rStyle w:val="Hyperlink"/>
            <w:noProof/>
          </w:rPr>
          <w:t>X.4.2.2.2 Public Health to Specialist Process Flow</w:t>
        </w:r>
        <w:r w:rsidR="00D85A29">
          <w:rPr>
            <w:noProof/>
            <w:webHidden/>
          </w:rPr>
          <w:tab/>
        </w:r>
        <w:r w:rsidR="00D85A29">
          <w:rPr>
            <w:noProof/>
            <w:webHidden/>
          </w:rPr>
          <w:fldChar w:fldCharType="begin"/>
        </w:r>
        <w:r w:rsidR="00D85A29">
          <w:rPr>
            <w:noProof/>
            <w:webHidden/>
          </w:rPr>
          <w:instrText xml:space="preserve"> PAGEREF _Toc483500612 \h </w:instrText>
        </w:r>
        <w:r w:rsidR="00D85A29">
          <w:rPr>
            <w:noProof/>
            <w:webHidden/>
          </w:rPr>
        </w:r>
        <w:r w:rsidR="00D85A29">
          <w:rPr>
            <w:noProof/>
            <w:webHidden/>
          </w:rPr>
          <w:fldChar w:fldCharType="separate"/>
        </w:r>
        <w:r w:rsidR="00D85A29">
          <w:rPr>
            <w:noProof/>
            <w:webHidden/>
          </w:rPr>
          <w:t>25</w:t>
        </w:r>
        <w:r w:rsidR="00D85A29">
          <w:rPr>
            <w:noProof/>
            <w:webHidden/>
          </w:rPr>
          <w:fldChar w:fldCharType="end"/>
        </w:r>
      </w:hyperlink>
    </w:p>
    <w:p w14:paraId="6E677DA7" w14:textId="77777777" w:rsidR="00D85A29" w:rsidRDefault="00A66A9A">
      <w:pPr>
        <w:pStyle w:val="TOC2"/>
        <w:rPr>
          <w:rFonts w:asciiTheme="minorHAnsi" w:eastAsiaTheme="minorEastAsia" w:hAnsiTheme="minorHAnsi" w:cstheme="minorBidi"/>
          <w:noProof/>
          <w:sz w:val="22"/>
          <w:szCs w:val="22"/>
        </w:rPr>
      </w:pPr>
      <w:hyperlink w:anchor="_Toc483500613" w:history="1">
        <w:r w:rsidR="00D85A29" w:rsidRPr="008E7E85">
          <w:rPr>
            <w:rStyle w:val="Hyperlink"/>
            <w:noProof/>
          </w:rPr>
          <w:t>X.5 360X Security Considerations</w:t>
        </w:r>
        <w:r w:rsidR="00D85A29">
          <w:rPr>
            <w:noProof/>
            <w:webHidden/>
          </w:rPr>
          <w:tab/>
        </w:r>
        <w:r w:rsidR="00D85A29">
          <w:rPr>
            <w:noProof/>
            <w:webHidden/>
          </w:rPr>
          <w:fldChar w:fldCharType="begin"/>
        </w:r>
        <w:r w:rsidR="00D85A29">
          <w:rPr>
            <w:noProof/>
            <w:webHidden/>
          </w:rPr>
          <w:instrText xml:space="preserve"> PAGEREF _Toc483500613 \h </w:instrText>
        </w:r>
        <w:r w:rsidR="00D85A29">
          <w:rPr>
            <w:noProof/>
            <w:webHidden/>
          </w:rPr>
        </w:r>
        <w:r w:rsidR="00D85A29">
          <w:rPr>
            <w:noProof/>
            <w:webHidden/>
          </w:rPr>
          <w:fldChar w:fldCharType="separate"/>
        </w:r>
        <w:r w:rsidR="00D85A29">
          <w:rPr>
            <w:noProof/>
            <w:webHidden/>
          </w:rPr>
          <w:t>26</w:t>
        </w:r>
        <w:r w:rsidR="00D85A29">
          <w:rPr>
            <w:noProof/>
            <w:webHidden/>
          </w:rPr>
          <w:fldChar w:fldCharType="end"/>
        </w:r>
      </w:hyperlink>
    </w:p>
    <w:p w14:paraId="134C5AAB" w14:textId="77777777" w:rsidR="00D85A29" w:rsidRDefault="00A66A9A">
      <w:pPr>
        <w:pStyle w:val="TOC2"/>
        <w:rPr>
          <w:rFonts w:asciiTheme="minorHAnsi" w:eastAsiaTheme="minorEastAsia" w:hAnsiTheme="minorHAnsi" w:cstheme="minorBidi"/>
          <w:noProof/>
          <w:sz w:val="22"/>
          <w:szCs w:val="22"/>
        </w:rPr>
      </w:pPr>
      <w:hyperlink w:anchor="_Toc483500614" w:history="1">
        <w:r w:rsidR="00D85A29" w:rsidRPr="008E7E85">
          <w:rPr>
            <w:rStyle w:val="Hyperlink"/>
            <w:noProof/>
          </w:rPr>
          <w:t>X.6 360X Cross Profile Considerations</w:t>
        </w:r>
        <w:r w:rsidR="00D85A29">
          <w:rPr>
            <w:noProof/>
            <w:webHidden/>
          </w:rPr>
          <w:tab/>
        </w:r>
        <w:r w:rsidR="00D85A29">
          <w:rPr>
            <w:noProof/>
            <w:webHidden/>
          </w:rPr>
          <w:fldChar w:fldCharType="begin"/>
        </w:r>
        <w:r w:rsidR="00D85A29">
          <w:rPr>
            <w:noProof/>
            <w:webHidden/>
          </w:rPr>
          <w:instrText xml:space="preserve"> PAGEREF _Toc483500614 \h </w:instrText>
        </w:r>
        <w:r w:rsidR="00D85A29">
          <w:rPr>
            <w:noProof/>
            <w:webHidden/>
          </w:rPr>
        </w:r>
        <w:r w:rsidR="00D85A29">
          <w:rPr>
            <w:noProof/>
            <w:webHidden/>
          </w:rPr>
          <w:fldChar w:fldCharType="separate"/>
        </w:r>
        <w:r w:rsidR="00D85A29">
          <w:rPr>
            <w:noProof/>
            <w:webHidden/>
          </w:rPr>
          <w:t>26</w:t>
        </w:r>
        <w:r w:rsidR="00D85A29">
          <w:rPr>
            <w:noProof/>
            <w:webHidden/>
          </w:rPr>
          <w:fldChar w:fldCharType="end"/>
        </w:r>
      </w:hyperlink>
    </w:p>
    <w:p w14:paraId="733F1448" w14:textId="77777777" w:rsidR="00D85A29" w:rsidRDefault="00A66A9A">
      <w:pPr>
        <w:pStyle w:val="TOC3"/>
        <w:rPr>
          <w:rFonts w:asciiTheme="minorHAnsi" w:eastAsiaTheme="minorEastAsia" w:hAnsiTheme="minorHAnsi" w:cstheme="minorBidi"/>
          <w:noProof/>
          <w:sz w:val="22"/>
          <w:szCs w:val="22"/>
        </w:rPr>
      </w:pPr>
      <w:hyperlink w:anchor="_Toc483500615" w:history="1">
        <w:r w:rsidR="00D85A29" w:rsidRPr="008E7E85">
          <w:rPr>
            <w:rStyle w:val="Hyperlink"/>
            <w:noProof/>
          </w:rPr>
          <w:t>X.6.1 ROL – Referral/Order Linking</w:t>
        </w:r>
        <w:r w:rsidR="00D85A29">
          <w:rPr>
            <w:noProof/>
            <w:webHidden/>
          </w:rPr>
          <w:tab/>
        </w:r>
        <w:r w:rsidR="00D85A29">
          <w:rPr>
            <w:noProof/>
            <w:webHidden/>
          </w:rPr>
          <w:fldChar w:fldCharType="begin"/>
        </w:r>
        <w:r w:rsidR="00D85A29">
          <w:rPr>
            <w:noProof/>
            <w:webHidden/>
          </w:rPr>
          <w:instrText xml:space="preserve"> PAGEREF _Toc483500615 \h </w:instrText>
        </w:r>
        <w:r w:rsidR="00D85A29">
          <w:rPr>
            <w:noProof/>
            <w:webHidden/>
          </w:rPr>
        </w:r>
        <w:r w:rsidR="00D85A29">
          <w:rPr>
            <w:noProof/>
            <w:webHidden/>
          </w:rPr>
          <w:fldChar w:fldCharType="separate"/>
        </w:r>
        <w:r w:rsidR="00D85A29">
          <w:rPr>
            <w:noProof/>
            <w:webHidden/>
          </w:rPr>
          <w:t>26</w:t>
        </w:r>
        <w:r w:rsidR="00D85A29">
          <w:rPr>
            <w:noProof/>
            <w:webHidden/>
          </w:rPr>
          <w:fldChar w:fldCharType="end"/>
        </w:r>
      </w:hyperlink>
    </w:p>
    <w:p w14:paraId="55F9F6E8" w14:textId="77777777" w:rsidR="00D85A29" w:rsidRDefault="00A66A9A">
      <w:pPr>
        <w:pStyle w:val="TOC3"/>
        <w:rPr>
          <w:rFonts w:asciiTheme="minorHAnsi" w:eastAsiaTheme="minorEastAsia" w:hAnsiTheme="minorHAnsi" w:cstheme="minorBidi"/>
          <w:noProof/>
          <w:sz w:val="22"/>
          <w:szCs w:val="22"/>
        </w:rPr>
      </w:pPr>
      <w:hyperlink w:anchor="_Toc483500616" w:history="1">
        <w:r w:rsidR="00D85A29" w:rsidRPr="008E7E85">
          <w:rPr>
            <w:rStyle w:val="Hyperlink"/>
            <w:noProof/>
          </w:rPr>
          <w:t>X.6.2 XBeR-WD – Cross Enterprise Basic eReferral Workflow Definition</w:t>
        </w:r>
        <w:r w:rsidR="00D85A29">
          <w:rPr>
            <w:noProof/>
            <w:webHidden/>
          </w:rPr>
          <w:tab/>
        </w:r>
        <w:r w:rsidR="00D85A29">
          <w:rPr>
            <w:noProof/>
            <w:webHidden/>
          </w:rPr>
          <w:fldChar w:fldCharType="begin"/>
        </w:r>
        <w:r w:rsidR="00D85A29">
          <w:rPr>
            <w:noProof/>
            <w:webHidden/>
          </w:rPr>
          <w:instrText xml:space="preserve"> PAGEREF _Toc483500616 \h </w:instrText>
        </w:r>
        <w:r w:rsidR="00D85A29">
          <w:rPr>
            <w:noProof/>
            <w:webHidden/>
          </w:rPr>
        </w:r>
        <w:r w:rsidR="00D85A29">
          <w:rPr>
            <w:noProof/>
            <w:webHidden/>
          </w:rPr>
          <w:fldChar w:fldCharType="separate"/>
        </w:r>
        <w:r w:rsidR="00D85A29">
          <w:rPr>
            <w:noProof/>
            <w:webHidden/>
          </w:rPr>
          <w:t>27</w:t>
        </w:r>
        <w:r w:rsidR="00D85A29">
          <w:rPr>
            <w:noProof/>
            <w:webHidden/>
          </w:rPr>
          <w:fldChar w:fldCharType="end"/>
        </w:r>
      </w:hyperlink>
    </w:p>
    <w:p w14:paraId="7181F9B8" w14:textId="77777777" w:rsidR="00D85A29" w:rsidRDefault="00A66A9A">
      <w:pPr>
        <w:pStyle w:val="TOC1"/>
        <w:rPr>
          <w:rFonts w:asciiTheme="minorHAnsi" w:eastAsiaTheme="minorEastAsia" w:hAnsiTheme="minorHAnsi" w:cstheme="minorBidi"/>
          <w:noProof/>
          <w:sz w:val="22"/>
          <w:szCs w:val="22"/>
        </w:rPr>
      </w:pPr>
      <w:hyperlink w:anchor="_Toc483500617" w:history="1">
        <w:r w:rsidR="00D85A29" w:rsidRPr="008E7E85">
          <w:rPr>
            <w:rStyle w:val="Hyperlink"/>
            <w:noProof/>
          </w:rPr>
          <w:t>Appendices</w:t>
        </w:r>
        <w:r w:rsidR="00D85A29">
          <w:rPr>
            <w:noProof/>
            <w:webHidden/>
          </w:rPr>
          <w:tab/>
        </w:r>
        <w:r w:rsidR="00D85A29">
          <w:rPr>
            <w:noProof/>
            <w:webHidden/>
          </w:rPr>
          <w:fldChar w:fldCharType="begin"/>
        </w:r>
        <w:r w:rsidR="00D85A29">
          <w:rPr>
            <w:noProof/>
            <w:webHidden/>
          </w:rPr>
          <w:instrText xml:space="preserve"> PAGEREF _Toc483500617 \h </w:instrText>
        </w:r>
        <w:r w:rsidR="00D85A29">
          <w:rPr>
            <w:noProof/>
            <w:webHidden/>
          </w:rPr>
        </w:r>
        <w:r w:rsidR="00D85A29">
          <w:rPr>
            <w:noProof/>
            <w:webHidden/>
          </w:rPr>
          <w:fldChar w:fldCharType="separate"/>
        </w:r>
        <w:r w:rsidR="00D85A29">
          <w:rPr>
            <w:noProof/>
            <w:webHidden/>
          </w:rPr>
          <w:t>28</w:t>
        </w:r>
        <w:r w:rsidR="00D85A29">
          <w:rPr>
            <w:noProof/>
            <w:webHidden/>
          </w:rPr>
          <w:fldChar w:fldCharType="end"/>
        </w:r>
      </w:hyperlink>
    </w:p>
    <w:p w14:paraId="22560713" w14:textId="77777777" w:rsidR="00D85A29" w:rsidRPr="00AD7E03" w:rsidRDefault="00A66A9A">
      <w:pPr>
        <w:pStyle w:val="TOC1"/>
        <w:rPr>
          <w:rFonts w:asciiTheme="minorHAnsi" w:eastAsiaTheme="minorEastAsia" w:hAnsiTheme="minorHAnsi" w:cstheme="minorBidi"/>
          <w:b/>
          <w:noProof/>
          <w:sz w:val="22"/>
          <w:szCs w:val="22"/>
        </w:rPr>
      </w:pPr>
      <w:hyperlink w:anchor="_Toc483500618" w:history="1">
        <w:r w:rsidR="00D85A29" w:rsidRPr="00AD7E03">
          <w:rPr>
            <w:rStyle w:val="Hyperlink"/>
            <w:b/>
            <w:noProof/>
          </w:rPr>
          <w:t>Volume 2 – Transactions</w:t>
        </w:r>
        <w:r w:rsidR="00D85A29" w:rsidRPr="00AD7E03">
          <w:rPr>
            <w:b/>
            <w:noProof/>
            <w:webHidden/>
          </w:rPr>
          <w:tab/>
        </w:r>
        <w:r w:rsidR="00D85A29" w:rsidRPr="00AD7E03">
          <w:rPr>
            <w:b/>
            <w:noProof/>
            <w:webHidden/>
          </w:rPr>
          <w:fldChar w:fldCharType="begin"/>
        </w:r>
        <w:r w:rsidR="00D85A29" w:rsidRPr="00AD7E03">
          <w:rPr>
            <w:b/>
            <w:noProof/>
            <w:webHidden/>
          </w:rPr>
          <w:instrText xml:space="preserve"> PAGEREF _Toc483500618 \h </w:instrText>
        </w:r>
        <w:r w:rsidR="00D85A29" w:rsidRPr="00AD7E03">
          <w:rPr>
            <w:b/>
            <w:noProof/>
            <w:webHidden/>
          </w:rPr>
        </w:r>
        <w:r w:rsidR="00D85A29" w:rsidRPr="00AD7E03">
          <w:rPr>
            <w:b/>
            <w:noProof/>
            <w:webHidden/>
          </w:rPr>
          <w:fldChar w:fldCharType="separate"/>
        </w:r>
        <w:r w:rsidR="00D85A29" w:rsidRPr="00AD7E03">
          <w:rPr>
            <w:b/>
            <w:noProof/>
            <w:webHidden/>
          </w:rPr>
          <w:t>29</w:t>
        </w:r>
        <w:r w:rsidR="00D85A29" w:rsidRPr="00AD7E03">
          <w:rPr>
            <w:b/>
            <w:noProof/>
            <w:webHidden/>
          </w:rPr>
          <w:fldChar w:fldCharType="end"/>
        </w:r>
      </w:hyperlink>
    </w:p>
    <w:p w14:paraId="595A27DC" w14:textId="77777777" w:rsidR="00D85A29" w:rsidRDefault="00A66A9A">
      <w:pPr>
        <w:pStyle w:val="TOC2"/>
        <w:rPr>
          <w:rFonts w:asciiTheme="minorHAnsi" w:eastAsiaTheme="minorEastAsia" w:hAnsiTheme="minorHAnsi" w:cstheme="minorBidi"/>
          <w:noProof/>
          <w:sz w:val="22"/>
          <w:szCs w:val="22"/>
        </w:rPr>
      </w:pPr>
      <w:hyperlink w:anchor="_Toc483500619" w:history="1">
        <w:r w:rsidR="00D85A29" w:rsidRPr="008E7E85">
          <w:rPr>
            <w:rStyle w:val="Hyperlink"/>
            <w:noProof/>
          </w:rPr>
          <w:t>3.Y1 Referral Request [PCC-Y1]</w:t>
        </w:r>
        <w:r w:rsidR="00D85A29">
          <w:rPr>
            <w:noProof/>
            <w:webHidden/>
          </w:rPr>
          <w:tab/>
        </w:r>
        <w:r w:rsidR="00D85A29">
          <w:rPr>
            <w:noProof/>
            <w:webHidden/>
          </w:rPr>
          <w:fldChar w:fldCharType="begin"/>
        </w:r>
        <w:r w:rsidR="00D85A29">
          <w:rPr>
            <w:noProof/>
            <w:webHidden/>
          </w:rPr>
          <w:instrText xml:space="preserve"> PAGEREF _Toc483500619 \h </w:instrText>
        </w:r>
        <w:r w:rsidR="00D85A29">
          <w:rPr>
            <w:noProof/>
            <w:webHidden/>
          </w:rPr>
        </w:r>
        <w:r w:rsidR="00D85A29">
          <w:rPr>
            <w:noProof/>
            <w:webHidden/>
          </w:rPr>
          <w:fldChar w:fldCharType="separate"/>
        </w:r>
        <w:r w:rsidR="00D85A29">
          <w:rPr>
            <w:noProof/>
            <w:webHidden/>
          </w:rPr>
          <w:t>29</w:t>
        </w:r>
        <w:r w:rsidR="00D85A29">
          <w:rPr>
            <w:noProof/>
            <w:webHidden/>
          </w:rPr>
          <w:fldChar w:fldCharType="end"/>
        </w:r>
      </w:hyperlink>
    </w:p>
    <w:p w14:paraId="72B81975" w14:textId="77777777" w:rsidR="00D85A29" w:rsidRDefault="00A66A9A">
      <w:pPr>
        <w:pStyle w:val="TOC3"/>
        <w:rPr>
          <w:rFonts w:asciiTheme="minorHAnsi" w:eastAsiaTheme="minorEastAsia" w:hAnsiTheme="minorHAnsi" w:cstheme="minorBidi"/>
          <w:noProof/>
          <w:sz w:val="22"/>
          <w:szCs w:val="22"/>
        </w:rPr>
      </w:pPr>
      <w:hyperlink w:anchor="_Toc483500620" w:history="1">
        <w:r w:rsidR="00D85A29" w:rsidRPr="008E7E85">
          <w:rPr>
            <w:rStyle w:val="Hyperlink"/>
            <w:noProof/>
          </w:rPr>
          <w:t>3.Y1.1 Scope</w:t>
        </w:r>
        <w:r w:rsidR="00D85A29">
          <w:rPr>
            <w:noProof/>
            <w:webHidden/>
          </w:rPr>
          <w:tab/>
        </w:r>
        <w:r w:rsidR="00D85A29">
          <w:rPr>
            <w:noProof/>
            <w:webHidden/>
          </w:rPr>
          <w:fldChar w:fldCharType="begin"/>
        </w:r>
        <w:r w:rsidR="00D85A29">
          <w:rPr>
            <w:noProof/>
            <w:webHidden/>
          </w:rPr>
          <w:instrText xml:space="preserve"> PAGEREF _Toc483500620 \h </w:instrText>
        </w:r>
        <w:r w:rsidR="00D85A29">
          <w:rPr>
            <w:noProof/>
            <w:webHidden/>
          </w:rPr>
        </w:r>
        <w:r w:rsidR="00D85A29">
          <w:rPr>
            <w:noProof/>
            <w:webHidden/>
          </w:rPr>
          <w:fldChar w:fldCharType="separate"/>
        </w:r>
        <w:r w:rsidR="00D85A29">
          <w:rPr>
            <w:noProof/>
            <w:webHidden/>
          </w:rPr>
          <w:t>29</w:t>
        </w:r>
        <w:r w:rsidR="00D85A29">
          <w:rPr>
            <w:noProof/>
            <w:webHidden/>
          </w:rPr>
          <w:fldChar w:fldCharType="end"/>
        </w:r>
      </w:hyperlink>
    </w:p>
    <w:p w14:paraId="1BB584FC" w14:textId="77777777" w:rsidR="00D85A29" w:rsidRDefault="00A66A9A">
      <w:pPr>
        <w:pStyle w:val="TOC3"/>
        <w:rPr>
          <w:rFonts w:asciiTheme="minorHAnsi" w:eastAsiaTheme="minorEastAsia" w:hAnsiTheme="minorHAnsi" w:cstheme="minorBidi"/>
          <w:noProof/>
          <w:sz w:val="22"/>
          <w:szCs w:val="22"/>
        </w:rPr>
      </w:pPr>
      <w:hyperlink w:anchor="_Toc483500621" w:history="1">
        <w:r w:rsidR="00D85A29" w:rsidRPr="008E7E85">
          <w:rPr>
            <w:rStyle w:val="Hyperlink"/>
            <w:noProof/>
          </w:rPr>
          <w:t>3.Y1.2 Actor Roles</w:t>
        </w:r>
        <w:r w:rsidR="00D85A29">
          <w:rPr>
            <w:noProof/>
            <w:webHidden/>
          </w:rPr>
          <w:tab/>
        </w:r>
        <w:r w:rsidR="00D85A29">
          <w:rPr>
            <w:noProof/>
            <w:webHidden/>
          </w:rPr>
          <w:fldChar w:fldCharType="begin"/>
        </w:r>
        <w:r w:rsidR="00D85A29">
          <w:rPr>
            <w:noProof/>
            <w:webHidden/>
          </w:rPr>
          <w:instrText xml:space="preserve"> PAGEREF _Toc483500621 \h </w:instrText>
        </w:r>
        <w:r w:rsidR="00D85A29">
          <w:rPr>
            <w:noProof/>
            <w:webHidden/>
          </w:rPr>
        </w:r>
        <w:r w:rsidR="00D85A29">
          <w:rPr>
            <w:noProof/>
            <w:webHidden/>
          </w:rPr>
          <w:fldChar w:fldCharType="separate"/>
        </w:r>
        <w:r w:rsidR="00D85A29">
          <w:rPr>
            <w:noProof/>
            <w:webHidden/>
          </w:rPr>
          <w:t>29</w:t>
        </w:r>
        <w:r w:rsidR="00D85A29">
          <w:rPr>
            <w:noProof/>
            <w:webHidden/>
          </w:rPr>
          <w:fldChar w:fldCharType="end"/>
        </w:r>
      </w:hyperlink>
    </w:p>
    <w:p w14:paraId="1DBB652E" w14:textId="77777777" w:rsidR="00D85A29" w:rsidRDefault="00A66A9A">
      <w:pPr>
        <w:pStyle w:val="TOC3"/>
        <w:rPr>
          <w:rFonts w:asciiTheme="minorHAnsi" w:eastAsiaTheme="minorEastAsia" w:hAnsiTheme="minorHAnsi" w:cstheme="minorBidi"/>
          <w:noProof/>
          <w:sz w:val="22"/>
          <w:szCs w:val="22"/>
        </w:rPr>
      </w:pPr>
      <w:hyperlink w:anchor="_Toc483500622" w:history="1">
        <w:r w:rsidR="00D85A29" w:rsidRPr="008E7E85">
          <w:rPr>
            <w:rStyle w:val="Hyperlink"/>
            <w:noProof/>
          </w:rPr>
          <w:t>3.Y1.3 Referenced Standards</w:t>
        </w:r>
        <w:r w:rsidR="00D85A29">
          <w:rPr>
            <w:noProof/>
            <w:webHidden/>
          </w:rPr>
          <w:tab/>
        </w:r>
        <w:r w:rsidR="00D85A29">
          <w:rPr>
            <w:noProof/>
            <w:webHidden/>
          </w:rPr>
          <w:fldChar w:fldCharType="begin"/>
        </w:r>
        <w:r w:rsidR="00D85A29">
          <w:rPr>
            <w:noProof/>
            <w:webHidden/>
          </w:rPr>
          <w:instrText xml:space="preserve"> PAGEREF _Toc483500622 \h </w:instrText>
        </w:r>
        <w:r w:rsidR="00D85A29">
          <w:rPr>
            <w:noProof/>
            <w:webHidden/>
          </w:rPr>
        </w:r>
        <w:r w:rsidR="00D85A29">
          <w:rPr>
            <w:noProof/>
            <w:webHidden/>
          </w:rPr>
          <w:fldChar w:fldCharType="separate"/>
        </w:r>
        <w:r w:rsidR="00D85A29">
          <w:rPr>
            <w:noProof/>
            <w:webHidden/>
          </w:rPr>
          <w:t>29</w:t>
        </w:r>
        <w:r w:rsidR="00D85A29">
          <w:rPr>
            <w:noProof/>
            <w:webHidden/>
          </w:rPr>
          <w:fldChar w:fldCharType="end"/>
        </w:r>
      </w:hyperlink>
    </w:p>
    <w:p w14:paraId="392560F1" w14:textId="77777777" w:rsidR="00D85A29" w:rsidRDefault="00A66A9A">
      <w:pPr>
        <w:pStyle w:val="TOC3"/>
        <w:rPr>
          <w:rFonts w:asciiTheme="minorHAnsi" w:eastAsiaTheme="minorEastAsia" w:hAnsiTheme="minorHAnsi" w:cstheme="minorBidi"/>
          <w:noProof/>
          <w:sz w:val="22"/>
          <w:szCs w:val="22"/>
        </w:rPr>
      </w:pPr>
      <w:hyperlink w:anchor="_Toc483500623" w:history="1">
        <w:r w:rsidR="00D85A29" w:rsidRPr="008E7E85">
          <w:rPr>
            <w:rStyle w:val="Hyperlink"/>
            <w:noProof/>
          </w:rPr>
          <w:t>3.Y1.4 Interaction Diagram</w:t>
        </w:r>
        <w:r w:rsidR="00D85A29">
          <w:rPr>
            <w:noProof/>
            <w:webHidden/>
          </w:rPr>
          <w:tab/>
        </w:r>
        <w:r w:rsidR="00D85A29">
          <w:rPr>
            <w:noProof/>
            <w:webHidden/>
          </w:rPr>
          <w:fldChar w:fldCharType="begin"/>
        </w:r>
        <w:r w:rsidR="00D85A29">
          <w:rPr>
            <w:noProof/>
            <w:webHidden/>
          </w:rPr>
          <w:instrText xml:space="preserve"> PAGEREF _Toc483500623 \h </w:instrText>
        </w:r>
        <w:r w:rsidR="00D85A29">
          <w:rPr>
            <w:noProof/>
            <w:webHidden/>
          </w:rPr>
        </w:r>
        <w:r w:rsidR="00D85A29">
          <w:rPr>
            <w:noProof/>
            <w:webHidden/>
          </w:rPr>
          <w:fldChar w:fldCharType="separate"/>
        </w:r>
        <w:r w:rsidR="00D85A29">
          <w:rPr>
            <w:noProof/>
            <w:webHidden/>
          </w:rPr>
          <w:t>30</w:t>
        </w:r>
        <w:r w:rsidR="00D85A29">
          <w:rPr>
            <w:noProof/>
            <w:webHidden/>
          </w:rPr>
          <w:fldChar w:fldCharType="end"/>
        </w:r>
      </w:hyperlink>
    </w:p>
    <w:p w14:paraId="6A04BF1C" w14:textId="77777777" w:rsidR="00D85A29" w:rsidRDefault="00A66A9A">
      <w:pPr>
        <w:pStyle w:val="TOC4"/>
        <w:rPr>
          <w:rFonts w:asciiTheme="minorHAnsi" w:eastAsiaTheme="minorEastAsia" w:hAnsiTheme="minorHAnsi" w:cstheme="minorBidi"/>
          <w:noProof/>
          <w:sz w:val="22"/>
          <w:szCs w:val="22"/>
        </w:rPr>
      </w:pPr>
      <w:hyperlink w:anchor="_Toc483500624" w:history="1">
        <w:r w:rsidR="00D85A29" w:rsidRPr="008E7E85">
          <w:rPr>
            <w:rStyle w:val="Hyperlink"/>
            <w:noProof/>
          </w:rPr>
          <w:t>3.Y1.4.1 Referral Request Package</w:t>
        </w:r>
        <w:r w:rsidR="00D85A29">
          <w:rPr>
            <w:noProof/>
            <w:webHidden/>
          </w:rPr>
          <w:tab/>
        </w:r>
        <w:r w:rsidR="00D85A29">
          <w:rPr>
            <w:noProof/>
            <w:webHidden/>
          </w:rPr>
          <w:fldChar w:fldCharType="begin"/>
        </w:r>
        <w:r w:rsidR="00D85A29">
          <w:rPr>
            <w:noProof/>
            <w:webHidden/>
          </w:rPr>
          <w:instrText xml:space="preserve"> PAGEREF _Toc483500624 \h </w:instrText>
        </w:r>
        <w:r w:rsidR="00D85A29">
          <w:rPr>
            <w:noProof/>
            <w:webHidden/>
          </w:rPr>
        </w:r>
        <w:r w:rsidR="00D85A29">
          <w:rPr>
            <w:noProof/>
            <w:webHidden/>
          </w:rPr>
          <w:fldChar w:fldCharType="separate"/>
        </w:r>
        <w:r w:rsidR="00D85A29">
          <w:rPr>
            <w:noProof/>
            <w:webHidden/>
          </w:rPr>
          <w:t>30</w:t>
        </w:r>
        <w:r w:rsidR="00D85A29">
          <w:rPr>
            <w:noProof/>
            <w:webHidden/>
          </w:rPr>
          <w:fldChar w:fldCharType="end"/>
        </w:r>
      </w:hyperlink>
    </w:p>
    <w:p w14:paraId="532492E7" w14:textId="77777777" w:rsidR="00D85A29" w:rsidRDefault="00A66A9A">
      <w:pPr>
        <w:pStyle w:val="TOC5"/>
        <w:rPr>
          <w:rFonts w:asciiTheme="minorHAnsi" w:eastAsiaTheme="minorEastAsia" w:hAnsiTheme="minorHAnsi" w:cstheme="minorBidi"/>
          <w:noProof/>
          <w:sz w:val="22"/>
          <w:szCs w:val="22"/>
        </w:rPr>
      </w:pPr>
      <w:hyperlink w:anchor="_Toc483500625" w:history="1">
        <w:r w:rsidR="00D85A29" w:rsidRPr="008E7E85">
          <w:rPr>
            <w:rStyle w:val="Hyperlink"/>
            <w:noProof/>
          </w:rPr>
          <w:t>3.Y1.4.1.1 Trigger Events</w:t>
        </w:r>
        <w:r w:rsidR="00D85A29">
          <w:rPr>
            <w:noProof/>
            <w:webHidden/>
          </w:rPr>
          <w:tab/>
        </w:r>
        <w:r w:rsidR="00D85A29">
          <w:rPr>
            <w:noProof/>
            <w:webHidden/>
          </w:rPr>
          <w:fldChar w:fldCharType="begin"/>
        </w:r>
        <w:r w:rsidR="00D85A29">
          <w:rPr>
            <w:noProof/>
            <w:webHidden/>
          </w:rPr>
          <w:instrText xml:space="preserve"> PAGEREF _Toc483500625 \h </w:instrText>
        </w:r>
        <w:r w:rsidR="00D85A29">
          <w:rPr>
            <w:noProof/>
            <w:webHidden/>
          </w:rPr>
        </w:r>
        <w:r w:rsidR="00D85A29">
          <w:rPr>
            <w:noProof/>
            <w:webHidden/>
          </w:rPr>
          <w:fldChar w:fldCharType="separate"/>
        </w:r>
        <w:r w:rsidR="00D85A29">
          <w:rPr>
            <w:noProof/>
            <w:webHidden/>
          </w:rPr>
          <w:t>30</w:t>
        </w:r>
        <w:r w:rsidR="00D85A29">
          <w:rPr>
            <w:noProof/>
            <w:webHidden/>
          </w:rPr>
          <w:fldChar w:fldCharType="end"/>
        </w:r>
      </w:hyperlink>
    </w:p>
    <w:p w14:paraId="3D2479D1" w14:textId="77777777" w:rsidR="00D85A29" w:rsidRDefault="00A66A9A">
      <w:pPr>
        <w:pStyle w:val="TOC5"/>
        <w:rPr>
          <w:rFonts w:asciiTheme="minorHAnsi" w:eastAsiaTheme="minorEastAsia" w:hAnsiTheme="minorHAnsi" w:cstheme="minorBidi"/>
          <w:noProof/>
          <w:sz w:val="22"/>
          <w:szCs w:val="22"/>
        </w:rPr>
      </w:pPr>
      <w:hyperlink w:anchor="_Toc483500626" w:history="1">
        <w:r w:rsidR="00D85A29" w:rsidRPr="008E7E85">
          <w:rPr>
            <w:rStyle w:val="Hyperlink"/>
            <w:noProof/>
          </w:rPr>
          <w:t>3.Y1.4.1.2 Message Semantics</w:t>
        </w:r>
        <w:r w:rsidR="00D85A29">
          <w:rPr>
            <w:noProof/>
            <w:webHidden/>
          </w:rPr>
          <w:tab/>
        </w:r>
        <w:r w:rsidR="00D85A29">
          <w:rPr>
            <w:noProof/>
            <w:webHidden/>
          </w:rPr>
          <w:fldChar w:fldCharType="begin"/>
        </w:r>
        <w:r w:rsidR="00D85A29">
          <w:rPr>
            <w:noProof/>
            <w:webHidden/>
          </w:rPr>
          <w:instrText xml:space="preserve"> PAGEREF _Toc483500626 \h </w:instrText>
        </w:r>
        <w:r w:rsidR="00D85A29">
          <w:rPr>
            <w:noProof/>
            <w:webHidden/>
          </w:rPr>
        </w:r>
        <w:r w:rsidR="00D85A29">
          <w:rPr>
            <w:noProof/>
            <w:webHidden/>
          </w:rPr>
          <w:fldChar w:fldCharType="separate"/>
        </w:r>
        <w:r w:rsidR="00D85A29">
          <w:rPr>
            <w:noProof/>
            <w:webHidden/>
          </w:rPr>
          <w:t>30</w:t>
        </w:r>
        <w:r w:rsidR="00D85A29">
          <w:rPr>
            <w:noProof/>
            <w:webHidden/>
          </w:rPr>
          <w:fldChar w:fldCharType="end"/>
        </w:r>
      </w:hyperlink>
    </w:p>
    <w:p w14:paraId="3B620EDC" w14:textId="77777777" w:rsidR="00D85A29" w:rsidRDefault="00A66A9A">
      <w:pPr>
        <w:pStyle w:val="TOC6"/>
        <w:rPr>
          <w:rFonts w:asciiTheme="minorHAnsi" w:eastAsiaTheme="minorEastAsia" w:hAnsiTheme="minorHAnsi" w:cstheme="minorBidi"/>
          <w:noProof/>
          <w:sz w:val="22"/>
          <w:szCs w:val="22"/>
        </w:rPr>
      </w:pPr>
      <w:hyperlink w:anchor="_Toc483500627" w:history="1">
        <w:r w:rsidR="00D85A29" w:rsidRPr="008E7E85">
          <w:rPr>
            <w:rStyle w:val="Hyperlink"/>
            <w:noProof/>
          </w:rPr>
          <w:t>3.Y1.4.1.2.1 Message Content – Metadata</w:t>
        </w:r>
        <w:r w:rsidR="00D85A29">
          <w:rPr>
            <w:noProof/>
            <w:webHidden/>
          </w:rPr>
          <w:tab/>
        </w:r>
        <w:r w:rsidR="00D85A29">
          <w:rPr>
            <w:noProof/>
            <w:webHidden/>
          </w:rPr>
          <w:fldChar w:fldCharType="begin"/>
        </w:r>
        <w:r w:rsidR="00D85A29">
          <w:rPr>
            <w:noProof/>
            <w:webHidden/>
          </w:rPr>
          <w:instrText xml:space="preserve"> PAGEREF _Toc483500627 \h </w:instrText>
        </w:r>
        <w:r w:rsidR="00D85A29">
          <w:rPr>
            <w:noProof/>
            <w:webHidden/>
          </w:rPr>
        </w:r>
        <w:r w:rsidR="00D85A29">
          <w:rPr>
            <w:noProof/>
            <w:webHidden/>
          </w:rPr>
          <w:fldChar w:fldCharType="separate"/>
        </w:r>
        <w:r w:rsidR="00D85A29">
          <w:rPr>
            <w:noProof/>
            <w:webHidden/>
          </w:rPr>
          <w:t>31</w:t>
        </w:r>
        <w:r w:rsidR="00D85A29">
          <w:rPr>
            <w:noProof/>
            <w:webHidden/>
          </w:rPr>
          <w:fldChar w:fldCharType="end"/>
        </w:r>
      </w:hyperlink>
    </w:p>
    <w:p w14:paraId="3BE0CFC9" w14:textId="77777777" w:rsidR="00D85A29" w:rsidRDefault="00A66A9A">
      <w:pPr>
        <w:pStyle w:val="TOC6"/>
        <w:rPr>
          <w:rFonts w:asciiTheme="minorHAnsi" w:eastAsiaTheme="minorEastAsia" w:hAnsiTheme="minorHAnsi" w:cstheme="minorBidi"/>
          <w:noProof/>
          <w:sz w:val="22"/>
          <w:szCs w:val="22"/>
        </w:rPr>
      </w:pPr>
      <w:hyperlink w:anchor="_Toc483500628" w:history="1">
        <w:r w:rsidR="00D85A29" w:rsidRPr="008E7E85">
          <w:rPr>
            <w:rStyle w:val="Hyperlink"/>
            <w:noProof/>
          </w:rPr>
          <w:t>3.Y1.4.1.2.2 Message Content – Referral Order</w:t>
        </w:r>
        <w:r w:rsidR="00D85A29">
          <w:rPr>
            <w:noProof/>
            <w:webHidden/>
          </w:rPr>
          <w:tab/>
        </w:r>
        <w:r w:rsidR="00D85A29">
          <w:rPr>
            <w:noProof/>
            <w:webHidden/>
          </w:rPr>
          <w:fldChar w:fldCharType="begin"/>
        </w:r>
        <w:r w:rsidR="00D85A29">
          <w:rPr>
            <w:noProof/>
            <w:webHidden/>
          </w:rPr>
          <w:instrText xml:space="preserve"> PAGEREF _Toc483500628 \h </w:instrText>
        </w:r>
        <w:r w:rsidR="00D85A29">
          <w:rPr>
            <w:noProof/>
            <w:webHidden/>
          </w:rPr>
        </w:r>
        <w:r w:rsidR="00D85A29">
          <w:rPr>
            <w:noProof/>
            <w:webHidden/>
          </w:rPr>
          <w:fldChar w:fldCharType="separate"/>
        </w:r>
        <w:r w:rsidR="00D85A29">
          <w:rPr>
            <w:noProof/>
            <w:webHidden/>
          </w:rPr>
          <w:t>37</w:t>
        </w:r>
        <w:r w:rsidR="00D85A29">
          <w:rPr>
            <w:noProof/>
            <w:webHidden/>
          </w:rPr>
          <w:fldChar w:fldCharType="end"/>
        </w:r>
      </w:hyperlink>
    </w:p>
    <w:p w14:paraId="3A901EE6" w14:textId="77777777" w:rsidR="00D85A29" w:rsidRDefault="00A66A9A">
      <w:pPr>
        <w:pStyle w:val="TOC6"/>
        <w:rPr>
          <w:rFonts w:asciiTheme="minorHAnsi" w:eastAsiaTheme="minorEastAsia" w:hAnsiTheme="minorHAnsi" w:cstheme="minorBidi"/>
          <w:noProof/>
          <w:sz w:val="22"/>
          <w:szCs w:val="22"/>
        </w:rPr>
      </w:pPr>
      <w:hyperlink w:anchor="_Toc483500629" w:history="1">
        <w:r w:rsidR="00D85A29" w:rsidRPr="008E7E85">
          <w:rPr>
            <w:rStyle w:val="Hyperlink"/>
            <w:noProof/>
          </w:rPr>
          <w:t>3.Y1.4.1.2.3 Message Content – Clinical Information</w:t>
        </w:r>
        <w:r w:rsidR="00D85A29">
          <w:rPr>
            <w:noProof/>
            <w:webHidden/>
          </w:rPr>
          <w:tab/>
        </w:r>
        <w:r w:rsidR="00D85A29">
          <w:rPr>
            <w:noProof/>
            <w:webHidden/>
          </w:rPr>
          <w:fldChar w:fldCharType="begin"/>
        </w:r>
        <w:r w:rsidR="00D85A29">
          <w:rPr>
            <w:noProof/>
            <w:webHidden/>
          </w:rPr>
          <w:instrText xml:space="preserve"> PAGEREF _Toc483500629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45FE1EF8" w14:textId="77777777" w:rsidR="00D85A29" w:rsidRDefault="00A66A9A">
      <w:pPr>
        <w:pStyle w:val="TOC5"/>
        <w:rPr>
          <w:rFonts w:asciiTheme="minorHAnsi" w:eastAsiaTheme="minorEastAsia" w:hAnsiTheme="minorHAnsi" w:cstheme="minorBidi"/>
          <w:noProof/>
          <w:sz w:val="22"/>
          <w:szCs w:val="22"/>
        </w:rPr>
      </w:pPr>
      <w:hyperlink w:anchor="_Toc483500630" w:history="1">
        <w:r w:rsidR="00D85A29" w:rsidRPr="008E7E85">
          <w:rPr>
            <w:rStyle w:val="Hyperlink"/>
            <w:noProof/>
          </w:rPr>
          <w:t>3.Y1.4.1.3 Expected Actions</w:t>
        </w:r>
        <w:r w:rsidR="00D85A29">
          <w:rPr>
            <w:noProof/>
            <w:webHidden/>
          </w:rPr>
          <w:tab/>
        </w:r>
        <w:r w:rsidR="00D85A29">
          <w:rPr>
            <w:noProof/>
            <w:webHidden/>
          </w:rPr>
          <w:fldChar w:fldCharType="begin"/>
        </w:r>
        <w:r w:rsidR="00D85A29">
          <w:rPr>
            <w:noProof/>
            <w:webHidden/>
          </w:rPr>
          <w:instrText xml:space="preserve"> PAGEREF _Toc483500630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40F6D986" w14:textId="77777777" w:rsidR="00D85A29" w:rsidRDefault="00A66A9A">
      <w:pPr>
        <w:pStyle w:val="TOC4"/>
        <w:rPr>
          <w:rFonts w:asciiTheme="minorHAnsi" w:eastAsiaTheme="minorEastAsia" w:hAnsiTheme="minorHAnsi" w:cstheme="minorBidi"/>
          <w:noProof/>
          <w:sz w:val="22"/>
          <w:szCs w:val="22"/>
        </w:rPr>
      </w:pPr>
      <w:hyperlink w:anchor="_Toc483500631" w:history="1">
        <w:r w:rsidR="00D85A29" w:rsidRPr="008E7E85">
          <w:rPr>
            <w:rStyle w:val="Hyperlink"/>
            <w:noProof/>
          </w:rPr>
          <w:t>3.Y1.4.2 Referral Accept</w:t>
        </w:r>
        <w:r w:rsidR="00D85A29">
          <w:rPr>
            <w:noProof/>
            <w:webHidden/>
          </w:rPr>
          <w:tab/>
        </w:r>
        <w:r w:rsidR="00D85A29">
          <w:rPr>
            <w:noProof/>
            <w:webHidden/>
          </w:rPr>
          <w:fldChar w:fldCharType="begin"/>
        </w:r>
        <w:r w:rsidR="00D85A29">
          <w:rPr>
            <w:noProof/>
            <w:webHidden/>
          </w:rPr>
          <w:instrText xml:space="preserve"> PAGEREF _Toc483500631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5903C3D1" w14:textId="77777777" w:rsidR="00D85A29" w:rsidRDefault="00A66A9A">
      <w:pPr>
        <w:pStyle w:val="TOC5"/>
        <w:rPr>
          <w:rFonts w:asciiTheme="minorHAnsi" w:eastAsiaTheme="minorEastAsia" w:hAnsiTheme="minorHAnsi" w:cstheme="minorBidi"/>
          <w:noProof/>
          <w:sz w:val="22"/>
          <w:szCs w:val="22"/>
        </w:rPr>
      </w:pPr>
      <w:hyperlink w:anchor="_Toc483500632" w:history="1">
        <w:r w:rsidR="00D85A29" w:rsidRPr="008E7E85">
          <w:rPr>
            <w:rStyle w:val="Hyperlink"/>
            <w:noProof/>
          </w:rPr>
          <w:t>3.Y1.4.2.1 Trigger Events</w:t>
        </w:r>
        <w:r w:rsidR="00D85A29">
          <w:rPr>
            <w:noProof/>
            <w:webHidden/>
          </w:rPr>
          <w:tab/>
        </w:r>
        <w:r w:rsidR="00D85A29">
          <w:rPr>
            <w:noProof/>
            <w:webHidden/>
          </w:rPr>
          <w:fldChar w:fldCharType="begin"/>
        </w:r>
        <w:r w:rsidR="00D85A29">
          <w:rPr>
            <w:noProof/>
            <w:webHidden/>
          </w:rPr>
          <w:instrText xml:space="preserve"> PAGEREF _Toc483500632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007C167A" w14:textId="77777777" w:rsidR="00D85A29" w:rsidRDefault="00A66A9A">
      <w:pPr>
        <w:pStyle w:val="TOC5"/>
        <w:rPr>
          <w:rFonts w:asciiTheme="minorHAnsi" w:eastAsiaTheme="minorEastAsia" w:hAnsiTheme="minorHAnsi" w:cstheme="minorBidi"/>
          <w:noProof/>
          <w:sz w:val="22"/>
          <w:szCs w:val="22"/>
        </w:rPr>
      </w:pPr>
      <w:hyperlink w:anchor="_Toc483500633" w:history="1">
        <w:r w:rsidR="00D85A29" w:rsidRPr="008E7E85">
          <w:rPr>
            <w:rStyle w:val="Hyperlink"/>
            <w:noProof/>
          </w:rPr>
          <w:t>3.Y1.4.2.2 Message Semantics</w:t>
        </w:r>
        <w:r w:rsidR="00D85A29">
          <w:rPr>
            <w:noProof/>
            <w:webHidden/>
          </w:rPr>
          <w:tab/>
        </w:r>
        <w:r w:rsidR="00D85A29">
          <w:rPr>
            <w:noProof/>
            <w:webHidden/>
          </w:rPr>
          <w:fldChar w:fldCharType="begin"/>
        </w:r>
        <w:r w:rsidR="00D85A29">
          <w:rPr>
            <w:noProof/>
            <w:webHidden/>
          </w:rPr>
          <w:instrText xml:space="preserve"> PAGEREF _Toc483500633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3376E8DD" w14:textId="77777777" w:rsidR="00D85A29" w:rsidRDefault="00A66A9A">
      <w:pPr>
        <w:pStyle w:val="TOC6"/>
        <w:rPr>
          <w:rFonts w:asciiTheme="minorHAnsi" w:eastAsiaTheme="minorEastAsia" w:hAnsiTheme="minorHAnsi" w:cstheme="minorBidi"/>
          <w:noProof/>
          <w:sz w:val="22"/>
          <w:szCs w:val="22"/>
        </w:rPr>
      </w:pPr>
      <w:hyperlink w:anchor="_Toc483500634" w:history="1">
        <w:r w:rsidR="00D85A29" w:rsidRPr="008E7E85">
          <w:rPr>
            <w:rStyle w:val="Hyperlink"/>
            <w:noProof/>
          </w:rPr>
          <w:t>3.Y1.4.2.2.1 Message Content – Metadata</w:t>
        </w:r>
        <w:r w:rsidR="00D85A29">
          <w:rPr>
            <w:noProof/>
            <w:webHidden/>
          </w:rPr>
          <w:tab/>
        </w:r>
        <w:r w:rsidR="00D85A29">
          <w:rPr>
            <w:noProof/>
            <w:webHidden/>
          </w:rPr>
          <w:fldChar w:fldCharType="begin"/>
        </w:r>
        <w:r w:rsidR="00D85A29">
          <w:rPr>
            <w:noProof/>
            <w:webHidden/>
          </w:rPr>
          <w:instrText xml:space="preserve"> PAGEREF _Toc483500634 \h </w:instrText>
        </w:r>
        <w:r w:rsidR="00D85A29">
          <w:rPr>
            <w:noProof/>
            <w:webHidden/>
          </w:rPr>
        </w:r>
        <w:r w:rsidR="00D85A29">
          <w:rPr>
            <w:noProof/>
            <w:webHidden/>
          </w:rPr>
          <w:fldChar w:fldCharType="separate"/>
        </w:r>
        <w:r w:rsidR="00D85A29">
          <w:rPr>
            <w:noProof/>
            <w:webHidden/>
          </w:rPr>
          <w:t>39</w:t>
        </w:r>
        <w:r w:rsidR="00D85A29">
          <w:rPr>
            <w:noProof/>
            <w:webHidden/>
          </w:rPr>
          <w:fldChar w:fldCharType="end"/>
        </w:r>
      </w:hyperlink>
    </w:p>
    <w:p w14:paraId="73D03602" w14:textId="77777777" w:rsidR="00D85A29" w:rsidRDefault="00A66A9A">
      <w:pPr>
        <w:pStyle w:val="TOC6"/>
        <w:rPr>
          <w:rFonts w:asciiTheme="minorHAnsi" w:eastAsiaTheme="minorEastAsia" w:hAnsiTheme="minorHAnsi" w:cstheme="minorBidi"/>
          <w:noProof/>
          <w:sz w:val="22"/>
          <w:szCs w:val="22"/>
        </w:rPr>
      </w:pPr>
      <w:hyperlink w:anchor="_Toc483500635" w:history="1">
        <w:r w:rsidR="00D85A29" w:rsidRPr="008E7E85">
          <w:rPr>
            <w:rStyle w:val="Hyperlink"/>
            <w:noProof/>
          </w:rPr>
          <w:t>3.Y1.4.2.2.2 Message Content – Referral Status Update</w:t>
        </w:r>
        <w:r w:rsidR="00D85A29">
          <w:rPr>
            <w:noProof/>
            <w:webHidden/>
          </w:rPr>
          <w:tab/>
        </w:r>
        <w:r w:rsidR="00D85A29">
          <w:rPr>
            <w:noProof/>
            <w:webHidden/>
          </w:rPr>
          <w:fldChar w:fldCharType="begin"/>
        </w:r>
        <w:r w:rsidR="00D85A29">
          <w:rPr>
            <w:noProof/>
            <w:webHidden/>
          </w:rPr>
          <w:instrText xml:space="preserve"> PAGEREF _Toc483500635 \h </w:instrText>
        </w:r>
        <w:r w:rsidR="00D85A29">
          <w:rPr>
            <w:noProof/>
            <w:webHidden/>
          </w:rPr>
        </w:r>
        <w:r w:rsidR="00D85A29">
          <w:rPr>
            <w:noProof/>
            <w:webHidden/>
          </w:rPr>
          <w:fldChar w:fldCharType="separate"/>
        </w:r>
        <w:r w:rsidR="00D85A29">
          <w:rPr>
            <w:noProof/>
            <w:webHidden/>
          </w:rPr>
          <w:t>42</w:t>
        </w:r>
        <w:r w:rsidR="00D85A29">
          <w:rPr>
            <w:noProof/>
            <w:webHidden/>
          </w:rPr>
          <w:fldChar w:fldCharType="end"/>
        </w:r>
      </w:hyperlink>
    </w:p>
    <w:p w14:paraId="15B4DA43" w14:textId="77777777" w:rsidR="00D85A29" w:rsidRDefault="00A66A9A">
      <w:pPr>
        <w:pStyle w:val="TOC5"/>
        <w:rPr>
          <w:rFonts w:asciiTheme="minorHAnsi" w:eastAsiaTheme="minorEastAsia" w:hAnsiTheme="minorHAnsi" w:cstheme="minorBidi"/>
          <w:noProof/>
          <w:sz w:val="22"/>
          <w:szCs w:val="22"/>
        </w:rPr>
      </w:pPr>
      <w:hyperlink w:anchor="_Toc483500636" w:history="1">
        <w:r w:rsidR="00D85A29" w:rsidRPr="008E7E85">
          <w:rPr>
            <w:rStyle w:val="Hyperlink"/>
            <w:noProof/>
          </w:rPr>
          <w:t>3.Y1.4.2.3 Expected Actions</w:t>
        </w:r>
        <w:r w:rsidR="00D85A29">
          <w:rPr>
            <w:noProof/>
            <w:webHidden/>
          </w:rPr>
          <w:tab/>
        </w:r>
        <w:r w:rsidR="00D85A29">
          <w:rPr>
            <w:noProof/>
            <w:webHidden/>
          </w:rPr>
          <w:fldChar w:fldCharType="begin"/>
        </w:r>
        <w:r w:rsidR="00D85A29">
          <w:rPr>
            <w:noProof/>
            <w:webHidden/>
          </w:rPr>
          <w:instrText xml:space="preserve"> PAGEREF _Toc483500636 \h </w:instrText>
        </w:r>
        <w:r w:rsidR="00D85A29">
          <w:rPr>
            <w:noProof/>
            <w:webHidden/>
          </w:rPr>
        </w:r>
        <w:r w:rsidR="00D85A29">
          <w:rPr>
            <w:noProof/>
            <w:webHidden/>
          </w:rPr>
          <w:fldChar w:fldCharType="separate"/>
        </w:r>
        <w:r w:rsidR="00D85A29">
          <w:rPr>
            <w:noProof/>
            <w:webHidden/>
          </w:rPr>
          <w:t>42</w:t>
        </w:r>
        <w:r w:rsidR="00D85A29">
          <w:rPr>
            <w:noProof/>
            <w:webHidden/>
          </w:rPr>
          <w:fldChar w:fldCharType="end"/>
        </w:r>
      </w:hyperlink>
    </w:p>
    <w:p w14:paraId="5625EB05" w14:textId="77777777" w:rsidR="00D85A29" w:rsidRDefault="00A66A9A">
      <w:pPr>
        <w:pStyle w:val="TOC4"/>
        <w:rPr>
          <w:rFonts w:asciiTheme="minorHAnsi" w:eastAsiaTheme="minorEastAsia" w:hAnsiTheme="minorHAnsi" w:cstheme="minorBidi"/>
          <w:noProof/>
          <w:sz w:val="22"/>
          <w:szCs w:val="22"/>
        </w:rPr>
      </w:pPr>
      <w:hyperlink w:anchor="_Toc483500637" w:history="1">
        <w:r w:rsidR="00D85A29" w:rsidRPr="008E7E85">
          <w:rPr>
            <w:rStyle w:val="Hyperlink"/>
            <w:noProof/>
          </w:rPr>
          <w:t>3.Y1.4.3 Referral Decline</w:t>
        </w:r>
        <w:r w:rsidR="00D85A29">
          <w:rPr>
            <w:noProof/>
            <w:webHidden/>
          </w:rPr>
          <w:tab/>
        </w:r>
        <w:r w:rsidR="00D85A29">
          <w:rPr>
            <w:noProof/>
            <w:webHidden/>
          </w:rPr>
          <w:fldChar w:fldCharType="begin"/>
        </w:r>
        <w:r w:rsidR="00D85A29">
          <w:rPr>
            <w:noProof/>
            <w:webHidden/>
          </w:rPr>
          <w:instrText xml:space="preserve"> PAGEREF _Toc483500637 \h </w:instrText>
        </w:r>
        <w:r w:rsidR="00D85A29">
          <w:rPr>
            <w:noProof/>
            <w:webHidden/>
          </w:rPr>
        </w:r>
        <w:r w:rsidR="00D85A29">
          <w:rPr>
            <w:noProof/>
            <w:webHidden/>
          </w:rPr>
          <w:fldChar w:fldCharType="separate"/>
        </w:r>
        <w:r w:rsidR="00D85A29">
          <w:rPr>
            <w:noProof/>
            <w:webHidden/>
          </w:rPr>
          <w:t>43</w:t>
        </w:r>
        <w:r w:rsidR="00D85A29">
          <w:rPr>
            <w:noProof/>
            <w:webHidden/>
          </w:rPr>
          <w:fldChar w:fldCharType="end"/>
        </w:r>
      </w:hyperlink>
    </w:p>
    <w:p w14:paraId="07B5FEE1" w14:textId="77777777" w:rsidR="00D85A29" w:rsidRDefault="00A66A9A">
      <w:pPr>
        <w:pStyle w:val="TOC5"/>
        <w:rPr>
          <w:rFonts w:asciiTheme="minorHAnsi" w:eastAsiaTheme="minorEastAsia" w:hAnsiTheme="minorHAnsi" w:cstheme="minorBidi"/>
          <w:noProof/>
          <w:sz w:val="22"/>
          <w:szCs w:val="22"/>
        </w:rPr>
      </w:pPr>
      <w:hyperlink w:anchor="_Toc483500638" w:history="1">
        <w:r w:rsidR="00D85A29" w:rsidRPr="008E7E85">
          <w:rPr>
            <w:rStyle w:val="Hyperlink"/>
            <w:noProof/>
          </w:rPr>
          <w:t>3.Y1.4.3.1 Trigger Events</w:t>
        </w:r>
        <w:r w:rsidR="00D85A29">
          <w:rPr>
            <w:noProof/>
            <w:webHidden/>
          </w:rPr>
          <w:tab/>
        </w:r>
        <w:r w:rsidR="00D85A29">
          <w:rPr>
            <w:noProof/>
            <w:webHidden/>
          </w:rPr>
          <w:fldChar w:fldCharType="begin"/>
        </w:r>
        <w:r w:rsidR="00D85A29">
          <w:rPr>
            <w:noProof/>
            <w:webHidden/>
          </w:rPr>
          <w:instrText xml:space="preserve"> PAGEREF _Toc483500638 \h </w:instrText>
        </w:r>
        <w:r w:rsidR="00D85A29">
          <w:rPr>
            <w:noProof/>
            <w:webHidden/>
          </w:rPr>
        </w:r>
        <w:r w:rsidR="00D85A29">
          <w:rPr>
            <w:noProof/>
            <w:webHidden/>
          </w:rPr>
          <w:fldChar w:fldCharType="separate"/>
        </w:r>
        <w:r w:rsidR="00D85A29">
          <w:rPr>
            <w:noProof/>
            <w:webHidden/>
          </w:rPr>
          <w:t>43</w:t>
        </w:r>
        <w:r w:rsidR="00D85A29">
          <w:rPr>
            <w:noProof/>
            <w:webHidden/>
          </w:rPr>
          <w:fldChar w:fldCharType="end"/>
        </w:r>
      </w:hyperlink>
    </w:p>
    <w:p w14:paraId="6BFFABF7" w14:textId="77777777" w:rsidR="00D85A29" w:rsidRDefault="00A66A9A">
      <w:pPr>
        <w:pStyle w:val="TOC5"/>
        <w:rPr>
          <w:rFonts w:asciiTheme="minorHAnsi" w:eastAsiaTheme="minorEastAsia" w:hAnsiTheme="minorHAnsi" w:cstheme="minorBidi"/>
          <w:noProof/>
          <w:sz w:val="22"/>
          <w:szCs w:val="22"/>
        </w:rPr>
      </w:pPr>
      <w:hyperlink w:anchor="_Toc483500639" w:history="1">
        <w:r w:rsidR="00D85A29" w:rsidRPr="008E7E85">
          <w:rPr>
            <w:rStyle w:val="Hyperlink"/>
            <w:noProof/>
          </w:rPr>
          <w:t>3.Y1.4.3.2 Message Semantics</w:t>
        </w:r>
        <w:r w:rsidR="00D85A29">
          <w:rPr>
            <w:noProof/>
            <w:webHidden/>
          </w:rPr>
          <w:tab/>
        </w:r>
        <w:r w:rsidR="00D85A29">
          <w:rPr>
            <w:noProof/>
            <w:webHidden/>
          </w:rPr>
          <w:fldChar w:fldCharType="begin"/>
        </w:r>
        <w:r w:rsidR="00D85A29">
          <w:rPr>
            <w:noProof/>
            <w:webHidden/>
          </w:rPr>
          <w:instrText xml:space="preserve"> PAGEREF _Toc483500639 \h </w:instrText>
        </w:r>
        <w:r w:rsidR="00D85A29">
          <w:rPr>
            <w:noProof/>
            <w:webHidden/>
          </w:rPr>
        </w:r>
        <w:r w:rsidR="00D85A29">
          <w:rPr>
            <w:noProof/>
            <w:webHidden/>
          </w:rPr>
          <w:fldChar w:fldCharType="separate"/>
        </w:r>
        <w:r w:rsidR="00D85A29">
          <w:rPr>
            <w:noProof/>
            <w:webHidden/>
          </w:rPr>
          <w:t>43</w:t>
        </w:r>
        <w:r w:rsidR="00D85A29">
          <w:rPr>
            <w:noProof/>
            <w:webHidden/>
          </w:rPr>
          <w:fldChar w:fldCharType="end"/>
        </w:r>
      </w:hyperlink>
    </w:p>
    <w:p w14:paraId="4A7525B4" w14:textId="77777777" w:rsidR="00D85A29" w:rsidRDefault="00A66A9A">
      <w:pPr>
        <w:pStyle w:val="TOC6"/>
        <w:rPr>
          <w:rFonts w:asciiTheme="minorHAnsi" w:eastAsiaTheme="minorEastAsia" w:hAnsiTheme="minorHAnsi" w:cstheme="minorBidi"/>
          <w:noProof/>
          <w:sz w:val="22"/>
          <w:szCs w:val="22"/>
        </w:rPr>
      </w:pPr>
      <w:hyperlink w:anchor="_Toc483500640" w:history="1">
        <w:r w:rsidR="00D85A29" w:rsidRPr="008E7E85">
          <w:rPr>
            <w:rStyle w:val="Hyperlink"/>
            <w:noProof/>
          </w:rPr>
          <w:t>3.Y1.4.3.2.1 Message Content – Metadata</w:t>
        </w:r>
        <w:r w:rsidR="00D85A29">
          <w:rPr>
            <w:noProof/>
            <w:webHidden/>
          </w:rPr>
          <w:tab/>
        </w:r>
        <w:r w:rsidR="00D85A29">
          <w:rPr>
            <w:noProof/>
            <w:webHidden/>
          </w:rPr>
          <w:fldChar w:fldCharType="begin"/>
        </w:r>
        <w:r w:rsidR="00D85A29">
          <w:rPr>
            <w:noProof/>
            <w:webHidden/>
          </w:rPr>
          <w:instrText xml:space="preserve"> PAGEREF _Toc483500640 \h </w:instrText>
        </w:r>
        <w:r w:rsidR="00D85A29">
          <w:rPr>
            <w:noProof/>
            <w:webHidden/>
          </w:rPr>
        </w:r>
        <w:r w:rsidR="00D85A29">
          <w:rPr>
            <w:noProof/>
            <w:webHidden/>
          </w:rPr>
          <w:fldChar w:fldCharType="separate"/>
        </w:r>
        <w:r w:rsidR="00D85A29">
          <w:rPr>
            <w:noProof/>
            <w:webHidden/>
          </w:rPr>
          <w:t>43</w:t>
        </w:r>
        <w:r w:rsidR="00D85A29">
          <w:rPr>
            <w:noProof/>
            <w:webHidden/>
          </w:rPr>
          <w:fldChar w:fldCharType="end"/>
        </w:r>
      </w:hyperlink>
    </w:p>
    <w:p w14:paraId="0B3457B7" w14:textId="77777777" w:rsidR="00D85A29" w:rsidRDefault="00A66A9A">
      <w:pPr>
        <w:pStyle w:val="TOC6"/>
        <w:rPr>
          <w:rFonts w:asciiTheme="minorHAnsi" w:eastAsiaTheme="minorEastAsia" w:hAnsiTheme="minorHAnsi" w:cstheme="minorBidi"/>
          <w:noProof/>
          <w:sz w:val="22"/>
          <w:szCs w:val="22"/>
        </w:rPr>
      </w:pPr>
      <w:hyperlink w:anchor="_Toc483500641" w:history="1">
        <w:r w:rsidR="00D85A29" w:rsidRPr="008E7E85">
          <w:rPr>
            <w:rStyle w:val="Hyperlink"/>
            <w:noProof/>
          </w:rPr>
          <w:t>3.Y1.4.3.2.2 Message Content – Referral Status Update</w:t>
        </w:r>
        <w:r w:rsidR="00D85A29">
          <w:rPr>
            <w:noProof/>
            <w:webHidden/>
          </w:rPr>
          <w:tab/>
        </w:r>
        <w:r w:rsidR="00D85A29">
          <w:rPr>
            <w:noProof/>
            <w:webHidden/>
          </w:rPr>
          <w:fldChar w:fldCharType="begin"/>
        </w:r>
        <w:r w:rsidR="00D85A29">
          <w:rPr>
            <w:noProof/>
            <w:webHidden/>
          </w:rPr>
          <w:instrText xml:space="preserve"> PAGEREF _Toc483500641 \h </w:instrText>
        </w:r>
        <w:r w:rsidR="00D85A29">
          <w:rPr>
            <w:noProof/>
            <w:webHidden/>
          </w:rPr>
        </w:r>
        <w:r w:rsidR="00D85A29">
          <w:rPr>
            <w:noProof/>
            <w:webHidden/>
          </w:rPr>
          <w:fldChar w:fldCharType="separate"/>
        </w:r>
        <w:r w:rsidR="00D85A29">
          <w:rPr>
            <w:noProof/>
            <w:webHidden/>
          </w:rPr>
          <w:t>47</w:t>
        </w:r>
        <w:r w:rsidR="00D85A29">
          <w:rPr>
            <w:noProof/>
            <w:webHidden/>
          </w:rPr>
          <w:fldChar w:fldCharType="end"/>
        </w:r>
      </w:hyperlink>
    </w:p>
    <w:p w14:paraId="7215BB7A" w14:textId="77777777" w:rsidR="00D85A29" w:rsidRDefault="00A66A9A">
      <w:pPr>
        <w:pStyle w:val="TOC5"/>
        <w:rPr>
          <w:rFonts w:asciiTheme="minorHAnsi" w:eastAsiaTheme="minorEastAsia" w:hAnsiTheme="minorHAnsi" w:cstheme="minorBidi"/>
          <w:noProof/>
          <w:sz w:val="22"/>
          <w:szCs w:val="22"/>
        </w:rPr>
      </w:pPr>
      <w:hyperlink w:anchor="_Toc483500642" w:history="1">
        <w:r w:rsidR="00D85A29" w:rsidRPr="008E7E85">
          <w:rPr>
            <w:rStyle w:val="Hyperlink"/>
            <w:noProof/>
          </w:rPr>
          <w:t>3.Y1.4.3.3 Expected Actions</w:t>
        </w:r>
        <w:r w:rsidR="00D85A29">
          <w:rPr>
            <w:noProof/>
            <w:webHidden/>
          </w:rPr>
          <w:tab/>
        </w:r>
        <w:r w:rsidR="00D85A29">
          <w:rPr>
            <w:noProof/>
            <w:webHidden/>
          </w:rPr>
          <w:fldChar w:fldCharType="begin"/>
        </w:r>
        <w:r w:rsidR="00D85A29">
          <w:rPr>
            <w:noProof/>
            <w:webHidden/>
          </w:rPr>
          <w:instrText xml:space="preserve"> PAGEREF _Toc483500642 \h </w:instrText>
        </w:r>
        <w:r w:rsidR="00D85A29">
          <w:rPr>
            <w:noProof/>
            <w:webHidden/>
          </w:rPr>
        </w:r>
        <w:r w:rsidR="00D85A29">
          <w:rPr>
            <w:noProof/>
            <w:webHidden/>
          </w:rPr>
          <w:fldChar w:fldCharType="separate"/>
        </w:r>
        <w:r w:rsidR="00D85A29">
          <w:rPr>
            <w:noProof/>
            <w:webHidden/>
          </w:rPr>
          <w:t>47</w:t>
        </w:r>
        <w:r w:rsidR="00D85A29">
          <w:rPr>
            <w:noProof/>
            <w:webHidden/>
          </w:rPr>
          <w:fldChar w:fldCharType="end"/>
        </w:r>
      </w:hyperlink>
    </w:p>
    <w:p w14:paraId="46C639C5" w14:textId="77777777" w:rsidR="00D85A29" w:rsidRDefault="00A66A9A">
      <w:pPr>
        <w:pStyle w:val="TOC3"/>
        <w:rPr>
          <w:rFonts w:asciiTheme="minorHAnsi" w:eastAsiaTheme="minorEastAsia" w:hAnsiTheme="minorHAnsi" w:cstheme="minorBidi"/>
          <w:noProof/>
          <w:sz w:val="22"/>
          <w:szCs w:val="22"/>
        </w:rPr>
      </w:pPr>
      <w:hyperlink w:anchor="_Toc483500643" w:history="1">
        <w:r w:rsidR="00D85A29" w:rsidRPr="008E7E85">
          <w:rPr>
            <w:rStyle w:val="Hyperlink"/>
            <w:noProof/>
          </w:rPr>
          <w:t>3.Y1.5 Security Considerations</w:t>
        </w:r>
        <w:r w:rsidR="00D85A29">
          <w:rPr>
            <w:noProof/>
            <w:webHidden/>
          </w:rPr>
          <w:tab/>
        </w:r>
        <w:r w:rsidR="00D85A29">
          <w:rPr>
            <w:noProof/>
            <w:webHidden/>
          </w:rPr>
          <w:fldChar w:fldCharType="begin"/>
        </w:r>
        <w:r w:rsidR="00D85A29">
          <w:rPr>
            <w:noProof/>
            <w:webHidden/>
          </w:rPr>
          <w:instrText xml:space="preserve"> PAGEREF _Toc483500643 \h </w:instrText>
        </w:r>
        <w:r w:rsidR="00D85A29">
          <w:rPr>
            <w:noProof/>
            <w:webHidden/>
          </w:rPr>
        </w:r>
        <w:r w:rsidR="00D85A29">
          <w:rPr>
            <w:noProof/>
            <w:webHidden/>
          </w:rPr>
          <w:fldChar w:fldCharType="separate"/>
        </w:r>
        <w:r w:rsidR="00D85A29">
          <w:rPr>
            <w:noProof/>
            <w:webHidden/>
          </w:rPr>
          <w:t>48</w:t>
        </w:r>
        <w:r w:rsidR="00D85A29">
          <w:rPr>
            <w:noProof/>
            <w:webHidden/>
          </w:rPr>
          <w:fldChar w:fldCharType="end"/>
        </w:r>
      </w:hyperlink>
    </w:p>
    <w:p w14:paraId="3DA31D8C" w14:textId="77777777" w:rsidR="00D85A29" w:rsidRDefault="00A66A9A">
      <w:pPr>
        <w:pStyle w:val="TOC4"/>
        <w:rPr>
          <w:rFonts w:asciiTheme="minorHAnsi" w:eastAsiaTheme="minorEastAsia" w:hAnsiTheme="minorHAnsi" w:cstheme="minorBidi"/>
          <w:noProof/>
          <w:sz w:val="22"/>
          <w:szCs w:val="22"/>
        </w:rPr>
      </w:pPr>
      <w:hyperlink w:anchor="_Toc483500644" w:history="1">
        <w:r w:rsidR="00D85A29" w:rsidRPr="008E7E85">
          <w:rPr>
            <w:rStyle w:val="Hyperlink"/>
            <w:noProof/>
          </w:rPr>
          <w:t>3.Y1.5.1 Security Audit Considerations</w:t>
        </w:r>
        <w:r w:rsidR="00D85A29">
          <w:rPr>
            <w:noProof/>
            <w:webHidden/>
          </w:rPr>
          <w:tab/>
        </w:r>
        <w:r w:rsidR="00D85A29">
          <w:rPr>
            <w:noProof/>
            <w:webHidden/>
          </w:rPr>
          <w:fldChar w:fldCharType="begin"/>
        </w:r>
        <w:r w:rsidR="00D85A29">
          <w:rPr>
            <w:noProof/>
            <w:webHidden/>
          </w:rPr>
          <w:instrText xml:space="preserve"> PAGEREF _Toc483500644 \h </w:instrText>
        </w:r>
        <w:r w:rsidR="00D85A29">
          <w:rPr>
            <w:noProof/>
            <w:webHidden/>
          </w:rPr>
        </w:r>
        <w:r w:rsidR="00D85A29">
          <w:rPr>
            <w:noProof/>
            <w:webHidden/>
          </w:rPr>
          <w:fldChar w:fldCharType="separate"/>
        </w:r>
        <w:r w:rsidR="00D85A29">
          <w:rPr>
            <w:noProof/>
            <w:webHidden/>
          </w:rPr>
          <w:t>48</w:t>
        </w:r>
        <w:r w:rsidR="00D85A29">
          <w:rPr>
            <w:noProof/>
            <w:webHidden/>
          </w:rPr>
          <w:fldChar w:fldCharType="end"/>
        </w:r>
      </w:hyperlink>
    </w:p>
    <w:p w14:paraId="35B15BAD" w14:textId="77777777" w:rsidR="00D85A29" w:rsidRDefault="00A66A9A">
      <w:pPr>
        <w:pStyle w:val="TOC4"/>
        <w:rPr>
          <w:rFonts w:asciiTheme="minorHAnsi" w:eastAsiaTheme="minorEastAsia" w:hAnsiTheme="minorHAnsi" w:cstheme="minorBidi"/>
          <w:noProof/>
          <w:sz w:val="22"/>
          <w:szCs w:val="22"/>
        </w:rPr>
      </w:pPr>
      <w:hyperlink w:anchor="_Toc483500645" w:history="1">
        <w:r w:rsidR="00D85A29" w:rsidRPr="008E7E85">
          <w:rPr>
            <w:rStyle w:val="Hyperlink"/>
            <w:noProof/>
          </w:rPr>
          <w:t>3.Y1.5.2 Referral Recipient Specific Security Considerations</w:t>
        </w:r>
        <w:r w:rsidR="00D85A29">
          <w:rPr>
            <w:noProof/>
            <w:webHidden/>
          </w:rPr>
          <w:tab/>
        </w:r>
        <w:r w:rsidR="00D85A29">
          <w:rPr>
            <w:noProof/>
            <w:webHidden/>
          </w:rPr>
          <w:fldChar w:fldCharType="begin"/>
        </w:r>
        <w:r w:rsidR="00D85A29">
          <w:rPr>
            <w:noProof/>
            <w:webHidden/>
          </w:rPr>
          <w:instrText xml:space="preserve"> PAGEREF _Toc483500645 \h </w:instrText>
        </w:r>
        <w:r w:rsidR="00D85A29">
          <w:rPr>
            <w:noProof/>
            <w:webHidden/>
          </w:rPr>
        </w:r>
        <w:r w:rsidR="00D85A29">
          <w:rPr>
            <w:noProof/>
            <w:webHidden/>
          </w:rPr>
          <w:fldChar w:fldCharType="separate"/>
        </w:r>
        <w:r w:rsidR="00D85A29">
          <w:rPr>
            <w:noProof/>
            <w:webHidden/>
          </w:rPr>
          <w:t>48</w:t>
        </w:r>
        <w:r w:rsidR="00D85A29">
          <w:rPr>
            <w:noProof/>
            <w:webHidden/>
          </w:rPr>
          <w:fldChar w:fldCharType="end"/>
        </w:r>
      </w:hyperlink>
    </w:p>
    <w:p w14:paraId="7016D130" w14:textId="77777777" w:rsidR="00D85A29" w:rsidRDefault="00A66A9A">
      <w:pPr>
        <w:pStyle w:val="TOC2"/>
        <w:rPr>
          <w:rFonts w:asciiTheme="minorHAnsi" w:eastAsiaTheme="minorEastAsia" w:hAnsiTheme="minorHAnsi" w:cstheme="minorBidi"/>
          <w:noProof/>
          <w:sz w:val="22"/>
          <w:szCs w:val="22"/>
        </w:rPr>
      </w:pPr>
      <w:hyperlink w:anchor="_Toc483500646" w:history="1">
        <w:r w:rsidR="00D85A29" w:rsidRPr="008E7E85">
          <w:rPr>
            <w:rStyle w:val="Hyperlink"/>
            <w:noProof/>
          </w:rPr>
          <w:t>3.Y2 Referral Decline [PCC-Y2]</w:t>
        </w:r>
        <w:r w:rsidR="00D85A29">
          <w:rPr>
            <w:noProof/>
            <w:webHidden/>
          </w:rPr>
          <w:tab/>
        </w:r>
        <w:r w:rsidR="00D85A29">
          <w:rPr>
            <w:noProof/>
            <w:webHidden/>
          </w:rPr>
          <w:fldChar w:fldCharType="begin"/>
        </w:r>
        <w:r w:rsidR="00D85A29">
          <w:rPr>
            <w:noProof/>
            <w:webHidden/>
          </w:rPr>
          <w:instrText xml:space="preserve"> PAGEREF _Toc483500646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36641A5F" w14:textId="77777777" w:rsidR="00D85A29" w:rsidRDefault="00A66A9A">
      <w:pPr>
        <w:pStyle w:val="TOC3"/>
        <w:rPr>
          <w:rFonts w:asciiTheme="minorHAnsi" w:eastAsiaTheme="minorEastAsia" w:hAnsiTheme="minorHAnsi" w:cstheme="minorBidi"/>
          <w:noProof/>
          <w:sz w:val="22"/>
          <w:szCs w:val="22"/>
        </w:rPr>
      </w:pPr>
      <w:hyperlink w:anchor="_Toc483500647" w:history="1">
        <w:r w:rsidR="00D85A29" w:rsidRPr="008E7E85">
          <w:rPr>
            <w:rStyle w:val="Hyperlink"/>
            <w:noProof/>
          </w:rPr>
          <w:t>3.Y2.1 Scope</w:t>
        </w:r>
        <w:r w:rsidR="00D85A29">
          <w:rPr>
            <w:noProof/>
            <w:webHidden/>
          </w:rPr>
          <w:tab/>
        </w:r>
        <w:r w:rsidR="00D85A29">
          <w:rPr>
            <w:noProof/>
            <w:webHidden/>
          </w:rPr>
          <w:fldChar w:fldCharType="begin"/>
        </w:r>
        <w:r w:rsidR="00D85A29">
          <w:rPr>
            <w:noProof/>
            <w:webHidden/>
          </w:rPr>
          <w:instrText xml:space="preserve"> PAGEREF _Toc483500647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395472C6" w14:textId="77777777" w:rsidR="00D85A29" w:rsidRDefault="00A66A9A">
      <w:pPr>
        <w:pStyle w:val="TOC3"/>
        <w:rPr>
          <w:rFonts w:asciiTheme="minorHAnsi" w:eastAsiaTheme="minorEastAsia" w:hAnsiTheme="minorHAnsi" w:cstheme="minorBidi"/>
          <w:noProof/>
          <w:sz w:val="22"/>
          <w:szCs w:val="22"/>
        </w:rPr>
      </w:pPr>
      <w:hyperlink w:anchor="_Toc483500648" w:history="1">
        <w:r w:rsidR="00D85A29" w:rsidRPr="008E7E85">
          <w:rPr>
            <w:rStyle w:val="Hyperlink"/>
            <w:noProof/>
          </w:rPr>
          <w:t>3.Y2.2 Actor Roles</w:t>
        </w:r>
        <w:r w:rsidR="00D85A29">
          <w:rPr>
            <w:noProof/>
            <w:webHidden/>
          </w:rPr>
          <w:tab/>
        </w:r>
        <w:r w:rsidR="00D85A29">
          <w:rPr>
            <w:noProof/>
            <w:webHidden/>
          </w:rPr>
          <w:fldChar w:fldCharType="begin"/>
        </w:r>
        <w:r w:rsidR="00D85A29">
          <w:rPr>
            <w:noProof/>
            <w:webHidden/>
          </w:rPr>
          <w:instrText xml:space="preserve"> PAGEREF _Toc483500648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77C3DB9C" w14:textId="77777777" w:rsidR="00D85A29" w:rsidRDefault="00A66A9A">
      <w:pPr>
        <w:pStyle w:val="TOC3"/>
        <w:rPr>
          <w:rFonts w:asciiTheme="minorHAnsi" w:eastAsiaTheme="minorEastAsia" w:hAnsiTheme="minorHAnsi" w:cstheme="minorBidi"/>
          <w:noProof/>
          <w:sz w:val="22"/>
          <w:szCs w:val="22"/>
        </w:rPr>
      </w:pPr>
      <w:hyperlink w:anchor="_Toc483500649" w:history="1">
        <w:r w:rsidR="00D85A29" w:rsidRPr="008E7E85">
          <w:rPr>
            <w:rStyle w:val="Hyperlink"/>
            <w:noProof/>
          </w:rPr>
          <w:t>3.Y2.3 Referenced Standards</w:t>
        </w:r>
        <w:r w:rsidR="00D85A29">
          <w:rPr>
            <w:noProof/>
            <w:webHidden/>
          </w:rPr>
          <w:tab/>
        </w:r>
        <w:r w:rsidR="00D85A29">
          <w:rPr>
            <w:noProof/>
            <w:webHidden/>
          </w:rPr>
          <w:fldChar w:fldCharType="begin"/>
        </w:r>
        <w:r w:rsidR="00D85A29">
          <w:rPr>
            <w:noProof/>
            <w:webHidden/>
          </w:rPr>
          <w:instrText xml:space="preserve"> PAGEREF _Toc483500649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2FCCED07" w14:textId="77777777" w:rsidR="00D85A29" w:rsidRDefault="00A66A9A">
      <w:pPr>
        <w:pStyle w:val="TOC3"/>
        <w:rPr>
          <w:rFonts w:asciiTheme="minorHAnsi" w:eastAsiaTheme="minorEastAsia" w:hAnsiTheme="minorHAnsi" w:cstheme="minorBidi"/>
          <w:noProof/>
          <w:sz w:val="22"/>
          <w:szCs w:val="22"/>
        </w:rPr>
      </w:pPr>
      <w:hyperlink w:anchor="_Toc483500650" w:history="1">
        <w:r w:rsidR="00D85A29" w:rsidRPr="008E7E85">
          <w:rPr>
            <w:rStyle w:val="Hyperlink"/>
            <w:noProof/>
          </w:rPr>
          <w:t>3.Y2.4 Interaction Diagram</w:t>
        </w:r>
        <w:r w:rsidR="00D85A29">
          <w:rPr>
            <w:noProof/>
            <w:webHidden/>
          </w:rPr>
          <w:tab/>
        </w:r>
        <w:r w:rsidR="00D85A29">
          <w:rPr>
            <w:noProof/>
            <w:webHidden/>
          </w:rPr>
          <w:fldChar w:fldCharType="begin"/>
        </w:r>
        <w:r w:rsidR="00D85A29">
          <w:rPr>
            <w:noProof/>
            <w:webHidden/>
          </w:rPr>
          <w:instrText xml:space="preserve"> PAGEREF _Toc483500650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63ADFB09" w14:textId="77777777" w:rsidR="00D85A29" w:rsidRDefault="00A66A9A">
      <w:pPr>
        <w:pStyle w:val="TOC4"/>
        <w:rPr>
          <w:rFonts w:asciiTheme="minorHAnsi" w:eastAsiaTheme="minorEastAsia" w:hAnsiTheme="minorHAnsi" w:cstheme="minorBidi"/>
          <w:noProof/>
          <w:sz w:val="22"/>
          <w:szCs w:val="22"/>
        </w:rPr>
      </w:pPr>
      <w:hyperlink w:anchor="_Toc483500651" w:history="1">
        <w:r w:rsidR="00D85A29" w:rsidRPr="008E7E85">
          <w:rPr>
            <w:rStyle w:val="Hyperlink"/>
            <w:noProof/>
          </w:rPr>
          <w:t>3.Y2.4.1 Referral Decline</w:t>
        </w:r>
        <w:r w:rsidR="00D85A29">
          <w:rPr>
            <w:noProof/>
            <w:webHidden/>
          </w:rPr>
          <w:tab/>
        </w:r>
        <w:r w:rsidR="00D85A29">
          <w:rPr>
            <w:noProof/>
            <w:webHidden/>
          </w:rPr>
          <w:fldChar w:fldCharType="begin"/>
        </w:r>
        <w:r w:rsidR="00D85A29">
          <w:rPr>
            <w:noProof/>
            <w:webHidden/>
          </w:rPr>
          <w:instrText xml:space="preserve"> PAGEREF _Toc483500651 \h </w:instrText>
        </w:r>
        <w:r w:rsidR="00D85A29">
          <w:rPr>
            <w:noProof/>
            <w:webHidden/>
          </w:rPr>
        </w:r>
        <w:r w:rsidR="00D85A29">
          <w:rPr>
            <w:noProof/>
            <w:webHidden/>
          </w:rPr>
          <w:fldChar w:fldCharType="separate"/>
        </w:r>
        <w:r w:rsidR="00D85A29">
          <w:rPr>
            <w:noProof/>
            <w:webHidden/>
          </w:rPr>
          <w:t>50</w:t>
        </w:r>
        <w:r w:rsidR="00D85A29">
          <w:rPr>
            <w:noProof/>
            <w:webHidden/>
          </w:rPr>
          <w:fldChar w:fldCharType="end"/>
        </w:r>
      </w:hyperlink>
    </w:p>
    <w:p w14:paraId="24846BC7" w14:textId="77777777" w:rsidR="00D85A29" w:rsidRDefault="00A66A9A">
      <w:pPr>
        <w:pStyle w:val="TOC5"/>
        <w:rPr>
          <w:rFonts w:asciiTheme="minorHAnsi" w:eastAsiaTheme="minorEastAsia" w:hAnsiTheme="minorHAnsi" w:cstheme="minorBidi"/>
          <w:noProof/>
          <w:sz w:val="22"/>
          <w:szCs w:val="22"/>
        </w:rPr>
      </w:pPr>
      <w:hyperlink w:anchor="_Toc483500652" w:history="1">
        <w:r w:rsidR="00D85A29" w:rsidRPr="008E7E85">
          <w:rPr>
            <w:rStyle w:val="Hyperlink"/>
            <w:noProof/>
          </w:rPr>
          <w:t>3.Y2.4.1.1 Trigger Events</w:t>
        </w:r>
        <w:r w:rsidR="00D85A29">
          <w:rPr>
            <w:noProof/>
            <w:webHidden/>
          </w:rPr>
          <w:tab/>
        </w:r>
        <w:r w:rsidR="00D85A29">
          <w:rPr>
            <w:noProof/>
            <w:webHidden/>
          </w:rPr>
          <w:fldChar w:fldCharType="begin"/>
        </w:r>
        <w:r w:rsidR="00D85A29">
          <w:rPr>
            <w:noProof/>
            <w:webHidden/>
          </w:rPr>
          <w:instrText xml:space="preserve"> PAGEREF _Toc483500652 \h </w:instrText>
        </w:r>
        <w:r w:rsidR="00D85A29">
          <w:rPr>
            <w:noProof/>
            <w:webHidden/>
          </w:rPr>
        </w:r>
        <w:r w:rsidR="00D85A29">
          <w:rPr>
            <w:noProof/>
            <w:webHidden/>
          </w:rPr>
          <w:fldChar w:fldCharType="separate"/>
        </w:r>
        <w:r w:rsidR="00D85A29">
          <w:rPr>
            <w:noProof/>
            <w:webHidden/>
          </w:rPr>
          <w:t>50</w:t>
        </w:r>
        <w:r w:rsidR="00D85A29">
          <w:rPr>
            <w:noProof/>
            <w:webHidden/>
          </w:rPr>
          <w:fldChar w:fldCharType="end"/>
        </w:r>
      </w:hyperlink>
    </w:p>
    <w:p w14:paraId="07276D2A" w14:textId="77777777" w:rsidR="00D85A29" w:rsidRDefault="00A66A9A">
      <w:pPr>
        <w:pStyle w:val="TOC5"/>
        <w:rPr>
          <w:rFonts w:asciiTheme="minorHAnsi" w:eastAsiaTheme="minorEastAsia" w:hAnsiTheme="minorHAnsi" w:cstheme="minorBidi"/>
          <w:noProof/>
          <w:sz w:val="22"/>
          <w:szCs w:val="22"/>
        </w:rPr>
      </w:pPr>
      <w:hyperlink w:anchor="_Toc483500653" w:history="1">
        <w:r w:rsidR="00D85A29" w:rsidRPr="008E7E85">
          <w:rPr>
            <w:rStyle w:val="Hyperlink"/>
            <w:noProof/>
          </w:rPr>
          <w:t>3.Y2.4.1.2 Message Semantics</w:t>
        </w:r>
        <w:r w:rsidR="00D85A29">
          <w:rPr>
            <w:noProof/>
            <w:webHidden/>
          </w:rPr>
          <w:tab/>
        </w:r>
        <w:r w:rsidR="00D85A29">
          <w:rPr>
            <w:noProof/>
            <w:webHidden/>
          </w:rPr>
          <w:fldChar w:fldCharType="begin"/>
        </w:r>
        <w:r w:rsidR="00D85A29">
          <w:rPr>
            <w:noProof/>
            <w:webHidden/>
          </w:rPr>
          <w:instrText xml:space="preserve"> PAGEREF _Toc483500653 \h </w:instrText>
        </w:r>
        <w:r w:rsidR="00D85A29">
          <w:rPr>
            <w:noProof/>
            <w:webHidden/>
          </w:rPr>
        </w:r>
        <w:r w:rsidR="00D85A29">
          <w:rPr>
            <w:noProof/>
            <w:webHidden/>
          </w:rPr>
          <w:fldChar w:fldCharType="separate"/>
        </w:r>
        <w:r w:rsidR="00D85A29">
          <w:rPr>
            <w:noProof/>
            <w:webHidden/>
          </w:rPr>
          <w:t>50</w:t>
        </w:r>
        <w:r w:rsidR="00D85A29">
          <w:rPr>
            <w:noProof/>
            <w:webHidden/>
          </w:rPr>
          <w:fldChar w:fldCharType="end"/>
        </w:r>
      </w:hyperlink>
    </w:p>
    <w:p w14:paraId="0E939CC2" w14:textId="77777777" w:rsidR="00D85A29" w:rsidRDefault="00A66A9A">
      <w:pPr>
        <w:pStyle w:val="TOC5"/>
        <w:rPr>
          <w:rFonts w:asciiTheme="minorHAnsi" w:eastAsiaTheme="minorEastAsia" w:hAnsiTheme="minorHAnsi" w:cstheme="minorBidi"/>
          <w:noProof/>
          <w:sz w:val="22"/>
          <w:szCs w:val="22"/>
        </w:rPr>
      </w:pPr>
      <w:hyperlink w:anchor="_Toc483500654" w:history="1">
        <w:r w:rsidR="00D85A29" w:rsidRPr="008E7E85">
          <w:rPr>
            <w:rStyle w:val="Hyperlink"/>
            <w:noProof/>
          </w:rPr>
          <w:t>3.Y2.4.1.3 Expected Actions</w:t>
        </w:r>
        <w:r w:rsidR="00D85A29">
          <w:rPr>
            <w:noProof/>
            <w:webHidden/>
          </w:rPr>
          <w:tab/>
        </w:r>
        <w:r w:rsidR="00D85A29">
          <w:rPr>
            <w:noProof/>
            <w:webHidden/>
          </w:rPr>
          <w:fldChar w:fldCharType="begin"/>
        </w:r>
        <w:r w:rsidR="00D85A29">
          <w:rPr>
            <w:noProof/>
            <w:webHidden/>
          </w:rPr>
          <w:instrText xml:space="preserve"> PAGEREF _Toc483500654 \h </w:instrText>
        </w:r>
        <w:r w:rsidR="00D85A29">
          <w:rPr>
            <w:noProof/>
            <w:webHidden/>
          </w:rPr>
        </w:r>
        <w:r w:rsidR="00D85A29">
          <w:rPr>
            <w:noProof/>
            <w:webHidden/>
          </w:rPr>
          <w:fldChar w:fldCharType="separate"/>
        </w:r>
        <w:r w:rsidR="00D85A29">
          <w:rPr>
            <w:noProof/>
            <w:webHidden/>
          </w:rPr>
          <w:t>50</w:t>
        </w:r>
        <w:r w:rsidR="00D85A29">
          <w:rPr>
            <w:noProof/>
            <w:webHidden/>
          </w:rPr>
          <w:fldChar w:fldCharType="end"/>
        </w:r>
      </w:hyperlink>
    </w:p>
    <w:p w14:paraId="4FF1704E" w14:textId="77777777" w:rsidR="00D85A29" w:rsidRDefault="00A66A9A">
      <w:pPr>
        <w:pStyle w:val="TOC3"/>
        <w:rPr>
          <w:rFonts w:asciiTheme="minorHAnsi" w:eastAsiaTheme="minorEastAsia" w:hAnsiTheme="minorHAnsi" w:cstheme="minorBidi"/>
          <w:noProof/>
          <w:sz w:val="22"/>
          <w:szCs w:val="22"/>
        </w:rPr>
      </w:pPr>
      <w:hyperlink w:anchor="_Toc483500655" w:history="1">
        <w:r w:rsidR="00D85A29" w:rsidRPr="008E7E85">
          <w:rPr>
            <w:rStyle w:val="Hyperlink"/>
            <w:noProof/>
          </w:rPr>
          <w:t>3.Y2.5 Security Considerations</w:t>
        </w:r>
        <w:r w:rsidR="00D85A29">
          <w:rPr>
            <w:noProof/>
            <w:webHidden/>
          </w:rPr>
          <w:tab/>
        </w:r>
        <w:r w:rsidR="00D85A29">
          <w:rPr>
            <w:noProof/>
            <w:webHidden/>
          </w:rPr>
          <w:fldChar w:fldCharType="begin"/>
        </w:r>
        <w:r w:rsidR="00D85A29">
          <w:rPr>
            <w:noProof/>
            <w:webHidden/>
          </w:rPr>
          <w:instrText xml:space="preserve"> PAGEREF _Toc483500655 \h </w:instrText>
        </w:r>
        <w:r w:rsidR="00D85A29">
          <w:rPr>
            <w:noProof/>
            <w:webHidden/>
          </w:rPr>
        </w:r>
        <w:r w:rsidR="00D85A29">
          <w:rPr>
            <w:noProof/>
            <w:webHidden/>
          </w:rPr>
          <w:fldChar w:fldCharType="separate"/>
        </w:r>
        <w:r w:rsidR="00D85A29">
          <w:rPr>
            <w:noProof/>
            <w:webHidden/>
          </w:rPr>
          <w:t>51</w:t>
        </w:r>
        <w:r w:rsidR="00D85A29">
          <w:rPr>
            <w:noProof/>
            <w:webHidden/>
          </w:rPr>
          <w:fldChar w:fldCharType="end"/>
        </w:r>
      </w:hyperlink>
    </w:p>
    <w:p w14:paraId="7C6E3227" w14:textId="77777777" w:rsidR="00D85A29" w:rsidRDefault="00A66A9A">
      <w:pPr>
        <w:pStyle w:val="TOC4"/>
        <w:rPr>
          <w:rFonts w:asciiTheme="minorHAnsi" w:eastAsiaTheme="minorEastAsia" w:hAnsiTheme="minorHAnsi" w:cstheme="minorBidi"/>
          <w:noProof/>
          <w:sz w:val="22"/>
          <w:szCs w:val="22"/>
        </w:rPr>
      </w:pPr>
      <w:hyperlink w:anchor="_Toc483500656" w:history="1">
        <w:r w:rsidR="00D85A29" w:rsidRPr="008E7E85">
          <w:rPr>
            <w:rStyle w:val="Hyperlink"/>
            <w:noProof/>
          </w:rPr>
          <w:t>3.Y2.5.1 Security Audit Considerations</w:t>
        </w:r>
        <w:r w:rsidR="00D85A29">
          <w:rPr>
            <w:noProof/>
            <w:webHidden/>
          </w:rPr>
          <w:tab/>
        </w:r>
        <w:r w:rsidR="00D85A29">
          <w:rPr>
            <w:noProof/>
            <w:webHidden/>
          </w:rPr>
          <w:fldChar w:fldCharType="begin"/>
        </w:r>
        <w:r w:rsidR="00D85A29">
          <w:rPr>
            <w:noProof/>
            <w:webHidden/>
          </w:rPr>
          <w:instrText xml:space="preserve"> PAGEREF _Toc483500656 \h </w:instrText>
        </w:r>
        <w:r w:rsidR="00D85A29">
          <w:rPr>
            <w:noProof/>
            <w:webHidden/>
          </w:rPr>
        </w:r>
        <w:r w:rsidR="00D85A29">
          <w:rPr>
            <w:noProof/>
            <w:webHidden/>
          </w:rPr>
          <w:fldChar w:fldCharType="separate"/>
        </w:r>
        <w:r w:rsidR="00D85A29">
          <w:rPr>
            <w:noProof/>
            <w:webHidden/>
          </w:rPr>
          <w:t>51</w:t>
        </w:r>
        <w:r w:rsidR="00D85A29">
          <w:rPr>
            <w:noProof/>
            <w:webHidden/>
          </w:rPr>
          <w:fldChar w:fldCharType="end"/>
        </w:r>
      </w:hyperlink>
    </w:p>
    <w:p w14:paraId="2A870FDC" w14:textId="77777777" w:rsidR="00D85A29" w:rsidRDefault="00A66A9A">
      <w:pPr>
        <w:pStyle w:val="TOC4"/>
        <w:rPr>
          <w:rFonts w:asciiTheme="minorHAnsi" w:eastAsiaTheme="minorEastAsia" w:hAnsiTheme="minorHAnsi" w:cstheme="minorBidi"/>
          <w:noProof/>
          <w:sz w:val="22"/>
          <w:szCs w:val="22"/>
        </w:rPr>
      </w:pPr>
      <w:hyperlink w:anchor="_Toc483500657" w:history="1">
        <w:r w:rsidR="00D85A29" w:rsidRPr="008E7E85">
          <w:rPr>
            <w:rStyle w:val="Hyperlink"/>
            <w:noProof/>
          </w:rPr>
          <w:t>3.Y2.5.2 &lt;Actor&gt; Specific Security Considerations</w:t>
        </w:r>
        <w:r w:rsidR="00D85A29">
          <w:rPr>
            <w:noProof/>
            <w:webHidden/>
          </w:rPr>
          <w:tab/>
        </w:r>
        <w:r w:rsidR="00D85A29">
          <w:rPr>
            <w:noProof/>
            <w:webHidden/>
          </w:rPr>
          <w:fldChar w:fldCharType="begin"/>
        </w:r>
        <w:r w:rsidR="00D85A29">
          <w:rPr>
            <w:noProof/>
            <w:webHidden/>
          </w:rPr>
          <w:instrText xml:space="preserve"> PAGEREF _Toc483500657 \h </w:instrText>
        </w:r>
        <w:r w:rsidR="00D85A29">
          <w:rPr>
            <w:noProof/>
            <w:webHidden/>
          </w:rPr>
        </w:r>
        <w:r w:rsidR="00D85A29">
          <w:rPr>
            <w:noProof/>
            <w:webHidden/>
          </w:rPr>
          <w:fldChar w:fldCharType="separate"/>
        </w:r>
        <w:r w:rsidR="00D85A29">
          <w:rPr>
            <w:noProof/>
            <w:webHidden/>
          </w:rPr>
          <w:t>51</w:t>
        </w:r>
        <w:r w:rsidR="00D85A29">
          <w:rPr>
            <w:noProof/>
            <w:webHidden/>
          </w:rPr>
          <w:fldChar w:fldCharType="end"/>
        </w:r>
      </w:hyperlink>
    </w:p>
    <w:p w14:paraId="1A7830FC" w14:textId="77777777" w:rsidR="00D85A29" w:rsidRDefault="00A66A9A">
      <w:pPr>
        <w:pStyle w:val="TOC2"/>
        <w:rPr>
          <w:rFonts w:asciiTheme="minorHAnsi" w:eastAsiaTheme="minorEastAsia" w:hAnsiTheme="minorHAnsi" w:cstheme="minorBidi"/>
          <w:noProof/>
          <w:sz w:val="22"/>
          <w:szCs w:val="22"/>
        </w:rPr>
      </w:pPr>
      <w:hyperlink w:anchor="_Toc483500658" w:history="1">
        <w:r w:rsidR="00D85A29" w:rsidRPr="008E7E85">
          <w:rPr>
            <w:rStyle w:val="Hyperlink"/>
            <w:noProof/>
          </w:rPr>
          <w:t>3.Y3 Referral Outcome [PCC-Y3]</w:t>
        </w:r>
        <w:r w:rsidR="00D85A29">
          <w:rPr>
            <w:noProof/>
            <w:webHidden/>
          </w:rPr>
          <w:tab/>
        </w:r>
        <w:r w:rsidR="00D85A29">
          <w:rPr>
            <w:noProof/>
            <w:webHidden/>
          </w:rPr>
          <w:fldChar w:fldCharType="begin"/>
        </w:r>
        <w:r w:rsidR="00D85A29">
          <w:rPr>
            <w:noProof/>
            <w:webHidden/>
          </w:rPr>
          <w:instrText xml:space="preserve"> PAGEREF _Toc483500658 \h </w:instrText>
        </w:r>
        <w:r w:rsidR="00D85A29">
          <w:rPr>
            <w:noProof/>
            <w:webHidden/>
          </w:rPr>
        </w:r>
        <w:r w:rsidR="00D85A29">
          <w:rPr>
            <w:noProof/>
            <w:webHidden/>
          </w:rPr>
          <w:fldChar w:fldCharType="separate"/>
        </w:r>
        <w:r w:rsidR="00D85A29">
          <w:rPr>
            <w:noProof/>
            <w:webHidden/>
          </w:rPr>
          <w:t>52</w:t>
        </w:r>
        <w:r w:rsidR="00D85A29">
          <w:rPr>
            <w:noProof/>
            <w:webHidden/>
          </w:rPr>
          <w:fldChar w:fldCharType="end"/>
        </w:r>
      </w:hyperlink>
    </w:p>
    <w:p w14:paraId="0FFBE0A8" w14:textId="77777777" w:rsidR="00D85A29" w:rsidRDefault="00A66A9A">
      <w:pPr>
        <w:pStyle w:val="TOC3"/>
        <w:rPr>
          <w:rFonts w:asciiTheme="minorHAnsi" w:eastAsiaTheme="minorEastAsia" w:hAnsiTheme="minorHAnsi" w:cstheme="minorBidi"/>
          <w:noProof/>
          <w:sz w:val="22"/>
          <w:szCs w:val="22"/>
        </w:rPr>
      </w:pPr>
      <w:hyperlink w:anchor="_Toc483500659" w:history="1">
        <w:r w:rsidR="00D85A29" w:rsidRPr="008E7E85">
          <w:rPr>
            <w:rStyle w:val="Hyperlink"/>
            <w:noProof/>
          </w:rPr>
          <w:t>3.Y3.1 Scope</w:t>
        </w:r>
        <w:r w:rsidR="00D85A29">
          <w:rPr>
            <w:noProof/>
            <w:webHidden/>
          </w:rPr>
          <w:tab/>
        </w:r>
        <w:r w:rsidR="00D85A29">
          <w:rPr>
            <w:noProof/>
            <w:webHidden/>
          </w:rPr>
          <w:fldChar w:fldCharType="begin"/>
        </w:r>
        <w:r w:rsidR="00D85A29">
          <w:rPr>
            <w:noProof/>
            <w:webHidden/>
          </w:rPr>
          <w:instrText xml:space="preserve"> PAGEREF _Toc483500659 \h </w:instrText>
        </w:r>
        <w:r w:rsidR="00D85A29">
          <w:rPr>
            <w:noProof/>
            <w:webHidden/>
          </w:rPr>
        </w:r>
        <w:r w:rsidR="00D85A29">
          <w:rPr>
            <w:noProof/>
            <w:webHidden/>
          </w:rPr>
          <w:fldChar w:fldCharType="separate"/>
        </w:r>
        <w:r w:rsidR="00D85A29">
          <w:rPr>
            <w:noProof/>
            <w:webHidden/>
          </w:rPr>
          <w:t>52</w:t>
        </w:r>
        <w:r w:rsidR="00D85A29">
          <w:rPr>
            <w:noProof/>
            <w:webHidden/>
          </w:rPr>
          <w:fldChar w:fldCharType="end"/>
        </w:r>
      </w:hyperlink>
    </w:p>
    <w:p w14:paraId="4CE64DD8" w14:textId="77777777" w:rsidR="00D85A29" w:rsidRDefault="00A66A9A">
      <w:pPr>
        <w:pStyle w:val="TOC3"/>
        <w:rPr>
          <w:rFonts w:asciiTheme="minorHAnsi" w:eastAsiaTheme="minorEastAsia" w:hAnsiTheme="minorHAnsi" w:cstheme="minorBidi"/>
          <w:noProof/>
          <w:sz w:val="22"/>
          <w:szCs w:val="22"/>
        </w:rPr>
      </w:pPr>
      <w:hyperlink w:anchor="_Toc483500660" w:history="1">
        <w:r w:rsidR="00D85A29" w:rsidRPr="008E7E85">
          <w:rPr>
            <w:rStyle w:val="Hyperlink"/>
            <w:noProof/>
          </w:rPr>
          <w:t>3.Y3.2 Actor Roles</w:t>
        </w:r>
        <w:r w:rsidR="00D85A29">
          <w:rPr>
            <w:noProof/>
            <w:webHidden/>
          </w:rPr>
          <w:tab/>
        </w:r>
        <w:r w:rsidR="00D85A29">
          <w:rPr>
            <w:noProof/>
            <w:webHidden/>
          </w:rPr>
          <w:fldChar w:fldCharType="begin"/>
        </w:r>
        <w:r w:rsidR="00D85A29">
          <w:rPr>
            <w:noProof/>
            <w:webHidden/>
          </w:rPr>
          <w:instrText xml:space="preserve"> PAGEREF _Toc483500660 \h </w:instrText>
        </w:r>
        <w:r w:rsidR="00D85A29">
          <w:rPr>
            <w:noProof/>
            <w:webHidden/>
          </w:rPr>
        </w:r>
        <w:r w:rsidR="00D85A29">
          <w:rPr>
            <w:noProof/>
            <w:webHidden/>
          </w:rPr>
          <w:fldChar w:fldCharType="separate"/>
        </w:r>
        <w:r w:rsidR="00D85A29">
          <w:rPr>
            <w:noProof/>
            <w:webHidden/>
          </w:rPr>
          <w:t>52</w:t>
        </w:r>
        <w:r w:rsidR="00D85A29">
          <w:rPr>
            <w:noProof/>
            <w:webHidden/>
          </w:rPr>
          <w:fldChar w:fldCharType="end"/>
        </w:r>
      </w:hyperlink>
    </w:p>
    <w:p w14:paraId="3A4535E1" w14:textId="77777777" w:rsidR="00D85A29" w:rsidRDefault="00A66A9A">
      <w:pPr>
        <w:pStyle w:val="TOC3"/>
        <w:rPr>
          <w:rFonts w:asciiTheme="minorHAnsi" w:eastAsiaTheme="minorEastAsia" w:hAnsiTheme="minorHAnsi" w:cstheme="minorBidi"/>
          <w:noProof/>
          <w:sz w:val="22"/>
          <w:szCs w:val="22"/>
        </w:rPr>
      </w:pPr>
      <w:hyperlink w:anchor="_Toc483500661" w:history="1">
        <w:r w:rsidR="00D85A29" w:rsidRPr="008E7E85">
          <w:rPr>
            <w:rStyle w:val="Hyperlink"/>
            <w:noProof/>
          </w:rPr>
          <w:t>3.Y3.3 Referenced Standards</w:t>
        </w:r>
        <w:r w:rsidR="00D85A29">
          <w:rPr>
            <w:noProof/>
            <w:webHidden/>
          </w:rPr>
          <w:tab/>
        </w:r>
        <w:r w:rsidR="00D85A29">
          <w:rPr>
            <w:noProof/>
            <w:webHidden/>
          </w:rPr>
          <w:fldChar w:fldCharType="begin"/>
        </w:r>
        <w:r w:rsidR="00D85A29">
          <w:rPr>
            <w:noProof/>
            <w:webHidden/>
          </w:rPr>
          <w:instrText xml:space="preserve"> PAGEREF _Toc483500661 \h </w:instrText>
        </w:r>
        <w:r w:rsidR="00D85A29">
          <w:rPr>
            <w:noProof/>
            <w:webHidden/>
          </w:rPr>
        </w:r>
        <w:r w:rsidR="00D85A29">
          <w:rPr>
            <w:noProof/>
            <w:webHidden/>
          </w:rPr>
          <w:fldChar w:fldCharType="separate"/>
        </w:r>
        <w:r w:rsidR="00D85A29">
          <w:rPr>
            <w:noProof/>
            <w:webHidden/>
          </w:rPr>
          <w:t>52</w:t>
        </w:r>
        <w:r w:rsidR="00D85A29">
          <w:rPr>
            <w:noProof/>
            <w:webHidden/>
          </w:rPr>
          <w:fldChar w:fldCharType="end"/>
        </w:r>
      </w:hyperlink>
    </w:p>
    <w:p w14:paraId="0C30CD7C" w14:textId="77777777" w:rsidR="00D85A29" w:rsidRDefault="00A66A9A">
      <w:pPr>
        <w:pStyle w:val="TOC3"/>
        <w:rPr>
          <w:rFonts w:asciiTheme="minorHAnsi" w:eastAsiaTheme="minorEastAsia" w:hAnsiTheme="minorHAnsi" w:cstheme="minorBidi"/>
          <w:noProof/>
          <w:sz w:val="22"/>
          <w:szCs w:val="22"/>
        </w:rPr>
      </w:pPr>
      <w:hyperlink w:anchor="_Toc483500662" w:history="1">
        <w:r w:rsidR="00D85A29" w:rsidRPr="008E7E85">
          <w:rPr>
            <w:rStyle w:val="Hyperlink"/>
            <w:noProof/>
          </w:rPr>
          <w:t>3.Y3.4 Interaction Diagram</w:t>
        </w:r>
        <w:r w:rsidR="00D85A29">
          <w:rPr>
            <w:noProof/>
            <w:webHidden/>
          </w:rPr>
          <w:tab/>
        </w:r>
        <w:r w:rsidR="00D85A29">
          <w:rPr>
            <w:noProof/>
            <w:webHidden/>
          </w:rPr>
          <w:fldChar w:fldCharType="begin"/>
        </w:r>
        <w:r w:rsidR="00D85A29">
          <w:rPr>
            <w:noProof/>
            <w:webHidden/>
          </w:rPr>
          <w:instrText xml:space="preserve"> PAGEREF _Toc483500662 \h </w:instrText>
        </w:r>
        <w:r w:rsidR="00D85A29">
          <w:rPr>
            <w:noProof/>
            <w:webHidden/>
          </w:rPr>
        </w:r>
        <w:r w:rsidR="00D85A29">
          <w:rPr>
            <w:noProof/>
            <w:webHidden/>
          </w:rPr>
          <w:fldChar w:fldCharType="separate"/>
        </w:r>
        <w:r w:rsidR="00D85A29">
          <w:rPr>
            <w:noProof/>
            <w:webHidden/>
          </w:rPr>
          <w:t>53</w:t>
        </w:r>
        <w:r w:rsidR="00D85A29">
          <w:rPr>
            <w:noProof/>
            <w:webHidden/>
          </w:rPr>
          <w:fldChar w:fldCharType="end"/>
        </w:r>
      </w:hyperlink>
    </w:p>
    <w:p w14:paraId="4747D23B" w14:textId="77777777" w:rsidR="00D85A29" w:rsidRDefault="00A66A9A">
      <w:pPr>
        <w:pStyle w:val="TOC4"/>
        <w:rPr>
          <w:rFonts w:asciiTheme="minorHAnsi" w:eastAsiaTheme="minorEastAsia" w:hAnsiTheme="minorHAnsi" w:cstheme="minorBidi"/>
          <w:noProof/>
          <w:sz w:val="22"/>
          <w:szCs w:val="22"/>
        </w:rPr>
      </w:pPr>
      <w:hyperlink w:anchor="_Toc483500663" w:history="1">
        <w:r w:rsidR="00D85A29" w:rsidRPr="008E7E85">
          <w:rPr>
            <w:rStyle w:val="Hyperlink"/>
            <w:noProof/>
          </w:rPr>
          <w:t>3.Y3.4.1 Referral Outcome Package</w:t>
        </w:r>
        <w:r w:rsidR="00D85A29">
          <w:rPr>
            <w:noProof/>
            <w:webHidden/>
          </w:rPr>
          <w:tab/>
        </w:r>
        <w:r w:rsidR="00D85A29">
          <w:rPr>
            <w:noProof/>
            <w:webHidden/>
          </w:rPr>
          <w:fldChar w:fldCharType="begin"/>
        </w:r>
        <w:r w:rsidR="00D85A29">
          <w:rPr>
            <w:noProof/>
            <w:webHidden/>
          </w:rPr>
          <w:instrText xml:space="preserve"> PAGEREF _Toc483500663 \h </w:instrText>
        </w:r>
        <w:r w:rsidR="00D85A29">
          <w:rPr>
            <w:noProof/>
            <w:webHidden/>
          </w:rPr>
        </w:r>
        <w:r w:rsidR="00D85A29">
          <w:rPr>
            <w:noProof/>
            <w:webHidden/>
          </w:rPr>
          <w:fldChar w:fldCharType="separate"/>
        </w:r>
        <w:r w:rsidR="00D85A29">
          <w:rPr>
            <w:noProof/>
            <w:webHidden/>
          </w:rPr>
          <w:t>53</w:t>
        </w:r>
        <w:r w:rsidR="00D85A29">
          <w:rPr>
            <w:noProof/>
            <w:webHidden/>
          </w:rPr>
          <w:fldChar w:fldCharType="end"/>
        </w:r>
      </w:hyperlink>
    </w:p>
    <w:p w14:paraId="29590683" w14:textId="77777777" w:rsidR="00D85A29" w:rsidRDefault="00A66A9A">
      <w:pPr>
        <w:pStyle w:val="TOC5"/>
        <w:rPr>
          <w:rFonts w:asciiTheme="minorHAnsi" w:eastAsiaTheme="minorEastAsia" w:hAnsiTheme="minorHAnsi" w:cstheme="minorBidi"/>
          <w:noProof/>
          <w:sz w:val="22"/>
          <w:szCs w:val="22"/>
        </w:rPr>
      </w:pPr>
      <w:hyperlink w:anchor="_Toc483500664" w:history="1">
        <w:r w:rsidR="00D85A29" w:rsidRPr="008E7E85">
          <w:rPr>
            <w:rStyle w:val="Hyperlink"/>
            <w:noProof/>
          </w:rPr>
          <w:t>3.Y3.4.1.1 Trigger Events</w:t>
        </w:r>
        <w:r w:rsidR="00D85A29">
          <w:rPr>
            <w:noProof/>
            <w:webHidden/>
          </w:rPr>
          <w:tab/>
        </w:r>
        <w:r w:rsidR="00D85A29">
          <w:rPr>
            <w:noProof/>
            <w:webHidden/>
          </w:rPr>
          <w:fldChar w:fldCharType="begin"/>
        </w:r>
        <w:r w:rsidR="00D85A29">
          <w:rPr>
            <w:noProof/>
            <w:webHidden/>
          </w:rPr>
          <w:instrText xml:space="preserve"> PAGEREF _Toc483500664 \h </w:instrText>
        </w:r>
        <w:r w:rsidR="00D85A29">
          <w:rPr>
            <w:noProof/>
            <w:webHidden/>
          </w:rPr>
        </w:r>
        <w:r w:rsidR="00D85A29">
          <w:rPr>
            <w:noProof/>
            <w:webHidden/>
          </w:rPr>
          <w:fldChar w:fldCharType="separate"/>
        </w:r>
        <w:r w:rsidR="00D85A29">
          <w:rPr>
            <w:noProof/>
            <w:webHidden/>
          </w:rPr>
          <w:t>53</w:t>
        </w:r>
        <w:r w:rsidR="00D85A29">
          <w:rPr>
            <w:noProof/>
            <w:webHidden/>
          </w:rPr>
          <w:fldChar w:fldCharType="end"/>
        </w:r>
      </w:hyperlink>
    </w:p>
    <w:p w14:paraId="575BAAB4" w14:textId="77777777" w:rsidR="00D85A29" w:rsidRDefault="00A66A9A">
      <w:pPr>
        <w:pStyle w:val="TOC5"/>
        <w:rPr>
          <w:rFonts w:asciiTheme="minorHAnsi" w:eastAsiaTheme="minorEastAsia" w:hAnsiTheme="minorHAnsi" w:cstheme="minorBidi"/>
          <w:noProof/>
          <w:sz w:val="22"/>
          <w:szCs w:val="22"/>
        </w:rPr>
      </w:pPr>
      <w:hyperlink w:anchor="_Toc483500665" w:history="1">
        <w:r w:rsidR="00D85A29" w:rsidRPr="008E7E85">
          <w:rPr>
            <w:rStyle w:val="Hyperlink"/>
            <w:noProof/>
          </w:rPr>
          <w:t>3.Y3.4.1.2 Message Semantics</w:t>
        </w:r>
        <w:r w:rsidR="00D85A29">
          <w:rPr>
            <w:noProof/>
            <w:webHidden/>
          </w:rPr>
          <w:tab/>
        </w:r>
        <w:r w:rsidR="00D85A29">
          <w:rPr>
            <w:noProof/>
            <w:webHidden/>
          </w:rPr>
          <w:fldChar w:fldCharType="begin"/>
        </w:r>
        <w:r w:rsidR="00D85A29">
          <w:rPr>
            <w:noProof/>
            <w:webHidden/>
          </w:rPr>
          <w:instrText xml:space="preserve"> PAGEREF _Toc483500665 \h </w:instrText>
        </w:r>
        <w:r w:rsidR="00D85A29">
          <w:rPr>
            <w:noProof/>
            <w:webHidden/>
          </w:rPr>
        </w:r>
        <w:r w:rsidR="00D85A29">
          <w:rPr>
            <w:noProof/>
            <w:webHidden/>
          </w:rPr>
          <w:fldChar w:fldCharType="separate"/>
        </w:r>
        <w:r w:rsidR="00D85A29">
          <w:rPr>
            <w:noProof/>
            <w:webHidden/>
          </w:rPr>
          <w:t>53</w:t>
        </w:r>
        <w:r w:rsidR="00D85A29">
          <w:rPr>
            <w:noProof/>
            <w:webHidden/>
          </w:rPr>
          <w:fldChar w:fldCharType="end"/>
        </w:r>
      </w:hyperlink>
    </w:p>
    <w:p w14:paraId="72B0906E" w14:textId="77777777" w:rsidR="00D85A29" w:rsidRDefault="00A66A9A">
      <w:pPr>
        <w:pStyle w:val="TOC6"/>
        <w:rPr>
          <w:rFonts w:asciiTheme="minorHAnsi" w:eastAsiaTheme="minorEastAsia" w:hAnsiTheme="minorHAnsi" w:cstheme="minorBidi"/>
          <w:noProof/>
          <w:sz w:val="22"/>
          <w:szCs w:val="22"/>
        </w:rPr>
      </w:pPr>
      <w:hyperlink w:anchor="_Toc483500666" w:history="1">
        <w:r w:rsidR="00D85A29" w:rsidRPr="008E7E85">
          <w:rPr>
            <w:rStyle w:val="Hyperlink"/>
            <w:noProof/>
          </w:rPr>
          <w:t>3.Y3.4.1.2.1 Message Content – Metadata</w:t>
        </w:r>
        <w:r w:rsidR="00D85A29">
          <w:rPr>
            <w:noProof/>
            <w:webHidden/>
          </w:rPr>
          <w:tab/>
        </w:r>
        <w:r w:rsidR="00D85A29">
          <w:rPr>
            <w:noProof/>
            <w:webHidden/>
          </w:rPr>
          <w:fldChar w:fldCharType="begin"/>
        </w:r>
        <w:r w:rsidR="00D85A29">
          <w:rPr>
            <w:noProof/>
            <w:webHidden/>
          </w:rPr>
          <w:instrText xml:space="preserve"> PAGEREF _Toc483500666 \h </w:instrText>
        </w:r>
        <w:r w:rsidR="00D85A29">
          <w:rPr>
            <w:noProof/>
            <w:webHidden/>
          </w:rPr>
        </w:r>
        <w:r w:rsidR="00D85A29">
          <w:rPr>
            <w:noProof/>
            <w:webHidden/>
          </w:rPr>
          <w:fldChar w:fldCharType="separate"/>
        </w:r>
        <w:r w:rsidR="00D85A29">
          <w:rPr>
            <w:noProof/>
            <w:webHidden/>
          </w:rPr>
          <w:t>54</w:t>
        </w:r>
        <w:r w:rsidR="00D85A29">
          <w:rPr>
            <w:noProof/>
            <w:webHidden/>
          </w:rPr>
          <w:fldChar w:fldCharType="end"/>
        </w:r>
      </w:hyperlink>
    </w:p>
    <w:p w14:paraId="7AA1D261" w14:textId="77777777" w:rsidR="00D85A29" w:rsidRDefault="00A66A9A">
      <w:pPr>
        <w:pStyle w:val="TOC6"/>
        <w:rPr>
          <w:rFonts w:asciiTheme="minorHAnsi" w:eastAsiaTheme="minorEastAsia" w:hAnsiTheme="minorHAnsi" w:cstheme="minorBidi"/>
          <w:noProof/>
          <w:sz w:val="22"/>
          <w:szCs w:val="22"/>
        </w:rPr>
      </w:pPr>
      <w:hyperlink w:anchor="_Toc483500667" w:history="1">
        <w:r w:rsidR="00D85A29" w:rsidRPr="008E7E85">
          <w:rPr>
            <w:rStyle w:val="Hyperlink"/>
            <w:noProof/>
          </w:rPr>
          <w:t>3.Y3.4.1.2.2 Message Content – Referral Status Update</w:t>
        </w:r>
        <w:r w:rsidR="00D85A29">
          <w:rPr>
            <w:noProof/>
            <w:webHidden/>
          </w:rPr>
          <w:tab/>
        </w:r>
        <w:r w:rsidR="00D85A29">
          <w:rPr>
            <w:noProof/>
            <w:webHidden/>
          </w:rPr>
          <w:fldChar w:fldCharType="begin"/>
        </w:r>
        <w:r w:rsidR="00D85A29">
          <w:rPr>
            <w:noProof/>
            <w:webHidden/>
          </w:rPr>
          <w:instrText xml:space="preserve"> PAGEREF _Toc483500667 \h </w:instrText>
        </w:r>
        <w:r w:rsidR="00D85A29">
          <w:rPr>
            <w:noProof/>
            <w:webHidden/>
          </w:rPr>
        </w:r>
        <w:r w:rsidR="00D85A29">
          <w:rPr>
            <w:noProof/>
            <w:webHidden/>
          </w:rPr>
          <w:fldChar w:fldCharType="separate"/>
        </w:r>
        <w:r w:rsidR="00D85A29">
          <w:rPr>
            <w:noProof/>
            <w:webHidden/>
          </w:rPr>
          <w:t>59</w:t>
        </w:r>
        <w:r w:rsidR="00D85A29">
          <w:rPr>
            <w:noProof/>
            <w:webHidden/>
          </w:rPr>
          <w:fldChar w:fldCharType="end"/>
        </w:r>
      </w:hyperlink>
    </w:p>
    <w:p w14:paraId="2D10CE59" w14:textId="77777777" w:rsidR="00D85A29" w:rsidRDefault="00A66A9A">
      <w:pPr>
        <w:pStyle w:val="TOC6"/>
        <w:rPr>
          <w:rFonts w:asciiTheme="minorHAnsi" w:eastAsiaTheme="minorEastAsia" w:hAnsiTheme="minorHAnsi" w:cstheme="minorBidi"/>
          <w:noProof/>
          <w:sz w:val="22"/>
          <w:szCs w:val="22"/>
        </w:rPr>
      </w:pPr>
      <w:hyperlink w:anchor="_Toc483500668" w:history="1">
        <w:r w:rsidR="00D85A29" w:rsidRPr="008E7E85">
          <w:rPr>
            <w:rStyle w:val="Hyperlink"/>
            <w:noProof/>
          </w:rPr>
          <w:t>3.Y3.4.1.2.3 Message Content – Clinical Information</w:t>
        </w:r>
        <w:r w:rsidR="00D85A29">
          <w:rPr>
            <w:noProof/>
            <w:webHidden/>
          </w:rPr>
          <w:tab/>
        </w:r>
        <w:r w:rsidR="00D85A29">
          <w:rPr>
            <w:noProof/>
            <w:webHidden/>
          </w:rPr>
          <w:fldChar w:fldCharType="begin"/>
        </w:r>
        <w:r w:rsidR="00D85A29">
          <w:rPr>
            <w:noProof/>
            <w:webHidden/>
          </w:rPr>
          <w:instrText xml:space="preserve"> PAGEREF _Toc483500668 \h </w:instrText>
        </w:r>
        <w:r w:rsidR="00D85A29">
          <w:rPr>
            <w:noProof/>
            <w:webHidden/>
          </w:rPr>
        </w:r>
        <w:r w:rsidR="00D85A29">
          <w:rPr>
            <w:noProof/>
            <w:webHidden/>
          </w:rPr>
          <w:fldChar w:fldCharType="separate"/>
        </w:r>
        <w:r w:rsidR="00D85A29">
          <w:rPr>
            <w:noProof/>
            <w:webHidden/>
          </w:rPr>
          <w:t>60</w:t>
        </w:r>
        <w:r w:rsidR="00D85A29">
          <w:rPr>
            <w:noProof/>
            <w:webHidden/>
          </w:rPr>
          <w:fldChar w:fldCharType="end"/>
        </w:r>
      </w:hyperlink>
    </w:p>
    <w:p w14:paraId="78C8F097" w14:textId="77777777" w:rsidR="00D85A29" w:rsidRDefault="00A66A9A">
      <w:pPr>
        <w:pStyle w:val="TOC5"/>
        <w:rPr>
          <w:rFonts w:asciiTheme="minorHAnsi" w:eastAsiaTheme="minorEastAsia" w:hAnsiTheme="minorHAnsi" w:cstheme="minorBidi"/>
          <w:noProof/>
          <w:sz w:val="22"/>
          <w:szCs w:val="22"/>
        </w:rPr>
      </w:pPr>
      <w:hyperlink w:anchor="_Toc483500669" w:history="1">
        <w:r w:rsidR="00D85A29" w:rsidRPr="008E7E85">
          <w:rPr>
            <w:rStyle w:val="Hyperlink"/>
            <w:noProof/>
          </w:rPr>
          <w:t>3.Y3.4.1.3 Expected Actions</w:t>
        </w:r>
        <w:r w:rsidR="00D85A29">
          <w:rPr>
            <w:noProof/>
            <w:webHidden/>
          </w:rPr>
          <w:tab/>
        </w:r>
        <w:r w:rsidR="00D85A29">
          <w:rPr>
            <w:noProof/>
            <w:webHidden/>
          </w:rPr>
          <w:fldChar w:fldCharType="begin"/>
        </w:r>
        <w:r w:rsidR="00D85A29">
          <w:rPr>
            <w:noProof/>
            <w:webHidden/>
          </w:rPr>
          <w:instrText xml:space="preserve"> PAGEREF _Toc483500669 \h </w:instrText>
        </w:r>
        <w:r w:rsidR="00D85A29">
          <w:rPr>
            <w:noProof/>
            <w:webHidden/>
          </w:rPr>
        </w:r>
        <w:r w:rsidR="00D85A29">
          <w:rPr>
            <w:noProof/>
            <w:webHidden/>
          </w:rPr>
          <w:fldChar w:fldCharType="separate"/>
        </w:r>
        <w:r w:rsidR="00D85A29">
          <w:rPr>
            <w:noProof/>
            <w:webHidden/>
          </w:rPr>
          <w:t>60</w:t>
        </w:r>
        <w:r w:rsidR="00D85A29">
          <w:rPr>
            <w:noProof/>
            <w:webHidden/>
          </w:rPr>
          <w:fldChar w:fldCharType="end"/>
        </w:r>
      </w:hyperlink>
    </w:p>
    <w:p w14:paraId="4FC2BCE7" w14:textId="77777777" w:rsidR="00D85A29" w:rsidRDefault="00A66A9A">
      <w:pPr>
        <w:pStyle w:val="TOC3"/>
        <w:rPr>
          <w:rFonts w:asciiTheme="minorHAnsi" w:eastAsiaTheme="minorEastAsia" w:hAnsiTheme="minorHAnsi" w:cstheme="minorBidi"/>
          <w:noProof/>
          <w:sz w:val="22"/>
          <w:szCs w:val="22"/>
        </w:rPr>
      </w:pPr>
      <w:hyperlink w:anchor="_Toc483500670" w:history="1">
        <w:r w:rsidR="00D85A29" w:rsidRPr="008E7E85">
          <w:rPr>
            <w:rStyle w:val="Hyperlink"/>
            <w:noProof/>
          </w:rPr>
          <w:t>3.Y3.5 Security Considerations</w:t>
        </w:r>
        <w:r w:rsidR="00D85A29">
          <w:rPr>
            <w:noProof/>
            <w:webHidden/>
          </w:rPr>
          <w:tab/>
        </w:r>
        <w:r w:rsidR="00D85A29">
          <w:rPr>
            <w:noProof/>
            <w:webHidden/>
          </w:rPr>
          <w:fldChar w:fldCharType="begin"/>
        </w:r>
        <w:r w:rsidR="00D85A29">
          <w:rPr>
            <w:noProof/>
            <w:webHidden/>
          </w:rPr>
          <w:instrText xml:space="preserve"> PAGEREF _Toc483500670 \h </w:instrText>
        </w:r>
        <w:r w:rsidR="00D85A29">
          <w:rPr>
            <w:noProof/>
            <w:webHidden/>
          </w:rPr>
        </w:r>
        <w:r w:rsidR="00D85A29">
          <w:rPr>
            <w:noProof/>
            <w:webHidden/>
          </w:rPr>
          <w:fldChar w:fldCharType="separate"/>
        </w:r>
        <w:r w:rsidR="00D85A29">
          <w:rPr>
            <w:noProof/>
            <w:webHidden/>
          </w:rPr>
          <w:t>60</w:t>
        </w:r>
        <w:r w:rsidR="00D85A29">
          <w:rPr>
            <w:noProof/>
            <w:webHidden/>
          </w:rPr>
          <w:fldChar w:fldCharType="end"/>
        </w:r>
      </w:hyperlink>
    </w:p>
    <w:p w14:paraId="7CD5C10E" w14:textId="77777777" w:rsidR="00D85A29" w:rsidRDefault="00A66A9A">
      <w:pPr>
        <w:pStyle w:val="TOC4"/>
        <w:rPr>
          <w:rFonts w:asciiTheme="minorHAnsi" w:eastAsiaTheme="minorEastAsia" w:hAnsiTheme="minorHAnsi" w:cstheme="minorBidi"/>
          <w:noProof/>
          <w:sz w:val="22"/>
          <w:szCs w:val="22"/>
        </w:rPr>
      </w:pPr>
      <w:hyperlink w:anchor="_Toc483500671" w:history="1">
        <w:r w:rsidR="00D85A29" w:rsidRPr="008E7E85">
          <w:rPr>
            <w:rStyle w:val="Hyperlink"/>
            <w:noProof/>
          </w:rPr>
          <w:t>3.Y3.5.1 Security Audit Considerations</w:t>
        </w:r>
        <w:r w:rsidR="00D85A29">
          <w:rPr>
            <w:noProof/>
            <w:webHidden/>
          </w:rPr>
          <w:tab/>
        </w:r>
        <w:r w:rsidR="00D85A29">
          <w:rPr>
            <w:noProof/>
            <w:webHidden/>
          </w:rPr>
          <w:fldChar w:fldCharType="begin"/>
        </w:r>
        <w:r w:rsidR="00D85A29">
          <w:rPr>
            <w:noProof/>
            <w:webHidden/>
          </w:rPr>
          <w:instrText xml:space="preserve"> PAGEREF _Toc483500671 \h </w:instrText>
        </w:r>
        <w:r w:rsidR="00D85A29">
          <w:rPr>
            <w:noProof/>
            <w:webHidden/>
          </w:rPr>
        </w:r>
        <w:r w:rsidR="00D85A29">
          <w:rPr>
            <w:noProof/>
            <w:webHidden/>
          </w:rPr>
          <w:fldChar w:fldCharType="separate"/>
        </w:r>
        <w:r w:rsidR="00D85A29">
          <w:rPr>
            <w:noProof/>
            <w:webHidden/>
          </w:rPr>
          <w:t>60</w:t>
        </w:r>
        <w:r w:rsidR="00D85A29">
          <w:rPr>
            <w:noProof/>
            <w:webHidden/>
          </w:rPr>
          <w:fldChar w:fldCharType="end"/>
        </w:r>
      </w:hyperlink>
    </w:p>
    <w:p w14:paraId="2F5C3FCE" w14:textId="77777777" w:rsidR="00D85A29" w:rsidRDefault="00A66A9A">
      <w:pPr>
        <w:pStyle w:val="TOC2"/>
        <w:rPr>
          <w:rFonts w:asciiTheme="minorHAnsi" w:eastAsiaTheme="minorEastAsia" w:hAnsiTheme="minorHAnsi" w:cstheme="minorBidi"/>
          <w:noProof/>
          <w:sz w:val="22"/>
          <w:szCs w:val="22"/>
        </w:rPr>
      </w:pPr>
      <w:hyperlink w:anchor="_Toc483500672" w:history="1">
        <w:r w:rsidR="00D85A29" w:rsidRPr="008E7E85">
          <w:rPr>
            <w:rStyle w:val="Hyperlink"/>
            <w:noProof/>
          </w:rPr>
          <w:t>3.Y4 Referral Cancellation [PCC-Y4]</w:t>
        </w:r>
        <w:r w:rsidR="00D85A29">
          <w:rPr>
            <w:noProof/>
            <w:webHidden/>
          </w:rPr>
          <w:tab/>
        </w:r>
        <w:r w:rsidR="00D85A29">
          <w:rPr>
            <w:noProof/>
            <w:webHidden/>
          </w:rPr>
          <w:fldChar w:fldCharType="begin"/>
        </w:r>
        <w:r w:rsidR="00D85A29">
          <w:rPr>
            <w:noProof/>
            <w:webHidden/>
          </w:rPr>
          <w:instrText xml:space="preserve"> PAGEREF _Toc483500672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01089649" w14:textId="77777777" w:rsidR="00D85A29" w:rsidRDefault="00A66A9A">
      <w:pPr>
        <w:pStyle w:val="TOC3"/>
        <w:rPr>
          <w:rFonts w:asciiTheme="minorHAnsi" w:eastAsiaTheme="minorEastAsia" w:hAnsiTheme="minorHAnsi" w:cstheme="minorBidi"/>
          <w:noProof/>
          <w:sz w:val="22"/>
          <w:szCs w:val="22"/>
        </w:rPr>
      </w:pPr>
      <w:hyperlink w:anchor="_Toc483500673" w:history="1">
        <w:r w:rsidR="00D85A29" w:rsidRPr="008E7E85">
          <w:rPr>
            <w:rStyle w:val="Hyperlink"/>
            <w:noProof/>
          </w:rPr>
          <w:t>3.Y4.1 Scope</w:t>
        </w:r>
        <w:r w:rsidR="00D85A29">
          <w:rPr>
            <w:noProof/>
            <w:webHidden/>
          </w:rPr>
          <w:tab/>
        </w:r>
        <w:r w:rsidR="00D85A29">
          <w:rPr>
            <w:noProof/>
            <w:webHidden/>
          </w:rPr>
          <w:fldChar w:fldCharType="begin"/>
        </w:r>
        <w:r w:rsidR="00D85A29">
          <w:rPr>
            <w:noProof/>
            <w:webHidden/>
          </w:rPr>
          <w:instrText xml:space="preserve"> PAGEREF _Toc483500673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417A16D5" w14:textId="77777777" w:rsidR="00D85A29" w:rsidRDefault="00A66A9A">
      <w:pPr>
        <w:pStyle w:val="TOC3"/>
        <w:rPr>
          <w:rFonts w:asciiTheme="minorHAnsi" w:eastAsiaTheme="minorEastAsia" w:hAnsiTheme="minorHAnsi" w:cstheme="minorBidi"/>
          <w:noProof/>
          <w:sz w:val="22"/>
          <w:szCs w:val="22"/>
        </w:rPr>
      </w:pPr>
      <w:hyperlink w:anchor="_Toc483500674" w:history="1">
        <w:r w:rsidR="00D85A29" w:rsidRPr="008E7E85">
          <w:rPr>
            <w:rStyle w:val="Hyperlink"/>
            <w:noProof/>
          </w:rPr>
          <w:t>3.Y4.2 Actor Roles</w:t>
        </w:r>
        <w:r w:rsidR="00D85A29">
          <w:rPr>
            <w:noProof/>
            <w:webHidden/>
          </w:rPr>
          <w:tab/>
        </w:r>
        <w:r w:rsidR="00D85A29">
          <w:rPr>
            <w:noProof/>
            <w:webHidden/>
          </w:rPr>
          <w:fldChar w:fldCharType="begin"/>
        </w:r>
        <w:r w:rsidR="00D85A29">
          <w:rPr>
            <w:noProof/>
            <w:webHidden/>
          </w:rPr>
          <w:instrText xml:space="preserve"> PAGEREF _Toc483500674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03CAB895" w14:textId="77777777" w:rsidR="00D85A29" w:rsidRDefault="00A66A9A">
      <w:pPr>
        <w:pStyle w:val="TOC3"/>
        <w:rPr>
          <w:rFonts w:asciiTheme="minorHAnsi" w:eastAsiaTheme="minorEastAsia" w:hAnsiTheme="minorHAnsi" w:cstheme="minorBidi"/>
          <w:noProof/>
          <w:sz w:val="22"/>
          <w:szCs w:val="22"/>
        </w:rPr>
      </w:pPr>
      <w:hyperlink w:anchor="_Toc483500675" w:history="1">
        <w:r w:rsidR="00D85A29" w:rsidRPr="008E7E85">
          <w:rPr>
            <w:rStyle w:val="Hyperlink"/>
            <w:noProof/>
          </w:rPr>
          <w:t>3.Y4.3 Referenced Standards</w:t>
        </w:r>
        <w:r w:rsidR="00D85A29">
          <w:rPr>
            <w:noProof/>
            <w:webHidden/>
          </w:rPr>
          <w:tab/>
        </w:r>
        <w:r w:rsidR="00D85A29">
          <w:rPr>
            <w:noProof/>
            <w:webHidden/>
          </w:rPr>
          <w:fldChar w:fldCharType="begin"/>
        </w:r>
        <w:r w:rsidR="00D85A29">
          <w:rPr>
            <w:noProof/>
            <w:webHidden/>
          </w:rPr>
          <w:instrText xml:space="preserve"> PAGEREF _Toc483500675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1317EAD9" w14:textId="77777777" w:rsidR="00D85A29" w:rsidRDefault="00A66A9A">
      <w:pPr>
        <w:pStyle w:val="TOC3"/>
        <w:rPr>
          <w:rFonts w:asciiTheme="minorHAnsi" w:eastAsiaTheme="minorEastAsia" w:hAnsiTheme="minorHAnsi" w:cstheme="minorBidi"/>
          <w:noProof/>
          <w:sz w:val="22"/>
          <w:szCs w:val="22"/>
        </w:rPr>
      </w:pPr>
      <w:hyperlink w:anchor="_Toc483500676" w:history="1">
        <w:r w:rsidR="00D85A29" w:rsidRPr="008E7E85">
          <w:rPr>
            <w:rStyle w:val="Hyperlink"/>
            <w:noProof/>
          </w:rPr>
          <w:t>3.Y4.4 Interaction Diagram</w:t>
        </w:r>
        <w:r w:rsidR="00D85A29">
          <w:rPr>
            <w:noProof/>
            <w:webHidden/>
          </w:rPr>
          <w:tab/>
        </w:r>
        <w:r w:rsidR="00D85A29">
          <w:rPr>
            <w:noProof/>
            <w:webHidden/>
          </w:rPr>
          <w:fldChar w:fldCharType="begin"/>
        </w:r>
        <w:r w:rsidR="00D85A29">
          <w:rPr>
            <w:noProof/>
            <w:webHidden/>
          </w:rPr>
          <w:instrText xml:space="preserve"> PAGEREF _Toc483500676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17993B96" w14:textId="77777777" w:rsidR="00D85A29" w:rsidRDefault="00A66A9A">
      <w:pPr>
        <w:pStyle w:val="TOC4"/>
        <w:rPr>
          <w:rFonts w:asciiTheme="minorHAnsi" w:eastAsiaTheme="minorEastAsia" w:hAnsiTheme="minorHAnsi" w:cstheme="minorBidi"/>
          <w:noProof/>
          <w:sz w:val="22"/>
          <w:szCs w:val="22"/>
        </w:rPr>
      </w:pPr>
      <w:hyperlink w:anchor="_Toc483500677" w:history="1">
        <w:r w:rsidR="00D85A29" w:rsidRPr="008E7E85">
          <w:rPr>
            <w:rStyle w:val="Hyperlink"/>
            <w:noProof/>
          </w:rPr>
          <w:t>3.Y4.4.1 Cancel Request Message</w:t>
        </w:r>
        <w:r w:rsidR="00D85A29">
          <w:rPr>
            <w:noProof/>
            <w:webHidden/>
          </w:rPr>
          <w:tab/>
        </w:r>
        <w:r w:rsidR="00D85A29">
          <w:rPr>
            <w:noProof/>
            <w:webHidden/>
          </w:rPr>
          <w:fldChar w:fldCharType="begin"/>
        </w:r>
        <w:r w:rsidR="00D85A29">
          <w:rPr>
            <w:noProof/>
            <w:webHidden/>
          </w:rPr>
          <w:instrText xml:space="preserve"> PAGEREF _Toc483500677 \h </w:instrText>
        </w:r>
        <w:r w:rsidR="00D85A29">
          <w:rPr>
            <w:noProof/>
            <w:webHidden/>
          </w:rPr>
        </w:r>
        <w:r w:rsidR="00D85A29">
          <w:rPr>
            <w:noProof/>
            <w:webHidden/>
          </w:rPr>
          <w:fldChar w:fldCharType="separate"/>
        </w:r>
        <w:r w:rsidR="00D85A29">
          <w:rPr>
            <w:noProof/>
            <w:webHidden/>
          </w:rPr>
          <w:t>62</w:t>
        </w:r>
        <w:r w:rsidR="00D85A29">
          <w:rPr>
            <w:noProof/>
            <w:webHidden/>
          </w:rPr>
          <w:fldChar w:fldCharType="end"/>
        </w:r>
      </w:hyperlink>
    </w:p>
    <w:p w14:paraId="6C8F982C" w14:textId="77777777" w:rsidR="00D85A29" w:rsidRDefault="00A66A9A">
      <w:pPr>
        <w:pStyle w:val="TOC5"/>
        <w:rPr>
          <w:rFonts w:asciiTheme="minorHAnsi" w:eastAsiaTheme="minorEastAsia" w:hAnsiTheme="minorHAnsi" w:cstheme="minorBidi"/>
          <w:noProof/>
          <w:sz w:val="22"/>
          <w:szCs w:val="22"/>
        </w:rPr>
      </w:pPr>
      <w:hyperlink w:anchor="_Toc483500678" w:history="1">
        <w:r w:rsidR="00D85A29" w:rsidRPr="008E7E85">
          <w:rPr>
            <w:rStyle w:val="Hyperlink"/>
            <w:noProof/>
          </w:rPr>
          <w:t>3.Y4.4.1.1 Trigger Events</w:t>
        </w:r>
        <w:r w:rsidR="00D85A29">
          <w:rPr>
            <w:noProof/>
            <w:webHidden/>
          </w:rPr>
          <w:tab/>
        </w:r>
        <w:r w:rsidR="00D85A29">
          <w:rPr>
            <w:noProof/>
            <w:webHidden/>
          </w:rPr>
          <w:fldChar w:fldCharType="begin"/>
        </w:r>
        <w:r w:rsidR="00D85A29">
          <w:rPr>
            <w:noProof/>
            <w:webHidden/>
          </w:rPr>
          <w:instrText xml:space="preserve"> PAGEREF _Toc483500678 \h </w:instrText>
        </w:r>
        <w:r w:rsidR="00D85A29">
          <w:rPr>
            <w:noProof/>
            <w:webHidden/>
          </w:rPr>
        </w:r>
        <w:r w:rsidR="00D85A29">
          <w:rPr>
            <w:noProof/>
            <w:webHidden/>
          </w:rPr>
          <w:fldChar w:fldCharType="separate"/>
        </w:r>
        <w:r w:rsidR="00D85A29">
          <w:rPr>
            <w:noProof/>
            <w:webHidden/>
          </w:rPr>
          <w:t>62</w:t>
        </w:r>
        <w:r w:rsidR="00D85A29">
          <w:rPr>
            <w:noProof/>
            <w:webHidden/>
          </w:rPr>
          <w:fldChar w:fldCharType="end"/>
        </w:r>
      </w:hyperlink>
    </w:p>
    <w:p w14:paraId="5BCDB00B" w14:textId="77777777" w:rsidR="00D85A29" w:rsidRDefault="00A66A9A">
      <w:pPr>
        <w:pStyle w:val="TOC5"/>
        <w:rPr>
          <w:rFonts w:asciiTheme="minorHAnsi" w:eastAsiaTheme="minorEastAsia" w:hAnsiTheme="minorHAnsi" w:cstheme="minorBidi"/>
          <w:noProof/>
          <w:sz w:val="22"/>
          <w:szCs w:val="22"/>
        </w:rPr>
      </w:pPr>
      <w:hyperlink w:anchor="_Toc483500679" w:history="1">
        <w:r w:rsidR="00D85A29" w:rsidRPr="008E7E85">
          <w:rPr>
            <w:rStyle w:val="Hyperlink"/>
            <w:noProof/>
          </w:rPr>
          <w:t>3.Y4.4.1.2 Message Semantics</w:t>
        </w:r>
        <w:r w:rsidR="00D85A29">
          <w:rPr>
            <w:noProof/>
            <w:webHidden/>
          </w:rPr>
          <w:tab/>
        </w:r>
        <w:r w:rsidR="00D85A29">
          <w:rPr>
            <w:noProof/>
            <w:webHidden/>
          </w:rPr>
          <w:fldChar w:fldCharType="begin"/>
        </w:r>
        <w:r w:rsidR="00D85A29">
          <w:rPr>
            <w:noProof/>
            <w:webHidden/>
          </w:rPr>
          <w:instrText xml:space="preserve"> PAGEREF _Toc483500679 \h </w:instrText>
        </w:r>
        <w:r w:rsidR="00D85A29">
          <w:rPr>
            <w:noProof/>
            <w:webHidden/>
          </w:rPr>
        </w:r>
        <w:r w:rsidR="00D85A29">
          <w:rPr>
            <w:noProof/>
            <w:webHidden/>
          </w:rPr>
          <w:fldChar w:fldCharType="separate"/>
        </w:r>
        <w:r w:rsidR="00D85A29">
          <w:rPr>
            <w:noProof/>
            <w:webHidden/>
          </w:rPr>
          <w:t>62</w:t>
        </w:r>
        <w:r w:rsidR="00D85A29">
          <w:rPr>
            <w:noProof/>
            <w:webHidden/>
          </w:rPr>
          <w:fldChar w:fldCharType="end"/>
        </w:r>
      </w:hyperlink>
    </w:p>
    <w:p w14:paraId="7CE76ABD" w14:textId="77777777" w:rsidR="00D85A29" w:rsidRDefault="00A66A9A">
      <w:pPr>
        <w:pStyle w:val="TOC6"/>
        <w:rPr>
          <w:rFonts w:asciiTheme="minorHAnsi" w:eastAsiaTheme="minorEastAsia" w:hAnsiTheme="minorHAnsi" w:cstheme="minorBidi"/>
          <w:noProof/>
          <w:sz w:val="22"/>
          <w:szCs w:val="22"/>
        </w:rPr>
      </w:pPr>
      <w:hyperlink w:anchor="_Toc483500680" w:history="1">
        <w:r w:rsidR="00D85A29" w:rsidRPr="008E7E85">
          <w:rPr>
            <w:rStyle w:val="Hyperlink"/>
            <w:noProof/>
          </w:rPr>
          <w:t>3.Y4.4.1.2.1 Message Content – Metadata</w:t>
        </w:r>
        <w:r w:rsidR="00D85A29">
          <w:rPr>
            <w:noProof/>
            <w:webHidden/>
          </w:rPr>
          <w:tab/>
        </w:r>
        <w:r w:rsidR="00D85A29">
          <w:rPr>
            <w:noProof/>
            <w:webHidden/>
          </w:rPr>
          <w:fldChar w:fldCharType="begin"/>
        </w:r>
        <w:r w:rsidR="00D85A29">
          <w:rPr>
            <w:noProof/>
            <w:webHidden/>
          </w:rPr>
          <w:instrText xml:space="preserve"> PAGEREF _Toc483500680 \h </w:instrText>
        </w:r>
        <w:r w:rsidR="00D85A29">
          <w:rPr>
            <w:noProof/>
            <w:webHidden/>
          </w:rPr>
        </w:r>
        <w:r w:rsidR="00D85A29">
          <w:rPr>
            <w:noProof/>
            <w:webHidden/>
          </w:rPr>
          <w:fldChar w:fldCharType="separate"/>
        </w:r>
        <w:r w:rsidR="00D85A29">
          <w:rPr>
            <w:noProof/>
            <w:webHidden/>
          </w:rPr>
          <w:t>62</w:t>
        </w:r>
        <w:r w:rsidR="00D85A29">
          <w:rPr>
            <w:noProof/>
            <w:webHidden/>
          </w:rPr>
          <w:fldChar w:fldCharType="end"/>
        </w:r>
      </w:hyperlink>
    </w:p>
    <w:p w14:paraId="54F6BF35" w14:textId="77777777" w:rsidR="00D85A29" w:rsidRDefault="00A66A9A">
      <w:pPr>
        <w:pStyle w:val="TOC6"/>
        <w:rPr>
          <w:rFonts w:asciiTheme="minorHAnsi" w:eastAsiaTheme="minorEastAsia" w:hAnsiTheme="minorHAnsi" w:cstheme="minorBidi"/>
          <w:noProof/>
          <w:sz w:val="22"/>
          <w:szCs w:val="22"/>
        </w:rPr>
      </w:pPr>
      <w:hyperlink w:anchor="_Toc483500681" w:history="1">
        <w:r w:rsidR="00D85A29" w:rsidRPr="008E7E85">
          <w:rPr>
            <w:rStyle w:val="Hyperlink"/>
            <w:noProof/>
          </w:rPr>
          <w:t>3.Y4.4.1.2.2 Message Content – Referral Status Update</w:t>
        </w:r>
        <w:r w:rsidR="00D85A29">
          <w:rPr>
            <w:noProof/>
            <w:webHidden/>
          </w:rPr>
          <w:tab/>
        </w:r>
        <w:r w:rsidR="00D85A29">
          <w:rPr>
            <w:noProof/>
            <w:webHidden/>
          </w:rPr>
          <w:fldChar w:fldCharType="begin"/>
        </w:r>
        <w:r w:rsidR="00D85A29">
          <w:rPr>
            <w:noProof/>
            <w:webHidden/>
          </w:rPr>
          <w:instrText xml:space="preserve"> PAGEREF _Toc483500681 \h </w:instrText>
        </w:r>
        <w:r w:rsidR="00D85A29">
          <w:rPr>
            <w:noProof/>
            <w:webHidden/>
          </w:rPr>
        </w:r>
        <w:r w:rsidR="00D85A29">
          <w:rPr>
            <w:noProof/>
            <w:webHidden/>
          </w:rPr>
          <w:fldChar w:fldCharType="separate"/>
        </w:r>
        <w:r w:rsidR="00D85A29">
          <w:rPr>
            <w:noProof/>
            <w:webHidden/>
          </w:rPr>
          <w:t>66</w:t>
        </w:r>
        <w:r w:rsidR="00D85A29">
          <w:rPr>
            <w:noProof/>
            <w:webHidden/>
          </w:rPr>
          <w:fldChar w:fldCharType="end"/>
        </w:r>
      </w:hyperlink>
    </w:p>
    <w:p w14:paraId="1912397C" w14:textId="77777777" w:rsidR="00D85A29" w:rsidRDefault="00A66A9A">
      <w:pPr>
        <w:pStyle w:val="TOC5"/>
        <w:rPr>
          <w:rFonts w:asciiTheme="minorHAnsi" w:eastAsiaTheme="minorEastAsia" w:hAnsiTheme="minorHAnsi" w:cstheme="minorBidi"/>
          <w:noProof/>
          <w:sz w:val="22"/>
          <w:szCs w:val="22"/>
        </w:rPr>
      </w:pPr>
      <w:hyperlink w:anchor="_Toc483500682" w:history="1">
        <w:r w:rsidR="00D85A29" w:rsidRPr="008E7E85">
          <w:rPr>
            <w:rStyle w:val="Hyperlink"/>
            <w:noProof/>
          </w:rPr>
          <w:t>3.Y4.4.1.3 Expected Actions</w:t>
        </w:r>
        <w:r w:rsidR="00D85A29">
          <w:rPr>
            <w:noProof/>
            <w:webHidden/>
          </w:rPr>
          <w:tab/>
        </w:r>
        <w:r w:rsidR="00D85A29">
          <w:rPr>
            <w:noProof/>
            <w:webHidden/>
          </w:rPr>
          <w:fldChar w:fldCharType="begin"/>
        </w:r>
        <w:r w:rsidR="00D85A29">
          <w:rPr>
            <w:noProof/>
            <w:webHidden/>
          </w:rPr>
          <w:instrText xml:space="preserve"> PAGEREF _Toc483500682 \h </w:instrText>
        </w:r>
        <w:r w:rsidR="00D85A29">
          <w:rPr>
            <w:noProof/>
            <w:webHidden/>
          </w:rPr>
        </w:r>
        <w:r w:rsidR="00D85A29">
          <w:rPr>
            <w:noProof/>
            <w:webHidden/>
          </w:rPr>
          <w:fldChar w:fldCharType="separate"/>
        </w:r>
        <w:r w:rsidR="00D85A29">
          <w:rPr>
            <w:noProof/>
            <w:webHidden/>
          </w:rPr>
          <w:t>66</w:t>
        </w:r>
        <w:r w:rsidR="00D85A29">
          <w:rPr>
            <w:noProof/>
            <w:webHidden/>
          </w:rPr>
          <w:fldChar w:fldCharType="end"/>
        </w:r>
      </w:hyperlink>
    </w:p>
    <w:p w14:paraId="6B340CBB" w14:textId="77777777" w:rsidR="00D85A29" w:rsidRDefault="00A66A9A">
      <w:pPr>
        <w:pStyle w:val="TOC4"/>
        <w:rPr>
          <w:rFonts w:asciiTheme="minorHAnsi" w:eastAsiaTheme="minorEastAsia" w:hAnsiTheme="minorHAnsi" w:cstheme="minorBidi"/>
          <w:noProof/>
          <w:sz w:val="22"/>
          <w:szCs w:val="22"/>
        </w:rPr>
      </w:pPr>
      <w:hyperlink w:anchor="_Toc483500683" w:history="1">
        <w:r w:rsidR="00D85A29" w:rsidRPr="008E7E85">
          <w:rPr>
            <w:rStyle w:val="Hyperlink"/>
            <w:noProof/>
          </w:rPr>
          <w:t>3.Y4.4.2 Cancel Confirmation</w:t>
        </w:r>
        <w:r w:rsidR="00D85A29">
          <w:rPr>
            <w:noProof/>
            <w:webHidden/>
          </w:rPr>
          <w:tab/>
        </w:r>
        <w:r w:rsidR="00D85A29">
          <w:rPr>
            <w:noProof/>
            <w:webHidden/>
          </w:rPr>
          <w:fldChar w:fldCharType="begin"/>
        </w:r>
        <w:r w:rsidR="00D85A29">
          <w:rPr>
            <w:noProof/>
            <w:webHidden/>
          </w:rPr>
          <w:instrText xml:space="preserve"> PAGEREF _Toc483500683 \h </w:instrText>
        </w:r>
        <w:r w:rsidR="00D85A29">
          <w:rPr>
            <w:noProof/>
            <w:webHidden/>
          </w:rPr>
        </w:r>
        <w:r w:rsidR="00D85A29">
          <w:rPr>
            <w:noProof/>
            <w:webHidden/>
          </w:rPr>
          <w:fldChar w:fldCharType="separate"/>
        </w:r>
        <w:r w:rsidR="00D85A29">
          <w:rPr>
            <w:noProof/>
            <w:webHidden/>
          </w:rPr>
          <w:t>67</w:t>
        </w:r>
        <w:r w:rsidR="00D85A29">
          <w:rPr>
            <w:noProof/>
            <w:webHidden/>
          </w:rPr>
          <w:fldChar w:fldCharType="end"/>
        </w:r>
      </w:hyperlink>
    </w:p>
    <w:p w14:paraId="46D95519" w14:textId="77777777" w:rsidR="00D85A29" w:rsidRDefault="00A66A9A">
      <w:pPr>
        <w:pStyle w:val="TOC5"/>
        <w:rPr>
          <w:rFonts w:asciiTheme="minorHAnsi" w:eastAsiaTheme="minorEastAsia" w:hAnsiTheme="minorHAnsi" w:cstheme="minorBidi"/>
          <w:noProof/>
          <w:sz w:val="22"/>
          <w:szCs w:val="22"/>
        </w:rPr>
      </w:pPr>
      <w:hyperlink w:anchor="_Toc483500684" w:history="1">
        <w:r w:rsidR="00D85A29" w:rsidRPr="008E7E85">
          <w:rPr>
            <w:rStyle w:val="Hyperlink"/>
            <w:noProof/>
          </w:rPr>
          <w:t>3.Y4.4.2.1 Trigger Events</w:t>
        </w:r>
        <w:r w:rsidR="00D85A29">
          <w:rPr>
            <w:noProof/>
            <w:webHidden/>
          </w:rPr>
          <w:tab/>
        </w:r>
        <w:r w:rsidR="00D85A29">
          <w:rPr>
            <w:noProof/>
            <w:webHidden/>
          </w:rPr>
          <w:fldChar w:fldCharType="begin"/>
        </w:r>
        <w:r w:rsidR="00D85A29">
          <w:rPr>
            <w:noProof/>
            <w:webHidden/>
          </w:rPr>
          <w:instrText xml:space="preserve"> PAGEREF _Toc483500684 \h </w:instrText>
        </w:r>
        <w:r w:rsidR="00D85A29">
          <w:rPr>
            <w:noProof/>
            <w:webHidden/>
          </w:rPr>
        </w:r>
        <w:r w:rsidR="00D85A29">
          <w:rPr>
            <w:noProof/>
            <w:webHidden/>
          </w:rPr>
          <w:fldChar w:fldCharType="separate"/>
        </w:r>
        <w:r w:rsidR="00D85A29">
          <w:rPr>
            <w:noProof/>
            <w:webHidden/>
          </w:rPr>
          <w:t>67</w:t>
        </w:r>
        <w:r w:rsidR="00D85A29">
          <w:rPr>
            <w:noProof/>
            <w:webHidden/>
          </w:rPr>
          <w:fldChar w:fldCharType="end"/>
        </w:r>
      </w:hyperlink>
    </w:p>
    <w:p w14:paraId="1AA280F8" w14:textId="77777777" w:rsidR="00D85A29" w:rsidRDefault="00A66A9A">
      <w:pPr>
        <w:pStyle w:val="TOC5"/>
        <w:rPr>
          <w:rFonts w:asciiTheme="minorHAnsi" w:eastAsiaTheme="minorEastAsia" w:hAnsiTheme="minorHAnsi" w:cstheme="minorBidi"/>
          <w:noProof/>
          <w:sz w:val="22"/>
          <w:szCs w:val="22"/>
        </w:rPr>
      </w:pPr>
      <w:hyperlink w:anchor="_Toc483500685" w:history="1">
        <w:r w:rsidR="00D85A29" w:rsidRPr="008E7E85">
          <w:rPr>
            <w:rStyle w:val="Hyperlink"/>
            <w:noProof/>
          </w:rPr>
          <w:t>3.Y4.4.2.2 Message Semantics</w:t>
        </w:r>
        <w:r w:rsidR="00D85A29">
          <w:rPr>
            <w:noProof/>
            <w:webHidden/>
          </w:rPr>
          <w:tab/>
        </w:r>
        <w:r w:rsidR="00D85A29">
          <w:rPr>
            <w:noProof/>
            <w:webHidden/>
          </w:rPr>
          <w:fldChar w:fldCharType="begin"/>
        </w:r>
        <w:r w:rsidR="00D85A29">
          <w:rPr>
            <w:noProof/>
            <w:webHidden/>
          </w:rPr>
          <w:instrText xml:space="preserve"> PAGEREF _Toc483500685 \h </w:instrText>
        </w:r>
        <w:r w:rsidR="00D85A29">
          <w:rPr>
            <w:noProof/>
            <w:webHidden/>
          </w:rPr>
        </w:r>
        <w:r w:rsidR="00D85A29">
          <w:rPr>
            <w:noProof/>
            <w:webHidden/>
          </w:rPr>
          <w:fldChar w:fldCharType="separate"/>
        </w:r>
        <w:r w:rsidR="00D85A29">
          <w:rPr>
            <w:noProof/>
            <w:webHidden/>
          </w:rPr>
          <w:t>67</w:t>
        </w:r>
        <w:r w:rsidR="00D85A29">
          <w:rPr>
            <w:noProof/>
            <w:webHidden/>
          </w:rPr>
          <w:fldChar w:fldCharType="end"/>
        </w:r>
      </w:hyperlink>
    </w:p>
    <w:p w14:paraId="673A583F" w14:textId="77777777" w:rsidR="00D85A29" w:rsidRDefault="00A66A9A">
      <w:pPr>
        <w:pStyle w:val="TOC6"/>
        <w:rPr>
          <w:rFonts w:asciiTheme="minorHAnsi" w:eastAsiaTheme="minorEastAsia" w:hAnsiTheme="minorHAnsi" w:cstheme="minorBidi"/>
          <w:noProof/>
          <w:sz w:val="22"/>
          <w:szCs w:val="22"/>
        </w:rPr>
      </w:pPr>
      <w:hyperlink w:anchor="_Toc483500686" w:history="1">
        <w:r w:rsidR="00D85A29" w:rsidRPr="008E7E85">
          <w:rPr>
            <w:rStyle w:val="Hyperlink"/>
            <w:noProof/>
          </w:rPr>
          <w:t>3.Y4.4.2.2.1 Message Content – Metadata</w:t>
        </w:r>
        <w:r w:rsidR="00D85A29">
          <w:rPr>
            <w:noProof/>
            <w:webHidden/>
          </w:rPr>
          <w:tab/>
        </w:r>
        <w:r w:rsidR="00D85A29">
          <w:rPr>
            <w:noProof/>
            <w:webHidden/>
          </w:rPr>
          <w:fldChar w:fldCharType="begin"/>
        </w:r>
        <w:r w:rsidR="00D85A29">
          <w:rPr>
            <w:noProof/>
            <w:webHidden/>
          </w:rPr>
          <w:instrText xml:space="preserve"> PAGEREF _Toc483500686 \h </w:instrText>
        </w:r>
        <w:r w:rsidR="00D85A29">
          <w:rPr>
            <w:noProof/>
            <w:webHidden/>
          </w:rPr>
        </w:r>
        <w:r w:rsidR="00D85A29">
          <w:rPr>
            <w:noProof/>
            <w:webHidden/>
          </w:rPr>
          <w:fldChar w:fldCharType="separate"/>
        </w:r>
        <w:r w:rsidR="00D85A29">
          <w:rPr>
            <w:noProof/>
            <w:webHidden/>
          </w:rPr>
          <w:t>67</w:t>
        </w:r>
        <w:r w:rsidR="00D85A29">
          <w:rPr>
            <w:noProof/>
            <w:webHidden/>
          </w:rPr>
          <w:fldChar w:fldCharType="end"/>
        </w:r>
      </w:hyperlink>
    </w:p>
    <w:p w14:paraId="445864E5" w14:textId="77777777" w:rsidR="00D85A29" w:rsidRDefault="00A66A9A">
      <w:pPr>
        <w:pStyle w:val="TOC6"/>
        <w:rPr>
          <w:rFonts w:asciiTheme="minorHAnsi" w:eastAsiaTheme="minorEastAsia" w:hAnsiTheme="minorHAnsi" w:cstheme="minorBidi"/>
          <w:noProof/>
          <w:sz w:val="22"/>
          <w:szCs w:val="22"/>
        </w:rPr>
      </w:pPr>
      <w:hyperlink w:anchor="_Toc483500687" w:history="1">
        <w:r w:rsidR="00D85A29" w:rsidRPr="008E7E85">
          <w:rPr>
            <w:rStyle w:val="Hyperlink"/>
            <w:noProof/>
          </w:rPr>
          <w:t>3.Y4.4.2.2.2 Message Content – Referral Status Update</w:t>
        </w:r>
        <w:r w:rsidR="00D85A29">
          <w:rPr>
            <w:noProof/>
            <w:webHidden/>
          </w:rPr>
          <w:tab/>
        </w:r>
        <w:r w:rsidR="00D85A29">
          <w:rPr>
            <w:noProof/>
            <w:webHidden/>
          </w:rPr>
          <w:fldChar w:fldCharType="begin"/>
        </w:r>
        <w:r w:rsidR="00D85A29">
          <w:rPr>
            <w:noProof/>
            <w:webHidden/>
          </w:rPr>
          <w:instrText xml:space="preserve"> PAGEREF _Toc483500687 \h </w:instrText>
        </w:r>
        <w:r w:rsidR="00D85A29">
          <w:rPr>
            <w:noProof/>
            <w:webHidden/>
          </w:rPr>
        </w:r>
        <w:r w:rsidR="00D85A29">
          <w:rPr>
            <w:noProof/>
            <w:webHidden/>
          </w:rPr>
          <w:fldChar w:fldCharType="separate"/>
        </w:r>
        <w:r w:rsidR="00D85A29">
          <w:rPr>
            <w:noProof/>
            <w:webHidden/>
          </w:rPr>
          <w:t>71</w:t>
        </w:r>
        <w:r w:rsidR="00D85A29">
          <w:rPr>
            <w:noProof/>
            <w:webHidden/>
          </w:rPr>
          <w:fldChar w:fldCharType="end"/>
        </w:r>
      </w:hyperlink>
    </w:p>
    <w:p w14:paraId="0E237046" w14:textId="77777777" w:rsidR="00D85A29" w:rsidRDefault="00A66A9A">
      <w:pPr>
        <w:pStyle w:val="TOC5"/>
        <w:rPr>
          <w:rFonts w:asciiTheme="minorHAnsi" w:eastAsiaTheme="minorEastAsia" w:hAnsiTheme="minorHAnsi" w:cstheme="minorBidi"/>
          <w:noProof/>
          <w:sz w:val="22"/>
          <w:szCs w:val="22"/>
        </w:rPr>
      </w:pPr>
      <w:hyperlink w:anchor="_Toc483500688" w:history="1">
        <w:r w:rsidR="00D85A29" w:rsidRPr="008E7E85">
          <w:rPr>
            <w:rStyle w:val="Hyperlink"/>
            <w:noProof/>
          </w:rPr>
          <w:t>3.Y4.4.2.3 Expected Actions</w:t>
        </w:r>
        <w:r w:rsidR="00D85A29">
          <w:rPr>
            <w:noProof/>
            <w:webHidden/>
          </w:rPr>
          <w:tab/>
        </w:r>
        <w:r w:rsidR="00D85A29">
          <w:rPr>
            <w:noProof/>
            <w:webHidden/>
          </w:rPr>
          <w:fldChar w:fldCharType="begin"/>
        </w:r>
        <w:r w:rsidR="00D85A29">
          <w:rPr>
            <w:noProof/>
            <w:webHidden/>
          </w:rPr>
          <w:instrText xml:space="preserve"> PAGEREF _Toc483500688 \h </w:instrText>
        </w:r>
        <w:r w:rsidR="00D85A29">
          <w:rPr>
            <w:noProof/>
            <w:webHidden/>
          </w:rPr>
        </w:r>
        <w:r w:rsidR="00D85A29">
          <w:rPr>
            <w:noProof/>
            <w:webHidden/>
          </w:rPr>
          <w:fldChar w:fldCharType="separate"/>
        </w:r>
        <w:r w:rsidR="00D85A29">
          <w:rPr>
            <w:noProof/>
            <w:webHidden/>
          </w:rPr>
          <w:t>71</w:t>
        </w:r>
        <w:r w:rsidR="00D85A29">
          <w:rPr>
            <w:noProof/>
            <w:webHidden/>
          </w:rPr>
          <w:fldChar w:fldCharType="end"/>
        </w:r>
      </w:hyperlink>
    </w:p>
    <w:p w14:paraId="0096E10F" w14:textId="77777777" w:rsidR="00D85A29" w:rsidRDefault="00A66A9A">
      <w:pPr>
        <w:pStyle w:val="TOC3"/>
        <w:rPr>
          <w:rFonts w:asciiTheme="minorHAnsi" w:eastAsiaTheme="minorEastAsia" w:hAnsiTheme="minorHAnsi" w:cstheme="minorBidi"/>
          <w:noProof/>
          <w:sz w:val="22"/>
          <w:szCs w:val="22"/>
        </w:rPr>
      </w:pPr>
      <w:hyperlink w:anchor="_Toc483500689" w:history="1">
        <w:r w:rsidR="00D85A29" w:rsidRPr="008E7E85">
          <w:rPr>
            <w:rStyle w:val="Hyperlink"/>
            <w:noProof/>
          </w:rPr>
          <w:t>3.Y4.5 Security Considerations</w:t>
        </w:r>
        <w:r w:rsidR="00D85A29">
          <w:rPr>
            <w:noProof/>
            <w:webHidden/>
          </w:rPr>
          <w:tab/>
        </w:r>
        <w:r w:rsidR="00D85A29">
          <w:rPr>
            <w:noProof/>
            <w:webHidden/>
          </w:rPr>
          <w:fldChar w:fldCharType="begin"/>
        </w:r>
        <w:r w:rsidR="00D85A29">
          <w:rPr>
            <w:noProof/>
            <w:webHidden/>
          </w:rPr>
          <w:instrText xml:space="preserve"> PAGEREF _Toc483500689 \h </w:instrText>
        </w:r>
        <w:r w:rsidR="00D85A29">
          <w:rPr>
            <w:noProof/>
            <w:webHidden/>
          </w:rPr>
        </w:r>
        <w:r w:rsidR="00D85A29">
          <w:rPr>
            <w:noProof/>
            <w:webHidden/>
          </w:rPr>
          <w:fldChar w:fldCharType="separate"/>
        </w:r>
        <w:r w:rsidR="00D85A29">
          <w:rPr>
            <w:noProof/>
            <w:webHidden/>
          </w:rPr>
          <w:t>72</w:t>
        </w:r>
        <w:r w:rsidR="00D85A29">
          <w:rPr>
            <w:noProof/>
            <w:webHidden/>
          </w:rPr>
          <w:fldChar w:fldCharType="end"/>
        </w:r>
      </w:hyperlink>
    </w:p>
    <w:p w14:paraId="3744B5B2" w14:textId="77777777" w:rsidR="00D85A29" w:rsidRDefault="00A66A9A">
      <w:pPr>
        <w:pStyle w:val="TOC4"/>
        <w:rPr>
          <w:rFonts w:asciiTheme="minorHAnsi" w:eastAsiaTheme="minorEastAsia" w:hAnsiTheme="minorHAnsi" w:cstheme="minorBidi"/>
          <w:noProof/>
          <w:sz w:val="22"/>
          <w:szCs w:val="22"/>
        </w:rPr>
      </w:pPr>
      <w:hyperlink w:anchor="_Toc483500690" w:history="1">
        <w:r w:rsidR="00D85A29" w:rsidRPr="008E7E85">
          <w:rPr>
            <w:rStyle w:val="Hyperlink"/>
            <w:noProof/>
          </w:rPr>
          <w:t>3.Y4.5.1 Security Audit Considerations</w:t>
        </w:r>
        <w:r w:rsidR="00D85A29">
          <w:rPr>
            <w:noProof/>
            <w:webHidden/>
          </w:rPr>
          <w:tab/>
        </w:r>
        <w:r w:rsidR="00D85A29">
          <w:rPr>
            <w:noProof/>
            <w:webHidden/>
          </w:rPr>
          <w:fldChar w:fldCharType="begin"/>
        </w:r>
        <w:r w:rsidR="00D85A29">
          <w:rPr>
            <w:noProof/>
            <w:webHidden/>
          </w:rPr>
          <w:instrText xml:space="preserve"> PAGEREF _Toc483500690 \h </w:instrText>
        </w:r>
        <w:r w:rsidR="00D85A29">
          <w:rPr>
            <w:noProof/>
            <w:webHidden/>
          </w:rPr>
        </w:r>
        <w:r w:rsidR="00D85A29">
          <w:rPr>
            <w:noProof/>
            <w:webHidden/>
          </w:rPr>
          <w:fldChar w:fldCharType="separate"/>
        </w:r>
        <w:r w:rsidR="00D85A29">
          <w:rPr>
            <w:noProof/>
            <w:webHidden/>
          </w:rPr>
          <w:t>72</w:t>
        </w:r>
        <w:r w:rsidR="00D85A29">
          <w:rPr>
            <w:noProof/>
            <w:webHidden/>
          </w:rPr>
          <w:fldChar w:fldCharType="end"/>
        </w:r>
      </w:hyperlink>
    </w:p>
    <w:p w14:paraId="61FB3ED0" w14:textId="77777777" w:rsidR="00D85A29" w:rsidRDefault="00A66A9A">
      <w:pPr>
        <w:pStyle w:val="TOC2"/>
        <w:rPr>
          <w:rFonts w:asciiTheme="minorHAnsi" w:eastAsiaTheme="minorEastAsia" w:hAnsiTheme="minorHAnsi" w:cstheme="minorBidi"/>
          <w:noProof/>
          <w:sz w:val="22"/>
          <w:szCs w:val="22"/>
        </w:rPr>
      </w:pPr>
      <w:hyperlink w:anchor="_Toc483500691" w:history="1">
        <w:r w:rsidR="00D85A29" w:rsidRPr="008E7E85">
          <w:rPr>
            <w:rStyle w:val="Hyperlink"/>
            <w:noProof/>
          </w:rPr>
          <w:t>3.Y5 Interim Consultation Note [PCC-Y5]</w:t>
        </w:r>
        <w:r w:rsidR="00D85A29">
          <w:rPr>
            <w:noProof/>
            <w:webHidden/>
          </w:rPr>
          <w:tab/>
        </w:r>
        <w:r w:rsidR="00D85A29">
          <w:rPr>
            <w:noProof/>
            <w:webHidden/>
          </w:rPr>
          <w:fldChar w:fldCharType="begin"/>
        </w:r>
        <w:r w:rsidR="00D85A29">
          <w:rPr>
            <w:noProof/>
            <w:webHidden/>
          </w:rPr>
          <w:instrText xml:space="preserve"> PAGEREF _Toc483500691 \h </w:instrText>
        </w:r>
        <w:r w:rsidR="00D85A29">
          <w:rPr>
            <w:noProof/>
            <w:webHidden/>
          </w:rPr>
        </w:r>
        <w:r w:rsidR="00D85A29">
          <w:rPr>
            <w:noProof/>
            <w:webHidden/>
          </w:rPr>
          <w:fldChar w:fldCharType="separate"/>
        </w:r>
        <w:r w:rsidR="00D85A29">
          <w:rPr>
            <w:noProof/>
            <w:webHidden/>
          </w:rPr>
          <w:t>73</w:t>
        </w:r>
        <w:r w:rsidR="00D85A29">
          <w:rPr>
            <w:noProof/>
            <w:webHidden/>
          </w:rPr>
          <w:fldChar w:fldCharType="end"/>
        </w:r>
      </w:hyperlink>
    </w:p>
    <w:p w14:paraId="7EA58BFF" w14:textId="77777777" w:rsidR="00D85A29" w:rsidRDefault="00A66A9A">
      <w:pPr>
        <w:pStyle w:val="TOC3"/>
        <w:rPr>
          <w:rFonts w:asciiTheme="minorHAnsi" w:eastAsiaTheme="minorEastAsia" w:hAnsiTheme="minorHAnsi" w:cstheme="minorBidi"/>
          <w:noProof/>
          <w:sz w:val="22"/>
          <w:szCs w:val="22"/>
        </w:rPr>
      </w:pPr>
      <w:hyperlink w:anchor="_Toc483500692" w:history="1">
        <w:r w:rsidR="00D85A29" w:rsidRPr="008E7E85">
          <w:rPr>
            <w:rStyle w:val="Hyperlink"/>
            <w:noProof/>
          </w:rPr>
          <w:t>3.Y5.1 Scope</w:t>
        </w:r>
        <w:r w:rsidR="00D85A29">
          <w:rPr>
            <w:noProof/>
            <w:webHidden/>
          </w:rPr>
          <w:tab/>
        </w:r>
        <w:r w:rsidR="00D85A29">
          <w:rPr>
            <w:noProof/>
            <w:webHidden/>
          </w:rPr>
          <w:fldChar w:fldCharType="begin"/>
        </w:r>
        <w:r w:rsidR="00D85A29">
          <w:rPr>
            <w:noProof/>
            <w:webHidden/>
          </w:rPr>
          <w:instrText xml:space="preserve"> PAGEREF _Toc483500692 \h </w:instrText>
        </w:r>
        <w:r w:rsidR="00D85A29">
          <w:rPr>
            <w:noProof/>
            <w:webHidden/>
          </w:rPr>
        </w:r>
        <w:r w:rsidR="00D85A29">
          <w:rPr>
            <w:noProof/>
            <w:webHidden/>
          </w:rPr>
          <w:fldChar w:fldCharType="separate"/>
        </w:r>
        <w:r w:rsidR="00D85A29">
          <w:rPr>
            <w:noProof/>
            <w:webHidden/>
          </w:rPr>
          <w:t>73</w:t>
        </w:r>
        <w:r w:rsidR="00D85A29">
          <w:rPr>
            <w:noProof/>
            <w:webHidden/>
          </w:rPr>
          <w:fldChar w:fldCharType="end"/>
        </w:r>
      </w:hyperlink>
    </w:p>
    <w:p w14:paraId="2FF8BF0E" w14:textId="77777777" w:rsidR="00D85A29" w:rsidRDefault="00A66A9A">
      <w:pPr>
        <w:pStyle w:val="TOC3"/>
        <w:rPr>
          <w:rFonts w:asciiTheme="minorHAnsi" w:eastAsiaTheme="minorEastAsia" w:hAnsiTheme="minorHAnsi" w:cstheme="minorBidi"/>
          <w:noProof/>
          <w:sz w:val="22"/>
          <w:szCs w:val="22"/>
        </w:rPr>
      </w:pPr>
      <w:hyperlink w:anchor="_Toc483500693" w:history="1">
        <w:r w:rsidR="00D85A29" w:rsidRPr="008E7E85">
          <w:rPr>
            <w:rStyle w:val="Hyperlink"/>
            <w:noProof/>
          </w:rPr>
          <w:t>3.Y5.2 Actor Roles</w:t>
        </w:r>
        <w:r w:rsidR="00D85A29">
          <w:rPr>
            <w:noProof/>
            <w:webHidden/>
          </w:rPr>
          <w:tab/>
        </w:r>
        <w:r w:rsidR="00D85A29">
          <w:rPr>
            <w:noProof/>
            <w:webHidden/>
          </w:rPr>
          <w:fldChar w:fldCharType="begin"/>
        </w:r>
        <w:r w:rsidR="00D85A29">
          <w:rPr>
            <w:noProof/>
            <w:webHidden/>
          </w:rPr>
          <w:instrText xml:space="preserve"> PAGEREF _Toc483500693 \h </w:instrText>
        </w:r>
        <w:r w:rsidR="00D85A29">
          <w:rPr>
            <w:noProof/>
            <w:webHidden/>
          </w:rPr>
        </w:r>
        <w:r w:rsidR="00D85A29">
          <w:rPr>
            <w:noProof/>
            <w:webHidden/>
          </w:rPr>
          <w:fldChar w:fldCharType="separate"/>
        </w:r>
        <w:r w:rsidR="00D85A29">
          <w:rPr>
            <w:noProof/>
            <w:webHidden/>
          </w:rPr>
          <w:t>73</w:t>
        </w:r>
        <w:r w:rsidR="00D85A29">
          <w:rPr>
            <w:noProof/>
            <w:webHidden/>
          </w:rPr>
          <w:fldChar w:fldCharType="end"/>
        </w:r>
      </w:hyperlink>
    </w:p>
    <w:p w14:paraId="74C65B04" w14:textId="77777777" w:rsidR="00D85A29" w:rsidRDefault="00A66A9A">
      <w:pPr>
        <w:pStyle w:val="TOC3"/>
        <w:rPr>
          <w:rFonts w:asciiTheme="minorHAnsi" w:eastAsiaTheme="minorEastAsia" w:hAnsiTheme="minorHAnsi" w:cstheme="minorBidi"/>
          <w:noProof/>
          <w:sz w:val="22"/>
          <w:szCs w:val="22"/>
        </w:rPr>
      </w:pPr>
      <w:hyperlink w:anchor="_Toc483500694" w:history="1">
        <w:r w:rsidR="00D85A29" w:rsidRPr="008E7E85">
          <w:rPr>
            <w:rStyle w:val="Hyperlink"/>
            <w:noProof/>
          </w:rPr>
          <w:t>3.Y5.3 Referenced Standards</w:t>
        </w:r>
        <w:r w:rsidR="00D85A29">
          <w:rPr>
            <w:noProof/>
            <w:webHidden/>
          </w:rPr>
          <w:tab/>
        </w:r>
        <w:r w:rsidR="00D85A29">
          <w:rPr>
            <w:noProof/>
            <w:webHidden/>
          </w:rPr>
          <w:fldChar w:fldCharType="begin"/>
        </w:r>
        <w:r w:rsidR="00D85A29">
          <w:rPr>
            <w:noProof/>
            <w:webHidden/>
          </w:rPr>
          <w:instrText xml:space="preserve"> PAGEREF _Toc483500694 \h </w:instrText>
        </w:r>
        <w:r w:rsidR="00D85A29">
          <w:rPr>
            <w:noProof/>
            <w:webHidden/>
          </w:rPr>
        </w:r>
        <w:r w:rsidR="00D85A29">
          <w:rPr>
            <w:noProof/>
            <w:webHidden/>
          </w:rPr>
          <w:fldChar w:fldCharType="separate"/>
        </w:r>
        <w:r w:rsidR="00D85A29">
          <w:rPr>
            <w:noProof/>
            <w:webHidden/>
          </w:rPr>
          <w:t>73</w:t>
        </w:r>
        <w:r w:rsidR="00D85A29">
          <w:rPr>
            <w:noProof/>
            <w:webHidden/>
          </w:rPr>
          <w:fldChar w:fldCharType="end"/>
        </w:r>
      </w:hyperlink>
    </w:p>
    <w:p w14:paraId="789EADF9" w14:textId="77777777" w:rsidR="00D85A29" w:rsidRDefault="00A66A9A">
      <w:pPr>
        <w:pStyle w:val="TOC3"/>
        <w:rPr>
          <w:rFonts w:asciiTheme="minorHAnsi" w:eastAsiaTheme="minorEastAsia" w:hAnsiTheme="minorHAnsi" w:cstheme="minorBidi"/>
          <w:noProof/>
          <w:sz w:val="22"/>
          <w:szCs w:val="22"/>
        </w:rPr>
      </w:pPr>
      <w:hyperlink w:anchor="_Toc483500695" w:history="1">
        <w:r w:rsidR="00D85A29" w:rsidRPr="008E7E85">
          <w:rPr>
            <w:rStyle w:val="Hyperlink"/>
            <w:noProof/>
          </w:rPr>
          <w:t>3.Y5.4 Interaction Diagram</w:t>
        </w:r>
        <w:r w:rsidR="00D85A29">
          <w:rPr>
            <w:noProof/>
            <w:webHidden/>
          </w:rPr>
          <w:tab/>
        </w:r>
        <w:r w:rsidR="00D85A29">
          <w:rPr>
            <w:noProof/>
            <w:webHidden/>
          </w:rPr>
          <w:fldChar w:fldCharType="begin"/>
        </w:r>
        <w:r w:rsidR="00D85A29">
          <w:rPr>
            <w:noProof/>
            <w:webHidden/>
          </w:rPr>
          <w:instrText xml:space="preserve"> PAGEREF _Toc483500695 \h </w:instrText>
        </w:r>
        <w:r w:rsidR="00D85A29">
          <w:rPr>
            <w:noProof/>
            <w:webHidden/>
          </w:rPr>
        </w:r>
        <w:r w:rsidR="00D85A29">
          <w:rPr>
            <w:noProof/>
            <w:webHidden/>
          </w:rPr>
          <w:fldChar w:fldCharType="separate"/>
        </w:r>
        <w:r w:rsidR="00D85A29">
          <w:rPr>
            <w:noProof/>
            <w:webHidden/>
          </w:rPr>
          <w:t>74</w:t>
        </w:r>
        <w:r w:rsidR="00D85A29">
          <w:rPr>
            <w:noProof/>
            <w:webHidden/>
          </w:rPr>
          <w:fldChar w:fldCharType="end"/>
        </w:r>
      </w:hyperlink>
    </w:p>
    <w:p w14:paraId="7A851DAB" w14:textId="77777777" w:rsidR="00D85A29" w:rsidRDefault="00A66A9A">
      <w:pPr>
        <w:pStyle w:val="TOC4"/>
        <w:rPr>
          <w:rFonts w:asciiTheme="minorHAnsi" w:eastAsiaTheme="minorEastAsia" w:hAnsiTheme="minorHAnsi" w:cstheme="minorBidi"/>
          <w:noProof/>
          <w:sz w:val="22"/>
          <w:szCs w:val="22"/>
        </w:rPr>
      </w:pPr>
      <w:hyperlink w:anchor="_Toc483500696" w:history="1">
        <w:r w:rsidR="00D85A29" w:rsidRPr="008E7E85">
          <w:rPr>
            <w:rStyle w:val="Hyperlink"/>
            <w:noProof/>
          </w:rPr>
          <w:t>3.Y5.4.1 Interim Consultation Note Package</w:t>
        </w:r>
        <w:r w:rsidR="00D85A29">
          <w:rPr>
            <w:noProof/>
            <w:webHidden/>
          </w:rPr>
          <w:tab/>
        </w:r>
        <w:r w:rsidR="00D85A29">
          <w:rPr>
            <w:noProof/>
            <w:webHidden/>
          </w:rPr>
          <w:fldChar w:fldCharType="begin"/>
        </w:r>
        <w:r w:rsidR="00D85A29">
          <w:rPr>
            <w:noProof/>
            <w:webHidden/>
          </w:rPr>
          <w:instrText xml:space="preserve"> PAGEREF _Toc483500696 \h </w:instrText>
        </w:r>
        <w:r w:rsidR="00D85A29">
          <w:rPr>
            <w:noProof/>
            <w:webHidden/>
          </w:rPr>
        </w:r>
        <w:r w:rsidR="00D85A29">
          <w:rPr>
            <w:noProof/>
            <w:webHidden/>
          </w:rPr>
          <w:fldChar w:fldCharType="separate"/>
        </w:r>
        <w:r w:rsidR="00D85A29">
          <w:rPr>
            <w:noProof/>
            <w:webHidden/>
          </w:rPr>
          <w:t>74</w:t>
        </w:r>
        <w:r w:rsidR="00D85A29">
          <w:rPr>
            <w:noProof/>
            <w:webHidden/>
          </w:rPr>
          <w:fldChar w:fldCharType="end"/>
        </w:r>
      </w:hyperlink>
    </w:p>
    <w:p w14:paraId="5FD01ED5" w14:textId="77777777" w:rsidR="00D85A29" w:rsidRDefault="00A66A9A">
      <w:pPr>
        <w:pStyle w:val="TOC5"/>
        <w:rPr>
          <w:rFonts w:asciiTheme="minorHAnsi" w:eastAsiaTheme="minorEastAsia" w:hAnsiTheme="minorHAnsi" w:cstheme="minorBidi"/>
          <w:noProof/>
          <w:sz w:val="22"/>
          <w:szCs w:val="22"/>
        </w:rPr>
      </w:pPr>
      <w:hyperlink w:anchor="_Toc483500697" w:history="1">
        <w:r w:rsidR="00D85A29" w:rsidRPr="008E7E85">
          <w:rPr>
            <w:rStyle w:val="Hyperlink"/>
            <w:noProof/>
          </w:rPr>
          <w:t>3.Y5.4.1.1 Trigger Events</w:t>
        </w:r>
        <w:r w:rsidR="00D85A29">
          <w:rPr>
            <w:noProof/>
            <w:webHidden/>
          </w:rPr>
          <w:tab/>
        </w:r>
        <w:r w:rsidR="00D85A29">
          <w:rPr>
            <w:noProof/>
            <w:webHidden/>
          </w:rPr>
          <w:fldChar w:fldCharType="begin"/>
        </w:r>
        <w:r w:rsidR="00D85A29">
          <w:rPr>
            <w:noProof/>
            <w:webHidden/>
          </w:rPr>
          <w:instrText xml:space="preserve"> PAGEREF _Toc483500697 \h </w:instrText>
        </w:r>
        <w:r w:rsidR="00D85A29">
          <w:rPr>
            <w:noProof/>
            <w:webHidden/>
          </w:rPr>
        </w:r>
        <w:r w:rsidR="00D85A29">
          <w:rPr>
            <w:noProof/>
            <w:webHidden/>
          </w:rPr>
          <w:fldChar w:fldCharType="separate"/>
        </w:r>
        <w:r w:rsidR="00D85A29">
          <w:rPr>
            <w:noProof/>
            <w:webHidden/>
          </w:rPr>
          <w:t>74</w:t>
        </w:r>
        <w:r w:rsidR="00D85A29">
          <w:rPr>
            <w:noProof/>
            <w:webHidden/>
          </w:rPr>
          <w:fldChar w:fldCharType="end"/>
        </w:r>
      </w:hyperlink>
    </w:p>
    <w:p w14:paraId="4E3BB901" w14:textId="77777777" w:rsidR="00D85A29" w:rsidRDefault="00A66A9A">
      <w:pPr>
        <w:pStyle w:val="TOC5"/>
        <w:rPr>
          <w:rFonts w:asciiTheme="minorHAnsi" w:eastAsiaTheme="minorEastAsia" w:hAnsiTheme="minorHAnsi" w:cstheme="minorBidi"/>
          <w:noProof/>
          <w:sz w:val="22"/>
          <w:szCs w:val="22"/>
        </w:rPr>
      </w:pPr>
      <w:hyperlink w:anchor="_Toc483500698" w:history="1">
        <w:r w:rsidR="00D85A29" w:rsidRPr="008E7E85">
          <w:rPr>
            <w:rStyle w:val="Hyperlink"/>
            <w:noProof/>
          </w:rPr>
          <w:t>3.Y5.4.1.2 Message Semantics</w:t>
        </w:r>
        <w:r w:rsidR="00D85A29">
          <w:rPr>
            <w:noProof/>
            <w:webHidden/>
          </w:rPr>
          <w:tab/>
        </w:r>
        <w:r w:rsidR="00D85A29">
          <w:rPr>
            <w:noProof/>
            <w:webHidden/>
          </w:rPr>
          <w:fldChar w:fldCharType="begin"/>
        </w:r>
        <w:r w:rsidR="00D85A29">
          <w:rPr>
            <w:noProof/>
            <w:webHidden/>
          </w:rPr>
          <w:instrText xml:space="preserve"> PAGEREF _Toc483500698 \h </w:instrText>
        </w:r>
        <w:r w:rsidR="00D85A29">
          <w:rPr>
            <w:noProof/>
            <w:webHidden/>
          </w:rPr>
        </w:r>
        <w:r w:rsidR="00D85A29">
          <w:rPr>
            <w:noProof/>
            <w:webHidden/>
          </w:rPr>
          <w:fldChar w:fldCharType="separate"/>
        </w:r>
        <w:r w:rsidR="00D85A29">
          <w:rPr>
            <w:noProof/>
            <w:webHidden/>
          </w:rPr>
          <w:t>74</w:t>
        </w:r>
        <w:r w:rsidR="00D85A29">
          <w:rPr>
            <w:noProof/>
            <w:webHidden/>
          </w:rPr>
          <w:fldChar w:fldCharType="end"/>
        </w:r>
      </w:hyperlink>
    </w:p>
    <w:p w14:paraId="64353D38" w14:textId="77777777" w:rsidR="00D85A29" w:rsidRDefault="00A66A9A">
      <w:pPr>
        <w:pStyle w:val="TOC6"/>
        <w:rPr>
          <w:rFonts w:asciiTheme="minorHAnsi" w:eastAsiaTheme="minorEastAsia" w:hAnsiTheme="minorHAnsi" w:cstheme="minorBidi"/>
          <w:noProof/>
          <w:sz w:val="22"/>
          <w:szCs w:val="22"/>
        </w:rPr>
      </w:pPr>
      <w:hyperlink w:anchor="_Toc483500699" w:history="1">
        <w:r w:rsidR="00D85A29" w:rsidRPr="008E7E85">
          <w:rPr>
            <w:rStyle w:val="Hyperlink"/>
            <w:noProof/>
          </w:rPr>
          <w:t>3.Y5.4.1.2.1 Message Content – Metadata</w:t>
        </w:r>
        <w:r w:rsidR="00D85A29">
          <w:rPr>
            <w:noProof/>
            <w:webHidden/>
          </w:rPr>
          <w:tab/>
        </w:r>
        <w:r w:rsidR="00D85A29">
          <w:rPr>
            <w:noProof/>
            <w:webHidden/>
          </w:rPr>
          <w:fldChar w:fldCharType="begin"/>
        </w:r>
        <w:r w:rsidR="00D85A29">
          <w:rPr>
            <w:noProof/>
            <w:webHidden/>
          </w:rPr>
          <w:instrText xml:space="preserve"> PAGEREF _Toc483500699 \h </w:instrText>
        </w:r>
        <w:r w:rsidR="00D85A29">
          <w:rPr>
            <w:noProof/>
            <w:webHidden/>
          </w:rPr>
        </w:r>
        <w:r w:rsidR="00D85A29">
          <w:rPr>
            <w:noProof/>
            <w:webHidden/>
          </w:rPr>
          <w:fldChar w:fldCharType="separate"/>
        </w:r>
        <w:r w:rsidR="00D85A29">
          <w:rPr>
            <w:noProof/>
            <w:webHidden/>
          </w:rPr>
          <w:t>75</w:t>
        </w:r>
        <w:r w:rsidR="00D85A29">
          <w:rPr>
            <w:noProof/>
            <w:webHidden/>
          </w:rPr>
          <w:fldChar w:fldCharType="end"/>
        </w:r>
      </w:hyperlink>
    </w:p>
    <w:p w14:paraId="697A6FB9" w14:textId="77777777" w:rsidR="00D85A29" w:rsidRDefault="00A66A9A">
      <w:pPr>
        <w:pStyle w:val="TOC6"/>
        <w:rPr>
          <w:rFonts w:asciiTheme="minorHAnsi" w:eastAsiaTheme="minorEastAsia" w:hAnsiTheme="minorHAnsi" w:cstheme="minorBidi"/>
          <w:noProof/>
          <w:sz w:val="22"/>
          <w:szCs w:val="22"/>
        </w:rPr>
      </w:pPr>
      <w:hyperlink w:anchor="_Toc483500700" w:history="1">
        <w:r w:rsidR="00D85A29" w:rsidRPr="008E7E85">
          <w:rPr>
            <w:rStyle w:val="Hyperlink"/>
            <w:noProof/>
          </w:rPr>
          <w:t>3.Y5.4.1.2.2 Message Content – Referral Status Update</w:t>
        </w:r>
        <w:r w:rsidR="00D85A29">
          <w:rPr>
            <w:noProof/>
            <w:webHidden/>
          </w:rPr>
          <w:tab/>
        </w:r>
        <w:r w:rsidR="00D85A29">
          <w:rPr>
            <w:noProof/>
            <w:webHidden/>
          </w:rPr>
          <w:fldChar w:fldCharType="begin"/>
        </w:r>
        <w:r w:rsidR="00D85A29">
          <w:rPr>
            <w:noProof/>
            <w:webHidden/>
          </w:rPr>
          <w:instrText xml:space="preserve"> PAGEREF _Toc483500700 \h </w:instrText>
        </w:r>
        <w:r w:rsidR="00D85A29">
          <w:rPr>
            <w:noProof/>
            <w:webHidden/>
          </w:rPr>
        </w:r>
        <w:r w:rsidR="00D85A29">
          <w:rPr>
            <w:noProof/>
            <w:webHidden/>
          </w:rPr>
          <w:fldChar w:fldCharType="separate"/>
        </w:r>
        <w:r w:rsidR="00D85A29">
          <w:rPr>
            <w:noProof/>
            <w:webHidden/>
          </w:rPr>
          <w:t>80</w:t>
        </w:r>
        <w:r w:rsidR="00D85A29">
          <w:rPr>
            <w:noProof/>
            <w:webHidden/>
          </w:rPr>
          <w:fldChar w:fldCharType="end"/>
        </w:r>
      </w:hyperlink>
    </w:p>
    <w:p w14:paraId="191CF901" w14:textId="77777777" w:rsidR="00D85A29" w:rsidRDefault="00A66A9A">
      <w:pPr>
        <w:pStyle w:val="TOC6"/>
        <w:rPr>
          <w:rFonts w:asciiTheme="minorHAnsi" w:eastAsiaTheme="minorEastAsia" w:hAnsiTheme="minorHAnsi" w:cstheme="minorBidi"/>
          <w:noProof/>
          <w:sz w:val="22"/>
          <w:szCs w:val="22"/>
        </w:rPr>
      </w:pPr>
      <w:hyperlink w:anchor="_Toc483500701" w:history="1">
        <w:r w:rsidR="00D85A29" w:rsidRPr="008E7E85">
          <w:rPr>
            <w:rStyle w:val="Hyperlink"/>
            <w:noProof/>
          </w:rPr>
          <w:t>3.Y5.4.1.2.3 Message Content – Clinical Information</w:t>
        </w:r>
        <w:r w:rsidR="00D85A29">
          <w:rPr>
            <w:noProof/>
            <w:webHidden/>
          </w:rPr>
          <w:tab/>
        </w:r>
        <w:r w:rsidR="00D85A29">
          <w:rPr>
            <w:noProof/>
            <w:webHidden/>
          </w:rPr>
          <w:fldChar w:fldCharType="begin"/>
        </w:r>
        <w:r w:rsidR="00D85A29">
          <w:rPr>
            <w:noProof/>
            <w:webHidden/>
          </w:rPr>
          <w:instrText xml:space="preserve"> PAGEREF _Toc483500701 \h </w:instrText>
        </w:r>
        <w:r w:rsidR="00D85A29">
          <w:rPr>
            <w:noProof/>
            <w:webHidden/>
          </w:rPr>
        </w:r>
        <w:r w:rsidR="00D85A29">
          <w:rPr>
            <w:noProof/>
            <w:webHidden/>
          </w:rPr>
          <w:fldChar w:fldCharType="separate"/>
        </w:r>
        <w:r w:rsidR="00D85A29">
          <w:rPr>
            <w:noProof/>
            <w:webHidden/>
          </w:rPr>
          <w:t>81</w:t>
        </w:r>
        <w:r w:rsidR="00D85A29">
          <w:rPr>
            <w:noProof/>
            <w:webHidden/>
          </w:rPr>
          <w:fldChar w:fldCharType="end"/>
        </w:r>
      </w:hyperlink>
    </w:p>
    <w:p w14:paraId="07896B51" w14:textId="77777777" w:rsidR="00D85A29" w:rsidRDefault="00A66A9A">
      <w:pPr>
        <w:pStyle w:val="TOC5"/>
        <w:rPr>
          <w:rFonts w:asciiTheme="minorHAnsi" w:eastAsiaTheme="minorEastAsia" w:hAnsiTheme="minorHAnsi" w:cstheme="minorBidi"/>
          <w:noProof/>
          <w:sz w:val="22"/>
          <w:szCs w:val="22"/>
        </w:rPr>
      </w:pPr>
      <w:hyperlink w:anchor="_Toc483500702" w:history="1">
        <w:r w:rsidR="00D85A29" w:rsidRPr="008E7E85">
          <w:rPr>
            <w:rStyle w:val="Hyperlink"/>
            <w:noProof/>
          </w:rPr>
          <w:t>3.Y5.4.1.3 Expected Actions</w:t>
        </w:r>
        <w:r w:rsidR="00D85A29">
          <w:rPr>
            <w:noProof/>
            <w:webHidden/>
          </w:rPr>
          <w:tab/>
        </w:r>
        <w:r w:rsidR="00D85A29">
          <w:rPr>
            <w:noProof/>
            <w:webHidden/>
          </w:rPr>
          <w:fldChar w:fldCharType="begin"/>
        </w:r>
        <w:r w:rsidR="00D85A29">
          <w:rPr>
            <w:noProof/>
            <w:webHidden/>
          </w:rPr>
          <w:instrText xml:space="preserve"> PAGEREF _Toc483500702 \h </w:instrText>
        </w:r>
        <w:r w:rsidR="00D85A29">
          <w:rPr>
            <w:noProof/>
            <w:webHidden/>
          </w:rPr>
        </w:r>
        <w:r w:rsidR="00D85A29">
          <w:rPr>
            <w:noProof/>
            <w:webHidden/>
          </w:rPr>
          <w:fldChar w:fldCharType="separate"/>
        </w:r>
        <w:r w:rsidR="00D85A29">
          <w:rPr>
            <w:noProof/>
            <w:webHidden/>
          </w:rPr>
          <w:t>81</w:t>
        </w:r>
        <w:r w:rsidR="00D85A29">
          <w:rPr>
            <w:noProof/>
            <w:webHidden/>
          </w:rPr>
          <w:fldChar w:fldCharType="end"/>
        </w:r>
      </w:hyperlink>
    </w:p>
    <w:p w14:paraId="3DE6AEA2" w14:textId="77777777" w:rsidR="00D85A29" w:rsidRDefault="00A66A9A">
      <w:pPr>
        <w:pStyle w:val="TOC3"/>
        <w:rPr>
          <w:rFonts w:asciiTheme="minorHAnsi" w:eastAsiaTheme="minorEastAsia" w:hAnsiTheme="minorHAnsi" w:cstheme="minorBidi"/>
          <w:noProof/>
          <w:sz w:val="22"/>
          <w:szCs w:val="22"/>
        </w:rPr>
      </w:pPr>
      <w:hyperlink w:anchor="_Toc483500703" w:history="1">
        <w:r w:rsidR="00D85A29" w:rsidRPr="008E7E85">
          <w:rPr>
            <w:rStyle w:val="Hyperlink"/>
            <w:noProof/>
          </w:rPr>
          <w:t>3.Y5.5 Security Considerations</w:t>
        </w:r>
        <w:r w:rsidR="00D85A29">
          <w:rPr>
            <w:noProof/>
            <w:webHidden/>
          </w:rPr>
          <w:tab/>
        </w:r>
        <w:r w:rsidR="00D85A29">
          <w:rPr>
            <w:noProof/>
            <w:webHidden/>
          </w:rPr>
          <w:fldChar w:fldCharType="begin"/>
        </w:r>
        <w:r w:rsidR="00D85A29">
          <w:rPr>
            <w:noProof/>
            <w:webHidden/>
          </w:rPr>
          <w:instrText xml:space="preserve"> PAGEREF _Toc483500703 \h </w:instrText>
        </w:r>
        <w:r w:rsidR="00D85A29">
          <w:rPr>
            <w:noProof/>
            <w:webHidden/>
          </w:rPr>
        </w:r>
        <w:r w:rsidR="00D85A29">
          <w:rPr>
            <w:noProof/>
            <w:webHidden/>
          </w:rPr>
          <w:fldChar w:fldCharType="separate"/>
        </w:r>
        <w:r w:rsidR="00D85A29">
          <w:rPr>
            <w:noProof/>
            <w:webHidden/>
          </w:rPr>
          <w:t>81</w:t>
        </w:r>
        <w:r w:rsidR="00D85A29">
          <w:rPr>
            <w:noProof/>
            <w:webHidden/>
          </w:rPr>
          <w:fldChar w:fldCharType="end"/>
        </w:r>
      </w:hyperlink>
    </w:p>
    <w:p w14:paraId="55C65D22" w14:textId="77777777" w:rsidR="00D85A29" w:rsidRDefault="00A66A9A">
      <w:pPr>
        <w:pStyle w:val="TOC4"/>
        <w:rPr>
          <w:rFonts w:asciiTheme="minorHAnsi" w:eastAsiaTheme="minorEastAsia" w:hAnsiTheme="minorHAnsi" w:cstheme="minorBidi"/>
          <w:noProof/>
          <w:sz w:val="22"/>
          <w:szCs w:val="22"/>
        </w:rPr>
      </w:pPr>
      <w:hyperlink w:anchor="_Toc483500704" w:history="1">
        <w:r w:rsidR="00D85A29" w:rsidRPr="008E7E85">
          <w:rPr>
            <w:rStyle w:val="Hyperlink"/>
            <w:noProof/>
          </w:rPr>
          <w:t>3.Y5.5.1 Security Audit Considerations</w:t>
        </w:r>
        <w:r w:rsidR="00D85A29">
          <w:rPr>
            <w:noProof/>
            <w:webHidden/>
          </w:rPr>
          <w:tab/>
        </w:r>
        <w:r w:rsidR="00D85A29">
          <w:rPr>
            <w:noProof/>
            <w:webHidden/>
          </w:rPr>
          <w:fldChar w:fldCharType="begin"/>
        </w:r>
        <w:r w:rsidR="00D85A29">
          <w:rPr>
            <w:noProof/>
            <w:webHidden/>
          </w:rPr>
          <w:instrText xml:space="preserve"> PAGEREF _Toc483500704 \h </w:instrText>
        </w:r>
        <w:r w:rsidR="00D85A29">
          <w:rPr>
            <w:noProof/>
            <w:webHidden/>
          </w:rPr>
        </w:r>
        <w:r w:rsidR="00D85A29">
          <w:rPr>
            <w:noProof/>
            <w:webHidden/>
          </w:rPr>
          <w:fldChar w:fldCharType="separate"/>
        </w:r>
        <w:r w:rsidR="00D85A29">
          <w:rPr>
            <w:noProof/>
            <w:webHidden/>
          </w:rPr>
          <w:t>81</w:t>
        </w:r>
        <w:r w:rsidR="00D85A29">
          <w:rPr>
            <w:noProof/>
            <w:webHidden/>
          </w:rPr>
          <w:fldChar w:fldCharType="end"/>
        </w:r>
      </w:hyperlink>
    </w:p>
    <w:p w14:paraId="35EFCADA" w14:textId="77777777" w:rsidR="00D85A29" w:rsidRDefault="00A66A9A">
      <w:pPr>
        <w:pStyle w:val="TOC2"/>
        <w:rPr>
          <w:rFonts w:asciiTheme="minorHAnsi" w:eastAsiaTheme="minorEastAsia" w:hAnsiTheme="minorHAnsi" w:cstheme="minorBidi"/>
          <w:noProof/>
          <w:sz w:val="22"/>
          <w:szCs w:val="22"/>
        </w:rPr>
      </w:pPr>
      <w:hyperlink w:anchor="_Toc483500705" w:history="1">
        <w:r w:rsidR="00D85A29" w:rsidRPr="008E7E85">
          <w:rPr>
            <w:rStyle w:val="Hyperlink"/>
            <w:noProof/>
          </w:rPr>
          <w:t>3.Y6 Appointment Notification [PCC-Y6]</w:t>
        </w:r>
        <w:r w:rsidR="00D85A29">
          <w:rPr>
            <w:noProof/>
            <w:webHidden/>
          </w:rPr>
          <w:tab/>
        </w:r>
        <w:r w:rsidR="00D85A29">
          <w:rPr>
            <w:noProof/>
            <w:webHidden/>
          </w:rPr>
          <w:fldChar w:fldCharType="begin"/>
        </w:r>
        <w:r w:rsidR="00D85A29">
          <w:rPr>
            <w:noProof/>
            <w:webHidden/>
          </w:rPr>
          <w:instrText xml:space="preserve"> PAGEREF _Toc483500705 \h </w:instrText>
        </w:r>
        <w:r w:rsidR="00D85A29">
          <w:rPr>
            <w:noProof/>
            <w:webHidden/>
          </w:rPr>
        </w:r>
        <w:r w:rsidR="00D85A29">
          <w:rPr>
            <w:noProof/>
            <w:webHidden/>
          </w:rPr>
          <w:fldChar w:fldCharType="separate"/>
        </w:r>
        <w:r w:rsidR="00D85A29">
          <w:rPr>
            <w:noProof/>
            <w:webHidden/>
          </w:rPr>
          <w:t>82</w:t>
        </w:r>
        <w:r w:rsidR="00D85A29">
          <w:rPr>
            <w:noProof/>
            <w:webHidden/>
          </w:rPr>
          <w:fldChar w:fldCharType="end"/>
        </w:r>
      </w:hyperlink>
    </w:p>
    <w:p w14:paraId="4B45DD71" w14:textId="77777777" w:rsidR="00D85A29" w:rsidRDefault="00A66A9A">
      <w:pPr>
        <w:pStyle w:val="TOC3"/>
        <w:rPr>
          <w:rFonts w:asciiTheme="minorHAnsi" w:eastAsiaTheme="minorEastAsia" w:hAnsiTheme="minorHAnsi" w:cstheme="minorBidi"/>
          <w:noProof/>
          <w:sz w:val="22"/>
          <w:szCs w:val="22"/>
        </w:rPr>
      </w:pPr>
      <w:hyperlink w:anchor="_Toc483500706" w:history="1">
        <w:r w:rsidR="00D85A29" w:rsidRPr="008E7E85">
          <w:rPr>
            <w:rStyle w:val="Hyperlink"/>
            <w:noProof/>
          </w:rPr>
          <w:t>3.Y6.1 Scope</w:t>
        </w:r>
        <w:r w:rsidR="00D85A29">
          <w:rPr>
            <w:noProof/>
            <w:webHidden/>
          </w:rPr>
          <w:tab/>
        </w:r>
        <w:r w:rsidR="00D85A29">
          <w:rPr>
            <w:noProof/>
            <w:webHidden/>
          </w:rPr>
          <w:fldChar w:fldCharType="begin"/>
        </w:r>
        <w:r w:rsidR="00D85A29">
          <w:rPr>
            <w:noProof/>
            <w:webHidden/>
          </w:rPr>
          <w:instrText xml:space="preserve"> PAGEREF _Toc483500706 \h </w:instrText>
        </w:r>
        <w:r w:rsidR="00D85A29">
          <w:rPr>
            <w:noProof/>
            <w:webHidden/>
          </w:rPr>
        </w:r>
        <w:r w:rsidR="00D85A29">
          <w:rPr>
            <w:noProof/>
            <w:webHidden/>
          </w:rPr>
          <w:fldChar w:fldCharType="separate"/>
        </w:r>
        <w:r w:rsidR="00D85A29">
          <w:rPr>
            <w:noProof/>
            <w:webHidden/>
          </w:rPr>
          <w:t>82</w:t>
        </w:r>
        <w:r w:rsidR="00D85A29">
          <w:rPr>
            <w:noProof/>
            <w:webHidden/>
          </w:rPr>
          <w:fldChar w:fldCharType="end"/>
        </w:r>
      </w:hyperlink>
    </w:p>
    <w:p w14:paraId="524D267F" w14:textId="77777777" w:rsidR="00D85A29" w:rsidRDefault="00A66A9A">
      <w:pPr>
        <w:pStyle w:val="TOC3"/>
        <w:rPr>
          <w:rFonts w:asciiTheme="minorHAnsi" w:eastAsiaTheme="minorEastAsia" w:hAnsiTheme="minorHAnsi" w:cstheme="minorBidi"/>
          <w:noProof/>
          <w:sz w:val="22"/>
          <w:szCs w:val="22"/>
        </w:rPr>
      </w:pPr>
      <w:hyperlink w:anchor="_Toc483500707" w:history="1">
        <w:r w:rsidR="00D85A29" w:rsidRPr="008E7E85">
          <w:rPr>
            <w:rStyle w:val="Hyperlink"/>
            <w:noProof/>
          </w:rPr>
          <w:t>3.Y6.2 Actor Roles</w:t>
        </w:r>
        <w:r w:rsidR="00D85A29">
          <w:rPr>
            <w:noProof/>
            <w:webHidden/>
          </w:rPr>
          <w:tab/>
        </w:r>
        <w:r w:rsidR="00D85A29">
          <w:rPr>
            <w:noProof/>
            <w:webHidden/>
          </w:rPr>
          <w:fldChar w:fldCharType="begin"/>
        </w:r>
        <w:r w:rsidR="00D85A29">
          <w:rPr>
            <w:noProof/>
            <w:webHidden/>
          </w:rPr>
          <w:instrText xml:space="preserve"> PAGEREF _Toc483500707 \h </w:instrText>
        </w:r>
        <w:r w:rsidR="00D85A29">
          <w:rPr>
            <w:noProof/>
            <w:webHidden/>
          </w:rPr>
        </w:r>
        <w:r w:rsidR="00D85A29">
          <w:rPr>
            <w:noProof/>
            <w:webHidden/>
          </w:rPr>
          <w:fldChar w:fldCharType="separate"/>
        </w:r>
        <w:r w:rsidR="00D85A29">
          <w:rPr>
            <w:noProof/>
            <w:webHidden/>
          </w:rPr>
          <w:t>82</w:t>
        </w:r>
        <w:r w:rsidR="00D85A29">
          <w:rPr>
            <w:noProof/>
            <w:webHidden/>
          </w:rPr>
          <w:fldChar w:fldCharType="end"/>
        </w:r>
      </w:hyperlink>
    </w:p>
    <w:p w14:paraId="74CAA5EF" w14:textId="77777777" w:rsidR="00D85A29" w:rsidRDefault="00A66A9A">
      <w:pPr>
        <w:pStyle w:val="TOC3"/>
        <w:rPr>
          <w:rFonts w:asciiTheme="minorHAnsi" w:eastAsiaTheme="minorEastAsia" w:hAnsiTheme="minorHAnsi" w:cstheme="minorBidi"/>
          <w:noProof/>
          <w:sz w:val="22"/>
          <w:szCs w:val="22"/>
        </w:rPr>
      </w:pPr>
      <w:hyperlink w:anchor="_Toc483500708" w:history="1">
        <w:r w:rsidR="00D85A29" w:rsidRPr="008E7E85">
          <w:rPr>
            <w:rStyle w:val="Hyperlink"/>
            <w:noProof/>
          </w:rPr>
          <w:t>3.Y6.3 Referenced Standards</w:t>
        </w:r>
        <w:r w:rsidR="00D85A29">
          <w:rPr>
            <w:noProof/>
            <w:webHidden/>
          </w:rPr>
          <w:tab/>
        </w:r>
        <w:r w:rsidR="00D85A29">
          <w:rPr>
            <w:noProof/>
            <w:webHidden/>
          </w:rPr>
          <w:fldChar w:fldCharType="begin"/>
        </w:r>
        <w:r w:rsidR="00D85A29">
          <w:rPr>
            <w:noProof/>
            <w:webHidden/>
          </w:rPr>
          <w:instrText xml:space="preserve"> PAGEREF _Toc483500708 \h </w:instrText>
        </w:r>
        <w:r w:rsidR="00D85A29">
          <w:rPr>
            <w:noProof/>
            <w:webHidden/>
          </w:rPr>
        </w:r>
        <w:r w:rsidR="00D85A29">
          <w:rPr>
            <w:noProof/>
            <w:webHidden/>
          </w:rPr>
          <w:fldChar w:fldCharType="separate"/>
        </w:r>
        <w:r w:rsidR="00D85A29">
          <w:rPr>
            <w:noProof/>
            <w:webHidden/>
          </w:rPr>
          <w:t>82</w:t>
        </w:r>
        <w:r w:rsidR="00D85A29">
          <w:rPr>
            <w:noProof/>
            <w:webHidden/>
          </w:rPr>
          <w:fldChar w:fldCharType="end"/>
        </w:r>
      </w:hyperlink>
    </w:p>
    <w:p w14:paraId="1D4CACD3" w14:textId="77777777" w:rsidR="00D85A29" w:rsidRDefault="00A66A9A">
      <w:pPr>
        <w:pStyle w:val="TOC3"/>
        <w:rPr>
          <w:rFonts w:asciiTheme="minorHAnsi" w:eastAsiaTheme="minorEastAsia" w:hAnsiTheme="minorHAnsi" w:cstheme="minorBidi"/>
          <w:noProof/>
          <w:sz w:val="22"/>
          <w:szCs w:val="22"/>
        </w:rPr>
      </w:pPr>
      <w:hyperlink w:anchor="_Toc483500709" w:history="1">
        <w:r w:rsidR="00D85A29" w:rsidRPr="008E7E85">
          <w:rPr>
            <w:rStyle w:val="Hyperlink"/>
            <w:noProof/>
          </w:rPr>
          <w:t>3.Y6.4 Interaction Diagram</w:t>
        </w:r>
        <w:r w:rsidR="00D85A29">
          <w:rPr>
            <w:noProof/>
            <w:webHidden/>
          </w:rPr>
          <w:tab/>
        </w:r>
        <w:r w:rsidR="00D85A29">
          <w:rPr>
            <w:noProof/>
            <w:webHidden/>
          </w:rPr>
          <w:fldChar w:fldCharType="begin"/>
        </w:r>
        <w:r w:rsidR="00D85A29">
          <w:rPr>
            <w:noProof/>
            <w:webHidden/>
          </w:rPr>
          <w:instrText xml:space="preserve"> PAGEREF _Toc483500709 \h </w:instrText>
        </w:r>
        <w:r w:rsidR="00D85A29">
          <w:rPr>
            <w:noProof/>
            <w:webHidden/>
          </w:rPr>
        </w:r>
        <w:r w:rsidR="00D85A29">
          <w:rPr>
            <w:noProof/>
            <w:webHidden/>
          </w:rPr>
          <w:fldChar w:fldCharType="separate"/>
        </w:r>
        <w:r w:rsidR="00D85A29">
          <w:rPr>
            <w:noProof/>
            <w:webHidden/>
          </w:rPr>
          <w:t>83</w:t>
        </w:r>
        <w:r w:rsidR="00D85A29">
          <w:rPr>
            <w:noProof/>
            <w:webHidden/>
          </w:rPr>
          <w:fldChar w:fldCharType="end"/>
        </w:r>
      </w:hyperlink>
    </w:p>
    <w:p w14:paraId="218EDCD1" w14:textId="77777777" w:rsidR="00D85A29" w:rsidRDefault="00A66A9A">
      <w:pPr>
        <w:pStyle w:val="TOC4"/>
        <w:rPr>
          <w:rFonts w:asciiTheme="minorHAnsi" w:eastAsiaTheme="minorEastAsia" w:hAnsiTheme="minorHAnsi" w:cstheme="minorBidi"/>
          <w:noProof/>
          <w:sz w:val="22"/>
          <w:szCs w:val="22"/>
        </w:rPr>
      </w:pPr>
      <w:hyperlink w:anchor="_Toc483500710" w:history="1">
        <w:r w:rsidR="00D85A29" w:rsidRPr="008E7E85">
          <w:rPr>
            <w:rStyle w:val="Hyperlink"/>
            <w:noProof/>
          </w:rPr>
          <w:t>3.Y6.4.1 New Appointment Package</w:t>
        </w:r>
        <w:r w:rsidR="00D85A29">
          <w:rPr>
            <w:noProof/>
            <w:webHidden/>
          </w:rPr>
          <w:tab/>
        </w:r>
        <w:r w:rsidR="00D85A29">
          <w:rPr>
            <w:noProof/>
            <w:webHidden/>
          </w:rPr>
          <w:fldChar w:fldCharType="begin"/>
        </w:r>
        <w:r w:rsidR="00D85A29">
          <w:rPr>
            <w:noProof/>
            <w:webHidden/>
          </w:rPr>
          <w:instrText xml:space="preserve"> PAGEREF _Toc483500710 \h </w:instrText>
        </w:r>
        <w:r w:rsidR="00D85A29">
          <w:rPr>
            <w:noProof/>
            <w:webHidden/>
          </w:rPr>
        </w:r>
        <w:r w:rsidR="00D85A29">
          <w:rPr>
            <w:noProof/>
            <w:webHidden/>
          </w:rPr>
          <w:fldChar w:fldCharType="separate"/>
        </w:r>
        <w:r w:rsidR="00D85A29">
          <w:rPr>
            <w:noProof/>
            <w:webHidden/>
          </w:rPr>
          <w:t>83</w:t>
        </w:r>
        <w:r w:rsidR="00D85A29">
          <w:rPr>
            <w:noProof/>
            <w:webHidden/>
          </w:rPr>
          <w:fldChar w:fldCharType="end"/>
        </w:r>
      </w:hyperlink>
    </w:p>
    <w:p w14:paraId="00BA0051" w14:textId="77777777" w:rsidR="00D85A29" w:rsidRDefault="00A66A9A">
      <w:pPr>
        <w:pStyle w:val="TOC5"/>
        <w:rPr>
          <w:rFonts w:asciiTheme="minorHAnsi" w:eastAsiaTheme="minorEastAsia" w:hAnsiTheme="minorHAnsi" w:cstheme="minorBidi"/>
          <w:noProof/>
          <w:sz w:val="22"/>
          <w:szCs w:val="22"/>
        </w:rPr>
      </w:pPr>
      <w:hyperlink w:anchor="_Toc483500711" w:history="1">
        <w:r w:rsidR="00D85A29" w:rsidRPr="008E7E85">
          <w:rPr>
            <w:rStyle w:val="Hyperlink"/>
            <w:noProof/>
          </w:rPr>
          <w:t>3.Y6.4.1.1 Trigger Events</w:t>
        </w:r>
        <w:r w:rsidR="00D85A29">
          <w:rPr>
            <w:noProof/>
            <w:webHidden/>
          </w:rPr>
          <w:tab/>
        </w:r>
        <w:r w:rsidR="00D85A29">
          <w:rPr>
            <w:noProof/>
            <w:webHidden/>
          </w:rPr>
          <w:fldChar w:fldCharType="begin"/>
        </w:r>
        <w:r w:rsidR="00D85A29">
          <w:rPr>
            <w:noProof/>
            <w:webHidden/>
          </w:rPr>
          <w:instrText xml:space="preserve"> PAGEREF _Toc483500711 \h </w:instrText>
        </w:r>
        <w:r w:rsidR="00D85A29">
          <w:rPr>
            <w:noProof/>
            <w:webHidden/>
          </w:rPr>
        </w:r>
        <w:r w:rsidR="00D85A29">
          <w:rPr>
            <w:noProof/>
            <w:webHidden/>
          </w:rPr>
          <w:fldChar w:fldCharType="separate"/>
        </w:r>
        <w:r w:rsidR="00D85A29">
          <w:rPr>
            <w:noProof/>
            <w:webHidden/>
          </w:rPr>
          <w:t>83</w:t>
        </w:r>
        <w:r w:rsidR="00D85A29">
          <w:rPr>
            <w:noProof/>
            <w:webHidden/>
          </w:rPr>
          <w:fldChar w:fldCharType="end"/>
        </w:r>
      </w:hyperlink>
    </w:p>
    <w:p w14:paraId="7AAAD45A" w14:textId="77777777" w:rsidR="00D85A29" w:rsidRDefault="00A66A9A">
      <w:pPr>
        <w:pStyle w:val="TOC5"/>
        <w:rPr>
          <w:rFonts w:asciiTheme="minorHAnsi" w:eastAsiaTheme="minorEastAsia" w:hAnsiTheme="minorHAnsi" w:cstheme="minorBidi"/>
          <w:noProof/>
          <w:sz w:val="22"/>
          <w:szCs w:val="22"/>
        </w:rPr>
      </w:pPr>
      <w:hyperlink w:anchor="_Toc483500712" w:history="1">
        <w:r w:rsidR="00D85A29" w:rsidRPr="008E7E85">
          <w:rPr>
            <w:rStyle w:val="Hyperlink"/>
            <w:noProof/>
          </w:rPr>
          <w:t>3.Y6.4.1.2 Message Semantics</w:t>
        </w:r>
        <w:r w:rsidR="00D85A29">
          <w:rPr>
            <w:noProof/>
            <w:webHidden/>
          </w:rPr>
          <w:tab/>
        </w:r>
        <w:r w:rsidR="00D85A29">
          <w:rPr>
            <w:noProof/>
            <w:webHidden/>
          </w:rPr>
          <w:fldChar w:fldCharType="begin"/>
        </w:r>
        <w:r w:rsidR="00D85A29">
          <w:rPr>
            <w:noProof/>
            <w:webHidden/>
          </w:rPr>
          <w:instrText xml:space="preserve"> PAGEREF _Toc483500712 \h </w:instrText>
        </w:r>
        <w:r w:rsidR="00D85A29">
          <w:rPr>
            <w:noProof/>
            <w:webHidden/>
          </w:rPr>
        </w:r>
        <w:r w:rsidR="00D85A29">
          <w:rPr>
            <w:noProof/>
            <w:webHidden/>
          </w:rPr>
          <w:fldChar w:fldCharType="separate"/>
        </w:r>
        <w:r w:rsidR="00D85A29">
          <w:rPr>
            <w:noProof/>
            <w:webHidden/>
          </w:rPr>
          <w:t>83</w:t>
        </w:r>
        <w:r w:rsidR="00D85A29">
          <w:rPr>
            <w:noProof/>
            <w:webHidden/>
          </w:rPr>
          <w:fldChar w:fldCharType="end"/>
        </w:r>
      </w:hyperlink>
    </w:p>
    <w:p w14:paraId="06A171FE" w14:textId="77777777" w:rsidR="00D85A29" w:rsidRDefault="00A66A9A">
      <w:pPr>
        <w:pStyle w:val="TOC6"/>
        <w:rPr>
          <w:rFonts w:asciiTheme="minorHAnsi" w:eastAsiaTheme="minorEastAsia" w:hAnsiTheme="minorHAnsi" w:cstheme="minorBidi"/>
          <w:noProof/>
          <w:sz w:val="22"/>
          <w:szCs w:val="22"/>
        </w:rPr>
      </w:pPr>
      <w:hyperlink w:anchor="_Toc483500713" w:history="1">
        <w:r w:rsidR="00D85A29" w:rsidRPr="008E7E85">
          <w:rPr>
            <w:rStyle w:val="Hyperlink"/>
            <w:noProof/>
          </w:rPr>
          <w:t>3.Y6.4.1.2.1 Message Content - Metadata</w:t>
        </w:r>
        <w:r w:rsidR="00D85A29">
          <w:rPr>
            <w:noProof/>
            <w:webHidden/>
          </w:rPr>
          <w:tab/>
        </w:r>
        <w:r w:rsidR="00D85A29">
          <w:rPr>
            <w:noProof/>
            <w:webHidden/>
          </w:rPr>
          <w:fldChar w:fldCharType="begin"/>
        </w:r>
        <w:r w:rsidR="00D85A29">
          <w:rPr>
            <w:noProof/>
            <w:webHidden/>
          </w:rPr>
          <w:instrText xml:space="preserve"> PAGEREF _Toc483500713 \h </w:instrText>
        </w:r>
        <w:r w:rsidR="00D85A29">
          <w:rPr>
            <w:noProof/>
            <w:webHidden/>
          </w:rPr>
        </w:r>
        <w:r w:rsidR="00D85A29">
          <w:rPr>
            <w:noProof/>
            <w:webHidden/>
          </w:rPr>
          <w:fldChar w:fldCharType="separate"/>
        </w:r>
        <w:r w:rsidR="00D85A29">
          <w:rPr>
            <w:noProof/>
            <w:webHidden/>
          </w:rPr>
          <w:t>84</w:t>
        </w:r>
        <w:r w:rsidR="00D85A29">
          <w:rPr>
            <w:noProof/>
            <w:webHidden/>
          </w:rPr>
          <w:fldChar w:fldCharType="end"/>
        </w:r>
      </w:hyperlink>
    </w:p>
    <w:p w14:paraId="7A9ECE80" w14:textId="77777777" w:rsidR="00D85A29" w:rsidRDefault="00A66A9A">
      <w:pPr>
        <w:pStyle w:val="TOC6"/>
        <w:rPr>
          <w:rFonts w:asciiTheme="minorHAnsi" w:eastAsiaTheme="minorEastAsia" w:hAnsiTheme="minorHAnsi" w:cstheme="minorBidi"/>
          <w:noProof/>
          <w:sz w:val="22"/>
          <w:szCs w:val="22"/>
        </w:rPr>
      </w:pPr>
      <w:hyperlink w:anchor="_Toc483500714" w:history="1">
        <w:r w:rsidR="00D85A29" w:rsidRPr="008E7E85">
          <w:rPr>
            <w:rStyle w:val="Hyperlink"/>
            <w:noProof/>
          </w:rPr>
          <w:t>3.Y6.4.1.2.2 Message Content – Appointment Notification</w:t>
        </w:r>
        <w:r w:rsidR="00D85A29">
          <w:rPr>
            <w:noProof/>
            <w:webHidden/>
          </w:rPr>
          <w:tab/>
        </w:r>
        <w:r w:rsidR="00D85A29">
          <w:rPr>
            <w:noProof/>
            <w:webHidden/>
          </w:rPr>
          <w:fldChar w:fldCharType="begin"/>
        </w:r>
        <w:r w:rsidR="00D85A29">
          <w:rPr>
            <w:noProof/>
            <w:webHidden/>
          </w:rPr>
          <w:instrText xml:space="preserve"> PAGEREF _Toc483500714 \h </w:instrText>
        </w:r>
        <w:r w:rsidR="00D85A29">
          <w:rPr>
            <w:noProof/>
            <w:webHidden/>
          </w:rPr>
        </w:r>
        <w:r w:rsidR="00D85A29">
          <w:rPr>
            <w:noProof/>
            <w:webHidden/>
          </w:rPr>
          <w:fldChar w:fldCharType="separate"/>
        </w:r>
        <w:r w:rsidR="00D85A29">
          <w:rPr>
            <w:noProof/>
            <w:webHidden/>
          </w:rPr>
          <w:t>87</w:t>
        </w:r>
        <w:r w:rsidR="00D85A29">
          <w:rPr>
            <w:noProof/>
            <w:webHidden/>
          </w:rPr>
          <w:fldChar w:fldCharType="end"/>
        </w:r>
      </w:hyperlink>
    </w:p>
    <w:p w14:paraId="3964EB4D" w14:textId="77777777" w:rsidR="00D85A29" w:rsidRDefault="00A66A9A">
      <w:pPr>
        <w:pStyle w:val="TOC5"/>
        <w:rPr>
          <w:rFonts w:asciiTheme="minorHAnsi" w:eastAsiaTheme="minorEastAsia" w:hAnsiTheme="minorHAnsi" w:cstheme="minorBidi"/>
          <w:noProof/>
          <w:sz w:val="22"/>
          <w:szCs w:val="22"/>
        </w:rPr>
      </w:pPr>
      <w:hyperlink w:anchor="_Toc483500715" w:history="1">
        <w:r w:rsidR="00D85A29" w:rsidRPr="008E7E85">
          <w:rPr>
            <w:rStyle w:val="Hyperlink"/>
            <w:noProof/>
          </w:rPr>
          <w:t>3.Y6.4.1.3 Expected Actions</w:t>
        </w:r>
        <w:r w:rsidR="00D85A29">
          <w:rPr>
            <w:noProof/>
            <w:webHidden/>
          </w:rPr>
          <w:tab/>
        </w:r>
        <w:r w:rsidR="00D85A29">
          <w:rPr>
            <w:noProof/>
            <w:webHidden/>
          </w:rPr>
          <w:fldChar w:fldCharType="begin"/>
        </w:r>
        <w:r w:rsidR="00D85A29">
          <w:rPr>
            <w:noProof/>
            <w:webHidden/>
          </w:rPr>
          <w:instrText xml:space="preserve"> PAGEREF _Toc483500715 \h </w:instrText>
        </w:r>
        <w:r w:rsidR="00D85A29">
          <w:rPr>
            <w:noProof/>
            <w:webHidden/>
          </w:rPr>
        </w:r>
        <w:r w:rsidR="00D85A29">
          <w:rPr>
            <w:noProof/>
            <w:webHidden/>
          </w:rPr>
          <w:fldChar w:fldCharType="separate"/>
        </w:r>
        <w:r w:rsidR="00D85A29">
          <w:rPr>
            <w:noProof/>
            <w:webHidden/>
          </w:rPr>
          <w:t>87</w:t>
        </w:r>
        <w:r w:rsidR="00D85A29">
          <w:rPr>
            <w:noProof/>
            <w:webHidden/>
          </w:rPr>
          <w:fldChar w:fldCharType="end"/>
        </w:r>
      </w:hyperlink>
    </w:p>
    <w:p w14:paraId="6FA3CAE7" w14:textId="77777777" w:rsidR="00D85A29" w:rsidRDefault="00A66A9A">
      <w:pPr>
        <w:pStyle w:val="TOC4"/>
        <w:rPr>
          <w:rFonts w:asciiTheme="minorHAnsi" w:eastAsiaTheme="minorEastAsia" w:hAnsiTheme="minorHAnsi" w:cstheme="minorBidi"/>
          <w:noProof/>
          <w:sz w:val="22"/>
          <w:szCs w:val="22"/>
        </w:rPr>
      </w:pPr>
      <w:hyperlink w:anchor="_Toc483500716" w:history="1">
        <w:r w:rsidR="00D85A29" w:rsidRPr="008E7E85">
          <w:rPr>
            <w:rStyle w:val="Hyperlink"/>
            <w:noProof/>
          </w:rPr>
          <w:t>3.Y6.4.2 Reschedule Appointment Package</w:t>
        </w:r>
        <w:r w:rsidR="00D85A29">
          <w:rPr>
            <w:noProof/>
            <w:webHidden/>
          </w:rPr>
          <w:tab/>
        </w:r>
        <w:r w:rsidR="00D85A29">
          <w:rPr>
            <w:noProof/>
            <w:webHidden/>
          </w:rPr>
          <w:fldChar w:fldCharType="begin"/>
        </w:r>
        <w:r w:rsidR="00D85A29">
          <w:rPr>
            <w:noProof/>
            <w:webHidden/>
          </w:rPr>
          <w:instrText xml:space="preserve"> PAGEREF _Toc483500716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79ABE944" w14:textId="77777777" w:rsidR="00D85A29" w:rsidRDefault="00A66A9A">
      <w:pPr>
        <w:pStyle w:val="TOC5"/>
        <w:rPr>
          <w:rFonts w:asciiTheme="minorHAnsi" w:eastAsiaTheme="minorEastAsia" w:hAnsiTheme="minorHAnsi" w:cstheme="minorBidi"/>
          <w:noProof/>
          <w:sz w:val="22"/>
          <w:szCs w:val="22"/>
        </w:rPr>
      </w:pPr>
      <w:hyperlink w:anchor="_Toc483500717" w:history="1">
        <w:r w:rsidR="00D85A29" w:rsidRPr="008E7E85">
          <w:rPr>
            <w:rStyle w:val="Hyperlink"/>
            <w:noProof/>
          </w:rPr>
          <w:t>3.Y6.4.2.1 Trigger Events</w:t>
        </w:r>
        <w:r w:rsidR="00D85A29">
          <w:rPr>
            <w:noProof/>
            <w:webHidden/>
          </w:rPr>
          <w:tab/>
        </w:r>
        <w:r w:rsidR="00D85A29">
          <w:rPr>
            <w:noProof/>
            <w:webHidden/>
          </w:rPr>
          <w:fldChar w:fldCharType="begin"/>
        </w:r>
        <w:r w:rsidR="00D85A29">
          <w:rPr>
            <w:noProof/>
            <w:webHidden/>
          </w:rPr>
          <w:instrText xml:space="preserve"> PAGEREF _Toc483500717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5320BE87" w14:textId="77777777" w:rsidR="00D85A29" w:rsidRDefault="00A66A9A">
      <w:pPr>
        <w:pStyle w:val="TOC5"/>
        <w:rPr>
          <w:rFonts w:asciiTheme="minorHAnsi" w:eastAsiaTheme="minorEastAsia" w:hAnsiTheme="minorHAnsi" w:cstheme="minorBidi"/>
          <w:noProof/>
          <w:sz w:val="22"/>
          <w:szCs w:val="22"/>
        </w:rPr>
      </w:pPr>
      <w:hyperlink w:anchor="_Toc483500718" w:history="1">
        <w:r w:rsidR="00D85A29" w:rsidRPr="008E7E85">
          <w:rPr>
            <w:rStyle w:val="Hyperlink"/>
            <w:noProof/>
          </w:rPr>
          <w:t>3.Y6.4.2.2 Message Semantics</w:t>
        </w:r>
        <w:r w:rsidR="00D85A29">
          <w:rPr>
            <w:noProof/>
            <w:webHidden/>
          </w:rPr>
          <w:tab/>
        </w:r>
        <w:r w:rsidR="00D85A29">
          <w:rPr>
            <w:noProof/>
            <w:webHidden/>
          </w:rPr>
          <w:fldChar w:fldCharType="begin"/>
        </w:r>
        <w:r w:rsidR="00D85A29">
          <w:rPr>
            <w:noProof/>
            <w:webHidden/>
          </w:rPr>
          <w:instrText xml:space="preserve"> PAGEREF _Toc483500718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2A3A1F61" w14:textId="77777777" w:rsidR="00D85A29" w:rsidRDefault="00A66A9A">
      <w:pPr>
        <w:pStyle w:val="TOC6"/>
        <w:rPr>
          <w:rFonts w:asciiTheme="minorHAnsi" w:eastAsiaTheme="minorEastAsia" w:hAnsiTheme="minorHAnsi" w:cstheme="minorBidi"/>
          <w:noProof/>
          <w:sz w:val="22"/>
          <w:szCs w:val="22"/>
        </w:rPr>
      </w:pPr>
      <w:hyperlink w:anchor="_Toc483500719" w:history="1">
        <w:r w:rsidR="00D85A29" w:rsidRPr="008E7E85">
          <w:rPr>
            <w:rStyle w:val="Hyperlink"/>
            <w:noProof/>
          </w:rPr>
          <w:t>3.Y6.4.2.2.1 Message Content - Metadata</w:t>
        </w:r>
        <w:r w:rsidR="00D85A29">
          <w:rPr>
            <w:noProof/>
            <w:webHidden/>
          </w:rPr>
          <w:tab/>
        </w:r>
        <w:r w:rsidR="00D85A29">
          <w:rPr>
            <w:noProof/>
            <w:webHidden/>
          </w:rPr>
          <w:fldChar w:fldCharType="begin"/>
        </w:r>
        <w:r w:rsidR="00D85A29">
          <w:rPr>
            <w:noProof/>
            <w:webHidden/>
          </w:rPr>
          <w:instrText xml:space="preserve"> PAGEREF _Toc483500719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12D29A04" w14:textId="77777777" w:rsidR="00D85A29" w:rsidRDefault="00A66A9A">
      <w:pPr>
        <w:pStyle w:val="TOC6"/>
        <w:rPr>
          <w:rFonts w:asciiTheme="minorHAnsi" w:eastAsiaTheme="minorEastAsia" w:hAnsiTheme="minorHAnsi" w:cstheme="minorBidi"/>
          <w:noProof/>
          <w:sz w:val="22"/>
          <w:szCs w:val="22"/>
        </w:rPr>
      </w:pPr>
      <w:hyperlink w:anchor="_Toc483500720" w:history="1">
        <w:r w:rsidR="00D85A29" w:rsidRPr="008E7E85">
          <w:rPr>
            <w:rStyle w:val="Hyperlink"/>
            <w:noProof/>
          </w:rPr>
          <w:t>3.Y6.4.2.2.2 Message Content – Appointment Reschedule</w:t>
        </w:r>
        <w:r w:rsidR="00D85A29">
          <w:rPr>
            <w:noProof/>
            <w:webHidden/>
          </w:rPr>
          <w:tab/>
        </w:r>
        <w:r w:rsidR="00D85A29">
          <w:rPr>
            <w:noProof/>
            <w:webHidden/>
          </w:rPr>
          <w:fldChar w:fldCharType="begin"/>
        </w:r>
        <w:r w:rsidR="00D85A29">
          <w:rPr>
            <w:noProof/>
            <w:webHidden/>
          </w:rPr>
          <w:instrText xml:space="preserve"> PAGEREF _Toc483500720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346B53C3" w14:textId="77777777" w:rsidR="00D85A29" w:rsidRDefault="00A66A9A">
      <w:pPr>
        <w:pStyle w:val="TOC5"/>
        <w:rPr>
          <w:rFonts w:asciiTheme="minorHAnsi" w:eastAsiaTheme="minorEastAsia" w:hAnsiTheme="minorHAnsi" w:cstheme="minorBidi"/>
          <w:noProof/>
          <w:sz w:val="22"/>
          <w:szCs w:val="22"/>
        </w:rPr>
      </w:pPr>
      <w:hyperlink w:anchor="_Toc483500721" w:history="1">
        <w:r w:rsidR="00D85A29" w:rsidRPr="008E7E85">
          <w:rPr>
            <w:rStyle w:val="Hyperlink"/>
            <w:noProof/>
          </w:rPr>
          <w:t>3.Y6.4.2.3 Expected Actions</w:t>
        </w:r>
        <w:r w:rsidR="00D85A29">
          <w:rPr>
            <w:noProof/>
            <w:webHidden/>
          </w:rPr>
          <w:tab/>
        </w:r>
        <w:r w:rsidR="00D85A29">
          <w:rPr>
            <w:noProof/>
            <w:webHidden/>
          </w:rPr>
          <w:fldChar w:fldCharType="begin"/>
        </w:r>
        <w:r w:rsidR="00D85A29">
          <w:rPr>
            <w:noProof/>
            <w:webHidden/>
          </w:rPr>
          <w:instrText xml:space="preserve"> PAGEREF _Toc483500721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14791E2F" w14:textId="77777777" w:rsidR="00D85A29" w:rsidRDefault="00A66A9A">
      <w:pPr>
        <w:pStyle w:val="TOC4"/>
        <w:rPr>
          <w:rFonts w:asciiTheme="minorHAnsi" w:eastAsiaTheme="minorEastAsia" w:hAnsiTheme="minorHAnsi" w:cstheme="minorBidi"/>
          <w:noProof/>
          <w:sz w:val="22"/>
          <w:szCs w:val="22"/>
        </w:rPr>
      </w:pPr>
      <w:hyperlink w:anchor="_Toc483500722" w:history="1">
        <w:r w:rsidR="00D85A29" w:rsidRPr="008E7E85">
          <w:rPr>
            <w:rStyle w:val="Hyperlink"/>
            <w:noProof/>
          </w:rPr>
          <w:t>3.Y6.4.3 Cancel Appointment Package</w:t>
        </w:r>
        <w:r w:rsidR="00D85A29">
          <w:rPr>
            <w:noProof/>
            <w:webHidden/>
          </w:rPr>
          <w:tab/>
        </w:r>
        <w:r w:rsidR="00D85A29">
          <w:rPr>
            <w:noProof/>
            <w:webHidden/>
          </w:rPr>
          <w:fldChar w:fldCharType="begin"/>
        </w:r>
        <w:r w:rsidR="00D85A29">
          <w:rPr>
            <w:noProof/>
            <w:webHidden/>
          </w:rPr>
          <w:instrText xml:space="preserve"> PAGEREF _Toc483500722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0587A959" w14:textId="77777777" w:rsidR="00D85A29" w:rsidRDefault="00A66A9A">
      <w:pPr>
        <w:pStyle w:val="TOC5"/>
        <w:rPr>
          <w:rFonts w:asciiTheme="minorHAnsi" w:eastAsiaTheme="minorEastAsia" w:hAnsiTheme="minorHAnsi" w:cstheme="minorBidi"/>
          <w:noProof/>
          <w:sz w:val="22"/>
          <w:szCs w:val="22"/>
        </w:rPr>
      </w:pPr>
      <w:hyperlink w:anchor="_Toc483500723" w:history="1">
        <w:r w:rsidR="00D85A29" w:rsidRPr="008E7E85">
          <w:rPr>
            <w:rStyle w:val="Hyperlink"/>
            <w:noProof/>
          </w:rPr>
          <w:t>3.Y6.4.3.1 Trigger Events</w:t>
        </w:r>
        <w:r w:rsidR="00D85A29">
          <w:rPr>
            <w:noProof/>
            <w:webHidden/>
          </w:rPr>
          <w:tab/>
        </w:r>
        <w:r w:rsidR="00D85A29">
          <w:rPr>
            <w:noProof/>
            <w:webHidden/>
          </w:rPr>
          <w:fldChar w:fldCharType="begin"/>
        </w:r>
        <w:r w:rsidR="00D85A29">
          <w:rPr>
            <w:noProof/>
            <w:webHidden/>
          </w:rPr>
          <w:instrText xml:space="preserve"> PAGEREF _Toc483500723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40787E9E" w14:textId="77777777" w:rsidR="00D85A29" w:rsidRDefault="00A66A9A">
      <w:pPr>
        <w:pStyle w:val="TOC5"/>
        <w:rPr>
          <w:rFonts w:asciiTheme="minorHAnsi" w:eastAsiaTheme="minorEastAsia" w:hAnsiTheme="minorHAnsi" w:cstheme="minorBidi"/>
          <w:noProof/>
          <w:sz w:val="22"/>
          <w:szCs w:val="22"/>
        </w:rPr>
      </w:pPr>
      <w:hyperlink w:anchor="_Toc483500724" w:history="1">
        <w:r w:rsidR="00D85A29" w:rsidRPr="008E7E85">
          <w:rPr>
            <w:rStyle w:val="Hyperlink"/>
            <w:noProof/>
          </w:rPr>
          <w:t>3.Y6.4.3.2 Message Semantics</w:t>
        </w:r>
        <w:r w:rsidR="00D85A29">
          <w:rPr>
            <w:noProof/>
            <w:webHidden/>
          </w:rPr>
          <w:tab/>
        </w:r>
        <w:r w:rsidR="00D85A29">
          <w:rPr>
            <w:noProof/>
            <w:webHidden/>
          </w:rPr>
          <w:fldChar w:fldCharType="begin"/>
        </w:r>
        <w:r w:rsidR="00D85A29">
          <w:rPr>
            <w:noProof/>
            <w:webHidden/>
          </w:rPr>
          <w:instrText xml:space="preserve"> PAGEREF _Toc483500724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699E5195" w14:textId="77777777" w:rsidR="00D85A29" w:rsidRDefault="00A66A9A">
      <w:pPr>
        <w:pStyle w:val="TOC6"/>
        <w:rPr>
          <w:rFonts w:asciiTheme="minorHAnsi" w:eastAsiaTheme="minorEastAsia" w:hAnsiTheme="minorHAnsi" w:cstheme="minorBidi"/>
          <w:noProof/>
          <w:sz w:val="22"/>
          <w:szCs w:val="22"/>
        </w:rPr>
      </w:pPr>
      <w:hyperlink w:anchor="_Toc483500725" w:history="1">
        <w:r w:rsidR="00D85A29" w:rsidRPr="008E7E85">
          <w:rPr>
            <w:rStyle w:val="Hyperlink"/>
            <w:noProof/>
          </w:rPr>
          <w:t>3.Y6.4.3.2.1 Message Content - Metadata</w:t>
        </w:r>
        <w:r w:rsidR="00D85A29">
          <w:rPr>
            <w:noProof/>
            <w:webHidden/>
          </w:rPr>
          <w:tab/>
        </w:r>
        <w:r w:rsidR="00D85A29">
          <w:rPr>
            <w:noProof/>
            <w:webHidden/>
          </w:rPr>
          <w:fldChar w:fldCharType="begin"/>
        </w:r>
        <w:r w:rsidR="00D85A29">
          <w:rPr>
            <w:noProof/>
            <w:webHidden/>
          </w:rPr>
          <w:instrText xml:space="preserve"> PAGEREF _Toc483500725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79ACA754" w14:textId="77777777" w:rsidR="00D85A29" w:rsidRDefault="00A66A9A">
      <w:pPr>
        <w:pStyle w:val="TOC6"/>
        <w:rPr>
          <w:rFonts w:asciiTheme="minorHAnsi" w:eastAsiaTheme="minorEastAsia" w:hAnsiTheme="minorHAnsi" w:cstheme="minorBidi"/>
          <w:noProof/>
          <w:sz w:val="22"/>
          <w:szCs w:val="22"/>
        </w:rPr>
      </w:pPr>
      <w:hyperlink w:anchor="_Toc483500726" w:history="1">
        <w:r w:rsidR="00D85A29" w:rsidRPr="008E7E85">
          <w:rPr>
            <w:rStyle w:val="Hyperlink"/>
            <w:noProof/>
          </w:rPr>
          <w:t>3.Y6.4.3.2.2 Message Content – Cancel Appointment</w:t>
        </w:r>
        <w:r w:rsidR="00D85A29">
          <w:rPr>
            <w:noProof/>
            <w:webHidden/>
          </w:rPr>
          <w:tab/>
        </w:r>
        <w:r w:rsidR="00D85A29">
          <w:rPr>
            <w:noProof/>
            <w:webHidden/>
          </w:rPr>
          <w:fldChar w:fldCharType="begin"/>
        </w:r>
        <w:r w:rsidR="00D85A29">
          <w:rPr>
            <w:noProof/>
            <w:webHidden/>
          </w:rPr>
          <w:instrText xml:space="preserve"> PAGEREF _Toc483500726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6F9C386D" w14:textId="77777777" w:rsidR="00D85A29" w:rsidRDefault="00A66A9A">
      <w:pPr>
        <w:pStyle w:val="TOC5"/>
        <w:rPr>
          <w:rFonts w:asciiTheme="minorHAnsi" w:eastAsiaTheme="minorEastAsia" w:hAnsiTheme="minorHAnsi" w:cstheme="minorBidi"/>
          <w:noProof/>
          <w:sz w:val="22"/>
          <w:szCs w:val="22"/>
        </w:rPr>
      </w:pPr>
      <w:hyperlink w:anchor="_Toc483500727" w:history="1">
        <w:r w:rsidR="00D85A29" w:rsidRPr="008E7E85">
          <w:rPr>
            <w:rStyle w:val="Hyperlink"/>
            <w:noProof/>
          </w:rPr>
          <w:t>3.Y6.4.3.3 Expected Actions</w:t>
        </w:r>
        <w:r w:rsidR="00D85A29">
          <w:rPr>
            <w:noProof/>
            <w:webHidden/>
          </w:rPr>
          <w:tab/>
        </w:r>
        <w:r w:rsidR="00D85A29">
          <w:rPr>
            <w:noProof/>
            <w:webHidden/>
          </w:rPr>
          <w:fldChar w:fldCharType="begin"/>
        </w:r>
        <w:r w:rsidR="00D85A29">
          <w:rPr>
            <w:noProof/>
            <w:webHidden/>
          </w:rPr>
          <w:instrText xml:space="preserve"> PAGEREF _Toc483500727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572D91A0" w14:textId="77777777" w:rsidR="00D85A29" w:rsidRDefault="00A66A9A">
      <w:pPr>
        <w:pStyle w:val="TOC3"/>
        <w:rPr>
          <w:rFonts w:asciiTheme="minorHAnsi" w:eastAsiaTheme="minorEastAsia" w:hAnsiTheme="minorHAnsi" w:cstheme="minorBidi"/>
          <w:noProof/>
          <w:sz w:val="22"/>
          <w:szCs w:val="22"/>
        </w:rPr>
      </w:pPr>
      <w:hyperlink w:anchor="_Toc483500728" w:history="1">
        <w:r w:rsidR="00D85A29" w:rsidRPr="008E7E85">
          <w:rPr>
            <w:rStyle w:val="Hyperlink"/>
            <w:noProof/>
          </w:rPr>
          <w:t>3.Y6.5 Security Considerations</w:t>
        </w:r>
        <w:r w:rsidR="00D85A29">
          <w:rPr>
            <w:noProof/>
            <w:webHidden/>
          </w:rPr>
          <w:tab/>
        </w:r>
        <w:r w:rsidR="00D85A29">
          <w:rPr>
            <w:noProof/>
            <w:webHidden/>
          </w:rPr>
          <w:fldChar w:fldCharType="begin"/>
        </w:r>
        <w:r w:rsidR="00D85A29">
          <w:rPr>
            <w:noProof/>
            <w:webHidden/>
          </w:rPr>
          <w:instrText xml:space="preserve"> PAGEREF _Toc483500728 \h </w:instrText>
        </w:r>
        <w:r w:rsidR="00D85A29">
          <w:rPr>
            <w:noProof/>
            <w:webHidden/>
          </w:rPr>
        </w:r>
        <w:r w:rsidR="00D85A29">
          <w:rPr>
            <w:noProof/>
            <w:webHidden/>
          </w:rPr>
          <w:fldChar w:fldCharType="separate"/>
        </w:r>
        <w:r w:rsidR="00D85A29">
          <w:rPr>
            <w:noProof/>
            <w:webHidden/>
          </w:rPr>
          <w:t>90</w:t>
        </w:r>
        <w:r w:rsidR="00D85A29">
          <w:rPr>
            <w:noProof/>
            <w:webHidden/>
          </w:rPr>
          <w:fldChar w:fldCharType="end"/>
        </w:r>
      </w:hyperlink>
    </w:p>
    <w:p w14:paraId="0A3893D9" w14:textId="77777777" w:rsidR="00D85A29" w:rsidRDefault="00A66A9A">
      <w:pPr>
        <w:pStyle w:val="TOC4"/>
        <w:rPr>
          <w:rFonts w:asciiTheme="minorHAnsi" w:eastAsiaTheme="minorEastAsia" w:hAnsiTheme="minorHAnsi" w:cstheme="minorBidi"/>
          <w:noProof/>
          <w:sz w:val="22"/>
          <w:szCs w:val="22"/>
        </w:rPr>
      </w:pPr>
      <w:hyperlink w:anchor="_Toc483500729" w:history="1">
        <w:r w:rsidR="00D85A29" w:rsidRPr="008E7E85">
          <w:rPr>
            <w:rStyle w:val="Hyperlink"/>
            <w:noProof/>
          </w:rPr>
          <w:t>3.Y6.5.1 Security Audit Considerations</w:t>
        </w:r>
        <w:r w:rsidR="00D85A29">
          <w:rPr>
            <w:noProof/>
            <w:webHidden/>
          </w:rPr>
          <w:tab/>
        </w:r>
        <w:r w:rsidR="00D85A29">
          <w:rPr>
            <w:noProof/>
            <w:webHidden/>
          </w:rPr>
          <w:fldChar w:fldCharType="begin"/>
        </w:r>
        <w:r w:rsidR="00D85A29">
          <w:rPr>
            <w:noProof/>
            <w:webHidden/>
          </w:rPr>
          <w:instrText xml:space="preserve"> PAGEREF _Toc483500729 \h </w:instrText>
        </w:r>
        <w:r w:rsidR="00D85A29">
          <w:rPr>
            <w:noProof/>
            <w:webHidden/>
          </w:rPr>
        </w:r>
        <w:r w:rsidR="00D85A29">
          <w:rPr>
            <w:noProof/>
            <w:webHidden/>
          </w:rPr>
          <w:fldChar w:fldCharType="separate"/>
        </w:r>
        <w:r w:rsidR="00D85A29">
          <w:rPr>
            <w:noProof/>
            <w:webHidden/>
          </w:rPr>
          <w:t>90</w:t>
        </w:r>
        <w:r w:rsidR="00D85A29">
          <w:rPr>
            <w:noProof/>
            <w:webHidden/>
          </w:rPr>
          <w:fldChar w:fldCharType="end"/>
        </w:r>
      </w:hyperlink>
    </w:p>
    <w:p w14:paraId="378CB4D0" w14:textId="77777777" w:rsidR="00D85A29" w:rsidRDefault="00A66A9A">
      <w:pPr>
        <w:pStyle w:val="TOC2"/>
        <w:rPr>
          <w:rFonts w:asciiTheme="minorHAnsi" w:eastAsiaTheme="minorEastAsia" w:hAnsiTheme="minorHAnsi" w:cstheme="minorBidi"/>
          <w:noProof/>
          <w:sz w:val="22"/>
          <w:szCs w:val="22"/>
        </w:rPr>
      </w:pPr>
      <w:hyperlink w:anchor="_Toc483500730" w:history="1">
        <w:r w:rsidR="00D85A29" w:rsidRPr="008E7E85">
          <w:rPr>
            <w:rStyle w:val="Hyperlink"/>
            <w:noProof/>
          </w:rPr>
          <w:t>3.Y7 No-show Notification [PCC-Y7]</w:t>
        </w:r>
        <w:r w:rsidR="00D85A29">
          <w:rPr>
            <w:noProof/>
            <w:webHidden/>
          </w:rPr>
          <w:tab/>
        </w:r>
        <w:r w:rsidR="00D85A29">
          <w:rPr>
            <w:noProof/>
            <w:webHidden/>
          </w:rPr>
          <w:fldChar w:fldCharType="begin"/>
        </w:r>
        <w:r w:rsidR="00D85A29">
          <w:rPr>
            <w:noProof/>
            <w:webHidden/>
          </w:rPr>
          <w:instrText xml:space="preserve"> PAGEREF _Toc483500730 \h </w:instrText>
        </w:r>
        <w:r w:rsidR="00D85A29">
          <w:rPr>
            <w:noProof/>
            <w:webHidden/>
          </w:rPr>
        </w:r>
        <w:r w:rsidR="00D85A29">
          <w:rPr>
            <w:noProof/>
            <w:webHidden/>
          </w:rPr>
          <w:fldChar w:fldCharType="separate"/>
        </w:r>
        <w:r w:rsidR="00D85A29">
          <w:rPr>
            <w:noProof/>
            <w:webHidden/>
          </w:rPr>
          <w:t>91</w:t>
        </w:r>
        <w:r w:rsidR="00D85A29">
          <w:rPr>
            <w:noProof/>
            <w:webHidden/>
          </w:rPr>
          <w:fldChar w:fldCharType="end"/>
        </w:r>
      </w:hyperlink>
    </w:p>
    <w:p w14:paraId="2C016642" w14:textId="77777777" w:rsidR="00D85A29" w:rsidRDefault="00A66A9A">
      <w:pPr>
        <w:pStyle w:val="TOC3"/>
        <w:rPr>
          <w:rFonts w:asciiTheme="minorHAnsi" w:eastAsiaTheme="minorEastAsia" w:hAnsiTheme="minorHAnsi" w:cstheme="minorBidi"/>
          <w:noProof/>
          <w:sz w:val="22"/>
          <w:szCs w:val="22"/>
        </w:rPr>
      </w:pPr>
      <w:hyperlink w:anchor="_Toc483500731" w:history="1">
        <w:r w:rsidR="00D85A29" w:rsidRPr="008E7E85">
          <w:rPr>
            <w:rStyle w:val="Hyperlink"/>
            <w:noProof/>
          </w:rPr>
          <w:t>3.Y7.1 Scope</w:t>
        </w:r>
        <w:r w:rsidR="00D85A29">
          <w:rPr>
            <w:noProof/>
            <w:webHidden/>
          </w:rPr>
          <w:tab/>
        </w:r>
        <w:r w:rsidR="00D85A29">
          <w:rPr>
            <w:noProof/>
            <w:webHidden/>
          </w:rPr>
          <w:fldChar w:fldCharType="begin"/>
        </w:r>
        <w:r w:rsidR="00D85A29">
          <w:rPr>
            <w:noProof/>
            <w:webHidden/>
          </w:rPr>
          <w:instrText xml:space="preserve"> PAGEREF _Toc483500731 \h </w:instrText>
        </w:r>
        <w:r w:rsidR="00D85A29">
          <w:rPr>
            <w:noProof/>
            <w:webHidden/>
          </w:rPr>
        </w:r>
        <w:r w:rsidR="00D85A29">
          <w:rPr>
            <w:noProof/>
            <w:webHidden/>
          </w:rPr>
          <w:fldChar w:fldCharType="separate"/>
        </w:r>
        <w:r w:rsidR="00D85A29">
          <w:rPr>
            <w:noProof/>
            <w:webHidden/>
          </w:rPr>
          <w:t>91</w:t>
        </w:r>
        <w:r w:rsidR="00D85A29">
          <w:rPr>
            <w:noProof/>
            <w:webHidden/>
          </w:rPr>
          <w:fldChar w:fldCharType="end"/>
        </w:r>
      </w:hyperlink>
    </w:p>
    <w:p w14:paraId="4CBCAB85" w14:textId="77777777" w:rsidR="00D85A29" w:rsidRDefault="00A66A9A">
      <w:pPr>
        <w:pStyle w:val="TOC3"/>
        <w:rPr>
          <w:rFonts w:asciiTheme="minorHAnsi" w:eastAsiaTheme="minorEastAsia" w:hAnsiTheme="minorHAnsi" w:cstheme="minorBidi"/>
          <w:noProof/>
          <w:sz w:val="22"/>
          <w:szCs w:val="22"/>
        </w:rPr>
      </w:pPr>
      <w:hyperlink w:anchor="_Toc483500732" w:history="1">
        <w:r w:rsidR="00D85A29" w:rsidRPr="008E7E85">
          <w:rPr>
            <w:rStyle w:val="Hyperlink"/>
            <w:noProof/>
          </w:rPr>
          <w:t>3.Y7.2 Actor Roles</w:t>
        </w:r>
        <w:r w:rsidR="00D85A29">
          <w:rPr>
            <w:noProof/>
            <w:webHidden/>
          </w:rPr>
          <w:tab/>
        </w:r>
        <w:r w:rsidR="00D85A29">
          <w:rPr>
            <w:noProof/>
            <w:webHidden/>
          </w:rPr>
          <w:fldChar w:fldCharType="begin"/>
        </w:r>
        <w:r w:rsidR="00D85A29">
          <w:rPr>
            <w:noProof/>
            <w:webHidden/>
          </w:rPr>
          <w:instrText xml:space="preserve"> PAGEREF _Toc483500732 \h </w:instrText>
        </w:r>
        <w:r w:rsidR="00D85A29">
          <w:rPr>
            <w:noProof/>
            <w:webHidden/>
          </w:rPr>
        </w:r>
        <w:r w:rsidR="00D85A29">
          <w:rPr>
            <w:noProof/>
            <w:webHidden/>
          </w:rPr>
          <w:fldChar w:fldCharType="separate"/>
        </w:r>
        <w:r w:rsidR="00D85A29">
          <w:rPr>
            <w:noProof/>
            <w:webHidden/>
          </w:rPr>
          <w:t>91</w:t>
        </w:r>
        <w:r w:rsidR="00D85A29">
          <w:rPr>
            <w:noProof/>
            <w:webHidden/>
          </w:rPr>
          <w:fldChar w:fldCharType="end"/>
        </w:r>
      </w:hyperlink>
    </w:p>
    <w:p w14:paraId="7D0CFA55" w14:textId="77777777" w:rsidR="00D85A29" w:rsidRDefault="00A66A9A">
      <w:pPr>
        <w:pStyle w:val="TOC3"/>
        <w:rPr>
          <w:rFonts w:asciiTheme="minorHAnsi" w:eastAsiaTheme="minorEastAsia" w:hAnsiTheme="minorHAnsi" w:cstheme="minorBidi"/>
          <w:noProof/>
          <w:sz w:val="22"/>
          <w:szCs w:val="22"/>
        </w:rPr>
      </w:pPr>
      <w:hyperlink w:anchor="_Toc483500733" w:history="1">
        <w:r w:rsidR="00D85A29" w:rsidRPr="008E7E85">
          <w:rPr>
            <w:rStyle w:val="Hyperlink"/>
            <w:noProof/>
          </w:rPr>
          <w:t>3.Y7.3 Referenced Standards</w:t>
        </w:r>
        <w:r w:rsidR="00D85A29">
          <w:rPr>
            <w:noProof/>
            <w:webHidden/>
          </w:rPr>
          <w:tab/>
        </w:r>
        <w:r w:rsidR="00D85A29">
          <w:rPr>
            <w:noProof/>
            <w:webHidden/>
          </w:rPr>
          <w:fldChar w:fldCharType="begin"/>
        </w:r>
        <w:r w:rsidR="00D85A29">
          <w:rPr>
            <w:noProof/>
            <w:webHidden/>
          </w:rPr>
          <w:instrText xml:space="preserve"> PAGEREF _Toc483500733 \h </w:instrText>
        </w:r>
        <w:r w:rsidR="00D85A29">
          <w:rPr>
            <w:noProof/>
            <w:webHidden/>
          </w:rPr>
        </w:r>
        <w:r w:rsidR="00D85A29">
          <w:rPr>
            <w:noProof/>
            <w:webHidden/>
          </w:rPr>
          <w:fldChar w:fldCharType="separate"/>
        </w:r>
        <w:r w:rsidR="00D85A29">
          <w:rPr>
            <w:noProof/>
            <w:webHidden/>
          </w:rPr>
          <w:t>91</w:t>
        </w:r>
        <w:r w:rsidR="00D85A29">
          <w:rPr>
            <w:noProof/>
            <w:webHidden/>
          </w:rPr>
          <w:fldChar w:fldCharType="end"/>
        </w:r>
      </w:hyperlink>
    </w:p>
    <w:p w14:paraId="75EC9A18" w14:textId="77777777" w:rsidR="00D85A29" w:rsidRDefault="00A66A9A">
      <w:pPr>
        <w:pStyle w:val="TOC3"/>
        <w:rPr>
          <w:rFonts w:asciiTheme="minorHAnsi" w:eastAsiaTheme="minorEastAsia" w:hAnsiTheme="minorHAnsi" w:cstheme="minorBidi"/>
          <w:noProof/>
          <w:sz w:val="22"/>
          <w:szCs w:val="22"/>
        </w:rPr>
      </w:pPr>
      <w:hyperlink w:anchor="_Toc483500734" w:history="1">
        <w:r w:rsidR="00D85A29" w:rsidRPr="008E7E85">
          <w:rPr>
            <w:rStyle w:val="Hyperlink"/>
            <w:noProof/>
          </w:rPr>
          <w:t>3.Y7.4 Interaction Diagram</w:t>
        </w:r>
        <w:r w:rsidR="00D85A29">
          <w:rPr>
            <w:noProof/>
            <w:webHidden/>
          </w:rPr>
          <w:tab/>
        </w:r>
        <w:r w:rsidR="00D85A29">
          <w:rPr>
            <w:noProof/>
            <w:webHidden/>
          </w:rPr>
          <w:fldChar w:fldCharType="begin"/>
        </w:r>
        <w:r w:rsidR="00D85A29">
          <w:rPr>
            <w:noProof/>
            <w:webHidden/>
          </w:rPr>
          <w:instrText xml:space="preserve"> PAGEREF _Toc483500734 \h </w:instrText>
        </w:r>
        <w:r w:rsidR="00D85A29">
          <w:rPr>
            <w:noProof/>
            <w:webHidden/>
          </w:rPr>
        </w:r>
        <w:r w:rsidR="00D85A29">
          <w:rPr>
            <w:noProof/>
            <w:webHidden/>
          </w:rPr>
          <w:fldChar w:fldCharType="separate"/>
        </w:r>
        <w:r w:rsidR="00D85A29">
          <w:rPr>
            <w:noProof/>
            <w:webHidden/>
          </w:rPr>
          <w:t>92</w:t>
        </w:r>
        <w:r w:rsidR="00D85A29">
          <w:rPr>
            <w:noProof/>
            <w:webHidden/>
          </w:rPr>
          <w:fldChar w:fldCharType="end"/>
        </w:r>
      </w:hyperlink>
    </w:p>
    <w:p w14:paraId="10E07771" w14:textId="77777777" w:rsidR="00D85A29" w:rsidRDefault="00A66A9A">
      <w:pPr>
        <w:pStyle w:val="TOC4"/>
        <w:rPr>
          <w:rFonts w:asciiTheme="minorHAnsi" w:eastAsiaTheme="minorEastAsia" w:hAnsiTheme="minorHAnsi" w:cstheme="minorBidi"/>
          <w:noProof/>
          <w:sz w:val="22"/>
          <w:szCs w:val="22"/>
        </w:rPr>
      </w:pPr>
      <w:hyperlink w:anchor="_Toc483500735" w:history="1">
        <w:r w:rsidR="00D85A29" w:rsidRPr="008E7E85">
          <w:rPr>
            <w:rStyle w:val="Hyperlink"/>
            <w:noProof/>
          </w:rPr>
          <w:t>3.Y7.4.1 No-show Notification Package</w:t>
        </w:r>
        <w:r w:rsidR="00D85A29">
          <w:rPr>
            <w:noProof/>
            <w:webHidden/>
          </w:rPr>
          <w:tab/>
        </w:r>
        <w:r w:rsidR="00D85A29">
          <w:rPr>
            <w:noProof/>
            <w:webHidden/>
          </w:rPr>
          <w:fldChar w:fldCharType="begin"/>
        </w:r>
        <w:r w:rsidR="00D85A29">
          <w:rPr>
            <w:noProof/>
            <w:webHidden/>
          </w:rPr>
          <w:instrText xml:space="preserve"> PAGEREF _Toc483500735 \h </w:instrText>
        </w:r>
        <w:r w:rsidR="00D85A29">
          <w:rPr>
            <w:noProof/>
            <w:webHidden/>
          </w:rPr>
        </w:r>
        <w:r w:rsidR="00D85A29">
          <w:rPr>
            <w:noProof/>
            <w:webHidden/>
          </w:rPr>
          <w:fldChar w:fldCharType="separate"/>
        </w:r>
        <w:r w:rsidR="00D85A29">
          <w:rPr>
            <w:noProof/>
            <w:webHidden/>
          </w:rPr>
          <w:t>92</w:t>
        </w:r>
        <w:r w:rsidR="00D85A29">
          <w:rPr>
            <w:noProof/>
            <w:webHidden/>
          </w:rPr>
          <w:fldChar w:fldCharType="end"/>
        </w:r>
      </w:hyperlink>
    </w:p>
    <w:p w14:paraId="0E52F31C" w14:textId="77777777" w:rsidR="00D85A29" w:rsidRDefault="00A66A9A">
      <w:pPr>
        <w:pStyle w:val="TOC5"/>
        <w:rPr>
          <w:rFonts w:asciiTheme="minorHAnsi" w:eastAsiaTheme="minorEastAsia" w:hAnsiTheme="minorHAnsi" w:cstheme="minorBidi"/>
          <w:noProof/>
          <w:sz w:val="22"/>
          <w:szCs w:val="22"/>
        </w:rPr>
      </w:pPr>
      <w:hyperlink w:anchor="_Toc483500736" w:history="1">
        <w:r w:rsidR="00D85A29" w:rsidRPr="008E7E85">
          <w:rPr>
            <w:rStyle w:val="Hyperlink"/>
            <w:noProof/>
          </w:rPr>
          <w:t>3.Y7.4.1.1 Trigger Events</w:t>
        </w:r>
        <w:r w:rsidR="00D85A29">
          <w:rPr>
            <w:noProof/>
            <w:webHidden/>
          </w:rPr>
          <w:tab/>
        </w:r>
        <w:r w:rsidR="00D85A29">
          <w:rPr>
            <w:noProof/>
            <w:webHidden/>
          </w:rPr>
          <w:fldChar w:fldCharType="begin"/>
        </w:r>
        <w:r w:rsidR="00D85A29">
          <w:rPr>
            <w:noProof/>
            <w:webHidden/>
          </w:rPr>
          <w:instrText xml:space="preserve"> PAGEREF _Toc483500736 \h </w:instrText>
        </w:r>
        <w:r w:rsidR="00D85A29">
          <w:rPr>
            <w:noProof/>
            <w:webHidden/>
          </w:rPr>
        </w:r>
        <w:r w:rsidR="00D85A29">
          <w:rPr>
            <w:noProof/>
            <w:webHidden/>
          </w:rPr>
          <w:fldChar w:fldCharType="separate"/>
        </w:r>
        <w:r w:rsidR="00D85A29">
          <w:rPr>
            <w:noProof/>
            <w:webHidden/>
          </w:rPr>
          <w:t>92</w:t>
        </w:r>
        <w:r w:rsidR="00D85A29">
          <w:rPr>
            <w:noProof/>
            <w:webHidden/>
          </w:rPr>
          <w:fldChar w:fldCharType="end"/>
        </w:r>
      </w:hyperlink>
    </w:p>
    <w:p w14:paraId="1F453079" w14:textId="77777777" w:rsidR="00D85A29" w:rsidRDefault="00A66A9A">
      <w:pPr>
        <w:pStyle w:val="TOC5"/>
        <w:rPr>
          <w:rFonts w:asciiTheme="minorHAnsi" w:eastAsiaTheme="minorEastAsia" w:hAnsiTheme="minorHAnsi" w:cstheme="minorBidi"/>
          <w:noProof/>
          <w:sz w:val="22"/>
          <w:szCs w:val="22"/>
        </w:rPr>
      </w:pPr>
      <w:hyperlink w:anchor="_Toc483500737" w:history="1">
        <w:r w:rsidR="00D85A29" w:rsidRPr="008E7E85">
          <w:rPr>
            <w:rStyle w:val="Hyperlink"/>
            <w:noProof/>
          </w:rPr>
          <w:t>3.Y7.4.1.2 Message Semantics</w:t>
        </w:r>
        <w:r w:rsidR="00D85A29">
          <w:rPr>
            <w:noProof/>
            <w:webHidden/>
          </w:rPr>
          <w:tab/>
        </w:r>
        <w:r w:rsidR="00D85A29">
          <w:rPr>
            <w:noProof/>
            <w:webHidden/>
          </w:rPr>
          <w:fldChar w:fldCharType="begin"/>
        </w:r>
        <w:r w:rsidR="00D85A29">
          <w:rPr>
            <w:noProof/>
            <w:webHidden/>
          </w:rPr>
          <w:instrText xml:space="preserve"> PAGEREF _Toc483500737 \h </w:instrText>
        </w:r>
        <w:r w:rsidR="00D85A29">
          <w:rPr>
            <w:noProof/>
            <w:webHidden/>
          </w:rPr>
        </w:r>
        <w:r w:rsidR="00D85A29">
          <w:rPr>
            <w:noProof/>
            <w:webHidden/>
          </w:rPr>
          <w:fldChar w:fldCharType="separate"/>
        </w:r>
        <w:r w:rsidR="00D85A29">
          <w:rPr>
            <w:noProof/>
            <w:webHidden/>
          </w:rPr>
          <w:t>92</w:t>
        </w:r>
        <w:r w:rsidR="00D85A29">
          <w:rPr>
            <w:noProof/>
            <w:webHidden/>
          </w:rPr>
          <w:fldChar w:fldCharType="end"/>
        </w:r>
      </w:hyperlink>
    </w:p>
    <w:p w14:paraId="3C614762" w14:textId="77777777" w:rsidR="00D85A29" w:rsidRDefault="00A66A9A">
      <w:pPr>
        <w:pStyle w:val="TOC6"/>
        <w:rPr>
          <w:rFonts w:asciiTheme="minorHAnsi" w:eastAsiaTheme="minorEastAsia" w:hAnsiTheme="minorHAnsi" w:cstheme="minorBidi"/>
          <w:noProof/>
          <w:sz w:val="22"/>
          <w:szCs w:val="22"/>
        </w:rPr>
      </w:pPr>
      <w:hyperlink w:anchor="_Toc483500738" w:history="1">
        <w:r w:rsidR="00D85A29" w:rsidRPr="008E7E85">
          <w:rPr>
            <w:rStyle w:val="Hyperlink"/>
            <w:noProof/>
          </w:rPr>
          <w:t>3.Y7.4.1.2.1 Message Content - Metadata</w:t>
        </w:r>
        <w:r w:rsidR="00D85A29">
          <w:rPr>
            <w:noProof/>
            <w:webHidden/>
          </w:rPr>
          <w:tab/>
        </w:r>
        <w:r w:rsidR="00D85A29">
          <w:rPr>
            <w:noProof/>
            <w:webHidden/>
          </w:rPr>
          <w:fldChar w:fldCharType="begin"/>
        </w:r>
        <w:r w:rsidR="00D85A29">
          <w:rPr>
            <w:noProof/>
            <w:webHidden/>
          </w:rPr>
          <w:instrText xml:space="preserve"> PAGEREF _Toc483500738 \h </w:instrText>
        </w:r>
        <w:r w:rsidR="00D85A29">
          <w:rPr>
            <w:noProof/>
            <w:webHidden/>
          </w:rPr>
        </w:r>
        <w:r w:rsidR="00D85A29">
          <w:rPr>
            <w:noProof/>
            <w:webHidden/>
          </w:rPr>
          <w:fldChar w:fldCharType="separate"/>
        </w:r>
        <w:r w:rsidR="00D85A29">
          <w:rPr>
            <w:noProof/>
            <w:webHidden/>
          </w:rPr>
          <w:t>93</w:t>
        </w:r>
        <w:r w:rsidR="00D85A29">
          <w:rPr>
            <w:noProof/>
            <w:webHidden/>
          </w:rPr>
          <w:fldChar w:fldCharType="end"/>
        </w:r>
      </w:hyperlink>
    </w:p>
    <w:p w14:paraId="7AFC41A1" w14:textId="77777777" w:rsidR="00D85A29" w:rsidRDefault="00A66A9A">
      <w:pPr>
        <w:pStyle w:val="TOC6"/>
        <w:rPr>
          <w:rFonts w:asciiTheme="minorHAnsi" w:eastAsiaTheme="minorEastAsia" w:hAnsiTheme="minorHAnsi" w:cstheme="minorBidi"/>
          <w:noProof/>
          <w:sz w:val="22"/>
          <w:szCs w:val="22"/>
        </w:rPr>
      </w:pPr>
      <w:hyperlink w:anchor="_Toc483500739" w:history="1">
        <w:r w:rsidR="00D85A29" w:rsidRPr="008E7E85">
          <w:rPr>
            <w:rStyle w:val="Hyperlink"/>
            <w:noProof/>
          </w:rPr>
          <w:t>3.Y7.4.1.2.2 Message Content – No-show Notification</w:t>
        </w:r>
        <w:r w:rsidR="00D85A29">
          <w:rPr>
            <w:noProof/>
            <w:webHidden/>
          </w:rPr>
          <w:tab/>
        </w:r>
        <w:r w:rsidR="00D85A29">
          <w:rPr>
            <w:noProof/>
            <w:webHidden/>
          </w:rPr>
          <w:fldChar w:fldCharType="begin"/>
        </w:r>
        <w:r w:rsidR="00D85A29">
          <w:rPr>
            <w:noProof/>
            <w:webHidden/>
          </w:rPr>
          <w:instrText xml:space="preserve"> PAGEREF _Toc483500739 \h </w:instrText>
        </w:r>
        <w:r w:rsidR="00D85A29">
          <w:rPr>
            <w:noProof/>
            <w:webHidden/>
          </w:rPr>
        </w:r>
        <w:r w:rsidR="00D85A29">
          <w:rPr>
            <w:noProof/>
            <w:webHidden/>
          </w:rPr>
          <w:fldChar w:fldCharType="separate"/>
        </w:r>
        <w:r w:rsidR="00D85A29">
          <w:rPr>
            <w:noProof/>
            <w:webHidden/>
          </w:rPr>
          <w:t>96</w:t>
        </w:r>
        <w:r w:rsidR="00D85A29">
          <w:rPr>
            <w:noProof/>
            <w:webHidden/>
          </w:rPr>
          <w:fldChar w:fldCharType="end"/>
        </w:r>
      </w:hyperlink>
    </w:p>
    <w:p w14:paraId="3A6EC52F" w14:textId="77777777" w:rsidR="00D85A29" w:rsidRDefault="00A66A9A">
      <w:pPr>
        <w:pStyle w:val="TOC5"/>
        <w:rPr>
          <w:rFonts w:asciiTheme="minorHAnsi" w:eastAsiaTheme="minorEastAsia" w:hAnsiTheme="minorHAnsi" w:cstheme="minorBidi"/>
          <w:noProof/>
          <w:sz w:val="22"/>
          <w:szCs w:val="22"/>
        </w:rPr>
      </w:pPr>
      <w:hyperlink w:anchor="_Toc483500740" w:history="1">
        <w:r w:rsidR="00D85A29" w:rsidRPr="008E7E85">
          <w:rPr>
            <w:rStyle w:val="Hyperlink"/>
            <w:noProof/>
          </w:rPr>
          <w:t>3.Y7.4.1.3 Expected Actions</w:t>
        </w:r>
        <w:r w:rsidR="00D85A29">
          <w:rPr>
            <w:noProof/>
            <w:webHidden/>
          </w:rPr>
          <w:tab/>
        </w:r>
        <w:r w:rsidR="00D85A29">
          <w:rPr>
            <w:noProof/>
            <w:webHidden/>
          </w:rPr>
          <w:fldChar w:fldCharType="begin"/>
        </w:r>
        <w:r w:rsidR="00D85A29">
          <w:rPr>
            <w:noProof/>
            <w:webHidden/>
          </w:rPr>
          <w:instrText xml:space="preserve"> PAGEREF _Toc483500740 \h </w:instrText>
        </w:r>
        <w:r w:rsidR="00D85A29">
          <w:rPr>
            <w:noProof/>
            <w:webHidden/>
          </w:rPr>
        </w:r>
        <w:r w:rsidR="00D85A29">
          <w:rPr>
            <w:noProof/>
            <w:webHidden/>
          </w:rPr>
          <w:fldChar w:fldCharType="separate"/>
        </w:r>
        <w:r w:rsidR="00D85A29">
          <w:rPr>
            <w:noProof/>
            <w:webHidden/>
          </w:rPr>
          <w:t>96</w:t>
        </w:r>
        <w:r w:rsidR="00D85A29">
          <w:rPr>
            <w:noProof/>
            <w:webHidden/>
          </w:rPr>
          <w:fldChar w:fldCharType="end"/>
        </w:r>
      </w:hyperlink>
    </w:p>
    <w:p w14:paraId="468F741D" w14:textId="77777777" w:rsidR="00D85A29" w:rsidRDefault="00A66A9A">
      <w:pPr>
        <w:pStyle w:val="TOC3"/>
        <w:rPr>
          <w:rFonts w:asciiTheme="minorHAnsi" w:eastAsiaTheme="minorEastAsia" w:hAnsiTheme="minorHAnsi" w:cstheme="minorBidi"/>
          <w:noProof/>
          <w:sz w:val="22"/>
          <w:szCs w:val="22"/>
        </w:rPr>
      </w:pPr>
      <w:hyperlink w:anchor="_Toc483500741" w:history="1">
        <w:r w:rsidR="00D85A29" w:rsidRPr="008E7E85">
          <w:rPr>
            <w:rStyle w:val="Hyperlink"/>
            <w:noProof/>
          </w:rPr>
          <w:t>3.Y7.5 Security Considerations</w:t>
        </w:r>
        <w:r w:rsidR="00D85A29">
          <w:rPr>
            <w:noProof/>
            <w:webHidden/>
          </w:rPr>
          <w:tab/>
        </w:r>
        <w:r w:rsidR="00D85A29">
          <w:rPr>
            <w:noProof/>
            <w:webHidden/>
          </w:rPr>
          <w:fldChar w:fldCharType="begin"/>
        </w:r>
        <w:r w:rsidR="00D85A29">
          <w:rPr>
            <w:noProof/>
            <w:webHidden/>
          </w:rPr>
          <w:instrText xml:space="preserve"> PAGEREF _Toc483500741 \h </w:instrText>
        </w:r>
        <w:r w:rsidR="00D85A29">
          <w:rPr>
            <w:noProof/>
            <w:webHidden/>
          </w:rPr>
        </w:r>
        <w:r w:rsidR="00D85A29">
          <w:rPr>
            <w:noProof/>
            <w:webHidden/>
          </w:rPr>
          <w:fldChar w:fldCharType="separate"/>
        </w:r>
        <w:r w:rsidR="00D85A29">
          <w:rPr>
            <w:noProof/>
            <w:webHidden/>
          </w:rPr>
          <w:t>97</w:t>
        </w:r>
        <w:r w:rsidR="00D85A29">
          <w:rPr>
            <w:noProof/>
            <w:webHidden/>
          </w:rPr>
          <w:fldChar w:fldCharType="end"/>
        </w:r>
      </w:hyperlink>
    </w:p>
    <w:p w14:paraId="086666CA" w14:textId="77777777" w:rsidR="00D85A29" w:rsidRDefault="00A66A9A">
      <w:pPr>
        <w:pStyle w:val="TOC4"/>
        <w:rPr>
          <w:rFonts w:asciiTheme="minorHAnsi" w:eastAsiaTheme="minorEastAsia" w:hAnsiTheme="minorHAnsi" w:cstheme="minorBidi"/>
          <w:noProof/>
          <w:sz w:val="22"/>
          <w:szCs w:val="22"/>
        </w:rPr>
      </w:pPr>
      <w:hyperlink w:anchor="_Toc483500742" w:history="1">
        <w:r w:rsidR="00D85A29" w:rsidRPr="008E7E85">
          <w:rPr>
            <w:rStyle w:val="Hyperlink"/>
            <w:noProof/>
          </w:rPr>
          <w:t>3.Y7.5.1 Security Audit Considerations</w:t>
        </w:r>
        <w:r w:rsidR="00D85A29">
          <w:rPr>
            <w:noProof/>
            <w:webHidden/>
          </w:rPr>
          <w:tab/>
        </w:r>
        <w:r w:rsidR="00D85A29">
          <w:rPr>
            <w:noProof/>
            <w:webHidden/>
          </w:rPr>
          <w:fldChar w:fldCharType="begin"/>
        </w:r>
        <w:r w:rsidR="00D85A29">
          <w:rPr>
            <w:noProof/>
            <w:webHidden/>
          </w:rPr>
          <w:instrText xml:space="preserve"> PAGEREF _Toc483500742 \h </w:instrText>
        </w:r>
        <w:r w:rsidR="00D85A29">
          <w:rPr>
            <w:noProof/>
            <w:webHidden/>
          </w:rPr>
        </w:r>
        <w:r w:rsidR="00D85A29">
          <w:rPr>
            <w:noProof/>
            <w:webHidden/>
          </w:rPr>
          <w:fldChar w:fldCharType="separate"/>
        </w:r>
        <w:r w:rsidR="00D85A29">
          <w:rPr>
            <w:noProof/>
            <w:webHidden/>
          </w:rPr>
          <w:t>97</w:t>
        </w:r>
        <w:r w:rsidR="00D85A29">
          <w:rPr>
            <w:noProof/>
            <w:webHidden/>
          </w:rPr>
          <w:fldChar w:fldCharType="end"/>
        </w:r>
      </w:hyperlink>
    </w:p>
    <w:p w14:paraId="5B81F639" w14:textId="77777777" w:rsidR="00D85A29" w:rsidRDefault="00A66A9A">
      <w:pPr>
        <w:pStyle w:val="TOC1"/>
        <w:rPr>
          <w:rFonts w:asciiTheme="minorHAnsi" w:eastAsiaTheme="minorEastAsia" w:hAnsiTheme="minorHAnsi" w:cstheme="minorBidi"/>
          <w:noProof/>
          <w:sz w:val="22"/>
          <w:szCs w:val="22"/>
        </w:rPr>
      </w:pPr>
      <w:hyperlink w:anchor="_Toc483500743" w:history="1">
        <w:r w:rsidR="00D85A29" w:rsidRPr="008E7E85">
          <w:rPr>
            <w:rStyle w:val="Hyperlink"/>
            <w:noProof/>
          </w:rPr>
          <w:t>Appendices</w:t>
        </w:r>
        <w:r w:rsidR="00D85A29">
          <w:rPr>
            <w:noProof/>
            <w:webHidden/>
          </w:rPr>
          <w:tab/>
        </w:r>
        <w:r w:rsidR="00D85A29">
          <w:rPr>
            <w:noProof/>
            <w:webHidden/>
          </w:rPr>
          <w:fldChar w:fldCharType="begin"/>
        </w:r>
        <w:r w:rsidR="00D85A29">
          <w:rPr>
            <w:noProof/>
            <w:webHidden/>
          </w:rPr>
          <w:instrText xml:space="preserve"> PAGEREF _Toc483500743 \h </w:instrText>
        </w:r>
        <w:r w:rsidR="00D85A29">
          <w:rPr>
            <w:noProof/>
            <w:webHidden/>
          </w:rPr>
        </w:r>
        <w:r w:rsidR="00D85A29">
          <w:rPr>
            <w:noProof/>
            <w:webHidden/>
          </w:rPr>
          <w:fldChar w:fldCharType="separate"/>
        </w:r>
        <w:r w:rsidR="00D85A29">
          <w:rPr>
            <w:noProof/>
            <w:webHidden/>
          </w:rPr>
          <w:t>98</w:t>
        </w:r>
        <w:r w:rsidR="00D85A29">
          <w:rPr>
            <w:noProof/>
            <w:webHidden/>
          </w:rPr>
          <w:fldChar w:fldCharType="end"/>
        </w:r>
      </w:hyperlink>
    </w:p>
    <w:p w14:paraId="23CFD44E" w14:textId="77777777" w:rsidR="00D85A29" w:rsidRDefault="00A66A9A">
      <w:pPr>
        <w:pStyle w:val="TOC1"/>
        <w:rPr>
          <w:rFonts w:asciiTheme="minorHAnsi" w:eastAsiaTheme="minorEastAsia" w:hAnsiTheme="minorHAnsi" w:cstheme="minorBidi"/>
          <w:noProof/>
          <w:sz w:val="22"/>
          <w:szCs w:val="22"/>
        </w:rPr>
      </w:pPr>
      <w:hyperlink w:anchor="_Toc483500744" w:history="1">
        <w:r w:rsidR="00D85A29" w:rsidRPr="008E7E85">
          <w:rPr>
            <w:rStyle w:val="Hyperlink"/>
            <w:noProof/>
          </w:rPr>
          <w:t>Volume 2 Namespace Additions</w:t>
        </w:r>
        <w:r w:rsidR="00D85A29">
          <w:rPr>
            <w:noProof/>
            <w:webHidden/>
          </w:rPr>
          <w:tab/>
        </w:r>
        <w:r w:rsidR="00D85A29">
          <w:rPr>
            <w:noProof/>
            <w:webHidden/>
          </w:rPr>
          <w:fldChar w:fldCharType="begin"/>
        </w:r>
        <w:r w:rsidR="00D85A29">
          <w:rPr>
            <w:noProof/>
            <w:webHidden/>
          </w:rPr>
          <w:instrText xml:space="preserve"> PAGEREF _Toc483500744 \h </w:instrText>
        </w:r>
        <w:r w:rsidR="00D85A29">
          <w:rPr>
            <w:noProof/>
            <w:webHidden/>
          </w:rPr>
        </w:r>
        <w:r w:rsidR="00D85A29">
          <w:rPr>
            <w:noProof/>
            <w:webHidden/>
          </w:rPr>
          <w:fldChar w:fldCharType="separate"/>
        </w:r>
        <w:r w:rsidR="00D85A29">
          <w:rPr>
            <w:noProof/>
            <w:webHidden/>
          </w:rPr>
          <w:t>98</w:t>
        </w:r>
        <w:r w:rsidR="00D85A29">
          <w:rPr>
            <w:noProof/>
            <w:webHidden/>
          </w:rPr>
          <w:fldChar w:fldCharType="end"/>
        </w:r>
      </w:hyperlink>
    </w:p>
    <w:p w14:paraId="771087E1" w14:textId="77777777" w:rsidR="00D85A29" w:rsidRPr="00AD7E03" w:rsidRDefault="00A66A9A">
      <w:pPr>
        <w:pStyle w:val="TOC1"/>
        <w:rPr>
          <w:rFonts w:asciiTheme="minorHAnsi" w:eastAsiaTheme="minorEastAsia" w:hAnsiTheme="minorHAnsi" w:cstheme="minorBidi"/>
          <w:b/>
          <w:noProof/>
          <w:sz w:val="22"/>
          <w:szCs w:val="22"/>
        </w:rPr>
      </w:pPr>
      <w:hyperlink w:anchor="_Toc483500745" w:history="1">
        <w:r w:rsidR="00D85A29" w:rsidRPr="00AD7E03">
          <w:rPr>
            <w:rStyle w:val="Hyperlink"/>
            <w:b/>
            <w:noProof/>
          </w:rPr>
          <w:t>Volume 3 – Content Modules</w:t>
        </w:r>
        <w:r w:rsidR="00D85A29" w:rsidRPr="00AD7E03">
          <w:rPr>
            <w:b/>
            <w:noProof/>
            <w:webHidden/>
          </w:rPr>
          <w:tab/>
        </w:r>
        <w:r w:rsidR="00D85A29" w:rsidRPr="00AD7E03">
          <w:rPr>
            <w:b/>
            <w:noProof/>
            <w:webHidden/>
          </w:rPr>
          <w:fldChar w:fldCharType="begin"/>
        </w:r>
        <w:r w:rsidR="00D85A29" w:rsidRPr="00AD7E03">
          <w:rPr>
            <w:b/>
            <w:noProof/>
            <w:webHidden/>
          </w:rPr>
          <w:instrText xml:space="preserve"> PAGEREF _Toc483500745 \h </w:instrText>
        </w:r>
        <w:r w:rsidR="00D85A29" w:rsidRPr="00AD7E03">
          <w:rPr>
            <w:b/>
            <w:noProof/>
            <w:webHidden/>
          </w:rPr>
        </w:r>
        <w:r w:rsidR="00D85A29" w:rsidRPr="00AD7E03">
          <w:rPr>
            <w:b/>
            <w:noProof/>
            <w:webHidden/>
          </w:rPr>
          <w:fldChar w:fldCharType="separate"/>
        </w:r>
        <w:r w:rsidR="00D85A29" w:rsidRPr="00AD7E03">
          <w:rPr>
            <w:b/>
            <w:noProof/>
            <w:webHidden/>
          </w:rPr>
          <w:t>99</w:t>
        </w:r>
        <w:r w:rsidR="00D85A29" w:rsidRPr="00AD7E03">
          <w:rPr>
            <w:b/>
            <w:noProof/>
            <w:webHidden/>
          </w:rPr>
          <w:fldChar w:fldCharType="end"/>
        </w:r>
      </w:hyperlink>
    </w:p>
    <w:p w14:paraId="5039B0E2" w14:textId="77777777" w:rsidR="00D85A29" w:rsidRPr="00AD7E03" w:rsidRDefault="00A66A9A">
      <w:pPr>
        <w:pStyle w:val="TOC1"/>
        <w:rPr>
          <w:rFonts w:asciiTheme="minorHAnsi" w:eastAsiaTheme="minorEastAsia" w:hAnsiTheme="minorHAnsi" w:cstheme="minorBidi"/>
          <w:b/>
          <w:noProof/>
          <w:sz w:val="22"/>
          <w:szCs w:val="22"/>
        </w:rPr>
      </w:pPr>
      <w:hyperlink w:anchor="_Toc483500746" w:history="1">
        <w:r w:rsidR="00D85A29" w:rsidRPr="00AD7E03">
          <w:rPr>
            <w:rStyle w:val="Hyperlink"/>
            <w:b/>
            <w:noProof/>
          </w:rPr>
          <w:t>Volume 4 – National Extensions</w:t>
        </w:r>
        <w:r w:rsidR="00D85A29" w:rsidRPr="00AD7E03">
          <w:rPr>
            <w:b/>
            <w:noProof/>
            <w:webHidden/>
          </w:rPr>
          <w:tab/>
        </w:r>
        <w:r w:rsidR="00D85A29" w:rsidRPr="00AD7E03">
          <w:rPr>
            <w:b/>
            <w:noProof/>
            <w:webHidden/>
          </w:rPr>
          <w:fldChar w:fldCharType="begin"/>
        </w:r>
        <w:r w:rsidR="00D85A29" w:rsidRPr="00AD7E03">
          <w:rPr>
            <w:b/>
            <w:noProof/>
            <w:webHidden/>
          </w:rPr>
          <w:instrText xml:space="preserve"> PAGEREF _Toc483500746 \h </w:instrText>
        </w:r>
        <w:r w:rsidR="00D85A29" w:rsidRPr="00AD7E03">
          <w:rPr>
            <w:b/>
            <w:noProof/>
            <w:webHidden/>
          </w:rPr>
        </w:r>
        <w:r w:rsidR="00D85A29" w:rsidRPr="00AD7E03">
          <w:rPr>
            <w:b/>
            <w:noProof/>
            <w:webHidden/>
          </w:rPr>
          <w:fldChar w:fldCharType="separate"/>
        </w:r>
        <w:r w:rsidR="00D85A29" w:rsidRPr="00AD7E03">
          <w:rPr>
            <w:b/>
            <w:noProof/>
            <w:webHidden/>
          </w:rPr>
          <w:t>100</w:t>
        </w:r>
        <w:r w:rsidR="00D85A29" w:rsidRPr="00AD7E03">
          <w:rPr>
            <w:b/>
            <w:noProof/>
            <w:webHidden/>
          </w:rPr>
          <w:fldChar w:fldCharType="end"/>
        </w:r>
      </w:hyperlink>
    </w:p>
    <w:p w14:paraId="5043A88A" w14:textId="77777777" w:rsidR="00D85A29" w:rsidRDefault="00A66A9A">
      <w:pPr>
        <w:pStyle w:val="TOC1"/>
        <w:rPr>
          <w:rFonts w:asciiTheme="minorHAnsi" w:eastAsiaTheme="minorEastAsia" w:hAnsiTheme="minorHAnsi" w:cstheme="minorBidi"/>
          <w:noProof/>
          <w:sz w:val="22"/>
          <w:szCs w:val="22"/>
        </w:rPr>
      </w:pPr>
      <w:hyperlink w:anchor="_Toc483500747" w:history="1">
        <w:r w:rsidR="00D85A29" w:rsidRPr="008E7E85">
          <w:rPr>
            <w:rStyle w:val="Hyperlink"/>
            <w:noProof/>
          </w:rPr>
          <w:t>4 National Extensions</w:t>
        </w:r>
        <w:r w:rsidR="00D85A29">
          <w:rPr>
            <w:noProof/>
            <w:webHidden/>
          </w:rPr>
          <w:tab/>
        </w:r>
        <w:r w:rsidR="00D85A29">
          <w:rPr>
            <w:noProof/>
            <w:webHidden/>
          </w:rPr>
          <w:fldChar w:fldCharType="begin"/>
        </w:r>
        <w:r w:rsidR="00D85A29">
          <w:rPr>
            <w:noProof/>
            <w:webHidden/>
          </w:rPr>
          <w:instrText xml:space="preserve"> PAGEREF _Toc483500747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4EA59930" w14:textId="77777777" w:rsidR="00D85A29" w:rsidRDefault="00A66A9A">
      <w:pPr>
        <w:pStyle w:val="TOC2"/>
        <w:rPr>
          <w:rFonts w:asciiTheme="minorHAnsi" w:eastAsiaTheme="minorEastAsia" w:hAnsiTheme="minorHAnsi" w:cstheme="minorBidi"/>
          <w:noProof/>
          <w:sz w:val="22"/>
          <w:szCs w:val="22"/>
        </w:rPr>
      </w:pPr>
      <w:hyperlink w:anchor="_Toc483500748" w:history="1">
        <w:r w:rsidR="00D85A29" w:rsidRPr="008E7E85">
          <w:rPr>
            <w:rStyle w:val="Hyperlink"/>
            <w:noProof/>
          </w:rPr>
          <w:t>4.I National Extensions for IHE USA</w:t>
        </w:r>
        <w:r w:rsidR="00D85A29">
          <w:rPr>
            <w:noProof/>
            <w:webHidden/>
          </w:rPr>
          <w:tab/>
        </w:r>
        <w:r w:rsidR="00D85A29">
          <w:rPr>
            <w:noProof/>
            <w:webHidden/>
          </w:rPr>
          <w:fldChar w:fldCharType="begin"/>
        </w:r>
        <w:r w:rsidR="00D85A29">
          <w:rPr>
            <w:noProof/>
            <w:webHidden/>
          </w:rPr>
          <w:instrText xml:space="preserve"> PAGEREF _Toc483500748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41F2A539" w14:textId="77777777" w:rsidR="00D85A29" w:rsidRDefault="00A66A9A">
      <w:pPr>
        <w:pStyle w:val="TOC3"/>
        <w:rPr>
          <w:rFonts w:asciiTheme="minorHAnsi" w:eastAsiaTheme="minorEastAsia" w:hAnsiTheme="minorHAnsi" w:cstheme="minorBidi"/>
          <w:noProof/>
          <w:sz w:val="22"/>
          <w:szCs w:val="22"/>
        </w:rPr>
      </w:pPr>
      <w:hyperlink w:anchor="_Toc483500749" w:history="1">
        <w:r w:rsidR="00D85A29" w:rsidRPr="008E7E85">
          <w:rPr>
            <w:rStyle w:val="Hyperlink"/>
            <w:noProof/>
          </w:rPr>
          <w:t>4.I.1 Comment Submission</w:t>
        </w:r>
        <w:r w:rsidR="00D85A29">
          <w:rPr>
            <w:noProof/>
            <w:webHidden/>
          </w:rPr>
          <w:tab/>
        </w:r>
        <w:r w:rsidR="00D85A29">
          <w:rPr>
            <w:noProof/>
            <w:webHidden/>
          </w:rPr>
          <w:fldChar w:fldCharType="begin"/>
        </w:r>
        <w:r w:rsidR="00D85A29">
          <w:rPr>
            <w:noProof/>
            <w:webHidden/>
          </w:rPr>
          <w:instrText xml:space="preserve"> PAGEREF _Toc483500749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14B94CEF" w14:textId="77777777" w:rsidR="00D85A29" w:rsidRDefault="00A66A9A">
      <w:pPr>
        <w:pStyle w:val="TOC3"/>
        <w:rPr>
          <w:rFonts w:asciiTheme="minorHAnsi" w:eastAsiaTheme="minorEastAsia" w:hAnsiTheme="minorHAnsi" w:cstheme="minorBidi"/>
          <w:noProof/>
          <w:sz w:val="22"/>
          <w:szCs w:val="22"/>
        </w:rPr>
      </w:pPr>
      <w:hyperlink w:anchor="_Toc483500750" w:history="1">
        <w:r w:rsidR="00D85A29" w:rsidRPr="008E7E85">
          <w:rPr>
            <w:rStyle w:val="Hyperlink"/>
            <w:noProof/>
          </w:rPr>
          <w:t>4.I.2 Closed Loop Referral (360X)</w:t>
        </w:r>
        <w:r w:rsidR="00D85A29">
          <w:rPr>
            <w:noProof/>
            <w:webHidden/>
          </w:rPr>
          <w:tab/>
        </w:r>
        <w:r w:rsidR="00D85A29">
          <w:rPr>
            <w:noProof/>
            <w:webHidden/>
          </w:rPr>
          <w:fldChar w:fldCharType="begin"/>
        </w:r>
        <w:r w:rsidR="00D85A29">
          <w:rPr>
            <w:noProof/>
            <w:webHidden/>
          </w:rPr>
          <w:instrText xml:space="preserve"> PAGEREF _Toc483500750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23C91C68" w14:textId="77777777" w:rsidR="00D85A29" w:rsidRDefault="00A66A9A">
      <w:pPr>
        <w:pStyle w:val="TOC4"/>
        <w:rPr>
          <w:rFonts w:asciiTheme="minorHAnsi" w:eastAsiaTheme="minorEastAsia" w:hAnsiTheme="minorHAnsi" w:cstheme="minorBidi"/>
          <w:noProof/>
          <w:sz w:val="22"/>
          <w:szCs w:val="22"/>
        </w:rPr>
      </w:pPr>
      <w:hyperlink w:anchor="_Toc483500751" w:history="1">
        <w:r w:rsidR="00D85A29" w:rsidRPr="008E7E85">
          <w:rPr>
            <w:rStyle w:val="Hyperlink"/>
            <w:noProof/>
          </w:rPr>
          <w:t>4.I.2.1 360X Transport Requirements – Use of Direct</w:t>
        </w:r>
        <w:r w:rsidR="00D85A29">
          <w:rPr>
            <w:noProof/>
            <w:webHidden/>
          </w:rPr>
          <w:tab/>
        </w:r>
        <w:r w:rsidR="00D85A29">
          <w:rPr>
            <w:noProof/>
            <w:webHidden/>
          </w:rPr>
          <w:fldChar w:fldCharType="begin"/>
        </w:r>
        <w:r w:rsidR="00D85A29">
          <w:rPr>
            <w:noProof/>
            <w:webHidden/>
          </w:rPr>
          <w:instrText xml:space="preserve"> PAGEREF _Toc483500751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7553825E" w14:textId="77777777" w:rsidR="00D85A29" w:rsidRDefault="00A66A9A">
      <w:pPr>
        <w:pStyle w:val="TOC4"/>
        <w:rPr>
          <w:rFonts w:asciiTheme="minorHAnsi" w:eastAsiaTheme="minorEastAsia" w:hAnsiTheme="minorHAnsi" w:cstheme="minorBidi"/>
          <w:noProof/>
          <w:sz w:val="22"/>
          <w:szCs w:val="22"/>
        </w:rPr>
      </w:pPr>
      <w:hyperlink w:anchor="_Toc483500752" w:history="1">
        <w:r w:rsidR="00D85A29" w:rsidRPr="008E7E85">
          <w:rPr>
            <w:rStyle w:val="Hyperlink"/>
            <w:noProof/>
          </w:rPr>
          <w:t>4.I.2.2 360X HL7 V2.x Requirements - MSH and PID Segments</w:t>
        </w:r>
        <w:r w:rsidR="00D85A29">
          <w:rPr>
            <w:noProof/>
            <w:webHidden/>
          </w:rPr>
          <w:tab/>
        </w:r>
        <w:r w:rsidR="00D85A29">
          <w:rPr>
            <w:noProof/>
            <w:webHidden/>
          </w:rPr>
          <w:fldChar w:fldCharType="begin"/>
        </w:r>
        <w:r w:rsidR="00D85A29">
          <w:rPr>
            <w:noProof/>
            <w:webHidden/>
          </w:rPr>
          <w:instrText xml:space="preserve"> PAGEREF _Toc483500752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1FBD4005" w14:textId="77777777" w:rsidR="00D85A29" w:rsidRDefault="00A66A9A">
      <w:pPr>
        <w:pStyle w:val="TOC4"/>
        <w:rPr>
          <w:rFonts w:asciiTheme="minorHAnsi" w:eastAsiaTheme="minorEastAsia" w:hAnsiTheme="minorHAnsi" w:cstheme="minorBidi"/>
          <w:noProof/>
          <w:sz w:val="22"/>
          <w:szCs w:val="22"/>
        </w:rPr>
      </w:pPr>
      <w:hyperlink w:anchor="_Toc483500753" w:history="1">
        <w:r w:rsidR="00D85A29" w:rsidRPr="008E7E85">
          <w:rPr>
            <w:rStyle w:val="Hyperlink"/>
            <w:noProof/>
          </w:rPr>
          <w:t>4.I.2.3 360X Clinical Content Requirements – Consolidated CDA</w:t>
        </w:r>
        <w:r w:rsidR="00D85A29">
          <w:rPr>
            <w:noProof/>
            <w:webHidden/>
          </w:rPr>
          <w:tab/>
        </w:r>
        <w:r w:rsidR="00D85A29">
          <w:rPr>
            <w:noProof/>
            <w:webHidden/>
          </w:rPr>
          <w:fldChar w:fldCharType="begin"/>
        </w:r>
        <w:r w:rsidR="00D85A29">
          <w:rPr>
            <w:noProof/>
            <w:webHidden/>
          </w:rPr>
          <w:instrText xml:space="preserve"> PAGEREF _Toc483500753 \h </w:instrText>
        </w:r>
        <w:r w:rsidR="00D85A29">
          <w:rPr>
            <w:noProof/>
            <w:webHidden/>
          </w:rPr>
        </w:r>
        <w:r w:rsidR="00D85A29">
          <w:rPr>
            <w:noProof/>
            <w:webHidden/>
          </w:rPr>
          <w:fldChar w:fldCharType="separate"/>
        </w:r>
        <w:r w:rsidR="00D85A29">
          <w:rPr>
            <w:noProof/>
            <w:webHidden/>
          </w:rPr>
          <w:t>102</w:t>
        </w:r>
        <w:r w:rsidR="00D85A29">
          <w:rPr>
            <w:noProof/>
            <w:webHidden/>
          </w:rPr>
          <w:fldChar w:fldCharType="end"/>
        </w:r>
      </w:hyperlink>
    </w:p>
    <w:p w14:paraId="3A4DBAA3" w14:textId="77777777" w:rsidR="00D85A29" w:rsidRDefault="00A66A9A">
      <w:pPr>
        <w:pStyle w:val="TOC5"/>
        <w:rPr>
          <w:rFonts w:asciiTheme="minorHAnsi" w:eastAsiaTheme="minorEastAsia" w:hAnsiTheme="minorHAnsi" w:cstheme="minorBidi"/>
          <w:noProof/>
          <w:sz w:val="22"/>
          <w:szCs w:val="22"/>
        </w:rPr>
      </w:pPr>
      <w:hyperlink w:anchor="_Toc483500754" w:history="1">
        <w:r w:rsidR="00D85A29" w:rsidRPr="008E7E85">
          <w:rPr>
            <w:rStyle w:val="Hyperlink"/>
            <w:noProof/>
          </w:rPr>
          <w:t>4.I.2.3.1 C-CDA Document Types for Referral Request (PCC-Y1)</w:t>
        </w:r>
        <w:r w:rsidR="00D85A29">
          <w:rPr>
            <w:noProof/>
            <w:webHidden/>
          </w:rPr>
          <w:tab/>
        </w:r>
        <w:r w:rsidR="00D85A29">
          <w:rPr>
            <w:noProof/>
            <w:webHidden/>
          </w:rPr>
          <w:fldChar w:fldCharType="begin"/>
        </w:r>
        <w:r w:rsidR="00D85A29">
          <w:rPr>
            <w:noProof/>
            <w:webHidden/>
          </w:rPr>
          <w:instrText xml:space="preserve"> PAGEREF _Toc483500754 \h </w:instrText>
        </w:r>
        <w:r w:rsidR="00D85A29">
          <w:rPr>
            <w:noProof/>
            <w:webHidden/>
          </w:rPr>
        </w:r>
        <w:r w:rsidR="00D85A29">
          <w:rPr>
            <w:noProof/>
            <w:webHidden/>
          </w:rPr>
          <w:fldChar w:fldCharType="separate"/>
        </w:r>
        <w:r w:rsidR="00D85A29">
          <w:rPr>
            <w:noProof/>
            <w:webHidden/>
          </w:rPr>
          <w:t>102</w:t>
        </w:r>
        <w:r w:rsidR="00D85A29">
          <w:rPr>
            <w:noProof/>
            <w:webHidden/>
          </w:rPr>
          <w:fldChar w:fldCharType="end"/>
        </w:r>
      </w:hyperlink>
    </w:p>
    <w:p w14:paraId="52FDC93E" w14:textId="77777777" w:rsidR="00D85A29" w:rsidRDefault="00A66A9A">
      <w:pPr>
        <w:pStyle w:val="TOC5"/>
        <w:rPr>
          <w:rFonts w:asciiTheme="minorHAnsi" w:eastAsiaTheme="minorEastAsia" w:hAnsiTheme="minorHAnsi" w:cstheme="minorBidi"/>
          <w:noProof/>
          <w:sz w:val="22"/>
          <w:szCs w:val="22"/>
        </w:rPr>
      </w:pPr>
      <w:hyperlink w:anchor="_Toc483500755" w:history="1">
        <w:r w:rsidR="00D85A29" w:rsidRPr="008E7E85">
          <w:rPr>
            <w:rStyle w:val="Hyperlink"/>
            <w:noProof/>
          </w:rPr>
          <w:t>4.I.2.3.2 C-CDA Document Types for Interim Consultation Note (PCC-Y5) and Referral Outcome (PCC-Y3)</w:t>
        </w:r>
        <w:r w:rsidR="00D85A29">
          <w:rPr>
            <w:noProof/>
            <w:webHidden/>
          </w:rPr>
          <w:tab/>
        </w:r>
        <w:r w:rsidR="00D85A29">
          <w:rPr>
            <w:noProof/>
            <w:webHidden/>
          </w:rPr>
          <w:fldChar w:fldCharType="begin"/>
        </w:r>
        <w:r w:rsidR="00D85A29">
          <w:rPr>
            <w:noProof/>
            <w:webHidden/>
          </w:rPr>
          <w:instrText xml:space="preserve"> PAGEREF _Toc483500755 \h </w:instrText>
        </w:r>
        <w:r w:rsidR="00D85A29">
          <w:rPr>
            <w:noProof/>
            <w:webHidden/>
          </w:rPr>
        </w:r>
        <w:r w:rsidR="00D85A29">
          <w:rPr>
            <w:noProof/>
            <w:webHidden/>
          </w:rPr>
          <w:fldChar w:fldCharType="separate"/>
        </w:r>
        <w:r w:rsidR="00D85A29">
          <w:rPr>
            <w:noProof/>
            <w:webHidden/>
          </w:rPr>
          <w:t>103</w:t>
        </w:r>
        <w:r w:rsidR="00D85A29">
          <w:rPr>
            <w:noProof/>
            <w:webHidden/>
          </w:rPr>
          <w:fldChar w:fldCharType="end"/>
        </w:r>
      </w:hyperlink>
    </w:p>
    <w:p w14:paraId="5E292337" w14:textId="0D97726D" w:rsidR="007D1A81" w:rsidRPr="00B03E20" w:rsidRDefault="006D714F" w:rsidP="00AD7E03">
      <w:r w:rsidRPr="00B03E20">
        <w:rPr>
          <w:szCs w:val="24"/>
          <w:lang w:eastAsia="en-US"/>
        </w:rPr>
        <w:fldChar w:fldCharType="end"/>
      </w:r>
    </w:p>
    <w:p w14:paraId="6B38E885" w14:textId="77777777" w:rsidR="007D1A81" w:rsidRPr="00B03E20" w:rsidRDefault="007D1A81">
      <w:pPr>
        <w:pStyle w:val="Heading1"/>
        <w:numPr>
          <w:ilvl w:val="0"/>
          <w:numId w:val="0"/>
        </w:numPr>
        <w:rPr>
          <w:noProof w:val="0"/>
        </w:rPr>
      </w:pPr>
      <w:bookmarkStart w:id="0" w:name="_Toc482624951"/>
      <w:bookmarkStart w:id="1" w:name="_Toc482625689"/>
      <w:bookmarkStart w:id="2" w:name="_Toc483500586"/>
      <w:r w:rsidRPr="00B03E20">
        <w:rPr>
          <w:noProof w:val="0"/>
        </w:rPr>
        <w:lastRenderedPageBreak/>
        <w:t>Introduction to this Supplement</w:t>
      </w:r>
      <w:bookmarkEnd w:id="0"/>
      <w:bookmarkEnd w:id="1"/>
      <w:bookmarkEnd w:id="2"/>
    </w:p>
    <w:p w14:paraId="013D139B" w14:textId="77777777" w:rsidR="007D1A81" w:rsidRPr="00B03E20" w:rsidRDefault="007D1A81" w:rsidP="00AD7E03">
      <w:pPr>
        <w:pStyle w:val="BodyText"/>
      </w:pPr>
      <w:r w:rsidRPr="00B03E20">
        <w:t>This supplement represents a</w:t>
      </w:r>
      <w:r w:rsidR="00CF0891" w:rsidRPr="00B03E20">
        <w:t xml:space="preserve"> new profile, with an accompanying</w:t>
      </w:r>
      <w:r w:rsidRPr="00B03E20">
        <w:t xml:space="preserve"> US national extension</w:t>
      </w:r>
      <w:r w:rsidR="009667A9" w:rsidRPr="00B03E20">
        <w:t>,</w:t>
      </w:r>
      <w:r w:rsidRPr="00B03E20">
        <w:t xml:space="preserve"> to the PCC Technical Framework. It is based upon the requirements specified by various programs of the Office of the National Coordinator for Health IT (ONC) and the Centers for Medicare and Medicaid Services (CMS). These requirements, in turn, are based on several </w:t>
      </w:r>
      <w:r w:rsidR="00CF0891" w:rsidRPr="00B03E20">
        <w:t xml:space="preserve">existing </w:t>
      </w:r>
      <w:r w:rsidRPr="00B03E20">
        <w:t>IHE profiles.</w:t>
      </w:r>
    </w:p>
    <w:p w14:paraId="1F25DA55" w14:textId="77777777" w:rsidR="007D1A81" w:rsidRPr="00B03E20" w:rsidRDefault="007D1A81" w:rsidP="00AD7E03">
      <w:pPr>
        <w:pStyle w:val="BodyText"/>
        <w:rPr>
          <w:lang w:eastAsia="en-US"/>
        </w:rPr>
      </w:pPr>
      <w:r w:rsidRPr="00B03E20">
        <w:t>The supplement combines both transactions and content to provide a complete implementable specification to satisfy the general use case for closed loop referral.</w:t>
      </w:r>
    </w:p>
    <w:p w14:paraId="0A35AB20" w14:textId="77777777" w:rsidR="007D1A81" w:rsidRPr="00B03E20" w:rsidRDefault="007D1A81">
      <w:pPr>
        <w:pStyle w:val="Heading2"/>
        <w:numPr>
          <w:ilvl w:val="0"/>
          <w:numId w:val="0"/>
        </w:numPr>
        <w:rPr>
          <w:noProof w:val="0"/>
        </w:rPr>
      </w:pPr>
      <w:bookmarkStart w:id="3" w:name="_Toc482624952"/>
      <w:bookmarkStart w:id="4" w:name="_Toc482625690"/>
      <w:bookmarkStart w:id="5" w:name="_Toc483500587"/>
      <w:r w:rsidRPr="00B03E20">
        <w:rPr>
          <w:noProof w:val="0"/>
        </w:rPr>
        <w:t>Open Issues and Questions</w:t>
      </w:r>
      <w:bookmarkEnd w:id="3"/>
      <w:bookmarkEnd w:id="4"/>
      <w:bookmarkEnd w:id="5"/>
    </w:p>
    <w:p w14:paraId="47F2AB1A" w14:textId="46B0CF1D" w:rsidR="007D1A81" w:rsidRPr="00B03E20" w:rsidRDefault="007D1A81" w:rsidP="00AD7E03">
      <w:pPr>
        <w:pStyle w:val="BodyText"/>
      </w:pPr>
      <w:r w:rsidRPr="00B03E20">
        <w:t xml:space="preserve">I1. It is not clear the best way to format this </w:t>
      </w:r>
      <w:r w:rsidR="00695AB0" w:rsidRPr="00B03E20">
        <w:t>supplement</w:t>
      </w:r>
      <w:r w:rsidRPr="00B03E20">
        <w:t xml:space="preserve">. The initial work will </w:t>
      </w:r>
      <w:r w:rsidR="00993288" w:rsidRPr="00B03E20">
        <w:t>create</w:t>
      </w:r>
      <w:r w:rsidRPr="00B03E20">
        <w:t xml:space="preserve"> the usual volume 1, </w:t>
      </w:r>
      <w:r w:rsidR="00993288" w:rsidRPr="00B03E20">
        <w:t xml:space="preserve">and volume 2 </w:t>
      </w:r>
      <w:r w:rsidRPr="00B03E20">
        <w:t xml:space="preserve">structure, </w:t>
      </w:r>
      <w:r w:rsidR="00BB7ED5" w:rsidRPr="00B03E20">
        <w:t>and will indicate US specific requirements</w:t>
      </w:r>
      <w:r w:rsidR="00AB17D1" w:rsidRPr="00B03E20">
        <w:t xml:space="preserve"> (Direct Protocol and C-CDA</w:t>
      </w:r>
      <w:r w:rsidR="00675249" w:rsidRPr="00AD7E03">
        <w:rPr>
          <w:vertAlign w:val="superscript"/>
        </w:rPr>
        <w:t>®</w:t>
      </w:r>
      <w:r w:rsidR="00675249">
        <w:rPr>
          <w:rStyle w:val="FootnoteReference"/>
        </w:rPr>
        <w:footnoteReference w:id="1"/>
      </w:r>
      <w:r w:rsidR="00AB17D1" w:rsidRPr="00B03E20">
        <w:t xml:space="preserve"> content) in a Volume 4 (National Extension) presentation. </w:t>
      </w:r>
      <w:r w:rsidRPr="00B03E20">
        <w:t xml:space="preserve">Any feedback </w:t>
      </w:r>
      <w:r w:rsidR="00AB17D1" w:rsidRPr="00B03E20">
        <w:t xml:space="preserve">to the plan </w:t>
      </w:r>
      <w:r w:rsidRPr="00B03E20">
        <w:t>is greatly appreciated.</w:t>
      </w:r>
    </w:p>
    <w:p w14:paraId="439AD6AE" w14:textId="77777777" w:rsidR="00E71A0E" w:rsidRPr="00B03E20" w:rsidRDefault="00E71A0E" w:rsidP="00AD7E03">
      <w:pPr>
        <w:pStyle w:val="BodyText"/>
      </w:pPr>
      <w:r w:rsidRPr="00B03E20">
        <w:t>I2. The state transition diagram contain</w:t>
      </w:r>
      <w:r w:rsidR="00653FE4" w:rsidRPr="00B03E20">
        <w:t>s</w:t>
      </w:r>
      <w:r w:rsidRPr="00B03E20">
        <w:t xml:space="preserve"> the abstract state of Specialist Visit Completed, which provides the capability for sending preliminary consultation notes, or to allow for multiple visits with the Referral Recipient. There is a question whether this wording is appropriate, a</w:t>
      </w:r>
      <w:r w:rsidR="00653FE4" w:rsidRPr="00B03E20">
        <w:t>nd if there are exceptions that</w:t>
      </w:r>
      <w:r w:rsidRPr="00B03E20">
        <w:t xml:space="preserve"> may make the state name confusing.</w:t>
      </w:r>
    </w:p>
    <w:p w14:paraId="262AA548" w14:textId="77777777" w:rsidR="00AE04FA" w:rsidRPr="00B03E20" w:rsidRDefault="00AE04FA" w:rsidP="00AD7E03">
      <w:pPr>
        <w:pStyle w:val="BodyText"/>
      </w:pPr>
      <w:r w:rsidRPr="00B03E20">
        <w:t xml:space="preserve">I3. For the Referral Request metadata, we have to indicate the </w:t>
      </w:r>
      <w:proofErr w:type="spellStart"/>
      <w:r w:rsidRPr="00B03E20">
        <w:t>patientId</w:t>
      </w:r>
      <w:proofErr w:type="spellEnd"/>
      <w:r w:rsidRPr="00B03E20">
        <w:t xml:space="preserve"> metadata attribute as potentially empty. This is OK for validat</w:t>
      </w:r>
      <w:r w:rsidR="00BB7ED5" w:rsidRPr="00B03E20">
        <w:t>ion, if we indicate the use of Limited M</w:t>
      </w:r>
      <w:r w:rsidRPr="00B03E20">
        <w:t>etadata. On the other hand, there are</w:t>
      </w:r>
      <w:r w:rsidR="00BB7ED5" w:rsidRPr="00B03E20">
        <w:t xml:space="preserve"> extensive requirements for other </w:t>
      </w:r>
      <w:r w:rsidRPr="00B03E20">
        <w:t>metadata that go beyond limited (or regular) m</w:t>
      </w:r>
      <w:r w:rsidR="00BB7ED5" w:rsidRPr="00B03E20">
        <w:t>etadata. Should we include the Limited M</w:t>
      </w:r>
      <w:r w:rsidRPr="00B03E20">
        <w:t>etadata attribute in the metadata?</w:t>
      </w:r>
    </w:p>
    <w:p w14:paraId="4D138D5A" w14:textId="77777777" w:rsidR="00BB7ED5" w:rsidRPr="00B03E20" w:rsidRDefault="00BB7ED5" w:rsidP="00AD7E03">
      <w:pPr>
        <w:pStyle w:val="BodyText"/>
      </w:pPr>
      <w:r w:rsidRPr="00B03E20">
        <w:t xml:space="preserve">I4. Add suggested use of the C-CDA 2.1 Care Plan document as part of the referral workflow: Recommendation made to add C-CDA 2.1 Patient Referral Act template (template ID root 2.16.840.1.113883.10.20.22.4.140) as an </w:t>
      </w:r>
      <w:proofErr w:type="spellStart"/>
      <w:r w:rsidRPr="00B03E20">
        <w:t>entryRelationship</w:t>
      </w:r>
      <w:proofErr w:type="spellEnd"/>
      <w:r w:rsidRPr="00B03E20">
        <w:t xml:space="preserve"> in Planned Intervention Act (template ID root 2.16.840.1.113883.10.20.22.4.146 and template ID extension 2015-08-01) in the Intervention section of the Care Plan document</w:t>
      </w:r>
      <w:r w:rsidR="00B03E20">
        <w:t xml:space="preserve">. </w:t>
      </w:r>
      <w:r w:rsidRPr="00B03E20">
        <w:t>The purpose of doing this is to support referral orders such as physical therapy or ostomy and wound care nursing orders to assess and treat the patient. Inclusion of the Patient Referral Act template in this way will enable the support of entry references to related goals and other intervention elements as well as relationship to health status evaluation and outcomes elements.</w:t>
      </w:r>
    </w:p>
    <w:p w14:paraId="02229981" w14:textId="77777777" w:rsidR="00BA02D4" w:rsidRPr="00B03E20" w:rsidRDefault="00BA02D4" w:rsidP="00AD7E03">
      <w:pPr>
        <w:pStyle w:val="BodyText"/>
      </w:pPr>
      <w:r w:rsidRPr="00B03E20">
        <w:t>I5. Is there a need to specify the receiving organization in a referral request beyond the Direct address already required, and if so how? The challenge is that when a request for referral is sent, the receiving party may have one of various organization structures in place to manage the referral depending in large part on the organizational size</w:t>
      </w:r>
      <w:r w:rsidR="00B03E20">
        <w:t xml:space="preserve">. </w:t>
      </w:r>
      <w:r w:rsidRPr="00B03E20">
        <w:t>It may range from an individual practice with one person managing all referral requests to a large enterprise with either centralized or de-centralized scheduling centers.</w:t>
      </w:r>
    </w:p>
    <w:p w14:paraId="04679B3F" w14:textId="77777777" w:rsidR="00BA02D4" w:rsidRPr="00B03E20" w:rsidRDefault="00BA02D4" w:rsidP="00AD7E03">
      <w:pPr>
        <w:pStyle w:val="BodyText"/>
      </w:pPr>
      <w:r w:rsidRPr="00B03E20">
        <w:lastRenderedPageBreak/>
        <w:t>When sending a message, the sender needs to send the message to the right inbox (without having to deal with complex rules on where to send what), while the receiver needs to have enough information to get it to the right scheduling center/person (without unnecessary human intervention).</w:t>
      </w:r>
    </w:p>
    <w:p w14:paraId="15BB67E7" w14:textId="77777777" w:rsidR="00BA02D4" w:rsidRPr="00B03E20" w:rsidRDefault="00BA02D4" w:rsidP="00AD7E03">
      <w:pPr>
        <w:pStyle w:val="BodyText"/>
      </w:pPr>
      <w:r w:rsidRPr="00B03E20">
        <w:t>360X has a potential choice of fields to use to provide the relevant information on the message balancing the needs of the sender and receiver:</w:t>
      </w:r>
    </w:p>
    <w:p w14:paraId="518DD33D" w14:textId="060D77CC" w:rsidR="00BA02D4" w:rsidRPr="00B03E20" w:rsidRDefault="00BA02D4" w:rsidP="00AD7E03">
      <w:pPr>
        <w:pStyle w:val="NoteHeading"/>
      </w:pPr>
      <w:r w:rsidRPr="00B03E20">
        <w:t>Direct Address – The sender must know which of the potentially multiple Direct Addresses to use to send the message.</w:t>
      </w:r>
    </w:p>
    <w:p w14:paraId="48ED9CF2" w14:textId="4DB9896D" w:rsidR="00BA02D4" w:rsidRPr="00B03E20" w:rsidRDefault="00BA02D4" w:rsidP="00AD7E03">
      <w:pPr>
        <w:pStyle w:val="NoteHeading"/>
      </w:pPr>
      <w:r w:rsidRPr="00B03E20">
        <w:t>XD* Intended Recipient – Enables indication of the organization, and/or the person, who the intended recipient is.</w:t>
      </w:r>
    </w:p>
    <w:p w14:paraId="5EAAC089" w14:textId="61D9FCE7" w:rsidR="00BA02D4" w:rsidRPr="00B03E20" w:rsidRDefault="00BA02D4" w:rsidP="00AD7E03">
      <w:pPr>
        <w:pStyle w:val="NoteHeading"/>
      </w:pPr>
      <w:r w:rsidRPr="00B03E20">
        <w:t>MSH-6 Receiving Facility – Enables indication of the facility that the message is supposed to be sent to</w:t>
      </w:r>
      <w:r w:rsidR="00B03E20">
        <w:t xml:space="preserve">. </w:t>
      </w:r>
      <w:r w:rsidRPr="00B03E20">
        <w:t>The challenge is that facility has an ambiguous meaning, including location, organization, and even application (although the latter is not necessarily the intent)</w:t>
      </w:r>
      <w:r w:rsidR="00B03E20">
        <w:t xml:space="preserve">. </w:t>
      </w:r>
    </w:p>
    <w:p w14:paraId="57A932B1" w14:textId="02C80FC0" w:rsidR="00BA02D4" w:rsidRPr="00B03E20" w:rsidRDefault="00BA02D4" w:rsidP="00AD7E03">
      <w:pPr>
        <w:pStyle w:val="NoteHeading"/>
      </w:pPr>
      <w:r w:rsidRPr="00B03E20">
        <w:t>MSH-23 Receiving Responsible Organization – This was introduced to address the challenge with MSH-6 and disambiguate that.</w:t>
      </w:r>
    </w:p>
    <w:p w14:paraId="110A91DC" w14:textId="5010E675" w:rsidR="00BA02D4" w:rsidRPr="00B03E20" w:rsidRDefault="00BA02D4" w:rsidP="00AD7E03">
      <w:pPr>
        <w:pStyle w:val="NoteHeading"/>
      </w:pPr>
      <w:r w:rsidRPr="00B03E20">
        <w:t>PRT Segment – A PRT segment with ORC/OBR can be used to with a participation of RT – Referred to Provider that can reflect a person or organization to whom the referral is made.</w:t>
      </w:r>
    </w:p>
    <w:p w14:paraId="5D8A6B6E" w14:textId="77777777" w:rsidR="00BA02D4" w:rsidRPr="00B03E20" w:rsidRDefault="00BA02D4" w:rsidP="00AD7E03">
      <w:pPr>
        <w:pStyle w:val="BodyText"/>
      </w:pPr>
      <w:r w:rsidRPr="00B03E20">
        <w:t>Note that generally, regardless of approach, the receiver needs to provide the sender with the appropriate “designation”, whether one or more Direct Addresses, organization names, or persons to help ensure the referral request to the right party, so the question is mostly about which field to use.</w:t>
      </w:r>
    </w:p>
    <w:p w14:paraId="224831E1" w14:textId="77777777" w:rsidR="00BA02D4" w:rsidRPr="00B03E20" w:rsidRDefault="00BA02D4" w:rsidP="00AD7E03">
      <w:pPr>
        <w:pStyle w:val="BodyText"/>
      </w:pPr>
      <w:r w:rsidRPr="00B03E20">
        <w:t>The following are possible alternatives and their pros/cons the team is considering</w:t>
      </w:r>
      <w:r w:rsidR="00B03E20">
        <w:t xml:space="preserve">. </w:t>
      </w:r>
      <w:r w:rsidRPr="00B03E20">
        <w:t xml:space="preserve">You may have additional pros/cons and value some more strongly than others that go into your feedback </w:t>
      </w:r>
      <w:r w:rsidR="00F33736" w:rsidRPr="00B03E20">
        <w:t xml:space="preserve">on </w:t>
      </w:r>
      <w:r w:rsidRPr="00B03E20">
        <w:t>which approach is most suitable:</w:t>
      </w:r>
    </w:p>
    <w:p w14:paraId="46AE5330" w14:textId="77777777" w:rsidR="00BA02D4" w:rsidRPr="00B03E20" w:rsidRDefault="00BA02D4" w:rsidP="00AD7E03">
      <w:pPr>
        <w:pStyle w:val="ListNumber2"/>
      </w:pPr>
      <w:r w:rsidRPr="00B03E20">
        <w:t>Direct Address</w:t>
      </w:r>
    </w:p>
    <w:p w14:paraId="28BA3919" w14:textId="77777777" w:rsidR="00BA02D4" w:rsidRPr="00B03E20" w:rsidRDefault="00BA02D4" w:rsidP="00AD7E03">
      <w:pPr>
        <w:pStyle w:val="ListBullet3"/>
      </w:pPr>
      <w:r w:rsidRPr="00B03E20">
        <w:t>Pros:</w:t>
      </w:r>
    </w:p>
    <w:p w14:paraId="0B2D33B3" w14:textId="77777777" w:rsidR="00BA02D4" w:rsidRPr="00B03E20" w:rsidRDefault="00BA02D4" w:rsidP="00AD7E03">
      <w:pPr>
        <w:pStyle w:val="ListBullet4"/>
      </w:pPr>
      <w:r w:rsidRPr="00B03E20">
        <w:t>Already need to have it and looks like an e-mail address that many are used to.</w:t>
      </w:r>
    </w:p>
    <w:p w14:paraId="602515AB" w14:textId="77777777" w:rsidR="00BA02D4" w:rsidRPr="00B03E20" w:rsidRDefault="00BA02D4" w:rsidP="00AD7E03">
      <w:pPr>
        <w:pStyle w:val="ListBullet3"/>
      </w:pPr>
      <w:r w:rsidRPr="00B03E20">
        <w:t>Cons</w:t>
      </w:r>
    </w:p>
    <w:p w14:paraId="09BD3171" w14:textId="77777777" w:rsidR="00BA02D4" w:rsidRPr="00B03E20" w:rsidRDefault="00BA02D4" w:rsidP="00AD7E03">
      <w:pPr>
        <w:pStyle w:val="ListBullet4"/>
      </w:pPr>
      <w:r w:rsidRPr="00B03E20">
        <w:t>The variant where Direct/XDM is not part of the message exchange, i.e., straight V2, would then not have anything to rely on.</w:t>
      </w:r>
    </w:p>
    <w:p w14:paraId="3A1E7A3E" w14:textId="77777777" w:rsidR="00BA02D4" w:rsidRPr="00B03E20" w:rsidRDefault="00BA02D4" w:rsidP="00AD7E03">
      <w:pPr>
        <w:pStyle w:val="ListNumber2"/>
      </w:pPr>
      <w:r w:rsidRPr="00B03E20">
        <w:t>XD Intended Recipient</w:t>
      </w:r>
    </w:p>
    <w:p w14:paraId="3E446D39" w14:textId="77777777" w:rsidR="00BA02D4" w:rsidRPr="00B03E20" w:rsidRDefault="00BA02D4" w:rsidP="00AD7E03">
      <w:pPr>
        <w:pStyle w:val="ListBullet3"/>
      </w:pPr>
      <w:r w:rsidRPr="00B03E20">
        <w:t>Pros:</w:t>
      </w:r>
    </w:p>
    <w:p w14:paraId="621EEF3C" w14:textId="77777777" w:rsidR="00BA02D4" w:rsidRPr="00B03E20" w:rsidRDefault="00BA02D4" w:rsidP="00AD7E03">
      <w:pPr>
        <w:pStyle w:val="ListBullet4"/>
      </w:pPr>
      <w:r w:rsidRPr="00B03E20">
        <w:t>Can be more specific than the Direct Address using an organization or person.</w:t>
      </w:r>
    </w:p>
    <w:p w14:paraId="57CCAE3B" w14:textId="77777777" w:rsidR="00BA02D4" w:rsidRPr="00B03E20" w:rsidRDefault="00BA02D4" w:rsidP="00AD7E03">
      <w:pPr>
        <w:pStyle w:val="ListBullet3"/>
      </w:pPr>
      <w:r w:rsidRPr="00B03E20">
        <w:t>Cons:</w:t>
      </w:r>
    </w:p>
    <w:p w14:paraId="6244FAAD" w14:textId="77777777" w:rsidR="00BA02D4" w:rsidRPr="00B03E20" w:rsidRDefault="00BA02D4" w:rsidP="00AD7E03">
      <w:pPr>
        <w:pStyle w:val="ListBullet4"/>
      </w:pPr>
      <w:r w:rsidRPr="00B03E20">
        <w:t>The variant where XDM or XDR is not part of the message exchange, i.e., straight V2, would then not have anything to rely on.</w:t>
      </w:r>
    </w:p>
    <w:p w14:paraId="0B51B89C" w14:textId="77777777" w:rsidR="00BA02D4" w:rsidRPr="00B03E20" w:rsidRDefault="00BA02D4" w:rsidP="00AD7E03">
      <w:pPr>
        <w:pStyle w:val="ListNumber2"/>
      </w:pPr>
      <w:r w:rsidRPr="00B03E20">
        <w:lastRenderedPageBreak/>
        <w:t>MSH-6 Receiving Facility</w:t>
      </w:r>
    </w:p>
    <w:p w14:paraId="5923F284" w14:textId="77777777" w:rsidR="00BA02D4" w:rsidRPr="00B03E20" w:rsidRDefault="00BA02D4" w:rsidP="00AD7E03">
      <w:pPr>
        <w:pStyle w:val="ListBullet3"/>
      </w:pPr>
      <w:r w:rsidRPr="00B03E20">
        <w:t>Pros:</w:t>
      </w:r>
    </w:p>
    <w:p w14:paraId="531B947C" w14:textId="77777777" w:rsidR="00BA02D4" w:rsidRPr="00B03E20" w:rsidRDefault="00BA02D4" w:rsidP="00AD7E03">
      <w:pPr>
        <w:pStyle w:val="ListBullet4"/>
      </w:pPr>
      <w:r w:rsidRPr="00B03E20">
        <w:t>Known field in MSH for many years</w:t>
      </w:r>
    </w:p>
    <w:p w14:paraId="641C2D6A" w14:textId="77777777" w:rsidR="00BA02D4" w:rsidRPr="00B03E20" w:rsidRDefault="00BA02D4" w:rsidP="00AD7E03">
      <w:pPr>
        <w:pStyle w:val="ListBullet4"/>
      </w:pPr>
      <w:r w:rsidRPr="00B03E20">
        <w:t>Data is available when XD* wrapper is not present.</w:t>
      </w:r>
    </w:p>
    <w:p w14:paraId="28072994" w14:textId="77777777" w:rsidR="00BA02D4" w:rsidRPr="00B03E20" w:rsidRDefault="00BA02D4" w:rsidP="00AD7E03">
      <w:pPr>
        <w:pStyle w:val="ListBullet4"/>
      </w:pPr>
      <w:r w:rsidRPr="00B03E20">
        <w:t>Currently in use by LRI/LOI specifications</w:t>
      </w:r>
    </w:p>
    <w:p w14:paraId="35D2E616" w14:textId="77777777" w:rsidR="00BA02D4" w:rsidRPr="00B03E20" w:rsidRDefault="00BA02D4" w:rsidP="00AD7E03">
      <w:pPr>
        <w:pStyle w:val="ListBullet3"/>
      </w:pPr>
      <w:r w:rsidRPr="00B03E20">
        <w:t>Cons:</w:t>
      </w:r>
    </w:p>
    <w:p w14:paraId="76D1B33B" w14:textId="77777777" w:rsidR="00BA02D4" w:rsidRPr="00B03E20" w:rsidRDefault="00BA02D4" w:rsidP="00AD7E03">
      <w:pPr>
        <w:pStyle w:val="ListBullet4"/>
      </w:pPr>
      <w:r w:rsidRPr="00B03E20">
        <w:t>Ambiguous in older versions, while focusing on location in newer versions and location is not the right concept to ask for a referral, while an organization or person is.</w:t>
      </w:r>
    </w:p>
    <w:p w14:paraId="65D5C515" w14:textId="77777777" w:rsidR="00BA02D4" w:rsidRPr="00B03E20" w:rsidRDefault="00BA02D4" w:rsidP="00AD7E03">
      <w:pPr>
        <w:pStyle w:val="ListBullet4"/>
      </w:pPr>
      <w:r w:rsidRPr="00B03E20">
        <w:t>Part of a structural element of the message, not the actual request itself, which is ORC/OBR.</w:t>
      </w:r>
    </w:p>
    <w:p w14:paraId="54F6B123" w14:textId="77777777" w:rsidR="00BA02D4" w:rsidRPr="00B03E20" w:rsidRDefault="00BA02D4" w:rsidP="00AD7E03">
      <w:pPr>
        <w:pStyle w:val="ListBullet4"/>
      </w:pPr>
      <w:r w:rsidRPr="00B03E20">
        <w:t>Does not include an opportunity to designate a person.</w:t>
      </w:r>
    </w:p>
    <w:p w14:paraId="16F664E2" w14:textId="77777777" w:rsidR="00BA02D4" w:rsidRPr="00B03E20" w:rsidRDefault="00BA02D4" w:rsidP="00AD7E03">
      <w:pPr>
        <w:pStyle w:val="ListNumber2"/>
      </w:pPr>
      <w:r w:rsidRPr="00B03E20">
        <w:t>MSH-23 Receiving Responsible Organization</w:t>
      </w:r>
    </w:p>
    <w:p w14:paraId="0588EB6D" w14:textId="77777777" w:rsidR="00BA02D4" w:rsidRPr="00B03E20" w:rsidRDefault="00BA02D4" w:rsidP="00AD7E03">
      <w:pPr>
        <w:pStyle w:val="ListBullet3"/>
      </w:pPr>
      <w:r w:rsidRPr="00B03E20">
        <w:t>Pros:</w:t>
      </w:r>
    </w:p>
    <w:p w14:paraId="70BC6659" w14:textId="77777777" w:rsidR="00BA02D4" w:rsidRPr="00B03E20" w:rsidRDefault="00BA02D4" w:rsidP="00AD7E03">
      <w:pPr>
        <w:pStyle w:val="ListBullet4"/>
      </w:pPr>
      <w:r w:rsidRPr="00B03E20">
        <w:t>Clear focus on an organization</w:t>
      </w:r>
    </w:p>
    <w:p w14:paraId="06AF558D" w14:textId="77777777" w:rsidR="00BA02D4" w:rsidRPr="00B03E20" w:rsidRDefault="00BA02D4" w:rsidP="00AD7E03">
      <w:pPr>
        <w:pStyle w:val="ListBullet4"/>
      </w:pPr>
      <w:r w:rsidRPr="00B03E20">
        <w:t>Data is available when Direct/XD wrapper is not present.</w:t>
      </w:r>
    </w:p>
    <w:p w14:paraId="0F71C762" w14:textId="77777777" w:rsidR="00BA02D4" w:rsidRPr="00B03E20" w:rsidRDefault="00BA02D4" w:rsidP="00AD7E03">
      <w:pPr>
        <w:pStyle w:val="ListBullet3"/>
      </w:pPr>
      <w:r w:rsidRPr="00B03E20">
        <w:t>Cons:</w:t>
      </w:r>
    </w:p>
    <w:p w14:paraId="1AFAC72E" w14:textId="77777777" w:rsidR="00BA02D4" w:rsidRPr="00B03E20" w:rsidRDefault="00BA02D4" w:rsidP="00AD7E03">
      <w:pPr>
        <w:pStyle w:val="ListBullet4"/>
      </w:pPr>
      <w:r w:rsidRPr="00B03E20">
        <w:t>Relatively new in MSH requiring pre-adoption.</w:t>
      </w:r>
    </w:p>
    <w:p w14:paraId="21B7FB9E" w14:textId="77777777" w:rsidR="00BA02D4" w:rsidRPr="00B03E20" w:rsidRDefault="00BA02D4" w:rsidP="00AD7E03">
      <w:pPr>
        <w:pStyle w:val="ListBullet4"/>
      </w:pPr>
      <w:r w:rsidRPr="00B03E20">
        <w:t>Part of a structural element of the message, not the actual request itself, which is ORC/OBR.</w:t>
      </w:r>
    </w:p>
    <w:p w14:paraId="2A3C8FF3" w14:textId="77777777" w:rsidR="00BA02D4" w:rsidRPr="00B03E20" w:rsidRDefault="00BA02D4" w:rsidP="00AD7E03">
      <w:pPr>
        <w:pStyle w:val="ListBullet4"/>
      </w:pPr>
      <w:r w:rsidRPr="00B03E20">
        <w:t>Does not include an opportunity to designate a person.</w:t>
      </w:r>
    </w:p>
    <w:p w14:paraId="706B35EA" w14:textId="77777777" w:rsidR="00BA02D4" w:rsidRPr="00B03E20" w:rsidRDefault="00BA02D4" w:rsidP="00AD7E03">
      <w:pPr>
        <w:pStyle w:val="ListNumber2"/>
      </w:pPr>
      <w:r w:rsidRPr="00B03E20">
        <w:t>PRT Segment under ORC</w:t>
      </w:r>
    </w:p>
    <w:p w14:paraId="5C004DA3" w14:textId="77777777" w:rsidR="00BA02D4" w:rsidRPr="00B03E20" w:rsidRDefault="00BA02D4" w:rsidP="00AD7E03">
      <w:pPr>
        <w:pStyle w:val="ListBullet3"/>
      </w:pPr>
      <w:r w:rsidRPr="00B03E20">
        <w:t>Pros:</w:t>
      </w:r>
    </w:p>
    <w:p w14:paraId="12AF5B55" w14:textId="77777777" w:rsidR="00BA02D4" w:rsidRPr="00B03E20" w:rsidRDefault="00BA02D4" w:rsidP="00AD7E03">
      <w:pPr>
        <w:pStyle w:val="ListBullet4"/>
      </w:pPr>
      <w:r w:rsidRPr="00B03E20">
        <w:t>Allows for a person and/or organization</w:t>
      </w:r>
    </w:p>
    <w:p w14:paraId="6C4F7BAE" w14:textId="77777777" w:rsidR="00BA02D4" w:rsidRPr="00B03E20" w:rsidRDefault="00BA02D4" w:rsidP="00AD7E03">
      <w:pPr>
        <w:pStyle w:val="ListBullet4"/>
      </w:pPr>
      <w:r w:rsidRPr="00B03E20">
        <w:t>Together with the referral request</w:t>
      </w:r>
    </w:p>
    <w:p w14:paraId="4048BE11" w14:textId="77777777" w:rsidR="00BA02D4" w:rsidRPr="00B03E20" w:rsidRDefault="00BA02D4" w:rsidP="00AD7E03">
      <w:pPr>
        <w:pStyle w:val="ListBullet4"/>
      </w:pPr>
      <w:r w:rsidRPr="00B03E20">
        <w:t>Data is available when Direct/XD wrapper is not present.</w:t>
      </w:r>
    </w:p>
    <w:p w14:paraId="41B075C1" w14:textId="77777777" w:rsidR="00BA02D4" w:rsidRPr="00B03E20" w:rsidRDefault="00BA02D4" w:rsidP="00AD7E03">
      <w:pPr>
        <w:pStyle w:val="ListBullet3"/>
      </w:pPr>
      <w:r w:rsidRPr="00B03E20">
        <w:t>Cons:</w:t>
      </w:r>
    </w:p>
    <w:p w14:paraId="29A25650" w14:textId="77777777" w:rsidR="00BA02D4" w:rsidRPr="00B03E20" w:rsidRDefault="00BA02D4" w:rsidP="00AD7E03">
      <w:pPr>
        <w:pStyle w:val="ListBullet4"/>
      </w:pPr>
      <w:r w:rsidRPr="00B03E20">
        <w:t>Relatively new in HL7 requiring pre-adoption.</w:t>
      </w:r>
    </w:p>
    <w:p w14:paraId="53D615CD" w14:textId="77777777" w:rsidR="00BB7ED5" w:rsidRPr="00B03E20" w:rsidRDefault="00BA02D4" w:rsidP="00AD7E03">
      <w:pPr>
        <w:pStyle w:val="BodyText"/>
        <w:rPr>
          <w:lang w:eastAsia="en-US"/>
        </w:rPr>
      </w:pPr>
      <w:r w:rsidRPr="00B03E20">
        <w:t>Please provide feedback as to which alternative you propose and which alternative you prefer to avoid.</w:t>
      </w:r>
    </w:p>
    <w:p w14:paraId="570F3209" w14:textId="77777777" w:rsidR="007D1A81" w:rsidRPr="00B03E20" w:rsidRDefault="007D1A81">
      <w:pPr>
        <w:pStyle w:val="Heading2"/>
        <w:numPr>
          <w:ilvl w:val="0"/>
          <w:numId w:val="0"/>
        </w:numPr>
        <w:rPr>
          <w:noProof w:val="0"/>
        </w:rPr>
      </w:pPr>
      <w:bookmarkStart w:id="6" w:name="_Toc482624953"/>
      <w:bookmarkStart w:id="7" w:name="_Toc482625691"/>
      <w:bookmarkStart w:id="8" w:name="_Toc483500588"/>
      <w:r w:rsidRPr="00B03E20">
        <w:rPr>
          <w:noProof w:val="0"/>
        </w:rPr>
        <w:lastRenderedPageBreak/>
        <w:t>Closed Issues</w:t>
      </w:r>
      <w:bookmarkEnd w:id="6"/>
      <w:bookmarkEnd w:id="7"/>
      <w:bookmarkEnd w:id="8"/>
    </w:p>
    <w:p w14:paraId="7CFF77EE" w14:textId="3365E8B4" w:rsidR="007D1A81" w:rsidRPr="00B03E20" w:rsidRDefault="00B05175" w:rsidP="00AD7E03">
      <w:pPr>
        <w:pStyle w:val="BodyText"/>
      </w:pPr>
      <w:r w:rsidRPr="00B03E20">
        <w:t>None</w:t>
      </w:r>
    </w:p>
    <w:p w14:paraId="6FA8DE8B" w14:textId="77777777" w:rsidR="007D1A81" w:rsidRPr="00B03E20" w:rsidRDefault="007D1A81">
      <w:pPr>
        <w:pStyle w:val="BodyText"/>
      </w:pPr>
    </w:p>
    <w:p w14:paraId="3C6E68B7" w14:textId="77777777" w:rsidR="007D1A81" w:rsidRPr="00B03E20" w:rsidRDefault="007D1A81">
      <w:pPr>
        <w:pStyle w:val="Heading1"/>
        <w:numPr>
          <w:ilvl w:val="0"/>
          <w:numId w:val="0"/>
        </w:numPr>
        <w:rPr>
          <w:noProof w:val="0"/>
        </w:rPr>
      </w:pPr>
      <w:bookmarkStart w:id="9" w:name="_Toc482624954"/>
      <w:bookmarkStart w:id="10" w:name="_Toc482625692"/>
      <w:bookmarkStart w:id="11" w:name="_Toc483500589"/>
      <w:r w:rsidRPr="00B03E20">
        <w:rPr>
          <w:noProof w:val="0"/>
        </w:rPr>
        <w:lastRenderedPageBreak/>
        <w:t>General Introduction</w:t>
      </w:r>
      <w:bookmarkEnd w:id="9"/>
      <w:bookmarkEnd w:id="10"/>
      <w:bookmarkEnd w:id="11"/>
    </w:p>
    <w:p w14:paraId="72B415CF" w14:textId="77777777" w:rsidR="007D1A81" w:rsidRPr="00B03E20" w:rsidRDefault="007D1A81">
      <w:pPr>
        <w:pStyle w:val="EditorInstructions"/>
        <w:rPr>
          <w:lang w:eastAsia="en-US"/>
        </w:rPr>
      </w:pPr>
      <w:r w:rsidRPr="00B03E20">
        <w:t>Update the following Appendices to the General Introduction as indicated below. Note that these are not appendices to Volume 1.</w:t>
      </w:r>
    </w:p>
    <w:p w14:paraId="01B5A488" w14:textId="679D15D5" w:rsidR="007D1A81" w:rsidRPr="00B03E20" w:rsidRDefault="007D1A81">
      <w:pPr>
        <w:pStyle w:val="AppendixHeading1"/>
        <w:rPr>
          <w:noProof w:val="0"/>
        </w:rPr>
      </w:pPr>
      <w:bookmarkStart w:id="12" w:name="_Toc482625693"/>
      <w:bookmarkStart w:id="13" w:name="_Toc483500590"/>
      <w:r w:rsidRPr="00B03E20">
        <w:rPr>
          <w:noProof w:val="0"/>
        </w:rPr>
        <w:t xml:space="preserve">Appendix A </w:t>
      </w:r>
      <w:r w:rsidR="000A2143" w:rsidRPr="00B03E20">
        <w:rPr>
          <w:noProof w:val="0"/>
        </w:rPr>
        <w:t>–</w:t>
      </w:r>
      <w:r w:rsidRPr="00B03E20">
        <w:rPr>
          <w:noProof w:val="0"/>
        </w:rPr>
        <w:t xml:space="preserve"> Actor Summary Definitions</w:t>
      </w:r>
      <w:bookmarkEnd w:id="12"/>
      <w:bookmarkEnd w:id="13"/>
    </w:p>
    <w:p w14:paraId="3075B279" w14:textId="105B816C" w:rsidR="007D1A81" w:rsidRPr="00B03E20" w:rsidRDefault="007D1A81">
      <w:pPr>
        <w:pStyle w:val="EditorInstructions"/>
      </w:pPr>
      <w:r w:rsidRPr="00B03E20">
        <w:t xml:space="preserve">Add the following actors </w:t>
      </w:r>
      <w:r w:rsidRPr="00B03E20">
        <w:rPr>
          <w:iCs w:val="0"/>
        </w:rPr>
        <w:t xml:space="preserve">to the IHE </w:t>
      </w:r>
      <w:r w:rsidRPr="00B03E20">
        <w:t>Technical Frameworks</w:t>
      </w:r>
      <w:r w:rsidRPr="00B03E20">
        <w:rPr>
          <w:iCs w:val="0"/>
        </w:rPr>
        <w:t xml:space="preserve"> General Introduction list of </w:t>
      </w:r>
      <w:r w:rsidR="008A24CE">
        <w:rPr>
          <w:iCs w:val="0"/>
        </w:rPr>
        <w:t>a</w:t>
      </w:r>
      <w:r w:rsidR="008A24CE" w:rsidRPr="00B03E20">
        <w:rPr>
          <w:iCs w:val="0"/>
        </w:rPr>
        <w:t>ctors</w:t>
      </w:r>
      <w:r w:rsidRPr="00B03E20">
        <w:t>:</w:t>
      </w:r>
    </w:p>
    <w:p w14:paraId="2E4CA739" w14:textId="77777777" w:rsidR="007D1A81" w:rsidRPr="00B03E20" w:rsidRDefault="007D1A81" w:rsidP="00AD7E03">
      <w:pPr>
        <w:pStyle w:val="BodyText"/>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6528"/>
      </w:tblGrid>
      <w:tr w:rsidR="007D1A81" w:rsidRPr="00B03E20" w14:paraId="5372C8DF" w14:textId="77777777" w:rsidTr="00AD7E03">
        <w:tc>
          <w:tcPr>
            <w:tcW w:w="3078" w:type="dxa"/>
            <w:shd w:val="clear" w:color="auto" w:fill="D9D9D9"/>
          </w:tcPr>
          <w:p w14:paraId="4DB80954" w14:textId="77777777" w:rsidR="007D1A81" w:rsidRPr="00B03E20" w:rsidRDefault="007D1A81">
            <w:pPr>
              <w:pStyle w:val="TableEntryHeader"/>
            </w:pPr>
            <w:r w:rsidRPr="00B03E20">
              <w:t>Actor</w:t>
            </w:r>
          </w:p>
        </w:tc>
        <w:tc>
          <w:tcPr>
            <w:tcW w:w="6528" w:type="dxa"/>
            <w:shd w:val="clear" w:color="auto" w:fill="D9D9D9"/>
          </w:tcPr>
          <w:p w14:paraId="284AAA44" w14:textId="77777777" w:rsidR="007D1A81" w:rsidRPr="00B03E20" w:rsidRDefault="007D1A81">
            <w:pPr>
              <w:pStyle w:val="TableEntryHeader"/>
            </w:pPr>
            <w:r w:rsidRPr="00B03E20">
              <w:t>Definition</w:t>
            </w:r>
          </w:p>
        </w:tc>
      </w:tr>
      <w:tr w:rsidR="007D1A81" w:rsidRPr="00B03E20" w14:paraId="202D7862" w14:textId="77777777" w:rsidTr="00AD7E03">
        <w:tc>
          <w:tcPr>
            <w:tcW w:w="3078" w:type="dxa"/>
            <w:shd w:val="clear" w:color="auto" w:fill="auto"/>
          </w:tcPr>
          <w:p w14:paraId="7590E881" w14:textId="77777777" w:rsidR="007D1A81" w:rsidRPr="00B03E20" w:rsidRDefault="007D1A81" w:rsidP="00AD7E03">
            <w:pPr>
              <w:pStyle w:val="TableEntry"/>
            </w:pPr>
            <w:r w:rsidRPr="00B03E20">
              <w:t>Referral Initiator</w:t>
            </w:r>
          </w:p>
        </w:tc>
        <w:tc>
          <w:tcPr>
            <w:tcW w:w="6528" w:type="dxa"/>
            <w:shd w:val="clear" w:color="auto" w:fill="auto"/>
          </w:tcPr>
          <w:p w14:paraId="5334805E" w14:textId="77777777" w:rsidR="007D1A81" w:rsidRPr="00B03E20" w:rsidRDefault="007D1A81" w:rsidP="00AD7E03">
            <w:pPr>
              <w:pStyle w:val="TableEntry"/>
            </w:pPr>
            <w:r w:rsidRPr="00B03E20">
              <w:t>The provider, organization, or system, which initiates the referral</w:t>
            </w:r>
          </w:p>
        </w:tc>
      </w:tr>
      <w:tr w:rsidR="007D1A81" w:rsidRPr="00B03E20" w14:paraId="11782A41" w14:textId="77777777" w:rsidTr="00AD7E03">
        <w:tc>
          <w:tcPr>
            <w:tcW w:w="3078" w:type="dxa"/>
            <w:shd w:val="clear" w:color="auto" w:fill="auto"/>
          </w:tcPr>
          <w:p w14:paraId="0B70001A" w14:textId="77777777" w:rsidR="007D1A81" w:rsidRPr="00B03E20" w:rsidRDefault="007D1A81" w:rsidP="00AD7E03">
            <w:pPr>
              <w:pStyle w:val="TableEntry"/>
            </w:pPr>
            <w:r w:rsidRPr="00B03E20">
              <w:t>Referral Recipient</w:t>
            </w:r>
          </w:p>
        </w:tc>
        <w:tc>
          <w:tcPr>
            <w:tcW w:w="6528" w:type="dxa"/>
            <w:shd w:val="clear" w:color="auto" w:fill="auto"/>
          </w:tcPr>
          <w:p w14:paraId="62C09745" w14:textId="77777777" w:rsidR="007D1A81" w:rsidRPr="00B03E20" w:rsidRDefault="007D1A81" w:rsidP="00AD7E03">
            <w:pPr>
              <w:pStyle w:val="TableEntry"/>
            </w:pPr>
            <w:r w:rsidRPr="00B03E20">
              <w:t>The provider, organization, or system, which perform the services for which the patient is referred.</w:t>
            </w:r>
          </w:p>
        </w:tc>
      </w:tr>
    </w:tbl>
    <w:p w14:paraId="49F9C093" w14:textId="2180B513" w:rsidR="007D1A81" w:rsidRPr="00B03E20" w:rsidRDefault="007D1A81">
      <w:pPr>
        <w:pStyle w:val="AppendixHeading1"/>
        <w:rPr>
          <w:noProof w:val="0"/>
        </w:rPr>
      </w:pPr>
      <w:bookmarkStart w:id="14" w:name="_Toc482625694"/>
      <w:bookmarkStart w:id="15" w:name="_Toc483500591"/>
      <w:r w:rsidRPr="00B03E20">
        <w:rPr>
          <w:noProof w:val="0"/>
        </w:rPr>
        <w:t xml:space="preserve">Appendix B </w:t>
      </w:r>
      <w:r w:rsidR="000A2143" w:rsidRPr="00B03E20">
        <w:rPr>
          <w:noProof w:val="0"/>
        </w:rPr>
        <w:t>–</w:t>
      </w:r>
      <w:r w:rsidRPr="00B03E20">
        <w:rPr>
          <w:noProof w:val="0"/>
        </w:rPr>
        <w:t xml:space="preserve"> Transaction Summary Definitions</w:t>
      </w:r>
      <w:bookmarkEnd w:id="14"/>
      <w:bookmarkEnd w:id="15"/>
    </w:p>
    <w:p w14:paraId="0D5DB3C1" w14:textId="77777777" w:rsidR="007D1A81" w:rsidRPr="00B03E20" w:rsidRDefault="007D1A81">
      <w:pPr>
        <w:pStyle w:val="EditorInstructions"/>
      </w:pPr>
      <w:r w:rsidRPr="00B03E20">
        <w:t xml:space="preserve">Add the following transactions </w:t>
      </w:r>
      <w:r w:rsidRPr="00B03E20">
        <w:rPr>
          <w:iCs w:val="0"/>
        </w:rPr>
        <w:t xml:space="preserve">to the IHE </w:t>
      </w:r>
      <w:r w:rsidRPr="00B03E20">
        <w:t>Technical Frameworks</w:t>
      </w:r>
      <w:r w:rsidRPr="00B03E20">
        <w:rPr>
          <w:iCs w:val="0"/>
        </w:rPr>
        <w:t xml:space="preserve"> General Introduction list of Transactions</w:t>
      </w:r>
      <w:r w:rsidRPr="00B03E20">
        <w:t>:</w:t>
      </w:r>
    </w:p>
    <w:p w14:paraId="5EC59940" w14:textId="77777777" w:rsidR="007D1A81" w:rsidRPr="00B03E20" w:rsidRDefault="007D1A81" w:rsidP="00AD7E03">
      <w:pPr>
        <w:pStyle w:val="BodyText"/>
      </w:pPr>
    </w:p>
    <w:tbl>
      <w:tblPr>
        <w:tblW w:w="960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6528"/>
      </w:tblGrid>
      <w:tr w:rsidR="007D1A81" w:rsidRPr="00B03E20" w14:paraId="3194B075" w14:textId="77777777" w:rsidTr="00AD7E03">
        <w:tc>
          <w:tcPr>
            <w:tcW w:w="3078" w:type="dxa"/>
            <w:shd w:val="clear" w:color="auto" w:fill="D9D9D9"/>
          </w:tcPr>
          <w:p w14:paraId="5D95178C" w14:textId="77777777" w:rsidR="007D1A81" w:rsidRPr="00B03E20" w:rsidRDefault="007D1A81">
            <w:pPr>
              <w:pStyle w:val="TableEntryHeader"/>
            </w:pPr>
            <w:r w:rsidRPr="00B03E20">
              <w:t>Transaction</w:t>
            </w:r>
          </w:p>
        </w:tc>
        <w:tc>
          <w:tcPr>
            <w:tcW w:w="6528" w:type="dxa"/>
            <w:shd w:val="clear" w:color="auto" w:fill="D9D9D9"/>
          </w:tcPr>
          <w:p w14:paraId="3BB533E5" w14:textId="77777777" w:rsidR="007D1A81" w:rsidRPr="00B03E20" w:rsidRDefault="007D1A81">
            <w:pPr>
              <w:pStyle w:val="TableEntryHeader"/>
            </w:pPr>
            <w:r w:rsidRPr="00B03E20">
              <w:t>Definition</w:t>
            </w:r>
          </w:p>
        </w:tc>
      </w:tr>
      <w:tr w:rsidR="007D1A81" w:rsidRPr="00B03E20" w14:paraId="5080617F" w14:textId="77777777" w:rsidTr="00AD7E03">
        <w:tc>
          <w:tcPr>
            <w:tcW w:w="3078" w:type="dxa"/>
            <w:shd w:val="clear" w:color="auto" w:fill="auto"/>
          </w:tcPr>
          <w:p w14:paraId="3042514C" w14:textId="77777777" w:rsidR="007D1A81" w:rsidRPr="00B03E20" w:rsidRDefault="007D1A81" w:rsidP="00AD7E03">
            <w:pPr>
              <w:pStyle w:val="TableEntry"/>
            </w:pPr>
            <w:r w:rsidRPr="00B03E20">
              <w:t>Referral Request</w:t>
            </w:r>
          </w:p>
        </w:tc>
        <w:tc>
          <w:tcPr>
            <w:tcW w:w="6528" w:type="dxa"/>
            <w:shd w:val="clear" w:color="auto" w:fill="auto"/>
          </w:tcPr>
          <w:p w14:paraId="7B358D73" w14:textId="77777777" w:rsidR="007D1A81" w:rsidRPr="00B03E20" w:rsidRDefault="007D1A81" w:rsidP="00AD7E03">
            <w:pPr>
              <w:pStyle w:val="TableEntry"/>
            </w:pPr>
            <w:r w:rsidRPr="00B03E20">
              <w:t>Sent from the Referral Initiator to the Referral Recipient. Initiates the referral request, using the 360X transport mechanism, and containing the referral request payload.</w:t>
            </w:r>
          </w:p>
        </w:tc>
      </w:tr>
      <w:tr w:rsidR="007D1A81" w:rsidRPr="00B03E20" w14:paraId="07B991AD" w14:textId="77777777" w:rsidTr="00AD7E03">
        <w:tc>
          <w:tcPr>
            <w:tcW w:w="3078" w:type="dxa"/>
            <w:shd w:val="clear" w:color="auto" w:fill="auto"/>
          </w:tcPr>
          <w:p w14:paraId="6829348E" w14:textId="77777777" w:rsidR="007D1A81" w:rsidRPr="00B03E20" w:rsidRDefault="00653FE4" w:rsidP="00AD7E03">
            <w:pPr>
              <w:pStyle w:val="TableEntry"/>
            </w:pPr>
            <w:r w:rsidRPr="00B03E20">
              <w:t>Referral Decline</w:t>
            </w:r>
          </w:p>
        </w:tc>
        <w:tc>
          <w:tcPr>
            <w:tcW w:w="6528" w:type="dxa"/>
            <w:shd w:val="clear" w:color="auto" w:fill="auto"/>
          </w:tcPr>
          <w:p w14:paraId="0FD20940" w14:textId="77777777" w:rsidR="007D1A81" w:rsidRPr="00B03E20" w:rsidRDefault="007D1A81" w:rsidP="00AD7E03">
            <w:pPr>
              <w:pStyle w:val="TableEntry"/>
            </w:pPr>
            <w:r w:rsidRPr="00B03E20">
              <w:t xml:space="preserve">Sent from the Referral Recipient to the Referral Initiator. </w:t>
            </w:r>
            <w:r w:rsidR="005970CA" w:rsidRPr="00B03E20">
              <w:t xml:space="preserve">Indicates the inability to satisfy the referral request </w:t>
            </w:r>
            <w:r w:rsidRPr="00B03E20">
              <w:t xml:space="preserve">by declining to perform the services requested, and </w:t>
            </w:r>
            <w:r w:rsidR="005970CA" w:rsidRPr="00B03E20">
              <w:t>provides</w:t>
            </w:r>
            <w:r w:rsidRPr="00B03E20">
              <w:t xml:space="preserve"> the reason for the decline.</w:t>
            </w:r>
          </w:p>
        </w:tc>
      </w:tr>
      <w:tr w:rsidR="007D1A81" w:rsidRPr="00B03E20" w14:paraId="79247F94" w14:textId="77777777" w:rsidTr="00AD7E03">
        <w:tc>
          <w:tcPr>
            <w:tcW w:w="3078" w:type="dxa"/>
            <w:shd w:val="clear" w:color="auto" w:fill="auto"/>
          </w:tcPr>
          <w:p w14:paraId="751660E0" w14:textId="77777777" w:rsidR="007D1A81" w:rsidRPr="00B03E20" w:rsidRDefault="007D1A81" w:rsidP="00AD7E03">
            <w:pPr>
              <w:pStyle w:val="TableEntry"/>
            </w:pPr>
            <w:r w:rsidRPr="00B03E20">
              <w:t>Referral Outcome</w:t>
            </w:r>
          </w:p>
        </w:tc>
        <w:tc>
          <w:tcPr>
            <w:tcW w:w="6528" w:type="dxa"/>
            <w:shd w:val="clear" w:color="auto" w:fill="auto"/>
          </w:tcPr>
          <w:p w14:paraId="768F7911" w14:textId="77777777" w:rsidR="007D1A81" w:rsidRPr="00B03E20" w:rsidRDefault="007D1A81" w:rsidP="00AD7E03">
            <w:pPr>
              <w:pStyle w:val="TableEntry"/>
            </w:pPr>
            <w:r w:rsidRPr="00B03E20">
              <w:t>Sent from the Referral Recipient to the Referral Initiator. Contains the outcome of the services performed according to the referral request.</w:t>
            </w:r>
          </w:p>
        </w:tc>
      </w:tr>
      <w:tr w:rsidR="007D1A81" w:rsidRPr="00B03E20" w14:paraId="070C4F65" w14:textId="77777777" w:rsidTr="00AD7E03">
        <w:tc>
          <w:tcPr>
            <w:tcW w:w="3078" w:type="dxa"/>
            <w:shd w:val="clear" w:color="auto" w:fill="auto"/>
          </w:tcPr>
          <w:p w14:paraId="083F3B18" w14:textId="77777777" w:rsidR="007D1A81" w:rsidRPr="00B03E20" w:rsidRDefault="00653FE4" w:rsidP="00AD7E03">
            <w:pPr>
              <w:pStyle w:val="TableEntry"/>
            </w:pPr>
            <w:r w:rsidRPr="00B03E20">
              <w:t>Referral Cancellation</w:t>
            </w:r>
          </w:p>
        </w:tc>
        <w:tc>
          <w:tcPr>
            <w:tcW w:w="6528" w:type="dxa"/>
            <w:shd w:val="clear" w:color="auto" w:fill="auto"/>
          </w:tcPr>
          <w:p w14:paraId="7CCAB19A" w14:textId="77777777" w:rsidR="007D1A81" w:rsidRPr="00B03E20" w:rsidRDefault="007D1A81" w:rsidP="00AD7E03">
            <w:pPr>
              <w:pStyle w:val="TableEntry"/>
            </w:pPr>
            <w:r w:rsidRPr="00B03E20">
              <w:t>Sent from the Referral Initiator to the Referral Recipient. Request</w:t>
            </w:r>
            <w:r w:rsidR="005970CA" w:rsidRPr="00B03E20">
              <w:t>s</w:t>
            </w:r>
            <w:r w:rsidRPr="00B03E20">
              <w:t xml:space="preserve"> a cancellation of an existing referral request.</w:t>
            </w:r>
          </w:p>
        </w:tc>
      </w:tr>
      <w:tr w:rsidR="007D1A81" w:rsidRPr="00B03E20" w14:paraId="4E896538" w14:textId="77777777" w:rsidTr="00AD7E03">
        <w:tc>
          <w:tcPr>
            <w:tcW w:w="3078" w:type="dxa"/>
            <w:shd w:val="clear" w:color="auto" w:fill="auto"/>
          </w:tcPr>
          <w:p w14:paraId="7E4E7F46" w14:textId="77777777" w:rsidR="007D1A81" w:rsidRPr="00B03E20" w:rsidRDefault="007D1A81" w:rsidP="00AD7E03">
            <w:pPr>
              <w:pStyle w:val="TableEntry"/>
            </w:pPr>
            <w:r w:rsidRPr="00B03E20">
              <w:t>Interim Consultatio</w:t>
            </w:r>
            <w:r w:rsidR="00653FE4" w:rsidRPr="00B03E20">
              <w:t>n</w:t>
            </w:r>
          </w:p>
        </w:tc>
        <w:tc>
          <w:tcPr>
            <w:tcW w:w="6528" w:type="dxa"/>
            <w:shd w:val="clear" w:color="auto" w:fill="auto"/>
          </w:tcPr>
          <w:p w14:paraId="2475995E" w14:textId="77777777" w:rsidR="007D1A81" w:rsidRPr="00B03E20" w:rsidRDefault="007D1A81" w:rsidP="00AD7E03">
            <w:pPr>
              <w:pStyle w:val="TableEntry"/>
            </w:pPr>
            <w:r w:rsidRPr="00B03E20">
              <w:t>Sent from the Referral Recipient to the Referral Initiator. Contains interim findings based on the services performed according to the referral request.</w:t>
            </w:r>
          </w:p>
        </w:tc>
      </w:tr>
      <w:tr w:rsidR="007D1A81" w:rsidRPr="00B03E20" w14:paraId="50E4A691" w14:textId="77777777" w:rsidTr="00AD7E03">
        <w:tc>
          <w:tcPr>
            <w:tcW w:w="3078" w:type="dxa"/>
            <w:shd w:val="clear" w:color="auto" w:fill="auto"/>
          </w:tcPr>
          <w:p w14:paraId="07FCE66B" w14:textId="77777777" w:rsidR="007D1A81" w:rsidRPr="00B03E20" w:rsidRDefault="00653FE4" w:rsidP="00AD7E03">
            <w:pPr>
              <w:pStyle w:val="TableEntry"/>
            </w:pPr>
            <w:r w:rsidRPr="00B03E20">
              <w:t>Appointment</w:t>
            </w:r>
            <w:r w:rsidR="007D1A81" w:rsidRPr="00B03E20">
              <w:t xml:space="preserve"> Notification</w:t>
            </w:r>
          </w:p>
        </w:tc>
        <w:tc>
          <w:tcPr>
            <w:tcW w:w="6528" w:type="dxa"/>
            <w:shd w:val="clear" w:color="auto" w:fill="auto"/>
          </w:tcPr>
          <w:p w14:paraId="0C205EE1" w14:textId="72586B35" w:rsidR="007D1A81" w:rsidRPr="00B03E20" w:rsidRDefault="007D1A81" w:rsidP="00AD7E03">
            <w:pPr>
              <w:pStyle w:val="TableEntry"/>
            </w:pPr>
            <w:r w:rsidRPr="00B03E20">
              <w:t>Sent from the Referral Recipient to the Referral Initiator. Notification of a</w:t>
            </w:r>
            <w:r w:rsidR="000E345B">
              <w:t>n appointment scheduled by the Referral R</w:t>
            </w:r>
            <w:r w:rsidRPr="00B03E20">
              <w:t>ecipient according to the referral request.</w:t>
            </w:r>
          </w:p>
        </w:tc>
      </w:tr>
      <w:tr w:rsidR="007D1A81" w:rsidRPr="00B03E20" w14:paraId="6C61539C" w14:textId="77777777" w:rsidTr="00AD7E03">
        <w:tc>
          <w:tcPr>
            <w:tcW w:w="3078" w:type="dxa"/>
            <w:shd w:val="clear" w:color="auto" w:fill="auto"/>
          </w:tcPr>
          <w:p w14:paraId="6ED6F7CB" w14:textId="77777777" w:rsidR="007D1A81" w:rsidRPr="00B03E20" w:rsidRDefault="00653FE4" w:rsidP="00AD7E03">
            <w:pPr>
              <w:pStyle w:val="TableEntry"/>
            </w:pPr>
            <w:r w:rsidRPr="00B03E20">
              <w:t>No-show</w:t>
            </w:r>
            <w:r w:rsidR="007D1A81" w:rsidRPr="00B03E20">
              <w:t xml:space="preserve"> Notification</w:t>
            </w:r>
          </w:p>
        </w:tc>
        <w:tc>
          <w:tcPr>
            <w:tcW w:w="6528" w:type="dxa"/>
            <w:shd w:val="clear" w:color="auto" w:fill="auto"/>
          </w:tcPr>
          <w:p w14:paraId="47ED0EE5" w14:textId="77777777" w:rsidR="007D1A81" w:rsidRPr="00B03E20" w:rsidRDefault="007D1A81" w:rsidP="00AD7E03">
            <w:pPr>
              <w:pStyle w:val="TableEntry"/>
            </w:pPr>
            <w:r w:rsidRPr="00B03E20">
              <w:t>Sent from the Referral Recipient to the Referral Initiator. Notification that the patient did not show up for a scheduled appointment.</w:t>
            </w:r>
          </w:p>
        </w:tc>
      </w:tr>
    </w:tbl>
    <w:p w14:paraId="6CD18181" w14:textId="77777777" w:rsidR="007D1A81" w:rsidRPr="00B03E20" w:rsidRDefault="007D1A81">
      <w:pPr>
        <w:pStyle w:val="Glossary"/>
        <w:pageBreakBefore w:val="0"/>
        <w:rPr>
          <w:noProof w:val="0"/>
        </w:rPr>
      </w:pPr>
      <w:bookmarkStart w:id="16" w:name="_Toc482624955"/>
      <w:bookmarkStart w:id="17" w:name="_Toc482625695"/>
      <w:bookmarkStart w:id="18" w:name="_Toc483500592"/>
      <w:r w:rsidRPr="00B03E20">
        <w:rPr>
          <w:noProof w:val="0"/>
        </w:rPr>
        <w:t>Glossary</w:t>
      </w:r>
      <w:bookmarkEnd w:id="16"/>
      <w:bookmarkEnd w:id="17"/>
      <w:bookmarkEnd w:id="18"/>
    </w:p>
    <w:p w14:paraId="3C621931" w14:textId="77777777" w:rsidR="007D1A81" w:rsidRPr="00B03E20" w:rsidRDefault="007D1A81">
      <w:pPr>
        <w:pStyle w:val="EditorInstructions"/>
      </w:pPr>
      <w:r w:rsidRPr="00B03E20">
        <w:t>Add the following glossary terms to the IHE Technical Frameworks General Introduction Glossary:</w:t>
      </w:r>
    </w:p>
    <w:p w14:paraId="6A44F564" w14:textId="77777777" w:rsidR="007D1A81" w:rsidRPr="00B03E20" w:rsidRDefault="007D1A81" w:rsidP="00AD7E03">
      <w:pPr>
        <w:pStyle w:val="BodyText"/>
      </w:pPr>
    </w:p>
    <w:tbl>
      <w:tblPr>
        <w:tblW w:w="0" w:type="auto"/>
        <w:tblInd w:w="-15" w:type="dxa"/>
        <w:tblLayout w:type="fixed"/>
        <w:tblCellMar>
          <w:left w:w="115" w:type="dxa"/>
          <w:right w:w="115" w:type="dxa"/>
        </w:tblCellMar>
        <w:tblLook w:val="0000" w:firstRow="0" w:lastRow="0" w:firstColumn="0" w:lastColumn="0" w:noHBand="0" w:noVBand="0"/>
      </w:tblPr>
      <w:tblGrid>
        <w:gridCol w:w="3078"/>
        <w:gridCol w:w="6528"/>
      </w:tblGrid>
      <w:tr w:rsidR="007D1A81" w:rsidRPr="00B03E20" w14:paraId="5B98DD2C" w14:textId="77777777" w:rsidTr="00AD7E03">
        <w:trPr>
          <w:cantSplit/>
          <w:tblHeader/>
        </w:trPr>
        <w:tc>
          <w:tcPr>
            <w:tcW w:w="3078" w:type="dxa"/>
            <w:tcBorders>
              <w:top w:val="single" w:sz="4" w:space="0" w:color="000000"/>
              <w:left w:val="single" w:sz="4" w:space="0" w:color="000000"/>
              <w:bottom w:val="single" w:sz="4" w:space="0" w:color="000000"/>
            </w:tcBorders>
            <w:shd w:val="clear" w:color="auto" w:fill="D9D9D9"/>
          </w:tcPr>
          <w:p w14:paraId="7286E480" w14:textId="77777777" w:rsidR="007D1A81" w:rsidRPr="00B03E20" w:rsidRDefault="007D1A81">
            <w:pPr>
              <w:pStyle w:val="TableEntryHeader"/>
            </w:pPr>
            <w:r w:rsidRPr="00B03E20">
              <w:lastRenderedPageBreak/>
              <w:t>Glossary Term</w:t>
            </w:r>
          </w:p>
        </w:tc>
        <w:tc>
          <w:tcPr>
            <w:tcW w:w="6528" w:type="dxa"/>
            <w:tcBorders>
              <w:top w:val="single" w:sz="4" w:space="0" w:color="000000"/>
              <w:left w:val="single" w:sz="4" w:space="0" w:color="000000"/>
              <w:bottom w:val="single" w:sz="4" w:space="0" w:color="000000"/>
              <w:right w:val="single" w:sz="4" w:space="0" w:color="000000"/>
            </w:tcBorders>
            <w:shd w:val="clear" w:color="auto" w:fill="D9D9D9"/>
          </w:tcPr>
          <w:p w14:paraId="3BF90746" w14:textId="77777777" w:rsidR="007D1A81" w:rsidRPr="00B03E20" w:rsidRDefault="007D1A81">
            <w:pPr>
              <w:pStyle w:val="TableEntryHeader"/>
            </w:pPr>
            <w:r w:rsidRPr="00B03E20">
              <w:t>Definition</w:t>
            </w:r>
          </w:p>
        </w:tc>
      </w:tr>
      <w:tr w:rsidR="007D1A81" w:rsidRPr="00B03E20" w14:paraId="6B894128" w14:textId="77777777">
        <w:tc>
          <w:tcPr>
            <w:tcW w:w="3078" w:type="dxa"/>
            <w:tcBorders>
              <w:top w:val="single" w:sz="4" w:space="0" w:color="000000"/>
              <w:left w:val="single" w:sz="4" w:space="0" w:color="000000"/>
              <w:bottom w:val="single" w:sz="4" w:space="0" w:color="000000"/>
            </w:tcBorders>
            <w:shd w:val="clear" w:color="auto" w:fill="auto"/>
          </w:tcPr>
          <w:p w14:paraId="1269CB89" w14:textId="77777777" w:rsidR="007D1A81" w:rsidRPr="00B03E20" w:rsidRDefault="007D1A81" w:rsidP="00AD7E03">
            <w:pPr>
              <w:pStyle w:val="TableEntry"/>
            </w:pPr>
            <w:r w:rsidRPr="00AD7E03">
              <w:t>Closed loop referral</w:t>
            </w:r>
          </w:p>
        </w:tc>
        <w:tc>
          <w:tcPr>
            <w:tcW w:w="6528" w:type="dxa"/>
            <w:tcBorders>
              <w:top w:val="single" w:sz="4" w:space="0" w:color="000000"/>
              <w:left w:val="single" w:sz="4" w:space="0" w:color="000000"/>
              <w:bottom w:val="single" w:sz="4" w:space="0" w:color="000000"/>
              <w:right w:val="single" w:sz="4" w:space="0" w:color="000000"/>
            </w:tcBorders>
            <w:shd w:val="clear" w:color="auto" w:fill="auto"/>
          </w:tcPr>
          <w:p w14:paraId="7FB2057B" w14:textId="77777777" w:rsidR="007D1A81" w:rsidRPr="00B03E20" w:rsidRDefault="007D1A81">
            <w:pPr>
              <w:pStyle w:val="TableEntry"/>
              <w:snapToGrid w:val="0"/>
            </w:pPr>
            <w:r w:rsidRPr="00B03E20">
              <w:t>A closed loop referral is a referral with a definite end-point, when the referral is considered complete</w:t>
            </w:r>
            <w:r w:rsidR="00B03E20">
              <w:t xml:space="preserve">. </w:t>
            </w:r>
            <w:r w:rsidRPr="00B03E20">
              <w:t xml:space="preserve">Closed Loop Referral is a subset of </w:t>
            </w:r>
            <w:r w:rsidRPr="00B03E20">
              <w:rPr>
                <w:i/>
                <w:iCs/>
              </w:rPr>
              <w:t>Transition of Care</w:t>
            </w:r>
            <w:r w:rsidRPr="00B03E20">
              <w:t xml:space="preserve">, where the cooperative provision of care is limited to the </w:t>
            </w:r>
            <w:r w:rsidRPr="00B03E20">
              <w:rPr>
                <w:i/>
                <w:iCs/>
              </w:rPr>
              <w:t>Referral Request</w:t>
            </w:r>
            <w:r w:rsidRPr="00B03E20">
              <w:t xml:space="preserve"> and </w:t>
            </w:r>
            <w:r w:rsidRPr="00B03E20">
              <w:rPr>
                <w:i/>
                <w:iCs/>
              </w:rPr>
              <w:t>Referral Outcome</w:t>
            </w:r>
            <w:r w:rsidRPr="00B03E20">
              <w:t xml:space="preserve"> between two providers. It includes bi-directional information exchange between the </w:t>
            </w:r>
            <w:r w:rsidRPr="00B03E20">
              <w:rPr>
                <w:i/>
                <w:iCs/>
              </w:rPr>
              <w:t>Referral Initiator</w:t>
            </w:r>
            <w:r w:rsidRPr="00B03E20">
              <w:t xml:space="preserve"> and the </w:t>
            </w:r>
            <w:r w:rsidRPr="00B03E20">
              <w:rPr>
                <w:i/>
                <w:iCs/>
              </w:rPr>
              <w:t>Referral Recipient</w:t>
            </w:r>
            <w:r w:rsidRPr="00B03E20">
              <w:t>.</w:t>
            </w:r>
          </w:p>
        </w:tc>
      </w:tr>
      <w:tr w:rsidR="007D1A81" w:rsidRPr="00B03E20" w14:paraId="2DF2065A" w14:textId="77777777">
        <w:tc>
          <w:tcPr>
            <w:tcW w:w="3078" w:type="dxa"/>
            <w:tcBorders>
              <w:top w:val="single" w:sz="4" w:space="0" w:color="000000"/>
              <w:left w:val="single" w:sz="4" w:space="0" w:color="000000"/>
              <w:bottom w:val="single" w:sz="4" w:space="0" w:color="000000"/>
            </w:tcBorders>
            <w:shd w:val="clear" w:color="auto" w:fill="auto"/>
          </w:tcPr>
          <w:p w14:paraId="0B9596F1" w14:textId="77777777" w:rsidR="007D1A81" w:rsidRPr="00B03E20" w:rsidRDefault="007D1A81" w:rsidP="00AD7E03">
            <w:pPr>
              <w:pStyle w:val="TableEntry"/>
            </w:pPr>
            <w:r w:rsidRPr="00AD7E03">
              <w:t>Transition of Care</w:t>
            </w:r>
          </w:p>
        </w:tc>
        <w:tc>
          <w:tcPr>
            <w:tcW w:w="6528" w:type="dxa"/>
            <w:tcBorders>
              <w:top w:val="single" w:sz="4" w:space="0" w:color="000000"/>
              <w:left w:val="single" w:sz="4" w:space="0" w:color="000000"/>
              <w:bottom w:val="single" w:sz="4" w:space="0" w:color="000000"/>
              <w:right w:val="single" w:sz="4" w:space="0" w:color="000000"/>
            </w:tcBorders>
            <w:shd w:val="clear" w:color="auto" w:fill="auto"/>
          </w:tcPr>
          <w:p w14:paraId="04CC5553" w14:textId="77777777" w:rsidR="007D1A81" w:rsidRPr="00B03E20" w:rsidRDefault="007D1A81">
            <w:pPr>
              <w:pStyle w:val="TableEntry"/>
              <w:snapToGrid w:val="0"/>
            </w:pPr>
            <w:r w:rsidRPr="00B03E20">
              <w:t xml:space="preserve">Transition of Care is defined as the cooperative provision of care by multiple providers, where each provider has part of the responsibility for the patient's wellness. </w:t>
            </w:r>
          </w:p>
        </w:tc>
      </w:tr>
      <w:tr w:rsidR="007D1A81" w:rsidRPr="00B03E20" w14:paraId="78134F68" w14:textId="77777777">
        <w:tc>
          <w:tcPr>
            <w:tcW w:w="3078" w:type="dxa"/>
            <w:tcBorders>
              <w:left w:val="single" w:sz="4" w:space="0" w:color="000000"/>
              <w:bottom w:val="single" w:sz="4" w:space="0" w:color="000000"/>
            </w:tcBorders>
            <w:shd w:val="clear" w:color="auto" w:fill="auto"/>
          </w:tcPr>
          <w:p w14:paraId="38EA8330" w14:textId="77777777" w:rsidR="007D1A81" w:rsidRPr="00AD7E03" w:rsidRDefault="007D1A81" w:rsidP="00AD7E03">
            <w:pPr>
              <w:pStyle w:val="TableEntry"/>
            </w:pPr>
            <w:r w:rsidRPr="00AD7E03">
              <w:t>Referral Request</w:t>
            </w:r>
          </w:p>
        </w:tc>
        <w:tc>
          <w:tcPr>
            <w:tcW w:w="6528" w:type="dxa"/>
            <w:tcBorders>
              <w:left w:val="single" w:sz="4" w:space="0" w:color="000000"/>
              <w:bottom w:val="single" w:sz="4" w:space="0" w:color="000000"/>
              <w:right w:val="single" w:sz="4" w:space="0" w:color="000000"/>
            </w:tcBorders>
            <w:shd w:val="clear" w:color="auto" w:fill="auto"/>
          </w:tcPr>
          <w:p w14:paraId="17B78FC6" w14:textId="5B510A81" w:rsidR="007D1A81" w:rsidRPr="00B03E20" w:rsidRDefault="007D1A81">
            <w:pPr>
              <w:pStyle w:val="TableEntry"/>
              <w:snapToGrid w:val="0"/>
            </w:pPr>
            <w:r w:rsidRPr="00AD7E03">
              <w:t xml:space="preserve">Referral Request </w:t>
            </w:r>
            <w:r w:rsidRPr="00B03E20">
              <w:t>is defined a</w:t>
            </w:r>
            <w:r w:rsidR="002830A0">
              <w:t>s a request from one provider (Referral Initiator) to another provider (Referral R</w:t>
            </w:r>
            <w:r w:rsidRPr="00B03E20">
              <w:t>ecipient). The request includes a d</w:t>
            </w:r>
            <w:r w:rsidR="002830A0">
              <w:t>escription of the services the Referral I</w:t>
            </w:r>
            <w:r w:rsidRPr="00B03E20">
              <w:t>nitiator wants for a patient (i.e., the reason for referral and the specific questions asked).</w:t>
            </w:r>
          </w:p>
        </w:tc>
      </w:tr>
      <w:tr w:rsidR="007D1A81" w:rsidRPr="00B03E20" w14:paraId="0EC04F44" w14:textId="77777777">
        <w:tc>
          <w:tcPr>
            <w:tcW w:w="3078" w:type="dxa"/>
            <w:tcBorders>
              <w:left w:val="single" w:sz="4" w:space="0" w:color="000000"/>
              <w:bottom w:val="single" w:sz="4" w:space="0" w:color="000000"/>
            </w:tcBorders>
            <w:shd w:val="clear" w:color="auto" w:fill="auto"/>
          </w:tcPr>
          <w:p w14:paraId="17DA36A1" w14:textId="77777777" w:rsidR="007D1A81" w:rsidRPr="00AD7E03" w:rsidRDefault="007D1A81" w:rsidP="00AD7E03">
            <w:pPr>
              <w:pStyle w:val="TableEntry"/>
            </w:pPr>
            <w:r w:rsidRPr="00AD7E03">
              <w:t>Related health information</w:t>
            </w:r>
          </w:p>
        </w:tc>
        <w:tc>
          <w:tcPr>
            <w:tcW w:w="6528" w:type="dxa"/>
            <w:tcBorders>
              <w:left w:val="single" w:sz="4" w:space="0" w:color="000000"/>
              <w:bottom w:val="single" w:sz="4" w:space="0" w:color="000000"/>
              <w:right w:val="single" w:sz="4" w:space="0" w:color="000000"/>
            </w:tcBorders>
            <w:shd w:val="clear" w:color="auto" w:fill="auto"/>
          </w:tcPr>
          <w:p w14:paraId="296E7D0E" w14:textId="77777777" w:rsidR="007D1A81" w:rsidRPr="00B03E20" w:rsidRDefault="007D1A81">
            <w:pPr>
              <w:pStyle w:val="TableEntry"/>
              <w:snapToGrid w:val="0"/>
            </w:pPr>
            <w:r w:rsidRPr="00AD7E03">
              <w:t xml:space="preserve">In the context of closed loop referral, related health information </w:t>
            </w:r>
            <w:r w:rsidRPr="00B03E20">
              <w:t>is the patient information that is relevant to the referral request</w:t>
            </w:r>
            <w:r w:rsidR="00C24D5C" w:rsidRPr="00B03E20">
              <w:t>, interim findings,</w:t>
            </w:r>
            <w:r w:rsidRPr="00B03E20">
              <w:t xml:space="preserve"> or the referral outcome.</w:t>
            </w:r>
          </w:p>
        </w:tc>
      </w:tr>
      <w:tr w:rsidR="007D1A81" w:rsidRPr="00B03E20" w14:paraId="1AB63CF7" w14:textId="77777777">
        <w:tc>
          <w:tcPr>
            <w:tcW w:w="3078" w:type="dxa"/>
            <w:tcBorders>
              <w:left w:val="single" w:sz="4" w:space="0" w:color="000000"/>
              <w:bottom w:val="single" w:sz="4" w:space="0" w:color="000000"/>
            </w:tcBorders>
            <w:shd w:val="clear" w:color="auto" w:fill="auto"/>
          </w:tcPr>
          <w:p w14:paraId="02AD9AA1" w14:textId="77777777" w:rsidR="007D1A81" w:rsidRPr="00AD7E03" w:rsidRDefault="007D1A81" w:rsidP="00AD7E03">
            <w:pPr>
              <w:pStyle w:val="TableEntry"/>
            </w:pPr>
            <w:r w:rsidRPr="00AD7E03">
              <w:t>Result of Referral</w:t>
            </w:r>
          </w:p>
        </w:tc>
        <w:tc>
          <w:tcPr>
            <w:tcW w:w="6528" w:type="dxa"/>
            <w:tcBorders>
              <w:left w:val="single" w:sz="4" w:space="0" w:color="000000"/>
              <w:bottom w:val="single" w:sz="4" w:space="0" w:color="000000"/>
              <w:right w:val="single" w:sz="4" w:space="0" w:color="000000"/>
            </w:tcBorders>
            <w:shd w:val="clear" w:color="auto" w:fill="auto"/>
          </w:tcPr>
          <w:p w14:paraId="5911CB6F" w14:textId="5DA35A4A" w:rsidR="007D1A81" w:rsidRPr="00B03E20" w:rsidRDefault="007D1A81">
            <w:pPr>
              <w:pStyle w:val="TableEntry"/>
              <w:snapToGrid w:val="0"/>
            </w:pPr>
            <w:r w:rsidRPr="00AD7E03">
              <w:t xml:space="preserve">In the context of closed loop referral, the Result of Referral encompasses </w:t>
            </w:r>
            <w:r w:rsidR="002830A0">
              <w:t>the Referral R</w:t>
            </w:r>
            <w:r w:rsidRPr="00B03E20">
              <w:t>ecipient's findings, conclusions, interpretations, and/or impressions of the service performed for the patient.</w:t>
            </w:r>
            <w:r w:rsidR="002830A0">
              <w:t xml:space="preserve"> The results are sent from the R</w:t>
            </w:r>
            <w:r w:rsidRPr="00B03E20">
              <w:t>ef</w:t>
            </w:r>
            <w:r w:rsidR="002830A0">
              <w:t>erral Recipient to the Referral I</w:t>
            </w:r>
            <w:r w:rsidRPr="00B03E20">
              <w:t>nitiator at the End of Care.</w:t>
            </w:r>
          </w:p>
        </w:tc>
      </w:tr>
      <w:tr w:rsidR="007D1A81" w:rsidRPr="00B03E20" w14:paraId="032BB4B9" w14:textId="77777777">
        <w:tc>
          <w:tcPr>
            <w:tcW w:w="3078" w:type="dxa"/>
            <w:tcBorders>
              <w:left w:val="single" w:sz="4" w:space="0" w:color="000000"/>
              <w:bottom w:val="single" w:sz="4" w:space="0" w:color="000000"/>
            </w:tcBorders>
            <w:shd w:val="clear" w:color="auto" w:fill="auto"/>
          </w:tcPr>
          <w:p w14:paraId="5C4D9FD4" w14:textId="77777777" w:rsidR="007D1A81" w:rsidRPr="00B03E20" w:rsidRDefault="007D1A81" w:rsidP="00AD7E03">
            <w:pPr>
              <w:pStyle w:val="TableEntry"/>
            </w:pPr>
            <w:r w:rsidRPr="00AD7E03">
              <w:t>End of Care (EOC)</w:t>
            </w:r>
          </w:p>
        </w:tc>
        <w:tc>
          <w:tcPr>
            <w:tcW w:w="6528" w:type="dxa"/>
            <w:tcBorders>
              <w:left w:val="single" w:sz="4" w:space="0" w:color="000000"/>
              <w:bottom w:val="single" w:sz="4" w:space="0" w:color="000000"/>
              <w:right w:val="single" w:sz="4" w:space="0" w:color="000000"/>
            </w:tcBorders>
            <w:shd w:val="clear" w:color="auto" w:fill="auto"/>
          </w:tcPr>
          <w:p w14:paraId="28F96886" w14:textId="4B70AE33" w:rsidR="007D1A81" w:rsidRPr="00B03E20" w:rsidRDefault="007D1A81">
            <w:pPr>
              <w:pStyle w:val="TableEntry"/>
              <w:snapToGrid w:val="0"/>
            </w:pPr>
            <w:r w:rsidRPr="00B03E20">
              <w:t>In the context of closed loop referral, the En</w:t>
            </w:r>
            <w:r w:rsidR="002830A0">
              <w:t>d of Care is determined by the Referral R</w:t>
            </w:r>
            <w:r w:rsidRPr="00B03E20">
              <w:t>ecipient when no more care is needed to satisfy the reason for the referral; it is when the res</w:t>
            </w:r>
            <w:r w:rsidR="002830A0">
              <w:t>ult of referral is sent to the Referral I</w:t>
            </w:r>
            <w:r w:rsidRPr="00B03E20">
              <w:t>nitiator.</w:t>
            </w:r>
          </w:p>
        </w:tc>
      </w:tr>
      <w:tr w:rsidR="007D1A81" w:rsidRPr="00B03E20" w14:paraId="390F15C7" w14:textId="77777777">
        <w:tc>
          <w:tcPr>
            <w:tcW w:w="3078" w:type="dxa"/>
            <w:tcBorders>
              <w:left w:val="single" w:sz="4" w:space="0" w:color="000000"/>
              <w:bottom w:val="single" w:sz="4" w:space="0" w:color="000000"/>
            </w:tcBorders>
            <w:shd w:val="clear" w:color="auto" w:fill="auto"/>
          </w:tcPr>
          <w:p w14:paraId="3EC0E118" w14:textId="77777777" w:rsidR="007D1A81" w:rsidRPr="00B03E20" w:rsidRDefault="007D1A81" w:rsidP="00AD7E03">
            <w:pPr>
              <w:pStyle w:val="TableEntry"/>
            </w:pPr>
            <w:r w:rsidRPr="00AD7E03">
              <w:t>Referral Outcome</w:t>
            </w:r>
          </w:p>
        </w:tc>
        <w:tc>
          <w:tcPr>
            <w:tcW w:w="6528" w:type="dxa"/>
            <w:tcBorders>
              <w:left w:val="single" w:sz="4" w:space="0" w:color="000000"/>
              <w:bottom w:val="single" w:sz="4" w:space="0" w:color="000000"/>
              <w:right w:val="single" w:sz="4" w:space="0" w:color="000000"/>
            </w:tcBorders>
            <w:shd w:val="clear" w:color="auto" w:fill="auto"/>
          </w:tcPr>
          <w:p w14:paraId="08881EEE" w14:textId="77777777" w:rsidR="007D1A81" w:rsidRPr="00B03E20" w:rsidRDefault="007D1A81">
            <w:pPr>
              <w:pStyle w:val="TableEntry"/>
              <w:snapToGrid w:val="0"/>
            </w:pPr>
            <w:r w:rsidRPr="00B03E20">
              <w:t>In the context of closed loop referral, the Referral Outcome extends the R</w:t>
            </w:r>
            <w:r w:rsidRPr="00B03E20">
              <w:rPr>
                <w:rStyle w:val="Emphasis"/>
              </w:rPr>
              <w:t xml:space="preserve">esult of Referral </w:t>
            </w:r>
            <w:r w:rsidRPr="00B03E20">
              <w:t>to include situations where the requisite care was not rendered or was ended before completion. Possible Referral Outcomes include:</w:t>
            </w:r>
          </w:p>
          <w:p w14:paraId="69174655" w14:textId="77777777" w:rsidR="007D1A81" w:rsidRPr="00B03E20" w:rsidRDefault="007D1A81">
            <w:pPr>
              <w:pStyle w:val="TableEntry"/>
              <w:numPr>
                <w:ilvl w:val="0"/>
                <w:numId w:val="20"/>
              </w:numPr>
              <w:snapToGrid w:val="0"/>
            </w:pPr>
            <w:r w:rsidRPr="00B03E20">
              <w:t>The Referral Initiator c</w:t>
            </w:r>
            <w:r w:rsidRPr="00AD7E03">
              <w:t xml:space="preserve">ancels </w:t>
            </w:r>
            <w:r w:rsidRPr="00B03E20">
              <w:t>the referral request (a) before care began or (b) while care was being rendered, but before the care is completed.</w:t>
            </w:r>
          </w:p>
          <w:p w14:paraId="3CF21BB9" w14:textId="0C49A06D" w:rsidR="007D1A81" w:rsidRPr="00B03E20" w:rsidRDefault="002830A0">
            <w:pPr>
              <w:pStyle w:val="TableEntry"/>
              <w:numPr>
                <w:ilvl w:val="0"/>
                <w:numId w:val="20"/>
              </w:numPr>
              <w:snapToGrid w:val="0"/>
            </w:pPr>
            <w:r>
              <w:t>The Referral R</w:t>
            </w:r>
            <w:r w:rsidR="007D1A81" w:rsidRPr="00B03E20">
              <w:t>ecipient d</w:t>
            </w:r>
            <w:r w:rsidR="007D1A81" w:rsidRPr="00AD7E03">
              <w:t>eclines</w:t>
            </w:r>
            <w:r w:rsidR="007D1A81" w:rsidRPr="00B03E20">
              <w:rPr>
                <w:rStyle w:val="Strong"/>
              </w:rPr>
              <w:t xml:space="preserve"> </w:t>
            </w:r>
            <w:r w:rsidR="007D1A81" w:rsidRPr="00B03E20">
              <w:t>the referral request (a) before beginning to render care or (b) before care has been completed.</w:t>
            </w:r>
          </w:p>
          <w:p w14:paraId="2F1E50D0" w14:textId="2DFF7A60" w:rsidR="007D1A81" w:rsidRPr="00B03E20" w:rsidRDefault="002830A0">
            <w:pPr>
              <w:pStyle w:val="TableEntry"/>
              <w:numPr>
                <w:ilvl w:val="0"/>
                <w:numId w:val="20"/>
              </w:numPr>
              <w:snapToGrid w:val="0"/>
            </w:pPr>
            <w:r>
              <w:t>The Referral R</w:t>
            </w:r>
            <w:r w:rsidR="007D1A81" w:rsidRPr="00B03E20">
              <w:t>ecipient completes the care and submits the Result of Referral.</w:t>
            </w:r>
          </w:p>
        </w:tc>
      </w:tr>
    </w:tbl>
    <w:p w14:paraId="12C34172" w14:textId="77777777" w:rsidR="007D1A81" w:rsidRPr="00B03E20" w:rsidRDefault="007D1A81">
      <w:pPr>
        <w:pStyle w:val="PartTitle"/>
        <w:rPr>
          <w:lang w:eastAsia="en-US"/>
        </w:rPr>
      </w:pPr>
      <w:bookmarkStart w:id="19" w:name="_Toc482625696"/>
      <w:bookmarkStart w:id="20" w:name="_Toc483500593"/>
      <w:r w:rsidRPr="00B03E20">
        <w:lastRenderedPageBreak/>
        <w:t>Volume 1 – Profiles</w:t>
      </w:r>
      <w:bookmarkEnd w:id="19"/>
      <w:bookmarkEnd w:id="20"/>
    </w:p>
    <w:p w14:paraId="67B27732" w14:textId="4A24AD5D" w:rsidR="007D1A81" w:rsidRPr="00B03E20" w:rsidRDefault="007D1A81" w:rsidP="00162DA3">
      <w:pPr>
        <w:pStyle w:val="Heading2"/>
        <w:numPr>
          <w:ilvl w:val="0"/>
          <w:numId w:val="0"/>
        </w:numPr>
        <w:rPr>
          <w:noProof w:val="0"/>
        </w:rPr>
      </w:pPr>
      <w:bookmarkStart w:id="21" w:name="_Toc482624956"/>
      <w:bookmarkStart w:id="22" w:name="_Toc482625697"/>
      <w:bookmarkStart w:id="23" w:name="_Toc483500594"/>
      <w:r w:rsidRPr="00AD7E03">
        <w:rPr>
          <w:noProof w:val="0"/>
        </w:rPr>
        <w:t>Copyright Licenses</w:t>
      </w:r>
      <w:bookmarkEnd w:id="21"/>
      <w:bookmarkEnd w:id="22"/>
      <w:bookmarkEnd w:id="23"/>
    </w:p>
    <w:p w14:paraId="4493AFA0" w14:textId="4951FBC8" w:rsidR="007D1A81" w:rsidRPr="00B03E20" w:rsidRDefault="003F1B7F" w:rsidP="00AD7E03">
      <w:pPr>
        <w:pStyle w:val="BodyText"/>
      </w:pPr>
      <w:r w:rsidRPr="00B03E20">
        <w:t>NA</w:t>
      </w:r>
    </w:p>
    <w:p w14:paraId="70C56DA1" w14:textId="77777777" w:rsidR="007D1A81" w:rsidRPr="00B03E20" w:rsidRDefault="007D1A81">
      <w:pPr>
        <w:pStyle w:val="EditorInstructions"/>
      </w:pPr>
      <w:r w:rsidRPr="00B03E20">
        <w:t>Add the following to the IHE Technical Frameworks General Introduction Copyright section:</w:t>
      </w:r>
    </w:p>
    <w:p w14:paraId="610BB7E4" w14:textId="77777777" w:rsidR="007D1A81" w:rsidRPr="00B03E20" w:rsidRDefault="007D1A81" w:rsidP="00AD7E03">
      <w:pPr>
        <w:pStyle w:val="BodyText"/>
      </w:pPr>
    </w:p>
    <w:p w14:paraId="199A9027" w14:textId="32F72642" w:rsidR="007D1A81" w:rsidRPr="00B03E20" w:rsidRDefault="007D1A81" w:rsidP="00162DA3">
      <w:pPr>
        <w:pStyle w:val="Heading2"/>
        <w:numPr>
          <w:ilvl w:val="0"/>
          <w:numId w:val="0"/>
        </w:numPr>
        <w:rPr>
          <w:noProof w:val="0"/>
        </w:rPr>
      </w:pPr>
      <w:bookmarkStart w:id="24" w:name="_Toc482624957"/>
      <w:bookmarkStart w:id="25" w:name="_Toc482625698"/>
      <w:bookmarkStart w:id="26" w:name="_Toc483500595"/>
      <w:r w:rsidRPr="00AD7E03">
        <w:rPr>
          <w:noProof w:val="0"/>
        </w:rPr>
        <w:t>Domain-specific additions</w:t>
      </w:r>
      <w:bookmarkEnd w:id="24"/>
      <w:bookmarkEnd w:id="25"/>
      <w:bookmarkEnd w:id="26"/>
    </w:p>
    <w:p w14:paraId="5998F857" w14:textId="23369509" w:rsidR="007D1A81" w:rsidRPr="00A278B3" w:rsidRDefault="003F1B7F" w:rsidP="00AD7E03">
      <w:pPr>
        <w:pStyle w:val="BodyText"/>
      </w:pPr>
      <w:r w:rsidRPr="00C75C08">
        <w:t>NA</w:t>
      </w:r>
    </w:p>
    <w:p w14:paraId="5C7C0914" w14:textId="77777777" w:rsidR="007D1A81" w:rsidRPr="00AD7E03" w:rsidRDefault="007D1A81">
      <w:pPr>
        <w:pStyle w:val="BodyText"/>
      </w:pPr>
    </w:p>
    <w:p w14:paraId="1D753E8D" w14:textId="26FB0F9B" w:rsidR="007D1A81" w:rsidRPr="00B03E20" w:rsidRDefault="007D1A81">
      <w:pPr>
        <w:pStyle w:val="EditorInstructions"/>
      </w:pPr>
      <w:r w:rsidRPr="00B03E20">
        <w:t xml:space="preserve">Add </w:t>
      </w:r>
      <w:r w:rsidR="003F1B7F" w:rsidRPr="00B03E20">
        <w:t xml:space="preserve">new </w:t>
      </w:r>
      <w:r w:rsidRPr="00B03E20">
        <w:t xml:space="preserve">Section </w:t>
      </w:r>
      <w:r w:rsidR="003F1B7F" w:rsidRPr="00B03E20">
        <w:t>X</w:t>
      </w:r>
    </w:p>
    <w:p w14:paraId="704139BA" w14:textId="77777777" w:rsidR="007D1A81" w:rsidRPr="00B03E20" w:rsidRDefault="007D1A81">
      <w:pPr>
        <w:pStyle w:val="Heading1"/>
        <w:pageBreakBefore w:val="0"/>
        <w:numPr>
          <w:ilvl w:val="0"/>
          <w:numId w:val="0"/>
        </w:numPr>
        <w:rPr>
          <w:noProof w:val="0"/>
        </w:rPr>
      </w:pPr>
      <w:bookmarkStart w:id="27" w:name="_Toc482624958"/>
      <w:bookmarkStart w:id="28" w:name="_Toc482625699"/>
      <w:bookmarkStart w:id="29" w:name="_Toc483500596"/>
      <w:r w:rsidRPr="00B03E20">
        <w:rPr>
          <w:noProof w:val="0"/>
        </w:rPr>
        <w:t xml:space="preserve">X 360 Exchange Closed Loop Referral (360X) </w:t>
      </w:r>
      <w:r w:rsidR="00695AB0" w:rsidRPr="00B03E20">
        <w:rPr>
          <w:noProof w:val="0"/>
        </w:rPr>
        <w:t>Profile</w:t>
      </w:r>
      <w:bookmarkEnd w:id="27"/>
      <w:bookmarkEnd w:id="28"/>
      <w:bookmarkEnd w:id="29"/>
    </w:p>
    <w:p w14:paraId="115091EE" w14:textId="2D1AD080" w:rsidR="007D1A81" w:rsidRPr="00B03E20" w:rsidRDefault="007D1A81" w:rsidP="00AD7E03">
      <w:pPr>
        <w:pStyle w:val="BodyText"/>
      </w:pPr>
      <w:r w:rsidRPr="00B03E20">
        <w:t xml:space="preserve">The goal of this </w:t>
      </w:r>
      <w:r w:rsidR="00695AB0" w:rsidRPr="00B03E20">
        <w:t>profile</w:t>
      </w:r>
      <w:r w:rsidRPr="00B03E20">
        <w:t xml:space="preserve"> is to enable improved care coordination between providers utilizing different Electronic Health Record technology (EHRT) / Health Information technology (HIT) when a patient is referred from one provider to another, and when the expectation is that the patient will eventually return to the referring provider for continued care. In particular, the 360X </w:t>
      </w:r>
      <w:r w:rsidR="00F019F1">
        <w:t>P</w:t>
      </w:r>
      <w:r w:rsidR="00F019F1" w:rsidRPr="00B03E20">
        <w:t xml:space="preserve">rofile </w:t>
      </w:r>
      <w:r w:rsidRPr="00B03E20">
        <w:t>seeks to enable providers — using existing health data exchange standards and technologies — to exchange:</w:t>
      </w:r>
    </w:p>
    <w:p w14:paraId="5AFB0697" w14:textId="78BD7AE4" w:rsidR="007D1A81" w:rsidRPr="00B03E20" w:rsidRDefault="001257B5" w:rsidP="00AD7E03">
      <w:pPr>
        <w:pStyle w:val="ListBullet2"/>
      </w:pPr>
      <w:r>
        <w:t>r</w:t>
      </w:r>
      <w:r w:rsidR="007D1A81" w:rsidRPr="00B03E20">
        <w:t>eferral requests containing relevant patient clinical information</w:t>
      </w:r>
    </w:p>
    <w:p w14:paraId="6B38B25C" w14:textId="1820661B" w:rsidR="007D1A81" w:rsidRPr="00B03E20" w:rsidRDefault="001257B5" w:rsidP="00AD7E03">
      <w:pPr>
        <w:pStyle w:val="ListBullet2"/>
      </w:pPr>
      <w:r>
        <w:t>r</w:t>
      </w:r>
      <w:r w:rsidR="007D1A81" w:rsidRPr="00B03E20">
        <w:t>esult of referral containing relevant patient clinical information</w:t>
      </w:r>
    </w:p>
    <w:p w14:paraId="791F55A6" w14:textId="77777777" w:rsidR="007D1A81" w:rsidRPr="00B03E20" w:rsidRDefault="007D1A81" w:rsidP="00AD7E03">
      <w:pPr>
        <w:pStyle w:val="BodyText"/>
      </w:pPr>
      <w:proofErr w:type="gramStart"/>
      <w:r w:rsidRPr="00B03E20">
        <w:t>from</w:t>
      </w:r>
      <w:proofErr w:type="gramEnd"/>
      <w:r w:rsidRPr="00B03E20">
        <w:t xml:space="preserve"> within their EHRT workflow, regardless of the EHRT used. This will allow providers to communicate electronically the related patient information even if utilizing different EHRT/HIT. This scope indicates that the 360X Project includes defining the transport and content of:</w:t>
      </w:r>
    </w:p>
    <w:p w14:paraId="4225C69A" w14:textId="77777777" w:rsidR="007D1A81" w:rsidRPr="00B03E20" w:rsidRDefault="007D1A81" w:rsidP="00AD7E03">
      <w:pPr>
        <w:pStyle w:val="ListBullet2"/>
      </w:pPr>
      <w:r w:rsidRPr="00B03E20">
        <w:t xml:space="preserve">the </w:t>
      </w:r>
      <w:r w:rsidRPr="00B03E20">
        <w:rPr>
          <w:rStyle w:val="Emphasis"/>
        </w:rPr>
        <w:t>Referral Request</w:t>
      </w:r>
    </w:p>
    <w:p w14:paraId="3E40E12E" w14:textId="77777777" w:rsidR="007D1A81" w:rsidRPr="00B03E20" w:rsidRDefault="007D1A81" w:rsidP="00AD7E03">
      <w:pPr>
        <w:pStyle w:val="ListBullet2"/>
      </w:pPr>
      <w:r w:rsidRPr="00B03E20">
        <w:t xml:space="preserve">the </w:t>
      </w:r>
      <w:r w:rsidRPr="00B03E20">
        <w:rPr>
          <w:rStyle w:val="Emphasis"/>
        </w:rPr>
        <w:t>Result of Referral</w:t>
      </w:r>
    </w:p>
    <w:p w14:paraId="5A0B7661" w14:textId="77777777" w:rsidR="007D1A81" w:rsidRPr="00B03E20" w:rsidRDefault="007D1A81" w:rsidP="00AD7E03">
      <w:pPr>
        <w:pStyle w:val="ListBullet2"/>
      </w:pPr>
      <w:r w:rsidRPr="00B03E20">
        <w:t>additional information to facilitate the referral process workflow, and the closing of the loop</w:t>
      </w:r>
    </w:p>
    <w:p w14:paraId="04C94AD2" w14:textId="77777777" w:rsidR="007D1A81" w:rsidRPr="00B03E20" w:rsidRDefault="007D1A81">
      <w:pPr>
        <w:pStyle w:val="Heading2"/>
        <w:numPr>
          <w:ilvl w:val="0"/>
          <w:numId w:val="0"/>
        </w:numPr>
        <w:rPr>
          <w:noProof w:val="0"/>
        </w:rPr>
      </w:pPr>
      <w:bookmarkStart w:id="30" w:name="_Toc482624959"/>
      <w:bookmarkStart w:id="31" w:name="_Toc482625700"/>
      <w:bookmarkStart w:id="32" w:name="_Toc483500597"/>
      <w:r w:rsidRPr="00B03E20">
        <w:rPr>
          <w:noProof w:val="0"/>
        </w:rPr>
        <w:t>X.1 360X Actors, Transactions, and Content Modules</w:t>
      </w:r>
      <w:bookmarkEnd w:id="30"/>
      <w:bookmarkEnd w:id="31"/>
      <w:bookmarkEnd w:id="32"/>
    </w:p>
    <w:p w14:paraId="39481D20" w14:textId="36321CA7" w:rsidR="007D1A81" w:rsidRDefault="007D1A81">
      <w:pPr>
        <w:pStyle w:val="BodyText"/>
      </w:pPr>
      <w:r w:rsidRPr="00B03E20">
        <w:t xml:space="preserve">This section defines the actors, transactions, and/or content modules in this </w:t>
      </w:r>
      <w:r w:rsidR="00695AB0" w:rsidRPr="00B03E20">
        <w:t>profile</w:t>
      </w:r>
      <w:r w:rsidRPr="00B03E20">
        <w:t xml:space="preserve">. General definitions of actors are given in the Technical Frameworks General Introduction Appendix A at </w:t>
      </w:r>
      <w:hyperlink r:id="rId18" w:history="1">
        <w:r w:rsidR="000F5FEC">
          <w:rPr>
            <w:rStyle w:val="Hyperlink"/>
          </w:rPr>
          <w:t>http://ihe.net/TF_Intro_Appendices.aspx</w:t>
        </w:r>
      </w:hyperlink>
      <w:r w:rsidRPr="00B03E20">
        <w:t>.</w:t>
      </w:r>
    </w:p>
    <w:p w14:paraId="376445F7" w14:textId="55B4AB75" w:rsidR="000F5FEC" w:rsidRPr="00B03E20" w:rsidRDefault="000F5FEC" w:rsidP="000F5FEC">
      <w:pPr>
        <w:pStyle w:val="Heading3"/>
        <w:numPr>
          <w:ilvl w:val="0"/>
          <w:numId w:val="0"/>
        </w:numPr>
      </w:pPr>
      <w:r>
        <w:lastRenderedPageBreak/>
        <w:t>X.1.1 Actors and Transactions</w:t>
      </w:r>
    </w:p>
    <w:p w14:paraId="1E922F5E" w14:textId="77777777" w:rsidR="007D1A81" w:rsidRPr="00B03E20" w:rsidRDefault="007D1A81">
      <w:pPr>
        <w:pStyle w:val="BodyText"/>
      </w:pPr>
      <w:r w:rsidRPr="00B03E20">
        <w:t xml:space="preserve">Figure X.1-1 shows the actors directly involved in the 360X </w:t>
      </w:r>
      <w:r w:rsidR="00695AB0" w:rsidRPr="00B03E20">
        <w:t>Profile</w:t>
      </w:r>
      <w:r w:rsidRPr="00B03E20">
        <w:t xml:space="preserve"> and the relevant transactions between them. If needed for context, other actors that may be indirectly involved due to their participation in other related profiles are sho</w:t>
      </w:r>
      <w:r w:rsidR="00617384" w:rsidRPr="00B03E20">
        <w:t>wn in dotted lines. Actors that</w:t>
      </w:r>
      <w:r w:rsidRPr="00B03E20">
        <w:t xml:space="preserve"> have a mandatory grouping are shown in conjoined boxes.</w:t>
      </w:r>
    </w:p>
    <w:p w14:paraId="2AFDDE5C" w14:textId="6475ED7B" w:rsidR="007D1A81" w:rsidRPr="00B03E20" w:rsidRDefault="00CB0138" w:rsidP="00AD7E03">
      <w:pPr>
        <w:pStyle w:val="BodyText"/>
        <w:jc w:val="center"/>
      </w:pPr>
      <w:r>
        <w:rPr>
          <w:noProof/>
          <w:lang w:eastAsia="en-US"/>
        </w:rPr>
        <w:drawing>
          <wp:inline distT="0" distB="0" distL="0" distR="0" wp14:anchorId="5069385C" wp14:editId="64D772A0">
            <wp:extent cx="4654305" cy="6083820"/>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Transaction_Diagram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54305" cy="6083820"/>
                    </a:xfrm>
                    <a:prstGeom prst="rect">
                      <a:avLst/>
                    </a:prstGeom>
                  </pic:spPr>
                </pic:pic>
              </a:graphicData>
            </a:graphic>
          </wp:inline>
        </w:drawing>
      </w:r>
    </w:p>
    <w:p w14:paraId="68483747" w14:textId="1B24789A" w:rsidR="007D1A81" w:rsidRPr="00B03E20" w:rsidRDefault="007D1A81">
      <w:pPr>
        <w:pStyle w:val="FigureTitle"/>
      </w:pPr>
      <w:r w:rsidRPr="00B03E20">
        <w:t>Figure X.1-1: 360X Actor Diagram</w:t>
      </w:r>
    </w:p>
    <w:p w14:paraId="4780D13F" w14:textId="61337B84" w:rsidR="007D1A81" w:rsidRPr="00B03E20" w:rsidRDefault="007D1A81">
      <w:pPr>
        <w:pStyle w:val="BodyText"/>
      </w:pPr>
      <w:r w:rsidRPr="00B03E20">
        <w:lastRenderedPageBreak/>
        <w:t xml:space="preserve">Table X.1-1 lists the transactions for each actor directly involved in the 360X </w:t>
      </w:r>
      <w:r w:rsidR="00695AB0" w:rsidRPr="00B03E20">
        <w:t>Profile</w:t>
      </w:r>
      <w:r w:rsidRPr="00B03E20">
        <w:t>. To cl</w:t>
      </w:r>
      <w:r w:rsidR="00CA5953" w:rsidRPr="00B03E20">
        <w:t xml:space="preserve">aim compliance with this </w:t>
      </w:r>
      <w:r w:rsidR="00F019F1">
        <w:t>p</w:t>
      </w:r>
      <w:r w:rsidR="00695AB0" w:rsidRPr="00B03E20">
        <w:t>rofile</w:t>
      </w:r>
      <w:r w:rsidRPr="00B03E20">
        <w:t>, an actor shall support all required transactions (labeled “R”) and may support the optional transactions (labeled “O”). Note that receiving an optional transaction which is not supported must not trigger an error condition.</w:t>
      </w:r>
    </w:p>
    <w:p w14:paraId="6CC0427C" w14:textId="77777777" w:rsidR="007D1A81" w:rsidRPr="00B03E20" w:rsidRDefault="007D1A81">
      <w:pPr>
        <w:pStyle w:val="TableTitle"/>
      </w:pPr>
      <w:r w:rsidRPr="00B03E20">
        <w:t xml:space="preserve">Table X.1-1: 360X </w:t>
      </w:r>
      <w:r w:rsidR="00695AB0" w:rsidRPr="00B03E20">
        <w:t>Profile</w:t>
      </w:r>
      <w:r w:rsidRPr="00B03E20">
        <w:t xml:space="preserve"> - Actors and Transactions</w:t>
      </w:r>
    </w:p>
    <w:tbl>
      <w:tblPr>
        <w:tblW w:w="8690" w:type="dxa"/>
        <w:tblInd w:w="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4"/>
        <w:gridCol w:w="1710"/>
        <w:gridCol w:w="2880"/>
        <w:gridCol w:w="1426"/>
        <w:gridCol w:w="1570"/>
      </w:tblGrid>
      <w:tr w:rsidR="005B219E" w:rsidRPr="00B03E20" w14:paraId="0447CE43" w14:textId="77777777" w:rsidTr="00AD7E03">
        <w:trPr>
          <w:cantSplit/>
          <w:tblHeader/>
        </w:trPr>
        <w:tc>
          <w:tcPr>
            <w:tcW w:w="1104" w:type="dxa"/>
            <w:shd w:val="clear" w:color="auto" w:fill="D8D8D8"/>
          </w:tcPr>
          <w:p w14:paraId="26C37AB8" w14:textId="77777777" w:rsidR="005B219E" w:rsidRPr="00B03E20" w:rsidRDefault="005B219E">
            <w:pPr>
              <w:pStyle w:val="TableEntryHeader"/>
            </w:pPr>
            <w:r w:rsidRPr="00B03E20">
              <w:t>Actors</w:t>
            </w:r>
          </w:p>
        </w:tc>
        <w:tc>
          <w:tcPr>
            <w:tcW w:w="1710" w:type="dxa"/>
            <w:shd w:val="clear" w:color="auto" w:fill="D8D8D8"/>
          </w:tcPr>
          <w:p w14:paraId="3447BF6F" w14:textId="77777777" w:rsidR="005B219E" w:rsidRPr="00B03E20" w:rsidRDefault="005B219E">
            <w:pPr>
              <w:pStyle w:val="TableEntryHeader"/>
            </w:pPr>
            <w:r w:rsidRPr="00B03E20">
              <w:t>Transactions</w:t>
            </w:r>
          </w:p>
        </w:tc>
        <w:tc>
          <w:tcPr>
            <w:tcW w:w="2880" w:type="dxa"/>
            <w:shd w:val="clear" w:color="auto" w:fill="D8D8D8"/>
          </w:tcPr>
          <w:p w14:paraId="3F87CFF4" w14:textId="77777777" w:rsidR="005B219E" w:rsidRPr="00B03E20" w:rsidRDefault="005B219E">
            <w:pPr>
              <w:pStyle w:val="TableEntryHeader"/>
            </w:pPr>
            <w:r w:rsidRPr="00B03E20">
              <w:t>Actions</w:t>
            </w:r>
          </w:p>
        </w:tc>
        <w:tc>
          <w:tcPr>
            <w:tcW w:w="1426" w:type="dxa"/>
            <w:shd w:val="clear" w:color="auto" w:fill="D8D8D8"/>
          </w:tcPr>
          <w:p w14:paraId="58419A2F" w14:textId="77777777" w:rsidR="005B219E" w:rsidRPr="00B03E20" w:rsidRDefault="005B219E">
            <w:pPr>
              <w:pStyle w:val="TableEntryHeader"/>
            </w:pPr>
            <w:r w:rsidRPr="00B03E20">
              <w:t>Optionality</w:t>
            </w:r>
          </w:p>
        </w:tc>
        <w:tc>
          <w:tcPr>
            <w:tcW w:w="1570" w:type="dxa"/>
            <w:shd w:val="clear" w:color="auto" w:fill="D8D8D8"/>
          </w:tcPr>
          <w:p w14:paraId="67C4CF0B" w14:textId="77777777" w:rsidR="005B219E" w:rsidRPr="00B03E20" w:rsidRDefault="005B219E">
            <w:pPr>
              <w:pStyle w:val="TableEntryHeader"/>
            </w:pPr>
            <w:r w:rsidRPr="00B03E20">
              <w:t>Reference</w:t>
            </w:r>
          </w:p>
        </w:tc>
      </w:tr>
      <w:tr w:rsidR="005B219E" w:rsidRPr="00B03E20" w14:paraId="40FA17AD" w14:textId="77777777" w:rsidTr="00AD7E03">
        <w:trPr>
          <w:cantSplit/>
        </w:trPr>
        <w:tc>
          <w:tcPr>
            <w:tcW w:w="1104" w:type="dxa"/>
            <w:vMerge w:val="restart"/>
            <w:shd w:val="clear" w:color="auto" w:fill="auto"/>
          </w:tcPr>
          <w:p w14:paraId="51C09E14" w14:textId="77777777" w:rsidR="005B219E" w:rsidRPr="00B03E20" w:rsidRDefault="005B219E">
            <w:pPr>
              <w:pStyle w:val="TableEntry"/>
            </w:pPr>
            <w:r w:rsidRPr="00B03E20">
              <w:t>Referral Initiator</w:t>
            </w:r>
          </w:p>
        </w:tc>
        <w:tc>
          <w:tcPr>
            <w:tcW w:w="1710" w:type="dxa"/>
          </w:tcPr>
          <w:p w14:paraId="657D58E1" w14:textId="77777777" w:rsidR="005B219E" w:rsidRPr="00B03E20" w:rsidRDefault="005B219E">
            <w:pPr>
              <w:pStyle w:val="TableEntry"/>
            </w:pPr>
            <w:r w:rsidRPr="00B03E20">
              <w:t>Referral Request</w:t>
            </w:r>
          </w:p>
        </w:tc>
        <w:tc>
          <w:tcPr>
            <w:tcW w:w="2880" w:type="dxa"/>
            <w:shd w:val="clear" w:color="auto" w:fill="auto"/>
          </w:tcPr>
          <w:p w14:paraId="14C793FF" w14:textId="77777777" w:rsidR="005B219E" w:rsidRPr="00B03E20" w:rsidRDefault="005B219E">
            <w:pPr>
              <w:pStyle w:val="TableEntry"/>
            </w:pPr>
            <w:r w:rsidRPr="00B03E20">
              <w:t>Send Referral Request / Receive Accept or Decline</w:t>
            </w:r>
          </w:p>
        </w:tc>
        <w:tc>
          <w:tcPr>
            <w:tcW w:w="1426" w:type="dxa"/>
            <w:shd w:val="clear" w:color="auto" w:fill="auto"/>
          </w:tcPr>
          <w:p w14:paraId="47855276" w14:textId="77777777" w:rsidR="005B219E" w:rsidRPr="00B03E20" w:rsidRDefault="005B219E">
            <w:pPr>
              <w:pStyle w:val="TableEntry"/>
            </w:pPr>
            <w:r w:rsidRPr="00B03E20">
              <w:t>R</w:t>
            </w:r>
          </w:p>
        </w:tc>
        <w:tc>
          <w:tcPr>
            <w:tcW w:w="1570" w:type="dxa"/>
            <w:shd w:val="clear" w:color="auto" w:fill="auto"/>
          </w:tcPr>
          <w:p w14:paraId="60B954E1" w14:textId="77777777" w:rsidR="005B219E" w:rsidRPr="00B03E20" w:rsidRDefault="005B219E">
            <w:pPr>
              <w:pStyle w:val="TableEntry"/>
            </w:pPr>
            <w:r w:rsidRPr="00B03E20">
              <w:t>PCC TF-2: 3.Y1</w:t>
            </w:r>
          </w:p>
        </w:tc>
      </w:tr>
      <w:tr w:rsidR="005B219E" w:rsidRPr="00B03E20" w14:paraId="51F06806" w14:textId="77777777" w:rsidTr="00AD7E03">
        <w:trPr>
          <w:cantSplit/>
        </w:trPr>
        <w:tc>
          <w:tcPr>
            <w:tcW w:w="1104" w:type="dxa"/>
            <w:vMerge/>
            <w:shd w:val="clear" w:color="auto" w:fill="auto"/>
          </w:tcPr>
          <w:p w14:paraId="556B1CD1" w14:textId="77777777" w:rsidR="005B219E" w:rsidRPr="00B03E20" w:rsidRDefault="005B219E">
            <w:pPr>
              <w:snapToGrid w:val="0"/>
            </w:pPr>
          </w:p>
        </w:tc>
        <w:tc>
          <w:tcPr>
            <w:tcW w:w="1710" w:type="dxa"/>
          </w:tcPr>
          <w:p w14:paraId="093D5705" w14:textId="77777777" w:rsidR="005B219E" w:rsidRPr="00B03E20" w:rsidRDefault="005B219E">
            <w:pPr>
              <w:pStyle w:val="TableEntry"/>
            </w:pPr>
            <w:r w:rsidRPr="00B03E20">
              <w:t>Referral Decline</w:t>
            </w:r>
          </w:p>
        </w:tc>
        <w:tc>
          <w:tcPr>
            <w:tcW w:w="2880" w:type="dxa"/>
            <w:shd w:val="clear" w:color="auto" w:fill="auto"/>
          </w:tcPr>
          <w:p w14:paraId="11400D2C" w14:textId="77777777" w:rsidR="005B219E" w:rsidRPr="00B03E20" w:rsidRDefault="005B219E">
            <w:pPr>
              <w:pStyle w:val="TableEntry"/>
            </w:pPr>
            <w:r w:rsidRPr="00B03E20">
              <w:t>Receive Decline of Referral Request</w:t>
            </w:r>
          </w:p>
        </w:tc>
        <w:tc>
          <w:tcPr>
            <w:tcW w:w="1426" w:type="dxa"/>
            <w:shd w:val="clear" w:color="auto" w:fill="auto"/>
          </w:tcPr>
          <w:p w14:paraId="614606DB" w14:textId="77777777" w:rsidR="005B219E" w:rsidRPr="00B03E20" w:rsidRDefault="005B219E">
            <w:pPr>
              <w:pStyle w:val="TableEntry"/>
            </w:pPr>
            <w:r w:rsidRPr="00B03E20">
              <w:t>R</w:t>
            </w:r>
            <w:r w:rsidRPr="00B03E20">
              <w:br/>
              <w:t>(see note 1)</w:t>
            </w:r>
          </w:p>
        </w:tc>
        <w:tc>
          <w:tcPr>
            <w:tcW w:w="1570" w:type="dxa"/>
            <w:shd w:val="clear" w:color="auto" w:fill="auto"/>
          </w:tcPr>
          <w:p w14:paraId="5681F066" w14:textId="77777777" w:rsidR="005B219E" w:rsidRPr="00B03E20" w:rsidRDefault="005B219E">
            <w:pPr>
              <w:pStyle w:val="TableEntry"/>
            </w:pPr>
            <w:r w:rsidRPr="00B03E20">
              <w:t>PCC TF-2: 3.Y2</w:t>
            </w:r>
          </w:p>
        </w:tc>
      </w:tr>
      <w:tr w:rsidR="005B219E" w:rsidRPr="00B03E20" w14:paraId="1179DC2B" w14:textId="77777777" w:rsidTr="00AD7E03">
        <w:trPr>
          <w:cantSplit/>
        </w:trPr>
        <w:tc>
          <w:tcPr>
            <w:tcW w:w="1104" w:type="dxa"/>
            <w:vMerge/>
            <w:shd w:val="clear" w:color="auto" w:fill="auto"/>
          </w:tcPr>
          <w:p w14:paraId="0ED38866" w14:textId="77777777" w:rsidR="005B219E" w:rsidRPr="00B03E20" w:rsidRDefault="005B219E">
            <w:pPr>
              <w:snapToGrid w:val="0"/>
            </w:pPr>
          </w:p>
        </w:tc>
        <w:tc>
          <w:tcPr>
            <w:tcW w:w="1710" w:type="dxa"/>
          </w:tcPr>
          <w:p w14:paraId="642458D7" w14:textId="77777777" w:rsidR="005B219E" w:rsidRPr="00B03E20" w:rsidRDefault="005B219E">
            <w:pPr>
              <w:pStyle w:val="TableEntry"/>
            </w:pPr>
            <w:r w:rsidRPr="00B03E20">
              <w:t>Referral Outcome</w:t>
            </w:r>
          </w:p>
        </w:tc>
        <w:tc>
          <w:tcPr>
            <w:tcW w:w="2880" w:type="dxa"/>
            <w:shd w:val="clear" w:color="auto" w:fill="auto"/>
          </w:tcPr>
          <w:p w14:paraId="61711B40" w14:textId="77777777" w:rsidR="005B219E" w:rsidRPr="00B03E20" w:rsidRDefault="005B219E">
            <w:pPr>
              <w:pStyle w:val="TableEntry"/>
            </w:pPr>
            <w:r w:rsidRPr="00B03E20">
              <w:t>Receive Referral Outcome</w:t>
            </w:r>
          </w:p>
        </w:tc>
        <w:tc>
          <w:tcPr>
            <w:tcW w:w="1426" w:type="dxa"/>
            <w:shd w:val="clear" w:color="auto" w:fill="auto"/>
          </w:tcPr>
          <w:p w14:paraId="4B2F5CB6" w14:textId="77777777" w:rsidR="005B219E" w:rsidRPr="00B03E20" w:rsidRDefault="005B219E">
            <w:pPr>
              <w:pStyle w:val="TableEntry"/>
            </w:pPr>
            <w:r w:rsidRPr="00B03E20">
              <w:t>R</w:t>
            </w:r>
            <w:r w:rsidRPr="00B03E20">
              <w:br/>
              <w:t>(See note 1)</w:t>
            </w:r>
          </w:p>
        </w:tc>
        <w:tc>
          <w:tcPr>
            <w:tcW w:w="1570" w:type="dxa"/>
            <w:shd w:val="clear" w:color="auto" w:fill="auto"/>
          </w:tcPr>
          <w:p w14:paraId="7304929F" w14:textId="77777777" w:rsidR="005B219E" w:rsidRPr="00B03E20" w:rsidRDefault="005B219E">
            <w:pPr>
              <w:pStyle w:val="TableEntry"/>
            </w:pPr>
            <w:r w:rsidRPr="00B03E20">
              <w:t>PCC TF-2: 3.Y3</w:t>
            </w:r>
          </w:p>
        </w:tc>
      </w:tr>
      <w:tr w:rsidR="005B219E" w:rsidRPr="00B03E20" w14:paraId="48D9A491" w14:textId="77777777" w:rsidTr="00AD7E03">
        <w:trPr>
          <w:cantSplit/>
        </w:trPr>
        <w:tc>
          <w:tcPr>
            <w:tcW w:w="1104" w:type="dxa"/>
            <w:vMerge/>
            <w:shd w:val="clear" w:color="auto" w:fill="auto"/>
          </w:tcPr>
          <w:p w14:paraId="0B002196" w14:textId="77777777" w:rsidR="005B219E" w:rsidRPr="00B03E20" w:rsidRDefault="005B219E">
            <w:pPr>
              <w:snapToGrid w:val="0"/>
            </w:pPr>
          </w:p>
        </w:tc>
        <w:tc>
          <w:tcPr>
            <w:tcW w:w="1710" w:type="dxa"/>
          </w:tcPr>
          <w:p w14:paraId="1F15214E" w14:textId="77777777" w:rsidR="005B219E" w:rsidRPr="00B03E20" w:rsidRDefault="005B219E">
            <w:pPr>
              <w:pStyle w:val="TableEntry"/>
            </w:pPr>
            <w:r w:rsidRPr="00B03E20">
              <w:t>Referral Cancellation</w:t>
            </w:r>
          </w:p>
        </w:tc>
        <w:tc>
          <w:tcPr>
            <w:tcW w:w="2880" w:type="dxa"/>
            <w:shd w:val="clear" w:color="auto" w:fill="auto"/>
          </w:tcPr>
          <w:p w14:paraId="08AB6E74" w14:textId="77777777" w:rsidR="005B219E" w:rsidRPr="00B03E20" w:rsidRDefault="005B219E">
            <w:pPr>
              <w:pStyle w:val="TableEntry"/>
            </w:pPr>
            <w:r w:rsidRPr="00B03E20">
              <w:t>Send Request for Cancellation / Receive Cancellation Confirmation</w:t>
            </w:r>
          </w:p>
        </w:tc>
        <w:tc>
          <w:tcPr>
            <w:tcW w:w="1426" w:type="dxa"/>
            <w:shd w:val="clear" w:color="auto" w:fill="auto"/>
          </w:tcPr>
          <w:p w14:paraId="33B905B3" w14:textId="77777777" w:rsidR="005B219E" w:rsidRPr="00B03E20" w:rsidRDefault="005B219E">
            <w:pPr>
              <w:pStyle w:val="TableEntry"/>
            </w:pPr>
            <w:r w:rsidRPr="00B03E20">
              <w:t>O</w:t>
            </w:r>
            <w:r w:rsidRPr="00B03E20">
              <w:br/>
              <w:t>(See note 2)</w:t>
            </w:r>
          </w:p>
        </w:tc>
        <w:tc>
          <w:tcPr>
            <w:tcW w:w="1570" w:type="dxa"/>
            <w:shd w:val="clear" w:color="auto" w:fill="auto"/>
          </w:tcPr>
          <w:p w14:paraId="5C1C6849" w14:textId="77777777" w:rsidR="005B219E" w:rsidRPr="00B03E20" w:rsidRDefault="005B219E">
            <w:pPr>
              <w:pStyle w:val="TableEntry"/>
            </w:pPr>
            <w:r w:rsidRPr="00B03E20">
              <w:t>PCC TF-2: 3.Y4</w:t>
            </w:r>
          </w:p>
        </w:tc>
      </w:tr>
      <w:tr w:rsidR="005B219E" w:rsidRPr="00B03E20" w14:paraId="3E7B78C3" w14:textId="77777777" w:rsidTr="00AD7E03">
        <w:trPr>
          <w:cantSplit/>
        </w:trPr>
        <w:tc>
          <w:tcPr>
            <w:tcW w:w="1104" w:type="dxa"/>
            <w:vMerge/>
            <w:shd w:val="clear" w:color="auto" w:fill="auto"/>
          </w:tcPr>
          <w:p w14:paraId="608B25AA" w14:textId="77777777" w:rsidR="005B219E" w:rsidRPr="00B03E20" w:rsidRDefault="005B219E">
            <w:pPr>
              <w:snapToGrid w:val="0"/>
            </w:pPr>
          </w:p>
        </w:tc>
        <w:tc>
          <w:tcPr>
            <w:tcW w:w="1710" w:type="dxa"/>
          </w:tcPr>
          <w:p w14:paraId="5530E68A" w14:textId="77777777" w:rsidR="005B219E" w:rsidRPr="00B03E20" w:rsidRDefault="005B219E">
            <w:pPr>
              <w:pStyle w:val="TableEntry"/>
            </w:pPr>
            <w:r w:rsidRPr="00B03E20">
              <w:t>Interim Consultation Note</w:t>
            </w:r>
          </w:p>
        </w:tc>
        <w:tc>
          <w:tcPr>
            <w:tcW w:w="2880" w:type="dxa"/>
            <w:shd w:val="clear" w:color="auto" w:fill="auto"/>
          </w:tcPr>
          <w:p w14:paraId="500918AB" w14:textId="77777777" w:rsidR="005B219E" w:rsidRPr="00B03E20" w:rsidRDefault="005B219E">
            <w:pPr>
              <w:pStyle w:val="TableEntry"/>
            </w:pPr>
            <w:r w:rsidRPr="00B03E20">
              <w:t>Receive Interim Consultation Note</w:t>
            </w:r>
          </w:p>
        </w:tc>
        <w:tc>
          <w:tcPr>
            <w:tcW w:w="1426" w:type="dxa"/>
            <w:shd w:val="clear" w:color="auto" w:fill="auto"/>
          </w:tcPr>
          <w:p w14:paraId="08043E7A" w14:textId="77777777" w:rsidR="005B219E" w:rsidRPr="00B03E20" w:rsidRDefault="005B219E">
            <w:pPr>
              <w:pStyle w:val="TableEntry"/>
            </w:pPr>
            <w:r w:rsidRPr="00B03E20">
              <w:t>R</w:t>
            </w:r>
          </w:p>
        </w:tc>
        <w:tc>
          <w:tcPr>
            <w:tcW w:w="1570" w:type="dxa"/>
            <w:shd w:val="clear" w:color="auto" w:fill="auto"/>
          </w:tcPr>
          <w:p w14:paraId="25DD8672" w14:textId="77777777" w:rsidR="005B219E" w:rsidRPr="00B03E20" w:rsidRDefault="005B219E">
            <w:pPr>
              <w:pStyle w:val="TableEntry"/>
            </w:pPr>
            <w:r w:rsidRPr="00B03E20">
              <w:t>PCC TF-2: 3.Y5</w:t>
            </w:r>
          </w:p>
        </w:tc>
      </w:tr>
      <w:tr w:rsidR="005B219E" w:rsidRPr="00B03E20" w14:paraId="7E3C1243" w14:textId="77777777" w:rsidTr="00AD7E03">
        <w:trPr>
          <w:cantSplit/>
        </w:trPr>
        <w:tc>
          <w:tcPr>
            <w:tcW w:w="1104" w:type="dxa"/>
            <w:vMerge/>
            <w:shd w:val="clear" w:color="auto" w:fill="auto"/>
          </w:tcPr>
          <w:p w14:paraId="21D4B745" w14:textId="77777777" w:rsidR="005B219E" w:rsidRPr="00B03E20" w:rsidRDefault="005B219E">
            <w:pPr>
              <w:snapToGrid w:val="0"/>
            </w:pPr>
          </w:p>
        </w:tc>
        <w:tc>
          <w:tcPr>
            <w:tcW w:w="1710" w:type="dxa"/>
          </w:tcPr>
          <w:p w14:paraId="78879127" w14:textId="77777777" w:rsidR="005B219E" w:rsidRPr="00B03E20" w:rsidRDefault="005B219E">
            <w:pPr>
              <w:pStyle w:val="TableEntry"/>
            </w:pPr>
            <w:r w:rsidRPr="00B03E20">
              <w:t>Appointment Notification</w:t>
            </w:r>
          </w:p>
        </w:tc>
        <w:tc>
          <w:tcPr>
            <w:tcW w:w="2880" w:type="dxa"/>
            <w:shd w:val="clear" w:color="auto" w:fill="auto"/>
          </w:tcPr>
          <w:p w14:paraId="03D88320" w14:textId="77777777" w:rsidR="005B219E" w:rsidRPr="00B03E20" w:rsidRDefault="005B219E">
            <w:pPr>
              <w:pStyle w:val="TableEntry"/>
            </w:pPr>
            <w:r w:rsidRPr="00B03E20">
              <w:t>Receive  Appointment Notification</w:t>
            </w:r>
          </w:p>
        </w:tc>
        <w:tc>
          <w:tcPr>
            <w:tcW w:w="1426" w:type="dxa"/>
            <w:shd w:val="clear" w:color="auto" w:fill="auto"/>
          </w:tcPr>
          <w:p w14:paraId="242B2324" w14:textId="77777777" w:rsidR="005B219E" w:rsidRPr="00B03E20" w:rsidRDefault="005B219E">
            <w:pPr>
              <w:pStyle w:val="TableEntry"/>
            </w:pPr>
            <w:r w:rsidRPr="00B03E20">
              <w:t>O</w:t>
            </w:r>
          </w:p>
        </w:tc>
        <w:tc>
          <w:tcPr>
            <w:tcW w:w="1570" w:type="dxa"/>
            <w:shd w:val="clear" w:color="auto" w:fill="auto"/>
          </w:tcPr>
          <w:p w14:paraId="25EFDE9E" w14:textId="77777777" w:rsidR="005B219E" w:rsidRPr="00B03E20" w:rsidRDefault="005B219E">
            <w:pPr>
              <w:pStyle w:val="TableEntry"/>
            </w:pPr>
            <w:r w:rsidRPr="00B03E20">
              <w:t>PCC TF-2: 3.Y6</w:t>
            </w:r>
          </w:p>
        </w:tc>
      </w:tr>
      <w:tr w:rsidR="005B219E" w:rsidRPr="00B03E20" w14:paraId="79397A55" w14:textId="77777777" w:rsidTr="00AD7E03">
        <w:trPr>
          <w:cantSplit/>
        </w:trPr>
        <w:tc>
          <w:tcPr>
            <w:tcW w:w="1104" w:type="dxa"/>
            <w:vMerge/>
            <w:shd w:val="clear" w:color="auto" w:fill="auto"/>
          </w:tcPr>
          <w:p w14:paraId="61957D63" w14:textId="77777777" w:rsidR="005B219E" w:rsidRPr="00B03E20" w:rsidRDefault="005B219E">
            <w:pPr>
              <w:snapToGrid w:val="0"/>
            </w:pPr>
          </w:p>
        </w:tc>
        <w:tc>
          <w:tcPr>
            <w:tcW w:w="1710" w:type="dxa"/>
          </w:tcPr>
          <w:p w14:paraId="3EF83248" w14:textId="77777777" w:rsidR="005B219E" w:rsidRPr="00B03E20" w:rsidRDefault="005B219E">
            <w:pPr>
              <w:pStyle w:val="TableEntry"/>
            </w:pPr>
            <w:r w:rsidRPr="00B03E20">
              <w:t>No-Show Notification</w:t>
            </w:r>
          </w:p>
        </w:tc>
        <w:tc>
          <w:tcPr>
            <w:tcW w:w="2880" w:type="dxa"/>
            <w:shd w:val="clear" w:color="auto" w:fill="auto"/>
          </w:tcPr>
          <w:p w14:paraId="52ADBC89" w14:textId="77777777" w:rsidR="005B219E" w:rsidRPr="00B03E20" w:rsidRDefault="005B219E">
            <w:pPr>
              <w:pStyle w:val="TableEntry"/>
            </w:pPr>
            <w:r w:rsidRPr="00B03E20">
              <w:t>Receive “No Show” Notification</w:t>
            </w:r>
          </w:p>
        </w:tc>
        <w:tc>
          <w:tcPr>
            <w:tcW w:w="1426" w:type="dxa"/>
            <w:shd w:val="clear" w:color="auto" w:fill="auto"/>
          </w:tcPr>
          <w:p w14:paraId="6E26BF70" w14:textId="77777777" w:rsidR="005B219E" w:rsidRPr="00B03E20" w:rsidRDefault="005B219E">
            <w:pPr>
              <w:pStyle w:val="TableEntry"/>
            </w:pPr>
            <w:r w:rsidRPr="00B03E20">
              <w:t>O</w:t>
            </w:r>
          </w:p>
        </w:tc>
        <w:tc>
          <w:tcPr>
            <w:tcW w:w="1570" w:type="dxa"/>
            <w:shd w:val="clear" w:color="auto" w:fill="auto"/>
          </w:tcPr>
          <w:p w14:paraId="5F8B2C90" w14:textId="77777777" w:rsidR="005B219E" w:rsidRPr="00B03E20" w:rsidRDefault="005B219E">
            <w:pPr>
              <w:pStyle w:val="TableEntry"/>
            </w:pPr>
            <w:r w:rsidRPr="00B03E20">
              <w:t>PCC TF-2: 3.Y7</w:t>
            </w:r>
          </w:p>
        </w:tc>
      </w:tr>
      <w:tr w:rsidR="005B219E" w:rsidRPr="00B03E20" w14:paraId="49B4E628" w14:textId="77777777" w:rsidTr="00AD7E03">
        <w:trPr>
          <w:cantSplit/>
        </w:trPr>
        <w:tc>
          <w:tcPr>
            <w:tcW w:w="1104" w:type="dxa"/>
            <w:vMerge w:val="restart"/>
            <w:shd w:val="clear" w:color="auto" w:fill="auto"/>
          </w:tcPr>
          <w:p w14:paraId="2D170FE8" w14:textId="77777777" w:rsidR="005B219E" w:rsidRPr="00B03E20" w:rsidRDefault="005B219E" w:rsidP="005B219E">
            <w:pPr>
              <w:pStyle w:val="TableEntry"/>
            </w:pPr>
            <w:r w:rsidRPr="00B03E20">
              <w:t>Referral Recipient</w:t>
            </w:r>
          </w:p>
        </w:tc>
        <w:tc>
          <w:tcPr>
            <w:tcW w:w="1710" w:type="dxa"/>
          </w:tcPr>
          <w:p w14:paraId="68CA0907" w14:textId="77777777" w:rsidR="005B219E" w:rsidRPr="00B03E20" w:rsidRDefault="005B219E" w:rsidP="005B219E">
            <w:pPr>
              <w:pStyle w:val="TableEntry"/>
            </w:pPr>
            <w:r w:rsidRPr="00B03E20">
              <w:t>Referral Request</w:t>
            </w:r>
          </w:p>
        </w:tc>
        <w:tc>
          <w:tcPr>
            <w:tcW w:w="2880" w:type="dxa"/>
            <w:shd w:val="clear" w:color="auto" w:fill="auto"/>
          </w:tcPr>
          <w:p w14:paraId="29C931E7" w14:textId="77777777" w:rsidR="005B219E" w:rsidRPr="00B03E20" w:rsidRDefault="005B219E" w:rsidP="005B219E">
            <w:pPr>
              <w:pStyle w:val="TableEntry"/>
            </w:pPr>
            <w:r w:rsidRPr="00B03E20">
              <w:t>Receive Referral Request / Send Accept or Decline</w:t>
            </w:r>
          </w:p>
        </w:tc>
        <w:tc>
          <w:tcPr>
            <w:tcW w:w="1426" w:type="dxa"/>
            <w:shd w:val="clear" w:color="auto" w:fill="auto"/>
          </w:tcPr>
          <w:p w14:paraId="268C3506" w14:textId="77777777" w:rsidR="005B219E" w:rsidRPr="00B03E20" w:rsidRDefault="005B219E" w:rsidP="005B219E">
            <w:pPr>
              <w:pStyle w:val="TableEntry"/>
            </w:pPr>
            <w:r w:rsidRPr="00B03E20">
              <w:t>R</w:t>
            </w:r>
          </w:p>
        </w:tc>
        <w:tc>
          <w:tcPr>
            <w:tcW w:w="1570" w:type="dxa"/>
            <w:shd w:val="clear" w:color="auto" w:fill="auto"/>
          </w:tcPr>
          <w:p w14:paraId="6BDAF34E" w14:textId="77777777" w:rsidR="005B219E" w:rsidRPr="00B03E20" w:rsidRDefault="005B219E" w:rsidP="005B219E">
            <w:pPr>
              <w:pStyle w:val="TableEntry"/>
            </w:pPr>
            <w:r w:rsidRPr="00B03E20">
              <w:t>PCC TF-2: 3.Y1</w:t>
            </w:r>
          </w:p>
        </w:tc>
      </w:tr>
      <w:tr w:rsidR="005B219E" w:rsidRPr="00B03E20" w14:paraId="37E973CC" w14:textId="77777777" w:rsidTr="00AD7E03">
        <w:trPr>
          <w:cantSplit/>
        </w:trPr>
        <w:tc>
          <w:tcPr>
            <w:tcW w:w="1104" w:type="dxa"/>
            <w:vMerge/>
            <w:shd w:val="clear" w:color="auto" w:fill="auto"/>
          </w:tcPr>
          <w:p w14:paraId="3BEE58E2" w14:textId="77777777" w:rsidR="005B219E" w:rsidRPr="00B03E20" w:rsidRDefault="005B219E" w:rsidP="005B219E">
            <w:pPr>
              <w:snapToGrid w:val="0"/>
            </w:pPr>
          </w:p>
        </w:tc>
        <w:tc>
          <w:tcPr>
            <w:tcW w:w="1710" w:type="dxa"/>
          </w:tcPr>
          <w:p w14:paraId="41D4B376" w14:textId="77777777" w:rsidR="005B219E" w:rsidRPr="00B03E20" w:rsidRDefault="005B219E" w:rsidP="005B219E">
            <w:pPr>
              <w:pStyle w:val="TableEntry"/>
            </w:pPr>
            <w:r w:rsidRPr="00B03E20">
              <w:t>Referral Decline</w:t>
            </w:r>
          </w:p>
        </w:tc>
        <w:tc>
          <w:tcPr>
            <w:tcW w:w="2880" w:type="dxa"/>
            <w:shd w:val="clear" w:color="auto" w:fill="auto"/>
          </w:tcPr>
          <w:p w14:paraId="17F59C26" w14:textId="77777777" w:rsidR="005B219E" w:rsidRPr="00B03E20" w:rsidRDefault="005B219E" w:rsidP="005B219E">
            <w:pPr>
              <w:pStyle w:val="TableEntry"/>
            </w:pPr>
            <w:r w:rsidRPr="00B03E20">
              <w:t>Send Decline of Referral Request</w:t>
            </w:r>
          </w:p>
        </w:tc>
        <w:tc>
          <w:tcPr>
            <w:tcW w:w="1426" w:type="dxa"/>
            <w:shd w:val="clear" w:color="auto" w:fill="auto"/>
          </w:tcPr>
          <w:p w14:paraId="44740EF5" w14:textId="77777777" w:rsidR="005B219E" w:rsidRPr="00B03E20" w:rsidRDefault="005B219E" w:rsidP="005B219E">
            <w:pPr>
              <w:pStyle w:val="TableEntry"/>
            </w:pPr>
            <w:r w:rsidRPr="00B03E20">
              <w:t>O</w:t>
            </w:r>
            <w:r w:rsidRPr="00B03E20">
              <w:br/>
              <w:t>(see note 3)</w:t>
            </w:r>
          </w:p>
        </w:tc>
        <w:tc>
          <w:tcPr>
            <w:tcW w:w="1570" w:type="dxa"/>
            <w:shd w:val="clear" w:color="auto" w:fill="auto"/>
          </w:tcPr>
          <w:p w14:paraId="336EACD7" w14:textId="77777777" w:rsidR="005B219E" w:rsidRPr="00B03E20" w:rsidRDefault="005B219E" w:rsidP="005B219E">
            <w:pPr>
              <w:pStyle w:val="TableEntry"/>
            </w:pPr>
            <w:r w:rsidRPr="00B03E20">
              <w:t>PCC TF-2: 3.Y2</w:t>
            </w:r>
          </w:p>
        </w:tc>
      </w:tr>
      <w:tr w:rsidR="005B219E" w:rsidRPr="00B03E20" w14:paraId="1EACF8DE" w14:textId="77777777" w:rsidTr="00AD7E03">
        <w:trPr>
          <w:cantSplit/>
        </w:trPr>
        <w:tc>
          <w:tcPr>
            <w:tcW w:w="1104" w:type="dxa"/>
            <w:vMerge/>
            <w:shd w:val="clear" w:color="auto" w:fill="auto"/>
          </w:tcPr>
          <w:p w14:paraId="120C1BB9" w14:textId="77777777" w:rsidR="005B219E" w:rsidRPr="00B03E20" w:rsidRDefault="005B219E" w:rsidP="005B219E">
            <w:pPr>
              <w:snapToGrid w:val="0"/>
            </w:pPr>
          </w:p>
        </w:tc>
        <w:tc>
          <w:tcPr>
            <w:tcW w:w="1710" w:type="dxa"/>
          </w:tcPr>
          <w:p w14:paraId="75904E0A" w14:textId="77777777" w:rsidR="005B219E" w:rsidRPr="00B03E20" w:rsidRDefault="005B219E" w:rsidP="005B219E">
            <w:pPr>
              <w:pStyle w:val="TableEntry"/>
            </w:pPr>
            <w:r w:rsidRPr="00B03E20">
              <w:t>Referral Outcome</w:t>
            </w:r>
          </w:p>
        </w:tc>
        <w:tc>
          <w:tcPr>
            <w:tcW w:w="2880" w:type="dxa"/>
            <w:shd w:val="clear" w:color="auto" w:fill="auto"/>
          </w:tcPr>
          <w:p w14:paraId="3C0EBA90" w14:textId="77777777" w:rsidR="005B219E" w:rsidRPr="00B03E20" w:rsidRDefault="005B219E" w:rsidP="005B219E">
            <w:pPr>
              <w:pStyle w:val="TableEntry"/>
            </w:pPr>
            <w:r w:rsidRPr="00B03E20">
              <w:t>Send Referral Outcome</w:t>
            </w:r>
          </w:p>
        </w:tc>
        <w:tc>
          <w:tcPr>
            <w:tcW w:w="1426" w:type="dxa"/>
            <w:shd w:val="clear" w:color="auto" w:fill="auto"/>
          </w:tcPr>
          <w:p w14:paraId="1C17F391" w14:textId="77777777" w:rsidR="005B219E" w:rsidRPr="00B03E20" w:rsidRDefault="005B219E" w:rsidP="005B219E">
            <w:pPr>
              <w:pStyle w:val="TableEntry"/>
            </w:pPr>
            <w:r w:rsidRPr="00B03E20">
              <w:t>R</w:t>
            </w:r>
          </w:p>
        </w:tc>
        <w:tc>
          <w:tcPr>
            <w:tcW w:w="1570" w:type="dxa"/>
            <w:shd w:val="clear" w:color="auto" w:fill="auto"/>
          </w:tcPr>
          <w:p w14:paraId="5DE7BF91" w14:textId="77777777" w:rsidR="005B219E" w:rsidRPr="00B03E20" w:rsidRDefault="005B219E" w:rsidP="005B219E">
            <w:pPr>
              <w:pStyle w:val="TableEntry"/>
            </w:pPr>
            <w:r w:rsidRPr="00B03E20">
              <w:t>PCC TF-2: 3.Y3</w:t>
            </w:r>
          </w:p>
        </w:tc>
      </w:tr>
      <w:tr w:rsidR="005B219E" w:rsidRPr="00B03E20" w14:paraId="262E06DD" w14:textId="77777777" w:rsidTr="00AD7E03">
        <w:trPr>
          <w:cantSplit/>
        </w:trPr>
        <w:tc>
          <w:tcPr>
            <w:tcW w:w="1104" w:type="dxa"/>
            <w:vMerge/>
            <w:shd w:val="clear" w:color="auto" w:fill="auto"/>
          </w:tcPr>
          <w:p w14:paraId="6CD4124B" w14:textId="77777777" w:rsidR="005B219E" w:rsidRPr="00B03E20" w:rsidRDefault="005B219E" w:rsidP="005B219E">
            <w:pPr>
              <w:snapToGrid w:val="0"/>
            </w:pPr>
          </w:p>
        </w:tc>
        <w:tc>
          <w:tcPr>
            <w:tcW w:w="1710" w:type="dxa"/>
          </w:tcPr>
          <w:p w14:paraId="1ECEC98C" w14:textId="77777777" w:rsidR="005B219E" w:rsidRPr="00B03E20" w:rsidRDefault="005B219E" w:rsidP="005B219E">
            <w:pPr>
              <w:pStyle w:val="TableEntry"/>
            </w:pPr>
            <w:r w:rsidRPr="00B03E20">
              <w:t>Referral Cancellation</w:t>
            </w:r>
          </w:p>
        </w:tc>
        <w:tc>
          <w:tcPr>
            <w:tcW w:w="2880" w:type="dxa"/>
            <w:shd w:val="clear" w:color="auto" w:fill="auto"/>
          </w:tcPr>
          <w:p w14:paraId="7E16D4E6" w14:textId="77777777" w:rsidR="005B219E" w:rsidRPr="00B03E20" w:rsidRDefault="005B219E" w:rsidP="005B219E">
            <w:pPr>
              <w:pStyle w:val="TableEntry"/>
            </w:pPr>
            <w:r w:rsidRPr="00B03E20">
              <w:t>Receive Request for Cancellation / Send Cancellation Confirmation</w:t>
            </w:r>
          </w:p>
        </w:tc>
        <w:tc>
          <w:tcPr>
            <w:tcW w:w="1426" w:type="dxa"/>
            <w:shd w:val="clear" w:color="auto" w:fill="auto"/>
          </w:tcPr>
          <w:p w14:paraId="4CF281FA" w14:textId="77777777" w:rsidR="005B219E" w:rsidRPr="00B03E20" w:rsidRDefault="005B219E" w:rsidP="005B219E">
            <w:pPr>
              <w:pStyle w:val="TableEntry"/>
            </w:pPr>
            <w:r w:rsidRPr="00B03E20">
              <w:t>O</w:t>
            </w:r>
            <w:r w:rsidRPr="00B03E20">
              <w:br/>
              <w:t>(see note 4)</w:t>
            </w:r>
          </w:p>
        </w:tc>
        <w:tc>
          <w:tcPr>
            <w:tcW w:w="1570" w:type="dxa"/>
            <w:shd w:val="clear" w:color="auto" w:fill="auto"/>
          </w:tcPr>
          <w:p w14:paraId="0E712891" w14:textId="77777777" w:rsidR="005B219E" w:rsidRPr="00B03E20" w:rsidRDefault="005B219E" w:rsidP="005B219E">
            <w:pPr>
              <w:pStyle w:val="TableEntry"/>
            </w:pPr>
            <w:r w:rsidRPr="00B03E20">
              <w:t>PCC TF-2: 3.Y4</w:t>
            </w:r>
          </w:p>
        </w:tc>
      </w:tr>
      <w:tr w:rsidR="005B219E" w:rsidRPr="00B03E20" w14:paraId="6BA6247F" w14:textId="77777777" w:rsidTr="00AD7E03">
        <w:trPr>
          <w:cantSplit/>
        </w:trPr>
        <w:tc>
          <w:tcPr>
            <w:tcW w:w="1104" w:type="dxa"/>
            <w:vMerge/>
            <w:shd w:val="clear" w:color="auto" w:fill="auto"/>
          </w:tcPr>
          <w:p w14:paraId="4ECA0B00" w14:textId="77777777" w:rsidR="005B219E" w:rsidRPr="00B03E20" w:rsidRDefault="005B219E" w:rsidP="005B219E">
            <w:pPr>
              <w:snapToGrid w:val="0"/>
            </w:pPr>
          </w:p>
        </w:tc>
        <w:tc>
          <w:tcPr>
            <w:tcW w:w="1710" w:type="dxa"/>
          </w:tcPr>
          <w:p w14:paraId="3814DA1D" w14:textId="77777777" w:rsidR="005B219E" w:rsidRPr="00B03E20" w:rsidRDefault="005B219E" w:rsidP="005B219E">
            <w:pPr>
              <w:pStyle w:val="TableEntry"/>
            </w:pPr>
            <w:r w:rsidRPr="00B03E20">
              <w:t>Interim Consultation Note</w:t>
            </w:r>
          </w:p>
        </w:tc>
        <w:tc>
          <w:tcPr>
            <w:tcW w:w="2880" w:type="dxa"/>
            <w:shd w:val="clear" w:color="auto" w:fill="auto"/>
          </w:tcPr>
          <w:p w14:paraId="13005F95" w14:textId="77777777" w:rsidR="005B219E" w:rsidRPr="00B03E20" w:rsidRDefault="005B219E" w:rsidP="005B219E">
            <w:pPr>
              <w:pStyle w:val="TableEntry"/>
            </w:pPr>
            <w:r w:rsidRPr="00B03E20">
              <w:t>Send Interim Consultation Note</w:t>
            </w:r>
          </w:p>
        </w:tc>
        <w:tc>
          <w:tcPr>
            <w:tcW w:w="1426" w:type="dxa"/>
            <w:shd w:val="clear" w:color="auto" w:fill="auto"/>
          </w:tcPr>
          <w:p w14:paraId="105F90D4" w14:textId="77777777" w:rsidR="005B219E" w:rsidRPr="00B03E20" w:rsidRDefault="005B219E" w:rsidP="005B219E">
            <w:pPr>
              <w:pStyle w:val="TableEntry"/>
            </w:pPr>
            <w:r w:rsidRPr="00B03E20">
              <w:t>O</w:t>
            </w:r>
          </w:p>
        </w:tc>
        <w:tc>
          <w:tcPr>
            <w:tcW w:w="1570" w:type="dxa"/>
            <w:shd w:val="clear" w:color="auto" w:fill="auto"/>
          </w:tcPr>
          <w:p w14:paraId="3D43C33F" w14:textId="77777777" w:rsidR="005B219E" w:rsidRPr="00B03E20" w:rsidRDefault="005B219E" w:rsidP="005B219E">
            <w:pPr>
              <w:pStyle w:val="TableEntry"/>
            </w:pPr>
            <w:r w:rsidRPr="00B03E20">
              <w:t>PCC TF-2: 3.Y5</w:t>
            </w:r>
          </w:p>
        </w:tc>
      </w:tr>
      <w:tr w:rsidR="005B219E" w:rsidRPr="00B03E20" w14:paraId="38B6107F" w14:textId="77777777" w:rsidTr="00AD7E03">
        <w:trPr>
          <w:cantSplit/>
        </w:trPr>
        <w:tc>
          <w:tcPr>
            <w:tcW w:w="1104" w:type="dxa"/>
            <w:vMerge/>
            <w:shd w:val="clear" w:color="auto" w:fill="auto"/>
          </w:tcPr>
          <w:p w14:paraId="5FD30975" w14:textId="77777777" w:rsidR="005B219E" w:rsidRPr="00B03E20" w:rsidRDefault="005B219E" w:rsidP="005B219E">
            <w:pPr>
              <w:snapToGrid w:val="0"/>
            </w:pPr>
          </w:p>
        </w:tc>
        <w:tc>
          <w:tcPr>
            <w:tcW w:w="1710" w:type="dxa"/>
          </w:tcPr>
          <w:p w14:paraId="3E1EA7F1" w14:textId="77777777" w:rsidR="005B219E" w:rsidRPr="00B03E20" w:rsidRDefault="005B219E" w:rsidP="005B219E">
            <w:pPr>
              <w:pStyle w:val="TableEntry"/>
            </w:pPr>
            <w:r w:rsidRPr="00B03E20">
              <w:t>Appointment Notification</w:t>
            </w:r>
          </w:p>
        </w:tc>
        <w:tc>
          <w:tcPr>
            <w:tcW w:w="2880" w:type="dxa"/>
            <w:shd w:val="clear" w:color="auto" w:fill="auto"/>
          </w:tcPr>
          <w:p w14:paraId="391DAB9B" w14:textId="77777777" w:rsidR="005B219E" w:rsidRPr="00B03E20" w:rsidRDefault="005B219E" w:rsidP="005B219E">
            <w:pPr>
              <w:pStyle w:val="TableEntry"/>
            </w:pPr>
            <w:r w:rsidRPr="00B03E20">
              <w:t>Send  Appointment Notification</w:t>
            </w:r>
          </w:p>
        </w:tc>
        <w:tc>
          <w:tcPr>
            <w:tcW w:w="1426" w:type="dxa"/>
            <w:shd w:val="clear" w:color="auto" w:fill="auto"/>
          </w:tcPr>
          <w:p w14:paraId="424D3818" w14:textId="77777777" w:rsidR="005B219E" w:rsidRPr="00B03E20" w:rsidRDefault="005B219E" w:rsidP="005B219E">
            <w:pPr>
              <w:pStyle w:val="TableEntry"/>
            </w:pPr>
            <w:r w:rsidRPr="00B03E20">
              <w:t>O</w:t>
            </w:r>
          </w:p>
        </w:tc>
        <w:tc>
          <w:tcPr>
            <w:tcW w:w="1570" w:type="dxa"/>
            <w:shd w:val="clear" w:color="auto" w:fill="auto"/>
          </w:tcPr>
          <w:p w14:paraId="276DC1F1" w14:textId="77777777" w:rsidR="005B219E" w:rsidRPr="00B03E20" w:rsidRDefault="005B219E" w:rsidP="005B219E">
            <w:pPr>
              <w:pStyle w:val="TableEntry"/>
            </w:pPr>
            <w:r w:rsidRPr="00B03E20">
              <w:t>PCC TF-2: 3.Y6</w:t>
            </w:r>
          </w:p>
        </w:tc>
      </w:tr>
      <w:tr w:rsidR="005B219E" w:rsidRPr="00B03E20" w14:paraId="6DE93E20" w14:textId="77777777" w:rsidTr="00AD7E03">
        <w:trPr>
          <w:cantSplit/>
        </w:trPr>
        <w:tc>
          <w:tcPr>
            <w:tcW w:w="1104" w:type="dxa"/>
            <w:vMerge/>
            <w:shd w:val="clear" w:color="auto" w:fill="auto"/>
          </w:tcPr>
          <w:p w14:paraId="3BA398BA" w14:textId="77777777" w:rsidR="005B219E" w:rsidRPr="00B03E20" w:rsidRDefault="005B219E" w:rsidP="005B219E">
            <w:pPr>
              <w:snapToGrid w:val="0"/>
            </w:pPr>
          </w:p>
        </w:tc>
        <w:tc>
          <w:tcPr>
            <w:tcW w:w="1710" w:type="dxa"/>
          </w:tcPr>
          <w:p w14:paraId="0E26E114" w14:textId="77777777" w:rsidR="005B219E" w:rsidRPr="00B03E20" w:rsidRDefault="005B219E" w:rsidP="005B219E">
            <w:pPr>
              <w:pStyle w:val="TableEntry"/>
            </w:pPr>
            <w:r w:rsidRPr="00B03E20">
              <w:t>No-Show Notification</w:t>
            </w:r>
          </w:p>
        </w:tc>
        <w:tc>
          <w:tcPr>
            <w:tcW w:w="2880" w:type="dxa"/>
            <w:shd w:val="clear" w:color="auto" w:fill="auto"/>
          </w:tcPr>
          <w:p w14:paraId="04957703" w14:textId="77777777" w:rsidR="005B219E" w:rsidRPr="00B03E20" w:rsidRDefault="005B219E" w:rsidP="005B219E">
            <w:pPr>
              <w:pStyle w:val="TableEntry"/>
            </w:pPr>
            <w:r w:rsidRPr="00B03E20">
              <w:t>Send “No Show” Notification</w:t>
            </w:r>
          </w:p>
        </w:tc>
        <w:tc>
          <w:tcPr>
            <w:tcW w:w="1426" w:type="dxa"/>
            <w:shd w:val="clear" w:color="auto" w:fill="auto"/>
          </w:tcPr>
          <w:p w14:paraId="75037126" w14:textId="77777777" w:rsidR="005B219E" w:rsidRPr="00B03E20" w:rsidRDefault="005B219E" w:rsidP="005B219E">
            <w:pPr>
              <w:pStyle w:val="TableEntry"/>
            </w:pPr>
            <w:r w:rsidRPr="00B03E20">
              <w:t>O</w:t>
            </w:r>
          </w:p>
        </w:tc>
        <w:tc>
          <w:tcPr>
            <w:tcW w:w="1570" w:type="dxa"/>
            <w:shd w:val="clear" w:color="auto" w:fill="auto"/>
          </w:tcPr>
          <w:p w14:paraId="2018AE73" w14:textId="77777777" w:rsidR="005B219E" w:rsidRPr="00B03E20" w:rsidRDefault="005B219E" w:rsidP="005B219E">
            <w:pPr>
              <w:pStyle w:val="TableEntry"/>
            </w:pPr>
            <w:r w:rsidRPr="00B03E20">
              <w:t>PCC TF-2: 3.Y7</w:t>
            </w:r>
          </w:p>
        </w:tc>
      </w:tr>
    </w:tbl>
    <w:p w14:paraId="2801555A" w14:textId="77777777" w:rsidR="007D1A81" w:rsidRPr="00B03E20" w:rsidRDefault="007D1A81">
      <w:pPr>
        <w:pStyle w:val="Note"/>
      </w:pPr>
      <w:r w:rsidRPr="00B03E20">
        <w:t>Note 1: When transaction Y</w:t>
      </w:r>
      <w:r w:rsidR="00066E89" w:rsidRPr="00B03E20">
        <w:t>2</w:t>
      </w:r>
      <w:r w:rsidRPr="00B03E20">
        <w:t xml:space="preserve"> or Y</w:t>
      </w:r>
      <w:r w:rsidR="00066E89" w:rsidRPr="00B03E20">
        <w:t>3</w:t>
      </w:r>
      <w:r w:rsidR="00DE542F" w:rsidRPr="00B03E20">
        <w:t xml:space="preserve"> is received by the R</w:t>
      </w:r>
      <w:r w:rsidRPr="00B03E20">
        <w:t>eferral Initiator, this signifies the end of the referral process, and it should be represented correspondingly in</w:t>
      </w:r>
      <w:r w:rsidR="00DE542F" w:rsidRPr="00B03E20">
        <w:t xml:space="preserve"> the</w:t>
      </w:r>
      <w:r w:rsidRPr="00B03E20">
        <w:t xml:space="preserve"> initiator's system</w:t>
      </w:r>
      <w:r w:rsidRPr="00B03E20">
        <w:rPr>
          <w:i/>
        </w:rPr>
        <w:t>.</w:t>
      </w:r>
    </w:p>
    <w:p w14:paraId="56341DC2" w14:textId="77777777" w:rsidR="007D1A81" w:rsidRPr="00B03E20" w:rsidRDefault="007D1A81">
      <w:pPr>
        <w:pStyle w:val="Note"/>
      </w:pPr>
      <w:r w:rsidRPr="00B03E20">
        <w:t>Note 2: A Referral Initiator may not have a workflow where a cancellation of</w:t>
      </w:r>
      <w:r w:rsidR="00DE542F" w:rsidRPr="00B03E20">
        <w:t xml:space="preserve"> the referral request is needed;</w:t>
      </w:r>
      <w:r w:rsidRPr="00B03E20">
        <w:t xml:space="preserve"> that is why transaction Y</w:t>
      </w:r>
      <w:r w:rsidR="00977C61" w:rsidRPr="00B03E20">
        <w:t>4</w:t>
      </w:r>
      <w:r w:rsidRPr="00B03E20">
        <w:t xml:space="preserve"> is optional. If transaction Y</w:t>
      </w:r>
      <w:r w:rsidR="00977C61" w:rsidRPr="00B03E20">
        <w:t>4</w:t>
      </w:r>
      <w:r w:rsidRPr="00B03E20">
        <w:t xml:space="preserve"> is supported, then the Referral Initiator must support receiving a Cancellation Confirmation</w:t>
      </w:r>
      <w:r w:rsidR="00977C61" w:rsidRPr="00B03E20">
        <w:t xml:space="preserve"> </w:t>
      </w:r>
      <w:r w:rsidR="005970CA" w:rsidRPr="00B03E20">
        <w:t>message</w:t>
      </w:r>
      <w:r w:rsidRPr="00B03E20">
        <w:t>, which signifies the end of the referral process (see note 1).</w:t>
      </w:r>
    </w:p>
    <w:p w14:paraId="286680EE" w14:textId="77777777" w:rsidR="007D1A81" w:rsidRPr="00B03E20" w:rsidRDefault="007D1A81">
      <w:pPr>
        <w:pStyle w:val="Note"/>
      </w:pPr>
      <w:r w:rsidRPr="00B03E20">
        <w:t>Note 3: A Referral Recipient must support sending a decline</w:t>
      </w:r>
      <w:r w:rsidR="00066E89" w:rsidRPr="00B03E20">
        <w:t xml:space="preserve"> message</w:t>
      </w:r>
      <w:r w:rsidRPr="00B03E20">
        <w:t xml:space="preserve"> as the initial response to a received referral reque</w:t>
      </w:r>
      <w:r w:rsidR="00DE542F" w:rsidRPr="00B03E20">
        <w:t>st, if there is a reason that it</w:t>
      </w:r>
      <w:r w:rsidRPr="00B03E20">
        <w:t xml:space="preserve"> cannot be accepted. </w:t>
      </w:r>
      <w:r w:rsidR="00DE542F" w:rsidRPr="00B03E20">
        <w:t>Transaction Y2 provides</w:t>
      </w:r>
      <w:r w:rsidR="005970CA" w:rsidRPr="00B03E20">
        <w:t xml:space="preserve"> the optional ability of the </w:t>
      </w:r>
      <w:r w:rsidR="00DE542F" w:rsidRPr="00B03E20">
        <w:t>Referral R</w:t>
      </w:r>
      <w:r w:rsidRPr="00B03E20">
        <w:t>ecipient to send a decline</w:t>
      </w:r>
      <w:r w:rsidR="005970CA" w:rsidRPr="00B03E20">
        <w:t xml:space="preserve"> </w:t>
      </w:r>
      <w:r w:rsidR="003F5BD7" w:rsidRPr="00B03E20">
        <w:t>message</w:t>
      </w:r>
      <w:r w:rsidRPr="00B03E20">
        <w:t xml:space="preserve"> even after the referral request </w:t>
      </w:r>
      <w:r w:rsidR="005970CA" w:rsidRPr="00B03E20">
        <w:t>wa</w:t>
      </w:r>
      <w:r w:rsidRPr="00B03E20">
        <w:t>s initially accepted.</w:t>
      </w:r>
    </w:p>
    <w:p w14:paraId="7F6D020C" w14:textId="77777777" w:rsidR="007D1A81" w:rsidRPr="00B03E20" w:rsidRDefault="00DE542F" w:rsidP="00AD7E03">
      <w:pPr>
        <w:pStyle w:val="Note"/>
        <w:keepNext/>
      </w:pPr>
      <w:r w:rsidRPr="00B03E20">
        <w:t>Note 4: A Referral R</w:t>
      </w:r>
      <w:r w:rsidR="007D1A81" w:rsidRPr="00B03E20">
        <w:t>ecipient may operate in a context where they cannot interrupt the referral process when they receive a request for cancellation</w:t>
      </w:r>
      <w:r w:rsidR="00977C61" w:rsidRPr="00B03E20">
        <w:t xml:space="preserve"> message</w:t>
      </w:r>
      <w:r w:rsidR="007D1A81" w:rsidRPr="00B03E20">
        <w:t>, and this is why receiving transaction Y</w:t>
      </w:r>
      <w:r w:rsidR="00977C61" w:rsidRPr="00B03E20">
        <w:t>4</w:t>
      </w:r>
      <w:r w:rsidR="007D1A81" w:rsidRPr="00B03E20">
        <w:t xml:space="preserve"> is optional. Even if in some circumstances </w:t>
      </w:r>
      <w:r w:rsidR="007D1A81" w:rsidRPr="00B03E20">
        <w:lastRenderedPageBreak/>
        <w:t>the Referral Recipient can re</w:t>
      </w:r>
      <w:r w:rsidRPr="00B03E20">
        <w:t>ceive and process transaction Y4</w:t>
      </w:r>
      <w:r w:rsidR="007D1A81" w:rsidRPr="00B03E20">
        <w:t xml:space="preserve">, there </w:t>
      </w:r>
      <w:r w:rsidR="00977C61" w:rsidRPr="00B03E20">
        <w:t>i</w:t>
      </w:r>
      <w:r w:rsidR="007D1A81" w:rsidRPr="00B03E20">
        <w:t>s no requirement that a cancellati</w:t>
      </w:r>
      <w:r w:rsidRPr="00B03E20">
        <w:t>on confirmation</w:t>
      </w:r>
      <w:r w:rsidR="007D1A81" w:rsidRPr="00B03E20">
        <w:t xml:space="preserve"> mus</w:t>
      </w:r>
      <w:r w:rsidR="00066E89" w:rsidRPr="00B03E20">
        <w:t>t</w:t>
      </w:r>
      <w:r w:rsidR="007D1A81" w:rsidRPr="00B03E20">
        <w:t xml:space="preserve"> always be sent, due to the timing of the cancellation request, for example.</w:t>
      </w:r>
    </w:p>
    <w:p w14:paraId="13F49387" w14:textId="7B883529" w:rsidR="007D1A81" w:rsidRPr="00B03E20" w:rsidRDefault="000F5FEC" w:rsidP="006D04CA">
      <w:pPr>
        <w:pStyle w:val="Heading3"/>
        <w:numPr>
          <w:ilvl w:val="0"/>
          <w:numId w:val="0"/>
        </w:numPr>
      </w:pPr>
      <w:r>
        <w:t>X.1.2 Content Modules</w:t>
      </w:r>
    </w:p>
    <w:p w14:paraId="28CC5D9D" w14:textId="730C5D13" w:rsidR="007D1A81" w:rsidRPr="00B03E20" w:rsidRDefault="007D1A81">
      <w:pPr>
        <w:pStyle w:val="BodyText"/>
      </w:pPr>
      <w:r w:rsidRPr="00B03E20">
        <w:t xml:space="preserve">Figure X.1-2 shows the actors </w:t>
      </w:r>
      <w:r w:rsidR="000F5FEC">
        <w:t xml:space="preserve">engaged in content sharing </w:t>
      </w:r>
      <w:r w:rsidRPr="00B03E20">
        <w:t xml:space="preserve">in the 360X </w:t>
      </w:r>
      <w:r w:rsidR="00695AB0" w:rsidRPr="00B03E20">
        <w:t>Profile</w:t>
      </w:r>
      <w:r w:rsidRPr="00B03E20">
        <w:t xml:space="preserve"> and the direction that the content is exchanged. </w:t>
      </w:r>
    </w:p>
    <w:p w14:paraId="43301305" w14:textId="6B5651AB" w:rsidR="007D1A81" w:rsidRPr="00B03E20" w:rsidRDefault="007D1A81">
      <w:pPr>
        <w:pStyle w:val="BodyText"/>
      </w:pPr>
      <w:r w:rsidRPr="00B03E20">
        <w:t xml:space="preserve">As already described in </w:t>
      </w:r>
      <w:r w:rsidR="00B03E20">
        <w:t>Figure</w:t>
      </w:r>
      <w:r w:rsidRPr="00B03E20">
        <w:t xml:space="preserve"> X.1-1, the actors from this </w:t>
      </w:r>
      <w:r w:rsidR="00695AB0" w:rsidRPr="00B03E20">
        <w:t>profile</w:t>
      </w:r>
      <w:r w:rsidRPr="00B03E20">
        <w:t xml:space="preserve"> are grouped with the content creator and content consumer actors. The grouping of the content modules described in this </w:t>
      </w:r>
      <w:r w:rsidR="00695AB0" w:rsidRPr="00B03E20">
        <w:t>profile</w:t>
      </w:r>
      <w:r w:rsidRPr="00B03E20">
        <w:t xml:space="preserve"> to specific actors is described in more detail in the “Required Actor Groupings” section below.</w:t>
      </w:r>
    </w:p>
    <w:p w14:paraId="61CBA518" w14:textId="6987F4BF" w:rsidR="007D1A81" w:rsidRPr="00B03E20" w:rsidRDefault="00CB0138">
      <w:pPr>
        <w:pStyle w:val="BodyText"/>
      </w:pPr>
      <w:r>
        <w:rPr>
          <w:noProof/>
          <w:lang w:eastAsia="en-US"/>
        </w:rPr>
        <w:drawing>
          <wp:inline distT="0" distB="0" distL="0" distR="0" wp14:anchorId="4EC247E6" wp14:editId="60094AF3">
            <wp:extent cx="5943600" cy="2708275"/>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Content_Diagram_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14:paraId="5C897F21" w14:textId="77777777" w:rsidR="007D1A81" w:rsidRPr="00B03E20" w:rsidRDefault="007D1A81">
      <w:pPr>
        <w:pStyle w:val="FigureTitle"/>
      </w:pPr>
      <w:r w:rsidRPr="00B03E20">
        <w:t>Figure X.1-2: 360X Actor Diagram</w:t>
      </w:r>
    </w:p>
    <w:p w14:paraId="21DF0708" w14:textId="77777777" w:rsidR="007D1A81" w:rsidRPr="00B03E20" w:rsidRDefault="007D1A81">
      <w:pPr>
        <w:pStyle w:val="BodyText"/>
      </w:pPr>
    </w:p>
    <w:p w14:paraId="041D82EB" w14:textId="1B51E808" w:rsidR="007D1A81" w:rsidRPr="00B03E20" w:rsidRDefault="007D1A81">
      <w:pPr>
        <w:pStyle w:val="BodyText"/>
      </w:pPr>
      <w:r w:rsidRPr="00B03E20">
        <w:t>Tabl</w:t>
      </w:r>
      <w:r w:rsidR="000D68DF">
        <w:t>e X.1-2 lists the content options</w:t>
      </w:r>
      <w:r w:rsidRPr="00B03E20">
        <w:t xml:space="preserve"> defined in the 360X </w:t>
      </w:r>
      <w:r w:rsidR="00695AB0" w:rsidRPr="00B03E20">
        <w:t>Profile</w:t>
      </w:r>
      <w:r w:rsidRPr="00B03E20">
        <w:t xml:space="preserve">. To claim support with this </w:t>
      </w:r>
      <w:r w:rsidR="00695AB0" w:rsidRPr="00B03E20">
        <w:t>profile</w:t>
      </w:r>
      <w:r w:rsidRPr="00B03E20">
        <w:t xml:space="preserve">, an actor shall support </w:t>
      </w:r>
      <w:r w:rsidR="000D68DF">
        <w:t>at least one of the listed options.</w:t>
      </w:r>
      <w:r w:rsidR="00A66A9A">
        <w:t xml:space="preserve"> Note that the required actor groupings add a requirement for the Content Consumer to support the Document Import option for the corresponding option.</w:t>
      </w:r>
    </w:p>
    <w:p w14:paraId="7B343002" w14:textId="77777777" w:rsidR="007D1A81" w:rsidRPr="00B03E20" w:rsidRDefault="007D1A81">
      <w:pPr>
        <w:pStyle w:val="BodyText"/>
      </w:pPr>
    </w:p>
    <w:p w14:paraId="1C22B73D" w14:textId="2709C9ED" w:rsidR="007D1A81" w:rsidRPr="00B03E20" w:rsidRDefault="007D1A81">
      <w:pPr>
        <w:pStyle w:val="TableTitle"/>
      </w:pPr>
      <w:r w:rsidRPr="00B03E20">
        <w:t xml:space="preserve">Table X.1-2: 360X </w:t>
      </w:r>
      <w:r w:rsidR="00695AB0" w:rsidRPr="00B03E20">
        <w:t>Profile</w:t>
      </w:r>
      <w:r w:rsidRPr="00B03E20">
        <w:t xml:space="preserve"> - Actors and Content </w:t>
      </w:r>
      <w:r w:rsidR="00A55DF3">
        <w:t>Options</w:t>
      </w:r>
    </w:p>
    <w:tbl>
      <w:tblPr>
        <w:tblW w:w="0" w:type="auto"/>
        <w:tblInd w:w="543" w:type="dxa"/>
        <w:tblLayout w:type="fixed"/>
        <w:tblLook w:val="0000" w:firstRow="0" w:lastRow="0" w:firstColumn="0" w:lastColumn="0" w:noHBand="0" w:noVBand="0"/>
      </w:tblPr>
      <w:tblGrid>
        <w:gridCol w:w="1890"/>
        <w:gridCol w:w="2970"/>
        <w:gridCol w:w="1440"/>
        <w:gridCol w:w="2190"/>
      </w:tblGrid>
      <w:tr w:rsidR="007D1A81" w:rsidRPr="00B03E20" w14:paraId="28DC5379" w14:textId="77777777" w:rsidTr="00A55DF3">
        <w:trPr>
          <w:cantSplit/>
          <w:tblHeader/>
        </w:trPr>
        <w:tc>
          <w:tcPr>
            <w:tcW w:w="1890" w:type="dxa"/>
            <w:tcBorders>
              <w:top w:val="single" w:sz="4" w:space="0" w:color="000000"/>
              <w:left w:val="single" w:sz="4" w:space="0" w:color="000000"/>
              <w:bottom w:val="single" w:sz="4" w:space="0" w:color="000000"/>
            </w:tcBorders>
            <w:shd w:val="clear" w:color="auto" w:fill="D8D8D8"/>
          </w:tcPr>
          <w:p w14:paraId="7ADC5209" w14:textId="77777777" w:rsidR="007D1A81" w:rsidRPr="00B03E20" w:rsidRDefault="007D1A81">
            <w:pPr>
              <w:pStyle w:val="TableEntryHeader"/>
            </w:pPr>
            <w:r w:rsidRPr="00B03E20">
              <w:t>Actors</w:t>
            </w:r>
          </w:p>
        </w:tc>
        <w:tc>
          <w:tcPr>
            <w:tcW w:w="2970" w:type="dxa"/>
            <w:tcBorders>
              <w:top w:val="single" w:sz="4" w:space="0" w:color="000000"/>
              <w:left w:val="single" w:sz="4" w:space="0" w:color="000000"/>
              <w:bottom w:val="single" w:sz="4" w:space="0" w:color="000000"/>
            </w:tcBorders>
            <w:shd w:val="clear" w:color="auto" w:fill="D8D8D8"/>
          </w:tcPr>
          <w:p w14:paraId="714409EB" w14:textId="1CE9DE92" w:rsidR="007D1A81" w:rsidRPr="00B03E20" w:rsidRDefault="00A55DF3">
            <w:pPr>
              <w:pStyle w:val="TableEntryHeader"/>
            </w:pPr>
            <w:r>
              <w:t>Content Option</w:t>
            </w:r>
          </w:p>
        </w:tc>
        <w:tc>
          <w:tcPr>
            <w:tcW w:w="1440" w:type="dxa"/>
            <w:tcBorders>
              <w:top w:val="single" w:sz="4" w:space="0" w:color="000000"/>
              <w:left w:val="single" w:sz="4" w:space="0" w:color="000000"/>
              <w:bottom w:val="single" w:sz="4" w:space="0" w:color="auto"/>
            </w:tcBorders>
            <w:shd w:val="clear" w:color="auto" w:fill="D8D8D8"/>
          </w:tcPr>
          <w:p w14:paraId="5A3D76E1" w14:textId="77777777" w:rsidR="007D1A81" w:rsidRPr="00B03E20" w:rsidRDefault="007D1A81">
            <w:pPr>
              <w:pStyle w:val="TableEntryHeader"/>
            </w:pPr>
            <w:r w:rsidRPr="00B03E20">
              <w:t>Optionality</w:t>
            </w:r>
          </w:p>
        </w:tc>
        <w:tc>
          <w:tcPr>
            <w:tcW w:w="2190" w:type="dxa"/>
            <w:tcBorders>
              <w:top w:val="single" w:sz="4" w:space="0" w:color="000000"/>
              <w:left w:val="single" w:sz="4" w:space="0" w:color="000000"/>
              <w:bottom w:val="single" w:sz="4" w:space="0" w:color="auto"/>
              <w:right w:val="single" w:sz="4" w:space="0" w:color="000000"/>
            </w:tcBorders>
            <w:shd w:val="clear" w:color="auto" w:fill="D8D8D8"/>
          </w:tcPr>
          <w:p w14:paraId="03066EFB" w14:textId="77777777" w:rsidR="007D1A81" w:rsidRPr="00B03E20" w:rsidRDefault="007D1A81">
            <w:pPr>
              <w:pStyle w:val="TableEntryHeader"/>
            </w:pPr>
            <w:r w:rsidRPr="00B03E20">
              <w:t>Reference</w:t>
            </w:r>
          </w:p>
        </w:tc>
      </w:tr>
      <w:tr w:rsidR="00A55DF3" w:rsidRPr="00B03E20" w14:paraId="35DE5AB7" w14:textId="77777777" w:rsidTr="00A55DF3">
        <w:trPr>
          <w:trHeight w:val="349"/>
        </w:trPr>
        <w:tc>
          <w:tcPr>
            <w:tcW w:w="1890" w:type="dxa"/>
            <w:vMerge w:val="restart"/>
            <w:tcBorders>
              <w:top w:val="single" w:sz="4" w:space="0" w:color="000000"/>
              <w:left w:val="single" w:sz="4" w:space="0" w:color="000000"/>
            </w:tcBorders>
            <w:shd w:val="clear" w:color="auto" w:fill="auto"/>
          </w:tcPr>
          <w:p w14:paraId="277B1CF5" w14:textId="77777777" w:rsidR="00A55DF3" w:rsidRPr="00B03E20" w:rsidRDefault="00A55DF3">
            <w:pPr>
              <w:pStyle w:val="TableEntry"/>
            </w:pPr>
            <w:r w:rsidRPr="00B03E20">
              <w:t>Referral Initiator/Content Creator</w:t>
            </w:r>
          </w:p>
        </w:tc>
        <w:tc>
          <w:tcPr>
            <w:tcW w:w="2970" w:type="dxa"/>
            <w:tcBorders>
              <w:top w:val="single" w:sz="4" w:space="0" w:color="000000"/>
              <w:left w:val="single" w:sz="4" w:space="0" w:color="000000"/>
              <w:bottom w:val="single" w:sz="4" w:space="0" w:color="000000"/>
              <w:right w:val="single" w:sz="4" w:space="0" w:color="auto"/>
            </w:tcBorders>
            <w:shd w:val="clear" w:color="auto" w:fill="auto"/>
          </w:tcPr>
          <w:p w14:paraId="39129EDF" w14:textId="56FF146C" w:rsidR="00A55DF3" w:rsidRPr="00B03E20" w:rsidRDefault="00F07863">
            <w:pPr>
              <w:pStyle w:val="TableEntry"/>
            </w:pPr>
            <w:r>
              <w:t>XDS-MS Referral Summary</w:t>
            </w:r>
            <w:r w:rsidR="0064153A">
              <w:t xml:space="preserve">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65AFE0" w14:textId="6E8DB815" w:rsidR="00A55DF3" w:rsidRPr="00B03E20" w:rsidRDefault="00A55DF3">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4A18D634" w14:textId="51E88811" w:rsidR="00A55DF3" w:rsidRPr="00B03E20" w:rsidRDefault="00F07863">
            <w:pPr>
              <w:pStyle w:val="TableEntry"/>
            </w:pPr>
            <w:r>
              <w:t>PCC TF-2: 6.3.1.3</w:t>
            </w:r>
          </w:p>
        </w:tc>
      </w:tr>
      <w:tr w:rsidR="00A55DF3" w:rsidRPr="00B03E20" w14:paraId="5B648AF2" w14:textId="77777777" w:rsidTr="00A55DF3">
        <w:trPr>
          <w:trHeight w:val="349"/>
        </w:trPr>
        <w:tc>
          <w:tcPr>
            <w:tcW w:w="1890" w:type="dxa"/>
            <w:vMerge/>
            <w:tcBorders>
              <w:left w:val="single" w:sz="4" w:space="0" w:color="000000"/>
              <w:bottom w:val="single" w:sz="4" w:space="0" w:color="000000"/>
            </w:tcBorders>
            <w:shd w:val="clear" w:color="auto" w:fill="auto"/>
          </w:tcPr>
          <w:p w14:paraId="6145A83C" w14:textId="77777777" w:rsidR="00A55DF3" w:rsidRPr="00B03E20" w:rsidRDefault="00A55DF3">
            <w:pPr>
              <w:pStyle w:val="TableEntry"/>
            </w:pPr>
          </w:p>
        </w:tc>
        <w:tc>
          <w:tcPr>
            <w:tcW w:w="2970" w:type="dxa"/>
            <w:tcBorders>
              <w:top w:val="single" w:sz="4" w:space="0" w:color="000000"/>
              <w:left w:val="single" w:sz="4" w:space="0" w:color="000000"/>
              <w:bottom w:val="single" w:sz="4" w:space="0" w:color="000000"/>
            </w:tcBorders>
            <w:shd w:val="clear" w:color="auto" w:fill="auto"/>
          </w:tcPr>
          <w:p w14:paraId="4853EED9" w14:textId="034A6CD7" w:rsidR="00A55DF3" w:rsidRPr="00B03E20" w:rsidRDefault="0064153A">
            <w:pPr>
              <w:pStyle w:val="TableEntry"/>
            </w:pPr>
            <w:r>
              <w:t>C-CDA Option</w:t>
            </w:r>
          </w:p>
        </w:tc>
        <w:tc>
          <w:tcPr>
            <w:tcW w:w="1440" w:type="dxa"/>
            <w:tcBorders>
              <w:top w:val="single" w:sz="4" w:space="0" w:color="auto"/>
              <w:left w:val="single" w:sz="4" w:space="0" w:color="000000"/>
              <w:bottom w:val="single" w:sz="4" w:space="0" w:color="auto"/>
              <w:right w:val="single" w:sz="4" w:space="0" w:color="auto"/>
            </w:tcBorders>
            <w:shd w:val="clear" w:color="auto" w:fill="auto"/>
          </w:tcPr>
          <w:p w14:paraId="56FEC7A2" w14:textId="0BF342B6" w:rsidR="00A55DF3" w:rsidRPr="00B03E20" w:rsidRDefault="00A55DF3">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073D72AA" w14:textId="26B0CEB7" w:rsidR="00A55DF3" w:rsidRPr="00B03E20" w:rsidRDefault="00A66A9A">
            <w:pPr>
              <w:pStyle w:val="TableEntry"/>
            </w:pPr>
            <w:r>
              <w:t>C-CDA 2.1 IG</w:t>
            </w:r>
          </w:p>
        </w:tc>
      </w:tr>
      <w:tr w:rsidR="00A55DF3" w:rsidRPr="00B03E20" w14:paraId="601AB923" w14:textId="77777777" w:rsidTr="00A55DF3">
        <w:trPr>
          <w:trHeight w:val="349"/>
        </w:trPr>
        <w:tc>
          <w:tcPr>
            <w:tcW w:w="1890" w:type="dxa"/>
            <w:vMerge w:val="restart"/>
            <w:tcBorders>
              <w:left w:val="single" w:sz="4" w:space="0" w:color="000000"/>
            </w:tcBorders>
            <w:shd w:val="clear" w:color="auto" w:fill="auto"/>
          </w:tcPr>
          <w:p w14:paraId="2E4ADF72" w14:textId="77777777" w:rsidR="00A55DF3" w:rsidRPr="00B03E20" w:rsidRDefault="00A55DF3">
            <w:pPr>
              <w:pStyle w:val="TableEntry"/>
            </w:pPr>
            <w:r w:rsidRPr="00B03E20">
              <w:t>Referral Initiator/Content Consumer</w:t>
            </w:r>
          </w:p>
        </w:tc>
        <w:tc>
          <w:tcPr>
            <w:tcW w:w="2970" w:type="dxa"/>
            <w:tcBorders>
              <w:left w:val="single" w:sz="4" w:space="0" w:color="000000"/>
              <w:bottom w:val="single" w:sz="4" w:space="0" w:color="000000"/>
              <w:right w:val="single" w:sz="4" w:space="0" w:color="auto"/>
            </w:tcBorders>
            <w:shd w:val="clear" w:color="auto" w:fill="auto"/>
          </w:tcPr>
          <w:p w14:paraId="096ADE67" w14:textId="64589596" w:rsidR="00A55DF3" w:rsidRPr="00B03E20" w:rsidRDefault="00F07863">
            <w:pPr>
              <w:pStyle w:val="TableEntry"/>
            </w:pPr>
            <w:r>
              <w:t>XPHR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2BB8E" w14:textId="0BAC27DB" w:rsidR="00A55DF3" w:rsidRPr="00B03E20" w:rsidRDefault="0064153A">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0C4221E3" w14:textId="75000602" w:rsidR="00A55DF3" w:rsidRPr="00B03E20" w:rsidRDefault="00F07863">
            <w:pPr>
              <w:pStyle w:val="TableEntry"/>
            </w:pPr>
            <w:r>
              <w:t>PCC TF-2: 6.3.1.5</w:t>
            </w:r>
          </w:p>
        </w:tc>
      </w:tr>
      <w:tr w:rsidR="00A55DF3" w:rsidRPr="00B03E20" w14:paraId="01699252" w14:textId="77777777" w:rsidTr="00A55DF3">
        <w:trPr>
          <w:trHeight w:val="349"/>
        </w:trPr>
        <w:tc>
          <w:tcPr>
            <w:tcW w:w="1890" w:type="dxa"/>
            <w:vMerge/>
            <w:tcBorders>
              <w:left w:val="single" w:sz="4" w:space="0" w:color="000000"/>
              <w:bottom w:val="single" w:sz="4" w:space="0" w:color="000000"/>
            </w:tcBorders>
            <w:shd w:val="clear" w:color="auto" w:fill="auto"/>
          </w:tcPr>
          <w:p w14:paraId="2C31AC08" w14:textId="77777777" w:rsidR="00A55DF3" w:rsidRPr="00B03E20" w:rsidRDefault="00A55DF3">
            <w:pPr>
              <w:pStyle w:val="TableEntry"/>
            </w:pPr>
          </w:p>
        </w:tc>
        <w:tc>
          <w:tcPr>
            <w:tcW w:w="2970" w:type="dxa"/>
            <w:tcBorders>
              <w:left w:val="single" w:sz="4" w:space="0" w:color="000000"/>
              <w:bottom w:val="single" w:sz="4" w:space="0" w:color="000000"/>
              <w:right w:val="single" w:sz="4" w:space="0" w:color="auto"/>
            </w:tcBorders>
            <w:shd w:val="clear" w:color="auto" w:fill="auto"/>
          </w:tcPr>
          <w:p w14:paraId="08A1781D" w14:textId="1B41F34A" w:rsidR="00A55DF3" w:rsidRPr="00B03E20" w:rsidRDefault="0064153A">
            <w:pPr>
              <w:pStyle w:val="TableEntry"/>
            </w:pPr>
            <w:r>
              <w:t>C-CDA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9B5C5" w14:textId="1AA1000B" w:rsidR="00A55DF3" w:rsidRPr="00B03E20" w:rsidRDefault="0064153A">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7F0F1A1C" w14:textId="20043A68" w:rsidR="00A55DF3" w:rsidRPr="00B03E20" w:rsidRDefault="00A66A9A">
            <w:pPr>
              <w:pStyle w:val="TableEntry"/>
            </w:pPr>
            <w:r>
              <w:t>C-CDA 2.1 IG</w:t>
            </w:r>
          </w:p>
        </w:tc>
      </w:tr>
      <w:tr w:rsidR="00A55DF3" w:rsidRPr="00B03E20" w14:paraId="646980C4" w14:textId="77777777" w:rsidTr="00A55DF3">
        <w:trPr>
          <w:trHeight w:val="349"/>
        </w:trPr>
        <w:tc>
          <w:tcPr>
            <w:tcW w:w="1890" w:type="dxa"/>
            <w:vMerge w:val="restart"/>
            <w:tcBorders>
              <w:left w:val="single" w:sz="4" w:space="0" w:color="000000"/>
            </w:tcBorders>
            <w:shd w:val="clear" w:color="auto" w:fill="auto"/>
          </w:tcPr>
          <w:p w14:paraId="7C3D4BFA" w14:textId="77777777" w:rsidR="00A55DF3" w:rsidRPr="00B03E20" w:rsidRDefault="00A55DF3">
            <w:pPr>
              <w:pStyle w:val="TableEntry"/>
            </w:pPr>
            <w:r w:rsidRPr="00B03E20">
              <w:t>Referral Recipient/Content Consumer</w:t>
            </w:r>
          </w:p>
        </w:tc>
        <w:tc>
          <w:tcPr>
            <w:tcW w:w="2970" w:type="dxa"/>
            <w:tcBorders>
              <w:left w:val="single" w:sz="4" w:space="0" w:color="000000"/>
              <w:bottom w:val="single" w:sz="4" w:space="0" w:color="000000"/>
              <w:right w:val="single" w:sz="4" w:space="0" w:color="auto"/>
            </w:tcBorders>
            <w:shd w:val="clear" w:color="auto" w:fill="auto"/>
          </w:tcPr>
          <w:p w14:paraId="5698B4F9" w14:textId="28618130" w:rsidR="00A55DF3" w:rsidRPr="00B03E20" w:rsidRDefault="00F07863">
            <w:pPr>
              <w:pStyle w:val="TableEntry"/>
            </w:pPr>
            <w:r>
              <w:t>XDS-MS Referral Summary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6397BD" w14:textId="330BBE38" w:rsidR="00A55DF3" w:rsidRPr="00B03E20" w:rsidRDefault="0064153A">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76C0FAFC" w14:textId="225D5123" w:rsidR="00A55DF3" w:rsidRPr="00B03E20" w:rsidRDefault="00A55DF3">
            <w:pPr>
              <w:pStyle w:val="TableEntry"/>
            </w:pPr>
            <w:r w:rsidRPr="00B03E20">
              <w:t>PCC T</w:t>
            </w:r>
            <w:r w:rsidR="00F07863">
              <w:t>F-2: 6.3.1.3</w:t>
            </w:r>
          </w:p>
        </w:tc>
      </w:tr>
      <w:tr w:rsidR="00A55DF3" w:rsidRPr="00B03E20" w14:paraId="0B2BCFBB" w14:textId="77777777" w:rsidTr="000F5FEC">
        <w:trPr>
          <w:trHeight w:val="349"/>
        </w:trPr>
        <w:tc>
          <w:tcPr>
            <w:tcW w:w="1890" w:type="dxa"/>
            <w:vMerge/>
            <w:tcBorders>
              <w:left w:val="single" w:sz="4" w:space="0" w:color="000000"/>
              <w:bottom w:val="single" w:sz="4" w:space="0" w:color="000000"/>
            </w:tcBorders>
            <w:shd w:val="clear" w:color="auto" w:fill="auto"/>
          </w:tcPr>
          <w:p w14:paraId="4BF894AC" w14:textId="77777777" w:rsidR="00A55DF3" w:rsidRPr="00B03E20" w:rsidRDefault="00A55DF3">
            <w:pPr>
              <w:pStyle w:val="TableEntry"/>
            </w:pPr>
          </w:p>
        </w:tc>
        <w:tc>
          <w:tcPr>
            <w:tcW w:w="2970" w:type="dxa"/>
            <w:tcBorders>
              <w:left w:val="single" w:sz="4" w:space="0" w:color="000000"/>
              <w:bottom w:val="single" w:sz="4" w:space="0" w:color="auto"/>
            </w:tcBorders>
            <w:shd w:val="clear" w:color="auto" w:fill="auto"/>
          </w:tcPr>
          <w:p w14:paraId="1A6C6CA5" w14:textId="18D6E0AC" w:rsidR="00A55DF3" w:rsidRPr="00B03E20" w:rsidRDefault="0064153A">
            <w:pPr>
              <w:pStyle w:val="TableEntry"/>
            </w:pPr>
            <w:r>
              <w:t>C-CDA Option</w:t>
            </w:r>
          </w:p>
        </w:tc>
        <w:tc>
          <w:tcPr>
            <w:tcW w:w="1440" w:type="dxa"/>
            <w:tcBorders>
              <w:top w:val="single" w:sz="4" w:space="0" w:color="auto"/>
              <w:left w:val="single" w:sz="4" w:space="0" w:color="000000"/>
              <w:bottom w:val="single" w:sz="4" w:space="0" w:color="auto"/>
            </w:tcBorders>
            <w:shd w:val="clear" w:color="auto" w:fill="auto"/>
          </w:tcPr>
          <w:p w14:paraId="4C90A778" w14:textId="723D43C7" w:rsidR="00A55DF3" w:rsidRPr="00B03E20" w:rsidRDefault="0064153A">
            <w:pPr>
              <w:pStyle w:val="TableEntry"/>
            </w:pPr>
            <w:r>
              <w:t>O</w:t>
            </w:r>
          </w:p>
        </w:tc>
        <w:tc>
          <w:tcPr>
            <w:tcW w:w="2190" w:type="dxa"/>
            <w:tcBorders>
              <w:top w:val="single" w:sz="4" w:space="0" w:color="auto"/>
              <w:left w:val="single" w:sz="4" w:space="0" w:color="000000"/>
              <w:bottom w:val="single" w:sz="4" w:space="0" w:color="auto"/>
              <w:right w:val="single" w:sz="4" w:space="0" w:color="000000"/>
            </w:tcBorders>
            <w:shd w:val="clear" w:color="auto" w:fill="auto"/>
          </w:tcPr>
          <w:p w14:paraId="647582E7" w14:textId="2766A284" w:rsidR="00A55DF3" w:rsidRPr="00B03E20" w:rsidRDefault="00A66A9A">
            <w:pPr>
              <w:pStyle w:val="TableEntry"/>
            </w:pPr>
            <w:r>
              <w:t>C-CDA 2.1 IG</w:t>
            </w:r>
          </w:p>
        </w:tc>
      </w:tr>
      <w:tr w:rsidR="000F5FEC" w:rsidRPr="00B03E20" w14:paraId="3C5F2131" w14:textId="77777777" w:rsidTr="000F5FEC">
        <w:trPr>
          <w:trHeight w:val="349"/>
        </w:trPr>
        <w:tc>
          <w:tcPr>
            <w:tcW w:w="1890" w:type="dxa"/>
            <w:vMerge w:val="restart"/>
            <w:tcBorders>
              <w:left w:val="single" w:sz="4" w:space="0" w:color="000000"/>
              <w:right w:val="single" w:sz="4" w:space="0" w:color="auto"/>
            </w:tcBorders>
            <w:shd w:val="clear" w:color="auto" w:fill="auto"/>
          </w:tcPr>
          <w:p w14:paraId="3E7DDCB5" w14:textId="77777777" w:rsidR="000F5FEC" w:rsidRPr="00B03E20" w:rsidRDefault="000F5FEC">
            <w:pPr>
              <w:pStyle w:val="TableEntry"/>
            </w:pPr>
            <w:r w:rsidRPr="00B03E20">
              <w:t>Referral Recipient/Content Creator</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6C863E1B" w14:textId="181C036A" w:rsidR="000F5FEC" w:rsidRPr="0064153A" w:rsidRDefault="00F07863" w:rsidP="0064153A">
            <w:pPr>
              <w:pStyle w:val="TableEntry"/>
            </w:pPr>
            <w:r>
              <w:t>XPHR</w:t>
            </w:r>
            <w:r w:rsidR="000F5FEC">
              <w:t xml:space="preserve">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9D978" w14:textId="65CCDD43" w:rsidR="000F5FEC" w:rsidRPr="00B03E20" w:rsidRDefault="000F5FEC">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71289167" w14:textId="2D96974F" w:rsidR="000F5FEC" w:rsidRPr="00B03E20" w:rsidRDefault="00F07863">
            <w:pPr>
              <w:pStyle w:val="TableEntry"/>
            </w:pPr>
            <w:r>
              <w:t>PCC TF-2: 6.3.1.5</w:t>
            </w:r>
          </w:p>
        </w:tc>
      </w:tr>
      <w:tr w:rsidR="000F5FEC" w:rsidRPr="00B03E20" w14:paraId="39183104" w14:textId="77777777" w:rsidTr="000F5FEC">
        <w:trPr>
          <w:trHeight w:val="349"/>
        </w:trPr>
        <w:tc>
          <w:tcPr>
            <w:tcW w:w="1890" w:type="dxa"/>
            <w:vMerge/>
            <w:tcBorders>
              <w:left w:val="single" w:sz="4" w:space="0" w:color="000000"/>
              <w:bottom w:val="single" w:sz="4" w:space="0" w:color="000000"/>
              <w:right w:val="single" w:sz="4" w:space="0" w:color="auto"/>
            </w:tcBorders>
            <w:shd w:val="clear" w:color="auto" w:fill="auto"/>
          </w:tcPr>
          <w:p w14:paraId="753DC32E" w14:textId="77777777" w:rsidR="000F5FEC" w:rsidRPr="00B03E20" w:rsidRDefault="000F5FEC">
            <w:pPr>
              <w:pStyle w:val="TableEntry"/>
            </w:pP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5D75B83E" w14:textId="29E8596D" w:rsidR="000F5FEC" w:rsidRDefault="000F5FEC" w:rsidP="0064153A">
            <w:pPr>
              <w:pStyle w:val="TableEntry"/>
            </w:pPr>
            <w:r>
              <w:t>C-CDA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29F82C" w14:textId="1E67D5CE" w:rsidR="000F5FEC" w:rsidRDefault="000F5FEC">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4D2254B3" w14:textId="27757B32" w:rsidR="000F5FEC" w:rsidRPr="00B03E20" w:rsidRDefault="00A66A9A">
            <w:pPr>
              <w:pStyle w:val="TableEntry"/>
            </w:pPr>
            <w:r>
              <w:t>C-CDA 2.1 IG</w:t>
            </w:r>
          </w:p>
        </w:tc>
      </w:tr>
    </w:tbl>
    <w:p w14:paraId="2889298C" w14:textId="77777777" w:rsidR="007D1A81" w:rsidRPr="00B03E20" w:rsidRDefault="007D1A81">
      <w:pPr>
        <w:pStyle w:val="Note"/>
      </w:pPr>
    </w:p>
    <w:p w14:paraId="310BA40C" w14:textId="35C61A19" w:rsidR="007D1A81" w:rsidRPr="00B03E20" w:rsidRDefault="00D4382D">
      <w:pPr>
        <w:pStyle w:val="Heading3"/>
        <w:numPr>
          <w:ilvl w:val="0"/>
          <w:numId w:val="0"/>
        </w:numPr>
        <w:rPr>
          <w:noProof w:val="0"/>
        </w:rPr>
      </w:pPr>
      <w:bookmarkStart w:id="33" w:name="_Toc482624960"/>
      <w:bookmarkStart w:id="34" w:name="_Toc482625701"/>
      <w:bookmarkStart w:id="35" w:name="_Toc483500598"/>
      <w:r>
        <w:rPr>
          <w:bCs/>
          <w:noProof w:val="0"/>
        </w:rPr>
        <w:t>X.1.3</w:t>
      </w:r>
      <w:r w:rsidR="007D1A81" w:rsidRPr="00B03E20">
        <w:rPr>
          <w:bCs/>
          <w:noProof w:val="0"/>
        </w:rPr>
        <w:t xml:space="preserve"> Actor Descriptions and Actor </w:t>
      </w:r>
      <w:r w:rsidR="00695AB0" w:rsidRPr="00B03E20">
        <w:rPr>
          <w:bCs/>
          <w:noProof w:val="0"/>
        </w:rPr>
        <w:t>Profile</w:t>
      </w:r>
      <w:r w:rsidR="007D1A81" w:rsidRPr="00B03E20">
        <w:rPr>
          <w:bCs/>
          <w:noProof w:val="0"/>
        </w:rPr>
        <w:t xml:space="preserve"> Requirements</w:t>
      </w:r>
      <w:bookmarkEnd w:id="33"/>
      <w:bookmarkEnd w:id="34"/>
      <w:bookmarkEnd w:id="35"/>
    </w:p>
    <w:p w14:paraId="26A11F14" w14:textId="77777777" w:rsidR="007D1A81" w:rsidRPr="00B03E20" w:rsidRDefault="007D1A81" w:rsidP="00A9094F">
      <w:pPr>
        <w:pStyle w:val="BodyText"/>
      </w:pPr>
      <w:r w:rsidRPr="00B03E20">
        <w:t>Most requirements are documented in Transactions (Volume 2) and Content Modules (Volume 3). This section documents any additional re</w:t>
      </w:r>
      <w:r w:rsidR="00A9094F" w:rsidRPr="00B03E20">
        <w:t xml:space="preserve">quirements on </w:t>
      </w:r>
      <w:r w:rsidR="00CA5953" w:rsidRPr="00B03E20">
        <w:t xml:space="preserve">the 360X </w:t>
      </w:r>
      <w:r w:rsidR="00695AB0" w:rsidRPr="00B03E20">
        <w:t>Profile</w:t>
      </w:r>
      <w:r w:rsidR="00A9094F" w:rsidRPr="00B03E20">
        <w:t>’s actors.</w:t>
      </w:r>
    </w:p>
    <w:p w14:paraId="0E31F705" w14:textId="4461A9FA" w:rsidR="007D1A81" w:rsidRPr="00B03E20" w:rsidRDefault="00D4382D">
      <w:pPr>
        <w:pStyle w:val="Heading4"/>
        <w:numPr>
          <w:ilvl w:val="0"/>
          <w:numId w:val="0"/>
        </w:numPr>
        <w:rPr>
          <w:noProof w:val="0"/>
        </w:rPr>
      </w:pPr>
      <w:bookmarkStart w:id="36" w:name="_Toc482624961"/>
      <w:bookmarkStart w:id="37" w:name="_Toc482625702"/>
      <w:bookmarkStart w:id="38" w:name="_Toc483500599"/>
      <w:r>
        <w:rPr>
          <w:noProof w:val="0"/>
        </w:rPr>
        <w:t>X.1.3</w:t>
      </w:r>
      <w:r w:rsidR="007D1A81" w:rsidRPr="00B03E20">
        <w:rPr>
          <w:noProof w:val="0"/>
        </w:rPr>
        <w:t xml:space="preserve">.1 </w:t>
      </w:r>
      <w:r w:rsidR="008B6E77" w:rsidRPr="00B03E20">
        <w:rPr>
          <w:noProof w:val="0"/>
        </w:rPr>
        <w:t>Referral Initiator</w:t>
      </w:r>
      <w:bookmarkEnd w:id="36"/>
      <w:bookmarkEnd w:id="37"/>
      <w:bookmarkEnd w:id="38"/>
    </w:p>
    <w:p w14:paraId="2DDE2980" w14:textId="77777777" w:rsidR="00E715EC" w:rsidRPr="00B03E20" w:rsidRDefault="00603FCB" w:rsidP="00AD7E03">
      <w:pPr>
        <w:pStyle w:val="BodyText"/>
      </w:pPr>
      <w:r w:rsidRPr="00B03E20">
        <w:t xml:space="preserve">The Referral Initiator starts the closed loop referral by sending a referral request to the Referral Recipient. </w:t>
      </w:r>
      <w:r w:rsidR="00613275" w:rsidRPr="00B03E20">
        <w:t>O</w:t>
      </w:r>
      <w:r w:rsidR="005C73E9" w:rsidRPr="00B03E20">
        <w:t>nce the referral request is sent</w:t>
      </w:r>
      <w:r w:rsidR="00613275" w:rsidRPr="00B03E20">
        <w:t>, the Referr</w:t>
      </w:r>
      <w:r w:rsidR="00E715EC" w:rsidRPr="00B03E20">
        <w:t xml:space="preserve">al Initiator must be able to receive and process an acceptance or a decline. </w:t>
      </w:r>
    </w:p>
    <w:p w14:paraId="3EEACD32" w14:textId="77777777" w:rsidR="00E715EC" w:rsidRPr="00B03E20" w:rsidRDefault="00E715EC" w:rsidP="00AD7E03">
      <w:pPr>
        <w:pStyle w:val="BodyText"/>
      </w:pPr>
      <w:r w:rsidRPr="00B03E20">
        <w:t>If the referral is accepted, the Referral Initiator must still be able to accept and process a subsequent decline. The Referral Initiator must be able to receive and proc</w:t>
      </w:r>
      <w:r w:rsidR="00136C83" w:rsidRPr="00B03E20">
        <w:t>ess an</w:t>
      </w:r>
      <w:r w:rsidRPr="00B03E20">
        <w:t xml:space="preserve"> Interim Consultation Note</w:t>
      </w:r>
      <w:r w:rsidR="00136C83" w:rsidRPr="00B03E20">
        <w:t>, if one is sent by the Referral Recipient</w:t>
      </w:r>
      <w:r w:rsidR="00617384" w:rsidRPr="00B03E20">
        <w:t>, as well as</w:t>
      </w:r>
      <w:r w:rsidRPr="00B03E20">
        <w:t xml:space="preserve"> a Referral Outcome</w:t>
      </w:r>
      <w:r w:rsidR="00136C83" w:rsidRPr="00B03E20">
        <w:t>.</w:t>
      </w:r>
    </w:p>
    <w:p w14:paraId="50CECBC2" w14:textId="77777777" w:rsidR="00136C83" w:rsidRPr="00B03E20" w:rsidRDefault="00136C83" w:rsidP="00AD7E03">
      <w:pPr>
        <w:pStyle w:val="BodyText"/>
      </w:pPr>
      <w:r w:rsidRPr="00B03E20">
        <w:t xml:space="preserve">The Referral Initiator must accept all the optional transactions that may be sent by the Referral </w:t>
      </w:r>
      <w:r w:rsidR="00BA463B" w:rsidRPr="00B03E20">
        <w:t>Recipient, but there is no requirement to process them.</w:t>
      </w:r>
    </w:p>
    <w:p w14:paraId="286BAE17" w14:textId="77777777" w:rsidR="00BA463B" w:rsidRPr="00B03E20" w:rsidRDefault="003B03B0" w:rsidP="00AD7E03">
      <w:pPr>
        <w:pStyle w:val="BodyText"/>
      </w:pPr>
      <w:r w:rsidRPr="00B03E20">
        <w:t>If the Referral I</w:t>
      </w:r>
      <w:r w:rsidR="00122594" w:rsidRPr="00B03E20">
        <w:t>nitiator is</w:t>
      </w:r>
      <w:r w:rsidR="00BA463B" w:rsidRPr="00B03E20">
        <w:t xml:space="preserve"> able to send a Cancelation Request during any part of the workflow, it must be able to receive and process a Cancellation Confirmation, and </w:t>
      </w:r>
      <w:r w:rsidRPr="00B03E20">
        <w:t xml:space="preserve">it </w:t>
      </w:r>
      <w:r w:rsidR="00BA463B" w:rsidRPr="00B03E20">
        <w:t>also must be able to proceed in a deterministic manner if the Referral Recipient sends a transaction different from a Cancellation Confirmation.</w:t>
      </w:r>
    </w:p>
    <w:p w14:paraId="46026F50" w14:textId="5F8AE680" w:rsidR="00122594" w:rsidRPr="00B03E20" w:rsidRDefault="003B03B0" w:rsidP="00AD7E03">
      <w:pPr>
        <w:pStyle w:val="BodyText"/>
      </w:pPr>
      <w:r w:rsidRPr="00B03E20">
        <w:t>The R</w:t>
      </w:r>
      <w:r w:rsidR="00122594" w:rsidRPr="00B03E20">
        <w:t xml:space="preserve">eferral </w:t>
      </w:r>
      <w:r w:rsidRPr="00B03E20">
        <w:t xml:space="preserve">Initiator, as a Content Consumer, must implement the Document Import </w:t>
      </w:r>
      <w:r w:rsidR="00F019F1">
        <w:t>Option</w:t>
      </w:r>
      <w:r w:rsidRPr="00B03E20">
        <w:t xml:space="preserve"> (see PCC TF-2: 3.1.2)</w:t>
      </w:r>
      <w:r w:rsidR="005505A0">
        <w:t xml:space="preserve"> for all </w:t>
      </w:r>
      <w:r w:rsidR="00B023FF" w:rsidRPr="00B03E20">
        <w:t>CDA document types</w:t>
      </w:r>
      <w:r w:rsidR="005505A0">
        <w:t xml:space="preserve"> based on the supported content option(s)</w:t>
      </w:r>
      <w:r w:rsidRPr="00B03E20">
        <w:t>, and may implement the Section Import Option (PCC TF-2: 3.1.3), and/or the Discrete Data Import Option (PCC TF-2: 3.1.3).</w:t>
      </w:r>
    </w:p>
    <w:p w14:paraId="66752A6D" w14:textId="02CA89AE" w:rsidR="0050295E" w:rsidRPr="00B03E20" w:rsidRDefault="0050295E" w:rsidP="00AD7E03">
      <w:pPr>
        <w:pStyle w:val="BodyText"/>
      </w:pPr>
      <w:r w:rsidRPr="00B03E20">
        <w:t xml:space="preserve">The following requirements apply </w:t>
      </w:r>
      <w:r w:rsidR="002E2228">
        <w:t>to the Referral I</w:t>
      </w:r>
      <w:r w:rsidRPr="00B03E20">
        <w:t>nitiator for all transactions:</w:t>
      </w:r>
    </w:p>
    <w:p w14:paraId="37E973AF" w14:textId="551AAFCC" w:rsidR="0050295E" w:rsidRPr="00B03E20" w:rsidRDefault="002E2228" w:rsidP="00AD7E03">
      <w:pPr>
        <w:pStyle w:val="BodyText"/>
      </w:pPr>
      <w:r>
        <w:t>The Referral I</w:t>
      </w:r>
      <w:r w:rsidR="0050295E" w:rsidRPr="00B03E20">
        <w:t xml:space="preserve">nitiator shall provide a </w:t>
      </w:r>
      <w:r w:rsidR="0050295E" w:rsidRPr="00AE4660">
        <w:rPr>
          <w:b/>
        </w:rPr>
        <w:t>unique patient identifier</w:t>
      </w:r>
      <w:r w:rsidR="0050295E" w:rsidRPr="00B03E20">
        <w:t xml:space="preserve"> with the initial referral request, and must use the same patient identifier in any subsequent communications throughout a single referral information exchange. This identifier shall be present in the metadata for the XDM submission set and document entries, and in the PID segment of the HL7</w:t>
      </w:r>
      <w:r w:rsidR="00675249" w:rsidRPr="00AD7E03">
        <w:rPr>
          <w:vertAlign w:val="superscript"/>
        </w:rPr>
        <w:t>®</w:t>
      </w:r>
      <w:r w:rsidR="00675249">
        <w:rPr>
          <w:rStyle w:val="FootnoteReference"/>
        </w:rPr>
        <w:footnoteReference w:id="2"/>
      </w:r>
      <w:r w:rsidR="0050295E" w:rsidRPr="00B03E20">
        <w:t xml:space="preserve"> V2 messages. The identifier should</w:t>
      </w:r>
      <w:r w:rsidR="005505A0">
        <w:t xml:space="preserve"> be present in the </w:t>
      </w:r>
      <w:r w:rsidR="0050295E" w:rsidRPr="00B03E20">
        <w:t>CDA document header.</w:t>
      </w:r>
    </w:p>
    <w:p w14:paraId="1207E37C" w14:textId="28E411A3" w:rsidR="0050295E" w:rsidRPr="00B03E20" w:rsidRDefault="002E2228" w:rsidP="00AD7E03">
      <w:pPr>
        <w:pStyle w:val="BodyText"/>
      </w:pPr>
      <w:r>
        <w:t>The Referral I</w:t>
      </w:r>
      <w:r w:rsidR="0050295E" w:rsidRPr="00B03E20">
        <w:t>nitiator MUST use one of two options for the patient identifier:</w:t>
      </w:r>
    </w:p>
    <w:p w14:paraId="53AEB688" w14:textId="77777777" w:rsidR="0050295E" w:rsidRPr="00B03E20" w:rsidRDefault="0050295E" w:rsidP="002E2228">
      <w:pPr>
        <w:pStyle w:val="BodyText"/>
        <w:numPr>
          <w:ilvl w:val="0"/>
          <w:numId w:val="56"/>
        </w:numPr>
      </w:pPr>
      <w:proofErr w:type="gramStart"/>
      <w:r w:rsidRPr="00B03E20">
        <w:lastRenderedPageBreak/>
        <w:t>a</w:t>
      </w:r>
      <w:proofErr w:type="gramEnd"/>
      <w:r w:rsidRPr="00B03E20">
        <w:t xml:space="preserve"> unique patient identifier known to the message initiator. In the XD</w:t>
      </w:r>
      <w:r w:rsidR="008E4E04" w:rsidRPr="00B03E20">
        <w:t>M Metadata, this identifier shall</w:t>
      </w:r>
      <w:r w:rsidRPr="00B03E20">
        <w:t xml:space="preserve"> be present in the </w:t>
      </w:r>
      <w:proofErr w:type="spellStart"/>
      <w:r w:rsidRPr="00B03E20">
        <w:t>sourcePatientId</w:t>
      </w:r>
      <w:proofErr w:type="spellEnd"/>
      <w:r w:rsidRPr="00B03E20">
        <w:t xml:space="preserve"> attribute of each and every document entry.</w:t>
      </w:r>
    </w:p>
    <w:p w14:paraId="709D58DE" w14:textId="36E5FEC4" w:rsidR="008E4E04" w:rsidRPr="00B03E20" w:rsidRDefault="008E4E04" w:rsidP="002E2228">
      <w:pPr>
        <w:pStyle w:val="BodyText"/>
        <w:numPr>
          <w:ilvl w:val="0"/>
          <w:numId w:val="56"/>
        </w:numPr>
      </w:pPr>
      <w:proofErr w:type="gramStart"/>
      <w:r w:rsidRPr="00B03E20">
        <w:t>a</w:t>
      </w:r>
      <w:proofErr w:type="gramEnd"/>
      <w:r w:rsidRPr="00B03E20">
        <w:t xml:space="preserve"> unique patient identif</w:t>
      </w:r>
      <w:r w:rsidR="002830A0">
        <w:t>ier commonly known to both the Referral I</w:t>
      </w:r>
      <w:r w:rsidR="000E345B">
        <w:t>nitiator and the Referral R</w:t>
      </w:r>
      <w:r w:rsidRPr="00B03E20">
        <w:t>ecipient. The method</w:t>
      </w:r>
      <w:r w:rsidR="002E2228">
        <w:t>,</w:t>
      </w:r>
      <w:r w:rsidRPr="00B03E20">
        <w:t xml:space="preserve"> by which this knowledge is obtained</w:t>
      </w:r>
      <w:r w:rsidR="002E2228">
        <w:t>,</w:t>
      </w:r>
      <w:r w:rsidRPr="00B03E20">
        <w:t xml:space="preserve"> is outside the scope of this implementation guide, and it may include communication with other parties, such as a regional HIE, an MPI, etc. In the XDM Metadata, this identifier shall be present in the </w:t>
      </w:r>
      <w:proofErr w:type="spellStart"/>
      <w:r w:rsidRPr="00B03E20">
        <w:t>patientId</w:t>
      </w:r>
      <w:proofErr w:type="spellEnd"/>
      <w:r w:rsidRPr="00B03E20">
        <w:t xml:space="preserve"> attribute of the submission set, and the </w:t>
      </w:r>
      <w:proofErr w:type="spellStart"/>
      <w:r w:rsidRPr="00B03E20">
        <w:t>patientId</w:t>
      </w:r>
      <w:proofErr w:type="spellEnd"/>
      <w:r w:rsidRPr="00B03E20">
        <w:t xml:space="preserve"> attribute of each and every document entry.</w:t>
      </w:r>
    </w:p>
    <w:p w14:paraId="5F673834" w14:textId="7197E5D9" w:rsidR="0050295E" w:rsidRPr="00B03E20" w:rsidRDefault="00F52A8F" w:rsidP="00AD7E03">
      <w:pPr>
        <w:pStyle w:val="BodyText"/>
      </w:pPr>
      <w:r>
        <w:t>The Referral I</w:t>
      </w:r>
      <w:r w:rsidR="0050295E" w:rsidRPr="00B03E20">
        <w:t xml:space="preserve">nitiator shall provide a </w:t>
      </w:r>
      <w:r w:rsidR="0050295E" w:rsidRPr="00AE4660">
        <w:rPr>
          <w:b/>
        </w:rPr>
        <w:t>unique identifier for the referral</w:t>
      </w:r>
      <w:r w:rsidR="0050295E" w:rsidRPr="00B03E20">
        <w:t xml:space="preserve"> with the initial referral request, and must use the same referral identifier in any subsequent communications throughout a single referral information exchange. This identifier shall be present in the metadata for the XDM submission set and document entries, and in the ORC and OBR segments of the HL7 V2 messages. The identifier may be present in the C-CDA referral section.</w:t>
      </w:r>
    </w:p>
    <w:p w14:paraId="15E410F7" w14:textId="73F880F8" w:rsidR="007D1A81" w:rsidRPr="00B03E20" w:rsidRDefault="00D4382D">
      <w:pPr>
        <w:pStyle w:val="Heading4"/>
        <w:numPr>
          <w:ilvl w:val="0"/>
          <w:numId w:val="0"/>
        </w:numPr>
        <w:rPr>
          <w:noProof w:val="0"/>
        </w:rPr>
      </w:pPr>
      <w:bookmarkStart w:id="39" w:name="_Toc482624962"/>
      <w:bookmarkStart w:id="40" w:name="_Toc482625703"/>
      <w:bookmarkStart w:id="41" w:name="_Toc483500600"/>
      <w:r>
        <w:rPr>
          <w:noProof w:val="0"/>
        </w:rPr>
        <w:t>X.1.3</w:t>
      </w:r>
      <w:r w:rsidR="007D1A81" w:rsidRPr="00B03E20">
        <w:rPr>
          <w:noProof w:val="0"/>
        </w:rPr>
        <w:t xml:space="preserve">.2 </w:t>
      </w:r>
      <w:r w:rsidR="00122594" w:rsidRPr="00B03E20">
        <w:rPr>
          <w:noProof w:val="0"/>
        </w:rPr>
        <w:t>Referral Recipient</w:t>
      </w:r>
      <w:bookmarkEnd w:id="39"/>
      <w:bookmarkEnd w:id="40"/>
      <w:bookmarkEnd w:id="41"/>
    </w:p>
    <w:p w14:paraId="696B80AF" w14:textId="77777777" w:rsidR="00BA463B" w:rsidRPr="00B03E20" w:rsidRDefault="00BA463B" w:rsidP="00BA463B">
      <w:pPr>
        <w:pStyle w:val="BodyText"/>
        <w:rPr>
          <w:lang w:eastAsia="en-US"/>
        </w:rPr>
      </w:pPr>
      <w:r w:rsidRPr="00B03E20">
        <w:rPr>
          <w:lang w:eastAsia="en-US"/>
        </w:rPr>
        <w:t>The Referral Recipient must receive and process a referral request, which is sent by a Referral Initiator, and the Referral Recipient must be able to respond with either an acceptance or a decline.</w:t>
      </w:r>
    </w:p>
    <w:p w14:paraId="5C34B92D" w14:textId="77777777" w:rsidR="00122594" w:rsidRPr="00B03E20" w:rsidRDefault="00122594" w:rsidP="00BA463B">
      <w:pPr>
        <w:pStyle w:val="BodyText"/>
        <w:rPr>
          <w:lang w:eastAsia="en-US"/>
        </w:rPr>
      </w:pPr>
      <w:r w:rsidRPr="00B03E20">
        <w:rPr>
          <w:lang w:eastAsia="en-US"/>
        </w:rPr>
        <w:t>Once a referral request is accepted, the Referral Recipient must be able to create and send a Referral Outcome. The Referral Recipient must be able to accept a Cancellation request at any point of the workflow, and it must respond with either a Cancellation Confirmation, or with the next step of the workflow.</w:t>
      </w:r>
    </w:p>
    <w:p w14:paraId="6DB0D9FF" w14:textId="3E2ECE25" w:rsidR="003B03B0" w:rsidRPr="00B03E20" w:rsidRDefault="003B03B0" w:rsidP="00BA463B">
      <w:pPr>
        <w:pStyle w:val="BodyText"/>
        <w:rPr>
          <w:lang w:eastAsia="en-US"/>
        </w:rPr>
      </w:pPr>
      <w:r w:rsidRPr="00B03E20">
        <w:rPr>
          <w:lang w:eastAsia="en-US"/>
        </w:rPr>
        <w:t xml:space="preserve">The Referral Recipient, as a Content Consumer, must implement the Document Import </w:t>
      </w:r>
      <w:r w:rsidR="00F019F1">
        <w:rPr>
          <w:lang w:eastAsia="en-US"/>
        </w:rPr>
        <w:t>Option</w:t>
      </w:r>
      <w:r w:rsidRPr="00B03E20">
        <w:rPr>
          <w:lang w:eastAsia="en-US"/>
        </w:rPr>
        <w:t xml:space="preserve"> (see PCC TF-2: 3.1.2)</w:t>
      </w:r>
      <w:r w:rsidR="005505A0">
        <w:rPr>
          <w:lang w:eastAsia="en-US"/>
        </w:rPr>
        <w:t xml:space="preserve"> for all </w:t>
      </w:r>
      <w:r w:rsidR="00B023FF" w:rsidRPr="00B03E20">
        <w:rPr>
          <w:lang w:eastAsia="en-US"/>
        </w:rPr>
        <w:t>CDA document types</w:t>
      </w:r>
      <w:r w:rsidR="005505A0">
        <w:rPr>
          <w:lang w:eastAsia="en-US"/>
        </w:rPr>
        <w:t xml:space="preserve"> based on the content option(s) supported</w:t>
      </w:r>
      <w:r w:rsidRPr="00B03E20">
        <w:rPr>
          <w:lang w:eastAsia="en-US"/>
        </w:rPr>
        <w:t>, and may implement the Section Import Option (PCC TF-2: 3.1.3), and/or the Discrete Data Import Option (PCC TF-2: 3.1.3).</w:t>
      </w:r>
    </w:p>
    <w:p w14:paraId="34A805FF" w14:textId="3EEAF8F1" w:rsidR="0050295E" w:rsidRPr="00B03E20" w:rsidRDefault="0050295E" w:rsidP="0050295E">
      <w:pPr>
        <w:pStyle w:val="BodyText"/>
        <w:rPr>
          <w:lang w:eastAsia="en-US"/>
        </w:rPr>
      </w:pPr>
      <w:r w:rsidRPr="00B03E20">
        <w:rPr>
          <w:lang w:eastAsia="en-US"/>
        </w:rPr>
        <w:t>The follo</w:t>
      </w:r>
      <w:r w:rsidR="000E345B">
        <w:rPr>
          <w:lang w:eastAsia="en-US"/>
        </w:rPr>
        <w:t>wing requirements apply to the Referral R</w:t>
      </w:r>
      <w:r w:rsidRPr="00B03E20">
        <w:rPr>
          <w:lang w:eastAsia="en-US"/>
        </w:rPr>
        <w:t>ecipient for all transactions:</w:t>
      </w:r>
    </w:p>
    <w:p w14:paraId="2CFAD2F1" w14:textId="682C5930" w:rsidR="0050295E" w:rsidRPr="00B03E20" w:rsidRDefault="002E2228" w:rsidP="00AD7E03">
      <w:pPr>
        <w:pStyle w:val="ListBullet2"/>
      </w:pPr>
      <w:r>
        <w:t>The Referral R</w:t>
      </w:r>
      <w:r w:rsidR="0050295E" w:rsidRPr="00B03E20">
        <w:t>ecipient MUST use the unique patient identifier provided in the initial referral request in any subs</w:t>
      </w:r>
      <w:r w:rsidR="002830A0">
        <w:t>equent communications with the Referral I</w:t>
      </w:r>
      <w:r w:rsidR="0050295E" w:rsidRPr="00B03E20">
        <w:t>nitiat</w:t>
      </w:r>
      <w:r w:rsidR="00F029BA" w:rsidRPr="00B03E20">
        <w:t xml:space="preserve">or throughout the </w:t>
      </w:r>
      <w:r w:rsidR="0050295E" w:rsidRPr="00B03E20">
        <w:t>information</w:t>
      </w:r>
      <w:r w:rsidR="008E4E04" w:rsidRPr="00B03E20">
        <w:t xml:space="preserve"> exchange</w:t>
      </w:r>
      <w:r w:rsidR="00F029BA" w:rsidRPr="00B03E20">
        <w:t xml:space="preserve"> for a specific referral</w:t>
      </w:r>
      <w:r w:rsidR="008E4E04" w:rsidRPr="00B03E20">
        <w:t xml:space="preserve">. </w:t>
      </w:r>
      <w:r w:rsidR="00F029BA" w:rsidRPr="00B03E20">
        <w:t>When sent by the Referral Recipient, t</w:t>
      </w:r>
      <w:r w:rsidR="008E4E04" w:rsidRPr="00B03E20">
        <w:t>his identifier shall</w:t>
      </w:r>
      <w:r w:rsidR="0050295E" w:rsidRPr="00B03E20">
        <w:t xml:space="preserve"> be present</w:t>
      </w:r>
      <w:r w:rsidR="008E4E04" w:rsidRPr="00B03E20">
        <w:t xml:space="preserve"> in the </w:t>
      </w:r>
      <w:proofErr w:type="spellStart"/>
      <w:r w:rsidR="008E4E04" w:rsidRPr="00B03E20">
        <w:t>patien</w:t>
      </w:r>
      <w:r w:rsidR="0059407E">
        <w:t>t</w:t>
      </w:r>
      <w:r w:rsidR="008E4E04" w:rsidRPr="00B03E20">
        <w:t>Id</w:t>
      </w:r>
      <w:proofErr w:type="spellEnd"/>
      <w:r w:rsidR="008E4E04" w:rsidRPr="00B03E20">
        <w:t xml:space="preserve"> </w:t>
      </w:r>
      <w:r w:rsidR="0050295E" w:rsidRPr="00B03E20">
        <w:t>metadata</w:t>
      </w:r>
      <w:r w:rsidR="008E4E04" w:rsidRPr="00B03E20">
        <w:t xml:space="preserve"> attribute</w:t>
      </w:r>
      <w:r w:rsidR="0050295E" w:rsidRPr="00B03E20">
        <w:t xml:space="preserve"> for the XD</w:t>
      </w:r>
      <w:r w:rsidR="008E4E04" w:rsidRPr="00B03E20">
        <w:t>M</w:t>
      </w:r>
      <w:r w:rsidR="0050295E" w:rsidRPr="00B03E20">
        <w:t xml:space="preserve"> submission set and </w:t>
      </w:r>
      <w:r w:rsidR="008E4E04" w:rsidRPr="00B03E20">
        <w:t xml:space="preserve">the </w:t>
      </w:r>
      <w:proofErr w:type="spellStart"/>
      <w:r w:rsidR="008E4E04" w:rsidRPr="00B03E20">
        <w:t>patientId</w:t>
      </w:r>
      <w:proofErr w:type="spellEnd"/>
      <w:r w:rsidR="008E4E04" w:rsidRPr="00B03E20">
        <w:t xml:space="preserve"> attribute of each and every document entry</w:t>
      </w:r>
      <w:r w:rsidR="0050295E" w:rsidRPr="00B03E20">
        <w:t>, and in the PID segment of the HL7</w:t>
      </w:r>
      <w:r w:rsidR="008E4E04" w:rsidRPr="00B03E20">
        <w:t xml:space="preserve"> V2 messages. The identifier may</w:t>
      </w:r>
      <w:r w:rsidR="005505A0">
        <w:t xml:space="preserve"> be present in the </w:t>
      </w:r>
      <w:r w:rsidR="0050295E" w:rsidRPr="00B03E20">
        <w:t>CDA document header.</w:t>
      </w:r>
    </w:p>
    <w:p w14:paraId="2D7B3015" w14:textId="0B3F67A8" w:rsidR="0050295E" w:rsidRPr="00B03E20" w:rsidRDefault="002E2228" w:rsidP="00AD7E03">
      <w:pPr>
        <w:pStyle w:val="ListBullet2"/>
      </w:pPr>
      <w:r>
        <w:t>The Referral R</w:t>
      </w:r>
      <w:r w:rsidR="0050295E" w:rsidRPr="00B03E20">
        <w:t>ecipient MAY provide another unique patient identifier in any subsequent communications for the purpose of simplifying future communications between the two systems. Any further use of additional patient identifiers is outside the sc</w:t>
      </w:r>
      <w:r w:rsidR="008E4E04" w:rsidRPr="00B03E20">
        <w:t xml:space="preserve">ope of this </w:t>
      </w:r>
      <w:r w:rsidR="00695AB0" w:rsidRPr="00B03E20">
        <w:t>profile</w:t>
      </w:r>
      <w:r w:rsidR="0050295E" w:rsidRPr="00B03E20">
        <w:t>.</w:t>
      </w:r>
    </w:p>
    <w:p w14:paraId="69F068DF" w14:textId="7D94CF29" w:rsidR="008E4E04" w:rsidRPr="00B03E20" w:rsidRDefault="008E4E04" w:rsidP="00AD7E03">
      <w:pPr>
        <w:pStyle w:val="ListBullet2"/>
      </w:pPr>
      <w:r w:rsidRPr="00B03E20">
        <w:t xml:space="preserve">The </w:t>
      </w:r>
      <w:r w:rsidR="002E2228">
        <w:t>Referral R</w:t>
      </w:r>
      <w:r w:rsidRPr="00B03E20">
        <w:t>ecipient shall use the unique referral identifier provided in the initial referral request in any subs</w:t>
      </w:r>
      <w:r w:rsidR="002830A0">
        <w:t>equent communications with the Referral I</w:t>
      </w:r>
      <w:r w:rsidRPr="00B03E20">
        <w:t xml:space="preserve">nitiator throughout </w:t>
      </w:r>
      <w:r w:rsidRPr="00B03E20">
        <w:lastRenderedPageBreak/>
        <w:t>a single referral information exchange. This identifier shall be present in the metadata for the XD submission set and document entries, and in the ORC segment of the HL7 V2 messages. The identifier may be present in the C-CDA document header.</w:t>
      </w:r>
    </w:p>
    <w:p w14:paraId="46F42BA5" w14:textId="6C3FFA58" w:rsidR="007D1A81" w:rsidRDefault="003B03B0">
      <w:pPr>
        <w:pStyle w:val="Heading2"/>
        <w:numPr>
          <w:ilvl w:val="0"/>
          <w:numId w:val="0"/>
        </w:numPr>
        <w:rPr>
          <w:noProof w:val="0"/>
        </w:rPr>
      </w:pPr>
      <w:bookmarkStart w:id="42" w:name="_Toc482624963"/>
      <w:bookmarkStart w:id="43" w:name="_Toc482625704"/>
      <w:bookmarkStart w:id="44" w:name="_Toc483500601"/>
      <w:r w:rsidRPr="00B03E20">
        <w:rPr>
          <w:noProof w:val="0"/>
        </w:rPr>
        <w:t>X.2 360X</w:t>
      </w:r>
      <w:r w:rsidR="00DF2E85">
        <w:rPr>
          <w:noProof w:val="0"/>
        </w:rPr>
        <w:t xml:space="preserve"> </w:t>
      </w:r>
      <w:r w:rsidR="007D1A81" w:rsidRPr="00B03E20">
        <w:rPr>
          <w:noProof w:val="0"/>
        </w:rPr>
        <w:t>Options</w:t>
      </w:r>
      <w:bookmarkEnd w:id="42"/>
      <w:bookmarkEnd w:id="43"/>
      <w:bookmarkEnd w:id="44"/>
    </w:p>
    <w:p w14:paraId="6D73EF10" w14:textId="0DAA7C5A" w:rsidR="00DF2E85" w:rsidRPr="00DF2E85" w:rsidRDefault="00DF2E85" w:rsidP="00DF2E85">
      <w:pPr>
        <w:pStyle w:val="Heading3"/>
        <w:numPr>
          <w:ilvl w:val="0"/>
          <w:numId w:val="0"/>
        </w:numPr>
      </w:pPr>
      <w:r>
        <w:t>X.2.1 360X Actor Options</w:t>
      </w:r>
    </w:p>
    <w:p w14:paraId="203B43B7" w14:textId="7EF47FE4" w:rsidR="007D1A81" w:rsidRPr="00B03E20" w:rsidRDefault="007D1A81">
      <w:pPr>
        <w:pStyle w:val="BodyText"/>
      </w:pPr>
      <w:r w:rsidRPr="00B03E20">
        <w:t xml:space="preserve">Options that may be selected for each actor in this </w:t>
      </w:r>
      <w:r w:rsidR="00F019F1">
        <w:t>p</w:t>
      </w:r>
      <w:r w:rsidR="00695AB0" w:rsidRPr="00B03E20">
        <w:t>rofile</w:t>
      </w:r>
      <w:r w:rsidR="007043E5">
        <w:t xml:space="preserve"> </w:t>
      </w:r>
      <w:r w:rsidRPr="00B03E20">
        <w:t xml:space="preserve">are listed in the </w:t>
      </w:r>
      <w:r w:rsidR="00B03E20">
        <w:t xml:space="preserve">Table </w:t>
      </w:r>
      <w:r w:rsidRPr="00B03E20">
        <w:t>X.2-1. Dependencies between options when applicable are specified in notes.</w:t>
      </w:r>
    </w:p>
    <w:p w14:paraId="1CA1971A" w14:textId="77777777" w:rsidR="007D1A81" w:rsidRPr="00B03E20" w:rsidRDefault="007D1A81">
      <w:pPr>
        <w:pStyle w:val="BodyText"/>
      </w:pPr>
    </w:p>
    <w:p w14:paraId="7E2E8F31" w14:textId="77777777" w:rsidR="007D1A81" w:rsidRPr="00B03E20" w:rsidRDefault="00B92B35">
      <w:pPr>
        <w:pStyle w:val="TableTitle"/>
      </w:pPr>
      <w:r w:rsidRPr="00B03E20">
        <w:t>Table X.2-1: 360X</w:t>
      </w:r>
      <w:r w:rsidR="007D1A81" w:rsidRPr="00B03E20">
        <w:t xml:space="preserve"> - Actors and Options</w:t>
      </w:r>
    </w:p>
    <w:tbl>
      <w:tblPr>
        <w:tblW w:w="948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68"/>
      </w:tblGrid>
      <w:tr w:rsidR="007D1A81" w:rsidRPr="00B03E20" w14:paraId="31A3F477" w14:textId="77777777" w:rsidTr="00D364FE">
        <w:trPr>
          <w:cantSplit/>
          <w:tblHeader/>
        </w:trPr>
        <w:tc>
          <w:tcPr>
            <w:tcW w:w="2891" w:type="dxa"/>
            <w:shd w:val="clear" w:color="auto" w:fill="D8D8D8"/>
          </w:tcPr>
          <w:p w14:paraId="5B384755" w14:textId="77777777" w:rsidR="007D1A81" w:rsidRPr="00B03E20" w:rsidRDefault="007D1A81">
            <w:pPr>
              <w:pStyle w:val="TableEntryHeader"/>
            </w:pPr>
            <w:r w:rsidRPr="00B03E20">
              <w:t>Actor</w:t>
            </w:r>
          </w:p>
        </w:tc>
        <w:tc>
          <w:tcPr>
            <w:tcW w:w="3130" w:type="dxa"/>
            <w:shd w:val="clear" w:color="auto" w:fill="D8D8D8"/>
          </w:tcPr>
          <w:p w14:paraId="19155D86" w14:textId="77777777" w:rsidR="007D1A81" w:rsidRPr="00B03E20" w:rsidRDefault="007D1A81">
            <w:pPr>
              <w:pStyle w:val="TableEntryHeader"/>
            </w:pPr>
            <w:r w:rsidRPr="00B03E20">
              <w:t>Option Name</w:t>
            </w:r>
          </w:p>
        </w:tc>
        <w:tc>
          <w:tcPr>
            <w:tcW w:w="3468" w:type="dxa"/>
            <w:shd w:val="clear" w:color="auto" w:fill="D8D8D8"/>
          </w:tcPr>
          <w:p w14:paraId="63B1A8C2" w14:textId="77777777" w:rsidR="007D1A81" w:rsidRPr="00B03E20" w:rsidRDefault="007D1A81" w:rsidP="00B92B35">
            <w:pPr>
              <w:pStyle w:val="TableEntryHeader"/>
              <w:rPr>
                <w:rFonts w:ascii="Times New Roman" w:hAnsi="Times New Roman" w:cs="Times New Roman"/>
                <w:b w:val="0"/>
                <w:i/>
              </w:rPr>
            </w:pPr>
            <w:r w:rsidRPr="00B03E20">
              <w:t>Reference</w:t>
            </w:r>
          </w:p>
        </w:tc>
      </w:tr>
      <w:tr w:rsidR="00B92B35" w:rsidRPr="00B03E20" w14:paraId="765FEA6F" w14:textId="77777777" w:rsidTr="00D364FE">
        <w:trPr>
          <w:cantSplit/>
          <w:trHeight w:val="278"/>
        </w:trPr>
        <w:tc>
          <w:tcPr>
            <w:tcW w:w="2891" w:type="dxa"/>
            <w:vMerge w:val="restart"/>
            <w:shd w:val="clear" w:color="auto" w:fill="auto"/>
          </w:tcPr>
          <w:p w14:paraId="79E658D6" w14:textId="77777777" w:rsidR="00B92B35" w:rsidRPr="00B03E20" w:rsidRDefault="00B92B35" w:rsidP="00162DA3">
            <w:pPr>
              <w:pStyle w:val="TableEntry"/>
            </w:pPr>
            <w:r w:rsidRPr="00B03E20">
              <w:t>Referral Initiator</w:t>
            </w:r>
          </w:p>
        </w:tc>
        <w:tc>
          <w:tcPr>
            <w:tcW w:w="3130" w:type="dxa"/>
            <w:shd w:val="clear" w:color="auto" w:fill="auto"/>
          </w:tcPr>
          <w:p w14:paraId="14EB0141" w14:textId="77777777" w:rsidR="00B92B35" w:rsidRPr="00B03E20" w:rsidRDefault="00B92B35">
            <w:pPr>
              <w:pStyle w:val="TableEntry"/>
            </w:pPr>
            <w:r w:rsidRPr="00B03E20">
              <w:t>Scheduling Option</w:t>
            </w:r>
          </w:p>
        </w:tc>
        <w:tc>
          <w:tcPr>
            <w:tcW w:w="3468" w:type="dxa"/>
            <w:shd w:val="clear" w:color="auto" w:fill="auto"/>
          </w:tcPr>
          <w:p w14:paraId="169BE9AA" w14:textId="77777777" w:rsidR="00B92B35" w:rsidRPr="00B03E20" w:rsidRDefault="00B92B35">
            <w:pPr>
              <w:pStyle w:val="TableEntry"/>
            </w:pPr>
            <w:r w:rsidRPr="00B03E20">
              <w:t>PCC TF-1: X.2.1</w:t>
            </w:r>
          </w:p>
        </w:tc>
      </w:tr>
      <w:tr w:rsidR="00B92B35" w:rsidRPr="00B03E20" w14:paraId="22DB3BC3" w14:textId="77777777" w:rsidTr="00D364FE">
        <w:trPr>
          <w:cantSplit/>
        </w:trPr>
        <w:tc>
          <w:tcPr>
            <w:tcW w:w="2891" w:type="dxa"/>
            <w:vMerge/>
            <w:shd w:val="clear" w:color="auto" w:fill="auto"/>
          </w:tcPr>
          <w:p w14:paraId="58B18FB2" w14:textId="77777777" w:rsidR="00B92B35" w:rsidRPr="00B03E20" w:rsidRDefault="00B92B35">
            <w:pPr>
              <w:snapToGrid w:val="0"/>
            </w:pPr>
          </w:p>
        </w:tc>
        <w:tc>
          <w:tcPr>
            <w:tcW w:w="3130" w:type="dxa"/>
            <w:shd w:val="clear" w:color="auto" w:fill="auto"/>
          </w:tcPr>
          <w:p w14:paraId="2EE284BE" w14:textId="77777777" w:rsidR="00B92B35" w:rsidRPr="00B03E20" w:rsidRDefault="00B92B35">
            <w:pPr>
              <w:pStyle w:val="TableEntry"/>
            </w:pPr>
            <w:r w:rsidRPr="00B03E20">
              <w:t>Section Import Option</w:t>
            </w:r>
          </w:p>
        </w:tc>
        <w:tc>
          <w:tcPr>
            <w:tcW w:w="3468" w:type="dxa"/>
            <w:shd w:val="clear" w:color="auto" w:fill="auto"/>
          </w:tcPr>
          <w:p w14:paraId="430B4823" w14:textId="77777777" w:rsidR="00B92B35" w:rsidRPr="00B03E20" w:rsidRDefault="00B92B35">
            <w:pPr>
              <w:pStyle w:val="TableEntry"/>
            </w:pPr>
            <w:r w:rsidRPr="00B03E20">
              <w:t>PCC TF-2: 3.1.3</w:t>
            </w:r>
          </w:p>
        </w:tc>
      </w:tr>
      <w:tr w:rsidR="00B92B35" w:rsidRPr="00B03E20" w14:paraId="4CD74D03" w14:textId="77777777" w:rsidTr="00D364FE">
        <w:trPr>
          <w:cantSplit/>
        </w:trPr>
        <w:tc>
          <w:tcPr>
            <w:tcW w:w="2891" w:type="dxa"/>
            <w:vMerge/>
            <w:shd w:val="clear" w:color="auto" w:fill="auto"/>
          </w:tcPr>
          <w:p w14:paraId="4F906189" w14:textId="77777777" w:rsidR="00B92B35" w:rsidRPr="00B03E20" w:rsidRDefault="00B92B35">
            <w:pPr>
              <w:snapToGrid w:val="0"/>
            </w:pPr>
          </w:p>
        </w:tc>
        <w:tc>
          <w:tcPr>
            <w:tcW w:w="3130" w:type="dxa"/>
            <w:shd w:val="clear" w:color="auto" w:fill="auto"/>
          </w:tcPr>
          <w:p w14:paraId="70FA995C" w14:textId="77777777" w:rsidR="00B92B35" w:rsidRPr="00B03E20" w:rsidRDefault="00B92B35">
            <w:pPr>
              <w:pStyle w:val="TableEntry"/>
            </w:pPr>
            <w:r w:rsidRPr="00B03E20">
              <w:t>Discrete Data Import Option</w:t>
            </w:r>
          </w:p>
        </w:tc>
        <w:tc>
          <w:tcPr>
            <w:tcW w:w="3468" w:type="dxa"/>
            <w:shd w:val="clear" w:color="auto" w:fill="auto"/>
          </w:tcPr>
          <w:p w14:paraId="58DA6165" w14:textId="77777777" w:rsidR="00B92B35" w:rsidRPr="00B03E20" w:rsidRDefault="00B92B35">
            <w:pPr>
              <w:pStyle w:val="TableEntry"/>
            </w:pPr>
            <w:r w:rsidRPr="00B03E20">
              <w:t>PCC TF-2: 3.1.4</w:t>
            </w:r>
          </w:p>
        </w:tc>
      </w:tr>
      <w:tr w:rsidR="007D1A81" w:rsidRPr="00B03E20" w14:paraId="648D9A89" w14:textId="77777777" w:rsidTr="00D364FE">
        <w:trPr>
          <w:cantSplit/>
          <w:trHeight w:val="287"/>
        </w:trPr>
        <w:tc>
          <w:tcPr>
            <w:tcW w:w="2891" w:type="dxa"/>
            <w:vMerge w:val="restart"/>
            <w:shd w:val="clear" w:color="auto" w:fill="auto"/>
          </w:tcPr>
          <w:p w14:paraId="7AB24673" w14:textId="77777777" w:rsidR="007D1A81" w:rsidRPr="00B03E20" w:rsidRDefault="00B92B35" w:rsidP="00AD7E03">
            <w:pPr>
              <w:pStyle w:val="TableEntry"/>
            </w:pPr>
            <w:r w:rsidRPr="00B03E20">
              <w:t>Referral Recipient</w:t>
            </w:r>
          </w:p>
        </w:tc>
        <w:tc>
          <w:tcPr>
            <w:tcW w:w="3130" w:type="dxa"/>
            <w:shd w:val="clear" w:color="auto" w:fill="auto"/>
          </w:tcPr>
          <w:p w14:paraId="2445AC3B" w14:textId="77777777" w:rsidR="007D1A81" w:rsidRPr="00B03E20" w:rsidRDefault="00B92B35">
            <w:pPr>
              <w:pStyle w:val="TableEntry"/>
            </w:pPr>
            <w:r w:rsidRPr="00B03E20">
              <w:t>Scheduling Option</w:t>
            </w:r>
          </w:p>
        </w:tc>
        <w:tc>
          <w:tcPr>
            <w:tcW w:w="3468" w:type="dxa"/>
            <w:shd w:val="clear" w:color="auto" w:fill="auto"/>
          </w:tcPr>
          <w:p w14:paraId="1FED100E" w14:textId="77777777" w:rsidR="007D1A81" w:rsidRPr="00B03E20" w:rsidRDefault="00B92B35">
            <w:pPr>
              <w:pStyle w:val="TableEntry"/>
            </w:pPr>
            <w:r w:rsidRPr="00B03E20">
              <w:t>PCC TF-1: X.2.1</w:t>
            </w:r>
          </w:p>
        </w:tc>
      </w:tr>
      <w:tr w:rsidR="007D1A81" w:rsidRPr="00B03E20" w14:paraId="58F8594C" w14:textId="77777777" w:rsidTr="00D364FE">
        <w:trPr>
          <w:cantSplit/>
          <w:trHeight w:val="242"/>
        </w:trPr>
        <w:tc>
          <w:tcPr>
            <w:tcW w:w="2891" w:type="dxa"/>
            <w:vMerge/>
            <w:shd w:val="clear" w:color="auto" w:fill="auto"/>
          </w:tcPr>
          <w:p w14:paraId="276E757A" w14:textId="77777777" w:rsidR="007D1A81" w:rsidRPr="00B03E20" w:rsidRDefault="007D1A81">
            <w:pPr>
              <w:snapToGrid w:val="0"/>
            </w:pPr>
          </w:p>
        </w:tc>
        <w:tc>
          <w:tcPr>
            <w:tcW w:w="3130" w:type="dxa"/>
            <w:shd w:val="clear" w:color="auto" w:fill="auto"/>
          </w:tcPr>
          <w:p w14:paraId="539D9EE3" w14:textId="77777777" w:rsidR="007D1A81" w:rsidRPr="00B03E20" w:rsidRDefault="007D1A81">
            <w:pPr>
              <w:pStyle w:val="TableEntry"/>
            </w:pPr>
            <w:r w:rsidRPr="00B03E20">
              <w:t>Section Import Option</w:t>
            </w:r>
          </w:p>
        </w:tc>
        <w:tc>
          <w:tcPr>
            <w:tcW w:w="3468" w:type="dxa"/>
            <w:shd w:val="clear" w:color="auto" w:fill="auto"/>
          </w:tcPr>
          <w:p w14:paraId="60E554F0" w14:textId="77777777" w:rsidR="007D1A81" w:rsidRPr="00B03E20" w:rsidRDefault="00B92B35">
            <w:pPr>
              <w:pStyle w:val="TableEntry"/>
            </w:pPr>
            <w:r w:rsidRPr="00B03E20">
              <w:t>PCC TF-2: 3.1.3</w:t>
            </w:r>
          </w:p>
        </w:tc>
      </w:tr>
      <w:tr w:rsidR="007D1A81" w:rsidRPr="00B03E20" w14:paraId="73777E71" w14:textId="77777777" w:rsidTr="00D364FE">
        <w:trPr>
          <w:cantSplit/>
          <w:trHeight w:val="242"/>
        </w:trPr>
        <w:tc>
          <w:tcPr>
            <w:tcW w:w="2891" w:type="dxa"/>
            <w:vMerge/>
            <w:shd w:val="clear" w:color="auto" w:fill="auto"/>
          </w:tcPr>
          <w:p w14:paraId="4A8697D8" w14:textId="77777777" w:rsidR="007D1A81" w:rsidRPr="00B03E20" w:rsidRDefault="007D1A81">
            <w:pPr>
              <w:snapToGrid w:val="0"/>
            </w:pPr>
          </w:p>
        </w:tc>
        <w:tc>
          <w:tcPr>
            <w:tcW w:w="3130" w:type="dxa"/>
            <w:shd w:val="clear" w:color="auto" w:fill="auto"/>
          </w:tcPr>
          <w:p w14:paraId="287C0E24" w14:textId="77777777" w:rsidR="007D1A81" w:rsidRPr="00B03E20" w:rsidRDefault="007D1A81">
            <w:pPr>
              <w:pStyle w:val="TableEntry"/>
            </w:pPr>
            <w:r w:rsidRPr="00B03E20">
              <w:t>Discrete Data Import Option</w:t>
            </w:r>
          </w:p>
        </w:tc>
        <w:tc>
          <w:tcPr>
            <w:tcW w:w="3468" w:type="dxa"/>
            <w:shd w:val="clear" w:color="auto" w:fill="auto"/>
          </w:tcPr>
          <w:p w14:paraId="3A37384C" w14:textId="77777777" w:rsidR="007D1A81" w:rsidRPr="00B03E20" w:rsidRDefault="007D1A81">
            <w:pPr>
              <w:pStyle w:val="TableEntry"/>
            </w:pPr>
            <w:r w:rsidRPr="00B03E20">
              <w:t>PCC TF-2: 3.1.4</w:t>
            </w:r>
          </w:p>
        </w:tc>
      </w:tr>
    </w:tbl>
    <w:p w14:paraId="4A3AB627" w14:textId="31F088EB" w:rsidR="007D1A81" w:rsidRPr="00B03E20" w:rsidRDefault="007D1A81">
      <w:pPr>
        <w:pStyle w:val="Note"/>
      </w:pPr>
      <w:r w:rsidRPr="00B03E20">
        <w:t xml:space="preserve">Note: </w:t>
      </w:r>
      <w:r w:rsidR="00B92B35" w:rsidRPr="00B03E20">
        <w:t>Both actors must implement the Document Import Option</w:t>
      </w:r>
      <w:r w:rsidR="005C2E53">
        <w:t xml:space="preserve"> (PCC TF-2: 3.1.2)</w:t>
      </w:r>
      <w:r w:rsidR="00B92B35" w:rsidRPr="00B03E20">
        <w:t xml:space="preserve"> as Content Consumers</w:t>
      </w:r>
      <w:r w:rsidR="007043E5">
        <w:t xml:space="preserve"> of CDA documents</w:t>
      </w:r>
      <w:r w:rsidR="00B92B35" w:rsidRPr="00B03E20">
        <w:t>. The Section Import and the Discrete Data Import are optional</w:t>
      </w:r>
      <w:r w:rsidR="007043E5">
        <w:t xml:space="preserve"> in that case</w:t>
      </w:r>
      <w:r w:rsidR="00B92B35" w:rsidRPr="00B03E20">
        <w:t>,</w:t>
      </w:r>
    </w:p>
    <w:p w14:paraId="496ACECF" w14:textId="77777777" w:rsidR="007D1A81" w:rsidRPr="00B03E20" w:rsidRDefault="007D1A81">
      <w:pPr>
        <w:pStyle w:val="BodyText"/>
      </w:pPr>
    </w:p>
    <w:p w14:paraId="218CB078" w14:textId="6EACE50C" w:rsidR="007D1A81" w:rsidRPr="00B03E20" w:rsidRDefault="00B92B35" w:rsidP="00DF2E85">
      <w:pPr>
        <w:pStyle w:val="Heading4"/>
      </w:pPr>
      <w:bookmarkStart w:id="45" w:name="_Toc482624964"/>
      <w:bookmarkStart w:id="46" w:name="_Toc482625705"/>
      <w:bookmarkStart w:id="47" w:name="_Toc483500602"/>
      <w:r w:rsidRPr="00B03E20">
        <w:t>X.2.1</w:t>
      </w:r>
      <w:r w:rsidR="00DF2E85">
        <w:t>.1</w:t>
      </w:r>
      <w:r w:rsidRPr="00B03E20">
        <w:t xml:space="preserve"> </w:t>
      </w:r>
      <w:r w:rsidR="002D7C5D" w:rsidRPr="00B03E20">
        <w:t xml:space="preserve">360X </w:t>
      </w:r>
      <w:r w:rsidRPr="00B03E20">
        <w:t>Scheduling Option</w:t>
      </w:r>
      <w:bookmarkEnd w:id="45"/>
      <w:bookmarkEnd w:id="46"/>
      <w:bookmarkEnd w:id="47"/>
    </w:p>
    <w:p w14:paraId="2BAF787C" w14:textId="7ACEC78B" w:rsidR="004811AF" w:rsidRDefault="004811AF" w:rsidP="002D7C5D">
      <w:pPr>
        <w:pStyle w:val="BodyText"/>
        <w:rPr>
          <w:lang w:eastAsia="en-US"/>
        </w:rPr>
      </w:pPr>
      <w:r>
        <w:rPr>
          <w:lang w:eastAsia="en-US"/>
        </w:rPr>
        <w:t>The 360X Scheduling Option provides for simple</w:t>
      </w:r>
      <w:r w:rsidR="00106DF7">
        <w:rPr>
          <w:lang w:eastAsia="en-US"/>
        </w:rPr>
        <w:t xml:space="preserve"> bare-bones</w:t>
      </w:r>
      <w:r w:rsidR="00C44134">
        <w:rPr>
          <w:lang w:eastAsia="en-US"/>
        </w:rPr>
        <w:t xml:space="preserve"> appointment sharing between the entities which are </w:t>
      </w:r>
      <w:r w:rsidR="00106DF7">
        <w:rPr>
          <w:lang w:eastAsia="en-US"/>
        </w:rPr>
        <w:t>participating in the referral workflow. In many cases, these entities may have other, more comprehensive means of sharing appointment information; therefore the 360X Scheduling option would not be needed.</w:t>
      </w:r>
    </w:p>
    <w:p w14:paraId="3F91A64C" w14:textId="76A0CACF" w:rsidR="001D2CC5" w:rsidRDefault="001D2CC5" w:rsidP="002D7C5D">
      <w:pPr>
        <w:pStyle w:val="BodyText"/>
        <w:rPr>
          <w:lang w:eastAsia="en-US"/>
        </w:rPr>
      </w:pPr>
      <w:r>
        <w:rPr>
          <w:lang w:eastAsia="en-US"/>
        </w:rPr>
        <w:t xml:space="preserve">One of the capabilities provided by the Scheduling Option is the notification of a patient no-show for an appointment scheduled as part of the fulfillment of the referral request. It is important to note that when the Scheduling Option is not used, and no other form of scheduling sharing is available, the Referral Recipient can indicate a no-show as the reason for a Referral decline (transaction </w:t>
      </w:r>
      <w:r w:rsidR="00DF2E85">
        <w:rPr>
          <w:lang w:eastAsia="en-US"/>
        </w:rPr>
        <w:t xml:space="preserve">PCC </w:t>
      </w:r>
      <w:r>
        <w:rPr>
          <w:lang w:eastAsia="en-US"/>
        </w:rPr>
        <w:t>Y2)</w:t>
      </w:r>
      <w:r w:rsidR="00C5211B">
        <w:rPr>
          <w:lang w:eastAsia="en-US"/>
        </w:rPr>
        <w:t>.</w:t>
      </w:r>
    </w:p>
    <w:p w14:paraId="2D5ABA32" w14:textId="77777777" w:rsidR="002D7C5D" w:rsidRPr="00B03E20" w:rsidRDefault="002D7C5D" w:rsidP="002D7C5D">
      <w:pPr>
        <w:pStyle w:val="BodyText"/>
        <w:rPr>
          <w:lang w:eastAsia="en-US"/>
        </w:rPr>
      </w:pPr>
      <w:r w:rsidRPr="00B03E20">
        <w:rPr>
          <w:lang w:eastAsia="en-US"/>
        </w:rPr>
        <w:t>For the Referral Initiator to support the Scheduling Option, it must be able to receive and process the Appointment Notification and the No Show Notification</w:t>
      </w:r>
      <w:r w:rsidR="00977ABA" w:rsidRPr="00B03E20">
        <w:rPr>
          <w:lang w:eastAsia="en-US"/>
        </w:rPr>
        <w:t xml:space="preserve"> transactions</w:t>
      </w:r>
      <w:r w:rsidRPr="00B03E20">
        <w:rPr>
          <w:lang w:eastAsia="en-US"/>
        </w:rPr>
        <w:t>.</w:t>
      </w:r>
    </w:p>
    <w:p w14:paraId="0CA5D866" w14:textId="05923BF2" w:rsidR="002D7C5D" w:rsidRDefault="002D7C5D" w:rsidP="002D7C5D">
      <w:pPr>
        <w:pStyle w:val="BodyText"/>
        <w:rPr>
          <w:lang w:eastAsia="en-US"/>
        </w:rPr>
      </w:pPr>
      <w:r w:rsidRPr="00B03E20">
        <w:rPr>
          <w:lang w:eastAsia="en-US"/>
        </w:rPr>
        <w:t>For the Referral Recipient to support the Scheduling Option, it must be able to create and send the Appointment Notification and the No Show Notification</w:t>
      </w:r>
      <w:r w:rsidR="00977ABA" w:rsidRPr="00B03E20">
        <w:rPr>
          <w:lang w:eastAsia="en-US"/>
        </w:rPr>
        <w:t xml:space="preserve"> transactions</w:t>
      </w:r>
      <w:r w:rsidR="00DF2E85">
        <w:rPr>
          <w:lang w:eastAsia="en-US"/>
        </w:rPr>
        <w:t>.</w:t>
      </w:r>
    </w:p>
    <w:p w14:paraId="7288CFA1" w14:textId="5743FC8A" w:rsidR="00DF2E85" w:rsidRDefault="00DF2E85" w:rsidP="00DF2E85">
      <w:pPr>
        <w:pStyle w:val="Heading3"/>
        <w:numPr>
          <w:ilvl w:val="0"/>
          <w:numId w:val="0"/>
        </w:numPr>
      </w:pPr>
      <w:r>
        <w:lastRenderedPageBreak/>
        <w:t>X.2.2 360X Transport Options</w:t>
      </w:r>
    </w:p>
    <w:p w14:paraId="53CB6F7B" w14:textId="77777777" w:rsidR="00811880" w:rsidRDefault="00DF2E85" w:rsidP="00DF2E85">
      <w:pPr>
        <w:pStyle w:val="BodyText"/>
        <w:rPr>
          <w:lang w:eastAsia="en-US"/>
        </w:rPr>
      </w:pPr>
      <w:r>
        <w:rPr>
          <w:lang w:eastAsia="en-US"/>
        </w:rPr>
        <w:t xml:space="preserve">The 360X </w:t>
      </w:r>
      <w:r w:rsidR="00D364FE">
        <w:rPr>
          <w:lang w:eastAsia="en-US"/>
        </w:rPr>
        <w:t xml:space="preserve">profile requires the use of the </w:t>
      </w:r>
      <w:r w:rsidR="002D6074">
        <w:rPr>
          <w:lang w:eastAsia="en-US"/>
        </w:rPr>
        <w:t xml:space="preserve">ITI XDM profile as the base transport mechanism </w:t>
      </w:r>
      <w:r w:rsidR="00995A56">
        <w:rPr>
          <w:lang w:eastAsia="en-US"/>
        </w:rPr>
        <w:t>of the 360X. In addition to the base mechanism</w:t>
      </w:r>
      <w:r w:rsidR="00811880">
        <w:rPr>
          <w:lang w:eastAsia="en-US"/>
        </w:rPr>
        <w:t>,</w:t>
      </w:r>
      <w:r w:rsidR="00995A56">
        <w:rPr>
          <w:lang w:eastAsia="en-US"/>
        </w:rPr>
        <w:t xml:space="preserve"> </w:t>
      </w:r>
      <w:r w:rsidR="00811880">
        <w:rPr>
          <w:lang w:eastAsia="en-US"/>
        </w:rPr>
        <w:t>this profile also adds the following options for transport mechanisms.</w:t>
      </w:r>
    </w:p>
    <w:p w14:paraId="44AA607A" w14:textId="0F2533D7" w:rsidR="00DF2E85" w:rsidRDefault="00811880" w:rsidP="00811880">
      <w:pPr>
        <w:pStyle w:val="Heading4"/>
      </w:pPr>
      <w:r>
        <w:t xml:space="preserve">X.2.2.1 XDR Option </w:t>
      </w:r>
    </w:p>
    <w:p w14:paraId="42BC042C" w14:textId="18951E87" w:rsidR="00D145E2" w:rsidRDefault="00D145E2" w:rsidP="00D145E2">
      <w:pPr>
        <w:pStyle w:val="BodyText"/>
        <w:rPr>
          <w:lang w:eastAsia="en-US"/>
        </w:rPr>
      </w:pPr>
      <w:r>
        <w:rPr>
          <w:lang w:eastAsia="en-US"/>
        </w:rPr>
        <w:t>The XDR option</w:t>
      </w:r>
      <w:r w:rsidR="008F1026">
        <w:rPr>
          <w:lang w:eastAsia="en-US"/>
        </w:rPr>
        <w:t xml:space="preserve"> replaces the ITI XDM actors and associated transaction with the corresponding XDR actors and associated transaction. See Section X.3.2.</w:t>
      </w:r>
    </w:p>
    <w:p w14:paraId="196025C1" w14:textId="5D7A12C8" w:rsidR="008F1026" w:rsidRDefault="008F1026" w:rsidP="008F1026">
      <w:pPr>
        <w:pStyle w:val="Heading4"/>
      </w:pPr>
      <w:r>
        <w:t>X.2.2.2 MHD Option</w:t>
      </w:r>
    </w:p>
    <w:p w14:paraId="05710FDC" w14:textId="62DF3C1B" w:rsidR="008F1026" w:rsidRDefault="008F1026" w:rsidP="008F1026">
      <w:pPr>
        <w:pStyle w:val="BodyText"/>
        <w:rPr>
          <w:lang w:eastAsia="en-US"/>
        </w:rPr>
      </w:pPr>
      <w:r>
        <w:rPr>
          <w:lang w:eastAsia="en-US"/>
        </w:rPr>
        <w:t>The MHD option replaces the ITI XDM actors and associated transaction with the corresponding MHD actors and associated transaction. See Section X.3.3.</w:t>
      </w:r>
    </w:p>
    <w:p w14:paraId="464DA4C6" w14:textId="28EC62BE" w:rsidR="005505A0" w:rsidRDefault="005505A0" w:rsidP="005505A0">
      <w:pPr>
        <w:pStyle w:val="Heading3"/>
        <w:numPr>
          <w:ilvl w:val="0"/>
          <w:numId w:val="0"/>
        </w:numPr>
      </w:pPr>
      <w:r>
        <w:t>X.2.3 360X Content Options</w:t>
      </w:r>
    </w:p>
    <w:p w14:paraId="76B21569" w14:textId="77777777" w:rsidR="005505A0" w:rsidRPr="005505A0" w:rsidRDefault="005505A0" w:rsidP="005505A0">
      <w:pPr>
        <w:pStyle w:val="BodyText"/>
        <w:rPr>
          <w:lang w:eastAsia="en-US"/>
        </w:rPr>
      </w:pPr>
    </w:p>
    <w:p w14:paraId="516B786D" w14:textId="10D7BE70" w:rsidR="007D1A81" w:rsidRDefault="002D7C5D">
      <w:pPr>
        <w:pStyle w:val="Heading2"/>
        <w:numPr>
          <w:ilvl w:val="0"/>
          <w:numId w:val="0"/>
        </w:numPr>
        <w:rPr>
          <w:noProof w:val="0"/>
        </w:rPr>
      </w:pPr>
      <w:bookmarkStart w:id="48" w:name="_Toc482624965"/>
      <w:bookmarkStart w:id="49" w:name="_Toc482625706"/>
      <w:bookmarkStart w:id="50" w:name="_Toc483500603"/>
      <w:r w:rsidRPr="00B03E20">
        <w:rPr>
          <w:noProof w:val="0"/>
        </w:rPr>
        <w:t>X.3 360X</w:t>
      </w:r>
      <w:r w:rsidR="005B2DE2">
        <w:rPr>
          <w:noProof w:val="0"/>
        </w:rPr>
        <w:t xml:space="preserve"> </w:t>
      </w:r>
      <w:r w:rsidR="007D1A81" w:rsidRPr="00B03E20">
        <w:rPr>
          <w:noProof w:val="0"/>
        </w:rPr>
        <w:t>Actor Groupings</w:t>
      </w:r>
      <w:bookmarkEnd w:id="48"/>
      <w:bookmarkEnd w:id="49"/>
      <w:bookmarkEnd w:id="50"/>
    </w:p>
    <w:p w14:paraId="146AFF93" w14:textId="79EFD8CD" w:rsidR="00254C07" w:rsidRPr="00254C07" w:rsidRDefault="00254C07" w:rsidP="00254C07">
      <w:pPr>
        <w:pStyle w:val="BodyText"/>
        <w:rPr>
          <w:lang w:eastAsia="en-US"/>
        </w:rPr>
      </w:pPr>
      <w:r>
        <w:rPr>
          <w:lang w:eastAsia="en-US"/>
        </w:rPr>
        <w:t>The actor groupings represent the requirements for implementing the 360X profile. Note that all implementations must implement the required actor groupings, and may implement one or more of the optional actor gro</w:t>
      </w:r>
      <w:r w:rsidR="005E136E">
        <w:rPr>
          <w:lang w:eastAsia="en-US"/>
        </w:rPr>
        <w:t>u</w:t>
      </w:r>
      <w:r>
        <w:rPr>
          <w:lang w:eastAsia="en-US"/>
        </w:rPr>
        <w:t>pings.</w:t>
      </w:r>
    </w:p>
    <w:p w14:paraId="0807BD3A" w14:textId="6ECCD7F1" w:rsidR="005B2DE2" w:rsidRPr="005B2DE2" w:rsidRDefault="005B2DE2" w:rsidP="005B2DE2">
      <w:pPr>
        <w:pStyle w:val="Heading3"/>
        <w:numPr>
          <w:ilvl w:val="0"/>
          <w:numId w:val="0"/>
        </w:numPr>
      </w:pPr>
      <w:r>
        <w:t>X.3.1 Required Actor Groupings</w:t>
      </w:r>
      <w:r w:rsidR="00AD79F4">
        <w:t xml:space="preserve"> – XDM</w:t>
      </w:r>
    </w:p>
    <w:p w14:paraId="22F7D05B" w14:textId="2ADED599" w:rsidR="007D1A81" w:rsidRPr="00B03E20" w:rsidRDefault="008100D5">
      <w:pPr>
        <w:pStyle w:val="BodyText"/>
        <w:rPr>
          <w:iCs/>
        </w:rPr>
      </w:pPr>
      <w:r w:rsidRPr="00B03E20">
        <w:rPr>
          <w:iCs/>
        </w:rPr>
        <w:t xml:space="preserve">The actors of this </w:t>
      </w:r>
      <w:r w:rsidR="00695AB0" w:rsidRPr="00B03E20">
        <w:rPr>
          <w:iCs/>
        </w:rPr>
        <w:t>profile</w:t>
      </w:r>
      <w:r w:rsidRPr="00B03E20">
        <w:rPr>
          <w:iCs/>
        </w:rPr>
        <w:t xml:space="preserve"> are grouped with both the XDM actors, and the generic Content Consumer and Content Creator actors (as shown in </w:t>
      </w:r>
      <w:r w:rsidR="00B03E20">
        <w:rPr>
          <w:iCs/>
        </w:rPr>
        <w:t>Figure</w:t>
      </w:r>
      <w:r w:rsidRPr="00B03E20">
        <w:rPr>
          <w:iCs/>
        </w:rPr>
        <w:t xml:space="preserve"> X.1-1, the 360X Action Diagram). </w:t>
      </w:r>
    </w:p>
    <w:p w14:paraId="1800F5F9" w14:textId="41B51397" w:rsidR="007D1A81" w:rsidRPr="00B03E20" w:rsidRDefault="007D1A81">
      <w:pPr>
        <w:pStyle w:val="BodyText"/>
      </w:pPr>
      <w:r w:rsidRPr="00B03E20">
        <w:t xml:space="preserve">An </w:t>
      </w:r>
      <w:r w:rsidR="00F019F1">
        <w:t>a</w:t>
      </w:r>
      <w:r w:rsidRPr="00B03E20">
        <w:t xml:space="preserve">ctor from this </w:t>
      </w:r>
      <w:r w:rsidR="00695AB0" w:rsidRPr="00B03E20">
        <w:t>profile</w:t>
      </w:r>
      <w:r w:rsidRPr="00B03E20">
        <w:t xml:space="preserve"> (Column 1) shall implement all of the required transactions and/or</w:t>
      </w:r>
      <w:r w:rsidR="004B1B88" w:rsidRPr="00B03E20">
        <w:t xml:space="preserve"> content modules in this </w:t>
      </w:r>
      <w:r w:rsidR="00695AB0" w:rsidRPr="00B03E20">
        <w:t>profile</w:t>
      </w:r>
      <w:r w:rsidRPr="00B03E20">
        <w:t xml:space="preserve"> </w:t>
      </w:r>
      <w:r w:rsidRPr="00B03E20">
        <w:rPr>
          <w:b/>
          <w:i/>
        </w:rPr>
        <w:t>in addition to</w:t>
      </w:r>
      <w:r w:rsidRPr="00B03E20">
        <w:t xml:space="preserve"> all of the transactions required for the grouped actor (Column 2). </w:t>
      </w:r>
    </w:p>
    <w:p w14:paraId="429CE8EB" w14:textId="1ADF775D" w:rsidR="007D1A81" w:rsidRPr="00B03E20" w:rsidRDefault="007D1A81" w:rsidP="00A9094F">
      <w:pPr>
        <w:pStyle w:val="BodyText"/>
      </w:pPr>
      <w:r w:rsidRPr="00B03E20">
        <w:t>Sec</w:t>
      </w:r>
      <w:r w:rsidR="00254C07">
        <w:t>tion X.5 describes additional</w:t>
      </w:r>
      <w:r w:rsidRPr="00B03E20">
        <w:t xml:space="preserve"> groupings that may be of interest for security considerations and section X.6 describes some optional group</w:t>
      </w:r>
      <w:r w:rsidR="00A9094F" w:rsidRPr="00B03E20">
        <w:t>ings in other related profiles.</w:t>
      </w:r>
    </w:p>
    <w:p w14:paraId="18A04E20" w14:textId="77777777" w:rsidR="007D1A81" w:rsidRDefault="007D1A81">
      <w:pPr>
        <w:pStyle w:val="BodyText"/>
      </w:pPr>
    </w:p>
    <w:p w14:paraId="7B057395" w14:textId="77777777" w:rsidR="005B2DE2" w:rsidRPr="00B03E20" w:rsidRDefault="005B2DE2" w:rsidP="005B2DE2">
      <w:pPr>
        <w:pStyle w:val="TableTitle"/>
      </w:pPr>
      <w:r w:rsidRPr="00B03E20">
        <w:t>Table X.3-1: 360X - Required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5B2DE2" w:rsidRPr="00B03E20" w14:paraId="3F977BDB" w14:textId="77777777" w:rsidTr="005B2DE2">
        <w:trPr>
          <w:cantSplit/>
          <w:tblHeader/>
        </w:trPr>
        <w:tc>
          <w:tcPr>
            <w:tcW w:w="1980" w:type="dxa"/>
            <w:tcBorders>
              <w:top w:val="single" w:sz="4" w:space="0" w:color="000000"/>
              <w:left w:val="single" w:sz="4" w:space="0" w:color="000000"/>
              <w:bottom w:val="single" w:sz="4" w:space="0" w:color="000000"/>
            </w:tcBorders>
            <w:shd w:val="clear" w:color="auto" w:fill="D8D8D8"/>
          </w:tcPr>
          <w:p w14:paraId="1B300A06" w14:textId="77777777" w:rsidR="005B2DE2" w:rsidRPr="00B03E20" w:rsidRDefault="005B2DE2" w:rsidP="005B2DE2">
            <w:pPr>
              <w:pStyle w:val="TableEntryHeader"/>
            </w:pPr>
            <w:r w:rsidRPr="00B03E20">
              <w:t>360X Actor</w:t>
            </w:r>
          </w:p>
        </w:tc>
        <w:tc>
          <w:tcPr>
            <w:tcW w:w="2339" w:type="dxa"/>
            <w:tcBorders>
              <w:top w:val="single" w:sz="4" w:space="0" w:color="000000"/>
              <w:left w:val="single" w:sz="4" w:space="0" w:color="000000"/>
              <w:bottom w:val="single" w:sz="4" w:space="0" w:color="000000"/>
            </w:tcBorders>
            <w:shd w:val="clear" w:color="auto" w:fill="D8D8D8"/>
          </w:tcPr>
          <w:p w14:paraId="1CFD5B6D" w14:textId="77777777" w:rsidR="005B2DE2" w:rsidRPr="00B03E20" w:rsidRDefault="005B2DE2" w:rsidP="005B2DE2">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3EA936DF" w14:textId="77777777" w:rsidR="005B2DE2" w:rsidRPr="00B03E20" w:rsidRDefault="005B2DE2" w:rsidP="005B2DE2">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7CAACD6B" w14:textId="77777777" w:rsidR="005B2DE2" w:rsidRPr="00B03E20" w:rsidRDefault="005B2DE2" w:rsidP="005B2DE2">
            <w:pPr>
              <w:pStyle w:val="TableEntryHeader"/>
            </w:pPr>
            <w:r w:rsidRPr="00B03E20">
              <w:t>Content Bindings Reference</w:t>
            </w:r>
          </w:p>
        </w:tc>
      </w:tr>
      <w:tr w:rsidR="005B2DE2" w:rsidRPr="00B03E20" w14:paraId="42E7A35C" w14:textId="77777777" w:rsidTr="005B2DE2">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31774F4F" w14:textId="77777777" w:rsidR="005B2DE2" w:rsidRPr="00B03E20" w:rsidRDefault="005B2DE2" w:rsidP="005B2DE2">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492A5FDE" w14:textId="77777777" w:rsidR="005B2DE2" w:rsidRPr="00B03E20" w:rsidRDefault="005B2DE2" w:rsidP="005B2DE2">
            <w:pPr>
              <w:pStyle w:val="TableEntry"/>
            </w:pPr>
            <w:r w:rsidRPr="00B03E20">
              <w:t>ITI XDM Portable Media Creator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79AC9D23"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E155195" w14:textId="7782E3BC" w:rsidR="005B2DE2" w:rsidRPr="00B03E20" w:rsidRDefault="005B2DE2" w:rsidP="005B2DE2">
            <w:pPr>
              <w:pStyle w:val="TableEntry"/>
            </w:pPr>
          </w:p>
        </w:tc>
      </w:tr>
      <w:tr w:rsidR="005B2DE2" w:rsidRPr="00B03E20" w14:paraId="6382A97D" w14:textId="77777777" w:rsidTr="005B2DE2">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4B72DF5B"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10EF8539" w14:textId="77777777" w:rsidR="005B2DE2" w:rsidRPr="00B03E20" w:rsidRDefault="005B2DE2" w:rsidP="005B2DE2">
            <w:pPr>
              <w:pStyle w:val="TableEntry"/>
            </w:pPr>
            <w:r w:rsidRPr="00B03E20">
              <w:t>ITI XDM Portable Media Importer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4FD6830B"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736E24B2" w14:textId="7367AD89" w:rsidR="005B2DE2" w:rsidRPr="00B03E20" w:rsidRDefault="005B2DE2" w:rsidP="005B2DE2">
            <w:pPr>
              <w:pStyle w:val="TableEntry"/>
            </w:pPr>
          </w:p>
        </w:tc>
      </w:tr>
      <w:tr w:rsidR="005B2DE2" w:rsidRPr="00B03E20" w14:paraId="41EED716" w14:textId="77777777" w:rsidTr="005B2DE2">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26ACFEBF"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55B5B329" w14:textId="77777777" w:rsidR="005B2DE2" w:rsidRPr="00B03E20" w:rsidRDefault="005B2DE2" w:rsidP="005B2DE2">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36A71A91" w14:textId="77777777" w:rsidR="005B2DE2" w:rsidRPr="00B03E20" w:rsidRDefault="005B2DE2" w:rsidP="005B2DE2">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43B2EB04" w14:textId="2ED6323E" w:rsidR="005B2DE2" w:rsidRPr="00B03E20" w:rsidRDefault="005B2DE2" w:rsidP="005B2DE2">
            <w:pPr>
              <w:pStyle w:val="TableEntry"/>
            </w:pPr>
            <w:r w:rsidRPr="00AD7E03">
              <w:t xml:space="preserve">See Note </w:t>
            </w:r>
            <w:r w:rsidR="005E136E">
              <w:t>1</w:t>
            </w:r>
          </w:p>
        </w:tc>
      </w:tr>
      <w:tr w:rsidR="005B2DE2" w:rsidRPr="00B03E20" w14:paraId="60E0EABF" w14:textId="77777777" w:rsidTr="005B2DE2">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02BE50A5" w14:textId="77777777" w:rsidR="005B2DE2" w:rsidRPr="00B03E20" w:rsidRDefault="005B2DE2" w:rsidP="005B2DE2">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5A2881C3" w14:textId="77777777" w:rsidR="005B2DE2" w:rsidRPr="00B03E20" w:rsidRDefault="005B2DE2" w:rsidP="005B2DE2">
            <w:pPr>
              <w:pStyle w:val="TableEntry"/>
            </w:pPr>
            <w:r w:rsidRPr="00B03E20">
              <w:t>ITI XDM Portable Media Importer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5F06FC0B"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A00198C" w14:textId="494F7CEF" w:rsidR="005B2DE2" w:rsidRPr="00AD7E03" w:rsidRDefault="005B2DE2" w:rsidP="005B2DE2">
            <w:pPr>
              <w:pStyle w:val="TableEntry"/>
            </w:pPr>
          </w:p>
        </w:tc>
      </w:tr>
      <w:tr w:rsidR="005B2DE2" w:rsidRPr="00B03E20" w14:paraId="79756C68" w14:textId="77777777" w:rsidTr="005B2DE2">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2F9A87E4"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565BFBE3" w14:textId="77777777" w:rsidR="005B2DE2" w:rsidRPr="00B03E20" w:rsidRDefault="005B2DE2" w:rsidP="005B2DE2">
            <w:pPr>
              <w:pStyle w:val="TableEntry"/>
            </w:pPr>
            <w:r w:rsidRPr="00B03E20">
              <w:t>ITI XDM Portable Media Creator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21DB06F0"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AA5E600" w14:textId="0978B9F7" w:rsidR="005B2DE2" w:rsidRPr="00AD7E03" w:rsidRDefault="005B2DE2" w:rsidP="005B2DE2">
            <w:pPr>
              <w:pStyle w:val="TableEntry"/>
            </w:pPr>
          </w:p>
        </w:tc>
      </w:tr>
      <w:tr w:rsidR="005B2DE2" w:rsidRPr="00B03E20" w14:paraId="761B3C8A" w14:textId="77777777" w:rsidTr="005B2DE2">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28CCCCE4"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53DD0B16" w14:textId="77777777" w:rsidR="005B2DE2" w:rsidRPr="00B03E20" w:rsidRDefault="005B2DE2" w:rsidP="005B2DE2">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61FF3709" w14:textId="77777777" w:rsidR="005B2DE2" w:rsidRPr="00B03E20" w:rsidRDefault="005B2DE2" w:rsidP="005B2DE2">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6EF51A1" w14:textId="70BACCCB" w:rsidR="005B2DE2" w:rsidRPr="00AD7E03" w:rsidRDefault="005E136E" w:rsidP="005B2DE2">
            <w:pPr>
              <w:pStyle w:val="TableEntry"/>
            </w:pPr>
            <w:r>
              <w:t>See Note 1</w:t>
            </w:r>
          </w:p>
        </w:tc>
      </w:tr>
    </w:tbl>
    <w:p w14:paraId="113F8256" w14:textId="53FF05F2" w:rsidR="005B2DE2" w:rsidRPr="00B03E20" w:rsidRDefault="005E136E" w:rsidP="005B2DE2">
      <w:pPr>
        <w:pStyle w:val="Note"/>
        <w:rPr>
          <w:lang w:eastAsia="en-US"/>
        </w:rPr>
      </w:pPr>
      <w:r>
        <w:t>Note 1</w:t>
      </w:r>
      <w:r w:rsidR="005B2DE2" w:rsidRPr="00B03E20">
        <w:t>: The Content Consumer requirements are for the CDA documents described as payload for some of the 360X transactions, and only apply in the case when a patient referral is accepted by the Referral Recipient</w:t>
      </w:r>
    </w:p>
    <w:p w14:paraId="65684E9C" w14:textId="53EF27F5" w:rsidR="005B2DE2" w:rsidRDefault="005B2DE2" w:rsidP="00AD79F4">
      <w:pPr>
        <w:pStyle w:val="Heading3"/>
        <w:numPr>
          <w:ilvl w:val="0"/>
          <w:numId w:val="0"/>
        </w:numPr>
      </w:pPr>
      <w:r>
        <w:t>X.3.2</w:t>
      </w:r>
      <w:r w:rsidR="00AD79F4">
        <w:t xml:space="preserve"> Optional Actor Groupings – XDR option</w:t>
      </w:r>
    </w:p>
    <w:p w14:paraId="186E20DB" w14:textId="389AAE7C" w:rsidR="00AD79F4" w:rsidRPr="00AD79F4" w:rsidRDefault="00AD79F4" w:rsidP="00AD79F4">
      <w:pPr>
        <w:pStyle w:val="BodyText"/>
        <w:rPr>
          <w:lang w:eastAsia="en-US"/>
        </w:rPr>
      </w:pPr>
      <w:r>
        <w:rPr>
          <w:lang w:eastAsia="en-US"/>
        </w:rPr>
        <w:t>The XDR option for 360X replaces the XDM actor grouping with the co</w:t>
      </w:r>
      <w:r w:rsidR="00254C07">
        <w:rPr>
          <w:lang w:eastAsia="en-US"/>
        </w:rPr>
        <w:t>rresponding XDR actor grouping.</w:t>
      </w:r>
    </w:p>
    <w:p w14:paraId="70D5B471" w14:textId="68A215AC" w:rsidR="00C950BB" w:rsidRPr="00B03E20" w:rsidRDefault="00C950BB" w:rsidP="00C950BB">
      <w:pPr>
        <w:pStyle w:val="BodyText"/>
      </w:pPr>
      <w:r w:rsidRPr="00B03E20">
        <w:t xml:space="preserve">An </w:t>
      </w:r>
      <w:r>
        <w:t>a</w:t>
      </w:r>
      <w:r w:rsidRPr="00B03E20">
        <w:t>ctor from this profile (Column 1)</w:t>
      </w:r>
      <w:r>
        <w:t xml:space="preserve"> claiming the XDR option</w:t>
      </w:r>
      <w:r w:rsidRPr="00B03E20">
        <w:t xml:space="preserve"> shall implement all of the required transactions and/or content modules in this profile </w:t>
      </w:r>
      <w:r w:rsidRPr="00B03E20">
        <w:rPr>
          <w:b/>
          <w:i/>
        </w:rPr>
        <w:t>in addition to</w:t>
      </w:r>
      <w:r w:rsidRPr="00B03E20">
        <w:t xml:space="preserve"> all of the transactions required for the grouped actor (Column 2). </w:t>
      </w:r>
    </w:p>
    <w:p w14:paraId="34EE78AA" w14:textId="51783FB3" w:rsidR="005B2DE2" w:rsidRDefault="00C950BB" w:rsidP="00C950BB">
      <w:pPr>
        <w:pStyle w:val="BodyText"/>
      </w:pPr>
      <w:r w:rsidRPr="00B03E20">
        <w:t>Sec</w:t>
      </w:r>
      <w:r>
        <w:t>tion X.5 describes additional</w:t>
      </w:r>
      <w:r w:rsidRPr="00B03E20">
        <w:t xml:space="preserve"> groupings that may be of interest for security considerations and section X.6 describes some optional groupings in other related profiles.</w:t>
      </w:r>
    </w:p>
    <w:p w14:paraId="63BB1406" w14:textId="77777777" w:rsidR="00C950BB" w:rsidRDefault="00C950BB" w:rsidP="00C950BB">
      <w:pPr>
        <w:pStyle w:val="BodyText"/>
      </w:pPr>
    </w:p>
    <w:p w14:paraId="4A676A23" w14:textId="77777777" w:rsidR="00C950BB" w:rsidRPr="00B03E20" w:rsidRDefault="00C950BB" w:rsidP="00C950BB">
      <w:pPr>
        <w:pStyle w:val="TableTitle"/>
      </w:pPr>
      <w:r>
        <w:t>Table X.3-2</w:t>
      </w:r>
      <w:r w:rsidRPr="00B03E20">
        <w:t>: 360X</w:t>
      </w:r>
      <w:r>
        <w:t xml:space="preserve"> – XDR</w:t>
      </w:r>
      <w:r w:rsidRPr="00B03E20">
        <w:t xml:space="preserve">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C950BB" w:rsidRPr="00B03E20" w14:paraId="3B9FF3DD" w14:textId="77777777" w:rsidTr="00934F13">
        <w:trPr>
          <w:cantSplit/>
          <w:tblHeader/>
        </w:trPr>
        <w:tc>
          <w:tcPr>
            <w:tcW w:w="1980" w:type="dxa"/>
            <w:tcBorders>
              <w:top w:val="single" w:sz="4" w:space="0" w:color="000000"/>
              <w:left w:val="single" w:sz="4" w:space="0" w:color="000000"/>
              <w:bottom w:val="single" w:sz="4" w:space="0" w:color="000000"/>
            </w:tcBorders>
            <w:shd w:val="clear" w:color="auto" w:fill="D8D8D8"/>
          </w:tcPr>
          <w:p w14:paraId="7C5F8CD7" w14:textId="77777777" w:rsidR="00C950BB" w:rsidRPr="00B03E20" w:rsidRDefault="00C950BB" w:rsidP="00934F13">
            <w:pPr>
              <w:pStyle w:val="TableEntryHeader"/>
            </w:pPr>
            <w:r w:rsidRPr="00B03E20">
              <w:t>360X Actor</w:t>
            </w:r>
          </w:p>
        </w:tc>
        <w:tc>
          <w:tcPr>
            <w:tcW w:w="2339" w:type="dxa"/>
            <w:tcBorders>
              <w:top w:val="single" w:sz="4" w:space="0" w:color="000000"/>
              <w:left w:val="single" w:sz="4" w:space="0" w:color="000000"/>
              <w:bottom w:val="single" w:sz="4" w:space="0" w:color="000000"/>
            </w:tcBorders>
            <w:shd w:val="clear" w:color="auto" w:fill="D8D8D8"/>
          </w:tcPr>
          <w:p w14:paraId="78AB02EC" w14:textId="77777777" w:rsidR="00C950BB" w:rsidRPr="00B03E20" w:rsidRDefault="00C950BB" w:rsidP="00934F13">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539C0A73" w14:textId="77777777" w:rsidR="00C950BB" w:rsidRPr="00B03E20" w:rsidRDefault="00C950BB" w:rsidP="00934F13">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2449BB37" w14:textId="77777777" w:rsidR="00C950BB" w:rsidRPr="00B03E20" w:rsidRDefault="00C950BB" w:rsidP="00934F13">
            <w:pPr>
              <w:pStyle w:val="TableEntryHeader"/>
            </w:pPr>
            <w:r w:rsidRPr="00B03E20">
              <w:t>Content Bindings Reference</w:t>
            </w:r>
          </w:p>
        </w:tc>
      </w:tr>
      <w:tr w:rsidR="00C950BB" w:rsidRPr="00B03E20" w14:paraId="00A29CEC" w14:textId="77777777" w:rsidTr="00934F13">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025B38AF" w14:textId="77777777" w:rsidR="00C950BB" w:rsidRPr="00B03E20" w:rsidRDefault="00C950BB" w:rsidP="00934F13">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009A4B6C" w14:textId="61EC3E5E" w:rsidR="00C950BB" w:rsidRPr="00B03E20" w:rsidRDefault="005466C7" w:rsidP="005466C7">
            <w:pPr>
              <w:pStyle w:val="TableEntry"/>
            </w:pPr>
            <w:r>
              <w:t>ITI XDR Document Source</w:t>
            </w:r>
          </w:p>
        </w:tc>
        <w:tc>
          <w:tcPr>
            <w:tcW w:w="2166" w:type="dxa"/>
            <w:tcBorders>
              <w:top w:val="single" w:sz="4" w:space="0" w:color="000000"/>
              <w:left w:val="single" w:sz="4" w:space="0" w:color="000000"/>
              <w:bottom w:val="single" w:sz="4" w:space="0" w:color="000000"/>
            </w:tcBorders>
            <w:shd w:val="clear" w:color="auto" w:fill="auto"/>
          </w:tcPr>
          <w:p w14:paraId="3A4C2A68" w14:textId="4F959B71" w:rsidR="00C950BB" w:rsidRPr="00B03E20" w:rsidRDefault="00C950BB" w:rsidP="005466C7">
            <w:pPr>
              <w:pStyle w:val="TableEntry"/>
            </w:pPr>
            <w:r w:rsidRPr="00B03E20">
              <w:t>I</w:t>
            </w:r>
            <w:r w:rsidR="005466C7">
              <w:t>TI TF-1: 15</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7039CCA" w14:textId="25123DC4" w:rsidR="00C950BB" w:rsidRPr="00B03E20" w:rsidRDefault="00C950BB" w:rsidP="00934F13">
            <w:pPr>
              <w:pStyle w:val="TableEntry"/>
            </w:pPr>
          </w:p>
        </w:tc>
      </w:tr>
      <w:tr w:rsidR="00C950BB" w:rsidRPr="00B03E20" w14:paraId="18D28DA6" w14:textId="77777777" w:rsidTr="00934F13">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796AAB4D"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0C3A9134" w14:textId="4E75617C" w:rsidR="00C950BB" w:rsidRPr="00B03E20" w:rsidRDefault="005466C7" w:rsidP="005466C7">
            <w:pPr>
              <w:pStyle w:val="TableEntry"/>
            </w:pPr>
            <w:r>
              <w:t>ITI XDR Document Recipient</w:t>
            </w:r>
            <w:r w:rsidR="00C950BB" w:rsidRPr="00B03E20">
              <w:t xml:space="preserve"> </w:t>
            </w:r>
          </w:p>
        </w:tc>
        <w:tc>
          <w:tcPr>
            <w:tcW w:w="2166" w:type="dxa"/>
            <w:tcBorders>
              <w:top w:val="single" w:sz="4" w:space="0" w:color="000000"/>
              <w:left w:val="single" w:sz="4" w:space="0" w:color="000000"/>
              <w:bottom w:val="single" w:sz="4" w:space="0" w:color="000000"/>
            </w:tcBorders>
            <w:shd w:val="clear" w:color="auto" w:fill="auto"/>
          </w:tcPr>
          <w:p w14:paraId="3DE12A05" w14:textId="15E6F689" w:rsidR="00C950BB" w:rsidRPr="00B03E20" w:rsidRDefault="00C950BB" w:rsidP="005E136E">
            <w:pPr>
              <w:pStyle w:val="TableEntry"/>
            </w:pPr>
            <w:r w:rsidRPr="00B03E20">
              <w:t>I</w:t>
            </w:r>
            <w:r w:rsidR="005E136E">
              <w:t>TI TF-1: 15</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0215C927" w14:textId="537A04F1" w:rsidR="00C950BB" w:rsidRPr="00B03E20" w:rsidRDefault="00C950BB" w:rsidP="00934F13">
            <w:pPr>
              <w:pStyle w:val="TableEntry"/>
            </w:pPr>
          </w:p>
        </w:tc>
      </w:tr>
      <w:tr w:rsidR="00C950BB" w:rsidRPr="00B03E20" w14:paraId="5434C3C0" w14:textId="77777777" w:rsidTr="00934F13">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6090E0C9"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310C7ACD" w14:textId="77777777" w:rsidR="00C950BB" w:rsidRPr="00B03E20" w:rsidRDefault="00C950BB" w:rsidP="00934F13">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46CFE702" w14:textId="77777777" w:rsidR="00C950BB" w:rsidRPr="00B03E20" w:rsidRDefault="00C950BB" w:rsidP="00934F13">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0DE1E14" w14:textId="0DAC8C22" w:rsidR="00C950BB" w:rsidRPr="00B03E20" w:rsidRDefault="00C950BB" w:rsidP="00934F13">
            <w:pPr>
              <w:pStyle w:val="TableEntry"/>
            </w:pPr>
            <w:r w:rsidRPr="00AD7E03">
              <w:t xml:space="preserve">See Note </w:t>
            </w:r>
            <w:r w:rsidR="003A4F5D">
              <w:t>1</w:t>
            </w:r>
          </w:p>
        </w:tc>
      </w:tr>
      <w:tr w:rsidR="00C950BB" w:rsidRPr="00B03E20" w14:paraId="56A6E933" w14:textId="77777777" w:rsidTr="00934F13">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07467877" w14:textId="77777777" w:rsidR="00C950BB" w:rsidRPr="00B03E20" w:rsidRDefault="00C950BB" w:rsidP="00934F13">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35882D4C" w14:textId="641D7305" w:rsidR="00C950BB" w:rsidRPr="00B03E20" w:rsidRDefault="00C950BB" w:rsidP="005E136E">
            <w:pPr>
              <w:pStyle w:val="TableEntry"/>
            </w:pPr>
            <w:r w:rsidRPr="00B03E20">
              <w:t>ITI X</w:t>
            </w:r>
            <w:r w:rsidR="005E136E">
              <w:t>DR Document Recipient</w:t>
            </w:r>
          </w:p>
        </w:tc>
        <w:tc>
          <w:tcPr>
            <w:tcW w:w="2166" w:type="dxa"/>
            <w:tcBorders>
              <w:top w:val="single" w:sz="4" w:space="0" w:color="000000"/>
              <w:left w:val="single" w:sz="4" w:space="0" w:color="000000"/>
              <w:bottom w:val="single" w:sz="4" w:space="0" w:color="000000"/>
            </w:tcBorders>
            <w:shd w:val="clear" w:color="auto" w:fill="auto"/>
          </w:tcPr>
          <w:p w14:paraId="443E7BB3" w14:textId="0012274A" w:rsidR="00C950BB" w:rsidRPr="00B03E20" w:rsidRDefault="005E136E" w:rsidP="005E136E">
            <w:pPr>
              <w:pStyle w:val="TableEntry"/>
            </w:pPr>
            <w:r>
              <w:t>ITI TF-1: 15</w:t>
            </w:r>
            <w:r w:rsidR="00C950BB"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C1C599F" w14:textId="2F88AFEC" w:rsidR="00C950BB" w:rsidRPr="00AD7E03" w:rsidRDefault="00C950BB" w:rsidP="00934F13">
            <w:pPr>
              <w:pStyle w:val="TableEntry"/>
            </w:pPr>
          </w:p>
        </w:tc>
      </w:tr>
      <w:tr w:rsidR="00C950BB" w:rsidRPr="00B03E20" w14:paraId="3B23DC4B" w14:textId="77777777" w:rsidTr="00934F13">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5C4D2B75"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178910DB" w14:textId="5B700EE3" w:rsidR="00C950BB" w:rsidRPr="00B03E20" w:rsidRDefault="00C950BB" w:rsidP="005E136E">
            <w:pPr>
              <w:pStyle w:val="TableEntry"/>
            </w:pPr>
            <w:r w:rsidRPr="00B03E20">
              <w:t>ITI X</w:t>
            </w:r>
            <w:r w:rsidR="005E136E">
              <w:t>DR Document Source</w:t>
            </w:r>
          </w:p>
        </w:tc>
        <w:tc>
          <w:tcPr>
            <w:tcW w:w="2166" w:type="dxa"/>
            <w:tcBorders>
              <w:top w:val="single" w:sz="4" w:space="0" w:color="000000"/>
              <w:left w:val="single" w:sz="4" w:space="0" w:color="000000"/>
              <w:bottom w:val="single" w:sz="4" w:space="0" w:color="000000"/>
            </w:tcBorders>
            <w:shd w:val="clear" w:color="auto" w:fill="auto"/>
          </w:tcPr>
          <w:p w14:paraId="005863E0" w14:textId="631FF850" w:rsidR="00C950BB" w:rsidRPr="00B03E20" w:rsidRDefault="00C950BB" w:rsidP="005E136E">
            <w:pPr>
              <w:pStyle w:val="TableEntry"/>
            </w:pPr>
            <w:r w:rsidRPr="00B03E20">
              <w:t>I</w:t>
            </w:r>
            <w:r w:rsidR="005E136E">
              <w:t>TI TF-1: 15</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59FC3255" w14:textId="29D1B3B9" w:rsidR="00C950BB" w:rsidRPr="00AD7E03" w:rsidRDefault="00C950BB" w:rsidP="00934F13">
            <w:pPr>
              <w:pStyle w:val="TableEntry"/>
            </w:pPr>
          </w:p>
        </w:tc>
      </w:tr>
      <w:tr w:rsidR="00C950BB" w:rsidRPr="00B03E20" w14:paraId="1FAE33C5" w14:textId="77777777" w:rsidTr="00934F13">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69C7034F"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12D6D447" w14:textId="77777777" w:rsidR="00C950BB" w:rsidRPr="00B03E20" w:rsidRDefault="00C950BB" w:rsidP="00934F13">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569A74D1" w14:textId="77777777" w:rsidR="00C950BB" w:rsidRPr="00B03E20" w:rsidRDefault="00C950BB" w:rsidP="00934F13">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7E806BA2" w14:textId="2EE3F8A4" w:rsidR="00C950BB" w:rsidRPr="00AD7E03" w:rsidRDefault="00C950BB" w:rsidP="00934F13">
            <w:pPr>
              <w:pStyle w:val="TableEntry"/>
            </w:pPr>
            <w:r w:rsidRPr="00AD7E03">
              <w:t xml:space="preserve">See Note </w:t>
            </w:r>
            <w:r w:rsidR="003A4F5D">
              <w:t>1</w:t>
            </w:r>
          </w:p>
        </w:tc>
      </w:tr>
    </w:tbl>
    <w:p w14:paraId="46763599" w14:textId="77777777" w:rsidR="00C950BB" w:rsidRPr="00B03E20" w:rsidRDefault="00C950BB" w:rsidP="00C950BB">
      <w:pPr>
        <w:pStyle w:val="Note"/>
        <w:rPr>
          <w:lang w:eastAsia="en-US"/>
        </w:rPr>
      </w:pPr>
      <w:r w:rsidRPr="00B03E20">
        <w:lastRenderedPageBreak/>
        <w:t>Note 2: The Content Consumer requirements are for the CDA documents described as payload for some of the 360X transactions, and only apply in the case when a patient referral is accepted by the Referral Recipient</w:t>
      </w:r>
    </w:p>
    <w:p w14:paraId="604EDFBC" w14:textId="66B0D813" w:rsidR="00C950BB" w:rsidRDefault="003A4F5D" w:rsidP="003A4F5D">
      <w:pPr>
        <w:pStyle w:val="Heading3"/>
      </w:pPr>
      <w:r>
        <w:t>X.3.3 Optional Actor Groupings – MHD Option</w:t>
      </w:r>
    </w:p>
    <w:p w14:paraId="74B2078C" w14:textId="7430B185" w:rsidR="003A4F5D" w:rsidRPr="00AD79F4" w:rsidRDefault="003A4F5D" w:rsidP="003A4F5D">
      <w:pPr>
        <w:pStyle w:val="BodyText"/>
        <w:rPr>
          <w:lang w:eastAsia="en-US"/>
        </w:rPr>
      </w:pPr>
      <w:r>
        <w:rPr>
          <w:lang w:eastAsia="en-US"/>
        </w:rPr>
        <w:t>The MHD option for 360X replaces the XDM actor grouping with the corresponding MHD actor grouping.</w:t>
      </w:r>
    </w:p>
    <w:p w14:paraId="6CD88ADB" w14:textId="50C91EEA" w:rsidR="003A4F5D" w:rsidRPr="00B03E20" w:rsidRDefault="003A4F5D" w:rsidP="003A4F5D">
      <w:pPr>
        <w:pStyle w:val="BodyText"/>
      </w:pPr>
      <w:r w:rsidRPr="00B03E20">
        <w:t xml:space="preserve">An </w:t>
      </w:r>
      <w:r>
        <w:t>a</w:t>
      </w:r>
      <w:r w:rsidRPr="00B03E20">
        <w:t>ctor from this profile (Column 1)</w:t>
      </w:r>
      <w:r w:rsidR="00934F13">
        <w:t xml:space="preserve"> claiming the MHD</w:t>
      </w:r>
      <w:r>
        <w:t xml:space="preserve"> option</w:t>
      </w:r>
      <w:r w:rsidRPr="00B03E20">
        <w:t xml:space="preserve"> shall implement all of the required transactions and/or content modules in this profile </w:t>
      </w:r>
      <w:r w:rsidRPr="00B03E20">
        <w:rPr>
          <w:b/>
          <w:i/>
        </w:rPr>
        <w:t>in addition to</w:t>
      </w:r>
      <w:r w:rsidRPr="00B03E20">
        <w:t xml:space="preserve"> all of the transactions required for the grouped actor (Column 2). </w:t>
      </w:r>
    </w:p>
    <w:p w14:paraId="16373D8A" w14:textId="1198D3C8" w:rsidR="00C950BB" w:rsidRDefault="003A4F5D" w:rsidP="00C950BB">
      <w:pPr>
        <w:pStyle w:val="BodyText"/>
      </w:pPr>
      <w:r w:rsidRPr="00B03E20">
        <w:t>Sec</w:t>
      </w:r>
      <w:r>
        <w:t>tion X.5 describes additional</w:t>
      </w:r>
      <w:r w:rsidRPr="00B03E20">
        <w:t xml:space="preserve"> groupings that may be of interest for security considerations and section X.6 describes some optional groupings in other related profiles.</w:t>
      </w:r>
    </w:p>
    <w:p w14:paraId="258082F4" w14:textId="77777777" w:rsidR="005B2DE2" w:rsidRPr="00B03E20" w:rsidRDefault="005B2DE2">
      <w:pPr>
        <w:pStyle w:val="BodyText"/>
      </w:pPr>
    </w:p>
    <w:p w14:paraId="58E1D16E" w14:textId="04D7906C" w:rsidR="007D1A81" w:rsidRPr="00B03E20" w:rsidRDefault="003A4F5D">
      <w:pPr>
        <w:pStyle w:val="TableTitle"/>
      </w:pPr>
      <w:r>
        <w:t>Table X.3-3</w:t>
      </w:r>
      <w:r w:rsidR="00281E34" w:rsidRPr="00B03E20">
        <w:t>: 360X</w:t>
      </w:r>
      <w:r w:rsidR="00C950BB">
        <w:t xml:space="preserve"> –</w:t>
      </w:r>
      <w:r>
        <w:t xml:space="preserve"> MHD</w:t>
      </w:r>
      <w:r w:rsidR="007D1A81" w:rsidRPr="00B03E20">
        <w:t xml:space="preserve">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7D1A81" w:rsidRPr="00B03E20" w14:paraId="150687AA" w14:textId="77777777" w:rsidTr="002A1687">
        <w:trPr>
          <w:cantSplit/>
          <w:tblHeader/>
        </w:trPr>
        <w:tc>
          <w:tcPr>
            <w:tcW w:w="1980" w:type="dxa"/>
            <w:tcBorders>
              <w:top w:val="single" w:sz="4" w:space="0" w:color="000000"/>
              <w:left w:val="single" w:sz="4" w:space="0" w:color="000000"/>
              <w:bottom w:val="single" w:sz="4" w:space="0" w:color="000000"/>
            </w:tcBorders>
            <w:shd w:val="clear" w:color="auto" w:fill="D8D8D8"/>
          </w:tcPr>
          <w:p w14:paraId="6A2C3E74" w14:textId="77777777" w:rsidR="007D1A81" w:rsidRPr="00B03E20" w:rsidRDefault="00281E34">
            <w:pPr>
              <w:pStyle w:val="TableEntryHeader"/>
            </w:pPr>
            <w:r w:rsidRPr="00B03E20">
              <w:t>360X</w:t>
            </w:r>
            <w:r w:rsidR="007D1A81" w:rsidRPr="00B03E20">
              <w:t xml:space="preserve"> Actor</w:t>
            </w:r>
          </w:p>
        </w:tc>
        <w:tc>
          <w:tcPr>
            <w:tcW w:w="2339" w:type="dxa"/>
            <w:tcBorders>
              <w:top w:val="single" w:sz="4" w:space="0" w:color="000000"/>
              <w:left w:val="single" w:sz="4" w:space="0" w:color="000000"/>
              <w:bottom w:val="single" w:sz="4" w:space="0" w:color="000000"/>
            </w:tcBorders>
            <w:shd w:val="clear" w:color="auto" w:fill="D8D8D8"/>
          </w:tcPr>
          <w:p w14:paraId="3E64CBA5" w14:textId="77777777" w:rsidR="007D1A81" w:rsidRPr="00B03E20" w:rsidRDefault="007D1A81">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3BE55B2C" w14:textId="77777777" w:rsidR="007D1A81" w:rsidRPr="00B03E20" w:rsidRDefault="007D1A81">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68E785D7" w14:textId="77777777" w:rsidR="007D1A81" w:rsidRPr="00B03E20" w:rsidRDefault="007D1A81">
            <w:pPr>
              <w:pStyle w:val="TableEntryHeader"/>
            </w:pPr>
            <w:r w:rsidRPr="00B03E20">
              <w:t>Content Bindings Reference</w:t>
            </w:r>
          </w:p>
        </w:tc>
      </w:tr>
      <w:tr w:rsidR="007D1A81" w:rsidRPr="00B03E20" w14:paraId="4B275746" w14:textId="77777777" w:rsidTr="002A1687">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368F3038" w14:textId="77777777" w:rsidR="007D1A81" w:rsidRPr="00B03E20" w:rsidRDefault="00F202E7">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2E39954F" w14:textId="16436D9B" w:rsidR="007D1A81" w:rsidRPr="00B03E20" w:rsidRDefault="00B365CE" w:rsidP="00B365CE">
            <w:pPr>
              <w:pStyle w:val="TableEntry"/>
            </w:pPr>
            <w:r>
              <w:t>ITI MHD Document Source</w:t>
            </w:r>
          </w:p>
        </w:tc>
        <w:tc>
          <w:tcPr>
            <w:tcW w:w="2166" w:type="dxa"/>
            <w:tcBorders>
              <w:top w:val="single" w:sz="4" w:space="0" w:color="000000"/>
              <w:left w:val="single" w:sz="4" w:space="0" w:color="000000"/>
              <w:bottom w:val="single" w:sz="4" w:space="0" w:color="000000"/>
            </w:tcBorders>
            <w:shd w:val="clear" w:color="auto" w:fill="auto"/>
          </w:tcPr>
          <w:p w14:paraId="7221BDAE" w14:textId="15E70C69" w:rsidR="007D1A81" w:rsidRPr="00B03E20" w:rsidRDefault="00F202E7" w:rsidP="00B365CE">
            <w:pPr>
              <w:pStyle w:val="TableEntry"/>
            </w:pPr>
            <w:r w:rsidRPr="00B03E20">
              <w:t>I</w:t>
            </w:r>
            <w:r w:rsidR="00B365CE">
              <w:t>TI TF-1: 33</w:t>
            </w:r>
            <w:r w:rsidRPr="00B03E20">
              <w:t>.1</w:t>
            </w:r>
            <w:r w:rsidR="004068DC" w:rsidRPr="00B03E20">
              <w:br/>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376AF14" w14:textId="6119FE4E" w:rsidR="007D1A81" w:rsidRPr="00B03E20" w:rsidRDefault="003F55E7" w:rsidP="00AD7E03">
            <w:pPr>
              <w:pStyle w:val="TableEntry"/>
            </w:pPr>
            <w:r w:rsidRPr="00AD7E03">
              <w:t>See Note 1</w:t>
            </w:r>
          </w:p>
        </w:tc>
      </w:tr>
      <w:tr w:rsidR="007D1A81" w:rsidRPr="00B03E20" w14:paraId="1A8C3603"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3F4BFD6F"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61465F78" w14:textId="4420BADD" w:rsidR="007D1A81" w:rsidRPr="00B03E20" w:rsidRDefault="008958FE">
            <w:pPr>
              <w:pStyle w:val="TableEntry"/>
            </w:pPr>
            <w:r>
              <w:t>ITI MHD Document Recipient</w:t>
            </w:r>
          </w:p>
        </w:tc>
        <w:tc>
          <w:tcPr>
            <w:tcW w:w="2166" w:type="dxa"/>
            <w:tcBorders>
              <w:top w:val="single" w:sz="4" w:space="0" w:color="000000"/>
              <w:left w:val="single" w:sz="4" w:space="0" w:color="000000"/>
              <w:bottom w:val="single" w:sz="4" w:space="0" w:color="000000"/>
            </w:tcBorders>
            <w:shd w:val="clear" w:color="auto" w:fill="auto"/>
          </w:tcPr>
          <w:p w14:paraId="63C957C2" w14:textId="5BB2FE72" w:rsidR="007D1A81" w:rsidRPr="00B03E20" w:rsidRDefault="008958FE" w:rsidP="008958FE">
            <w:pPr>
              <w:pStyle w:val="TableEntry"/>
            </w:pPr>
            <w:r>
              <w:t>ITI TF-1: 33</w:t>
            </w:r>
            <w:r w:rsidR="00F202E7"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E388D29" w14:textId="77777777" w:rsidR="007D1A81" w:rsidRPr="00B03E20" w:rsidRDefault="007D1A81" w:rsidP="00AD7E03">
            <w:pPr>
              <w:pStyle w:val="TableEntry"/>
            </w:pPr>
            <w:r w:rsidRPr="00AD7E03">
              <w:t>See Note 1</w:t>
            </w:r>
          </w:p>
        </w:tc>
      </w:tr>
      <w:tr w:rsidR="007D1A81" w:rsidRPr="00B03E20" w14:paraId="06B19B35"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1000DBF2"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0C029800" w14:textId="5ABD6CDC" w:rsidR="007D1A81" w:rsidRPr="00B03E20" w:rsidRDefault="00892767">
            <w:pPr>
              <w:pStyle w:val="TableEntry"/>
            </w:pPr>
            <w:r w:rsidRPr="00B03E20">
              <w:t xml:space="preserve">Content Consumer with Document Import </w:t>
            </w:r>
            <w:r w:rsidR="00F019F1">
              <w:t>Option</w:t>
            </w:r>
          </w:p>
        </w:tc>
        <w:tc>
          <w:tcPr>
            <w:tcW w:w="2166" w:type="dxa"/>
            <w:tcBorders>
              <w:top w:val="single" w:sz="4" w:space="0" w:color="000000"/>
              <w:left w:val="single" w:sz="4" w:space="0" w:color="000000"/>
              <w:bottom w:val="single" w:sz="4" w:space="0" w:color="000000"/>
            </w:tcBorders>
            <w:shd w:val="clear" w:color="auto" w:fill="auto"/>
          </w:tcPr>
          <w:p w14:paraId="5A8DFD9B" w14:textId="77777777" w:rsidR="007D1A81" w:rsidRPr="00B03E20" w:rsidRDefault="00892767" w:rsidP="00892767">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44719B3" w14:textId="77777777" w:rsidR="007D1A81" w:rsidRPr="00B03E20" w:rsidRDefault="00892767" w:rsidP="00AD7E03">
            <w:pPr>
              <w:pStyle w:val="TableEntry"/>
            </w:pPr>
            <w:r w:rsidRPr="00AD7E03">
              <w:t>See Note 2</w:t>
            </w:r>
          </w:p>
        </w:tc>
      </w:tr>
      <w:tr w:rsidR="007D1A81" w:rsidRPr="00B03E20" w14:paraId="4F109BCE" w14:textId="77777777" w:rsidTr="002A1687">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669BF60D" w14:textId="77777777" w:rsidR="007D1A81" w:rsidRPr="00B03E20" w:rsidRDefault="00892767">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083B3A9A" w14:textId="707BD057" w:rsidR="007D1A81" w:rsidRPr="00B03E20" w:rsidRDefault="003F55E7" w:rsidP="003F55E7">
            <w:pPr>
              <w:pStyle w:val="TableEntry"/>
            </w:pPr>
            <w:r>
              <w:t>ITI MHD Document Recipient</w:t>
            </w:r>
          </w:p>
        </w:tc>
        <w:tc>
          <w:tcPr>
            <w:tcW w:w="2166" w:type="dxa"/>
            <w:tcBorders>
              <w:top w:val="single" w:sz="4" w:space="0" w:color="000000"/>
              <w:left w:val="single" w:sz="4" w:space="0" w:color="000000"/>
              <w:bottom w:val="single" w:sz="4" w:space="0" w:color="000000"/>
            </w:tcBorders>
            <w:shd w:val="clear" w:color="auto" w:fill="auto"/>
          </w:tcPr>
          <w:p w14:paraId="6343CC4F" w14:textId="0B5912A1" w:rsidR="007D1A81" w:rsidRPr="00B03E20" w:rsidRDefault="00892767" w:rsidP="003F55E7">
            <w:pPr>
              <w:pStyle w:val="TableEntry"/>
            </w:pPr>
            <w:r w:rsidRPr="00B03E20">
              <w:t>I</w:t>
            </w:r>
            <w:r w:rsidR="003F55E7">
              <w:t>TI TF-1: 33</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B01CC8A" w14:textId="77777777" w:rsidR="007D1A81" w:rsidRPr="00AD7E03" w:rsidRDefault="004C5F22" w:rsidP="00AD7E03">
            <w:pPr>
              <w:pStyle w:val="TableEntry"/>
            </w:pPr>
            <w:r w:rsidRPr="00AD7E03">
              <w:t>See Note 1</w:t>
            </w:r>
          </w:p>
        </w:tc>
      </w:tr>
      <w:tr w:rsidR="007D1A81" w:rsidRPr="00B03E20" w14:paraId="20E50198"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4B36073A"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72C00A4B" w14:textId="6934A907" w:rsidR="007D1A81" w:rsidRPr="00B03E20" w:rsidRDefault="003F55E7" w:rsidP="003F55E7">
            <w:pPr>
              <w:pStyle w:val="TableEntry"/>
            </w:pPr>
            <w:r>
              <w:t>ITI MHD Document Source</w:t>
            </w:r>
          </w:p>
        </w:tc>
        <w:tc>
          <w:tcPr>
            <w:tcW w:w="2166" w:type="dxa"/>
            <w:tcBorders>
              <w:top w:val="single" w:sz="4" w:space="0" w:color="000000"/>
              <w:left w:val="single" w:sz="4" w:space="0" w:color="000000"/>
              <w:bottom w:val="single" w:sz="4" w:space="0" w:color="000000"/>
            </w:tcBorders>
            <w:shd w:val="clear" w:color="auto" w:fill="auto"/>
          </w:tcPr>
          <w:p w14:paraId="4C57D15D" w14:textId="7316BBF5" w:rsidR="007D1A81" w:rsidRPr="00B03E20" w:rsidRDefault="003F55E7" w:rsidP="003F55E7">
            <w:pPr>
              <w:pStyle w:val="TableEntry"/>
            </w:pPr>
            <w:r>
              <w:t>ITI TF-1: 33</w:t>
            </w:r>
            <w:r w:rsidR="00892767"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007A8D6" w14:textId="77777777" w:rsidR="007D1A81" w:rsidRPr="00AD7E03" w:rsidRDefault="004C5F22" w:rsidP="00AD7E03">
            <w:pPr>
              <w:pStyle w:val="TableEntry"/>
            </w:pPr>
            <w:r w:rsidRPr="00AD7E03">
              <w:t>See Note 1</w:t>
            </w:r>
          </w:p>
        </w:tc>
      </w:tr>
      <w:tr w:rsidR="007D1A81" w:rsidRPr="00B03E20" w14:paraId="3B2BC174" w14:textId="77777777" w:rsidTr="002A1687">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0C7AF49F"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6407276A" w14:textId="30060811" w:rsidR="007D1A81" w:rsidRPr="00B03E20" w:rsidRDefault="00892767">
            <w:pPr>
              <w:pStyle w:val="TableEntry"/>
            </w:pPr>
            <w:r w:rsidRPr="00B03E20">
              <w:t xml:space="preserve">Content Consumer with Document Import </w:t>
            </w:r>
            <w:r w:rsidR="00F019F1">
              <w:t>Option</w:t>
            </w:r>
          </w:p>
        </w:tc>
        <w:tc>
          <w:tcPr>
            <w:tcW w:w="2166" w:type="dxa"/>
            <w:tcBorders>
              <w:top w:val="single" w:sz="4" w:space="0" w:color="000000"/>
              <w:left w:val="single" w:sz="4" w:space="0" w:color="000000"/>
              <w:bottom w:val="single" w:sz="4" w:space="0" w:color="000000"/>
            </w:tcBorders>
            <w:shd w:val="clear" w:color="auto" w:fill="auto"/>
          </w:tcPr>
          <w:p w14:paraId="017FFB6F" w14:textId="77777777" w:rsidR="007D1A81" w:rsidRPr="00B03E20" w:rsidRDefault="00892767">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5DD7059" w14:textId="77777777" w:rsidR="007D1A81" w:rsidRPr="00AD7E03" w:rsidRDefault="004C5F22" w:rsidP="00AD7E03">
            <w:pPr>
              <w:pStyle w:val="TableEntry"/>
            </w:pPr>
            <w:r w:rsidRPr="00AD7E03">
              <w:t>See Note 2</w:t>
            </w:r>
          </w:p>
        </w:tc>
      </w:tr>
    </w:tbl>
    <w:p w14:paraId="18A94A2F" w14:textId="183E64AE" w:rsidR="007D1A81" w:rsidRPr="00B03E20" w:rsidRDefault="007D1A81">
      <w:pPr>
        <w:pStyle w:val="Note"/>
      </w:pPr>
      <w:r w:rsidRPr="00B03E20">
        <w:t xml:space="preserve">Note 1: </w:t>
      </w:r>
      <w:r w:rsidR="003F55E7">
        <w:t xml:space="preserve">The MHD profile supplement for trial implementation is available at </w:t>
      </w:r>
      <w:hyperlink r:id="rId21" w:history="1">
        <w:r w:rsidR="007043E5" w:rsidRPr="007043E5">
          <w:rPr>
            <w:rStyle w:val="Hyperlink"/>
          </w:rPr>
          <w:t>IHE.net</w:t>
        </w:r>
      </w:hyperlink>
      <w:r w:rsidR="007043E5">
        <w:t>.</w:t>
      </w:r>
    </w:p>
    <w:p w14:paraId="318FB05C" w14:textId="77777777" w:rsidR="007D1A81" w:rsidRPr="00B03E20" w:rsidRDefault="004C5F22">
      <w:pPr>
        <w:pStyle w:val="Note"/>
        <w:rPr>
          <w:lang w:eastAsia="en-US"/>
        </w:rPr>
      </w:pPr>
      <w:r w:rsidRPr="00B03E20">
        <w:t>Note 2: The Content Consumer requirements are for the CDA documents described as payload for some of the 360X transactions, and only apply in the case when a patient referral is accepted by the Referral Recipient</w:t>
      </w:r>
    </w:p>
    <w:p w14:paraId="706D979B" w14:textId="77777777" w:rsidR="007D1A81" w:rsidRPr="00AD7E03" w:rsidRDefault="007D1A81">
      <w:pPr>
        <w:pStyle w:val="Heading2"/>
        <w:numPr>
          <w:ilvl w:val="0"/>
          <w:numId w:val="0"/>
        </w:numPr>
        <w:rPr>
          <w:noProof w:val="0"/>
        </w:rPr>
      </w:pPr>
      <w:bookmarkStart w:id="51" w:name="_Toc482624966"/>
      <w:bookmarkStart w:id="52" w:name="_Toc482625707"/>
      <w:bookmarkStart w:id="53" w:name="_Toc483500604"/>
      <w:r w:rsidRPr="00B03E20">
        <w:rPr>
          <w:noProof w:val="0"/>
        </w:rPr>
        <w:t xml:space="preserve">X.4 </w:t>
      </w:r>
      <w:r w:rsidR="002D7C5D" w:rsidRPr="00B03E20">
        <w:rPr>
          <w:noProof w:val="0"/>
        </w:rPr>
        <w:t>360X</w:t>
      </w:r>
      <w:r w:rsidRPr="00B03E20">
        <w:rPr>
          <w:noProof w:val="0"/>
        </w:rPr>
        <w:t xml:space="preserve"> Overview</w:t>
      </w:r>
      <w:bookmarkEnd w:id="51"/>
      <w:bookmarkEnd w:id="52"/>
      <w:bookmarkEnd w:id="53"/>
    </w:p>
    <w:p w14:paraId="375DFB83" w14:textId="77777777" w:rsidR="007D1A81" w:rsidRPr="00B03E20" w:rsidRDefault="007D1A81">
      <w:pPr>
        <w:pStyle w:val="Heading3"/>
        <w:keepNext w:val="0"/>
        <w:numPr>
          <w:ilvl w:val="0"/>
          <w:numId w:val="0"/>
        </w:numPr>
        <w:rPr>
          <w:noProof w:val="0"/>
        </w:rPr>
      </w:pPr>
      <w:bookmarkStart w:id="54" w:name="_Toc482624967"/>
      <w:bookmarkStart w:id="55" w:name="_Toc482625708"/>
      <w:bookmarkStart w:id="56" w:name="_Toc483500605"/>
      <w:r w:rsidRPr="00B03E20">
        <w:rPr>
          <w:bCs/>
          <w:noProof w:val="0"/>
        </w:rPr>
        <w:t>X.4.1 Concepts</w:t>
      </w:r>
      <w:bookmarkEnd w:id="54"/>
      <w:bookmarkEnd w:id="55"/>
      <w:bookmarkEnd w:id="56"/>
    </w:p>
    <w:p w14:paraId="2B86A124" w14:textId="5953E24A" w:rsidR="007D1A81" w:rsidRPr="00B03E20" w:rsidRDefault="004B1B88" w:rsidP="00AD7E03">
      <w:pPr>
        <w:pStyle w:val="BodyText"/>
      </w:pPr>
      <w:r w:rsidRPr="00B03E20">
        <w:t xml:space="preserve">The 360X </w:t>
      </w:r>
      <w:r w:rsidR="00F019F1">
        <w:t>Profile</w:t>
      </w:r>
      <w:r w:rsidR="002D7C5D" w:rsidRPr="00B03E20">
        <w:t xml:space="preserve"> is a combination of a set of transactions and content modules, which enables the Referral Initiator and the Referral Recipient to exchange clinical information about the patient for whom the referral is made, and to manage the referral workflow</w:t>
      </w:r>
      <w:r w:rsidR="00EB5250" w:rsidRPr="00B03E20">
        <w:t xml:space="preserve"> at an abstract level</w:t>
      </w:r>
      <w:r w:rsidR="002D7C5D" w:rsidRPr="00B03E20">
        <w:t>.</w:t>
      </w:r>
    </w:p>
    <w:p w14:paraId="66E09FAB" w14:textId="77777777" w:rsidR="002D7C5D" w:rsidRPr="00B03E20" w:rsidRDefault="002D7C5D" w:rsidP="00AD7E03">
      <w:pPr>
        <w:pStyle w:val="BodyText"/>
        <w:rPr>
          <w:bCs/>
          <w:lang w:eastAsia="en-US"/>
        </w:rPr>
      </w:pPr>
      <w:r w:rsidRPr="00B03E20">
        <w:rPr>
          <w:bCs/>
          <w:lang w:eastAsia="en-US"/>
        </w:rPr>
        <w:t>The following state transition diagrams describe</w:t>
      </w:r>
      <w:r w:rsidR="00EB5250" w:rsidRPr="00B03E20">
        <w:rPr>
          <w:bCs/>
          <w:lang w:eastAsia="en-US"/>
        </w:rPr>
        <w:t xml:space="preserve"> a series of generalizable workflow steps found in outpatient provider settings. These diagrams are used to define the requirements for the transactions in this </w:t>
      </w:r>
      <w:r w:rsidR="00695AB0" w:rsidRPr="00B03E20">
        <w:rPr>
          <w:bCs/>
          <w:lang w:eastAsia="en-US"/>
        </w:rPr>
        <w:t>profile</w:t>
      </w:r>
      <w:r w:rsidR="00EB5250" w:rsidRPr="00B03E20">
        <w:rPr>
          <w:bCs/>
          <w:lang w:eastAsia="en-US"/>
        </w:rPr>
        <w:t>, which allows it to support a diverse range of possible workflow sequences.</w:t>
      </w:r>
    </w:p>
    <w:p w14:paraId="525A48CC" w14:textId="5226AB2F" w:rsidR="005F1C73" w:rsidRPr="00B03E20" w:rsidRDefault="00631E11" w:rsidP="00AD7E03">
      <w:pPr>
        <w:pStyle w:val="BodyText"/>
        <w:rPr>
          <w:bCs/>
          <w:lang w:eastAsia="en-US"/>
        </w:rPr>
      </w:pPr>
      <w:r>
        <w:rPr>
          <w:bCs/>
          <w:noProof/>
          <w:lang w:eastAsia="en-US"/>
        </w:rPr>
        <w:lastRenderedPageBreak/>
        <w:drawing>
          <wp:inline distT="0" distB="0" distL="0" distR="0" wp14:anchorId="0C80971D" wp14:editId="49753D26">
            <wp:extent cx="6096000" cy="3923750"/>
            <wp:effectExtent l="0" t="0" r="0" b="635"/>
            <wp:docPr id="4" name="Picture 4" descr="360X_State_Diagram_SPOV_201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60X_State_Diagram_SPOV_201604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1046" cy="3926998"/>
                    </a:xfrm>
                    <a:prstGeom prst="rect">
                      <a:avLst/>
                    </a:prstGeom>
                    <a:noFill/>
                    <a:ln>
                      <a:noFill/>
                    </a:ln>
                  </pic:spPr>
                </pic:pic>
              </a:graphicData>
            </a:graphic>
          </wp:inline>
        </w:drawing>
      </w:r>
    </w:p>
    <w:p w14:paraId="6CA7A69A" w14:textId="47757966" w:rsidR="005F1C73" w:rsidRPr="00B03E20" w:rsidRDefault="005F1C73" w:rsidP="005F1C73">
      <w:pPr>
        <w:pStyle w:val="FigureTitle"/>
        <w:rPr>
          <w:bCs/>
          <w:lang w:eastAsia="en-US"/>
        </w:rPr>
      </w:pPr>
      <w:r w:rsidRPr="00B03E20">
        <w:rPr>
          <w:bCs/>
          <w:lang w:eastAsia="en-US"/>
        </w:rPr>
        <w:t>Figure X.4</w:t>
      </w:r>
      <w:r w:rsidR="00480BC4">
        <w:rPr>
          <w:bCs/>
          <w:lang w:eastAsia="en-US"/>
        </w:rPr>
        <w:t>.1</w:t>
      </w:r>
      <w:r w:rsidRPr="00B03E20">
        <w:rPr>
          <w:bCs/>
          <w:lang w:eastAsia="en-US"/>
        </w:rPr>
        <w:t>-1: 360X State Transitions from the point of view of the Referral Initiator</w:t>
      </w:r>
    </w:p>
    <w:p w14:paraId="725FA261" w14:textId="77777777" w:rsidR="00500B3A" w:rsidRDefault="00500B3A" w:rsidP="00AD7E03">
      <w:pPr>
        <w:pStyle w:val="BodyText"/>
        <w:rPr>
          <w:lang w:eastAsia="en-US"/>
        </w:rPr>
      </w:pPr>
    </w:p>
    <w:p w14:paraId="76AF62BE" w14:textId="77777777" w:rsidR="005F1C73" w:rsidRPr="00B03E20" w:rsidRDefault="005F1C73" w:rsidP="00AD7E03">
      <w:pPr>
        <w:pStyle w:val="BodyText"/>
        <w:rPr>
          <w:lang w:eastAsia="en-US"/>
        </w:rPr>
      </w:pPr>
      <w:r w:rsidRPr="00B03E20">
        <w:rPr>
          <w:lang w:eastAsia="en-US"/>
        </w:rPr>
        <w:t>The state transitions from the Referral Initiator’s point of view</w:t>
      </w:r>
      <w:r w:rsidR="00FC242C" w:rsidRPr="00B03E20">
        <w:rPr>
          <w:lang w:eastAsia="en-US"/>
        </w:rPr>
        <w:t xml:space="preserve"> show</w:t>
      </w:r>
      <w:r w:rsidRPr="00B03E20">
        <w:rPr>
          <w:lang w:eastAsia="en-US"/>
        </w:rPr>
        <w:t xml:space="preserve"> the po</w:t>
      </w:r>
      <w:r w:rsidR="00FC242C" w:rsidRPr="00B03E20">
        <w:rPr>
          <w:lang w:eastAsia="en-US"/>
        </w:rPr>
        <w:t>ssible actions and expectations for the Referral Initiator. The Referral Recipient’s possible actions and expectations are shown in the corresponding diagram as well.</w:t>
      </w:r>
    </w:p>
    <w:p w14:paraId="416C1C84" w14:textId="0D2D4EE5" w:rsidR="00FC242C" w:rsidRPr="00B03E20" w:rsidRDefault="00631E11" w:rsidP="00AD7E03">
      <w:pPr>
        <w:pStyle w:val="BodyText"/>
        <w:rPr>
          <w:lang w:eastAsia="en-US"/>
        </w:rPr>
      </w:pPr>
      <w:r>
        <w:rPr>
          <w:noProof/>
          <w:lang w:eastAsia="en-US"/>
        </w:rPr>
        <w:lastRenderedPageBreak/>
        <w:drawing>
          <wp:inline distT="0" distB="0" distL="0" distR="0" wp14:anchorId="3C31F9BE" wp14:editId="40BD9C51">
            <wp:extent cx="6215241" cy="4000500"/>
            <wp:effectExtent l="0" t="0" r="0" b="0"/>
            <wp:docPr id="5" name="Picture 5" descr="360X_State_Diagram_RPOV_201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60X_State_Diagram_RPOV_201604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365" cy="4003155"/>
                    </a:xfrm>
                    <a:prstGeom prst="rect">
                      <a:avLst/>
                    </a:prstGeom>
                    <a:noFill/>
                    <a:ln>
                      <a:noFill/>
                    </a:ln>
                  </pic:spPr>
                </pic:pic>
              </a:graphicData>
            </a:graphic>
          </wp:inline>
        </w:drawing>
      </w:r>
    </w:p>
    <w:p w14:paraId="6B8ED9C7" w14:textId="387A7E71" w:rsidR="00FC242C" w:rsidRPr="00B03E20" w:rsidRDefault="00E71A0E" w:rsidP="00FC242C">
      <w:pPr>
        <w:pStyle w:val="FigureTitle"/>
        <w:rPr>
          <w:bCs/>
          <w:lang w:eastAsia="en-US"/>
        </w:rPr>
      </w:pPr>
      <w:r w:rsidRPr="00B03E20">
        <w:rPr>
          <w:bCs/>
          <w:lang w:eastAsia="en-US"/>
        </w:rPr>
        <w:t>Figure X.4</w:t>
      </w:r>
      <w:r w:rsidR="00480BC4">
        <w:rPr>
          <w:bCs/>
          <w:lang w:eastAsia="en-US"/>
        </w:rPr>
        <w:t>.1</w:t>
      </w:r>
      <w:r w:rsidRPr="00B03E20">
        <w:rPr>
          <w:bCs/>
          <w:lang w:eastAsia="en-US"/>
        </w:rPr>
        <w:t>-2</w:t>
      </w:r>
      <w:r w:rsidR="00FC242C" w:rsidRPr="00B03E20">
        <w:rPr>
          <w:bCs/>
          <w:lang w:eastAsia="en-US"/>
        </w:rPr>
        <w:t>: 360X State Transitions from the point of view of the Referral Recipient</w:t>
      </w:r>
    </w:p>
    <w:p w14:paraId="6245A1B9" w14:textId="77777777" w:rsidR="00EB5250" w:rsidRPr="00B03E20" w:rsidRDefault="00EB5250" w:rsidP="00AD7E03">
      <w:pPr>
        <w:pStyle w:val="BodyText"/>
        <w:rPr>
          <w:lang w:eastAsia="en-US"/>
        </w:rPr>
      </w:pPr>
    </w:p>
    <w:p w14:paraId="245A2EEB" w14:textId="77777777" w:rsidR="007D1A81" w:rsidRPr="00B03E20" w:rsidRDefault="007D1A81">
      <w:pPr>
        <w:pStyle w:val="Heading3"/>
        <w:keepNext w:val="0"/>
        <w:numPr>
          <w:ilvl w:val="0"/>
          <w:numId w:val="0"/>
        </w:numPr>
        <w:rPr>
          <w:bCs/>
          <w:noProof w:val="0"/>
        </w:rPr>
      </w:pPr>
      <w:bookmarkStart w:id="57" w:name="_Toc482624968"/>
      <w:bookmarkStart w:id="58" w:name="_Toc482625709"/>
      <w:bookmarkStart w:id="59" w:name="_Toc483500606"/>
      <w:r w:rsidRPr="00B03E20">
        <w:rPr>
          <w:bCs/>
          <w:noProof w:val="0"/>
        </w:rPr>
        <w:t>X.4.2 Use Cases</w:t>
      </w:r>
      <w:bookmarkEnd w:id="57"/>
      <w:bookmarkEnd w:id="58"/>
      <w:bookmarkEnd w:id="59"/>
    </w:p>
    <w:p w14:paraId="32C6B8C0" w14:textId="77777777" w:rsidR="00610223" w:rsidRPr="00B03E20" w:rsidRDefault="00F215D7" w:rsidP="00F215D7">
      <w:pPr>
        <w:pStyle w:val="BodyText"/>
        <w:rPr>
          <w:lang w:eastAsia="en-US"/>
        </w:rPr>
      </w:pPr>
      <w:r w:rsidRPr="00B03E20">
        <w:rPr>
          <w:lang w:eastAsia="en-US"/>
        </w:rPr>
        <w:t xml:space="preserve">The 360X </w:t>
      </w:r>
      <w:r w:rsidR="00695AB0" w:rsidRPr="00B03E20">
        <w:rPr>
          <w:lang w:eastAsia="en-US"/>
        </w:rPr>
        <w:t>Profile</w:t>
      </w:r>
      <w:r w:rsidRPr="00B03E20">
        <w:rPr>
          <w:lang w:eastAsia="en-US"/>
        </w:rPr>
        <w:t xml:space="preserve"> targets the use case of a referral from a primary care provider (PCP) to a specialist</w:t>
      </w:r>
      <w:r w:rsidR="00E71A0E" w:rsidRPr="00B03E20">
        <w:rPr>
          <w:lang w:eastAsia="en-US"/>
        </w:rPr>
        <w:t xml:space="preserve"> for ambulatory care consultation</w:t>
      </w:r>
      <w:r w:rsidRPr="00B03E20">
        <w:rPr>
          <w:lang w:eastAsia="en-US"/>
        </w:rPr>
        <w:t xml:space="preserve">. The need to handle a wide variety of workflows </w:t>
      </w:r>
      <w:r w:rsidR="00E71A0E" w:rsidRPr="00B03E20">
        <w:rPr>
          <w:lang w:eastAsia="en-US"/>
        </w:rPr>
        <w:t>that</w:t>
      </w:r>
      <w:r w:rsidRPr="00B03E20">
        <w:rPr>
          <w:lang w:eastAsia="en-US"/>
        </w:rPr>
        <w:t xml:space="preserve"> may depend on specialty, practice management, or care setting</w:t>
      </w:r>
      <w:r w:rsidR="00E71A0E" w:rsidRPr="00B03E20">
        <w:rPr>
          <w:lang w:eastAsia="en-US"/>
        </w:rPr>
        <w:t>, however, makes most of the transactions and content applicable to other use cases</w:t>
      </w:r>
      <w:r w:rsidR="00610223" w:rsidRPr="00B03E20">
        <w:rPr>
          <w:lang w:eastAsia="en-US"/>
        </w:rPr>
        <w:t xml:space="preserve"> as well</w:t>
      </w:r>
      <w:r w:rsidR="00E71A0E" w:rsidRPr="00B03E20">
        <w:rPr>
          <w:lang w:eastAsia="en-US"/>
        </w:rPr>
        <w:t xml:space="preserve">. </w:t>
      </w:r>
    </w:p>
    <w:p w14:paraId="0CAA6D41" w14:textId="5FCDBA8F" w:rsidR="00F215D7" w:rsidRPr="00B03E20" w:rsidRDefault="00E71A0E" w:rsidP="00F215D7">
      <w:pPr>
        <w:pStyle w:val="BodyText"/>
        <w:rPr>
          <w:lang w:eastAsia="en-US"/>
        </w:rPr>
      </w:pPr>
      <w:r w:rsidRPr="00B03E20">
        <w:rPr>
          <w:lang w:eastAsia="en-US"/>
        </w:rPr>
        <w:t>One key requirement for the closed loo</w:t>
      </w:r>
      <w:r w:rsidR="00610223" w:rsidRPr="00B03E20">
        <w:rPr>
          <w:lang w:eastAsia="en-US"/>
        </w:rPr>
        <w:t>p referral</w:t>
      </w:r>
      <w:r w:rsidRPr="00B03E20">
        <w:rPr>
          <w:lang w:eastAsia="en-US"/>
        </w:rPr>
        <w:t xml:space="preserve"> is the concept of End of Care, which is when the referral is considered completed. In the case of referrals for continued care, the closing of the loop can still be present</w:t>
      </w:r>
      <w:r w:rsidR="00610223" w:rsidRPr="00B03E20">
        <w:rPr>
          <w:lang w:eastAsia="en-US"/>
        </w:rPr>
        <w:t xml:space="preserve"> even if there is no specific</w:t>
      </w:r>
      <w:r w:rsidR="00C64B29">
        <w:rPr>
          <w:lang w:eastAsia="en-US"/>
        </w:rPr>
        <w:t xml:space="preserve"> End of Care</w:t>
      </w:r>
      <w:r w:rsidR="00610223" w:rsidRPr="00B03E20">
        <w:rPr>
          <w:lang w:eastAsia="en-US"/>
        </w:rPr>
        <w:t xml:space="preserve">. In such cases, the loop can be considered closed when the referral </w:t>
      </w:r>
      <w:r w:rsidR="00E5329E" w:rsidRPr="00B03E20">
        <w:rPr>
          <w:lang w:eastAsia="en-US"/>
        </w:rPr>
        <w:t>has been accepted, and a</w:t>
      </w:r>
      <w:r w:rsidR="00610223" w:rsidRPr="00B03E20">
        <w:rPr>
          <w:lang w:eastAsia="en-US"/>
        </w:rPr>
        <w:t xml:space="preserve"> care</w:t>
      </w:r>
      <w:r w:rsidR="002830A0">
        <w:rPr>
          <w:lang w:eastAsia="en-US"/>
        </w:rPr>
        <w:t xml:space="preserve"> plan is shared with the Referral I</w:t>
      </w:r>
      <w:r w:rsidR="00E5329E" w:rsidRPr="00B03E20">
        <w:rPr>
          <w:lang w:eastAsia="en-US"/>
        </w:rPr>
        <w:t>nitiator.</w:t>
      </w:r>
    </w:p>
    <w:p w14:paraId="012DFF61" w14:textId="77777777" w:rsidR="00E5329E" w:rsidRPr="00B03E20" w:rsidRDefault="00E5329E" w:rsidP="00F215D7">
      <w:pPr>
        <w:pStyle w:val="BodyText"/>
        <w:rPr>
          <w:lang w:eastAsia="en-US"/>
        </w:rPr>
      </w:pPr>
      <w:r w:rsidRPr="00B03E20">
        <w:rPr>
          <w:lang w:eastAsia="en-US"/>
        </w:rPr>
        <w:t xml:space="preserve">When there is a secondary referral (specialist to specialist), the 360X </w:t>
      </w:r>
      <w:r w:rsidR="00695AB0" w:rsidRPr="00B03E20">
        <w:rPr>
          <w:lang w:eastAsia="en-US"/>
        </w:rPr>
        <w:t>Profile</w:t>
      </w:r>
      <w:r w:rsidRPr="00B03E20">
        <w:rPr>
          <w:lang w:eastAsia="en-US"/>
        </w:rPr>
        <w:t xml:space="preserve"> covers the process as a new separate referral. In such cases, the communication to the PCP (or whoever is the original Referral Initiator) regarding the secon</w:t>
      </w:r>
      <w:r w:rsidR="008B426C" w:rsidRPr="00B03E20">
        <w:rPr>
          <w:lang w:eastAsia="en-US"/>
        </w:rPr>
        <w:t>dary referral is currently</w:t>
      </w:r>
      <w:r w:rsidRPr="00B03E20">
        <w:rPr>
          <w:lang w:eastAsia="en-US"/>
        </w:rPr>
        <w:t xml:space="preserve"> out of scope.</w:t>
      </w:r>
    </w:p>
    <w:p w14:paraId="5CAAD885" w14:textId="77777777" w:rsidR="007D1A81" w:rsidRPr="00B03E20" w:rsidRDefault="007D1A81" w:rsidP="00AD7E03">
      <w:pPr>
        <w:pStyle w:val="Heading4"/>
        <w:rPr>
          <w:noProof w:val="0"/>
        </w:rPr>
      </w:pPr>
      <w:bookmarkStart w:id="60" w:name="_Toc482624969"/>
      <w:bookmarkStart w:id="61" w:name="_Toc482625710"/>
      <w:bookmarkStart w:id="62" w:name="_Toc483500607"/>
      <w:r w:rsidRPr="00B03E20">
        <w:rPr>
          <w:noProof w:val="0"/>
        </w:rPr>
        <w:lastRenderedPageBreak/>
        <w:t xml:space="preserve">X.4.2.1 Use Case #1: </w:t>
      </w:r>
      <w:r w:rsidR="00FC242C" w:rsidRPr="00B03E20">
        <w:rPr>
          <w:noProof w:val="0"/>
        </w:rPr>
        <w:t>PCP to Specialist</w:t>
      </w:r>
      <w:bookmarkEnd w:id="60"/>
      <w:bookmarkEnd w:id="61"/>
      <w:bookmarkEnd w:id="62"/>
    </w:p>
    <w:p w14:paraId="21414D92" w14:textId="77777777" w:rsidR="007D1A81" w:rsidRPr="00B03E20" w:rsidRDefault="00E5329E" w:rsidP="00AD7E03">
      <w:pPr>
        <w:pStyle w:val="BodyText"/>
      </w:pPr>
      <w:r w:rsidRPr="00B03E20">
        <w:t>This use case describes the referral of a patient from his PCP to a cardiologist.</w:t>
      </w:r>
    </w:p>
    <w:p w14:paraId="6149A484" w14:textId="77777777" w:rsidR="007D1A81" w:rsidRPr="00B03E20" w:rsidRDefault="007D1A81">
      <w:pPr>
        <w:pStyle w:val="Heading5"/>
        <w:numPr>
          <w:ilvl w:val="0"/>
          <w:numId w:val="0"/>
        </w:numPr>
        <w:rPr>
          <w:noProof w:val="0"/>
        </w:rPr>
      </w:pPr>
      <w:bookmarkStart w:id="63" w:name="_Toc482624970"/>
      <w:bookmarkStart w:id="64" w:name="_Toc482625711"/>
      <w:bookmarkStart w:id="65" w:name="_Toc483500608"/>
      <w:r w:rsidRPr="00B03E20">
        <w:rPr>
          <w:noProof w:val="0"/>
        </w:rPr>
        <w:t xml:space="preserve">X.4.2.1.1 </w:t>
      </w:r>
      <w:r w:rsidR="00E5329E" w:rsidRPr="00B03E20">
        <w:rPr>
          <w:noProof w:val="0"/>
        </w:rPr>
        <w:t>PCP to Specialist</w:t>
      </w:r>
      <w:r w:rsidRPr="00B03E20">
        <w:rPr>
          <w:bCs/>
          <w:noProof w:val="0"/>
        </w:rPr>
        <w:t xml:space="preserve"> </w:t>
      </w:r>
      <w:r w:rsidRPr="00B03E20">
        <w:rPr>
          <w:noProof w:val="0"/>
        </w:rPr>
        <w:t>Use Case Description</w:t>
      </w:r>
      <w:bookmarkEnd w:id="63"/>
      <w:bookmarkEnd w:id="64"/>
      <w:bookmarkEnd w:id="65"/>
    </w:p>
    <w:p w14:paraId="61394AEC" w14:textId="77777777" w:rsidR="007D1A81" w:rsidRPr="00B03E20" w:rsidRDefault="00F94BB5" w:rsidP="00AD7E03">
      <w:pPr>
        <w:pStyle w:val="BodyText"/>
        <w:rPr>
          <w:lang w:eastAsia="en-US"/>
        </w:rPr>
      </w:pPr>
      <w:r w:rsidRPr="00B03E20">
        <w:rPr>
          <w:lang w:eastAsia="en-US"/>
        </w:rPr>
        <w:t xml:space="preserve">Mr. </w:t>
      </w:r>
      <w:proofErr w:type="spellStart"/>
      <w:r w:rsidRPr="00B03E20">
        <w:rPr>
          <w:lang w:eastAsia="en-US"/>
        </w:rPr>
        <w:t>Packton</w:t>
      </w:r>
      <w:proofErr w:type="spellEnd"/>
      <w:r w:rsidRPr="00B03E20">
        <w:rPr>
          <w:lang w:eastAsia="en-US"/>
        </w:rPr>
        <w:t>, age 58, presents to Dr. Allen's office on September 4th, 2017, with complaints of shortness of breath. The patient has a BMI of 30, no history of smoking, no complaints of chest pain, no physical signs of respiratory and cardiac problems, and a familial history of coronary artery disease.</w:t>
      </w:r>
    </w:p>
    <w:p w14:paraId="6DFC19F2" w14:textId="2A1F80B3" w:rsidR="00F94BB5" w:rsidRPr="00B03E20" w:rsidRDefault="00F94BB5" w:rsidP="00AD7E03">
      <w:pPr>
        <w:pStyle w:val="BodyText"/>
        <w:rPr>
          <w:lang w:eastAsia="en-US"/>
        </w:rPr>
      </w:pPr>
      <w:r w:rsidRPr="00B03E20">
        <w:rPr>
          <w:lang w:eastAsia="en-US"/>
        </w:rPr>
        <w:t xml:space="preserve">Dr. Allen, his PCP, orders a referral to a cardiologist, stating the clinical question as “Determine the origin of Mr. </w:t>
      </w:r>
      <w:proofErr w:type="spellStart"/>
      <w:r w:rsidRPr="00B03E20">
        <w:rPr>
          <w:lang w:eastAsia="en-US"/>
        </w:rPr>
        <w:t>Packton’s</w:t>
      </w:r>
      <w:proofErr w:type="spellEnd"/>
      <w:r w:rsidRPr="00B03E20">
        <w:rPr>
          <w:lang w:eastAsia="en-US"/>
        </w:rPr>
        <w:t xml:space="preserve"> shortness of breath”. Based on the practice's workflows and the PCP's system's handling of referrals</w:t>
      </w:r>
      <w:r w:rsidR="00C64B29">
        <w:rPr>
          <w:lang w:eastAsia="en-US"/>
        </w:rPr>
        <w:t>, a referral package is created</w:t>
      </w:r>
      <w:r w:rsidRPr="00B03E20">
        <w:rPr>
          <w:lang w:eastAsia="en-US"/>
        </w:rPr>
        <w:t xml:space="preserve"> which contains the above noted findings, demographic information, patient history, lab results, and patient insurance.</w:t>
      </w:r>
    </w:p>
    <w:p w14:paraId="7B7C4D6D" w14:textId="77777777" w:rsidR="00F94BB5" w:rsidRPr="00B03E20" w:rsidRDefault="00F94BB5" w:rsidP="00AD7E03">
      <w:pPr>
        <w:pStyle w:val="BodyText"/>
        <w:rPr>
          <w:lang w:eastAsia="en-US"/>
        </w:rPr>
      </w:pPr>
      <w:r w:rsidRPr="00B03E20">
        <w:rPr>
          <w:lang w:eastAsia="en-US"/>
        </w:rPr>
        <w:t xml:space="preserve">The referral request is sent to the cardiologist's practice, with the additional indication that the patient is to be seen within a week. The cardiology practice receives the referral request, sends for and receives prior authorization, and based on the practice's workflows and their system's handling of referral requests, an affirmative response to the request is sent to Dr. Allen's practice. </w:t>
      </w:r>
    </w:p>
    <w:p w14:paraId="6AB339D1" w14:textId="77777777" w:rsidR="00F94BB5" w:rsidRPr="00B03E20" w:rsidRDefault="00F94BB5" w:rsidP="00AD7E03">
      <w:pPr>
        <w:pStyle w:val="BodyText"/>
        <w:rPr>
          <w:lang w:eastAsia="en-US"/>
        </w:rPr>
      </w:pPr>
      <w:r w:rsidRPr="00B03E20">
        <w:rPr>
          <w:lang w:eastAsia="en-US"/>
        </w:rPr>
        <w:t xml:space="preserve">Dr. Brown's office at the cardiology practice calls Mr. </w:t>
      </w:r>
      <w:proofErr w:type="spellStart"/>
      <w:r w:rsidRPr="00B03E20">
        <w:rPr>
          <w:lang w:eastAsia="en-US"/>
        </w:rPr>
        <w:t>Packton</w:t>
      </w:r>
      <w:proofErr w:type="spellEnd"/>
      <w:r w:rsidRPr="00B03E20">
        <w:rPr>
          <w:lang w:eastAsia="en-US"/>
        </w:rPr>
        <w:t xml:space="preserve">, and schedules an appointment on September 7th, 2017. Based on the practice's workflows and their system's handling of referral requests, a notification is sent of the appointment date/time to Dr. Allen. Mr. </w:t>
      </w:r>
      <w:proofErr w:type="spellStart"/>
      <w:r w:rsidRPr="00B03E20">
        <w:rPr>
          <w:lang w:eastAsia="en-US"/>
        </w:rPr>
        <w:t>Packton</w:t>
      </w:r>
      <w:proofErr w:type="spellEnd"/>
      <w:r w:rsidRPr="00B03E20">
        <w:rPr>
          <w:lang w:eastAsia="en-US"/>
        </w:rPr>
        <w:t xml:space="preserve"> keeps the appointment with Dr. Brown, and unfortunately he is diagnosed with coronary artery disease and a cardiac catheterization is scheduled. </w:t>
      </w:r>
    </w:p>
    <w:p w14:paraId="78BE046D" w14:textId="77777777" w:rsidR="00F94BB5" w:rsidRPr="00B03E20" w:rsidRDefault="00F94BB5" w:rsidP="00AD7E03">
      <w:pPr>
        <w:pStyle w:val="BodyText"/>
        <w:rPr>
          <w:lang w:eastAsia="en-US"/>
        </w:rPr>
      </w:pPr>
      <w:r w:rsidRPr="00B03E20">
        <w:rPr>
          <w:lang w:eastAsia="en-US"/>
        </w:rPr>
        <w:t>Dr. Brown's initial consultation note is completed and it is sent to Dr. Allen, answering the clinical question and stating the date of the cardiac catheterization. After the catheterization is performed, the results are reviewed by Dr. Brown, and a final consultation note is sent to Dr. Allen, including a suggested plan of care. Dr. Allen reviews the consultation notes and closes the referral loop.</w:t>
      </w:r>
    </w:p>
    <w:p w14:paraId="2CBCD351" w14:textId="77777777" w:rsidR="009A20A7" w:rsidRPr="00B03E20" w:rsidRDefault="007D1A81" w:rsidP="009A20A7">
      <w:pPr>
        <w:pStyle w:val="Heading5"/>
        <w:numPr>
          <w:ilvl w:val="0"/>
          <w:numId w:val="0"/>
        </w:numPr>
        <w:rPr>
          <w:noProof w:val="0"/>
        </w:rPr>
      </w:pPr>
      <w:bookmarkStart w:id="66" w:name="_Toc482624971"/>
      <w:bookmarkStart w:id="67" w:name="_Toc482625712"/>
      <w:bookmarkStart w:id="68" w:name="_Toc483500609"/>
      <w:r w:rsidRPr="00B03E20">
        <w:rPr>
          <w:noProof w:val="0"/>
        </w:rPr>
        <w:lastRenderedPageBreak/>
        <w:t xml:space="preserve">X.4.2.1.2 </w:t>
      </w:r>
      <w:r w:rsidR="00F94BB5" w:rsidRPr="00B03E20">
        <w:rPr>
          <w:noProof w:val="0"/>
        </w:rPr>
        <w:t>PCP to Specialist</w:t>
      </w:r>
      <w:r w:rsidRPr="00B03E20">
        <w:rPr>
          <w:noProof w:val="0"/>
        </w:rPr>
        <w:t xml:space="preserve"> Process Flow</w:t>
      </w:r>
      <w:bookmarkEnd w:id="66"/>
      <w:bookmarkEnd w:id="67"/>
      <w:bookmarkEnd w:id="68"/>
    </w:p>
    <w:p w14:paraId="63039EDE" w14:textId="2EF1EFBA" w:rsidR="007D1A81" w:rsidRPr="00B03E20" w:rsidRDefault="00631E11" w:rsidP="009A20A7">
      <w:pPr>
        <w:pStyle w:val="FigureTitle"/>
        <w:rPr>
          <w:bCs/>
          <w:lang w:eastAsia="en-US"/>
        </w:rPr>
      </w:pPr>
      <w:r>
        <w:rPr>
          <w:bCs/>
          <w:noProof/>
          <w:lang w:eastAsia="en-US"/>
        </w:rPr>
        <mc:AlternateContent>
          <mc:Choice Requires="wpg">
            <w:drawing>
              <wp:anchor distT="182880" distB="91440" distL="114300" distR="114300" simplePos="0" relativeHeight="18" behindDoc="0" locked="0" layoutInCell="1" allowOverlap="0" wp14:anchorId="6446CF6E" wp14:editId="3E92E716">
                <wp:simplePos x="0" y="0"/>
                <wp:positionH relativeFrom="page">
                  <wp:align>center</wp:align>
                </wp:positionH>
                <wp:positionV relativeFrom="paragraph">
                  <wp:posOffset>256540</wp:posOffset>
                </wp:positionV>
                <wp:extent cx="4275455" cy="3458210"/>
                <wp:effectExtent l="0" t="0" r="1270" b="9525"/>
                <wp:wrapTopAndBottom/>
                <wp:docPr id="72"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5455" cy="3458210"/>
                          <a:chOff x="3838" y="10152"/>
                          <a:chExt cx="6733" cy="5446"/>
                        </a:xfrm>
                      </wpg:grpSpPr>
                      <wpg:grpSp>
                        <wpg:cNvPr id="73" name="Group 238"/>
                        <wpg:cNvGrpSpPr>
                          <a:grpSpLocks/>
                        </wpg:cNvGrpSpPr>
                        <wpg:grpSpPr bwMode="auto">
                          <a:xfrm>
                            <a:off x="3838" y="10152"/>
                            <a:ext cx="6373" cy="5446"/>
                            <a:chOff x="3838" y="10152"/>
                            <a:chExt cx="6373" cy="5446"/>
                          </a:xfrm>
                        </wpg:grpSpPr>
                        <wpg:grpSp>
                          <wpg:cNvPr id="75" name="Group 237"/>
                          <wpg:cNvGrpSpPr>
                            <a:grpSpLocks/>
                          </wpg:cNvGrpSpPr>
                          <wpg:grpSpPr bwMode="auto">
                            <a:xfrm>
                              <a:off x="3838" y="10152"/>
                              <a:ext cx="6373" cy="5446"/>
                              <a:chOff x="3838" y="10152"/>
                              <a:chExt cx="6373" cy="5446"/>
                            </a:xfrm>
                          </wpg:grpSpPr>
                          <wpg:grpSp>
                            <wpg:cNvPr id="76" name="Group 236"/>
                            <wpg:cNvGrpSpPr>
                              <a:grpSpLocks/>
                            </wpg:cNvGrpSpPr>
                            <wpg:grpSpPr bwMode="auto">
                              <a:xfrm>
                                <a:off x="3838" y="10152"/>
                                <a:ext cx="5893" cy="5446"/>
                                <a:chOff x="3838" y="10152"/>
                                <a:chExt cx="5893" cy="5446"/>
                              </a:xfrm>
                            </wpg:grpSpPr>
                            <wpg:grpSp>
                              <wpg:cNvPr id="77" name="Group 235"/>
                              <wpg:cNvGrpSpPr>
                                <a:grpSpLocks/>
                              </wpg:cNvGrpSpPr>
                              <wpg:grpSpPr bwMode="auto">
                                <a:xfrm>
                                  <a:off x="4286" y="10152"/>
                                  <a:ext cx="5005" cy="5446"/>
                                  <a:chOff x="4286" y="10152"/>
                                  <a:chExt cx="5005" cy="5446"/>
                                </a:xfrm>
                              </wpg:grpSpPr>
                              <wpg:grpSp>
                                <wpg:cNvPr id="78" name="Group 234"/>
                                <wpg:cNvGrpSpPr>
                                  <a:grpSpLocks/>
                                </wpg:cNvGrpSpPr>
                                <wpg:grpSpPr bwMode="auto">
                                  <a:xfrm>
                                    <a:off x="4286" y="10152"/>
                                    <a:ext cx="1611" cy="5446"/>
                                    <a:chOff x="4286" y="10152"/>
                                    <a:chExt cx="1611" cy="5446"/>
                                  </a:xfrm>
                                </wpg:grpSpPr>
                                <wps:wsp>
                                  <wps:cNvPr id="79" name="Text Box 6"/>
                                  <wps:cNvSpPr txBox="1">
                                    <a:spLocks noChangeArrowheads="1"/>
                                  </wps:cNvSpPr>
                                  <wps:spPr bwMode="auto">
                                    <a:xfrm>
                                      <a:off x="4286" y="10152"/>
                                      <a:ext cx="1611" cy="6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5ED7A" w14:textId="66F22B02" w:rsidR="00A66A9A" w:rsidRPr="00077324" w:rsidRDefault="00A66A9A" w:rsidP="0057049C">
                                        <w:pPr>
                                          <w:rPr>
                                            <w:sz w:val="22"/>
                                            <w:szCs w:val="22"/>
                                          </w:rPr>
                                        </w:pPr>
                                        <w:r>
                                          <w:rPr>
                                            <w:sz w:val="22"/>
                                            <w:szCs w:val="22"/>
                                          </w:rPr>
                                          <w:t>Referral Initiator</w:t>
                                        </w:r>
                                        <w:r>
                                          <w:rPr>
                                            <w:sz w:val="22"/>
                                            <w:szCs w:val="22"/>
                                          </w:rPr>
                                          <w:br/>
                                          <w:t>PCP</w:t>
                                        </w:r>
                                      </w:p>
                                    </w:txbxContent>
                                  </wps:txbx>
                                  <wps:bodyPr rot="0" vert="horz" wrap="square" lIns="0" tIns="0" rIns="0" bIns="0" anchor="t" anchorCtr="0" upright="1">
                                    <a:noAutofit/>
                                  </wps:bodyPr>
                                </wps:wsp>
                                <wps:wsp>
                                  <wps:cNvPr id="80" name="Line 7"/>
                                  <wps:cNvCnPr>
                                    <a:cxnSpLocks noChangeShapeType="1"/>
                                  </wps:cNvCnPr>
                                  <wps:spPr bwMode="auto">
                                    <a:xfrm flipV="1">
                                      <a:off x="5079" y="10783"/>
                                      <a:ext cx="21" cy="4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81" name="Group 233"/>
                                <wpg:cNvGrpSpPr>
                                  <a:grpSpLocks/>
                                </wpg:cNvGrpSpPr>
                                <wpg:grpSpPr bwMode="auto">
                                  <a:xfrm>
                                    <a:off x="7609" y="10152"/>
                                    <a:ext cx="1682" cy="5433"/>
                                    <a:chOff x="7609" y="10152"/>
                                    <a:chExt cx="1682" cy="5433"/>
                                  </a:xfrm>
                                </wpg:grpSpPr>
                                <wps:wsp>
                                  <wps:cNvPr id="82" name="Text Box 8"/>
                                  <wps:cNvSpPr txBox="1">
                                    <a:spLocks noChangeArrowheads="1"/>
                                  </wps:cNvSpPr>
                                  <wps:spPr bwMode="auto">
                                    <a:xfrm>
                                      <a:off x="7609" y="10152"/>
                                      <a:ext cx="1682" cy="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85688" w14:textId="42CC22E0" w:rsidR="00A66A9A" w:rsidRPr="00077324" w:rsidRDefault="00A66A9A" w:rsidP="0057049C">
                                        <w:pPr>
                                          <w:rPr>
                                            <w:sz w:val="22"/>
                                            <w:szCs w:val="22"/>
                                          </w:rPr>
                                        </w:pPr>
                                        <w:r>
                                          <w:rPr>
                                            <w:sz w:val="22"/>
                                            <w:szCs w:val="22"/>
                                          </w:rPr>
                                          <w:t>Referral Recipient</w:t>
                                        </w:r>
                                        <w:r>
                                          <w:rPr>
                                            <w:sz w:val="22"/>
                                            <w:szCs w:val="22"/>
                                          </w:rPr>
                                          <w:br/>
                                          <w:t>Specialist</w:t>
                                        </w:r>
                                      </w:p>
                                    </w:txbxContent>
                                  </wps:txbx>
                                  <wps:bodyPr rot="0" vert="horz" wrap="square" lIns="0" tIns="0" rIns="0" bIns="0" anchor="t" anchorCtr="0" upright="1">
                                    <a:noAutofit/>
                                  </wps:bodyPr>
                                </wps:wsp>
                                <wps:wsp>
                                  <wps:cNvPr id="83" name="Line 160"/>
                                  <wps:cNvCnPr>
                                    <a:cxnSpLocks noChangeShapeType="1"/>
                                  </wps:cNvCnPr>
                                  <wps:spPr bwMode="auto">
                                    <a:xfrm flipH="1" flipV="1">
                                      <a:off x="8453" y="10811"/>
                                      <a:ext cx="22" cy="47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grpSp>
                              <wpg:cNvPr id="84" name="Group 232"/>
                              <wpg:cNvGrpSpPr>
                                <a:grpSpLocks/>
                              </wpg:cNvGrpSpPr>
                              <wpg:grpSpPr bwMode="auto">
                                <a:xfrm>
                                  <a:off x="3838" y="10783"/>
                                  <a:ext cx="5893" cy="1305"/>
                                  <a:chOff x="3838" y="10858"/>
                                  <a:chExt cx="5893" cy="1305"/>
                                </a:xfrm>
                              </wpg:grpSpPr>
                              <wps:wsp>
                                <wps:cNvPr id="85" name="Text Box 43"/>
                                <wps:cNvSpPr txBox="1">
                                  <a:spLocks noChangeArrowheads="1"/>
                                </wps:cNvSpPr>
                                <wps:spPr bwMode="auto">
                                  <a:xfrm>
                                    <a:off x="5775" y="11078"/>
                                    <a:ext cx="1999"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D4926" w14:textId="77777777" w:rsidR="00A66A9A" w:rsidRPr="00077324" w:rsidRDefault="00A66A9A" w:rsidP="0057049C">
                                      <w:pPr>
                                        <w:rPr>
                                          <w:sz w:val="22"/>
                                          <w:szCs w:val="22"/>
                                        </w:rPr>
                                      </w:pPr>
                                      <w:r>
                                        <w:rPr>
                                          <w:sz w:val="22"/>
                                          <w:szCs w:val="22"/>
                                        </w:rPr>
                                        <w:t xml:space="preserve">Referral Request (Y1) </w:t>
                                      </w:r>
                                    </w:p>
                                    <w:p w14:paraId="0C1C0136" w14:textId="77777777" w:rsidR="00A66A9A" w:rsidRDefault="00A66A9A" w:rsidP="0057049C"/>
                                    <w:p w14:paraId="29673642" w14:textId="77777777" w:rsidR="00A66A9A" w:rsidRPr="00077324" w:rsidRDefault="00A66A9A" w:rsidP="0057049C">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86" name="Group 231"/>
                                <wpg:cNvGrpSpPr>
                                  <a:grpSpLocks/>
                                </wpg:cNvGrpSpPr>
                                <wpg:grpSpPr bwMode="auto">
                                  <a:xfrm>
                                    <a:off x="3838" y="10858"/>
                                    <a:ext cx="5893" cy="1305"/>
                                    <a:chOff x="3838" y="10858"/>
                                    <a:chExt cx="5893" cy="1305"/>
                                  </a:xfrm>
                                </wpg:grpSpPr>
                                <wps:wsp>
                                  <wps:cNvPr id="87" name="Text Box 169"/>
                                  <wps:cNvSpPr txBox="1">
                                    <a:spLocks noChangeArrowheads="1"/>
                                  </wps:cNvSpPr>
                                  <wps:spPr bwMode="auto">
                                    <a:xfrm>
                                      <a:off x="3838" y="10858"/>
                                      <a:ext cx="718"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0ED0D" w14:textId="77777777" w:rsidR="00A66A9A" w:rsidRPr="00077324" w:rsidRDefault="00A66A9A" w:rsidP="00011709">
                                        <w:pPr>
                                          <w:rPr>
                                            <w:i/>
                                            <w:sz w:val="22"/>
                                            <w:szCs w:val="22"/>
                                          </w:rPr>
                                        </w:pPr>
                                        <w:r>
                                          <w:rPr>
                                            <w:i/>
                                            <w:sz w:val="22"/>
                                            <w:szCs w:val="22"/>
                                          </w:rPr>
                                          <w:t>Order</w:t>
                                        </w:r>
                                        <w:r>
                                          <w:rPr>
                                            <w:i/>
                                            <w:sz w:val="22"/>
                                            <w:szCs w:val="22"/>
                                          </w:rPr>
                                          <w:br/>
                                          <w:t>referral</w:t>
                                        </w:r>
                                      </w:p>
                                      <w:p w14:paraId="57A2FA8A" w14:textId="77777777" w:rsidR="00A66A9A" w:rsidRDefault="00A66A9A" w:rsidP="00011709"/>
                                      <w:p w14:paraId="227272C6" w14:textId="77777777" w:rsidR="00A66A9A" w:rsidRPr="00077324" w:rsidRDefault="00A66A9A" w:rsidP="00011709">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88" name="Group 230"/>
                                  <wpg:cNvGrpSpPr>
                                    <a:grpSpLocks/>
                                  </wpg:cNvGrpSpPr>
                                  <wpg:grpSpPr bwMode="auto">
                                    <a:xfrm>
                                      <a:off x="4590" y="11016"/>
                                      <a:ext cx="5141" cy="1147"/>
                                      <a:chOff x="4590" y="11016"/>
                                      <a:chExt cx="5141" cy="1147"/>
                                    </a:xfrm>
                                  </wpg:grpSpPr>
                                  <wps:wsp>
                                    <wps:cNvPr id="89" name="Rectangle 153"/>
                                    <wps:cNvSpPr>
                                      <a:spLocks noChangeArrowheads="1"/>
                                    </wps:cNvSpPr>
                                    <wps:spPr bwMode="auto">
                                      <a:xfrm>
                                        <a:off x="4935" y="11016"/>
                                        <a:ext cx="270" cy="11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0" name="Group 149"/>
                                    <wpg:cNvGrpSpPr>
                                      <a:grpSpLocks/>
                                    </wpg:cNvGrpSpPr>
                                    <wpg:grpSpPr bwMode="auto">
                                      <a:xfrm flipH="1">
                                        <a:off x="4590" y="11018"/>
                                        <a:ext cx="329" cy="406"/>
                                        <a:chOff x="5175" y="7275"/>
                                        <a:chExt cx="480" cy="405"/>
                                      </a:xfrm>
                                    </wpg:grpSpPr>
                                    <wps:wsp>
                                      <wps:cNvPr id="9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 name="Rectangle 41"/>
                                    <wps:cNvSpPr>
                                      <a:spLocks noChangeArrowheads="1"/>
                                    </wps:cNvSpPr>
                                    <wps:spPr bwMode="auto">
                                      <a:xfrm>
                                        <a:off x="8330" y="11498"/>
                                        <a:ext cx="267" cy="6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Line 145"/>
                                    <wps:cNvCnPr>
                                      <a:cxnSpLocks noChangeShapeType="1"/>
                                    </wps:cNvCnPr>
                                    <wps:spPr bwMode="auto">
                                      <a:xfrm>
                                        <a:off x="5238" y="11510"/>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8" name="Group 183"/>
                                    <wpg:cNvGrpSpPr>
                                      <a:grpSpLocks/>
                                    </wpg:cNvGrpSpPr>
                                    <wpg:grpSpPr bwMode="auto">
                                      <a:xfrm>
                                        <a:off x="5205" y="11539"/>
                                        <a:ext cx="3125" cy="425"/>
                                        <a:chOff x="5205" y="11539"/>
                                        <a:chExt cx="3125" cy="425"/>
                                      </a:xfrm>
                                    </wpg:grpSpPr>
                                    <wps:wsp>
                                      <wps:cNvPr id="609" name="Text Box 43"/>
                                      <wps:cNvSpPr txBox="1">
                                        <a:spLocks noChangeArrowheads="1"/>
                                      </wps:cNvSpPr>
                                      <wps:spPr bwMode="auto">
                                        <a:xfrm>
                                          <a:off x="5820" y="11539"/>
                                          <a:ext cx="1893"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BF030" w14:textId="77777777" w:rsidR="00A66A9A" w:rsidRDefault="00A66A9A" w:rsidP="0057049C">
                                            <w:r>
                                              <w:rPr>
                                                <w:sz w:val="22"/>
                                                <w:szCs w:val="22"/>
                                              </w:rPr>
                                              <w:t>Accept Referral (Y1)</w:t>
                                            </w:r>
                                          </w:p>
                                          <w:p w14:paraId="709A3894" w14:textId="77777777" w:rsidR="00A66A9A" w:rsidRDefault="00A66A9A" w:rsidP="0057049C">
                                            <w:r>
                                              <w:t> </w:t>
                                            </w:r>
                                          </w:p>
                                          <w:p w14:paraId="6779691E" w14:textId="77777777" w:rsidR="00A66A9A" w:rsidRDefault="00A66A9A" w:rsidP="0057049C">
                                            <w:r>
                                              <w:rPr>
                                                <w:sz w:val="22"/>
                                                <w:szCs w:val="22"/>
                                              </w:rPr>
                                              <w:t>Transaction-B [B]</w:t>
                                            </w:r>
                                          </w:p>
                                        </w:txbxContent>
                                      </wps:txbx>
                                      <wps:bodyPr rot="0" vert="horz" wrap="square" lIns="0" tIns="0" rIns="0" bIns="0" anchor="t" anchorCtr="0" upright="1">
                                        <a:noAutofit/>
                                      </wps:bodyPr>
                                    </wps:wsp>
                                    <wps:wsp>
                                      <wps:cNvPr id="610" name="Line 13"/>
                                      <wps:cNvCnPr>
                                        <a:cxnSpLocks noChangeShapeType="1"/>
                                      </wps:cNvCnPr>
                                      <wps:spPr bwMode="auto">
                                        <a:xfrm flipH="1">
                                          <a:off x="5205" y="11949"/>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11" name="Group 175"/>
                                    <wpg:cNvGrpSpPr>
                                      <a:grpSpLocks/>
                                    </wpg:cNvGrpSpPr>
                                    <wpg:grpSpPr bwMode="auto">
                                      <a:xfrm>
                                        <a:off x="8597" y="11325"/>
                                        <a:ext cx="1134" cy="703"/>
                                        <a:chOff x="8597" y="11325"/>
                                        <a:chExt cx="1134" cy="703"/>
                                      </a:xfrm>
                                    </wpg:grpSpPr>
                                    <wpg:grpSp>
                                      <wpg:cNvPr id="612" name="Group 170"/>
                                      <wpg:cNvGrpSpPr>
                                        <a:grpSpLocks/>
                                      </wpg:cNvGrpSpPr>
                                      <wpg:grpSpPr bwMode="auto">
                                        <a:xfrm>
                                          <a:off x="8597" y="11498"/>
                                          <a:ext cx="271" cy="406"/>
                                          <a:chOff x="5175" y="7275"/>
                                          <a:chExt cx="480" cy="405"/>
                                        </a:xfrm>
                                      </wpg:grpSpPr>
                                      <wps:wsp>
                                        <wps:cNvPr id="613"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4"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6" name="Text Box 174"/>
                                      <wps:cNvSpPr txBox="1">
                                        <a:spLocks noChangeArrowheads="1"/>
                                      </wps:cNvSpPr>
                                      <wps:spPr bwMode="auto">
                                        <a:xfrm>
                                          <a:off x="8938" y="11325"/>
                                          <a:ext cx="793"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4F546E" w14:textId="77777777" w:rsidR="00A66A9A" w:rsidRPr="00077324" w:rsidRDefault="00A66A9A" w:rsidP="0074759D">
                                            <w:pPr>
                                              <w:rPr>
                                                <w:i/>
                                                <w:sz w:val="22"/>
                                                <w:szCs w:val="22"/>
                                              </w:rPr>
                                            </w:pPr>
                                            <w:r>
                                              <w:rPr>
                                                <w:i/>
                                                <w:sz w:val="22"/>
                                                <w:szCs w:val="22"/>
                                              </w:rPr>
                                              <w:t>Process</w:t>
                                            </w:r>
                                            <w:r>
                                              <w:rPr>
                                                <w:i/>
                                                <w:sz w:val="22"/>
                                                <w:szCs w:val="22"/>
                                              </w:rPr>
                                              <w:br/>
                                              <w:t>request</w:t>
                                            </w:r>
                                          </w:p>
                                          <w:p w14:paraId="3E66CF29" w14:textId="77777777" w:rsidR="00A66A9A" w:rsidRDefault="00A66A9A" w:rsidP="0074759D"/>
                                          <w:p w14:paraId="09263183" w14:textId="77777777" w:rsidR="00A66A9A" w:rsidRPr="00077324" w:rsidRDefault="00A66A9A" w:rsidP="0074759D">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grpSp>
                              </wpg:grpSp>
                            </wpg:grpSp>
                          </wpg:grpSp>
                          <wpg:grpSp>
                            <wpg:cNvPr id="617" name="Group 190"/>
                            <wpg:cNvGrpSpPr>
                              <a:grpSpLocks/>
                            </wpg:cNvGrpSpPr>
                            <wpg:grpSpPr bwMode="auto">
                              <a:xfrm>
                                <a:off x="4935" y="12150"/>
                                <a:ext cx="5276" cy="937"/>
                                <a:chOff x="4935" y="12210"/>
                                <a:chExt cx="5276" cy="937"/>
                              </a:xfrm>
                            </wpg:grpSpPr>
                            <wps:wsp>
                              <wps:cNvPr id="618" name="Text Box 181"/>
                              <wps:cNvSpPr txBox="1">
                                <a:spLocks noChangeArrowheads="1"/>
                              </wps:cNvSpPr>
                              <wps:spPr bwMode="auto">
                                <a:xfrm>
                                  <a:off x="8983" y="12210"/>
                                  <a:ext cx="122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FA27D0" w14:textId="77777777" w:rsidR="00A66A9A" w:rsidRPr="00077324" w:rsidRDefault="00A66A9A" w:rsidP="0074759D">
                                    <w:pPr>
                                      <w:rPr>
                                        <w:i/>
                                        <w:sz w:val="22"/>
                                        <w:szCs w:val="22"/>
                                      </w:rPr>
                                    </w:pPr>
                                    <w:r>
                                      <w:rPr>
                                        <w:i/>
                                        <w:sz w:val="22"/>
                                        <w:szCs w:val="22"/>
                                      </w:rPr>
                                      <w:t>Schedule</w:t>
                                    </w:r>
                                    <w:r>
                                      <w:rPr>
                                        <w:i/>
                                        <w:sz w:val="22"/>
                                        <w:szCs w:val="22"/>
                                      </w:rPr>
                                      <w:br/>
                                      <w:t>appointment</w:t>
                                    </w:r>
                                  </w:p>
                                  <w:p w14:paraId="1ED623AB" w14:textId="77777777" w:rsidR="00A66A9A" w:rsidRDefault="00A66A9A" w:rsidP="0074759D"/>
                                  <w:p w14:paraId="18230714" w14:textId="77777777" w:rsidR="00A66A9A" w:rsidRPr="00077324" w:rsidRDefault="00A66A9A" w:rsidP="0074759D">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19" name="Group 189"/>
                              <wpg:cNvGrpSpPr>
                                <a:grpSpLocks/>
                              </wpg:cNvGrpSpPr>
                              <wpg:grpSpPr bwMode="auto">
                                <a:xfrm>
                                  <a:off x="4935" y="12368"/>
                                  <a:ext cx="3933" cy="779"/>
                                  <a:chOff x="4935" y="12368"/>
                                  <a:chExt cx="3933" cy="779"/>
                                </a:xfrm>
                              </wpg:grpSpPr>
                              <wpg:grpSp>
                                <wpg:cNvPr id="620" name="Group 177"/>
                                <wpg:cNvGrpSpPr>
                                  <a:grpSpLocks/>
                                </wpg:cNvGrpSpPr>
                                <wpg:grpSpPr bwMode="auto">
                                  <a:xfrm>
                                    <a:off x="8597" y="12368"/>
                                    <a:ext cx="271" cy="406"/>
                                    <a:chOff x="5175" y="7275"/>
                                    <a:chExt cx="480" cy="405"/>
                                  </a:xfrm>
                                </wpg:grpSpPr>
                                <wps:wsp>
                                  <wps:cNvPr id="62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2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4" name="Group 188"/>
                                <wpg:cNvGrpSpPr>
                                  <a:grpSpLocks/>
                                </wpg:cNvGrpSpPr>
                                <wpg:grpSpPr bwMode="auto">
                                  <a:xfrm>
                                    <a:off x="4935" y="12370"/>
                                    <a:ext cx="3662" cy="777"/>
                                    <a:chOff x="4935" y="12370"/>
                                    <a:chExt cx="3662" cy="777"/>
                                  </a:xfrm>
                                </wpg:grpSpPr>
                                <wps:wsp>
                                  <wps:cNvPr id="625" name="Rectangle 15"/>
                                  <wps:cNvSpPr>
                                    <a:spLocks noChangeArrowheads="1"/>
                                  </wps:cNvSpPr>
                                  <wps:spPr bwMode="auto">
                                    <a:xfrm>
                                      <a:off x="8330" y="12370"/>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6" name="Rectangle 25"/>
                                  <wps:cNvSpPr>
                                    <a:spLocks noChangeArrowheads="1"/>
                                  </wps:cNvSpPr>
                                  <wps:spPr bwMode="auto">
                                    <a:xfrm>
                                      <a:off x="4935" y="12829"/>
                                      <a:ext cx="287" cy="3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27" name="Group 187"/>
                                  <wpg:cNvGrpSpPr>
                                    <a:grpSpLocks/>
                                  </wpg:cNvGrpSpPr>
                                  <wpg:grpSpPr bwMode="auto">
                                    <a:xfrm>
                                      <a:off x="5205" y="12439"/>
                                      <a:ext cx="3125" cy="425"/>
                                      <a:chOff x="5205" y="12439"/>
                                      <a:chExt cx="3125" cy="425"/>
                                    </a:xfrm>
                                  </wpg:grpSpPr>
                                  <wps:wsp>
                                    <wps:cNvPr id="628" name="Text Box 43"/>
                                    <wps:cNvSpPr txBox="1">
                                      <a:spLocks noChangeArrowheads="1"/>
                                    </wps:cNvSpPr>
                                    <wps:spPr bwMode="auto">
                                      <a:xfrm>
                                        <a:off x="5415" y="12439"/>
                                        <a:ext cx="2778"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46324" w14:textId="77777777" w:rsidR="00A66A9A" w:rsidRDefault="00A66A9A" w:rsidP="00AA3E15">
                                          <w:r>
                                            <w:rPr>
                                              <w:sz w:val="22"/>
                                              <w:szCs w:val="22"/>
                                            </w:rPr>
                                            <w:t>Appointment Notification (Y6)</w:t>
                                          </w:r>
                                        </w:p>
                                        <w:p w14:paraId="7C3C3F0E" w14:textId="77777777" w:rsidR="00A66A9A" w:rsidRDefault="00A66A9A" w:rsidP="00AA3E15">
                                          <w:r>
                                            <w:t> </w:t>
                                          </w:r>
                                        </w:p>
                                        <w:p w14:paraId="2E4BFA44" w14:textId="77777777" w:rsidR="00A66A9A" w:rsidRDefault="00A66A9A" w:rsidP="00AA3E15">
                                          <w:r>
                                            <w:rPr>
                                              <w:sz w:val="22"/>
                                              <w:szCs w:val="22"/>
                                            </w:rPr>
                                            <w:t>Transaction-B [B]</w:t>
                                          </w:r>
                                        </w:p>
                                      </w:txbxContent>
                                    </wps:txbx>
                                    <wps:bodyPr rot="0" vert="horz" wrap="square" lIns="0" tIns="0" rIns="0" bIns="0" anchor="t" anchorCtr="0" upright="1">
                                      <a:noAutofit/>
                                    </wps:bodyPr>
                                  </wps:wsp>
                                  <wps:wsp>
                                    <wps:cNvPr id="629" name="Line 13"/>
                                    <wps:cNvCnPr>
                                      <a:cxnSpLocks noChangeShapeType="1"/>
                                    </wps:cNvCnPr>
                                    <wps:spPr bwMode="auto">
                                      <a:xfrm flipH="1">
                                        <a:off x="5205" y="12849"/>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grpSp>
                          <wpg:cNvPr id="630" name="Group 229"/>
                          <wpg:cNvGrpSpPr>
                            <a:grpSpLocks/>
                          </wpg:cNvGrpSpPr>
                          <wpg:grpSpPr bwMode="auto">
                            <a:xfrm>
                              <a:off x="4950" y="13110"/>
                              <a:ext cx="5036" cy="937"/>
                              <a:chOff x="4950" y="13125"/>
                              <a:chExt cx="5036" cy="937"/>
                            </a:xfrm>
                          </wpg:grpSpPr>
                          <wps:wsp>
                            <wps:cNvPr id="631" name="Text Box 43"/>
                            <wps:cNvSpPr txBox="1">
                              <a:spLocks noChangeArrowheads="1"/>
                            </wps:cNvSpPr>
                            <wps:spPr bwMode="auto">
                              <a:xfrm>
                                <a:off x="5430" y="13339"/>
                                <a:ext cx="2883"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8919ED" w14:textId="77777777" w:rsidR="00A66A9A" w:rsidRDefault="00A66A9A" w:rsidP="00AA3E15">
                                  <w:r>
                                    <w:rPr>
                                      <w:sz w:val="22"/>
                                      <w:szCs w:val="22"/>
                                    </w:rPr>
                                    <w:t>Interim Consultation Note (Y5)</w:t>
                                  </w:r>
                                </w:p>
                                <w:p w14:paraId="2AB48393" w14:textId="77777777" w:rsidR="00A66A9A" w:rsidRDefault="00A66A9A" w:rsidP="00AA3E15">
                                  <w:r>
                                    <w:t> </w:t>
                                  </w:r>
                                </w:p>
                                <w:p w14:paraId="6A285626" w14:textId="77777777" w:rsidR="00A66A9A" w:rsidRDefault="00A66A9A" w:rsidP="00AA3E15">
                                  <w:r>
                                    <w:rPr>
                                      <w:sz w:val="22"/>
                                      <w:szCs w:val="22"/>
                                    </w:rPr>
                                    <w:t>Transaction-B [B]</w:t>
                                  </w:r>
                                </w:p>
                              </w:txbxContent>
                            </wps:txbx>
                            <wps:bodyPr rot="0" vert="horz" wrap="square" lIns="0" tIns="0" rIns="0" bIns="0" anchor="t" anchorCtr="0" upright="1">
                              <a:noAutofit/>
                            </wps:bodyPr>
                          </wps:wsp>
                          <wpg:grpSp>
                            <wpg:cNvPr id="632" name="Group 228"/>
                            <wpg:cNvGrpSpPr>
                              <a:grpSpLocks/>
                            </wpg:cNvGrpSpPr>
                            <wpg:grpSpPr bwMode="auto">
                              <a:xfrm>
                                <a:off x="4950" y="13125"/>
                                <a:ext cx="5036" cy="937"/>
                                <a:chOff x="4950" y="13125"/>
                                <a:chExt cx="5036" cy="937"/>
                              </a:xfrm>
                            </wpg:grpSpPr>
                            <wps:wsp>
                              <wps:cNvPr id="633" name="Text Box 192"/>
                              <wps:cNvSpPr txBox="1">
                                <a:spLocks noChangeArrowheads="1"/>
                              </wps:cNvSpPr>
                              <wps:spPr bwMode="auto">
                                <a:xfrm>
                                  <a:off x="8998" y="13125"/>
                                  <a:ext cx="98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C874C" w14:textId="77777777" w:rsidR="00A66A9A" w:rsidRPr="00077324" w:rsidRDefault="00A66A9A" w:rsidP="00AA3E15">
                                    <w:pPr>
                                      <w:rPr>
                                        <w:i/>
                                        <w:sz w:val="22"/>
                                        <w:szCs w:val="22"/>
                                      </w:rPr>
                                    </w:pPr>
                                    <w:r>
                                      <w:rPr>
                                        <w:i/>
                                        <w:sz w:val="22"/>
                                        <w:szCs w:val="22"/>
                                      </w:rPr>
                                      <w:t>Specialist</w:t>
                                    </w:r>
                                    <w:r>
                                      <w:rPr>
                                        <w:i/>
                                        <w:sz w:val="22"/>
                                        <w:szCs w:val="22"/>
                                      </w:rPr>
                                      <w:br/>
                                      <w:t>visit</w:t>
                                    </w:r>
                                  </w:p>
                                  <w:p w14:paraId="2D5F788E" w14:textId="77777777" w:rsidR="00A66A9A" w:rsidRDefault="00A66A9A" w:rsidP="00AA3E15"/>
                                  <w:p w14:paraId="42A0A27F" w14:textId="77777777" w:rsidR="00A66A9A" w:rsidRPr="00077324" w:rsidRDefault="00A66A9A" w:rsidP="00AA3E15">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34" name="Group 227"/>
                              <wpg:cNvGrpSpPr>
                                <a:grpSpLocks/>
                              </wpg:cNvGrpSpPr>
                              <wpg:grpSpPr bwMode="auto">
                                <a:xfrm>
                                  <a:off x="4950" y="13283"/>
                                  <a:ext cx="3933" cy="779"/>
                                  <a:chOff x="4950" y="13283"/>
                                  <a:chExt cx="3933" cy="779"/>
                                </a:xfrm>
                              </wpg:grpSpPr>
                              <wpg:grpSp>
                                <wpg:cNvPr id="635" name="Group 194"/>
                                <wpg:cNvGrpSpPr>
                                  <a:grpSpLocks/>
                                </wpg:cNvGrpSpPr>
                                <wpg:grpSpPr bwMode="auto">
                                  <a:xfrm>
                                    <a:off x="8612" y="13283"/>
                                    <a:ext cx="271" cy="406"/>
                                    <a:chOff x="5175" y="7275"/>
                                    <a:chExt cx="480" cy="405"/>
                                  </a:xfrm>
                                </wpg:grpSpPr>
                                <wps:wsp>
                                  <wps:cNvPr id="636"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37"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9" name="Rectangle 15"/>
                                <wps:cNvSpPr>
                                  <a:spLocks noChangeArrowheads="1"/>
                                </wps:cNvSpPr>
                                <wps:spPr bwMode="auto">
                                  <a:xfrm>
                                    <a:off x="8345" y="13285"/>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0" name="Rectangle 25"/>
                                <wps:cNvSpPr>
                                  <a:spLocks noChangeArrowheads="1"/>
                                </wps:cNvSpPr>
                                <wps:spPr bwMode="auto">
                                  <a:xfrm>
                                    <a:off x="4950" y="13744"/>
                                    <a:ext cx="287" cy="3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13"/>
                                <wps:cNvCnPr>
                                  <a:cxnSpLocks noChangeShapeType="1"/>
                                </wps:cNvCnPr>
                                <wps:spPr bwMode="auto">
                                  <a:xfrm flipH="1">
                                    <a:off x="5220" y="13764"/>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cNvPr id="642" name="Group 226"/>
                        <wpg:cNvGrpSpPr>
                          <a:grpSpLocks/>
                        </wpg:cNvGrpSpPr>
                        <wpg:grpSpPr bwMode="auto">
                          <a:xfrm>
                            <a:off x="3883" y="14115"/>
                            <a:ext cx="6688" cy="1194"/>
                            <a:chOff x="3883" y="14100"/>
                            <a:chExt cx="6688" cy="1194"/>
                          </a:xfrm>
                        </wpg:grpSpPr>
                        <wpg:grpSp>
                          <wpg:cNvPr id="643" name="Group 225"/>
                          <wpg:cNvGrpSpPr>
                            <a:grpSpLocks/>
                          </wpg:cNvGrpSpPr>
                          <wpg:grpSpPr bwMode="auto">
                            <a:xfrm>
                              <a:off x="8597" y="14258"/>
                              <a:ext cx="271" cy="391"/>
                              <a:chOff x="8597" y="14258"/>
                              <a:chExt cx="271" cy="391"/>
                            </a:xfrm>
                          </wpg:grpSpPr>
                          <wps:wsp>
                            <wps:cNvPr id="644" name="Line 37"/>
                            <wps:cNvCnPr>
                              <a:cxnSpLocks noChangeShapeType="1"/>
                            </wps:cNvCnPr>
                            <wps:spPr bwMode="auto">
                              <a:xfrm>
                                <a:off x="8597" y="14649"/>
                                <a:ext cx="27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5" name="Line 38"/>
                            <wps:cNvCnPr>
                              <a:cxnSpLocks noChangeShapeType="1"/>
                            </wps:cNvCnPr>
                            <wps:spPr bwMode="auto">
                              <a:xfrm flipH="1">
                                <a:off x="8868" y="14258"/>
                                <a:ext cx="0" cy="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6" name="Group 224"/>
                          <wpg:cNvGrpSpPr>
                            <a:grpSpLocks/>
                          </wpg:cNvGrpSpPr>
                          <wpg:grpSpPr bwMode="auto">
                            <a:xfrm>
                              <a:off x="3883" y="14100"/>
                              <a:ext cx="6688" cy="1194"/>
                              <a:chOff x="3883" y="14085"/>
                              <a:chExt cx="6688" cy="1194"/>
                            </a:xfrm>
                          </wpg:grpSpPr>
                          <wpg:grpSp>
                            <wpg:cNvPr id="647" name="Group 223"/>
                            <wpg:cNvGrpSpPr>
                              <a:grpSpLocks/>
                            </wpg:cNvGrpSpPr>
                            <wpg:grpSpPr bwMode="auto">
                              <a:xfrm>
                                <a:off x="3883" y="14243"/>
                                <a:ext cx="4985" cy="1036"/>
                                <a:chOff x="3883" y="14243"/>
                                <a:chExt cx="4985" cy="1036"/>
                              </a:xfrm>
                            </wpg:grpSpPr>
                            <wpg:grpSp>
                              <wpg:cNvPr id="648" name="Group 221"/>
                              <wpg:cNvGrpSpPr>
                                <a:grpSpLocks/>
                              </wpg:cNvGrpSpPr>
                              <wpg:grpSpPr bwMode="auto">
                                <a:xfrm>
                                  <a:off x="3883" y="14243"/>
                                  <a:ext cx="4985" cy="1036"/>
                                  <a:chOff x="3883" y="14243"/>
                                  <a:chExt cx="4985" cy="1036"/>
                                </a:xfrm>
                              </wpg:grpSpPr>
                              <wps:wsp>
                                <wps:cNvPr id="649" name="Text Box 148"/>
                                <wps:cNvSpPr txBox="1">
                                  <a:spLocks noChangeArrowheads="1"/>
                                </wps:cNvSpPr>
                                <wps:spPr bwMode="auto">
                                  <a:xfrm>
                                    <a:off x="3883" y="14548"/>
                                    <a:ext cx="748"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409E9" w14:textId="77777777" w:rsidR="00A66A9A" w:rsidRPr="00077324" w:rsidRDefault="00A66A9A" w:rsidP="0057049C">
                                      <w:pPr>
                                        <w:rPr>
                                          <w:i/>
                                          <w:sz w:val="22"/>
                                          <w:szCs w:val="22"/>
                                        </w:rPr>
                                      </w:pPr>
                                      <w:r>
                                        <w:rPr>
                                          <w:i/>
                                          <w:sz w:val="22"/>
                                          <w:szCs w:val="22"/>
                                        </w:rPr>
                                        <w:t>Close</w:t>
                                      </w:r>
                                      <w:r>
                                        <w:rPr>
                                          <w:i/>
                                          <w:sz w:val="22"/>
                                          <w:szCs w:val="22"/>
                                        </w:rPr>
                                        <w:br/>
                                        <w:t>referral</w:t>
                                      </w:r>
                                    </w:p>
                                    <w:p w14:paraId="33CD24AF" w14:textId="77777777" w:rsidR="00A66A9A" w:rsidRDefault="00A66A9A" w:rsidP="0057049C"/>
                                    <w:p w14:paraId="60051CEC" w14:textId="77777777" w:rsidR="00A66A9A" w:rsidRPr="00077324" w:rsidRDefault="00A66A9A" w:rsidP="0057049C">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50" name="Group 217"/>
                                <wpg:cNvGrpSpPr>
                                  <a:grpSpLocks/>
                                </wpg:cNvGrpSpPr>
                                <wpg:grpSpPr bwMode="auto">
                                  <a:xfrm flipH="1">
                                    <a:off x="4620" y="14708"/>
                                    <a:ext cx="329" cy="406"/>
                                    <a:chOff x="5175" y="7275"/>
                                    <a:chExt cx="480" cy="405"/>
                                  </a:xfrm>
                                </wpg:grpSpPr>
                                <wps:wsp>
                                  <wps:cNvPr id="65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54" name="Line 39"/>
                                <wps:cNvCnPr>
                                  <a:cxnSpLocks noChangeShapeType="1"/>
                                </wps:cNvCnPr>
                                <wps:spPr bwMode="auto">
                                  <a:xfrm>
                                    <a:off x="8614" y="14243"/>
                                    <a:ext cx="2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Rectangle 15"/>
                                <wps:cNvSpPr>
                                  <a:spLocks noChangeArrowheads="1"/>
                                </wps:cNvSpPr>
                                <wps:spPr bwMode="auto">
                                  <a:xfrm>
                                    <a:off x="8330" y="14245"/>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6" name="Rectangle 25"/>
                                <wps:cNvSpPr>
                                  <a:spLocks noChangeArrowheads="1"/>
                                </wps:cNvSpPr>
                                <wps:spPr bwMode="auto">
                                  <a:xfrm>
                                    <a:off x="4935" y="14704"/>
                                    <a:ext cx="287" cy="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657" name="Text Box 43"/>
                              <wps:cNvSpPr txBox="1">
                                <a:spLocks noChangeArrowheads="1"/>
                              </wps:cNvSpPr>
                              <wps:spPr bwMode="auto">
                                <a:xfrm>
                                  <a:off x="5415" y="14314"/>
                                  <a:ext cx="2778"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8DD869" w14:textId="77777777" w:rsidR="00A66A9A" w:rsidRDefault="00A66A9A" w:rsidP="00E93DF1">
                                    <w:pPr>
                                      <w:jc w:val="center"/>
                                    </w:pPr>
                                    <w:r>
                                      <w:rPr>
                                        <w:sz w:val="22"/>
                                        <w:szCs w:val="22"/>
                                      </w:rPr>
                                      <w:t>Referral Outcome (Y3)</w:t>
                                    </w:r>
                                  </w:p>
                                  <w:p w14:paraId="63B3F448" w14:textId="77777777" w:rsidR="00A66A9A" w:rsidRDefault="00A66A9A" w:rsidP="003E7C67">
                                    <w:r>
                                      <w:t> </w:t>
                                    </w:r>
                                  </w:p>
                                  <w:p w14:paraId="09AF5A95" w14:textId="77777777" w:rsidR="00A66A9A" w:rsidRDefault="00A66A9A" w:rsidP="003E7C67">
                                    <w:r>
                                      <w:rPr>
                                        <w:sz w:val="22"/>
                                        <w:szCs w:val="22"/>
                                      </w:rPr>
                                      <w:t>Transaction-B [B]</w:t>
                                    </w:r>
                                  </w:p>
                                </w:txbxContent>
                              </wps:txbx>
                              <wps:bodyPr rot="0" vert="horz" wrap="square" lIns="0" tIns="0" rIns="0" bIns="0" anchor="t" anchorCtr="0" upright="1">
                                <a:noAutofit/>
                              </wps:bodyPr>
                            </wps:wsp>
                          </wpg:grpSp>
                          <wps:wsp>
                            <wps:cNvPr id="658" name="Text Box 205"/>
                            <wps:cNvSpPr txBox="1">
                              <a:spLocks noChangeArrowheads="1"/>
                            </wps:cNvSpPr>
                            <wps:spPr bwMode="auto">
                              <a:xfrm>
                                <a:off x="8983" y="14085"/>
                                <a:ext cx="158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2EBF9" w14:textId="77777777" w:rsidR="00A66A9A" w:rsidRPr="00077324" w:rsidRDefault="00A66A9A" w:rsidP="003E7C67">
                                  <w:pPr>
                                    <w:rPr>
                                      <w:i/>
                                      <w:sz w:val="22"/>
                                      <w:szCs w:val="22"/>
                                    </w:rPr>
                                  </w:pPr>
                                  <w:r>
                                    <w:rPr>
                                      <w:i/>
                                      <w:sz w:val="22"/>
                                      <w:szCs w:val="22"/>
                                    </w:rPr>
                                    <w:t>Cardiac</w:t>
                                  </w:r>
                                  <w:r>
                                    <w:rPr>
                                      <w:i/>
                                      <w:sz w:val="22"/>
                                      <w:szCs w:val="22"/>
                                    </w:rPr>
                                    <w:br/>
                                    <w:t>Catheterization</w:t>
                                  </w:r>
                                  <w:r w:rsidRPr="00077324">
                                    <w:rPr>
                                      <w:i/>
                                      <w:sz w:val="22"/>
                                      <w:szCs w:val="22"/>
                                    </w:rPr>
                                    <w:t xml:space="preserve"> </w:t>
                                  </w:r>
                                </w:p>
                              </w:txbxContent>
                            </wps:txbx>
                            <wps:bodyPr rot="0" vert="horz" wrap="square" lIns="0" tIns="0" rIns="0" bIns="0" anchor="t" anchorCtr="0" upright="1">
                              <a:noAutofit/>
                            </wps:bodyPr>
                          </wps:wsp>
                        </wpg:grpSp>
                        <wps:wsp>
                          <wps:cNvPr id="659" name="Line 13"/>
                          <wps:cNvCnPr>
                            <a:cxnSpLocks noChangeShapeType="1"/>
                          </wps:cNvCnPr>
                          <wps:spPr bwMode="auto">
                            <a:xfrm flipH="1">
                              <a:off x="5205" y="14724"/>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446CF6E" id="Group 239" o:spid="_x0000_s1026" style="position:absolute;left:0;text-align:left;margin-left:0;margin-top:20.2pt;width:336.65pt;height:272.3pt;z-index:18;mso-wrap-distance-top:14.4pt;mso-wrap-distance-bottom:7.2pt;mso-position-horizontal:center;mso-position-horizontal-relative:page" coordorigin="3838,10152" coordsize="6733,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" o:allowoverlap="f">
                <v:group id="Group 238" o:spid="_x0000_s1027" style="position:absolute;left:3838;top:10152;width:6373;height:5446" coordorigin="3838,10152" coordsize="6373,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237" o:spid="_x0000_s1028" style="position:absolute;left:3838;top:10152;width:6373;height:5446" coordorigin="3838,10152" coordsize="6373,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236" o:spid="_x0000_s1029" style="position:absolute;left:3838;top:10152;width:5893;height:5446" coordorigin="3838,10152" coordsize="5893,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235" o:spid="_x0000_s1030" style="position:absolute;left:4286;top:10152;width:5005;height:5446" coordorigin="4286,10152" coordsize="5005,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 234" o:spid="_x0000_s1031" style="position:absolute;left:4286;top:10152;width:1611;height:5446" coordorigin="4286,10152" coordsize="1611,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type id="_x0000_t202" coordsize="21600,21600" o:spt="202" path="m,l,21600r21600,l21600,xe">
                            <v:stroke joinstyle="miter"/>
                            <v:path gradientshapeok="t" o:connecttype="rect"/>
                          </v:shapetype>
                          <v:shape id="Text Box 6" o:spid="_x0000_s1032" type="#_x0000_t202" style="position:absolute;left:4286;top:10152;width:1611;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eYY8UA&#10;AADbAAAADwAAAGRycy9kb3ducmV2LnhtbESPT2vCQBTE7wW/w/KEXopumoOt0VWsaaGHetCK50f2&#10;mQSzb8Pumj/fvlso9DjMzG+Y9XYwjejI+dqygud5AoK4sLrmUsH5+2P2CsIHZI2NZVIwkoftZvKw&#10;xkzbno/UnUIpIoR9hgqqENpMSl9UZNDPbUscvat1BkOUrpTaYR/hppFpkiykwZrjQoUt7Ssqbqe7&#10;UbDI3b0/8v4pP79/4aEt08vbeFHqcTrsViACDeE//Nf+1Apelv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x5hjxQAAANsAAAAPAAAAAAAAAAAAAAAAAJgCAABkcnMv&#10;ZG93bnJldi54bWxQSwUGAAAAAAQABAD1AAAAigMAAAAA&#10;" stroked="f">
                            <v:textbox inset="0,0,0,0">
                              <w:txbxContent>
                                <w:p w14:paraId="1975ED7A" w14:textId="66F22B02" w:rsidR="00A66A9A" w:rsidRPr="00077324" w:rsidRDefault="00A66A9A" w:rsidP="0057049C">
                                  <w:pPr>
                                    <w:rPr>
                                      <w:sz w:val="22"/>
                                      <w:szCs w:val="22"/>
                                    </w:rPr>
                                  </w:pPr>
                                  <w:r>
                                    <w:rPr>
                                      <w:sz w:val="22"/>
                                      <w:szCs w:val="22"/>
                                    </w:rPr>
                                    <w:t>Referral Initiator</w:t>
                                  </w:r>
                                  <w:r>
                                    <w:rPr>
                                      <w:sz w:val="22"/>
                                      <w:szCs w:val="22"/>
                                    </w:rPr>
                                    <w:br/>
                                    <w:t>PCP</w:t>
                                  </w:r>
                                </w:p>
                              </w:txbxContent>
                            </v:textbox>
                          </v:shape>
                          <v:line id="Line 7" o:spid="_x0000_s1033" style="position:absolute;flip:y;visibility:visible;mso-wrap-style:square" from="5079,10783" to="5100,15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3mX74AAADbAAAADwAAAGRycy9kb3ducmV2LnhtbERPTYvCMBC9L/gfwgje1lRBka6xFFER&#10;8bJ1vU+b2bRsMylN1PrvzUHY4+N9r7PBtuJOvW8cK5hNExDEldMNGwU/l/3nCoQPyBpbx6TgSR6y&#10;zehjjal2D/6mexGMiCHsU1RQh9ClUvqqJot+6jriyP263mKIsDdS9/iI4baV8yRZSosNx4YaO9rW&#10;VP0VN6ug3OVXcyqvOzvnsz6YRVGyLJSajIf8C0SgIfyL3+6jVrCK6+OX+APk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LeZfvgAAANsAAAAPAAAAAAAAAAAAAAAAAKEC&#10;AABkcnMvZG93bnJldi54bWxQSwUGAAAAAAQABAD5AAAAjAMAAAAA&#10;">
                            <v:stroke dashstyle="dash"/>
                          </v:line>
                        </v:group>
                        <v:group id="Group 233" o:spid="_x0000_s1034" style="position:absolute;left:7609;top:10152;width:1682;height:5433" coordorigin="7609,10152" coordsize="1682,5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8" o:spid="_x0000_s1035" type="#_x0000_t202" style="position:absolute;left:7609;top:10152;width:1682;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14:paraId="53885688" w14:textId="42CC22E0" w:rsidR="00A66A9A" w:rsidRPr="00077324" w:rsidRDefault="00A66A9A" w:rsidP="0057049C">
                                  <w:pPr>
                                    <w:rPr>
                                      <w:sz w:val="22"/>
                                      <w:szCs w:val="22"/>
                                    </w:rPr>
                                  </w:pPr>
                                  <w:r>
                                    <w:rPr>
                                      <w:sz w:val="22"/>
                                      <w:szCs w:val="22"/>
                                    </w:rPr>
                                    <w:t>Referral Recipient</w:t>
                                  </w:r>
                                  <w:r>
                                    <w:rPr>
                                      <w:sz w:val="22"/>
                                      <w:szCs w:val="22"/>
                                    </w:rPr>
                                    <w:br/>
                                    <w:t>Specialist</w:t>
                                  </w:r>
                                </w:p>
                              </w:txbxContent>
                            </v:textbox>
                          </v:shape>
                          <v:line id="Line 160" o:spid="_x0000_s1036" style="position:absolute;flip:x y;visibility:visible;mso-wrap-style:square" from="8453,10811" to="8475,15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YycUAAADbAAAADwAAAGRycy9kb3ducmV2LnhtbESP3WrCQBSE7wt9h+UUvCm620olRlcp&#10;LYK/F1Ef4JA9JrHZsyG7anz7bkHo5TAz3zDTeWdrcaXWV441vA0UCOLcmYoLDcfDop+A8AHZYO2Y&#10;NNzJw3z2/DTF1LgbZ3Tdh0JECPsUNZQhNKmUPi/Joh+4hjh6J9daDFG2hTQt3iLc1vJdqZG0WHFc&#10;KLGhr5Lyn/3FalDZ5mObjFffq3O9zNTrZu2Gu7XWvZfucwIiUBf+w4/20mhIhvD3Jf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YycUAAADbAAAADwAAAAAAAAAA&#10;AAAAAAChAgAAZHJzL2Rvd25yZXYueG1sUEsFBgAAAAAEAAQA+QAAAJMDAAAAAA==&#10;">
                            <v:stroke dashstyle="dash"/>
                          </v:line>
                        </v:group>
                      </v:group>
                      <v:group id="Group 232" o:spid="_x0000_s1037" style="position:absolute;left:3838;top:10783;width:5893;height:1305" coordorigin="3838,10858" coordsize="5893,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Text Box 43" o:spid="_x0000_s1038" type="#_x0000_t202" style="position:absolute;left:5775;top:11078;width:1999;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14:paraId="4AED4926" w14:textId="77777777" w:rsidR="00A66A9A" w:rsidRPr="00077324" w:rsidRDefault="00A66A9A" w:rsidP="0057049C">
                                <w:pPr>
                                  <w:rPr>
                                    <w:sz w:val="22"/>
                                    <w:szCs w:val="22"/>
                                  </w:rPr>
                                </w:pPr>
                                <w:r>
                                  <w:rPr>
                                    <w:sz w:val="22"/>
                                    <w:szCs w:val="22"/>
                                  </w:rPr>
                                  <w:t xml:space="preserve">Referral Request (Y1) </w:t>
                                </w:r>
                              </w:p>
                              <w:p w14:paraId="0C1C0136" w14:textId="77777777" w:rsidR="00A66A9A" w:rsidRDefault="00A66A9A" w:rsidP="0057049C"/>
                              <w:p w14:paraId="29673642" w14:textId="77777777" w:rsidR="00A66A9A" w:rsidRPr="00077324" w:rsidRDefault="00A66A9A" w:rsidP="0057049C">
                                <w:pPr>
                                  <w:rPr>
                                    <w:sz w:val="22"/>
                                    <w:szCs w:val="22"/>
                                  </w:rPr>
                                </w:pPr>
                                <w:r w:rsidRPr="00077324">
                                  <w:rPr>
                                    <w:sz w:val="22"/>
                                    <w:szCs w:val="22"/>
                                  </w:rPr>
                                  <w:t>Transaction-B [B]</w:t>
                                </w:r>
                              </w:p>
                            </w:txbxContent>
                          </v:textbox>
                        </v:shape>
                        <v:group id="Group 231" o:spid="_x0000_s1039" style="position:absolute;left:3838;top:10858;width:5893;height:1305" coordorigin="3838,10858" coordsize="5893,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169" o:spid="_x0000_s1040" type="#_x0000_t202" style="position:absolute;left:3838;top:10858;width:718;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14:paraId="4C50ED0D" w14:textId="77777777" w:rsidR="00A66A9A" w:rsidRPr="00077324" w:rsidRDefault="00A66A9A" w:rsidP="00011709">
                                  <w:pPr>
                                    <w:rPr>
                                      <w:i/>
                                      <w:sz w:val="22"/>
                                      <w:szCs w:val="22"/>
                                    </w:rPr>
                                  </w:pPr>
                                  <w:r>
                                    <w:rPr>
                                      <w:i/>
                                      <w:sz w:val="22"/>
                                      <w:szCs w:val="22"/>
                                    </w:rPr>
                                    <w:t>Order</w:t>
                                  </w:r>
                                  <w:r>
                                    <w:rPr>
                                      <w:i/>
                                      <w:sz w:val="22"/>
                                      <w:szCs w:val="22"/>
                                    </w:rPr>
                                    <w:br/>
                                    <w:t>referral</w:t>
                                  </w:r>
                                </w:p>
                                <w:p w14:paraId="57A2FA8A" w14:textId="77777777" w:rsidR="00A66A9A" w:rsidRDefault="00A66A9A" w:rsidP="00011709"/>
                                <w:p w14:paraId="227272C6" w14:textId="77777777" w:rsidR="00A66A9A" w:rsidRPr="00077324" w:rsidRDefault="00A66A9A" w:rsidP="00011709">
                                  <w:pPr>
                                    <w:rPr>
                                      <w:i/>
                                      <w:sz w:val="22"/>
                                      <w:szCs w:val="22"/>
                                    </w:rPr>
                                  </w:pPr>
                                  <w:r w:rsidRPr="00077324">
                                    <w:rPr>
                                      <w:i/>
                                      <w:sz w:val="22"/>
                                      <w:szCs w:val="22"/>
                                    </w:rPr>
                                    <w:t xml:space="preserve">Internal action 2 </w:t>
                                  </w:r>
                                </w:p>
                              </w:txbxContent>
                            </v:textbox>
                          </v:shape>
                          <v:group id="Group 230" o:spid="_x0000_s1041" style="position:absolute;left:4590;top:11016;width:5141;height:1147" coordorigin="4590,11016" coordsize="5141,1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153" o:spid="_x0000_s1042" style="position:absolute;left:4935;top:11016;width:270;height: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group id="Group 149" o:spid="_x0000_s1043" style="position:absolute;left:4590;top:11018;width:329;height:406;flip:x"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mlar8AAADbAAAADwAAAGRycy9kb3ducmV2LnhtbERPy4rCMBTdC/5DuII7&#10;TR2KaDWKCDOIuLE+cHlprm2wuSlNRjt/P1kILg/nvVx3thZPar1xrGAyTkAQF04bLhWcT9+jGQgf&#10;kDXWjknBH3lYr/q9JWbavfhIzzyUIoawz1BBFUKTSemLiiz6sWuII3d3rcUQYVtK3eIrhttafiXJ&#10;VFo0HBsqbGhbUfHIf62Cy8aklF5v+0NSEO20vP3kJlVqOOg2CxCBuvARv907rWAe18cv8QfI1T8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CI5pWq/AAAA2wAAAA8AAAAA&#10;AAAAAAAAAAAAqgIAAGRycy9kb3ducmV2LnhtbFBLBQYAAAAABAAEAPoAAACWAwAAAAA=&#10;">
                              <v:line id="Line 37" o:spid="_x0000_s1044"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2FMUAAADbAAAADwAAAGRycy9kb3ducmV2LnhtbESPzWrDMBCE74W+g9hCbonsUELiRjHG&#10;ECgNFPIHOW6tjW1irYyl2m6evioEehxm5htmnY6mET11rrasIJ5FIIgLq2suFZyO2+kShPPIGhvL&#10;pOCHHKSb56c1JtoOvKf+4EsRIOwSVFB53yZSuqIig25mW+LgXW1n0AfZlVJ3OAS4aeQ8ihbSYM1h&#10;ocKW8oqK2+HbKECZ3/1yP+5eV2cjL5/Z4vx1/1Bq8jJmbyA8jf4//Gi/awWrGP6+h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j2FMUAAADbAAAADwAAAAAAAAAA&#10;AAAAAAChAgAAZHJzL2Rvd25yZXYueG1sUEsFBgAAAAAEAAQA+QAAAJMDAAAAAA==&#10;">
                                <v:stroke startarrow="block"/>
                              </v:line>
                              <v:line id="Line 38" o:spid="_x0000_s1045"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4a1cUAAADbAAAADwAAAGRycy9kb3ducmV2LnhtbESPQWsCMRSE74X+h/AEL6VmKyK6GkUK&#10;ggcv1bLS23Pz3Cy7edkmUbf/3hQKPQ4z8w2zXPe2FTfyoXas4G2UgSAuna65UvB53L7OQISIrLF1&#10;TAp+KMB69fy0xFy7O3/Q7RArkSAcclRgYuxyKUNpyGIYuY44eRfnLcYkfSW1x3uC21aOs2wqLdac&#10;Fgx29G6obA5Xq0DO9i/ffnOeNEVzOs1NURbd116p4aDfLEBE6uN/+K+90wrmY/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4a1cUAAADbAAAADwAAAAAAAAAA&#10;AAAAAAChAgAAZHJzL2Rvd25yZXYueG1sUEsFBgAAAAAEAAQA+QAAAJMDAAAAAA==&#10;"/>
                              <v:line id="Line 39" o:spid="_x0000_s1046"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rect id="Rectangle 41" o:spid="_x0000_s1047" style="position:absolute;left:8330;top:11498;width:267;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line id="Line 145" o:spid="_x0000_s1048" style="position:absolute;visibility:visible;mso-wrap-style:square" from="5238,11510" to="8309,11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group id="Group 183" o:spid="_x0000_s1049" style="position:absolute;left:5205;top:11539;width:3125;height:425" coordorigin="5205,11539" coordsize="3125,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shape id="Text Box 43" o:spid="_x0000_s1050" type="#_x0000_t202" style="position:absolute;left:5820;top:11539;width:1893;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fS88UA&#10;AADcAAAADwAAAGRycy9kb3ducmV2LnhtbESPzWrDMBCE74G+g9hCL6GR64NJ3CihTVrooTk4CTkv&#10;1sY2sVZGUvzz9lWh0OMw880w6+1oWtGT841lBS+LBARxaXXDlYLz6fN5CcIHZI2tZVIwkYft5mG2&#10;xlzbgQvqj6ESsYR9jgrqELpcSl/WZNAvbEccvat1BkOUrpLa4RDLTSvTJMmkwYbjQo0d7Woqb8e7&#10;UZDt3X0oeDffnz++8dBV6eV9uij19Di+vYIINIb/8B/9pSOXrOD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9LzxQAAANwAAAAPAAAAAAAAAAAAAAAAAJgCAABkcnMv&#10;ZG93bnJldi54bWxQSwUGAAAAAAQABAD1AAAAigMAAAAA&#10;" stroked="f">
                                <v:textbox inset="0,0,0,0">
                                  <w:txbxContent>
                                    <w:p w14:paraId="60DBF030" w14:textId="77777777" w:rsidR="00A66A9A" w:rsidRDefault="00A66A9A" w:rsidP="0057049C">
                                      <w:r>
                                        <w:rPr>
                                          <w:sz w:val="22"/>
                                          <w:szCs w:val="22"/>
                                        </w:rPr>
                                        <w:t>Accept Referral (Y1)</w:t>
                                      </w:r>
                                    </w:p>
                                    <w:p w14:paraId="709A3894" w14:textId="77777777" w:rsidR="00A66A9A" w:rsidRDefault="00A66A9A" w:rsidP="0057049C">
                                      <w:r>
                                        <w:t> </w:t>
                                      </w:r>
                                    </w:p>
                                    <w:p w14:paraId="6779691E" w14:textId="77777777" w:rsidR="00A66A9A" w:rsidRDefault="00A66A9A" w:rsidP="0057049C">
                                      <w:r>
                                        <w:rPr>
                                          <w:sz w:val="22"/>
                                          <w:szCs w:val="22"/>
                                        </w:rPr>
                                        <w:t>Transaction-B [B]</w:t>
                                      </w:r>
                                    </w:p>
                                  </w:txbxContent>
                                </v:textbox>
                              </v:shape>
                              <v:line id="Line 13" o:spid="_x0000_s1051" style="position:absolute;flip:x;visibility:visible;mso-wrap-style:square" from="5205,11949" to="8330,11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3MYcUAAADcAAAADwAAAGRycy9kb3ducmV2LnhtbESPTUvDQBCG74L/YRnBS7CbWigauwl+&#10;tCCIB2sPPQ7ZMQlmZ0N2bNN/7xwKPQ7vvM88s6qm0JsDjamL7GA+y8EQ19F33DjYfW/uHsAkQfbY&#10;RyYHJ0pQlddXKyx8PPIXHbbSGIVwKtBBKzIU1qa6pYBpFgdizX7iGFB0HBvrRzwqPPT2Ps+XNmDH&#10;eqHFgV5bqn+3f0E1Np/8tlhkL8Fm2SOt9/KRW3Hu9mZ6fgIjNMll+dx+9w6Wc9XXZ5QAtv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3MYcUAAADcAAAADwAAAAAAAAAA&#10;AAAAAAChAgAAZHJzL2Rvd25yZXYueG1sUEsFBgAAAAAEAAQA+QAAAJMDAAAAAA==&#10;">
                                <v:stroke endarrow="block"/>
                              </v:line>
                            </v:group>
                            <v:group id="Group 175" o:spid="_x0000_s1052" style="position:absolute;left:8597;top:11325;width:1134;height:703" coordorigin="8597,11325" coordsize="1134,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group id="Group 170" o:spid="_x0000_s1053" style="position:absolute;left:8597;top:11498;width:271;height:406"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n6CMQAAADcAAAADwAAAGRycy9kb3ducmV2LnhtbESPQYvCMBSE74L/ITzB&#10;m6ZVFKlGEdld9iCCdWHx9miebbF5KU22rf9+Iwgeh5n5htnselOJlhpXWlYQTyMQxJnVJecKfi6f&#10;kxUI55E1VpZJwYMc7LbDwQYTbTs+U5v6XAQIuwQVFN7XiZQuK8igm9qaOHg32xj0QTa51A12AW4q&#10;OYuipTRYclgosKZDQdk9/TMKvjrs9vP4oz3eb4fH9bI4/R5jUmo86vdrEJ56/w6/2t9awTKewf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n6CMQAAADcAAAA&#10;DwAAAAAAAAAAAAAAAACqAgAAZHJzL2Rvd25yZXYueG1sUEsFBgAAAAAEAAQA+gAAAJsDAAAAAA==&#10;">
                                <v:line id="Line 37" o:spid="_x0000_s1054"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cWsQAAADcAAAADwAAAGRycy9kb3ducmV2LnhtbESP3YrCMBSE7xd8h3AE79ZUXYpWo4gg&#10;yC4I/oGXx+bYFpuT0kTt+vRGELwcZuYbZjJrTCluVLvCsoJeNwJBnFpdcKZgv1t+D0E4j6yxtEwK&#10;/snBbNr6mmCi7Z03dNv6TAQIuwQV5N5XiZQuzcmg69qKOHhnWxv0QdaZ1DXeA9yUsh9FsTRYcFjI&#10;saJFTullezUKUC4efrhp/n5GByOP63l8OD1+leq0m/kYhKfGf8Lv9koriHsDeJ0JR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15xaxAAAANwAAAAPAAAAAAAAAAAA&#10;AAAAAKECAABkcnMvZG93bnJldi54bWxQSwUGAAAAAAQABAD5AAAAkgMAAAAA&#10;">
                                  <v:stroke startarrow="block"/>
                                </v:line>
                                <v:line id="Line 38" o:spid="_x0000_s1055"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XcGsYAAADcAAAADwAAAGRycy9kb3ducmV2LnhtbESPQWsCMRSE74X+h/CEXopmLSK6GkUE&#10;oQcv1bLS23Pz3Cy7edkmqW7/fVMQPA4z8w2zXPe2FVfyoXasYDzKQBCXTtdcKfg87oYzECEia2wd&#10;k4JfCrBePT8tMdfuxh90PcRKJAiHHBWYGLtcylAashhGriNO3sV5izFJX0nt8ZbgtpVvWTaVFmtO&#10;CwY72hoqm8OPVSBn+9dvvzlPmqI5neamKIvua6/Uy6DfLEBE6uMjfG+/awXT8QT+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V3BrGAAAA3AAAAA8AAAAAAAAA&#10;AAAAAAAAoQIAAGRycy9kb3ducmV2LnhtbFBLBQYAAAAABAAEAPkAAACUAwAAAAA=&#10;"/>
                                <v:line id="Line 39" o:spid="_x0000_s1056"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4/sYAAADcAAAADwAAAGRycy9kb3ducmV2LnhtbESPQWvCQBSE7wX/w/IKvdWNlgZJXUVa&#10;BPUgagvt8Zl9TVKzb8PumqT/3hUEj8PMfMNM572pRUvOV5YVjIYJCOLc6ooLBV+fy+cJCB+QNdaW&#10;ScE/eZjPBg9TzLTteE/tIRQiQthnqKAMocmk9HlJBv3QNsTR+7XOYIjSFVI77CLc1HKcJKk0WHFc&#10;KLGh95Ly0+FsFGxfdmm7WG9W/fc6PeYf++PPX+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9+P7GAAAA3AAAAA8AAAAAAAAA&#10;AAAAAAAAoQIAAGRycy9kb3ducmV2LnhtbFBLBQYAAAAABAAEAPkAAACUAwAAAAA=&#10;"/>
                              </v:group>
                              <v:shape id="Text Box 174" o:spid="_x0000_s1057" type="#_x0000_t202" style="position:absolute;left:8938;top:11325;width:793;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HQXMMA&#10;AADcAAAADwAAAGRycy9kb3ducmV2LnhtbESPQYvCMBSE78L+h/AWvIimeihSjeLqCntwD1bx/Gie&#10;bbF5KUm09d9vhAWPw8w3wyzXvWnEg5yvLSuYThIQxIXVNZcKzqf9eA7CB2SNjWVS8CQP69XHYImZ&#10;th0f6ZGHUsQS9hkqqEJoMyl9UZFBP7EtcfSu1hkMUbpSaoddLDeNnCVJKg3WHBcqbGlbUXHL70ZB&#10;unP37sjb0e78fcDftpxdvp4XpYaf/WYBIlAf3uF/+kdHbprC6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HQXMMAAADcAAAADwAAAAAAAAAAAAAAAACYAgAAZHJzL2Rv&#10;d25yZXYueG1sUEsFBgAAAAAEAAQA9QAAAIgDAAAAAA==&#10;" stroked="f">
                                <v:textbox inset="0,0,0,0">
                                  <w:txbxContent>
                                    <w:p w14:paraId="404F546E" w14:textId="77777777" w:rsidR="00A66A9A" w:rsidRPr="00077324" w:rsidRDefault="00A66A9A" w:rsidP="0074759D">
                                      <w:pPr>
                                        <w:rPr>
                                          <w:i/>
                                          <w:sz w:val="22"/>
                                          <w:szCs w:val="22"/>
                                        </w:rPr>
                                      </w:pPr>
                                      <w:r>
                                        <w:rPr>
                                          <w:i/>
                                          <w:sz w:val="22"/>
                                          <w:szCs w:val="22"/>
                                        </w:rPr>
                                        <w:t>Process</w:t>
                                      </w:r>
                                      <w:r>
                                        <w:rPr>
                                          <w:i/>
                                          <w:sz w:val="22"/>
                                          <w:szCs w:val="22"/>
                                        </w:rPr>
                                        <w:br/>
                                        <w:t>request</w:t>
                                      </w:r>
                                    </w:p>
                                    <w:p w14:paraId="3E66CF29" w14:textId="77777777" w:rsidR="00A66A9A" w:rsidRDefault="00A66A9A" w:rsidP="0074759D"/>
                                    <w:p w14:paraId="09263183" w14:textId="77777777" w:rsidR="00A66A9A" w:rsidRPr="00077324" w:rsidRDefault="00A66A9A" w:rsidP="0074759D">
                                      <w:pPr>
                                        <w:rPr>
                                          <w:i/>
                                          <w:sz w:val="22"/>
                                          <w:szCs w:val="22"/>
                                        </w:rPr>
                                      </w:pPr>
                                      <w:r w:rsidRPr="00077324">
                                        <w:rPr>
                                          <w:i/>
                                          <w:sz w:val="22"/>
                                          <w:szCs w:val="22"/>
                                        </w:rPr>
                                        <w:t xml:space="preserve">Internal action 2 </w:t>
                                      </w:r>
                                    </w:p>
                                  </w:txbxContent>
                                </v:textbox>
                              </v:shape>
                            </v:group>
                          </v:group>
                        </v:group>
                      </v:group>
                    </v:group>
                    <v:group id="Group 190" o:spid="_x0000_s1058" style="position:absolute;left:4935;top:12150;width:5276;height:937" coordorigin="4935,12210" coordsize="5276,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Text Box 181" o:spid="_x0000_s1059" type="#_x0000_t202" style="position:absolute;left:8983;top:12210;width:1228;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htcEA&#10;AADcAAAADwAAAGRycy9kb3ducmV2LnhtbERPS2vCQBC+F/oflin0UnSjB5HoKq0P6EEPRvE8ZKdJ&#10;aHY27K4m/nvnUOjx43sv14Nr1Z1CbDwbmIwzUMSltw1XBi7n/WgOKiZki61nMvCgCOvV68sSc+t7&#10;PtG9SJWSEI45GqhT6nKtY1mTwzj2HbFwPz44TAJDpW3AXsJdq6dZNtMOG5aGGjva1FT+FjdnYLYN&#10;t/7Em4/tZXfAY1dNr1+PqzHvb8PnAlSiIf2L/9zfVnwTWStn5Ajo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i4bXBAAAA3AAAAA8AAAAAAAAAAAAAAAAAmAIAAGRycy9kb3du&#10;cmV2LnhtbFBLBQYAAAAABAAEAPUAAACGAwAAAAA=&#10;" stroked="f">
                        <v:textbox inset="0,0,0,0">
                          <w:txbxContent>
                            <w:p w14:paraId="33FA27D0" w14:textId="77777777" w:rsidR="00A66A9A" w:rsidRPr="00077324" w:rsidRDefault="00A66A9A" w:rsidP="0074759D">
                              <w:pPr>
                                <w:rPr>
                                  <w:i/>
                                  <w:sz w:val="22"/>
                                  <w:szCs w:val="22"/>
                                </w:rPr>
                              </w:pPr>
                              <w:r>
                                <w:rPr>
                                  <w:i/>
                                  <w:sz w:val="22"/>
                                  <w:szCs w:val="22"/>
                                </w:rPr>
                                <w:t>Schedule</w:t>
                              </w:r>
                              <w:r>
                                <w:rPr>
                                  <w:i/>
                                  <w:sz w:val="22"/>
                                  <w:szCs w:val="22"/>
                                </w:rPr>
                                <w:br/>
                                <w:t>appointment</w:t>
                              </w:r>
                            </w:p>
                            <w:p w14:paraId="1ED623AB" w14:textId="77777777" w:rsidR="00A66A9A" w:rsidRDefault="00A66A9A" w:rsidP="0074759D"/>
                            <w:p w14:paraId="18230714" w14:textId="77777777" w:rsidR="00A66A9A" w:rsidRPr="00077324" w:rsidRDefault="00A66A9A" w:rsidP="0074759D">
                              <w:pPr>
                                <w:rPr>
                                  <w:i/>
                                  <w:sz w:val="22"/>
                                  <w:szCs w:val="22"/>
                                </w:rPr>
                              </w:pPr>
                              <w:r w:rsidRPr="00077324">
                                <w:rPr>
                                  <w:i/>
                                  <w:sz w:val="22"/>
                                  <w:szCs w:val="22"/>
                                </w:rPr>
                                <w:t xml:space="preserve">Internal action 2 </w:t>
                              </w:r>
                            </w:p>
                          </w:txbxContent>
                        </v:textbox>
                      </v:shape>
                      <v:group id="Group 189" o:spid="_x0000_s1060" style="position:absolute;left:4935;top:12368;width:3933;height:779" coordorigin="4935,12368" coordsize="3933,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group id="Group 177" o:spid="_x0000_s1061" style="position:absolute;left:8597;top:12368;width:271;height:406"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line id="Line 37" o:spid="_x0000_s1062"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VtC8YAAADcAAAADwAAAGRycy9kb3ducmV2LnhtbESPzWrDMBCE74W8g9hCb41sU0ziRDHG&#10;ECgtBPIHPW6tjW1qrYylOk6evioUehxm5htmnU+mEyMNrrWsIJ5HIIgrq1uuFZyO2+cFCOeRNXaW&#10;ScGNHOSb2cMaM22vvKfx4GsRIOwyVNB432dSuqohg25ue+LgXexg0Ac51FIPeA1w08kkilJpsOWw&#10;0GBPZUPV1+HbKEBZ3v1iP72/LM9GfuyK9Px5f1Pq6XEqViA8Tf4//Nd+1QrSJIbfM+E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lbQvGAAAA3AAAAA8AAAAAAAAA&#10;AAAAAAAAoQIAAGRycy9kb3ducmV2LnhtbFBLBQYAAAAABAAEAPkAAACUAwAAAAA=&#10;">
                            <v:stroke startarrow="block"/>
                          </v:line>
                          <v:line id="Line 38" o:spid="_x0000_s1063"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wrSMYAAADcAAAADwAAAGRycy9kb3ducmV2LnhtbESPQWsCMRSE7wX/Q3iCl6LZLkXsahQp&#10;FHrwUi0rvT03z82ym5dtkur675uC0OMwM98wq81gO3EhHxrHCp5mGQjiyumGawWfh7fpAkSIyBo7&#10;x6TgRgE269HDCgvtrvxBl32sRYJwKFCBibEvpAyVIYth5nri5J2dtxiT9LXUHq8JbjuZZ9lcWmw4&#10;LRjs6dVQ1e5/rAK52D1+++3puS3b4/HFlFXZf+2UmoyH7RJEpCH+h+/td61gnu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cK0jGAAAA3AAAAA8AAAAAAAAA&#10;AAAAAAAAoQIAAGRycy9kb3ducmV2LnhtbFBLBQYAAAAABAAEAPkAAACUAwAAAAA=&#10;"/>
                          <v:line id="Line 39" o:spid="_x0000_s1064"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QPrMYAAADcAAAADwAAAGRycy9kb3ducmV2LnhtbESPQWvCQBSE70L/w/IK3nSjQiipq4gi&#10;aA9FbaE9PrOvSdrs27C7JvHfu0LB4zAz3zDzZW9q0ZLzlWUFk3ECgji3uuJCwefHdvQCwgdkjbVl&#10;UnAlD8vF02COmbYdH6k9hUJECPsMFZQhNJmUPi/JoB/bhjh6P9YZDFG6QmqHXYSbWk6TJJUGK44L&#10;JTa0Lin/O12MgvfZIW1X+7dd/7VPz/nmeP7+7ZxSw+d+9QoiUB8e4f/2TitIpz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0D6zGAAAA3AAAAA8AAAAAAAAA&#10;AAAAAAAAoQIAAGRycy9kb3ducmV2LnhtbFBLBQYAAAAABAAEAPkAAACUAwAAAAA=&#10;"/>
                        </v:group>
                        <v:group id="Group 188" o:spid="_x0000_s1065" style="position:absolute;left:4935;top:12370;width:3662;height:777" coordorigin="4935,12370" coordsize="3662,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rect id="Rectangle 15" o:spid="_x0000_s1066" style="position:absolute;left:8330;top:12370;width:267;height: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dND8UA&#10;AADcAAAADwAAAGRycy9kb3ducmV2LnhtbESPQWvCQBSE74X+h+UVeqsbI0obXaVUUuzRxEtvz+wz&#10;iWbfhuyaRH99t1DocZiZb5jVZjSN6KlztWUF00kEgriwuuZSwSFPX15BOI+ssbFMCm7kYLN+fFhh&#10;ou3Ae+ozX4oAYZeggsr7NpHSFRUZdBPbEgfvZDuDPsiulLrDIcBNI+MoWkiDNYeFClv6qKi4ZFej&#10;4FjHB7zv88/IvKUz/zXm5+v3Vqnnp/F9CcLT6P/Df+2dVrCI5/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00PxQAAANwAAAAPAAAAAAAAAAAAAAAAAJgCAABkcnMv&#10;ZG93bnJldi54bWxQSwUGAAAAAAQABAD1AAAAigMAAAAA&#10;"/>
                          <v:rect id="Rectangle 25" o:spid="_x0000_s1067" style="position:absolute;left:4935;top:12829;width:287;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TeMMA&#10;AADcAAAADwAAAGRycy9kb3ducmV2LnhtbESPQYvCMBSE74L/ITzBm6ZWKGs1iri4uEetF2/P5tlW&#10;m5fSRK376zcLCx6HmfmGWaw6U4sHta6yrGAyjkAQ51ZXXCg4ZtvRBwjnkTXWlknBixyslv3eAlNt&#10;n7ynx8EXIkDYpaig9L5JpXR5SQbd2DbEwbvY1qAPsi2kbvEZ4KaWcRQl0mDFYaHEhjYl5bfD3Sg4&#10;V/ERf/bZV2Rm26n/7rLr/fSp1HDQrecgPHX+Hf5v77SCJE7g70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XTeMMAAADcAAAADwAAAAAAAAAAAAAAAACYAgAAZHJzL2Rv&#10;d25yZXYueG1sUEsFBgAAAAAEAAQA9QAAAIgDAAAAAA==&#10;"/>
                          <v:group id="Group 187" o:spid="_x0000_s1068" style="position:absolute;left:5205;top:12439;width:3125;height:425" coordorigin="5205,12439" coordsize="3125,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Text Box 43" o:spid="_x0000_s1069" type="#_x0000_t202" style="position:absolute;left:5415;top:12439;width:2778;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4rCMIA&#10;AADcAAAADwAAAGRycy9kb3ducmV2LnhtbERPTWvCQBC9C/0PyxR6kWbTHERSN2K1hR7qQSueh+w0&#10;CWZnw+5q4r/vHAo9Pt73aj25Xt0oxM6zgZcsB0Vce9txY+D0/fG8BBUTssXeMxm4U4R19TBbYWn9&#10;yAe6HVOjJIRjiQbalIZS61i35DBmfiAW7scHh0lgaLQNOEq463WR5wvtsGNpaHGgbUv15Xh1Bha7&#10;cB0PvJ3vTu9fuB+a4vx2Pxvz9DhtXkElmtK/+M/9acVXyFo5I0dA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isIwgAAANwAAAAPAAAAAAAAAAAAAAAAAJgCAABkcnMvZG93&#10;bnJldi54bWxQSwUGAAAAAAQABAD1AAAAhwMAAAAA&#10;" stroked="f">
                              <v:textbox inset="0,0,0,0">
                                <w:txbxContent>
                                  <w:p w14:paraId="4E646324" w14:textId="77777777" w:rsidR="00A66A9A" w:rsidRDefault="00A66A9A" w:rsidP="00AA3E15">
                                    <w:r>
                                      <w:rPr>
                                        <w:sz w:val="22"/>
                                        <w:szCs w:val="22"/>
                                      </w:rPr>
                                      <w:t>Appointment Notification (Y6)</w:t>
                                    </w:r>
                                  </w:p>
                                  <w:p w14:paraId="7C3C3F0E" w14:textId="77777777" w:rsidR="00A66A9A" w:rsidRDefault="00A66A9A" w:rsidP="00AA3E15">
                                    <w:r>
                                      <w:t> </w:t>
                                    </w:r>
                                  </w:p>
                                  <w:p w14:paraId="2E4BFA44" w14:textId="77777777" w:rsidR="00A66A9A" w:rsidRDefault="00A66A9A" w:rsidP="00AA3E15">
                                    <w:r>
                                      <w:rPr>
                                        <w:sz w:val="22"/>
                                        <w:szCs w:val="22"/>
                                      </w:rPr>
                                      <w:t>Transaction-B [B]</w:t>
                                    </w:r>
                                  </w:p>
                                </w:txbxContent>
                              </v:textbox>
                            </v:shape>
                            <v:line id="Line 13" o:spid="_x0000_s1070" style="position:absolute;flip:x;visibility:visible;mso-wrap-style:square" from="5205,12849" to="8330,1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uvQcUAAADcAAAADwAAAGRycy9kb3ducmV2LnhtbESPQWvCQBCF74X+h2UKXoJuqiA1uhGt&#10;CkLpodaDxyE7TUKzsyE7xvTfd4VCj48373vzVuvBNaqnLtSeDTxPUlDEhbc1lwbOn4fxC6ggyBYb&#10;z2TghwKs88eHFWbW3/iD+pOUKkI4ZGigEmkzrUNRkcMw8S1x9L5851Ci7EptO7xFuGv0NE3n2mHN&#10;saHCll4rKr5PVxffOLzzbjZLtk4nyYL2F3lLtRgzeho2S1BCg/wf/6WP1sB8uoD7mEg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uvQcUAAADcAAAADwAAAAAAAAAA&#10;AAAAAAChAgAAZHJzL2Rvd25yZXYueG1sUEsFBgAAAAAEAAQA+QAAAJMDAAAAAA==&#10;">
                              <v:stroke endarrow="block"/>
                            </v:line>
                          </v:group>
                        </v:group>
                      </v:group>
                    </v:group>
                  </v:group>
                  <v:group id="Group 229" o:spid="_x0000_s1071" style="position:absolute;left:4950;top:13110;width:5036;height:937" coordorigin="4950,13125" coordsize="5036,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 id="Text Box 43" o:spid="_x0000_s1072" type="#_x0000_t202" style="position:absolute;left:5430;top:13339;width:2883;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USMQA&#10;AADcAAAADwAAAGRycy9kb3ducmV2LnhtbESPT4vCMBTE7wt+h/CEvSya6oJINcr6Z8GDHqri+dE8&#10;27LNS0mird/eLAgeh5nfDDNfdqYWd3K+sqxgNExAEOdWV1woOJ9+B1MQPiBrrC2Tggd5WC56H3NM&#10;tW05o/sxFCKWsE9RQRlCk0rp85IM+qFtiKN3tc5giNIVUjtsY7mp5ThJJtJgxXGhxIbWJeV/x5tR&#10;MNm4W5vx+mtz3u7x0BTjy+pxUeqz3/3MQATqwjv8onc6ct8j+D8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tFEjEAAAA3AAAAA8AAAAAAAAAAAAAAAAAmAIAAGRycy9k&#10;b3ducmV2LnhtbFBLBQYAAAAABAAEAPUAAACJAwAAAAA=&#10;" stroked="f">
                      <v:textbox inset="0,0,0,0">
                        <w:txbxContent>
                          <w:p w14:paraId="548919ED" w14:textId="77777777" w:rsidR="00A66A9A" w:rsidRDefault="00A66A9A" w:rsidP="00AA3E15">
                            <w:r>
                              <w:rPr>
                                <w:sz w:val="22"/>
                                <w:szCs w:val="22"/>
                              </w:rPr>
                              <w:t>Interim Consultation Note (Y5)</w:t>
                            </w:r>
                          </w:p>
                          <w:p w14:paraId="2AB48393" w14:textId="77777777" w:rsidR="00A66A9A" w:rsidRDefault="00A66A9A" w:rsidP="00AA3E15">
                            <w:r>
                              <w:t> </w:t>
                            </w:r>
                          </w:p>
                          <w:p w14:paraId="6A285626" w14:textId="77777777" w:rsidR="00A66A9A" w:rsidRDefault="00A66A9A" w:rsidP="00AA3E15">
                            <w:r>
                              <w:rPr>
                                <w:sz w:val="22"/>
                                <w:szCs w:val="22"/>
                              </w:rPr>
                              <w:t>Transaction-B [B]</w:t>
                            </w:r>
                          </w:p>
                        </w:txbxContent>
                      </v:textbox>
                    </v:shape>
                    <v:group id="Group 228" o:spid="_x0000_s1073" style="position:absolute;left:4950;top:13125;width:5036;height:937" coordorigin="4950,13125" coordsize="5036,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Text Box 192" o:spid="_x0000_s1074" type="#_x0000_t202" style="position:absolute;left:8998;top:13125;width:988;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MvpMQA&#10;AADcAAAADwAAAGRycy9kb3ducmV2LnhtbESPT4vCMBTE78J+h/AWvMiaroJI1yiuf8CDHuqK50fz&#10;ti02LyWJtn57Iwgeh5nfDDNbdKYWN3K+sqzge5iAIM6trrhQcPrbfk1B+ICssbZMCu7kYTH/6M0w&#10;1bbljG7HUIhYwj5FBWUITSqlz0sy6Ie2IY7ev3UGQ5SukNphG8tNLUdJMpEGK44LJTa0Kim/HK9G&#10;wWTtrm3Gq8H6tNnjoSlG59/7Wan+Z7f8ARGoC+/wi97pyI3H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zL6TEAAAA3AAAAA8AAAAAAAAAAAAAAAAAmAIAAGRycy9k&#10;b3ducmV2LnhtbFBLBQYAAAAABAAEAPUAAACJAwAAAAA=&#10;" stroked="f">
                        <v:textbox inset="0,0,0,0">
                          <w:txbxContent>
                            <w:p w14:paraId="7D7C874C" w14:textId="77777777" w:rsidR="00A66A9A" w:rsidRPr="00077324" w:rsidRDefault="00A66A9A" w:rsidP="00AA3E15">
                              <w:pPr>
                                <w:rPr>
                                  <w:i/>
                                  <w:sz w:val="22"/>
                                  <w:szCs w:val="22"/>
                                </w:rPr>
                              </w:pPr>
                              <w:r>
                                <w:rPr>
                                  <w:i/>
                                  <w:sz w:val="22"/>
                                  <w:szCs w:val="22"/>
                                </w:rPr>
                                <w:t>Specialist</w:t>
                              </w:r>
                              <w:r>
                                <w:rPr>
                                  <w:i/>
                                  <w:sz w:val="22"/>
                                  <w:szCs w:val="22"/>
                                </w:rPr>
                                <w:br/>
                                <w:t>visit</w:t>
                              </w:r>
                            </w:p>
                            <w:p w14:paraId="2D5F788E" w14:textId="77777777" w:rsidR="00A66A9A" w:rsidRDefault="00A66A9A" w:rsidP="00AA3E15"/>
                            <w:p w14:paraId="42A0A27F" w14:textId="77777777" w:rsidR="00A66A9A" w:rsidRPr="00077324" w:rsidRDefault="00A66A9A" w:rsidP="00AA3E15">
                              <w:pPr>
                                <w:rPr>
                                  <w:i/>
                                  <w:sz w:val="22"/>
                                  <w:szCs w:val="22"/>
                                </w:rPr>
                              </w:pPr>
                              <w:r w:rsidRPr="00077324">
                                <w:rPr>
                                  <w:i/>
                                  <w:sz w:val="22"/>
                                  <w:szCs w:val="22"/>
                                </w:rPr>
                                <w:t xml:space="preserve">Internal action 2 </w:t>
                              </w:r>
                            </w:p>
                          </w:txbxContent>
                        </v:textbox>
                      </v:shape>
                      <v:group id="Group 227" o:spid="_x0000_s1075" style="position:absolute;left:4950;top:13283;width:3933;height:779" coordorigin="4950,13283" coordsize="3933,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group id="Group 194" o:spid="_x0000_s1076" style="position:absolute;left:8612;top:13283;width:271;height:406"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U+HMYAAADcAAAADwAAAGRycy9kb3ducmV2LnhtbESPQWuDQBSE74X+h+UV&#10;emtWG5RisxEJbekhBGIKpbeH+6IS9624WzX/PhsI5DjMzDfMKp9NJ0YaXGtZQbyIQBBXVrdcK/g5&#10;fL68gXAeWWNnmRScyUG+fnxYYabtxHsaS1+LAGGXoYLG+z6T0lUNGXQL2xMH72gHgz7IoZZ6wCnA&#10;TSdfoyiVBlsOCw32tGmoOpX/RsHXhFOxjD/G7em4Of8dkt3vNialnp/m4h2Ep9nfw7f2t1aQLh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dT4cxgAAANwA&#10;AAAPAAAAAAAAAAAAAAAAAKoCAABkcnMvZG93bnJldi54bWxQSwUGAAAAAAQABAD6AAAAnQMAAAAA&#10;">
                          <v:line id="Line 37" o:spid="_x0000_s107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josYAAADcAAAADwAAAGRycy9kb3ducmV2LnhtbESPQWvCQBSE70L/w/IKvZlNbQlp6ioi&#10;CKUFQW3A4zP7moRm34bs1qT59a4geBxm5htmvhxMI87UudqygucoBkFcWF1zqeD7sJmmIJxH1thY&#10;JgX/5GC5eJjMMdO25x2d974UAcIuQwWV920mpSsqMugi2xIH78d2Bn2QXSl1h32Am0bO4jiRBmsO&#10;CxW2tK6o+N3/GQUo16NPd8PX61tu5HG7SvLT+KnU0+OwegfhafD38K39oRUkLwlcz4QjI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VY6LGAAAA3AAAAA8AAAAAAAAA&#10;AAAAAAAAoQIAAGRycy9kb3ducmV2LnhtbFBLBQYAAAAABAAEAPkAAACUAwAAAAA=&#10;">
                            <v:stroke startarrow="block"/>
                          </v:line>
                          <v:line id="Line 38" o:spid="_x0000_s107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IeDccAAADcAAAADwAAAGRycy9kb3ducmV2LnhtbESPzWsCMRTE74X+D+EVvBTN9gM/tkaR&#10;guDBS62seHtuXjfLbl62SdTtf98UhB6HmfkNM1/2thUX8qF2rOBplIEgLp2uuVKw/1wPpyBCRNbY&#10;OiYFPxRgubi/m2Ou3ZU/6LKLlUgQDjkqMDF2uZShNGQxjFxHnLwv5y3GJH0ltcdrgttWPmfZWFqs&#10;OS0Y7OjdUNnszlaBnG4fv/3q9NoUzeEwM0VZdMetUoOHfvUGIlIf/8O39kYrGL9M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8h4NxwAAANwAAAAPAAAAAAAA&#10;AAAAAAAAAKECAABkcnMvZG93bnJldi54bWxQSwUGAAAAAAQABAD5AAAAlQMAAAAA&#10;"/>
                          <v:line id="Line 39" o:spid="_x0000_s107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kLAMQAAADcAAAADwAAAGRycy9kb3ducmV2LnhtbERPyWrDMBC9F/oPYgq5NXISMMWNHEJK&#10;IemhZIPmOLYmtltrZCTVdv8+OhRyfLx9uRpNK3pyvrGsYDZNQBCXVjdcKTif3p9fQPiArLG1TAr+&#10;yMMqf3xYYqbtwAfqj6ESMYR9hgrqELpMSl/WZNBPbUccuat1BkOErpLa4RDDTSvnSZJKgw3Hhho7&#10;2tRU/hx/jYLPxT7t17uP7fi1S4vy7VBcvgen1ORpXL+CCDSGu/jfvdUK0kVcG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SQsAxAAAANwAAAAPAAAAAAAAAAAA&#10;AAAAAKECAABkcnMvZG93bnJldi54bWxQSwUGAAAAAAQABAD5AAAAkgMAAAAA&#10;"/>
                        </v:group>
                        <v:rect id="Rectangle 15" o:spid="_x0000_s1080" style="position:absolute;left:8345;top:13285;width:267;height: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PR18UA&#10;AADcAAAADwAAAGRycy9kb3ducmV2LnhtbESPQWvCQBSE74X+h+UVequbKgRN3YTSYqnHGC/entnX&#10;JG32bchuYuqvdwXB4zAz3zDrbDKtGKl3jWUFr7MIBHFpdcOVgn2xeVmCcB5ZY2uZFPyTgyx9fFhj&#10;ou2Jcxp3vhIBwi5BBbX3XSKlK2sy6Ga2Iw7ej+0N+iD7SuoeTwFuWjmPolgabDgs1NjRR03l324w&#10;Co7NfI/nvPiKzGqz8Nup+B0On0o9P03vbyA8Tf4evrW/tYJ4sYL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9HXxQAAANwAAAAPAAAAAAAAAAAAAAAAAJgCAABkcnMv&#10;ZG93bnJldi54bWxQSwUGAAAAAAQABAD1AAAAigMAAAAA&#10;"/>
                        <v:rect id="Rectangle 25" o:spid="_x0000_s1081" style="position:absolute;left:4950;top:13744;width:287;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LN8IA&#10;AADcAAAADwAAAGRycy9kb3ducmV2LnhtbERPPW/CMBDdK/EfrEPqVhwoQm2IgxAoFR0hLN2u8ZGk&#10;jc+R7UDaX18PlRif3ne2GU0nruR8a1nBfJaAIK6sbrlWcC6LpxcQPiBr7CyTgh/ysMknDxmm2t74&#10;SNdTqEUMYZ+igiaEPpXSVw0Z9DPbE0fuYp3BEKGrpXZ4i+Gmk4skWUmDLceGBnvaNVR9nwaj4LNd&#10;nPH3WL4l5rV4Du9j+TV87JV6nI7bNYhAY7iL/90HrWC1jPP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bws3wgAAANwAAAAPAAAAAAAAAAAAAAAAAJgCAABkcnMvZG93&#10;bnJldi54bWxQSwUGAAAAAAQABAD1AAAAhwMAAAAA&#10;"/>
                        <v:line id="Line 13" o:spid="_x0000_s1082" style="position:absolute;flip:x;visibility:visible;mso-wrap-style:square" from="5220,13764" to="8345,13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G58UAAADcAAAADwAAAGRycy9kb3ducmV2LnhtbESPT2vCQBDF74LfYRmhl6AbaxFNXUXb&#10;CkLpwT+HHofsNAnNzobsVOO3d4WCx8eb93vzFqvO1epMbag8GxiPUlDEubcVFwZOx+1wBioIssXa&#10;Mxm4UoDVst9bYGb9hfd0PkihIoRDhgZKkSbTOuQlOQwj3xBH78e3DiXKttC2xUuEu1o/p+lUO6w4&#10;NpTY0FtJ+e/hz8U3tl/8PpkkG6eTZE4f3/KZajHmadCtX0EJdfI4/k/vrIHpyxj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JG58UAAADcAAAADwAAAAAAAAAA&#10;AAAAAAChAgAAZHJzL2Rvd25yZXYueG1sUEsFBgAAAAAEAAQA+QAAAJMDAAAAAA==&#10;">
                          <v:stroke endarrow="block"/>
                        </v:line>
                      </v:group>
                    </v:group>
                  </v:group>
                </v:group>
                <v:group id="Group 226" o:spid="_x0000_s1083" style="position:absolute;left:3883;top:14115;width:6688;height:1194" coordorigin="3883,14100" coordsize="6688,1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group id="Group 225" o:spid="_x0000_s1084" style="position:absolute;left:8597;top:14258;width:271;height:391" coordorigin="8597,14258" coordsize="27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line id="Line 37" o:spid="_x0000_s1085" style="position:absolute;visibility:visible;mso-wrap-style:square" from="8597,14649" to="8868,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0rM8MAAADcAAAADwAAAGRycy9kb3ducmV2LnhtbESPQYvCMBSE74L/ITzBm6ZKKdo1igiC&#10;KAi6K3h827xtyzYvpYla/fVGEDwOM/MNM1u0phJXalxpWcFoGIEgzqwuOVfw870eTEA4j6yxskwK&#10;7uRgMe92Zphqe+MDXY8+FwHCLkUFhfd1KqXLCjLohrYmDt6fbQz6IJtc6gZvAW4qOY6iRBosOSwU&#10;WNOqoOz/eDEKUK4efnJod/H0ZOR5v0xOv4+tUv1eu/wC4an1n/C7vdEKkjiG15lwBO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NKzPDAAAA3AAAAA8AAAAAAAAAAAAA&#10;AAAAoQIAAGRycy9kb3ducmV2LnhtbFBLBQYAAAAABAAEAPkAAACRAwAAAAA=&#10;">
                      <v:stroke startarrow="block"/>
                    </v:line>
                    <v:line id="Line 38" o:spid="_x0000_s1086" style="position:absolute;flip:x;visibility:visible;mso-wrap-style:square" from="8868,14258" to="8868,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WnMYAAADcAAAADwAAAGRycy9kb3ducmV2LnhtbESPQWsCMRSE74X+h/AKvUjNVqzY1Sgi&#10;CD14UctKb8/N62bZzcuapLr996Yg9DjMzDfMfNnbVlzIh9qxgtdhBoK4dLrmSsHnYfMyBREissbW&#10;MSn4pQDLxePDHHPtrryjyz5WIkE45KjAxNjlUobSkMUwdB1x8r6dtxiT9JXUHq8Jbls5yrKJtFhz&#10;WjDY0dpQ2ex/rAI53Q7OfnUaN0VzPL6boiy6r61Sz0/9agYiUh//w/f2h1YwGb/B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qVpzGAAAA3AAAAA8AAAAAAAAA&#10;AAAAAAAAoQIAAGRycy9kb3ducmV2LnhtbFBLBQYAAAAABAAEAPkAAACUAwAAAAA=&#10;"/>
                  </v:group>
                  <v:group id="Group 224" o:spid="_x0000_s1087" style="position:absolute;left:3883;top:14100;width:6688;height:1194" coordorigin="3883,14085" coordsize="6688,1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TFsUAAADcAAAADwAAAGRycy9kb3ducmV2LnhtbESPT2vCQBTE7wW/w/KE&#10;3uomtg0SXUVExYMU/APi7ZF9JsHs25Bdk/jtu4WCx2FmfsPMFr2pREuNKy0riEcRCOLM6pJzBefT&#10;5mMCwnlkjZVlUvAkB4v54G2GqbYdH6g9+lwECLsUFRTe16mULivIoBvZmjh4N9sY9EE2udQNdgFu&#10;KjmOokQaLDksFFjTqqDsfnwYBdsOu+VnvG7399vqeT19/1z2MSn1PuyXUxCeev8K/7d3WkHyl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h0xbFAAAA3AAA&#10;AA8AAAAAAAAAAAAAAAAAqgIAAGRycy9kb3ducmV2LnhtbFBLBQYAAAAABAAEAPoAAACcAwAAAAA=&#10;">
                    <v:group id="Group 223" o:spid="_x0000_s1088" style="position:absolute;left:3883;top:14243;width:4985;height:1036" coordorigin="3883,14243" coordsize="4985,1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12jcYAAADcAAAADwAAAGRycy9kb3ducmV2LnhtbESPQWvCQBSE74L/YXlC&#10;b3UTa22JWUVEpQcpVAvF2yP7TEKyb0N2TeK/7xYKHoeZ+YZJ14OpRUetKy0riKcRCOLM6pJzBd/n&#10;/fM7COeRNdaWScGdHKxX41GKibY9f1F38rkIEHYJKii8bxIpXVaQQTe1DXHwrrY16INsc6lb7APc&#10;1HIWRQtpsOSwUGBD24Ky6nQzCg499puXeNcdq+v2fjm/fv4cY1LqaTJsliA8Df4R/m9/aAWL+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7XaNxgAAANwA&#10;AAAPAAAAAAAAAAAAAAAAAKoCAABkcnMvZG93bnJldi54bWxQSwUGAAAAAAQABAD6AAAAnQMAAAAA&#10;">
                      <v:group id="Group 221" o:spid="_x0000_s1089" style="position:absolute;left:3883;top:14243;width:4985;height:1036" coordorigin="3883,14243" coordsize="4985,1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3Li/8IAAADcAAAADwAAAGRycy9kb3ducmV2LnhtbERPy4rCMBTdC/MP4Q64&#10;07SjlqEaRWRGXIjgAwZ3l+baFpub0mTa+vdmIbg8nPdi1ZtKtNS40rKCeByBIM6sLjlXcDn/jr5B&#10;OI+ssbJMCh7kYLX8GCww1bbjI7Unn4sQwi5FBYX3dSqlywoy6Ma2Jg7czTYGfYBNLnWDXQg3lfyK&#10;okQaLDk0FFjTpqDsfvo3CrYddutJ/NPu77fN43qeHf72MSk1/OzXcxCeev8Wv9w7rSCZhr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Ny4v/CAAAA3AAAAA8A&#10;AAAAAAAAAAAAAAAAqgIAAGRycy9kb3ducmV2LnhtbFBLBQYAAAAABAAEAPoAAACZAwAAAAA=&#10;">
                        <v:shape id="Text Box 148" o:spid="_x0000_s1090" type="#_x0000_t202" style="position:absolute;left:3883;top:14548;width:748;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rM8UA&#10;AADcAAAADwAAAGRycy9kb3ducmV2LnhtbESPT2vCQBTE7wW/w/KEXopuGorU6CrWtNBDPWjF8yP7&#10;TILZt2F3zZ9v3y0UehxmfjPMejuYRnTkfG1ZwfM8AUFcWF1zqeD8/TF7BeEDssbGMikYycN2M3lY&#10;Y6Ztz0fqTqEUsYR9hgqqENpMSl9UZNDPbUscvat1BkOUrpTaYR/LTSPTJFlIgzXHhQpb2ldU3E53&#10;o2CRu3t/5P1Tfn7/wkNbppe38aLU43TYrUAEGsJ/+I/+1JF7WcLvmX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nWszxQAAANwAAAAPAAAAAAAAAAAAAAAAAJgCAABkcnMv&#10;ZG93bnJldi54bWxQSwUGAAAAAAQABAD1AAAAigMAAAAA&#10;" stroked="f">
                          <v:textbox inset="0,0,0,0">
                            <w:txbxContent>
                              <w:p w14:paraId="781409E9" w14:textId="77777777" w:rsidR="00A66A9A" w:rsidRPr="00077324" w:rsidRDefault="00A66A9A" w:rsidP="0057049C">
                                <w:pPr>
                                  <w:rPr>
                                    <w:i/>
                                    <w:sz w:val="22"/>
                                    <w:szCs w:val="22"/>
                                  </w:rPr>
                                </w:pPr>
                                <w:r>
                                  <w:rPr>
                                    <w:i/>
                                    <w:sz w:val="22"/>
                                    <w:szCs w:val="22"/>
                                  </w:rPr>
                                  <w:t>Close</w:t>
                                </w:r>
                                <w:r>
                                  <w:rPr>
                                    <w:i/>
                                    <w:sz w:val="22"/>
                                    <w:szCs w:val="22"/>
                                  </w:rPr>
                                  <w:br/>
                                  <w:t>referral</w:t>
                                </w:r>
                              </w:p>
                              <w:p w14:paraId="33CD24AF" w14:textId="77777777" w:rsidR="00A66A9A" w:rsidRDefault="00A66A9A" w:rsidP="0057049C"/>
                              <w:p w14:paraId="60051CEC" w14:textId="77777777" w:rsidR="00A66A9A" w:rsidRPr="00077324" w:rsidRDefault="00A66A9A" w:rsidP="0057049C">
                                <w:pPr>
                                  <w:rPr>
                                    <w:i/>
                                    <w:sz w:val="22"/>
                                    <w:szCs w:val="22"/>
                                  </w:rPr>
                                </w:pPr>
                                <w:r w:rsidRPr="00077324">
                                  <w:rPr>
                                    <w:i/>
                                    <w:sz w:val="22"/>
                                    <w:szCs w:val="22"/>
                                  </w:rPr>
                                  <w:t xml:space="preserve">Internal action 2 </w:t>
                                </w:r>
                              </w:p>
                            </w:txbxContent>
                          </v:textbox>
                        </v:shape>
                        <v:group id="Group 217" o:spid="_x0000_s1091" style="position:absolute;left:4620;top:14708;width:329;height:406;flip:x"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i3uKHMEAAADcAAAADwAA&#10;AAAAAAAAAAAAAACqAgAAZHJzL2Rvd25yZXYueG1sUEsFBgAAAAAEAAQA+gAAAJgDAAAAAA==&#10;">
                          <v:line id="Line 37" o:spid="_x0000_s1092"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MedsQAAADcAAAADwAAAGRycy9kb3ducmV2LnhtbESP3YrCMBSE7xd8h3AE79ZUcYtWo4gg&#10;yC4I/oGXx+bYFpuT0kTt+vRGELwcZuYbZjJrTCluVLvCsoJeNwJBnFpdcKZgv1t+D0E4j6yxtEwK&#10;/snBbNr6mmCi7Z03dNv6TAQIuwQV5N5XiZQuzcmg69qKOHhnWxv0QdaZ1DXeA9yUsh9FsTRYcFjI&#10;saJFTullezUKUC4efrhp/gajg5HH9Tw+nB6/SnXazXwMwlPjP+F3e6UVxD89eJ0JR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x52xAAAANwAAAAPAAAAAAAAAAAA&#10;AAAAAKECAABkcnMvZG93bnJldi54bWxQSwUGAAAAAAQABAD5AAAAkgMAAAAA&#10;">
                            <v:stroke startarrow="block"/>
                          </v:line>
                          <v:line id="Line 38" o:spid="_x0000_s1093"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pYNcYAAADcAAAADwAAAGRycy9kb3ducmV2LnhtbESPQWsCMRSE74X+h/AKvUjNVlTsahQp&#10;FDx4qZaV3p6b182ym5dtEnX9940g9DjMzDfMYtXbVpzJh9qxgtdhBoK4dLrmSsHX/uNlBiJEZI2t&#10;Y1JwpQCr5ePDAnPtLvxJ512sRIJwyFGBibHLpQylIYth6Dri5P04bzEm6SupPV4S3LZylGVTabHm&#10;tGCwo3dDZbM7WQVyth38+vVx3BTN4fBmirLovrdKPT/16zmISH38D9/bG61gOhn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aWDXGAAAA3AAAAA8AAAAAAAAA&#10;AAAAAAAAoQIAAGRycy9kb3ducmV2LnhtbFBLBQYAAAAABAAEAPkAAACUAwAAAAA=&#10;"/>
                          <v:line id="Line 39" o:spid="_x0000_s1094"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J80ccAAADcAAAADwAAAGRycy9kb3ducmV2LnhtbESPT2vCQBTE74LfYXlCb7qx0iCpq4il&#10;oD2U+gfa4zP7mkSzb8PuNkm/fbcgeBxm5jfMYtWbWrTkfGVZwXSSgCDOra64UHA6vo7nIHxA1lhb&#10;JgW/5GG1HA4WmGnb8Z7aQyhEhLDPUEEZQpNJ6fOSDPqJbYij922dwRClK6R22EW4qeVjkqTSYMVx&#10;ocSGNiXl18OPUfA++0jb9e5t23/u0nP+sj9/XTqn1MOoXz+DCNSHe/jW3moF6dM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MnzRxwAAANwAAAAPAAAAAAAA&#10;AAAAAAAAAKECAABkcnMvZG93bnJldi54bWxQSwUGAAAAAAQABAD5AAAAlQMAAAAA&#10;"/>
                        </v:group>
                        <v:line id="Line 39" o:spid="_x0000_s1095" style="position:absolute;visibility:visible;mso-wrap-style:square" from="8614,14243" to="8868,14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vkpccAAADcAAAADwAAAGRycy9kb3ducmV2LnhtbESPQWvCQBSE74L/YXlCb7ppq6GkriIt&#10;Be1B1Bba4zP7mkSzb8PumqT/3hUKPQ4z8w0zX/amFi05X1lWcD9JQBDnVldcKPj8eBs/gfABWWNt&#10;mRT8koflYjiYY6Ztx3tqD6EQEcI+QwVlCE0mpc9LMugntiGO3o91BkOUrpDaYRfhppYPSZJKgxXH&#10;hRIbeikpPx8uRsH2cZe2q837uv/apMf8dX/8PnVOqbtRv3oGEagP/+G/9lorSGd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2+SlxwAAANwAAAAPAAAAAAAA&#10;AAAAAAAAAKECAABkcnMvZG93bnJldi54bWxQSwUGAAAAAAQABAD5AAAAlQMAAAAA&#10;"/>
                        <v:rect id="Rectangle 15" o:spid="_x0000_s1096" style="position:absolute;left:8330;top:14245;width:267;height: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csQA&#10;AADcAAAADwAAAGRycy9kb3ducmV2LnhtbESPQYvCMBSE7wv+h/AWvK3pKopWo4iiuEdtL96ezbPt&#10;bvNSmqjVX78RBI/DzHzDzBatqcSVGldaVvDdi0AQZ1aXnCtIk83XGITzyBory6TgTg4W887HDGNt&#10;b7yn68HnIkDYxaig8L6OpXRZQQZdz9bEwTvbxqAPssmlbvAW4KaS/SgaSYMlh4UCa1oVlP0dLkbB&#10;qeyn+Ngn28hMNgP/0ya/l+Naqe5nu5yC8NT6d/jV3mk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PnLEAAAA3AAAAA8AAAAAAAAAAAAAAAAAmAIAAGRycy9k&#10;b3ducmV2LnhtbFBLBQYAAAAABAAEAPUAAACJAwAAAAA=&#10;"/>
                        <v:rect id="Rectangle 25" o:spid="_x0000_s1097" style="position:absolute;left:4935;top:14704;width:287;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gBcUA&#10;AADcAAAADwAAAGRycy9kb3ducmV2LnhtbESPQWvCQBSE7wX/w/IEb81Gi6GmriIWpT1qcvH2mn1N&#10;UrNvQ3ZNUn99t1DocZiZb5j1djSN6KlztWUF8ygGQVxYXXOpIM8Oj88gnEfW2FgmBd/kYLuZPKwx&#10;1XbgE/VnX4oAYZeigsr7NpXSFRUZdJFtiYP3aTuDPsiulLrDIcBNIxdxnEiDNYeFClvaV1Rczzej&#10;4KNe5Hg/ZcfYrA5P/n3Mvm6XV6Vm03H3AsLT6P/Df+03rSBZJ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E6AFxQAAANwAAAAPAAAAAAAAAAAAAAAAAJgCAABkcnMv&#10;ZG93bnJldi54bWxQSwUGAAAAAAQABAD1AAAAigMAAAAA&#10;"/>
                      </v:group>
                      <v:shape id="Text Box 43" o:spid="_x0000_s1098" type="#_x0000_t202" style="position:absolute;left:5415;top:14314;width:2778;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MB8UA&#10;AADcAAAADwAAAGRycy9kb3ducmV2LnhtbESPT2vCQBTE7wW/w/KEXopuGqiV6CrWtNBDPWjF8yP7&#10;TILZt2F3zZ9v3y0UehxmfjPMejuYRnTkfG1ZwfM8AUFcWF1zqeD8/TFbgvABWWNjmRSM5GG7mTys&#10;MdO25yN1p1CKWMI+QwVVCG0mpS8qMujntiWO3tU6gyFKV0rtsI/lppFpkiykwZrjQoUt7Ssqbqe7&#10;UbDI3b0/8v4pP79/4aEt08vbeFHqcTrsViACDeE//Ed/6si9vMLvmX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8wHxQAAANwAAAAPAAAAAAAAAAAAAAAAAJgCAABkcnMv&#10;ZG93bnJldi54bWxQSwUGAAAAAAQABAD1AAAAigMAAAAA&#10;" stroked="f">
                        <v:textbox inset="0,0,0,0">
                          <w:txbxContent>
                            <w:p w14:paraId="338DD869" w14:textId="77777777" w:rsidR="00A66A9A" w:rsidRDefault="00A66A9A" w:rsidP="00E93DF1">
                              <w:pPr>
                                <w:jc w:val="center"/>
                              </w:pPr>
                              <w:r>
                                <w:rPr>
                                  <w:sz w:val="22"/>
                                  <w:szCs w:val="22"/>
                                </w:rPr>
                                <w:t>Referral Outcome (Y3)</w:t>
                              </w:r>
                            </w:p>
                            <w:p w14:paraId="63B3F448" w14:textId="77777777" w:rsidR="00A66A9A" w:rsidRDefault="00A66A9A" w:rsidP="003E7C67">
                              <w:r>
                                <w:t> </w:t>
                              </w:r>
                            </w:p>
                            <w:p w14:paraId="09AF5A95" w14:textId="77777777" w:rsidR="00A66A9A" w:rsidRDefault="00A66A9A" w:rsidP="003E7C67">
                              <w:r>
                                <w:rPr>
                                  <w:sz w:val="22"/>
                                  <w:szCs w:val="22"/>
                                </w:rPr>
                                <w:t>Transaction-B [B]</w:t>
                              </w:r>
                            </w:p>
                          </w:txbxContent>
                        </v:textbox>
                      </v:shape>
                    </v:group>
                    <v:shape id="Text Box 205" o:spid="_x0000_s1099" type="#_x0000_t202" style="position:absolute;left:8983;top:14085;width:1588;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hYdcEA&#10;AADcAAAADwAAAGRycy9kb3ducmV2LnhtbERPTWvCQBC9F/wPywi9lLqpUJHoKlZb6EEPWvE8ZMck&#10;mJ0Nu6uJ/75zEDw+3vd82btG3SjE2rOBj1EGirjwtubSwPHv530KKiZki41nMnCnCMvF4GWOufUd&#10;7+l2SKWSEI45GqhSanOtY1GRwzjyLbFwZx8cJoGh1DZgJ+Gu0eMsm2iHNUtDhS2tKyouh6szMNmE&#10;a7fn9dvm+L3FXVuOT1/3kzGvw341A5WoT0/xw/1rxfcpa+WMHAG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IWHXBAAAA3AAAAA8AAAAAAAAAAAAAAAAAmAIAAGRycy9kb3du&#10;cmV2LnhtbFBLBQYAAAAABAAEAPUAAACGAwAAAAA=&#10;" stroked="f">
                      <v:textbox inset="0,0,0,0">
                        <w:txbxContent>
                          <w:p w14:paraId="5F12EBF9" w14:textId="77777777" w:rsidR="00A66A9A" w:rsidRPr="00077324" w:rsidRDefault="00A66A9A" w:rsidP="003E7C67">
                            <w:pPr>
                              <w:rPr>
                                <w:i/>
                                <w:sz w:val="22"/>
                                <w:szCs w:val="22"/>
                              </w:rPr>
                            </w:pPr>
                            <w:r>
                              <w:rPr>
                                <w:i/>
                                <w:sz w:val="22"/>
                                <w:szCs w:val="22"/>
                              </w:rPr>
                              <w:t>Cardiac</w:t>
                            </w:r>
                            <w:r>
                              <w:rPr>
                                <w:i/>
                                <w:sz w:val="22"/>
                                <w:szCs w:val="22"/>
                              </w:rPr>
                              <w:br/>
                              <w:t>Catheterization</w:t>
                            </w:r>
                            <w:r w:rsidRPr="00077324">
                              <w:rPr>
                                <w:i/>
                                <w:sz w:val="22"/>
                                <w:szCs w:val="22"/>
                              </w:rPr>
                              <w:t xml:space="preserve"> </w:t>
                            </w:r>
                          </w:p>
                        </w:txbxContent>
                      </v:textbox>
                    </v:shape>
                  </v:group>
                  <v:line id="Line 13" o:spid="_x0000_s1100" style="position:absolute;flip:x;visibility:visible;mso-wrap-style:square" from="5205,14724" to="8330,1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3cPMUAAADcAAAADwAAAGRycy9kb3ducmV2LnhtbESPQWvCQBCF70L/wzKFXoJurBhq6iq1&#10;KhRKD1UPHofsNAnNzobsVOO/dwuCx8eb971582XvGnWiLtSeDYxHKSjiwtuaSwOH/Xb4AioIssXG&#10;Mxm4UIDl4mEwx9z6M3/TaSelihAOORqoRNpc61BU5DCMfEscvR/fOZQou1LbDs8R7hr9nKaZdlhz&#10;bKiwpfeKit/dn4tvbL94PZkkK6eTZEabo3ymWox5euzfXkEJ9XI/vqU/rIFsOoP/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53cPMUAAADcAAAADwAAAAAAAAAA&#10;AAAAAAChAgAAZHJzL2Rvd25yZXYueG1sUEsFBgAAAAAEAAQA+QAAAJMDAAAAAA==&#10;">
                    <v:stroke endarrow="block"/>
                  </v:line>
                </v:group>
                <w10:wrap type="topAndBottom" anchorx="page"/>
              </v:group>
            </w:pict>
          </mc:Fallback>
        </mc:AlternateContent>
      </w:r>
      <w:r w:rsidR="004B1B88" w:rsidRPr="00B03E20">
        <w:rPr>
          <w:bCs/>
          <w:lang w:eastAsia="en-US"/>
        </w:rPr>
        <w:t>Figure X.4</w:t>
      </w:r>
      <w:r w:rsidR="00480BC4">
        <w:rPr>
          <w:bCs/>
          <w:lang w:eastAsia="en-US"/>
        </w:rPr>
        <w:t>.2.1.2-1</w:t>
      </w:r>
      <w:r w:rsidR="00DE1C2A" w:rsidRPr="00B03E20">
        <w:rPr>
          <w:bCs/>
          <w:lang w:eastAsia="en-US"/>
        </w:rPr>
        <w:t>: Example</w:t>
      </w:r>
      <w:r w:rsidR="007D1A81" w:rsidRPr="00B03E20">
        <w:rPr>
          <w:bCs/>
          <w:lang w:eastAsia="en-US"/>
        </w:rPr>
        <w:t xml:space="preserve"> Process Flow in </w:t>
      </w:r>
      <w:r w:rsidR="006930AA" w:rsidRPr="00B03E20">
        <w:rPr>
          <w:bCs/>
          <w:lang w:eastAsia="en-US"/>
        </w:rPr>
        <w:t xml:space="preserve">the </w:t>
      </w:r>
      <w:r w:rsidR="004B1B88" w:rsidRPr="00B03E20">
        <w:rPr>
          <w:bCs/>
          <w:lang w:eastAsia="en-US"/>
        </w:rPr>
        <w:t xml:space="preserve">360X </w:t>
      </w:r>
      <w:r w:rsidR="00695AB0" w:rsidRPr="00B03E20">
        <w:rPr>
          <w:bCs/>
          <w:lang w:eastAsia="en-US"/>
        </w:rPr>
        <w:t>Profile</w:t>
      </w:r>
    </w:p>
    <w:p w14:paraId="1CF29FB0" w14:textId="77777777" w:rsidR="00B05175" w:rsidRPr="00B03E20" w:rsidRDefault="00B05175" w:rsidP="00AD7E03">
      <w:pPr>
        <w:pStyle w:val="BodyText"/>
        <w:rPr>
          <w:lang w:eastAsia="en-US"/>
        </w:rPr>
      </w:pPr>
    </w:p>
    <w:p w14:paraId="22E4F224" w14:textId="60687CED" w:rsidR="009A20A7" w:rsidRPr="00B03E20" w:rsidRDefault="009A20A7" w:rsidP="00AD7E03">
      <w:pPr>
        <w:pStyle w:val="BodyText"/>
        <w:rPr>
          <w:lang w:eastAsia="en-US"/>
        </w:rPr>
      </w:pPr>
      <w:r w:rsidRPr="00B03E20">
        <w:rPr>
          <w:lang w:eastAsia="en-US"/>
        </w:rPr>
        <w:t xml:space="preserve">The process flow shows that the Referral Initiator is limited to sending the initial referral request. While it is possible that there might be further interactions between </w:t>
      </w:r>
      <w:r w:rsidR="00976464">
        <w:rPr>
          <w:lang w:eastAsia="en-US"/>
        </w:rPr>
        <w:t>the Referral Initiator and the Referral R</w:t>
      </w:r>
      <w:r w:rsidRPr="00B03E20">
        <w:rPr>
          <w:lang w:eastAsia="en-US"/>
        </w:rPr>
        <w:t>ecipient between the acceptance of the referral and the patient’s visit with the Referral Recipient, these type</w:t>
      </w:r>
      <w:r w:rsidR="00EC15B0">
        <w:rPr>
          <w:lang w:eastAsia="en-US"/>
        </w:rPr>
        <w:t xml:space="preserve">s of interactions are </w:t>
      </w:r>
      <w:r w:rsidRPr="00B03E20">
        <w:rPr>
          <w:lang w:eastAsia="en-US"/>
        </w:rPr>
        <w:t xml:space="preserve">out of scope for the </w:t>
      </w:r>
      <w:r w:rsidR="00695AB0" w:rsidRPr="00B03E20">
        <w:rPr>
          <w:lang w:eastAsia="en-US"/>
        </w:rPr>
        <w:t>profile</w:t>
      </w:r>
      <w:r w:rsidRPr="00B03E20">
        <w:rPr>
          <w:lang w:eastAsia="en-US"/>
        </w:rPr>
        <w:t>. Se</w:t>
      </w:r>
      <w:r w:rsidR="00EC15B0">
        <w:rPr>
          <w:lang w:eastAsia="en-US"/>
        </w:rPr>
        <w:t>e S</w:t>
      </w:r>
      <w:r w:rsidRPr="00B03E20">
        <w:rPr>
          <w:lang w:eastAsia="en-US"/>
        </w:rPr>
        <w:t>ection X.6 for suggestions on how other IHE profiles may be helpful to meet such needs.</w:t>
      </w:r>
    </w:p>
    <w:p w14:paraId="442A0254" w14:textId="77777777" w:rsidR="00FC242C" w:rsidRPr="00B03E20" w:rsidRDefault="00FC242C" w:rsidP="00AD7E03">
      <w:pPr>
        <w:pStyle w:val="Heading4"/>
        <w:rPr>
          <w:noProof w:val="0"/>
        </w:rPr>
      </w:pPr>
      <w:bookmarkStart w:id="69" w:name="_Toc482624972"/>
      <w:bookmarkStart w:id="70" w:name="_Toc482625713"/>
      <w:bookmarkStart w:id="71" w:name="_Toc483500610"/>
      <w:r w:rsidRPr="00B03E20">
        <w:rPr>
          <w:noProof w:val="0"/>
        </w:rPr>
        <w:t>X.4.2.2 Use Case #2: Public Health to Specialist</w:t>
      </w:r>
      <w:bookmarkEnd w:id="69"/>
      <w:bookmarkEnd w:id="70"/>
      <w:bookmarkEnd w:id="71"/>
    </w:p>
    <w:p w14:paraId="1AA833A6" w14:textId="77777777" w:rsidR="00FC242C" w:rsidRPr="00B03E20" w:rsidRDefault="009E02B4" w:rsidP="00AD7E03">
      <w:pPr>
        <w:pStyle w:val="BodyText"/>
      </w:pPr>
      <w:r w:rsidRPr="00B03E20">
        <w:t>The early hearing detection and intervention (EHDI)</w:t>
      </w:r>
      <w:r w:rsidR="006F4539" w:rsidRPr="00B03E20">
        <w:t xml:space="preserve"> clinical proto</w:t>
      </w:r>
      <w:r w:rsidRPr="00B03E20">
        <w:t>col needs the ability to communicate follow-up diagnostic evaluation referral and service information between public health and audiological providers and to update the Hearing Plan of Care document as screening, testing, and other interventions are performed.</w:t>
      </w:r>
    </w:p>
    <w:p w14:paraId="41D226B2" w14:textId="77777777" w:rsidR="00FC242C" w:rsidRPr="00B03E20" w:rsidRDefault="00FC242C" w:rsidP="00FC242C">
      <w:pPr>
        <w:pStyle w:val="Heading5"/>
        <w:numPr>
          <w:ilvl w:val="0"/>
          <w:numId w:val="0"/>
        </w:numPr>
        <w:rPr>
          <w:noProof w:val="0"/>
        </w:rPr>
      </w:pPr>
      <w:bookmarkStart w:id="72" w:name="_Toc482624973"/>
      <w:bookmarkStart w:id="73" w:name="_Toc482625714"/>
      <w:bookmarkStart w:id="74" w:name="_Toc483500611"/>
      <w:r w:rsidRPr="00B03E20">
        <w:rPr>
          <w:noProof w:val="0"/>
        </w:rPr>
        <w:t xml:space="preserve">X.4.2.2.1 </w:t>
      </w:r>
      <w:r w:rsidR="009E02B4" w:rsidRPr="00B03E20">
        <w:rPr>
          <w:noProof w:val="0"/>
        </w:rPr>
        <w:t>Public Health to Specialist</w:t>
      </w:r>
      <w:r w:rsidRPr="00B03E20">
        <w:rPr>
          <w:bCs/>
          <w:noProof w:val="0"/>
        </w:rPr>
        <w:t xml:space="preserve"> </w:t>
      </w:r>
      <w:r w:rsidRPr="00B03E20">
        <w:rPr>
          <w:noProof w:val="0"/>
        </w:rPr>
        <w:t>Use Case Description</w:t>
      </w:r>
      <w:bookmarkEnd w:id="72"/>
      <w:bookmarkEnd w:id="73"/>
      <w:bookmarkEnd w:id="74"/>
    </w:p>
    <w:p w14:paraId="362347C4" w14:textId="77777777" w:rsidR="009E02B4" w:rsidRPr="00B03E20" w:rsidRDefault="009E02B4" w:rsidP="00AD7E03">
      <w:pPr>
        <w:pStyle w:val="BodyText"/>
        <w:rPr>
          <w:lang w:eastAsia="en-US"/>
        </w:rPr>
      </w:pPr>
      <w:r w:rsidRPr="00B03E20">
        <w:rPr>
          <w:lang w:eastAsia="en-US"/>
        </w:rPr>
        <w:t xml:space="preserve">Information flows among providers (birthing facilities, pediatricians and specialists) and public health agencies concerning early hearing detection and intervention (EHDI) have been inconsistent and unreliable. Communicating hearing screening and follow-up information </w:t>
      </w:r>
      <w:r w:rsidRPr="00B03E20">
        <w:rPr>
          <w:lang w:eastAsia="en-US"/>
        </w:rPr>
        <w:lastRenderedPageBreak/>
        <w:t>including important next steps and test results for an infant is not done effectively leading to data errors, missed information and missed services.</w:t>
      </w:r>
    </w:p>
    <w:p w14:paraId="02850086" w14:textId="281A669C" w:rsidR="00FC242C" w:rsidRPr="00B03E20" w:rsidRDefault="009E02B4" w:rsidP="00AD7E03">
      <w:pPr>
        <w:pStyle w:val="BodyText"/>
        <w:rPr>
          <w:lang w:eastAsia="en-US"/>
        </w:rPr>
      </w:pPr>
      <w:r w:rsidRPr="00B03E20">
        <w:rPr>
          <w:lang w:eastAsia="en-US"/>
        </w:rPr>
        <w:t>Newborn hearing screening</w:t>
      </w:r>
      <w:r w:rsidR="000E1805">
        <w:rPr>
          <w:lang w:eastAsia="en-US"/>
        </w:rPr>
        <w:t xml:space="preserve"> (NHS) and follow up services are</w:t>
      </w:r>
      <w:r w:rsidRPr="00B03E20">
        <w:rPr>
          <w:lang w:eastAsia="en-US"/>
        </w:rPr>
        <w:t xml:space="preserve"> initiated based on public health (PH) guidelines. At birth, the birthing center provider initiates the NHS so that the screening is performed. The screening result, along with other important patient demographic and clinical information</w:t>
      </w:r>
      <w:r w:rsidR="00D37F20">
        <w:rPr>
          <w:lang w:eastAsia="en-US"/>
        </w:rPr>
        <w:t>,</w:t>
      </w:r>
      <w:r w:rsidRPr="00B03E20">
        <w:rPr>
          <w:lang w:eastAsia="en-US"/>
        </w:rPr>
        <w:t xml:space="preserve"> is submitted to the Public Health EHDI program. The Public Health EHDI program generates a Hearing Plan of Care (</w:t>
      </w:r>
      <w:proofErr w:type="spellStart"/>
      <w:r w:rsidRPr="00B03E20">
        <w:rPr>
          <w:lang w:eastAsia="en-US"/>
        </w:rPr>
        <w:t>HPoC</w:t>
      </w:r>
      <w:proofErr w:type="spellEnd"/>
      <w:r w:rsidRPr="00B03E20">
        <w:rPr>
          <w:lang w:eastAsia="en-US"/>
        </w:rPr>
        <w:t>) document that include</w:t>
      </w:r>
      <w:r w:rsidR="00617384" w:rsidRPr="00B03E20">
        <w:rPr>
          <w:lang w:eastAsia="en-US"/>
        </w:rPr>
        <w:t>s</w:t>
      </w:r>
      <w:r w:rsidRPr="00B03E20">
        <w:rPr>
          <w:lang w:eastAsia="en-US"/>
        </w:rPr>
        <w:t xml:space="preserve"> important next-step care guidelines and send</w:t>
      </w:r>
      <w:r w:rsidR="00EE259C" w:rsidRPr="00B03E20">
        <w:rPr>
          <w:lang w:eastAsia="en-US"/>
        </w:rPr>
        <w:t>s</w:t>
      </w:r>
      <w:r w:rsidRPr="00B03E20">
        <w:rPr>
          <w:lang w:eastAsia="en-US"/>
        </w:rPr>
        <w:t xml:space="preserve"> it to the infant’s primary care provider (PCP)</w:t>
      </w:r>
      <w:r w:rsidR="00B03E20">
        <w:rPr>
          <w:lang w:eastAsia="en-US"/>
        </w:rPr>
        <w:t xml:space="preserve">. </w:t>
      </w:r>
      <w:r w:rsidRPr="00B03E20">
        <w:rPr>
          <w:lang w:eastAsia="en-US"/>
        </w:rPr>
        <w:t>Children who do not pass the NHS are referred to follow-up audiological diagnostic tests, either by the PH EHDI program or by the PCP</w:t>
      </w:r>
      <w:r w:rsidR="00B03E20">
        <w:rPr>
          <w:lang w:eastAsia="en-US"/>
        </w:rPr>
        <w:t xml:space="preserve">. </w:t>
      </w:r>
      <w:r w:rsidRPr="00B03E20">
        <w:rPr>
          <w:lang w:eastAsia="en-US"/>
        </w:rPr>
        <w:t xml:space="preserve">After the infant receives the recommended audiological diagnostic service, the audiological provider sends the results to PH and the </w:t>
      </w:r>
      <w:proofErr w:type="spellStart"/>
      <w:r w:rsidRPr="00B03E20">
        <w:rPr>
          <w:lang w:eastAsia="en-US"/>
        </w:rPr>
        <w:t>HPoC</w:t>
      </w:r>
      <w:proofErr w:type="spellEnd"/>
      <w:r w:rsidRPr="00B03E20">
        <w:rPr>
          <w:lang w:eastAsia="en-US"/>
        </w:rPr>
        <w:t xml:space="preserve"> is updated.</w:t>
      </w:r>
    </w:p>
    <w:p w14:paraId="4371D1BF" w14:textId="77777777" w:rsidR="00FC242C" w:rsidRPr="00B03E20" w:rsidRDefault="00FC242C" w:rsidP="00FC242C">
      <w:pPr>
        <w:pStyle w:val="Heading5"/>
        <w:numPr>
          <w:ilvl w:val="0"/>
          <w:numId w:val="0"/>
        </w:numPr>
        <w:rPr>
          <w:noProof w:val="0"/>
        </w:rPr>
      </w:pPr>
      <w:bookmarkStart w:id="75" w:name="_Toc482624974"/>
      <w:bookmarkStart w:id="76" w:name="_Toc482625715"/>
      <w:bookmarkStart w:id="77" w:name="_Toc483500612"/>
      <w:r w:rsidRPr="00B03E20">
        <w:rPr>
          <w:noProof w:val="0"/>
        </w:rPr>
        <w:t xml:space="preserve">X.4.2.2.2 </w:t>
      </w:r>
      <w:r w:rsidR="009E02B4" w:rsidRPr="00B03E20">
        <w:rPr>
          <w:noProof w:val="0"/>
        </w:rPr>
        <w:t>Public Health to Specialist</w:t>
      </w:r>
      <w:r w:rsidRPr="00B03E20">
        <w:rPr>
          <w:noProof w:val="0"/>
        </w:rPr>
        <w:t xml:space="preserve"> Process Flow</w:t>
      </w:r>
      <w:bookmarkEnd w:id="75"/>
      <w:bookmarkEnd w:id="76"/>
      <w:bookmarkEnd w:id="77"/>
    </w:p>
    <w:p w14:paraId="008867A8" w14:textId="6DDFC790" w:rsidR="00FC242C" w:rsidRPr="00B03E20" w:rsidRDefault="00631E11" w:rsidP="00FC242C">
      <w:pPr>
        <w:pStyle w:val="BodyText"/>
      </w:pPr>
      <w:r>
        <w:rPr>
          <w:noProof/>
          <w:lang w:eastAsia="en-US"/>
        </w:rPr>
        <mc:AlternateContent>
          <mc:Choice Requires="wps">
            <w:drawing>
              <wp:anchor distT="0" distB="0" distL="114300" distR="114300" simplePos="0" relativeHeight="16" behindDoc="0" locked="0" layoutInCell="1" allowOverlap="1" wp14:anchorId="0B908DE6" wp14:editId="1DD0C9F0">
                <wp:simplePos x="0" y="0"/>
                <wp:positionH relativeFrom="column">
                  <wp:posOffset>560705</wp:posOffset>
                </wp:positionH>
                <wp:positionV relativeFrom="paragraph">
                  <wp:posOffset>3072130</wp:posOffset>
                </wp:positionV>
                <wp:extent cx="1036955" cy="574040"/>
                <wp:effectExtent l="0" t="0" r="0" b="0"/>
                <wp:wrapNone/>
                <wp:docPr id="7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95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65264" w14:textId="77777777" w:rsidR="00A66A9A" w:rsidRPr="00077324" w:rsidRDefault="00A66A9A" w:rsidP="006F4539">
                            <w:pPr>
                              <w:rPr>
                                <w:i/>
                                <w:sz w:val="22"/>
                                <w:szCs w:val="22"/>
                              </w:rPr>
                            </w:pPr>
                            <w:r>
                              <w:rPr>
                                <w:i/>
                                <w:sz w:val="22"/>
                                <w:szCs w:val="22"/>
                              </w:rPr>
                              <w:t xml:space="preserve">Update </w:t>
                            </w:r>
                            <w:proofErr w:type="spellStart"/>
                            <w:r>
                              <w:rPr>
                                <w:i/>
                                <w:sz w:val="22"/>
                                <w:szCs w:val="22"/>
                              </w:rPr>
                              <w:t>HPoC</w:t>
                            </w:r>
                            <w:proofErr w:type="spellEnd"/>
                            <w:r w:rsidRPr="00077324">
                              <w:rPr>
                                <w:i/>
                                <w:sz w:val="22"/>
                                <w:szCs w:val="22"/>
                              </w:rPr>
                              <w:t xml:space="preserve"> </w:t>
                            </w:r>
                            <w:r>
                              <w:rPr>
                                <w:i/>
                                <w:sz w:val="22"/>
                                <w:szCs w:val="22"/>
                              </w:rPr>
                              <w:t>and/or patient 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08DE6" id="Text Box 40" o:spid="_x0000_s1101" type="#_x0000_t202" style="position:absolute;margin-left:44.15pt;margin-top:241.9pt;width:81.65pt;height:45.2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" stroked="f">
                <v:textbox inset="0,0,0,0">
                  <w:txbxContent>
                    <w:p w14:paraId="61965264" w14:textId="77777777" w:rsidR="00A66A9A" w:rsidRPr="00077324" w:rsidRDefault="00A66A9A" w:rsidP="006F4539">
                      <w:pPr>
                        <w:rPr>
                          <w:i/>
                          <w:sz w:val="22"/>
                          <w:szCs w:val="22"/>
                        </w:rPr>
                      </w:pPr>
                      <w:r>
                        <w:rPr>
                          <w:i/>
                          <w:sz w:val="22"/>
                          <w:szCs w:val="22"/>
                        </w:rPr>
                        <w:t xml:space="preserve">Update </w:t>
                      </w:r>
                      <w:proofErr w:type="spellStart"/>
                      <w:r>
                        <w:rPr>
                          <w:i/>
                          <w:sz w:val="22"/>
                          <w:szCs w:val="22"/>
                        </w:rPr>
                        <w:t>HPoC</w:t>
                      </w:r>
                      <w:proofErr w:type="spellEnd"/>
                      <w:r w:rsidRPr="00077324">
                        <w:rPr>
                          <w:i/>
                          <w:sz w:val="22"/>
                          <w:szCs w:val="22"/>
                        </w:rPr>
                        <w:t xml:space="preserve"> </w:t>
                      </w:r>
                      <w:r>
                        <w:rPr>
                          <w:i/>
                          <w:sz w:val="22"/>
                          <w:szCs w:val="22"/>
                        </w:rPr>
                        <w:t>and/or patient record</w:t>
                      </w:r>
                    </w:p>
                  </w:txbxContent>
                </v:textbox>
              </v:shape>
            </w:pict>
          </mc:Fallback>
        </mc:AlternateContent>
      </w:r>
      <w:r w:rsidR="006F4539" w:rsidRPr="00B03E20">
        <w:t>There are two process flows shown for this use case. The first process flow</w:t>
      </w:r>
      <w:r w:rsidR="009A20A7" w:rsidRPr="00B03E20">
        <w:t xml:space="preserve"> diagram shows </w:t>
      </w:r>
      <w:r w:rsidR="006F4539" w:rsidRPr="00B03E20">
        <w:t xml:space="preserve">the case when the public health agency sends the referral </w:t>
      </w:r>
      <w:r w:rsidR="00364AA1" w:rsidRPr="00B03E20">
        <w:t xml:space="preserve">directly </w:t>
      </w:r>
      <w:r w:rsidR="006F4539" w:rsidRPr="00B03E20">
        <w:t>to the audiological provider.</w:t>
      </w:r>
    </w:p>
    <w:p w14:paraId="0BFD454B" w14:textId="3496B586" w:rsidR="006F4539" w:rsidRPr="00B03E20" w:rsidRDefault="00631E11" w:rsidP="00A110B6">
      <w:pPr>
        <w:pStyle w:val="BodyText"/>
        <w:tabs>
          <w:tab w:val="left" w:pos="1080"/>
        </w:tabs>
      </w:pPr>
      <w:r>
        <w:rPr>
          <w:noProof/>
          <w:lang w:eastAsia="en-US"/>
        </w:rPr>
        <mc:AlternateContent>
          <mc:Choice Requires="wpg">
            <w:drawing>
              <wp:anchor distT="182880" distB="91440" distL="114300" distR="114300" simplePos="0" relativeHeight="17" behindDoc="0" locked="0" layoutInCell="1" allowOverlap="0" wp14:anchorId="43A0695A" wp14:editId="18775223">
                <wp:simplePos x="0" y="0"/>
                <wp:positionH relativeFrom="column">
                  <wp:align>center</wp:align>
                </wp:positionH>
                <wp:positionV relativeFrom="paragraph">
                  <wp:posOffset>275590</wp:posOffset>
                </wp:positionV>
                <wp:extent cx="3244850" cy="3253105"/>
                <wp:effectExtent l="0" t="0" r="3175" b="5080"/>
                <wp:wrapTopAndBottom/>
                <wp:docPr id="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850" cy="3253105"/>
                          <a:chOff x="4316" y="8002"/>
                          <a:chExt cx="5110" cy="5123"/>
                        </a:xfrm>
                      </wpg:grpSpPr>
                      <wps:wsp>
                        <wps:cNvPr id="44" name="Line 128"/>
                        <wps:cNvCnPr>
                          <a:cxnSpLocks noChangeShapeType="1"/>
                        </wps:cNvCnPr>
                        <wps:spPr bwMode="auto">
                          <a:xfrm flipV="1">
                            <a:off x="5205" y="11423"/>
                            <a:ext cx="3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45" name="Group 142"/>
                        <wpg:cNvGrpSpPr>
                          <a:grpSpLocks/>
                        </wpg:cNvGrpSpPr>
                        <wpg:grpSpPr bwMode="auto">
                          <a:xfrm>
                            <a:off x="4316" y="8002"/>
                            <a:ext cx="5110" cy="5123"/>
                            <a:chOff x="4316" y="8002"/>
                            <a:chExt cx="5110" cy="5123"/>
                          </a:xfrm>
                        </wpg:grpSpPr>
                        <wps:wsp>
                          <wps:cNvPr id="46" name="Text Box 26"/>
                          <wps:cNvSpPr txBox="1">
                            <a:spLocks noChangeArrowheads="1"/>
                          </wps:cNvSpPr>
                          <wps:spPr bwMode="auto">
                            <a:xfrm>
                              <a:off x="5473" y="10907"/>
                              <a:ext cx="2686"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84653" w14:textId="77777777" w:rsidR="00A66A9A" w:rsidRPr="00077324" w:rsidRDefault="00A66A9A" w:rsidP="00D51F63">
                                <w:pPr>
                                  <w:jc w:val="center"/>
                                  <w:rPr>
                                    <w:sz w:val="22"/>
                                    <w:szCs w:val="22"/>
                                  </w:rPr>
                                </w:pPr>
                                <w:r>
                                  <w:rPr>
                                    <w:sz w:val="22"/>
                                    <w:szCs w:val="22"/>
                                  </w:rPr>
                                  <w:t>Send Referral Outcome (Y3)</w:t>
                                </w:r>
                              </w:p>
                              <w:p w14:paraId="387EB525" w14:textId="77777777" w:rsidR="00A66A9A" w:rsidRDefault="00A66A9A" w:rsidP="006F4539"/>
                              <w:p w14:paraId="6FF821DB" w14:textId="77777777" w:rsidR="00A66A9A" w:rsidRPr="00077324" w:rsidRDefault="00A66A9A" w:rsidP="006F4539">
                                <w:pPr>
                                  <w:rPr>
                                    <w:sz w:val="22"/>
                                    <w:szCs w:val="22"/>
                                  </w:rPr>
                                </w:pPr>
                                <w:r w:rsidRPr="00077324">
                                  <w:rPr>
                                    <w:sz w:val="22"/>
                                    <w:szCs w:val="22"/>
                                  </w:rPr>
                                  <w:t>Transaction-D [D]</w:t>
                                </w:r>
                              </w:p>
                            </w:txbxContent>
                          </wps:txbx>
                          <wps:bodyPr rot="0" vert="horz" wrap="square" lIns="0" tIns="0" rIns="0" bIns="0" anchor="t" anchorCtr="0" upright="1">
                            <a:noAutofit/>
                          </wps:bodyPr>
                        </wps:wsp>
                        <wpg:grpSp>
                          <wpg:cNvPr id="47" name="Group 141"/>
                          <wpg:cNvGrpSpPr>
                            <a:grpSpLocks/>
                          </wpg:cNvGrpSpPr>
                          <wpg:grpSpPr bwMode="auto">
                            <a:xfrm>
                              <a:off x="4316" y="8002"/>
                              <a:ext cx="5110" cy="5123"/>
                              <a:chOff x="4316" y="8002"/>
                              <a:chExt cx="5110" cy="5123"/>
                            </a:xfrm>
                          </wpg:grpSpPr>
                          <wps:wsp>
                            <wps:cNvPr id="48" name="Text Box 43"/>
                            <wps:cNvSpPr txBox="1">
                              <a:spLocks noChangeArrowheads="1"/>
                            </wps:cNvSpPr>
                            <wps:spPr bwMode="auto">
                              <a:xfrm>
                                <a:off x="5445" y="9168"/>
                                <a:ext cx="2475"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6B5BEF" w14:textId="77777777" w:rsidR="00A66A9A" w:rsidRPr="00077324" w:rsidRDefault="00A66A9A" w:rsidP="00D51F63">
                                  <w:pPr>
                                    <w:jc w:val="center"/>
                                    <w:rPr>
                                      <w:sz w:val="22"/>
                                      <w:szCs w:val="22"/>
                                    </w:rPr>
                                  </w:pPr>
                                  <w:r>
                                    <w:rPr>
                                      <w:sz w:val="22"/>
                                      <w:szCs w:val="22"/>
                                    </w:rPr>
                                    <w:t>Send Referral Request (Y1)</w:t>
                                  </w:r>
                                </w:p>
                                <w:p w14:paraId="0EB29EEB" w14:textId="77777777" w:rsidR="00A66A9A" w:rsidRDefault="00A66A9A" w:rsidP="006F4539"/>
                                <w:p w14:paraId="75874E99" w14:textId="77777777" w:rsidR="00A66A9A" w:rsidRPr="00077324" w:rsidRDefault="00A66A9A" w:rsidP="006F4539">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49" name="Group 140"/>
                            <wpg:cNvGrpSpPr>
                              <a:grpSpLocks/>
                            </wpg:cNvGrpSpPr>
                            <wpg:grpSpPr bwMode="auto">
                              <a:xfrm>
                                <a:off x="4316" y="8002"/>
                                <a:ext cx="5110" cy="5123"/>
                                <a:chOff x="4316" y="8002"/>
                                <a:chExt cx="5110" cy="5123"/>
                              </a:xfrm>
                            </wpg:grpSpPr>
                            <wpg:grpSp>
                              <wpg:cNvPr id="50" name="Group 139"/>
                              <wpg:cNvGrpSpPr>
                                <a:grpSpLocks/>
                              </wpg:cNvGrpSpPr>
                              <wpg:grpSpPr bwMode="auto">
                                <a:xfrm>
                                  <a:off x="4316" y="8002"/>
                                  <a:ext cx="5110" cy="5123"/>
                                  <a:chOff x="4301" y="8002"/>
                                  <a:chExt cx="5110" cy="5123"/>
                                </a:xfrm>
                              </wpg:grpSpPr>
                              <wps:wsp>
                                <wps:cNvPr id="51" name="Text Box 8"/>
                                <wps:cNvSpPr txBox="1">
                                  <a:spLocks noChangeArrowheads="1"/>
                                </wps:cNvSpPr>
                                <wps:spPr bwMode="auto">
                                  <a:xfrm>
                                    <a:off x="7519" y="8002"/>
                                    <a:ext cx="1892"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A9DF2" w14:textId="6AEAB5FB" w:rsidR="00A66A9A" w:rsidRPr="00077324" w:rsidRDefault="00A66A9A" w:rsidP="006F4539">
                                      <w:pPr>
                                        <w:rPr>
                                          <w:sz w:val="22"/>
                                          <w:szCs w:val="22"/>
                                        </w:rPr>
                                      </w:pPr>
                                      <w:r>
                                        <w:rPr>
                                          <w:sz w:val="22"/>
                                          <w:szCs w:val="22"/>
                                        </w:rPr>
                                        <w:t>Referral Recipient</w:t>
                                      </w:r>
                                      <w:r>
                                        <w:rPr>
                                          <w:sz w:val="22"/>
                                          <w:szCs w:val="22"/>
                                        </w:rPr>
                                        <w:br/>
                                        <w:t>Audiological Service Provider</w:t>
                                      </w:r>
                                    </w:p>
                                  </w:txbxContent>
                                </wps:txbx>
                                <wps:bodyPr rot="0" vert="horz" wrap="square" lIns="0" tIns="0" rIns="0" bIns="0" anchor="t" anchorCtr="0" upright="1">
                                  <a:noAutofit/>
                                </wps:bodyPr>
                              </wps:wsp>
                              <wpg:grpSp>
                                <wpg:cNvPr id="52" name="Group 138"/>
                                <wpg:cNvGrpSpPr>
                                  <a:grpSpLocks/>
                                </wpg:cNvGrpSpPr>
                                <wpg:grpSpPr bwMode="auto">
                                  <a:xfrm>
                                    <a:off x="4301" y="8077"/>
                                    <a:ext cx="4317" cy="5048"/>
                                    <a:chOff x="4301" y="8077"/>
                                    <a:chExt cx="4317" cy="5048"/>
                                  </a:xfrm>
                                </wpg:grpSpPr>
                                <wps:wsp>
                                  <wps:cNvPr id="53" name="Text Box 6"/>
                                  <wps:cNvSpPr txBox="1">
                                    <a:spLocks noChangeArrowheads="1"/>
                                  </wps:cNvSpPr>
                                  <wps:spPr bwMode="auto">
                                    <a:xfrm>
                                      <a:off x="4301" y="8077"/>
                                      <a:ext cx="1566" cy="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2E8E88" w14:textId="5B3D595A" w:rsidR="00A66A9A" w:rsidRPr="00077324" w:rsidRDefault="00A66A9A" w:rsidP="006F4539">
                                        <w:pPr>
                                          <w:rPr>
                                            <w:sz w:val="22"/>
                                            <w:szCs w:val="22"/>
                                          </w:rPr>
                                        </w:pPr>
                                        <w:r>
                                          <w:rPr>
                                            <w:sz w:val="22"/>
                                            <w:szCs w:val="22"/>
                                          </w:rPr>
                                          <w:t>Referral Initiator</w:t>
                                        </w:r>
                                        <w:r>
                                          <w:rPr>
                                            <w:sz w:val="22"/>
                                            <w:szCs w:val="22"/>
                                          </w:rPr>
                                          <w:br/>
                                          <w:t>Public Health</w:t>
                                        </w:r>
                                      </w:p>
                                    </w:txbxContent>
                                  </wps:txbx>
                                  <wps:bodyPr rot="0" vert="horz" wrap="square" lIns="0" tIns="0" rIns="0" bIns="0" anchor="t" anchorCtr="0" upright="1">
                                    <a:noAutofit/>
                                  </wps:bodyPr>
                                </wps:wsp>
                                <wpg:grpSp>
                                  <wpg:cNvPr id="54" name="Group 137"/>
                                  <wpg:cNvGrpSpPr>
                                    <a:grpSpLocks/>
                                  </wpg:cNvGrpSpPr>
                                  <wpg:grpSpPr bwMode="auto">
                                    <a:xfrm>
                                      <a:off x="4500" y="8978"/>
                                      <a:ext cx="4118" cy="4147"/>
                                      <a:chOff x="4500" y="8978"/>
                                      <a:chExt cx="4118" cy="4147"/>
                                    </a:xfrm>
                                  </wpg:grpSpPr>
                                  <wps:wsp>
                                    <wps:cNvPr id="55" name="Line 7"/>
                                    <wps:cNvCnPr>
                                      <a:cxnSpLocks noChangeShapeType="1"/>
                                    </wps:cNvCnPr>
                                    <wps:spPr bwMode="auto">
                                      <a:xfrm flipV="1">
                                        <a:off x="5064" y="8978"/>
                                        <a:ext cx="21" cy="4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Line 130"/>
                                    <wps:cNvCnPr>
                                      <a:cxnSpLocks noChangeShapeType="1"/>
                                    </wps:cNvCnPr>
                                    <wps:spPr bwMode="auto">
                                      <a:xfrm flipH="1" flipV="1">
                                        <a:off x="8453" y="9006"/>
                                        <a:ext cx="0" cy="41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 name="Rectangle 24"/>
                                    <wps:cNvSpPr>
                                      <a:spLocks noChangeArrowheads="1"/>
                                    </wps:cNvSpPr>
                                    <wps:spPr bwMode="auto">
                                      <a:xfrm>
                                        <a:off x="8324" y="11174"/>
                                        <a:ext cx="294" cy="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23"/>
                                    <wps:cNvSpPr>
                                      <a:spLocks noChangeArrowheads="1"/>
                                    </wps:cNvSpPr>
                                    <wps:spPr bwMode="auto">
                                      <a:xfrm>
                                        <a:off x="4920" y="9346"/>
                                        <a:ext cx="285" cy="13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15"/>
                                    <wps:cNvCnPr>
                                      <a:cxnSpLocks noChangeShapeType="1"/>
                                    </wps:cNvCnPr>
                                    <wps:spPr bwMode="auto">
                                      <a:xfrm>
                                        <a:off x="5238" y="9615"/>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 name="Group 135"/>
                                    <wpg:cNvGrpSpPr>
                                      <a:grpSpLocks/>
                                    </wpg:cNvGrpSpPr>
                                    <wpg:grpSpPr bwMode="auto">
                                      <a:xfrm>
                                        <a:off x="5238" y="9899"/>
                                        <a:ext cx="3027" cy="560"/>
                                        <a:chOff x="5238" y="11069"/>
                                        <a:chExt cx="3027" cy="560"/>
                                      </a:xfrm>
                                    </wpg:grpSpPr>
                                    <wps:wsp>
                                      <wps:cNvPr id="61" name="Line 13"/>
                                      <wps:cNvCnPr>
                                        <a:cxnSpLocks noChangeShapeType="1"/>
                                      </wps:cNvCnPr>
                                      <wps:spPr bwMode="auto">
                                        <a:xfrm flipH="1">
                                          <a:off x="5238" y="11629"/>
                                          <a:ext cx="30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43"/>
                                      <wps:cNvSpPr txBox="1">
                                        <a:spLocks noChangeArrowheads="1"/>
                                      </wps:cNvSpPr>
                                      <wps:spPr bwMode="auto">
                                        <a:xfrm>
                                          <a:off x="5338" y="11069"/>
                                          <a:ext cx="2777"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9DA8E" w14:textId="77777777" w:rsidR="00A66A9A" w:rsidRDefault="00A66A9A" w:rsidP="00D51F63">
                                            <w:pPr>
                                              <w:jc w:val="center"/>
                                            </w:pPr>
                                            <w:r>
                                              <w:rPr>
                                                <w:sz w:val="22"/>
                                                <w:szCs w:val="22"/>
                                              </w:rPr>
                                              <w:t>Accept Referral (Y1)</w:t>
                                            </w:r>
                                          </w:p>
                                          <w:p w14:paraId="1A2231A3" w14:textId="77777777" w:rsidR="00A66A9A" w:rsidRDefault="00A66A9A" w:rsidP="006F4539">
                                            <w:r>
                                              <w:t> </w:t>
                                            </w:r>
                                          </w:p>
                                          <w:p w14:paraId="2CD6E899" w14:textId="77777777" w:rsidR="00A66A9A" w:rsidRDefault="00A66A9A" w:rsidP="006F4539">
                                            <w:r>
                                              <w:rPr>
                                                <w:sz w:val="22"/>
                                                <w:szCs w:val="22"/>
                                              </w:rPr>
                                              <w:t>Transaction-B [B]</w:t>
                                            </w:r>
                                          </w:p>
                                        </w:txbxContent>
                                      </wps:txbx>
                                      <wps:bodyPr rot="0" vert="horz" wrap="square" lIns="0" tIns="0" rIns="0" bIns="0" anchor="t" anchorCtr="0" upright="1">
                                        <a:noAutofit/>
                                      </wps:bodyPr>
                                    </wps:wsp>
                                  </wpg:grpSp>
                                  <wps:wsp>
                                    <wps:cNvPr id="63" name="Rectangle 29"/>
                                    <wps:cNvSpPr>
                                      <a:spLocks noChangeArrowheads="1"/>
                                    </wps:cNvSpPr>
                                    <wps:spPr bwMode="auto">
                                      <a:xfrm>
                                        <a:off x="4914" y="11435"/>
                                        <a:ext cx="261" cy="12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4" name="Group 119"/>
                                    <wpg:cNvGrpSpPr>
                                      <a:grpSpLocks/>
                                    </wpg:cNvGrpSpPr>
                                    <wpg:grpSpPr bwMode="auto">
                                      <a:xfrm flipH="1">
                                        <a:off x="4500" y="12018"/>
                                        <a:ext cx="404" cy="391"/>
                                        <a:chOff x="5175" y="7275"/>
                                        <a:chExt cx="480" cy="405"/>
                                      </a:xfrm>
                                    </wpg:grpSpPr>
                                    <wps:wsp>
                                      <wps:cNvPr id="65"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70" name="Rectangle 41"/>
                              <wps:cNvSpPr>
                                <a:spLocks noChangeArrowheads="1"/>
                              </wps:cNvSpPr>
                              <wps:spPr bwMode="auto">
                                <a:xfrm>
                                  <a:off x="8330" y="9573"/>
                                  <a:ext cx="288" cy="10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43A0695A" id="Group 143" o:spid="_x0000_s1102" style="position:absolute;margin-left:0;margin-top:21.7pt;width:255.5pt;height:256.15pt;z-index:17;mso-wrap-distance-top:14.4pt;mso-wrap-distance-bottom:7.2pt;mso-position-horizontal:center" coordorigin="4316,8002" coordsize="5110,5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" o:allowoverlap="f">
                <v:line id="Line 128" o:spid="_x0000_s1103" style="position:absolute;flip:y;visibility:visible;mso-wrap-style:square" from="5205,11423" to="8265,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yiYMMAAADbAAAADwAAAGRycy9kb3ducmV2LnhtbESPT4vCMBTE7wt+h/CEvSyarhSRahQR&#10;FhZP/tm9P5rXtNi8lCbb1n76jSB4HGbmN8xmN9hadNT6yrGCz3kCgjh3umKj4Of6NVuB8AFZY+2Y&#10;FNzJw247edtgpl3PZ+ouwYgIYZ+hgjKEJpPS5yVZ9HPXEEevcK3FEGVrpG6xj3Bby0WSLKXFiuNC&#10;iQ0dSspvlz+rYPExDt7kxXk1duPx5HqT/hZ7pd6nw34NItAQXuFn+1srSFN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MomDDAAAA2wAAAA8AAAAAAAAAAAAA&#10;AAAAoQIAAGRycy9kb3ducmV2LnhtbFBLBQYAAAAABAAEAPkAAACRAwAAAAA=&#10;">
                  <v:stroke startarrow="block"/>
                </v:line>
                <v:group id="Group 142" o:spid="_x0000_s1104" style="position:absolute;left:4316;top:8002;width:5110;height:5123" coordorigin="4316,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26" o:spid="_x0000_s1105" type="#_x0000_t202" style="position:absolute;left:5473;top:10907;width:2686;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14:paraId="60084653" w14:textId="77777777" w:rsidR="00A66A9A" w:rsidRPr="00077324" w:rsidRDefault="00A66A9A" w:rsidP="00D51F63">
                          <w:pPr>
                            <w:jc w:val="center"/>
                            <w:rPr>
                              <w:sz w:val="22"/>
                              <w:szCs w:val="22"/>
                            </w:rPr>
                          </w:pPr>
                          <w:r>
                            <w:rPr>
                              <w:sz w:val="22"/>
                              <w:szCs w:val="22"/>
                            </w:rPr>
                            <w:t>Send Referral Outcome (Y3)</w:t>
                          </w:r>
                        </w:p>
                        <w:p w14:paraId="387EB525" w14:textId="77777777" w:rsidR="00A66A9A" w:rsidRDefault="00A66A9A" w:rsidP="006F4539"/>
                        <w:p w14:paraId="6FF821DB" w14:textId="77777777" w:rsidR="00A66A9A" w:rsidRPr="00077324" w:rsidRDefault="00A66A9A" w:rsidP="006F4539">
                          <w:pPr>
                            <w:rPr>
                              <w:sz w:val="22"/>
                              <w:szCs w:val="22"/>
                            </w:rPr>
                          </w:pPr>
                          <w:r w:rsidRPr="00077324">
                            <w:rPr>
                              <w:sz w:val="22"/>
                              <w:szCs w:val="22"/>
                            </w:rPr>
                            <w:t>Transaction-D [D]</w:t>
                          </w:r>
                        </w:p>
                      </w:txbxContent>
                    </v:textbox>
                  </v:shape>
                  <v:group id="Group 141" o:spid="_x0000_s1106" style="position:absolute;left:4316;top:8002;width:5110;height:5123" coordorigin="4316,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Text Box 43" o:spid="_x0000_s1107" type="#_x0000_t202" style="position:absolute;left:5445;top:9168;width:2475;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3RcEA&#10;AADbAAAADwAAAGRycy9kb3ducmV2LnhtbERPy2rCQBTdF/oPwy24KTpRi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n90XBAAAA2wAAAA8AAAAAAAAAAAAAAAAAmAIAAGRycy9kb3du&#10;cmV2LnhtbFBLBQYAAAAABAAEAPUAAACGAwAAAAA=&#10;" stroked="f">
                      <v:textbox inset="0,0,0,0">
                        <w:txbxContent>
                          <w:p w14:paraId="016B5BEF" w14:textId="77777777" w:rsidR="00A66A9A" w:rsidRPr="00077324" w:rsidRDefault="00A66A9A" w:rsidP="00D51F63">
                            <w:pPr>
                              <w:jc w:val="center"/>
                              <w:rPr>
                                <w:sz w:val="22"/>
                                <w:szCs w:val="22"/>
                              </w:rPr>
                            </w:pPr>
                            <w:r>
                              <w:rPr>
                                <w:sz w:val="22"/>
                                <w:szCs w:val="22"/>
                              </w:rPr>
                              <w:t>Send Referral Request (Y1)</w:t>
                            </w:r>
                          </w:p>
                          <w:p w14:paraId="0EB29EEB" w14:textId="77777777" w:rsidR="00A66A9A" w:rsidRDefault="00A66A9A" w:rsidP="006F4539"/>
                          <w:p w14:paraId="75874E99" w14:textId="77777777" w:rsidR="00A66A9A" w:rsidRPr="00077324" w:rsidRDefault="00A66A9A" w:rsidP="006F4539">
                            <w:pPr>
                              <w:rPr>
                                <w:sz w:val="22"/>
                                <w:szCs w:val="22"/>
                              </w:rPr>
                            </w:pPr>
                            <w:r w:rsidRPr="00077324">
                              <w:rPr>
                                <w:sz w:val="22"/>
                                <w:szCs w:val="22"/>
                              </w:rPr>
                              <w:t>Transaction-B [B]</w:t>
                            </w:r>
                          </w:p>
                        </w:txbxContent>
                      </v:textbox>
                    </v:shape>
                    <v:group id="Group 140" o:spid="_x0000_s1108" style="position:absolute;left:4316;top:8002;width:5110;height:5123" coordorigin="4316,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139" o:spid="_x0000_s1109" style="position:absolute;left:4316;top:8002;width:5110;height:5123" coordorigin="4301,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8" o:spid="_x0000_s1110" type="#_x0000_t202" style="position:absolute;left:7519;top:8002;width:1892;height: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TIBcQA&#10;AADbAAAADwAAAGRycy9kb3ducmV2LnhtbESPT2sCMRTE70K/Q3gFL1KzLii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EyAXEAAAA2wAAAA8AAAAAAAAAAAAAAAAAmAIAAGRycy9k&#10;b3ducmV2LnhtbFBLBQYAAAAABAAEAPUAAACJAwAAAAA=&#10;" stroked="f">
                          <v:textbox inset="0,0,0,0">
                            <w:txbxContent>
                              <w:p w14:paraId="569A9DF2" w14:textId="6AEAB5FB" w:rsidR="00A66A9A" w:rsidRPr="00077324" w:rsidRDefault="00A66A9A" w:rsidP="006F4539">
                                <w:pPr>
                                  <w:rPr>
                                    <w:sz w:val="22"/>
                                    <w:szCs w:val="22"/>
                                  </w:rPr>
                                </w:pPr>
                                <w:r>
                                  <w:rPr>
                                    <w:sz w:val="22"/>
                                    <w:szCs w:val="22"/>
                                  </w:rPr>
                                  <w:t>Referral Recipient</w:t>
                                </w:r>
                                <w:r>
                                  <w:rPr>
                                    <w:sz w:val="22"/>
                                    <w:szCs w:val="22"/>
                                  </w:rPr>
                                  <w:br/>
                                  <w:t>Audiological Service Provider</w:t>
                                </w:r>
                              </w:p>
                            </w:txbxContent>
                          </v:textbox>
                        </v:shape>
                        <v:group id="Group 138" o:spid="_x0000_s1111" style="position:absolute;left:4301;top:8077;width:4317;height:5048" coordorigin="4301,8077" coordsize="4317,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6" o:spid="_x0000_s1112" type="#_x0000_t202" style="position:absolute;left:4301;top:8077;width:1566;height: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6cUA&#10;AADbAAAADwAAAGRycy9kb3ducmV2LnhtbESPT2vCQBTE7wW/w/KEXopumlKR6CrWtNBDe9CK50f2&#10;mQSzb8Pumj/fvlsoeBxm5jfMejuYRnTkfG1ZwfM8AUFcWF1zqeD08zFbgvABWWNjmRSM5GG7mTys&#10;MdO25wN1x1CKCGGfoYIqhDaT0hcVGfRz2xJH72KdwRClK6V22Ee4aWSaJAtpsOa4UGFL+4qK6/Fm&#10;FCxyd+sPvH/KT+9f+N2W6fltPCv1OB12KxCBhnAP/7c/tYLXF/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PpxQAAANsAAAAPAAAAAAAAAAAAAAAAAJgCAABkcnMv&#10;ZG93bnJldi54bWxQSwUGAAAAAAQABAD1AAAAigMAAAAA&#10;" stroked="f">
                            <v:textbox inset="0,0,0,0">
                              <w:txbxContent>
                                <w:p w14:paraId="572E8E88" w14:textId="5B3D595A" w:rsidR="00A66A9A" w:rsidRPr="00077324" w:rsidRDefault="00A66A9A" w:rsidP="006F4539">
                                  <w:pPr>
                                    <w:rPr>
                                      <w:sz w:val="22"/>
                                      <w:szCs w:val="22"/>
                                    </w:rPr>
                                  </w:pPr>
                                  <w:r>
                                    <w:rPr>
                                      <w:sz w:val="22"/>
                                      <w:szCs w:val="22"/>
                                    </w:rPr>
                                    <w:t>Referral Initiator</w:t>
                                  </w:r>
                                  <w:r>
                                    <w:rPr>
                                      <w:sz w:val="22"/>
                                      <w:szCs w:val="22"/>
                                    </w:rPr>
                                    <w:br/>
                                    <w:t>Public Health</w:t>
                                  </w:r>
                                </w:p>
                              </w:txbxContent>
                            </v:textbox>
                          </v:shape>
                          <v:group id="Group 137" o:spid="_x0000_s1113" style="position:absolute;left:4500;top:8978;width:4118;height:4147" coordorigin="4500,8978" coordsize="4118,4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7" o:spid="_x0000_s1114" style="position:absolute;flip:y;visibility:visible;mso-wrap-style:square" from="5064,8978" to="5085,13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ppgMEAAADbAAAADwAAAGRycy9kb3ducmV2LnhtbESPQYvCMBSE78L+h/AWvGm6QkW6RhFx&#10;RcSL3fX+2rxNi81LaaLWf28EweMwM98w82VvG3GlzteOFXyNExDEpdM1GwV/vz+jGQgfkDU2jknB&#10;nTwsFx+DOWba3fhI1zwYESHsM1RQhdBmUvqyIot+7Fri6P27zmKIsjNSd3iLcNvISZJMpcWa40KF&#10;La0rKs/5xSooNquT2RenjZ3wQW9Nmhcsc6WGn/3qG0SgPrzDr/ZOK0hTeH6JP0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OmmAwQAAANsAAAAPAAAAAAAAAAAAAAAA&#10;AKECAABkcnMvZG93bnJldi54bWxQSwUGAAAAAAQABAD5AAAAjwMAAAAA&#10;">
                              <v:stroke dashstyle="dash"/>
                            </v:line>
                            <v:line id="Line 130" o:spid="_x0000_s1115" style="position:absolute;flip:x y;visibility:visible;mso-wrap-style:square" from="8453,9006" to="8453,1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0XFsYAAADbAAAADwAAAGRycy9kb3ducmV2LnhtbESP0WrCQBRE3wv+w3KFvhTdbYui0TWU&#10;loKa9iHqB1yy1ySavRuyW41/7xYKfRxm5gyzTHvbiAt1vnas4XmsQBAXztRcajjsP0czED4gG2wc&#10;k4YbeUhXg4clJsZdOafLLpQiQtgnqKEKoU2k9EVFFv3YtcTRO7rOYoiyK6Xp8BrhtpEvSk2lxZrj&#10;QoUtvVdUnHc/VoPKs8nXbL752Jyada6esq17/d5q/Tjs3xYgAvXhP/zXXhsNkyn8fok/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tFxbGAAAA2wAAAA8AAAAAAAAA&#10;AAAAAAAAoQIAAGRycy9kb3ducmV2LnhtbFBLBQYAAAAABAAEAPkAAACUAwAAAAA=&#10;">
                              <v:stroke dashstyle="dash"/>
                            </v:line>
                            <v:rect id="Rectangle 24" o:spid="_x0000_s1116" style="position:absolute;left:8324;top:11174;width:294;height: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rect id="Rectangle 123" o:spid="_x0000_s1117" style="position:absolute;left:4920;top:9346;width:285;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line id="Line 115" o:spid="_x0000_s1118" style="position:absolute;visibility:visible;mso-wrap-style:square" from="5238,9615" to="8309,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group id="Group 135" o:spid="_x0000_s1119" style="position:absolute;left:5238;top:9899;width:3027;height:560" coordorigin="5238,11069" coordsize="3027,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Line 13" o:spid="_x0000_s1120" style="position:absolute;flip:x;visibility:visible;mso-wrap-style:square" from="5238,11629" to="8265,11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VelMMAAADbAAAADwAAAGRycy9kb3ducmV2LnhtbESPQWvCQBCF74L/YRmhl6AbK0iNrqJt&#10;hYJ4qHrwOGTHJJidDdmppv++WxA8Pt68781brDpXqxu1ofJsYDxKQRHn3lZcGDgdt8M3UEGQLdae&#10;ycAvBVgt+70FZtbf+ZtuBylUhHDI0EAp0mRah7wkh2HkG+LoXXzrUKJsC21bvEe4q/Vrmk61w4pj&#10;Q4kNvZeUXw8/Lr6x3fPHZJJsnE6SGX2eZZdqMeZl0K3noIQ6eR4/0l/WwHQM/1siA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XpTDAAAA2wAAAA8AAAAAAAAAAAAA&#10;AAAAoQIAAGRycy9kb3ducmV2LnhtbFBLBQYAAAAABAAEAPkAAACRAwAAAAA=&#10;">
                                <v:stroke endarrow="block"/>
                              </v:line>
                              <v:shape id="Text Box 43" o:spid="_x0000_s1121" type="#_x0000_t202" style="position:absolute;left:5338;top:11069;width:2777;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cz8MA&#10;AADbAAAADwAAAGRycy9kb3ducmV2LnhtbESPzYvCMBTE74L/Q3iCF9HUHkSqUXb9AA/rwQ88P5q3&#10;bdnmpSTR1v/eLAgeh5nfDLNcd6YWD3K+sqxgOklAEOdWV1wouF724zkIH5A11pZJwZM8rFf93hIz&#10;bVs+0eMcChFL2GeooAyhyaT0eUkG/cQ2xNH7tc5giNIVUjtsY7mpZZokM2mw4rhQYkObkvK/890o&#10;mG3dvT3xZrS97n7w2BTp7ft5U2o46L4WIAJ14RN+0wcduRT+v8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cz8MAAADbAAAADwAAAAAAAAAAAAAAAACYAgAAZHJzL2Rv&#10;d25yZXYueG1sUEsFBgAAAAAEAAQA9QAAAIgDAAAAAA==&#10;" stroked="f">
                                <v:textbox inset="0,0,0,0">
                                  <w:txbxContent>
                                    <w:p w14:paraId="2859DA8E" w14:textId="77777777" w:rsidR="00A66A9A" w:rsidRDefault="00A66A9A" w:rsidP="00D51F63">
                                      <w:pPr>
                                        <w:jc w:val="center"/>
                                      </w:pPr>
                                      <w:r>
                                        <w:rPr>
                                          <w:sz w:val="22"/>
                                          <w:szCs w:val="22"/>
                                        </w:rPr>
                                        <w:t>Accept Referral (Y1)</w:t>
                                      </w:r>
                                    </w:p>
                                    <w:p w14:paraId="1A2231A3" w14:textId="77777777" w:rsidR="00A66A9A" w:rsidRDefault="00A66A9A" w:rsidP="006F4539">
                                      <w:r>
                                        <w:t> </w:t>
                                      </w:r>
                                    </w:p>
                                    <w:p w14:paraId="2CD6E899" w14:textId="77777777" w:rsidR="00A66A9A" w:rsidRDefault="00A66A9A" w:rsidP="006F4539">
                                      <w:r>
                                        <w:rPr>
                                          <w:sz w:val="22"/>
                                          <w:szCs w:val="22"/>
                                        </w:rPr>
                                        <w:t>Transaction-B [B]</w:t>
                                      </w:r>
                                    </w:p>
                                  </w:txbxContent>
                                </v:textbox>
                              </v:shape>
                            </v:group>
                            <v:rect id="Rectangle 29" o:spid="_x0000_s1122" style="position:absolute;left:4914;top:11435;width:261;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group id="Group 119" o:spid="_x0000_s1123" style="position:absolute;left:4500;top:12018;width:404;height:391;flip:x"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19NOwwAAANsAAAAP&#10;AAAAAAAAAAAAAAAAAKoCAABkcnMvZG93bnJldi54bWxQSwUGAAAAAAQABAD6AAAAmgMAAAAA&#10;">
                              <v:line id="Line 37" o:spid="_x0000_s1124"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aAMMUAAADbAAAADwAAAGRycy9kb3ducmV2LnhtbESPQWvCQBSE7wX/w/KE3pqNUoNNXUUE&#10;QSoI2gY8PrOvSTD7NmRXk+bXu4VCj8PMfMMsVr2pxZ1aV1lWMIliEMS51RUXCr4+ty9zEM4ja6wt&#10;k4IfcrBajp4WmGrb8ZHuJ1+IAGGXooLS+yaV0uUlGXSRbYiD921bgz7ItpC6xS7ATS2ncZxIgxWH&#10;hRIb2pSUX083owDlZvDzY79/fcuMPB/WSXYZPpR6HvfrdxCeev8f/mvvtIJkBr9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aAMMUAAADbAAAADwAAAAAAAAAA&#10;AAAAAAChAgAAZHJzL2Rvd25yZXYueG1sUEsFBgAAAAAEAAQA+QAAAJMDAAAAAA==&#10;">
                                <v:stroke startarrow="block"/>
                              </v:line>
                              <v:line id="Line 38" o:spid="_x0000_s1125"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39" o:spid="_x0000_s1126"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group>
                          </v:group>
                        </v:group>
                      </v:group>
                      <v:rect id="Rectangle 41" o:spid="_x0000_s1127" style="position:absolute;left:8330;top:9573;width:288;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group>
                  </v:group>
                </v:group>
                <w10:wrap type="topAndBottom"/>
              </v:group>
            </w:pict>
          </mc:Fallback>
        </mc:AlternateContent>
      </w:r>
    </w:p>
    <w:p w14:paraId="0E57F6A3" w14:textId="4B0B2BC1" w:rsidR="00FC242C" w:rsidRPr="00B03E20" w:rsidRDefault="00FC242C" w:rsidP="00FC242C">
      <w:pPr>
        <w:pStyle w:val="FigureTitle"/>
      </w:pPr>
      <w:r w:rsidRPr="00B03E20">
        <w:t>Figure X.4</w:t>
      </w:r>
      <w:r w:rsidR="00480BC4">
        <w:t>.2.2.2-1</w:t>
      </w:r>
      <w:r w:rsidR="00DE1C2A" w:rsidRPr="00B03E20">
        <w:t>: Example</w:t>
      </w:r>
      <w:r w:rsidRPr="00B03E20">
        <w:t xml:space="preserve"> Process Flow in </w:t>
      </w:r>
      <w:r w:rsidR="006930AA" w:rsidRPr="00B03E20">
        <w:t xml:space="preserve">the </w:t>
      </w:r>
      <w:r w:rsidR="00DE1C2A" w:rsidRPr="00B03E20">
        <w:t xml:space="preserve">360X </w:t>
      </w:r>
      <w:r w:rsidR="00695AB0" w:rsidRPr="00B03E20">
        <w:t>Profile</w:t>
      </w:r>
    </w:p>
    <w:p w14:paraId="5F9D8685" w14:textId="77777777" w:rsidR="00B05175" w:rsidRPr="00B03E20" w:rsidRDefault="00B05175" w:rsidP="00AD7E03">
      <w:pPr>
        <w:pStyle w:val="BodyText"/>
      </w:pPr>
    </w:p>
    <w:p w14:paraId="393E8075" w14:textId="77777777" w:rsidR="00364AA1" w:rsidRPr="00B03E20" w:rsidRDefault="009A20A7" w:rsidP="00AD7E03">
      <w:pPr>
        <w:pStyle w:val="BodyText"/>
      </w:pPr>
      <w:r w:rsidRPr="00B03E20">
        <w:t>The second process flow</w:t>
      </w:r>
      <w:r w:rsidR="0050295E" w:rsidRPr="00B03E20">
        <w:t xml:space="preserve"> diagram</w:t>
      </w:r>
      <w:r w:rsidRPr="00B03E20">
        <w:t xml:space="preserve"> shows how the referral is managed by the PCP.</w:t>
      </w:r>
    </w:p>
    <w:p w14:paraId="2DD2EC76" w14:textId="089657D1" w:rsidR="00364AA1" w:rsidRPr="00B03E20" w:rsidRDefault="001257B5" w:rsidP="00AD7E03">
      <w:pPr>
        <w:pStyle w:val="BodyText"/>
        <w:rPr>
          <w:lang w:eastAsia="en-US"/>
        </w:rPr>
      </w:pPr>
      <w:r>
        <w:rPr>
          <w:noProof/>
          <w:lang w:eastAsia="en-US"/>
        </w:rPr>
        <w:lastRenderedPageBreak/>
        <mc:AlternateContent>
          <mc:Choice Requires="wps">
            <w:drawing>
              <wp:anchor distT="0" distB="0" distL="114300" distR="114300" simplePos="0" relativeHeight="14" behindDoc="0" locked="0" layoutInCell="1" allowOverlap="1" wp14:anchorId="392292FE" wp14:editId="099CAB1A">
                <wp:simplePos x="0" y="0"/>
                <wp:positionH relativeFrom="column">
                  <wp:posOffset>1304925</wp:posOffset>
                </wp:positionH>
                <wp:positionV relativeFrom="paragraph">
                  <wp:posOffset>-59055</wp:posOffset>
                </wp:positionV>
                <wp:extent cx="3552825" cy="3028950"/>
                <wp:effectExtent l="0" t="0" r="28575" b="19050"/>
                <wp:wrapNone/>
                <wp:docPr id="32"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3028950"/>
                        </a:xfrm>
                        <a:prstGeom prst="rect">
                          <a:avLst/>
                        </a:prstGeom>
                        <a:solidFill>
                          <a:srgbClr val="FFFFFF"/>
                        </a:solidFill>
                        <a:ln w="9525" cmpd="dbl">
                          <a:solidFill>
                            <a:schemeClr val="accent5">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916178D" id="Rectangle 274" o:spid="_x0000_s1026" style="position:absolute;margin-left:102.75pt;margin-top:-4.65pt;width:279.75pt;height:238.5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" strokecolor="#8eaadb [1944]">
                <v:stroke linestyle="thinThin"/>
              </v:rect>
            </w:pict>
          </mc:Fallback>
        </mc:AlternateContent>
      </w:r>
      <w:r w:rsidR="00631E11">
        <w:rPr>
          <w:noProof/>
          <w:lang w:eastAsia="en-US"/>
        </w:rPr>
        <mc:AlternateContent>
          <mc:Choice Requires="wps">
            <w:drawing>
              <wp:anchor distT="0" distB="0" distL="114300" distR="114300" simplePos="0" relativeHeight="31" behindDoc="0" locked="0" layoutInCell="1" allowOverlap="1" wp14:anchorId="7BF66F65" wp14:editId="54AAECB3">
                <wp:simplePos x="0" y="0"/>
                <wp:positionH relativeFrom="column">
                  <wp:posOffset>-182245</wp:posOffset>
                </wp:positionH>
                <wp:positionV relativeFrom="paragraph">
                  <wp:posOffset>2995295</wp:posOffset>
                </wp:positionV>
                <wp:extent cx="474980" cy="393065"/>
                <wp:effectExtent l="0" t="0" r="1270" b="6985"/>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BB948" w14:textId="77777777" w:rsidR="00A66A9A" w:rsidRPr="00077324" w:rsidRDefault="00A66A9A" w:rsidP="008851E8">
                            <w:pPr>
                              <w:rPr>
                                <w:i/>
                                <w:sz w:val="22"/>
                                <w:szCs w:val="22"/>
                              </w:rPr>
                            </w:pPr>
                            <w:r>
                              <w:rPr>
                                <w:i/>
                                <w:sz w:val="22"/>
                                <w:szCs w:val="22"/>
                              </w:rPr>
                              <w:t>Update</w:t>
                            </w:r>
                            <w:r>
                              <w:rPr>
                                <w:i/>
                                <w:sz w:val="22"/>
                                <w:szCs w:val="22"/>
                              </w:rPr>
                              <w:br/>
                              <w:t>HPOC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66F65" id="_x0000_s1128" type="#_x0000_t202" style="position:absolute;margin-left:-14.35pt;margin-top:235.85pt;width:37.4pt;height:30.95pt;z-index: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affwIAAAg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" stroked="f">
                <v:textbox inset="0,0,0,0">
                  <w:txbxContent>
                    <w:p w14:paraId="396BB948" w14:textId="77777777" w:rsidR="00A66A9A" w:rsidRPr="00077324" w:rsidRDefault="00A66A9A" w:rsidP="008851E8">
                      <w:pPr>
                        <w:rPr>
                          <w:i/>
                          <w:sz w:val="22"/>
                          <w:szCs w:val="22"/>
                        </w:rPr>
                      </w:pPr>
                      <w:r>
                        <w:rPr>
                          <w:i/>
                          <w:sz w:val="22"/>
                          <w:szCs w:val="22"/>
                        </w:rPr>
                        <w:t>Update</w:t>
                      </w:r>
                      <w:r>
                        <w:rPr>
                          <w:i/>
                          <w:sz w:val="22"/>
                          <w:szCs w:val="22"/>
                        </w:rPr>
                        <w:br/>
                        <w:t>HPOC</w:t>
                      </w:r>
                    </w:p>
                  </w:txbxContent>
                </v:textbox>
              </v:shape>
            </w:pict>
          </mc:Fallback>
        </mc:AlternateContent>
      </w:r>
      <w:r w:rsidR="00631E11">
        <w:rPr>
          <w:noProof/>
          <w:lang w:eastAsia="en-US"/>
        </w:rPr>
        <mc:AlternateContent>
          <mc:Choice Requires="wpg">
            <w:drawing>
              <wp:anchor distT="0" distB="0" distL="114300" distR="114300" simplePos="0" relativeHeight="32" behindDoc="0" locked="0" layoutInCell="1" allowOverlap="1" wp14:anchorId="381C5D65" wp14:editId="33327C81">
                <wp:simplePos x="0" y="0"/>
                <wp:positionH relativeFrom="column">
                  <wp:posOffset>257175</wp:posOffset>
                </wp:positionH>
                <wp:positionV relativeFrom="paragraph">
                  <wp:posOffset>3141345</wp:posOffset>
                </wp:positionV>
                <wp:extent cx="229235" cy="186055"/>
                <wp:effectExtent l="9525" t="7620" r="18415" b="53975"/>
                <wp:wrapNone/>
                <wp:docPr id="3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29235" cy="186055"/>
                          <a:chOff x="5175" y="7275"/>
                          <a:chExt cx="480" cy="405"/>
                        </a:xfrm>
                      </wpg:grpSpPr>
                      <wps:wsp>
                        <wps:cNvPr id="39"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0"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2D9007A3" id="Group 36" o:spid="_x0000_s1026" style="position:absolute;margin-left:20.25pt;margin-top:247.35pt;width:18.05pt;height:14.65pt;flip:x;z-index:32" coordorigin="5175,7275" coordsize="4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">
                <v:line id="Line 37" o:spid="_x0000_s102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ilKMUAAADbAAAADwAAAGRycy9kb3ducmV2LnhtbESPQWvCQBSE74L/YXlCb7qpFUliNiKC&#10;UCoUtBV6fM0+k9Ds25DdJqm/vlsoeBxm5hsm246mET11rras4HERgSAurK65VPD+dpjHIJxH1thY&#10;JgU/5GCbTycZptoOfKL+7EsRIOxSVFB536ZSuqIig25hW+LgXW1n0AfZlVJ3OAS4aeQyitbSYM1h&#10;ocKW9hUVX+dvowDl/ubj03hcJRcjP15368vn7UWph9m424DwNPp7+L/9rBU8JfD3Jfw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ilKMUAAADbAAAADwAAAAAAAAAA&#10;AAAAAAChAgAAZHJzL2Rvd25yZXYueG1sUEsFBgAAAAAEAAQA+QAAAJMDAAAAAA==&#10;">
                  <v:stroke startarrow="block"/>
                </v:line>
                <v:line id="Line 38" o:spid="_x0000_s102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39" o:spid="_x0000_s102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group>
            </w:pict>
          </mc:Fallback>
        </mc:AlternateContent>
      </w:r>
      <w:r w:rsidR="00631E11">
        <w:rPr>
          <w:noProof/>
          <w:lang w:eastAsia="en-US"/>
        </w:rPr>
        <mc:AlternateContent>
          <mc:Choice Requires="wps">
            <w:drawing>
              <wp:anchor distT="0" distB="0" distL="114300" distR="114300" simplePos="0" relativeHeight="29" behindDoc="0" locked="0" layoutInCell="1" allowOverlap="1" wp14:anchorId="3337AE27" wp14:editId="7F5A4651">
                <wp:simplePos x="0" y="0"/>
                <wp:positionH relativeFrom="column">
                  <wp:posOffset>1379855</wp:posOffset>
                </wp:positionH>
                <wp:positionV relativeFrom="paragraph">
                  <wp:posOffset>3061970</wp:posOffset>
                </wp:positionV>
                <wp:extent cx="2048510" cy="269875"/>
                <wp:effectExtent l="0" t="0" r="8890" b="0"/>
                <wp:wrapNone/>
                <wp:docPr id="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1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55E1D" w14:textId="77777777" w:rsidR="00A66A9A" w:rsidRPr="00CA4750" w:rsidRDefault="00A66A9A" w:rsidP="007C4D23">
                            <w:pPr>
                              <w:jc w:val="center"/>
                              <w:rPr>
                                <w:sz w:val="22"/>
                                <w:szCs w:val="22"/>
                              </w:rPr>
                            </w:pPr>
                            <w:r>
                              <w:rPr>
                                <w:sz w:val="22"/>
                                <w:szCs w:val="22"/>
                              </w:rPr>
                              <w:t>Share referral outcome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7AE27" id="_x0000_s1129" type="#_x0000_t202" style="position:absolute;margin-left:108.65pt;margin-top:241.1pt;width:161.3pt;height:21.25pt;z-index: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" stroked="f">
                <v:textbox inset="0,0,0,0">
                  <w:txbxContent>
                    <w:p w14:paraId="19555E1D" w14:textId="77777777" w:rsidR="00A66A9A" w:rsidRPr="00CA4750" w:rsidRDefault="00A66A9A" w:rsidP="007C4D23">
                      <w:pPr>
                        <w:jc w:val="center"/>
                        <w:rPr>
                          <w:sz w:val="22"/>
                          <w:szCs w:val="22"/>
                        </w:rPr>
                      </w:pPr>
                      <w:r>
                        <w:rPr>
                          <w:sz w:val="22"/>
                          <w:szCs w:val="22"/>
                        </w:rPr>
                        <w:t>Share referral outcome</w:t>
                      </w:r>
                    </w:p>
                  </w:txbxContent>
                </v:textbox>
              </v:shape>
            </w:pict>
          </mc:Fallback>
        </mc:AlternateContent>
      </w:r>
      <w:r w:rsidR="00631E11">
        <w:rPr>
          <w:noProof/>
          <w:lang w:eastAsia="en-US"/>
        </w:rPr>
        <mc:AlternateContent>
          <mc:Choice Requires="wps">
            <w:drawing>
              <wp:anchor distT="0" distB="0" distL="114300" distR="114300" simplePos="0" relativeHeight="30" behindDoc="0" locked="0" layoutInCell="1" allowOverlap="1" wp14:anchorId="7A20EC6D" wp14:editId="5F883EF0">
                <wp:simplePos x="0" y="0"/>
                <wp:positionH relativeFrom="margin">
                  <wp:posOffset>638175</wp:posOffset>
                </wp:positionH>
                <wp:positionV relativeFrom="paragraph">
                  <wp:posOffset>3107055</wp:posOffset>
                </wp:positionV>
                <wp:extent cx="3256915" cy="0"/>
                <wp:effectExtent l="38100" t="76200" r="0" b="95250"/>
                <wp:wrapNone/>
                <wp:docPr id="7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5691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B639A18" id="Line 23" o:spid="_x0000_s1026" style="position:absolute;flip:y;z-index: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25pt,244.65pt" to="306.7pt,2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">
                <v:stroke startarrow="block"/>
                <w10:wrap anchorx="margin"/>
              </v:line>
            </w:pict>
          </mc:Fallback>
        </mc:AlternateContent>
      </w:r>
      <w:r w:rsidR="00631E11">
        <w:rPr>
          <w:noProof/>
          <w:lang w:eastAsia="en-US"/>
        </w:rPr>
        <mc:AlternateContent>
          <mc:Choice Requires="wps">
            <w:drawing>
              <wp:anchor distT="0" distB="0" distL="114300" distR="114300" simplePos="0" relativeHeight="28" behindDoc="0" locked="0" layoutInCell="1" allowOverlap="1" wp14:anchorId="5C1AFEC4" wp14:editId="04AF9B27">
                <wp:simplePos x="0" y="0"/>
                <wp:positionH relativeFrom="column">
                  <wp:posOffset>3886200</wp:posOffset>
                </wp:positionH>
                <wp:positionV relativeFrom="paragraph">
                  <wp:posOffset>2988945</wp:posOffset>
                </wp:positionV>
                <wp:extent cx="180975" cy="319405"/>
                <wp:effectExtent l="0" t="0" r="28575" b="23495"/>
                <wp:wrapNone/>
                <wp:docPr id="3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19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F66A04B" id="Rectangle 30" o:spid="_x0000_s1026" style="position:absolute;margin-left:306pt;margin-top:235.35pt;width:14.25pt;height:25.15pt;z-index: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"/>
            </w:pict>
          </mc:Fallback>
        </mc:AlternateContent>
      </w:r>
      <w:r w:rsidR="00631E11">
        <w:rPr>
          <w:noProof/>
          <w:lang w:eastAsia="en-US"/>
        </w:rPr>
        <mc:AlternateContent>
          <mc:Choice Requires="wps">
            <w:drawing>
              <wp:anchor distT="0" distB="0" distL="114300" distR="114300" simplePos="0" relativeHeight="26" behindDoc="0" locked="0" layoutInCell="1" allowOverlap="1" wp14:anchorId="12AC9812" wp14:editId="77E70939">
                <wp:simplePos x="0" y="0"/>
                <wp:positionH relativeFrom="column">
                  <wp:posOffset>476250</wp:posOffset>
                </wp:positionH>
                <wp:positionV relativeFrom="paragraph">
                  <wp:posOffset>3093720</wp:posOffset>
                </wp:positionV>
                <wp:extent cx="180975" cy="319405"/>
                <wp:effectExtent l="0" t="0" r="28575" b="23495"/>
                <wp:wrapNone/>
                <wp:docPr id="3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19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FA5D514" id="Rectangle 30" o:spid="_x0000_s1026" style="position:absolute;margin-left:37.5pt;margin-top:243.6pt;width:14.25pt;height:25.15pt;z-index: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"/>
            </w:pict>
          </mc:Fallback>
        </mc:AlternateContent>
      </w:r>
      <w:r w:rsidR="00631E11">
        <w:rPr>
          <w:noProof/>
          <w:lang w:eastAsia="en-US"/>
        </w:rPr>
        <mc:AlternateContent>
          <mc:Choice Requires="wps">
            <w:drawing>
              <wp:anchor distT="0" distB="0" distL="114300" distR="114300" simplePos="0" relativeHeight="27" behindDoc="0" locked="0" layoutInCell="1" allowOverlap="1" wp14:anchorId="0252AF7A" wp14:editId="0AB399BD">
                <wp:simplePos x="0" y="0"/>
                <wp:positionH relativeFrom="column">
                  <wp:posOffset>4885055</wp:posOffset>
                </wp:positionH>
                <wp:positionV relativeFrom="paragraph">
                  <wp:posOffset>452120</wp:posOffset>
                </wp:positionV>
                <wp:extent cx="970280" cy="440690"/>
                <wp:effectExtent l="0" t="0" r="127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64E3E7" w14:textId="77777777" w:rsidR="00A66A9A" w:rsidRPr="00077324" w:rsidRDefault="00A66A9A" w:rsidP="008F5F04">
                            <w:pPr>
                              <w:rPr>
                                <w:i/>
                                <w:sz w:val="22"/>
                                <w:szCs w:val="22"/>
                              </w:rPr>
                            </w:pPr>
                            <w:r>
                              <w:rPr>
                                <w:i/>
                                <w:sz w:val="22"/>
                                <w:szCs w:val="22"/>
                              </w:rPr>
                              <w:t>Scope boundary</w:t>
                            </w:r>
                            <w:r>
                              <w:rPr>
                                <w:i/>
                                <w:sz w:val="22"/>
                                <w:szCs w:val="22"/>
                              </w:rPr>
                              <w:br/>
                              <w:t xml:space="preserve">for 360X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2AF7A" id="_x0000_s1130" type="#_x0000_t202" style="position:absolute;margin-left:384.65pt;margin-top:35.6pt;width:76.4pt;height:34.7pt;z-index: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" stroked="f">
                <v:textbox inset="0,0,0,0">
                  <w:txbxContent>
                    <w:p w14:paraId="0564E3E7" w14:textId="77777777" w:rsidR="00A66A9A" w:rsidRPr="00077324" w:rsidRDefault="00A66A9A" w:rsidP="008F5F04">
                      <w:pPr>
                        <w:rPr>
                          <w:i/>
                          <w:sz w:val="22"/>
                          <w:szCs w:val="22"/>
                        </w:rPr>
                      </w:pPr>
                      <w:r>
                        <w:rPr>
                          <w:i/>
                          <w:sz w:val="22"/>
                          <w:szCs w:val="22"/>
                        </w:rPr>
                        <w:t>Scope boundary</w:t>
                      </w:r>
                      <w:r>
                        <w:rPr>
                          <w:i/>
                          <w:sz w:val="22"/>
                          <w:szCs w:val="22"/>
                        </w:rPr>
                        <w:br/>
                        <w:t xml:space="preserve">for 360X </w:t>
                      </w:r>
                    </w:p>
                  </w:txbxContent>
                </v:textbox>
              </v:shape>
            </w:pict>
          </mc:Fallback>
        </mc:AlternateContent>
      </w:r>
      <w:r w:rsidR="00631E11">
        <w:rPr>
          <w:noProof/>
          <w:lang w:eastAsia="en-US"/>
        </w:rPr>
        <mc:AlternateContent>
          <mc:Choice Requires="wps">
            <w:drawing>
              <wp:anchor distT="0" distB="0" distL="114300" distR="114300" simplePos="0" relativeHeight="22" behindDoc="0" locked="0" layoutInCell="1" allowOverlap="1" wp14:anchorId="7E6DF28A" wp14:editId="632AF532">
                <wp:simplePos x="0" y="0"/>
                <wp:positionH relativeFrom="column">
                  <wp:posOffset>570865</wp:posOffset>
                </wp:positionH>
                <wp:positionV relativeFrom="paragraph">
                  <wp:posOffset>440055</wp:posOffset>
                </wp:positionV>
                <wp:extent cx="0" cy="2863215"/>
                <wp:effectExtent l="0" t="0" r="19050" b="13335"/>
                <wp:wrapNone/>
                <wp:docPr id="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632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9E89D24" id="Line 14" o:spid="_x0000_s1026" style="position:absolute;flip:y;z-index: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34.65pt" to="44.95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">
                <v:stroke dashstyle="dash"/>
              </v:line>
            </w:pict>
          </mc:Fallback>
        </mc:AlternateContent>
      </w:r>
      <w:r w:rsidR="00631E11">
        <w:rPr>
          <w:noProof/>
          <w:lang w:eastAsia="en-US"/>
        </w:rPr>
        <mc:AlternateContent>
          <mc:Choice Requires="wps">
            <w:drawing>
              <wp:anchor distT="0" distB="0" distL="114300" distR="114300" simplePos="0" relativeHeight="25" behindDoc="0" locked="0" layoutInCell="1" allowOverlap="1" wp14:anchorId="5AFE87ED" wp14:editId="70C7AF9D">
                <wp:simplePos x="0" y="0"/>
                <wp:positionH relativeFrom="column">
                  <wp:posOffset>732155</wp:posOffset>
                </wp:positionH>
                <wp:positionV relativeFrom="paragraph">
                  <wp:posOffset>814070</wp:posOffset>
                </wp:positionV>
                <wp:extent cx="929640" cy="574040"/>
                <wp:effectExtent l="0" t="0" r="3810" b="0"/>
                <wp:wrapNone/>
                <wp:docPr id="60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19E6F" w14:textId="77777777" w:rsidR="00A66A9A" w:rsidRPr="00CA4750" w:rsidRDefault="00A66A9A" w:rsidP="00CA4750">
                            <w:pPr>
                              <w:jc w:val="center"/>
                              <w:rPr>
                                <w:sz w:val="22"/>
                                <w:szCs w:val="22"/>
                              </w:rPr>
                            </w:pPr>
                            <w:r>
                              <w:rPr>
                                <w:sz w:val="22"/>
                                <w:szCs w:val="22"/>
                              </w:rPr>
                              <w:t xml:space="preserve">Share content </w:t>
                            </w:r>
                            <w:r>
                              <w:rPr>
                                <w:sz w:val="22"/>
                                <w:szCs w:val="22"/>
                              </w:rPr>
                              <w:br/>
                              <w:t>(HPOC or</w:t>
                            </w:r>
                            <w:r>
                              <w:rPr>
                                <w:sz w:val="22"/>
                                <w:szCs w:val="22"/>
                              </w:rPr>
                              <w:br/>
                              <w:t>screening result)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E87ED" id="_x0000_s1131" type="#_x0000_t202" style="position:absolute;margin-left:57.65pt;margin-top:64.1pt;width:73.2pt;height:45.2pt;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" stroked="f">
                <v:textbox inset="0,0,0,0">
                  <w:txbxContent>
                    <w:p w14:paraId="15F19E6F" w14:textId="77777777" w:rsidR="00A66A9A" w:rsidRPr="00CA4750" w:rsidRDefault="00A66A9A" w:rsidP="00CA4750">
                      <w:pPr>
                        <w:jc w:val="center"/>
                        <w:rPr>
                          <w:sz w:val="22"/>
                          <w:szCs w:val="22"/>
                        </w:rPr>
                      </w:pPr>
                      <w:r>
                        <w:rPr>
                          <w:sz w:val="22"/>
                          <w:szCs w:val="22"/>
                        </w:rPr>
                        <w:t xml:space="preserve">Share content </w:t>
                      </w:r>
                      <w:r>
                        <w:rPr>
                          <w:sz w:val="22"/>
                          <w:szCs w:val="22"/>
                        </w:rPr>
                        <w:br/>
                        <w:t>(HPOC or</w:t>
                      </w:r>
                      <w:r>
                        <w:rPr>
                          <w:sz w:val="22"/>
                          <w:szCs w:val="22"/>
                        </w:rPr>
                        <w:br/>
                        <w:t>screening result)</w:t>
                      </w:r>
                    </w:p>
                  </w:txbxContent>
                </v:textbox>
              </v:shape>
            </w:pict>
          </mc:Fallback>
        </mc:AlternateContent>
      </w:r>
      <w:r w:rsidR="00631E11">
        <w:rPr>
          <w:noProof/>
          <w:lang w:eastAsia="en-US"/>
        </w:rPr>
        <mc:AlternateContent>
          <mc:Choice Requires="wps">
            <w:drawing>
              <wp:anchor distT="0" distB="0" distL="114300" distR="114300" simplePos="0" relativeHeight="24" behindDoc="0" locked="0" layoutInCell="1" allowOverlap="1" wp14:anchorId="71B1693C" wp14:editId="2FBD5451">
                <wp:simplePos x="0" y="0"/>
                <wp:positionH relativeFrom="column">
                  <wp:posOffset>657225</wp:posOffset>
                </wp:positionH>
                <wp:positionV relativeFrom="paragraph">
                  <wp:posOffset>807720</wp:posOffset>
                </wp:positionV>
                <wp:extent cx="1107440" cy="0"/>
                <wp:effectExtent l="9525" t="55245" r="16510" b="59055"/>
                <wp:wrapNone/>
                <wp:docPr id="60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85689A8" id="Line 47" o:spid="_x0000_s1026" style="position:absolute;z-index: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63.6pt" to="138.9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dT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xJJxgp&#10;0kGTNkJxlE9DcXrjCrCp1NaG9OhJPZmNpj8cUrpqidrzSPL5bMAvCx7JK5dwcQZC7PqvmoENOXgd&#10;K3VqbBcgoQboFBtyvjeEnzyi8DHL0mmeQ9/oTZeQ4uZorPNfuO5QEEosgXQ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">
                <v:stroke endarrow="block"/>
              </v:line>
            </w:pict>
          </mc:Fallback>
        </mc:AlternateContent>
      </w:r>
      <w:r w:rsidR="00631E11">
        <w:rPr>
          <w:noProof/>
          <w:lang w:eastAsia="en-US"/>
        </w:rPr>
        <mc:AlternateContent>
          <mc:Choice Requires="wps">
            <w:drawing>
              <wp:anchor distT="0" distB="0" distL="114300" distR="114300" simplePos="0" relativeHeight="23" behindDoc="0" locked="0" layoutInCell="1" allowOverlap="1" wp14:anchorId="3E1F1058" wp14:editId="3C0C3EB3">
                <wp:simplePos x="0" y="0"/>
                <wp:positionH relativeFrom="column">
                  <wp:posOffset>476250</wp:posOffset>
                </wp:positionH>
                <wp:positionV relativeFrom="paragraph">
                  <wp:posOffset>560705</wp:posOffset>
                </wp:positionV>
                <wp:extent cx="180975" cy="471170"/>
                <wp:effectExtent l="0" t="0" r="28575" b="24130"/>
                <wp:wrapNone/>
                <wp:docPr id="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4711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6C9710F" id="Rectangle 30" o:spid="_x0000_s1026" style="position:absolute;margin-left:37.5pt;margin-top:44.15pt;width:14.25pt;height:37.1pt;z-index: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"/>
            </w:pict>
          </mc:Fallback>
        </mc:AlternateContent>
      </w:r>
      <w:r w:rsidR="00631E11">
        <w:rPr>
          <w:noProof/>
          <w:lang w:eastAsia="en-US"/>
        </w:rPr>
        <mc:AlternateContent>
          <mc:Choice Requires="wps">
            <w:drawing>
              <wp:anchor distT="0" distB="0" distL="114300" distR="114300" simplePos="0" relativeHeight="21" behindDoc="0" locked="0" layoutInCell="1" allowOverlap="1" wp14:anchorId="48C2C906" wp14:editId="1C44896B">
                <wp:simplePos x="0" y="0"/>
                <wp:positionH relativeFrom="column">
                  <wp:posOffset>103505</wp:posOffset>
                </wp:positionH>
                <wp:positionV relativeFrom="paragraph">
                  <wp:posOffset>-33655</wp:posOffset>
                </wp:positionV>
                <wp:extent cx="932180" cy="450215"/>
                <wp:effectExtent l="0" t="0" r="1270" b="6985"/>
                <wp:wrapNone/>
                <wp:docPr id="60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180"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D0A54" w14:textId="77777777" w:rsidR="00A66A9A" w:rsidRPr="00CA4750" w:rsidRDefault="00A66A9A" w:rsidP="00CA4750">
                            <w:pPr>
                              <w:jc w:val="center"/>
                              <w:rPr>
                                <w:sz w:val="22"/>
                                <w:szCs w:val="22"/>
                              </w:rPr>
                            </w:pPr>
                            <w:r>
                              <w:rPr>
                                <w:sz w:val="22"/>
                                <w:szCs w:val="22"/>
                              </w:rPr>
                              <w:t>Content Creator</w:t>
                            </w:r>
                            <w:r>
                              <w:rPr>
                                <w:sz w:val="22"/>
                                <w:szCs w:val="22"/>
                              </w:rPr>
                              <w:br/>
                              <w:t>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2C906" id="_x0000_s1132" type="#_x0000_t202" style="position:absolute;margin-left:8.15pt;margin-top:-2.65pt;width:73.4pt;height:35.45pt;z-index: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PbfwIAAAk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" stroked="f">
                <v:textbox inset="0,0,0,0">
                  <w:txbxContent>
                    <w:p w14:paraId="51DD0A54" w14:textId="77777777" w:rsidR="00A66A9A" w:rsidRPr="00CA4750" w:rsidRDefault="00A66A9A" w:rsidP="00CA4750">
                      <w:pPr>
                        <w:jc w:val="center"/>
                        <w:rPr>
                          <w:sz w:val="22"/>
                          <w:szCs w:val="22"/>
                        </w:rPr>
                      </w:pPr>
                      <w:r>
                        <w:rPr>
                          <w:sz w:val="22"/>
                          <w:szCs w:val="22"/>
                        </w:rPr>
                        <w:t>Content Creator</w:t>
                      </w:r>
                      <w:r>
                        <w:rPr>
                          <w:sz w:val="22"/>
                          <w:szCs w:val="22"/>
                        </w:rPr>
                        <w:br/>
                        <w:t>PH</w:t>
                      </w:r>
                    </w:p>
                  </w:txbxContent>
                </v:textbox>
              </v:shape>
            </w:pict>
          </mc:Fallback>
        </mc:AlternateContent>
      </w:r>
      <w:r w:rsidR="00631E11">
        <w:rPr>
          <w:noProof/>
          <w:lang w:eastAsia="en-US"/>
        </w:rPr>
        <mc:AlternateContent>
          <mc:Choice Requires="wps">
            <w:drawing>
              <wp:anchor distT="0" distB="0" distL="114300" distR="114300" simplePos="0" relativeHeight="19" behindDoc="0" locked="0" layoutInCell="1" allowOverlap="1" wp14:anchorId="73A6C8D6" wp14:editId="39CEF251">
                <wp:simplePos x="0" y="0"/>
                <wp:positionH relativeFrom="column">
                  <wp:posOffset>1008380</wp:posOffset>
                </wp:positionH>
                <wp:positionV relativeFrom="paragraph">
                  <wp:posOffset>2290445</wp:posOffset>
                </wp:positionV>
                <wp:extent cx="474980" cy="574040"/>
                <wp:effectExtent l="0" t="0" r="1270" b="0"/>
                <wp:wrapNone/>
                <wp:docPr id="3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C7802" w14:textId="77777777" w:rsidR="00A66A9A" w:rsidRPr="00077324" w:rsidRDefault="00A66A9A" w:rsidP="00364AA1">
                            <w:pPr>
                              <w:rPr>
                                <w:i/>
                                <w:sz w:val="22"/>
                                <w:szCs w:val="22"/>
                              </w:rPr>
                            </w:pPr>
                            <w:r>
                              <w:rPr>
                                <w:i/>
                                <w:sz w:val="22"/>
                                <w:szCs w:val="22"/>
                              </w:rPr>
                              <w:t>Update</w:t>
                            </w:r>
                            <w:r>
                              <w:rPr>
                                <w:i/>
                                <w:sz w:val="22"/>
                                <w:szCs w:val="22"/>
                              </w:rPr>
                              <w:br/>
                              <w:t>patient</w:t>
                            </w:r>
                            <w:r>
                              <w:rPr>
                                <w:i/>
                                <w:sz w:val="22"/>
                                <w:szCs w:val="22"/>
                              </w:rPr>
                              <w:br/>
                              <w:t>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6C8D6" id="_x0000_s1133" type="#_x0000_t202" style="position:absolute;margin-left:79.4pt;margin-top:180.35pt;width:37.4pt;height:45.2pt;z-index: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" stroked="f">
                <v:textbox inset="0,0,0,0">
                  <w:txbxContent>
                    <w:p w14:paraId="277C7802" w14:textId="77777777" w:rsidR="00A66A9A" w:rsidRPr="00077324" w:rsidRDefault="00A66A9A" w:rsidP="00364AA1">
                      <w:pPr>
                        <w:rPr>
                          <w:i/>
                          <w:sz w:val="22"/>
                          <w:szCs w:val="22"/>
                        </w:rPr>
                      </w:pPr>
                      <w:r>
                        <w:rPr>
                          <w:i/>
                          <w:sz w:val="22"/>
                          <w:szCs w:val="22"/>
                        </w:rPr>
                        <w:t>Update</w:t>
                      </w:r>
                      <w:r>
                        <w:rPr>
                          <w:i/>
                          <w:sz w:val="22"/>
                          <w:szCs w:val="22"/>
                        </w:rPr>
                        <w:br/>
                        <w:t>patient</w:t>
                      </w:r>
                      <w:r>
                        <w:rPr>
                          <w:i/>
                          <w:sz w:val="22"/>
                          <w:szCs w:val="22"/>
                        </w:rPr>
                        <w:br/>
                        <w:t>record</w:t>
                      </w:r>
                    </w:p>
                  </w:txbxContent>
                </v:textbox>
              </v:shape>
            </w:pict>
          </mc:Fallback>
        </mc:AlternateContent>
      </w:r>
      <w:r w:rsidR="00631E11">
        <w:rPr>
          <w:noProof/>
          <w:lang w:eastAsia="en-US"/>
        </w:rPr>
        <mc:AlternateContent>
          <mc:Choice Requires="wpg">
            <w:drawing>
              <wp:anchor distT="182880" distB="91440" distL="114300" distR="114300" simplePos="0" relativeHeight="20" behindDoc="0" locked="0" layoutInCell="1" allowOverlap="0" wp14:anchorId="6073BBE4" wp14:editId="3449476A">
                <wp:simplePos x="0" y="0"/>
                <wp:positionH relativeFrom="column">
                  <wp:posOffset>1350010</wp:posOffset>
                </wp:positionH>
                <wp:positionV relativeFrom="paragraph">
                  <wp:posOffset>-59055</wp:posOffset>
                </wp:positionV>
                <wp:extent cx="3244850" cy="3253105"/>
                <wp:effectExtent l="0" t="0" r="0" b="6350"/>
                <wp:wrapTopAndBottom/>
                <wp:docPr id="579"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850" cy="3253105"/>
                          <a:chOff x="4316" y="8002"/>
                          <a:chExt cx="5110" cy="5123"/>
                        </a:xfrm>
                      </wpg:grpSpPr>
                      <wps:wsp>
                        <wps:cNvPr id="580" name="Line 241"/>
                        <wps:cNvCnPr>
                          <a:cxnSpLocks noChangeShapeType="1"/>
                        </wps:cNvCnPr>
                        <wps:spPr bwMode="auto">
                          <a:xfrm flipV="1">
                            <a:off x="5205" y="11423"/>
                            <a:ext cx="3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581" name="Group 242"/>
                        <wpg:cNvGrpSpPr>
                          <a:grpSpLocks/>
                        </wpg:cNvGrpSpPr>
                        <wpg:grpSpPr bwMode="auto">
                          <a:xfrm>
                            <a:off x="4316" y="8002"/>
                            <a:ext cx="5110" cy="5123"/>
                            <a:chOff x="4316" y="8002"/>
                            <a:chExt cx="5110" cy="5123"/>
                          </a:xfrm>
                        </wpg:grpSpPr>
                        <wps:wsp>
                          <wps:cNvPr id="582" name="Text Box 26"/>
                          <wps:cNvSpPr txBox="1">
                            <a:spLocks noChangeArrowheads="1"/>
                          </wps:cNvSpPr>
                          <wps:spPr bwMode="auto">
                            <a:xfrm>
                              <a:off x="5473" y="10907"/>
                              <a:ext cx="2686"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FF9EC" w14:textId="77777777" w:rsidR="00A66A9A" w:rsidRPr="00077324" w:rsidRDefault="00A66A9A" w:rsidP="00CA4750">
                                <w:pPr>
                                  <w:jc w:val="center"/>
                                  <w:rPr>
                                    <w:sz w:val="22"/>
                                    <w:szCs w:val="22"/>
                                  </w:rPr>
                                </w:pPr>
                                <w:r>
                                  <w:rPr>
                                    <w:sz w:val="22"/>
                                    <w:szCs w:val="22"/>
                                  </w:rPr>
                                  <w:t>Send Referral Outcome (Y3)</w:t>
                                </w:r>
                              </w:p>
                              <w:p w14:paraId="7ED3A72D" w14:textId="77777777" w:rsidR="00A66A9A" w:rsidRDefault="00A66A9A" w:rsidP="00364AA1"/>
                              <w:p w14:paraId="18C15E63" w14:textId="77777777" w:rsidR="00A66A9A" w:rsidRPr="00077324" w:rsidRDefault="00A66A9A" w:rsidP="00364AA1">
                                <w:pPr>
                                  <w:rPr>
                                    <w:sz w:val="22"/>
                                    <w:szCs w:val="22"/>
                                  </w:rPr>
                                </w:pPr>
                                <w:r w:rsidRPr="00077324">
                                  <w:rPr>
                                    <w:sz w:val="22"/>
                                    <w:szCs w:val="22"/>
                                  </w:rPr>
                                  <w:t>Transaction-D [D]</w:t>
                                </w:r>
                              </w:p>
                            </w:txbxContent>
                          </wps:txbx>
                          <wps:bodyPr rot="0" vert="horz" wrap="square" lIns="0" tIns="0" rIns="0" bIns="0" anchor="t" anchorCtr="0" upright="1">
                            <a:noAutofit/>
                          </wps:bodyPr>
                        </wps:wsp>
                        <wpg:grpSp>
                          <wpg:cNvPr id="583" name="Group 244"/>
                          <wpg:cNvGrpSpPr>
                            <a:grpSpLocks/>
                          </wpg:cNvGrpSpPr>
                          <wpg:grpSpPr bwMode="auto">
                            <a:xfrm>
                              <a:off x="4316" y="8002"/>
                              <a:ext cx="5110" cy="5123"/>
                              <a:chOff x="4316" y="8002"/>
                              <a:chExt cx="5110" cy="5123"/>
                            </a:xfrm>
                          </wpg:grpSpPr>
                          <wps:wsp>
                            <wps:cNvPr id="584" name="Text Box 43"/>
                            <wps:cNvSpPr txBox="1">
                              <a:spLocks noChangeArrowheads="1"/>
                            </wps:cNvSpPr>
                            <wps:spPr bwMode="auto">
                              <a:xfrm>
                                <a:off x="5445" y="9168"/>
                                <a:ext cx="2475"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AA39D" w14:textId="77777777" w:rsidR="00A66A9A" w:rsidRPr="00077324" w:rsidRDefault="00A66A9A" w:rsidP="00CA4750">
                                  <w:pPr>
                                    <w:jc w:val="center"/>
                                    <w:rPr>
                                      <w:sz w:val="22"/>
                                      <w:szCs w:val="22"/>
                                    </w:rPr>
                                  </w:pPr>
                                  <w:r>
                                    <w:rPr>
                                      <w:sz w:val="22"/>
                                      <w:szCs w:val="22"/>
                                    </w:rPr>
                                    <w:t>Send Referral Request (Y1)</w:t>
                                  </w:r>
                                </w:p>
                                <w:p w14:paraId="78C398EC" w14:textId="77777777" w:rsidR="00A66A9A" w:rsidRDefault="00A66A9A" w:rsidP="00364AA1"/>
                                <w:p w14:paraId="02CE7C3E" w14:textId="77777777" w:rsidR="00A66A9A" w:rsidRPr="00077324" w:rsidRDefault="00A66A9A" w:rsidP="00364AA1">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585" name="Group 246"/>
                            <wpg:cNvGrpSpPr>
                              <a:grpSpLocks/>
                            </wpg:cNvGrpSpPr>
                            <wpg:grpSpPr bwMode="auto">
                              <a:xfrm>
                                <a:off x="4316" y="8002"/>
                                <a:ext cx="5110" cy="5123"/>
                                <a:chOff x="4316" y="8002"/>
                                <a:chExt cx="5110" cy="5123"/>
                              </a:xfrm>
                            </wpg:grpSpPr>
                            <wpg:grpSp>
                              <wpg:cNvPr id="586" name="Group 247"/>
                              <wpg:cNvGrpSpPr>
                                <a:grpSpLocks/>
                              </wpg:cNvGrpSpPr>
                              <wpg:grpSpPr bwMode="auto">
                                <a:xfrm>
                                  <a:off x="4316" y="8002"/>
                                  <a:ext cx="5110" cy="5123"/>
                                  <a:chOff x="4301" y="8002"/>
                                  <a:chExt cx="5110" cy="5123"/>
                                </a:xfrm>
                              </wpg:grpSpPr>
                              <wps:wsp>
                                <wps:cNvPr id="587" name="Text Box 8"/>
                                <wps:cNvSpPr txBox="1">
                                  <a:spLocks noChangeArrowheads="1"/>
                                </wps:cNvSpPr>
                                <wps:spPr bwMode="auto">
                                  <a:xfrm>
                                    <a:off x="7519" y="8002"/>
                                    <a:ext cx="1892"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65BB7" w14:textId="3ACEEF70" w:rsidR="00A66A9A" w:rsidRPr="00077324" w:rsidRDefault="00A66A9A" w:rsidP="00364AA1">
                                      <w:pPr>
                                        <w:rPr>
                                          <w:sz w:val="22"/>
                                          <w:szCs w:val="22"/>
                                        </w:rPr>
                                      </w:pPr>
                                      <w:r>
                                        <w:rPr>
                                          <w:sz w:val="22"/>
                                          <w:szCs w:val="22"/>
                                        </w:rPr>
                                        <w:t>Referral Recipient</w:t>
                                      </w:r>
                                      <w:r>
                                        <w:rPr>
                                          <w:sz w:val="22"/>
                                          <w:szCs w:val="22"/>
                                        </w:rPr>
                                        <w:br/>
                                        <w:t>Audiological Service Provider</w:t>
                                      </w:r>
                                    </w:p>
                                  </w:txbxContent>
                                </wps:txbx>
                                <wps:bodyPr rot="0" vert="horz" wrap="square" lIns="0" tIns="0" rIns="0" bIns="0" anchor="t" anchorCtr="0" upright="1">
                                  <a:noAutofit/>
                                </wps:bodyPr>
                              </wps:wsp>
                              <wpg:grpSp>
                                <wpg:cNvPr id="588" name="Group 249"/>
                                <wpg:cNvGrpSpPr>
                                  <a:grpSpLocks/>
                                </wpg:cNvGrpSpPr>
                                <wpg:grpSpPr bwMode="auto">
                                  <a:xfrm>
                                    <a:off x="4301" y="8077"/>
                                    <a:ext cx="4317" cy="5048"/>
                                    <a:chOff x="4301" y="8077"/>
                                    <a:chExt cx="4317" cy="5048"/>
                                  </a:xfrm>
                                </wpg:grpSpPr>
                                <wps:wsp>
                                  <wps:cNvPr id="589" name="Text Box 6"/>
                                  <wps:cNvSpPr txBox="1">
                                    <a:spLocks noChangeArrowheads="1"/>
                                  </wps:cNvSpPr>
                                  <wps:spPr bwMode="auto">
                                    <a:xfrm>
                                      <a:off x="4301" y="8077"/>
                                      <a:ext cx="1566" cy="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1B890" w14:textId="3D5E555A" w:rsidR="00A66A9A" w:rsidRPr="00077324" w:rsidRDefault="00A66A9A" w:rsidP="00364AA1">
                                        <w:pPr>
                                          <w:rPr>
                                            <w:sz w:val="22"/>
                                            <w:szCs w:val="22"/>
                                          </w:rPr>
                                        </w:pPr>
                                        <w:r>
                                          <w:rPr>
                                            <w:sz w:val="22"/>
                                            <w:szCs w:val="22"/>
                                          </w:rPr>
                                          <w:t>Referral Initiator</w:t>
                                        </w:r>
                                        <w:r>
                                          <w:rPr>
                                            <w:sz w:val="22"/>
                                            <w:szCs w:val="22"/>
                                          </w:rPr>
                                          <w:br/>
                                          <w:t>PCP</w:t>
                                        </w:r>
                                      </w:p>
                                    </w:txbxContent>
                                  </wps:txbx>
                                  <wps:bodyPr rot="0" vert="horz" wrap="square" lIns="0" tIns="0" rIns="0" bIns="0" anchor="t" anchorCtr="0" upright="1">
                                    <a:noAutofit/>
                                  </wps:bodyPr>
                                </wps:wsp>
                                <wpg:grpSp>
                                  <wpg:cNvPr id="590" name="Group 251"/>
                                  <wpg:cNvGrpSpPr>
                                    <a:grpSpLocks/>
                                  </wpg:cNvGrpSpPr>
                                  <wpg:grpSpPr bwMode="auto">
                                    <a:xfrm>
                                      <a:off x="4500" y="8978"/>
                                      <a:ext cx="4118" cy="4147"/>
                                      <a:chOff x="4500" y="8978"/>
                                      <a:chExt cx="4118" cy="4147"/>
                                    </a:xfrm>
                                  </wpg:grpSpPr>
                                  <wps:wsp>
                                    <wps:cNvPr id="591" name="Line 7"/>
                                    <wps:cNvCnPr>
                                      <a:cxnSpLocks noChangeShapeType="1"/>
                                    </wps:cNvCnPr>
                                    <wps:spPr bwMode="auto">
                                      <a:xfrm flipV="1">
                                        <a:off x="5064" y="8978"/>
                                        <a:ext cx="21" cy="4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2" name="Line 253"/>
                                    <wps:cNvCnPr>
                                      <a:cxnSpLocks noChangeShapeType="1"/>
                                    </wps:cNvCnPr>
                                    <wps:spPr bwMode="auto">
                                      <a:xfrm flipH="1" flipV="1">
                                        <a:off x="8453" y="9006"/>
                                        <a:ext cx="0" cy="41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3" name="Rectangle 24"/>
                                    <wps:cNvSpPr>
                                      <a:spLocks noChangeArrowheads="1"/>
                                    </wps:cNvSpPr>
                                    <wps:spPr bwMode="auto">
                                      <a:xfrm>
                                        <a:off x="8324" y="11174"/>
                                        <a:ext cx="294" cy="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4" name="Rectangle 255"/>
                                    <wps:cNvSpPr>
                                      <a:spLocks noChangeArrowheads="1"/>
                                    </wps:cNvSpPr>
                                    <wps:spPr bwMode="auto">
                                      <a:xfrm>
                                        <a:off x="4920" y="9346"/>
                                        <a:ext cx="285" cy="13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5" name="Line 256"/>
                                    <wps:cNvCnPr>
                                      <a:cxnSpLocks noChangeShapeType="1"/>
                                    </wps:cNvCnPr>
                                    <wps:spPr bwMode="auto">
                                      <a:xfrm>
                                        <a:off x="5238" y="9615"/>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96" name="Group 257"/>
                                    <wpg:cNvGrpSpPr>
                                      <a:grpSpLocks/>
                                    </wpg:cNvGrpSpPr>
                                    <wpg:grpSpPr bwMode="auto">
                                      <a:xfrm>
                                        <a:off x="5238" y="9899"/>
                                        <a:ext cx="3027" cy="560"/>
                                        <a:chOff x="5238" y="11069"/>
                                        <a:chExt cx="3027" cy="560"/>
                                      </a:xfrm>
                                    </wpg:grpSpPr>
                                    <wps:wsp>
                                      <wps:cNvPr id="597" name="Line 13"/>
                                      <wps:cNvCnPr>
                                        <a:cxnSpLocks noChangeShapeType="1"/>
                                      </wps:cNvCnPr>
                                      <wps:spPr bwMode="auto">
                                        <a:xfrm flipH="1">
                                          <a:off x="5238" y="11629"/>
                                          <a:ext cx="30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8" name="Text Box 43"/>
                                      <wps:cNvSpPr txBox="1">
                                        <a:spLocks noChangeArrowheads="1"/>
                                      </wps:cNvSpPr>
                                      <wps:spPr bwMode="auto">
                                        <a:xfrm>
                                          <a:off x="5338" y="11069"/>
                                          <a:ext cx="2777"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579F8B" w14:textId="77777777" w:rsidR="00A66A9A" w:rsidRDefault="00A66A9A" w:rsidP="00CA4750">
                                            <w:pPr>
                                              <w:jc w:val="center"/>
                                            </w:pPr>
                                            <w:r>
                                              <w:rPr>
                                                <w:sz w:val="22"/>
                                                <w:szCs w:val="22"/>
                                              </w:rPr>
                                              <w:t>Accept Referral (Y1)</w:t>
                                            </w:r>
                                          </w:p>
                                          <w:p w14:paraId="33907023" w14:textId="77777777" w:rsidR="00A66A9A" w:rsidRDefault="00A66A9A" w:rsidP="00364AA1">
                                            <w:r>
                                              <w:t> </w:t>
                                            </w:r>
                                          </w:p>
                                          <w:p w14:paraId="472AC3FC" w14:textId="77777777" w:rsidR="00A66A9A" w:rsidRDefault="00A66A9A" w:rsidP="00364AA1">
                                            <w:r>
                                              <w:rPr>
                                                <w:sz w:val="22"/>
                                                <w:szCs w:val="22"/>
                                              </w:rPr>
                                              <w:t>Transaction-B [B]</w:t>
                                            </w:r>
                                          </w:p>
                                        </w:txbxContent>
                                      </wps:txbx>
                                      <wps:bodyPr rot="0" vert="horz" wrap="square" lIns="0" tIns="0" rIns="0" bIns="0" anchor="t" anchorCtr="0" upright="1">
                                        <a:noAutofit/>
                                      </wps:bodyPr>
                                    </wps:wsp>
                                  </wpg:grpSp>
                                  <wps:wsp>
                                    <wps:cNvPr id="599" name="Rectangle 29"/>
                                    <wps:cNvSpPr>
                                      <a:spLocks noChangeArrowheads="1"/>
                                    </wps:cNvSpPr>
                                    <wps:spPr bwMode="auto">
                                      <a:xfrm>
                                        <a:off x="4914" y="11435"/>
                                        <a:ext cx="261" cy="12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00" name="Group 261"/>
                                    <wpg:cNvGrpSpPr>
                                      <a:grpSpLocks/>
                                    </wpg:cNvGrpSpPr>
                                    <wpg:grpSpPr bwMode="auto">
                                      <a:xfrm flipH="1">
                                        <a:off x="4500" y="12018"/>
                                        <a:ext cx="404" cy="391"/>
                                        <a:chOff x="5175" y="7275"/>
                                        <a:chExt cx="480" cy="405"/>
                                      </a:xfrm>
                                    </wpg:grpSpPr>
                                    <wps:wsp>
                                      <wps:cNvPr id="60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0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604" name="Rectangle 41"/>
                              <wps:cNvSpPr>
                                <a:spLocks noChangeArrowheads="1"/>
                              </wps:cNvSpPr>
                              <wps:spPr bwMode="auto">
                                <a:xfrm>
                                  <a:off x="8330" y="9573"/>
                                  <a:ext cx="288" cy="10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6073BBE4" id="Group 240" o:spid="_x0000_s1134" style="position:absolute;margin-left:106.3pt;margin-top:-4.65pt;width:255.5pt;height:256.15pt;z-index:20;mso-wrap-distance-top:14.4pt;mso-wrap-distance-bottom:7.2pt" coordorigin="4316,8002" coordsize="5110,5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" o:allowoverlap="f">
                <v:line id="Line 241" o:spid="_x0000_s1135" style="position:absolute;flip:y;visibility:visible;mso-wrap-style:square" from="5205,11423" to="8265,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XlPsEAAADcAAAADwAAAGRycy9kb3ducmV2LnhtbERPy4rCMBTdD8w/hDswm2FMFZVSjSKC&#10;MMzK1+wvzW1abG5KE9tOv94sBJeH815vB1uLjlpfOVYwnSQgiHOnKzYKrpfDdwrCB2SNtWNS8E8e&#10;tpv3tzVm2vV8ou4cjIgh7DNUUIbQZFL6vCSLfuIa4sgVrrUYImyN1C32MdzWcpYkS2mx4thQYkP7&#10;kvLb+W4VzL7GwZu8OKVjN/4eXW/mf8VOqc+PYbcCEWgIL/HT/aMVLNI4P56JR0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eU+wQAAANwAAAAPAAAAAAAAAAAAAAAA&#10;AKECAABkcnMvZG93bnJldi54bWxQSwUGAAAAAAQABAD5AAAAjwMAAAAA&#10;">
                  <v:stroke startarrow="block"/>
                </v:line>
                <v:group id="Group 242" o:spid="_x0000_s1136" style="position:absolute;left:4316;top:8002;width:5110;height:5123" coordorigin="4316,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shape id="Text Box 26" o:spid="_x0000_s1137" type="#_x0000_t202" style="position:absolute;left:5473;top:10907;width:2686;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FQMQA&#10;AADcAAAADwAAAGRycy9kb3ducmV2LnhtbESPQWvCQBSE74L/YXkFb7qpoNjUVUQqCIIY48Hja/aZ&#10;LGbfptlV4793C4Ueh5n5hpkvO1uLO7XeOFbwPkpAEBdOGy4VnPLNcAbCB2SNtWNS8CQPy0W/N8dU&#10;uwdndD+GUkQI+xQVVCE0qZS+qMiiH7mGOHoX11oMUbal1C0+ItzWcpwkU2nRcFyosKF1RcX1eLMK&#10;VmfOvszP/vuQXTKT5x8J76ZXpQZv3eoTRKAu/If/2lutYDIb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cxUDEAAAA3AAAAA8AAAAAAAAAAAAAAAAAmAIAAGRycy9k&#10;b3ducmV2LnhtbFBLBQYAAAAABAAEAPUAAACJAwAAAAA=&#10;" filled="f" stroked="f">
                    <v:textbox inset="0,0,0,0">
                      <w:txbxContent>
                        <w:p w14:paraId="4C6FF9EC" w14:textId="77777777" w:rsidR="00A66A9A" w:rsidRPr="00077324" w:rsidRDefault="00A66A9A" w:rsidP="00CA4750">
                          <w:pPr>
                            <w:jc w:val="center"/>
                            <w:rPr>
                              <w:sz w:val="22"/>
                              <w:szCs w:val="22"/>
                            </w:rPr>
                          </w:pPr>
                          <w:r>
                            <w:rPr>
                              <w:sz w:val="22"/>
                              <w:szCs w:val="22"/>
                            </w:rPr>
                            <w:t>Send Referral Outcome (Y3)</w:t>
                          </w:r>
                        </w:p>
                        <w:p w14:paraId="7ED3A72D" w14:textId="77777777" w:rsidR="00A66A9A" w:rsidRDefault="00A66A9A" w:rsidP="00364AA1"/>
                        <w:p w14:paraId="18C15E63" w14:textId="77777777" w:rsidR="00A66A9A" w:rsidRPr="00077324" w:rsidRDefault="00A66A9A" w:rsidP="00364AA1">
                          <w:pPr>
                            <w:rPr>
                              <w:sz w:val="22"/>
                              <w:szCs w:val="22"/>
                            </w:rPr>
                          </w:pPr>
                          <w:r w:rsidRPr="00077324">
                            <w:rPr>
                              <w:sz w:val="22"/>
                              <w:szCs w:val="22"/>
                            </w:rPr>
                            <w:t>Transaction-D [D]</w:t>
                          </w:r>
                        </w:p>
                      </w:txbxContent>
                    </v:textbox>
                  </v:shape>
                  <v:group id="Group 244" o:spid="_x0000_s1138" style="position:absolute;left:4316;top:8002;width:5110;height:5123" coordorigin="4316,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shape id="Text Box 43" o:spid="_x0000_s1139" type="#_x0000_t202" style="position:absolute;left:5445;top:9168;width:2475;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fS8QA&#10;AADcAAAADwAAAGRycy9kb3ducmV2LnhtbESPT4vCMBTE78J+h/AWvMiaKirSNcr6DzzoQVc8P5q3&#10;bdnmpSTR1m9vBMHjMDO/YWaL1lTiRs6XlhUM+gkI4szqknMF59/t1xSED8gaK8uk4E4eFvOPzgxT&#10;bRs+0u0UchEh7FNUUIRQp1L6rCCDvm9r4uj9WWcwROlyqR02EW4qOUySiTRYclwosKZVQdn/6WoU&#10;TNbu2hx51VufN3s81PnwsrxflOp+tj/fIAK14R1+tXdawXg6gu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AH0vEAAAA3AAAAA8AAAAAAAAAAAAAAAAAmAIAAGRycy9k&#10;b3ducmV2LnhtbFBLBQYAAAAABAAEAPUAAACJAwAAAAA=&#10;" stroked="f">
                      <v:textbox inset="0,0,0,0">
                        <w:txbxContent>
                          <w:p w14:paraId="62DAA39D" w14:textId="77777777" w:rsidR="00A66A9A" w:rsidRPr="00077324" w:rsidRDefault="00A66A9A" w:rsidP="00CA4750">
                            <w:pPr>
                              <w:jc w:val="center"/>
                              <w:rPr>
                                <w:sz w:val="22"/>
                                <w:szCs w:val="22"/>
                              </w:rPr>
                            </w:pPr>
                            <w:r>
                              <w:rPr>
                                <w:sz w:val="22"/>
                                <w:szCs w:val="22"/>
                              </w:rPr>
                              <w:t>Send Referral Request (Y1)</w:t>
                            </w:r>
                          </w:p>
                          <w:p w14:paraId="78C398EC" w14:textId="77777777" w:rsidR="00A66A9A" w:rsidRDefault="00A66A9A" w:rsidP="00364AA1"/>
                          <w:p w14:paraId="02CE7C3E" w14:textId="77777777" w:rsidR="00A66A9A" w:rsidRPr="00077324" w:rsidRDefault="00A66A9A" w:rsidP="00364AA1">
                            <w:pPr>
                              <w:rPr>
                                <w:sz w:val="22"/>
                                <w:szCs w:val="22"/>
                              </w:rPr>
                            </w:pPr>
                            <w:r w:rsidRPr="00077324">
                              <w:rPr>
                                <w:sz w:val="22"/>
                                <w:szCs w:val="22"/>
                              </w:rPr>
                              <w:t>Transaction-B [B]</w:t>
                            </w:r>
                          </w:p>
                        </w:txbxContent>
                      </v:textbox>
                    </v:shape>
                    <v:group id="Group 246" o:spid="_x0000_s1140" style="position:absolute;left:4316;top:8002;width:5110;height:5123" coordorigin="4316,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e+Wh8QAAADcAAAA&#10;DwAAAAAAAAAAAAAAAACqAgAAZHJzL2Rvd25yZXYueG1sUEsFBgAAAAAEAAQA+gAAAJsDAAAAAA==&#10;">
                      <v:group id="Group 247" o:spid="_x0000_s1141" style="position:absolute;left:4316;top:8002;width:5110;height:5123" coordorigin="4301,8002" coordsize="5110,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shape id="Text Box 8" o:spid="_x0000_s1142" type="#_x0000_t202" style="position:absolute;left:7519;top:8002;width:1892;height: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BPMUA&#10;AADcAAAADwAAAGRycy9kb3ducmV2LnhtbESPzYvCMBTE78L+D+EteJE1VfCDrlHWL/CgB13x/Gje&#10;tmWbl5JEW/97Iwgeh5n5DTNbtKYSN3K+tKxg0E9AEGdWl5wrOP9uv6YgfEDWWFkmBXfysJh/dGaY&#10;atvwkW6nkIsIYZ+igiKEOpXSZwUZ9H1bE0fvzzqDIUqXS+2wiXBTyWGSjKXBkuNCgTWtCsr+T1ej&#10;YLx21+bIq976vNnjoc6Hl+X9olT3s/35BhGoDe/wq73TCkbTC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0oE8xQAAANwAAAAPAAAAAAAAAAAAAAAAAJgCAABkcnMv&#10;ZG93bnJldi54bWxQSwUGAAAAAAQABAD1AAAAigMAAAAA&#10;" stroked="f">
                          <v:textbox inset="0,0,0,0">
                            <w:txbxContent>
                              <w:p w14:paraId="43465BB7" w14:textId="3ACEEF70" w:rsidR="00A66A9A" w:rsidRPr="00077324" w:rsidRDefault="00A66A9A" w:rsidP="00364AA1">
                                <w:pPr>
                                  <w:rPr>
                                    <w:sz w:val="22"/>
                                    <w:szCs w:val="22"/>
                                  </w:rPr>
                                </w:pPr>
                                <w:r>
                                  <w:rPr>
                                    <w:sz w:val="22"/>
                                    <w:szCs w:val="22"/>
                                  </w:rPr>
                                  <w:t>Referral Recipient</w:t>
                                </w:r>
                                <w:r>
                                  <w:rPr>
                                    <w:sz w:val="22"/>
                                    <w:szCs w:val="22"/>
                                  </w:rPr>
                                  <w:br/>
                                  <w:t>Audiological Service Provider</w:t>
                                </w:r>
                              </w:p>
                            </w:txbxContent>
                          </v:textbox>
                        </v:shape>
                        <v:group id="Group 249" o:spid="_x0000_s1143" style="position:absolute;left:4301;top:8077;width:4317;height:5048" coordorigin="4301,8077" coordsize="4317,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shape id="Text Box 6" o:spid="_x0000_s1144" type="#_x0000_t202" style="position:absolute;left:4301;top:8077;width:1566;height: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w1cQA&#10;AADcAAAADwAAAGRycy9kb3ducmV2LnhtbESPzYvCMBTE7wv+D+EJe1nWdAVF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BsNXEAAAA3AAAAA8AAAAAAAAAAAAAAAAAmAIAAGRycy9k&#10;b3ducmV2LnhtbFBLBQYAAAAABAAEAPUAAACJAwAAAAA=&#10;" stroked="f">
                            <v:textbox inset="0,0,0,0">
                              <w:txbxContent>
                                <w:p w14:paraId="3031B890" w14:textId="3D5E555A" w:rsidR="00A66A9A" w:rsidRPr="00077324" w:rsidRDefault="00A66A9A" w:rsidP="00364AA1">
                                  <w:pPr>
                                    <w:rPr>
                                      <w:sz w:val="22"/>
                                      <w:szCs w:val="22"/>
                                    </w:rPr>
                                  </w:pPr>
                                  <w:r>
                                    <w:rPr>
                                      <w:sz w:val="22"/>
                                      <w:szCs w:val="22"/>
                                    </w:rPr>
                                    <w:t>Referral Initiator</w:t>
                                  </w:r>
                                  <w:r>
                                    <w:rPr>
                                      <w:sz w:val="22"/>
                                      <w:szCs w:val="22"/>
                                    </w:rPr>
                                    <w:br/>
                                    <w:t>PCP</w:t>
                                  </w:r>
                                </w:p>
                              </w:txbxContent>
                            </v:textbox>
                          </v:shape>
                          <v:group id="Group 251" o:spid="_x0000_s1145" style="position:absolute;left:4500;top:8978;width:4118;height:4147" coordorigin="4500,8978" coordsize="4118,4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line id="Line 7" o:spid="_x0000_s1146" style="position:absolute;flip:y;visibility:visible;mso-wrap-style:square" from="5064,8978" to="5085,13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wRtsQAAADcAAAADwAAAGRycy9kb3ducmV2LnhtbESPQWvCQBSE70L/w/IKvelGIVJTV5GS&#10;liK9NNb7S/a5CWbfhuw2if/eLRR6HGbmG2a7n2wrBup941jBcpGAIK6cbtgo+D69zZ9B+ICssXVM&#10;Cm7kYb97mG0x027kLxqKYESEsM9QQR1Cl0npq5os+oXriKN3cb3FEGVvpO5xjHDbylWSrKXFhuNC&#10;jR291lRdix+roMwPZ3Msz7ld8ad+N2lRsiyUenqcDi8gAk3hP/zX/tAK0s0Sf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rBG2xAAAANwAAAAPAAAAAAAAAAAA&#10;AAAAAKECAABkcnMvZG93bnJldi54bWxQSwUGAAAAAAQABAD5AAAAkgMAAAAA&#10;">
                              <v:stroke dashstyle="dash"/>
                            </v:line>
                            <v:line id="Line 253" o:spid="_x0000_s1147" style="position:absolute;flip:x y;visibility:visible;mso-wrap-style:square" from="8453,9006" to="8453,1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G+dMYAAADcAAAADwAAAGRycy9kb3ducmV2LnhtbESP3WoCMRSE74W+QziF3hRNtCi6GkVa&#10;Cv5erPoAh81xd9vNybJJdX37RhC8HGbmG2a2aG0lLtT40rGGfk+BIM6cKTnXcDp+d8cgfEA2WDkm&#10;DTfysJi/dGaYGHfllC6HkIsIYZ+ghiKEOpHSZwVZ9D1XE0fv7BqLIcoml6bBa4TbSg6UGkmLJceF&#10;Amv6LCj7PfxZDSrdDnfjyfpr/VOtUvW+3biP/Ubrt9d2OQURqA3P8KO9MhqGkwHcz8Qj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RvnTGAAAA3AAAAA8AAAAAAAAA&#10;AAAAAAAAoQIAAGRycy9kb3ducmV2LnhtbFBLBQYAAAAABAAEAPkAAACUAwAAAAA=&#10;">
                              <v:stroke dashstyle="dash"/>
                            </v:line>
                            <v:rect id="Rectangle 24" o:spid="_x0000_s1148" style="position:absolute;left:8324;top:11174;width:294;height: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Ye8UA&#10;AADcAAAADwAAAGRycy9kb3ducmV2LnhtbESPQWvCQBSE74X+h+UVems2Ki1NdBWxpLRHTS69PbPP&#10;JJp9G7JrTP31bqHgcZiZb5jFajStGKh3jWUFkygGQVxa3XCloMizl3cQziNrbC2Tgl9ysFo+Piww&#10;1fbCWxp2vhIBwi5FBbX3XSqlK2sy6CLbEQfvYHuDPsi+krrHS4CbVk7j+E0abDgs1NjRpqbytDsb&#10;BftmWuB1m3/GJslm/nvMj+efD6Wen8b1HISn0d/D/+0vreA1mc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h7xQAAANwAAAAPAAAAAAAAAAAAAAAAAJgCAABkcnMv&#10;ZG93bnJldi54bWxQSwUGAAAAAAQABAD1AAAAigMAAAAA&#10;"/>
                            <v:rect id="Rectangle 255" o:spid="_x0000_s1149" style="position:absolute;left:4920;top:9346;width:285;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AD8QA&#10;AADcAAAADwAAAGRycy9kb3ducmV2LnhtbESPT4vCMBTE7wt+h/AEb2vqX9auUURR9Kj1sre3zbOt&#10;Ni+liVr99JsFweMwM79hpvPGlOJGtSssK+h1IxDEqdUFZwqOyfrzC4TzyBpLy6TgQQ7ms9bHFGNt&#10;77yn28FnIkDYxagg976KpXRpTgZd11bEwTvZ2qAPss6krvEe4KaU/SgaS4MFh4UcK1rmlF4OV6Pg&#10;t+gf8blPNpGZrAd+1yTn689KqU67WXyD8NT4d/jV3moFo8k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RQA/EAAAA3AAAAA8AAAAAAAAAAAAAAAAAmAIAAGRycy9k&#10;b3ducmV2LnhtbFBLBQYAAAAABAAEAPUAAACJAwAAAAA=&#10;"/>
                            <v:line id="Line 256" o:spid="_x0000_s1150" style="position:absolute;visibility:visible;mso-wrap-style:square" from="5238,9615" to="8309,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NKTMUAAADcAAAADwAAAGRycy9kb3ducmV2LnhtbESPQWsCMRSE70L/Q3gFb5q1YO2uRild&#10;BA+1oJaeXzfPzdLNy7KJa/rvG6HgcZiZb5jVJtpWDNT7xrGC2TQDQVw53XCt4PO0nbyA8AFZY+uY&#10;FPySh836YbTCQrsrH2g4hlokCPsCFZgQukJKXxmy6KeuI07e2fUWQ5J9LXWP1wS3rXzKsmdpseG0&#10;YLCjN0PVz/FiFSxMeZALWb6fPsqhmeVxH7++c6XGj/F1CSJQDPfwf3unFczz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NKTMUAAADcAAAADwAAAAAAAAAA&#10;AAAAAAChAgAAZHJzL2Rvd25yZXYueG1sUEsFBgAAAAAEAAQA+QAAAJMDAAAAAA==&#10;">
                              <v:stroke endarrow="block"/>
                            </v:line>
                            <v:group id="Group 257" o:spid="_x0000_s1151" style="position:absolute;left:5238;top:9899;width:3027;height:560" coordorigin="5238,11069" coordsize="3027,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line id="Line 13" o:spid="_x0000_s1152" style="position:absolute;flip:x;visibility:visible;mso-wrap-style:square" from="5238,11629" to="8265,11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I2M8UAAADcAAAADwAAAGRycy9kb3ducmV2LnhtbESPQWvCQBCF70L/wzIFL0E3rVhr6iqt&#10;VhCkB7WHHofsNAnNzobsqOm/dwXB4+PN+9682aJztTpRGyrPBp6GKSji3NuKCwPfh/XgFVQQZIu1&#10;ZzLwTwEW84feDDPrz7yj014KFSEcMjRQijSZ1iEvyWEY+oY4er++dShRtoW2LZ4j3NX6OU1ftMOK&#10;Y0OJDS1Lyv/2RxffWH/xajRKPpxOkil9/sg21WJM/7F7fwMl1Mn9+JbeWAPj6Q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I2M8UAAADcAAAADwAAAAAAAAAA&#10;AAAAAAChAgAAZHJzL2Rvd25yZXYueG1sUEsFBgAAAAAEAAQA+QAAAJMDAAAAAA==&#10;">
                                <v:stroke endarrow="block"/>
                              </v:line>
                              <v:shape id="Text Box 43" o:spid="_x0000_s1153" type="#_x0000_t202" style="position:absolute;left:5338;top:11069;width:2777;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Dk8MA&#10;AADcAAAADwAAAGRycy9kb3ducmV2LnhtbERPz2vCMBS+D/wfwhN2GZpOmMxqLFoVdtgO1uL50by1&#10;Zc1LSaKt//1yGOz48f3eZKPpxJ2cby0reJ0nIIgrq1uuFZSX0+wdhA/IGjvLpOBBHrLt5GmDqbYD&#10;n+lehFrEEPYpKmhC6FMpfdWQQT+3PXHkvq0zGCJ0tdQOhxhuOrlIkqU02HJsaLCnvKHqp7gZBcuD&#10;uw1nzl8O5fETv/p6cd0/rko9T8fdGkSgMfyL/9wfWsHbKq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SDk8MAAADcAAAADwAAAAAAAAAAAAAAAACYAgAAZHJzL2Rv&#10;d25yZXYueG1sUEsFBgAAAAAEAAQA9QAAAIgDAAAAAA==&#10;" stroked="f">
                                <v:textbox inset="0,0,0,0">
                                  <w:txbxContent>
                                    <w:p w14:paraId="63579F8B" w14:textId="77777777" w:rsidR="00A66A9A" w:rsidRDefault="00A66A9A" w:rsidP="00CA4750">
                                      <w:pPr>
                                        <w:jc w:val="center"/>
                                      </w:pPr>
                                      <w:r>
                                        <w:rPr>
                                          <w:sz w:val="22"/>
                                          <w:szCs w:val="22"/>
                                        </w:rPr>
                                        <w:t>Accept Referral (Y1)</w:t>
                                      </w:r>
                                    </w:p>
                                    <w:p w14:paraId="33907023" w14:textId="77777777" w:rsidR="00A66A9A" w:rsidRDefault="00A66A9A" w:rsidP="00364AA1">
                                      <w:r>
                                        <w:t> </w:t>
                                      </w:r>
                                    </w:p>
                                    <w:p w14:paraId="472AC3FC" w14:textId="77777777" w:rsidR="00A66A9A" w:rsidRDefault="00A66A9A" w:rsidP="00364AA1">
                                      <w:r>
                                        <w:rPr>
                                          <w:sz w:val="22"/>
                                          <w:szCs w:val="22"/>
                                        </w:rPr>
                                        <w:t>Transaction-B [B]</w:t>
                                      </w:r>
                                    </w:p>
                                  </w:txbxContent>
                                </v:textbox>
                              </v:shape>
                            </v:group>
                            <v:rect id="Rectangle 29" o:spid="_x0000_s1154" style="position:absolute;left:4914;top:11435;width:261;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vkcQA&#10;AADcAAAADwAAAGRycy9kb3ducmV2LnhtbESPQYvCMBSE74L/ITzBm6YqK7ZrFNlFWY9aL3t727xt&#10;q81LaaJWf70RBI/DzHzDzJetqcSFGldaVjAaRiCIM6tLzhUc0vVgBsJ5ZI2VZVJwIwfLRbczx0Tb&#10;K+/osve5CBB2CSoovK8TKV1WkEE3tDVx8P5tY9AH2eRSN3gNcFPJcRRNpcGSw0KBNX0VlJ32Z6Pg&#10;rxwf8L5LN5GJ1xO/bdPj+fdbqX6vXX2C8NT6d/jV/tEKPuI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75HEAAAA3AAAAA8AAAAAAAAAAAAAAAAAmAIAAGRycy9k&#10;b3ducmV2LnhtbFBLBQYAAAAABAAEAPUAAACJAwAAAAA=&#10;"/>
                            <v:group id="Group 261" o:spid="_x0000_s1155" style="position:absolute;left:4500;top:12018;width:404;height:391;flip:x"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MilAcEAAADcAAAADwAAAGRycy9kb3ducmV2LnhtbERPz2vCMBS+D/wfwhN2&#10;m4mjlFGNIoJSxi7rNvH4aJ5tsHkpTdZ2//1yGOz48f3e7mfXiZGGYD1rWK8UCOLaG8uNhs+P09ML&#10;iBCRDXaeScMPBdjvFg9bLIyf+J3GKjYihXAoUEMbY19IGeqWHIaV74kTd/ODw5jg0Egz4JTCXSef&#10;lcqlQ8upocWeji3V9+rbafg62Iyyy/X1TdVEpZHXc2UzrR+X82EDItIc/8V/7tJoyFWan86kIyB3&#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mMilAcEAAADcAAAADwAA&#10;AAAAAAAAAAAAAACqAgAAZHJzL2Rvd25yZXYueG1sUEsFBgAAAAAEAAQA+gAAAJgDAAAAAA==&#10;">
                              <v:line id="Line 37" o:spid="_x0000_s1156"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Axa8UAAADcAAAADwAAAGRycy9kb3ducmV2LnhtbESPzWrDMBCE74W8g9hAb43sUEzqWjbG&#10;ECgtBPIHPW6trW1qrYylJk6ePgoUehxm5hsmKybTixONrrOsIF5EIIhrqztuFBz266cVCOeRNfaW&#10;ScGFHBT57CHDVNszb+m0840IEHYpKmi9H1IpXd2SQbewA3Hwvu1o0Ac5NlKPeA5w08tlFCXSYMdh&#10;ocWBqpbqn92vUYCyuvrVdvp4fjka+bkpk+PX9V2px/lUvoLwNPn/8F/7TStIohjuZ8IRk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Axa8UAAADcAAAADwAAAAAAAAAA&#10;AAAAAAChAgAAZHJzL2Rvd25yZXYueG1sUEsFBgAAAAAEAAQA+QAAAJMDAAAAAA==&#10;">
                                <v:stroke startarrow="block"/>
                              </v:line>
                              <v:line id="Line 38" o:spid="_x0000_s1157"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l3KMYAAADcAAAADwAAAGRycy9kb3ducmV2LnhtbESPQWsCMRSE74X+h/AKXkrNKkV0axQR&#10;hB68VMuKt9fN62bZzcuapLr+eyMIPQ4z8w0zX/a2FWfyoXasYDTMQBCXTtdcKfjeb96mIEJE1tg6&#10;JgVXCrBcPD/NMdfuwl903sVKJAiHHBWYGLtcylAashiGriNO3q/zFmOSvpLa4yXBbSvHWTaRFmtO&#10;CwY7Whsqm92fVSCn29eTX/28N0VzOMxMURbdcavU4KVffYCI1Mf/8KP9qRVMsjHcz6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pdyjGAAAA3AAAAA8AAAAAAAAA&#10;AAAAAAAAoQIAAGRycy9kb3ducmV2LnhtbFBLBQYAAAAABAAEAPkAAACUAwAAAAA=&#10;"/>
                              <v:line id="Line 39" o:spid="_x0000_s1158"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FTzMYAAADcAAAADwAAAGRycy9kb3ducmV2LnhtbESPQWvCQBSE74L/YXlCb7qxQijRVUQp&#10;aA+lWkGPz+wziWbfht1tkv77bqHQ4zAz3zCLVW9q0ZLzlWUF00kCgji3uuJCwenzdfwCwgdkjbVl&#10;UvBNHlbL4WCBmbYdH6g9hkJECPsMFZQhNJmUPi/JoJ/Yhjh6N+sMhihdIbXDLsJNLZ+TJJUGK44L&#10;JTa0KSl/HL+MgvfZR9qu92+7/rxPr/n2cL3cO6fU06hfz0EE6sN/+K+90wrSZ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BU8zGAAAA3AAAAA8AAAAAAAAA&#10;AAAAAAAAoQIAAGRycy9kb3ducmV2LnhtbFBLBQYAAAAABAAEAPkAAACUAwAAAAA=&#10;"/>
                            </v:group>
                          </v:group>
                        </v:group>
                      </v:group>
                      <v:rect id="Rectangle 41" o:spid="_x0000_s1159" style="position:absolute;left:8330;top:9573;width:288;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9MUA&#10;AADcAAAADwAAAGRycy9kb3ducmV2LnhtbESPQWvCQBSE7wX/w/IEb3W3tkiNbkJpUexR48XbM/tM&#10;YrNvQ3bV2F/fFYQeh5n5hllkvW3EhTpfO9bwMlYgiAtnai417PLl8zsIH5ANNo5Jw408ZOngaYGJ&#10;cVfe0GUbShEh7BPUUIXQJlL6oiKLfuxa4ugdXWcxRNmV0nR4jXDbyIlSU2mx5rhQYUufFRU/27PV&#10;cKgnO/zd5CtlZ8vX8N3np/P+S+vRsP+YgwjUh//wo702GqbqDe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PrT0xQAAANwAAAAPAAAAAAAAAAAAAAAAAJgCAABkcnMv&#10;ZG93bnJldi54bWxQSwUGAAAAAAQABAD1AAAAigMAAAAA&#10;"/>
                    </v:group>
                  </v:group>
                </v:group>
                <w10:wrap type="topAndBottom"/>
              </v:group>
            </w:pict>
          </mc:Fallback>
        </mc:AlternateContent>
      </w:r>
    </w:p>
    <w:p w14:paraId="0FC62A2F" w14:textId="069A74EA" w:rsidR="00364AA1" w:rsidRPr="00B03E20" w:rsidRDefault="00364AA1" w:rsidP="00364AA1">
      <w:pPr>
        <w:pStyle w:val="FigureTitle"/>
      </w:pPr>
      <w:r w:rsidRPr="00B03E20">
        <w:t>Figure X.4</w:t>
      </w:r>
      <w:r w:rsidR="00480BC4">
        <w:t>.2.2.2-2</w:t>
      </w:r>
      <w:r w:rsidRPr="00B03E20">
        <w:t xml:space="preserve">: Example Process Flow in </w:t>
      </w:r>
      <w:r w:rsidR="006930AA" w:rsidRPr="00B03E20">
        <w:t xml:space="preserve">the </w:t>
      </w:r>
      <w:r w:rsidRPr="00B03E20">
        <w:t xml:space="preserve">360X </w:t>
      </w:r>
      <w:r w:rsidR="00695AB0" w:rsidRPr="00B03E20">
        <w:t>Profile</w:t>
      </w:r>
    </w:p>
    <w:p w14:paraId="404D1335" w14:textId="77777777" w:rsidR="00FC242C" w:rsidRPr="00B03E20" w:rsidRDefault="00FC242C" w:rsidP="00AD7E03">
      <w:pPr>
        <w:pStyle w:val="BodyText"/>
        <w:rPr>
          <w:lang w:eastAsia="en-US"/>
        </w:rPr>
      </w:pPr>
    </w:p>
    <w:p w14:paraId="67E6B2B1" w14:textId="77777777" w:rsidR="007D1A81" w:rsidRPr="00B03E20" w:rsidRDefault="00D51F63">
      <w:pPr>
        <w:pStyle w:val="Heading2"/>
        <w:numPr>
          <w:ilvl w:val="0"/>
          <w:numId w:val="0"/>
        </w:numPr>
        <w:rPr>
          <w:noProof w:val="0"/>
        </w:rPr>
      </w:pPr>
      <w:bookmarkStart w:id="78" w:name="_Toc482624975"/>
      <w:bookmarkStart w:id="79" w:name="_Toc482625716"/>
      <w:bookmarkStart w:id="80" w:name="_Toc483500613"/>
      <w:r w:rsidRPr="00B03E20">
        <w:rPr>
          <w:noProof w:val="0"/>
        </w:rPr>
        <w:t>X.5 360X</w:t>
      </w:r>
      <w:r w:rsidR="007D1A81" w:rsidRPr="00B03E20">
        <w:rPr>
          <w:noProof w:val="0"/>
        </w:rPr>
        <w:t xml:space="preserve"> Security Considerations</w:t>
      </w:r>
      <w:bookmarkEnd w:id="78"/>
      <w:bookmarkEnd w:id="79"/>
      <w:bookmarkEnd w:id="80"/>
    </w:p>
    <w:p w14:paraId="1862135C" w14:textId="6E83FAC3" w:rsidR="00695AB0" w:rsidRPr="00B03E20" w:rsidRDefault="00D51F63">
      <w:pPr>
        <w:pStyle w:val="BodyText"/>
        <w:rPr>
          <w:iCs/>
        </w:rPr>
      </w:pPr>
      <w:r w:rsidRPr="00B03E20">
        <w:rPr>
          <w:iCs/>
        </w:rPr>
        <w:t xml:space="preserve">The 360X </w:t>
      </w:r>
      <w:r w:rsidR="00695AB0" w:rsidRPr="00B03E20">
        <w:rPr>
          <w:iCs/>
        </w:rPr>
        <w:t>Profile</w:t>
      </w:r>
      <w:r w:rsidRPr="00B03E20">
        <w:rPr>
          <w:iCs/>
        </w:rPr>
        <w:t xml:space="preserve"> </w:t>
      </w:r>
      <w:r w:rsidR="00695AB0" w:rsidRPr="00B03E20">
        <w:rPr>
          <w:iCs/>
        </w:rPr>
        <w:t xml:space="preserve">actors </w:t>
      </w:r>
      <w:r w:rsidRPr="00B03E20">
        <w:rPr>
          <w:iCs/>
        </w:rPr>
        <w:t xml:space="preserve">are grouped with the Portable Media Creator and Portable Media Importer actors of the XDM </w:t>
      </w:r>
      <w:r w:rsidR="00F019F1">
        <w:rPr>
          <w:iCs/>
        </w:rPr>
        <w:t>Profile</w:t>
      </w:r>
      <w:r w:rsidRPr="00B03E20">
        <w:rPr>
          <w:iCs/>
        </w:rPr>
        <w:t xml:space="preserve">, and requires the ZIP over Email and Zip over Email Response options. </w:t>
      </w:r>
      <w:r w:rsidR="00695AB0" w:rsidRPr="00B03E20">
        <w:rPr>
          <w:iCs/>
        </w:rPr>
        <w:t xml:space="preserve">In particular, the use of S-MIME encryption and signature requirements are applied to this profile. </w:t>
      </w:r>
    </w:p>
    <w:p w14:paraId="058D68D9" w14:textId="77777777" w:rsidR="009540C3" w:rsidRPr="00B03E20" w:rsidRDefault="009540C3">
      <w:pPr>
        <w:pStyle w:val="BodyText"/>
        <w:rPr>
          <w:lang w:eastAsia="en-US"/>
        </w:rPr>
      </w:pPr>
      <w:r w:rsidRPr="00B03E20">
        <w:t xml:space="preserve">Sections X.1.1.1 and X.1.1.2 address the management of patient and referral identification for the purposes of this </w:t>
      </w:r>
      <w:r w:rsidR="00695AB0" w:rsidRPr="00B03E20">
        <w:t>profile</w:t>
      </w:r>
      <w:r w:rsidRPr="00B03E20">
        <w:t>.</w:t>
      </w:r>
    </w:p>
    <w:p w14:paraId="1CFBF7B2" w14:textId="77777777" w:rsidR="007D1A81" w:rsidRPr="00B03E20" w:rsidRDefault="007D1A81">
      <w:pPr>
        <w:pStyle w:val="Heading2"/>
        <w:numPr>
          <w:ilvl w:val="0"/>
          <w:numId w:val="0"/>
        </w:numPr>
        <w:rPr>
          <w:noProof w:val="0"/>
        </w:rPr>
      </w:pPr>
      <w:bookmarkStart w:id="81" w:name="_Toc482624976"/>
      <w:bookmarkStart w:id="82" w:name="_Toc482625717"/>
      <w:bookmarkStart w:id="83" w:name="_Toc483500614"/>
      <w:r w:rsidRPr="00B03E20">
        <w:rPr>
          <w:noProof w:val="0"/>
        </w:rPr>
        <w:t xml:space="preserve">X.6 </w:t>
      </w:r>
      <w:r w:rsidR="0011125A" w:rsidRPr="00B03E20">
        <w:rPr>
          <w:noProof w:val="0"/>
        </w:rPr>
        <w:t>360X</w:t>
      </w:r>
      <w:r w:rsidRPr="00B03E20">
        <w:rPr>
          <w:noProof w:val="0"/>
        </w:rPr>
        <w:t xml:space="preserve"> Cross Profile Considerations</w:t>
      </w:r>
      <w:bookmarkEnd w:id="81"/>
      <w:bookmarkEnd w:id="82"/>
      <w:bookmarkEnd w:id="83"/>
    </w:p>
    <w:p w14:paraId="095A173F" w14:textId="77777777" w:rsidR="00375F42" w:rsidRPr="00B03E20" w:rsidRDefault="00375F42" w:rsidP="00375F42">
      <w:pPr>
        <w:pStyle w:val="Heading3"/>
        <w:numPr>
          <w:ilvl w:val="0"/>
          <w:numId w:val="0"/>
        </w:numPr>
        <w:rPr>
          <w:noProof w:val="0"/>
        </w:rPr>
      </w:pPr>
      <w:bookmarkStart w:id="84" w:name="_Toc482624977"/>
      <w:bookmarkStart w:id="85" w:name="_Toc482625718"/>
      <w:bookmarkStart w:id="86" w:name="_Toc483500615"/>
      <w:r w:rsidRPr="00B03E20">
        <w:rPr>
          <w:noProof w:val="0"/>
        </w:rPr>
        <w:t>X.6.1 ROL – Referral/Order Linking</w:t>
      </w:r>
      <w:bookmarkEnd w:id="84"/>
      <w:bookmarkEnd w:id="85"/>
      <w:bookmarkEnd w:id="86"/>
    </w:p>
    <w:p w14:paraId="603A8C79" w14:textId="44F7001A" w:rsidR="00FE1F9E" w:rsidRPr="00B03E20" w:rsidRDefault="00FE1F9E">
      <w:r w:rsidRPr="00B03E20">
        <w:t>In cases when there is a need for additional communication from the Referral Initiator to the Referral Recipient</w:t>
      </w:r>
      <w:r w:rsidR="0011125A" w:rsidRPr="00B03E20">
        <w:t xml:space="preserve">, these actors can be grouped together with the Order Placer and Order Filler actors, respectively, of the ROL </w:t>
      </w:r>
      <w:r w:rsidR="00F019F1">
        <w:t>Profile</w:t>
      </w:r>
      <w:r w:rsidR="0011125A" w:rsidRPr="00B03E20">
        <w:t>. Using the same requirements for patient and referral identification described in sections X.1.1.1 and X.1.1.2, these additional transactions can communicate information such as additional test results, which have been received by the</w:t>
      </w:r>
      <w:r w:rsidR="00CA2D06">
        <w:t xml:space="preserve"> Referral Initiator before the p</w:t>
      </w:r>
      <w:r w:rsidR="0011125A" w:rsidRPr="00B03E20">
        <w:t>atient</w:t>
      </w:r>
      <w:r w:rsidR="00976464">
        <w:t xml:space="preserve"> has been seen by the Referral R</w:t>
      </w:r>
      <w:r w:rsidR="0011125A" w:rsidRPr="00B03E20">
        <w:t>ecipient.</w:t>
      </w:r>
    </w:p>
    <w:p w14:paraId="412BEDD3" w14:textId="77777777" w:rsidR="007D1A81" w:rsidRPr="00B03E20" w:rsidRDefault="00375F42" w:rsidP="00375F42">
      <w:pPr>
        <w:pStyle w:val="Heading3"/>
        <w:numPr>
          <w:ilvl w:val="0"/>
          <w:numId w:val="0"/>
        </w:numPr>
        <w:rPr>
          <w:noProof w:val="0"/>
        </w:rPr>
      </w:pPr>
      <w:bookmarkStart w:id="87" w:name="_Toc482624978"/>
      <w:bookmarkStart w:id="88" w:name="_Toc482625719"/>
      <w:bookmarkStart w:id="89" w:name="_Toc483500616"/>
      <w:r w:rsidRPr="00B03E20">
        <w:rPr>
          <w:noProof w:val="0"/>
        </w:rPr>
        <w:lastRenderedPageBreak/>
        <w:t xml:space="preserve">X.6.2 </w:t>
      </w:r>
      <w:proofErr w:type="spellStart"/>
      <w:r w:rsidR="0011125A" w:rsidRPr="00B03E20">
        <w:rPr>
          <w:noProof w:val="0"/>
        </w:rPr>
        <w:t>XBeR</w:t>
      </w:r>
      <w:proofErr w:type="spellEnd"/>
      <w:r w:rsidR="0011125A" w:rsidRPr="00B03E20">
        <w:rPr>
          <w:noProof w:val="0"/>
        </w:rPr>
        <w:t>-WD –</w:t>
      </w:r>
      <w:r w:rsidR="00D41A0C" w:rsidRPr="00B03E20">
        <w:rPr>
          <w:noProof w:val="0"/>
        </w:rPr>
        <w:t xml:space="preserve"> Cross Enterprise Basic </w:t>
      </w:r>
      <w:proofErr w:type="spellStart"/>
      <w:r w:rsidR="00D41A0C" w:rsidRPr="00B03E20">
        <w:rPr>
          <w:noProof w:val="0"/>
        </w:rPr>
        <w:t>eReferral</w:t>
      </w:r>
      <w:proofErr w:type="spellEnd"/>
      <w:r w:rsidR="00D41A0C" w:rsidRPr="00B03E20">
        <w:rPr>
          <w:noProof w:val="0"/>
        </w:rPr>
        <w:t xml:space="preserve"> Workflow Definition</w:t>
      </w:r>
      <w:bookmarkEnd w:id="87"/>
      <w:bookmarkEnd w:id="88"/>
      <w:bookmarkEnd w:id="89"/>
    </w:p>
    <w:p w14:paraId="4D4F98C2" w14:textId="07E919E7" w:rsidR="00D41A0C" w:rsidRPr="00B03E20" w:rsidRDefault="00D41A0C">
      <w:r w:rsidRPr="00B03E20">
        <w:t xml:space="preserve">The 360X </w:t>
      </w:r>
      <w:r w:rsidR="00695AB0" w:rsidRPr="00B03E20">
        <w:t>Profile</w:t>
      </w:r>
      <w:r w:rsidRPr="00B03E20">
        <w:t xml:space="preserve">, and the </w:t>
      </w:r>
      <w:proofErr w:type="spellStart"/>
      <w:r w:rsidRPr="00B03E20">
        <w:t>XBeR</w:t>
      </w:r>
      <w:proofErr w:type="spellEnd"/>
      <w:r w:rsidRPr="00B03E20">
        <w:t xml:space="preserve">-WD </w:t>
      </w:r>
      <w:r w:rsidR="00F019F1">
        <w:t>Profile</w:t>
      </w:r>
      <w:r w:rsidRPr="00B03E20">
        <w:t xml:space="preserve"> share similar use cases, but differ in the way the workflow information is conveyed. </w:t>
      </w:r>
      <w:r w:rsidR="00375F42" w:rsidRPr="00B03E20">
        <w:t xml:space="preserve">The use of Workflow Documents for workflow information, as required by the underlying XWD </w:t>
      </w:r>
      <w:r w:rsidR="00F019F1">
        <w:t>Profile</w:t>
      </w:r>
      <w:r w:rsidR="00375F42" w:rsidRPr="00B03E20">
        <w:t xml:space="preserve"> in </w:t>
      </w:r>
      <w:proofErr w:type="spellStart"/>
      <w:r w:rsidR="00375F42" w:rsidRPr="00B03E20">
        <w:t>XBeR</w:t>
      </w:r>
      <w:proofErr w:type="spellEnd"/>
      <w:r w:rsidR="00375F42" w:rsidRPr="00B03E20">
        <w:t xml:space="preserve">-WD, is not supported by the current HIT infrastructure in the US. </w:t>
      </w:r>
      <w:r w:rsidRPr="00B03E20">
        <w:t>360X uses HL7 V2 messages, which have been well established in areas like laboratory</w:t>
      </w:r>
      <w:r w:rsidR="00375F42" w:rsidRPr="00B03E20">
        <w:t>, pathology,</w:t>
      </w:r>
      <w:r w:rsidRPr="00B03E20">
        <w:t xml:space="preserve"> and radiology order workflow</w:t>
      </w:r>
      <w:r w:rsidR="00375F42" w:rsidRPr="00B03E20">
        <w:t>s</w:t>
      </w:r>
      <w:r w:rsidRPr="00B03E20">
        <w:t>, including</w:t>
      </w:r>
      <w:r w:rsidR="00375F42" w:rsidRPr="00B03E20">
        <w:t xml:space="preserve"> in implementation guides required by US national initiatives (</w:t>
      </w:r>
      <w:r w:rsidR="00B03E20">
        <w:t xml:space="preserve">e.g., </w:t>
      </w:r>
      <w:r w:rsidR="00375F42" w:rsidRPr="00B03E20">
        <w:t>the LOI and LRI implementation guides).</w:t>
      </w:r>
    </w:p>
    <w:p w14:paraId="01A433E8" w14:textId="77777777" w:rsidR="007D1A81" w:rsidRPr="00DA659D" w:rsidRDefault="007D1A81">
      <w:pPr>
        <w:pStyle w:val="PartTitle"/>
        <w:rPr>
          <w:lang w:val="fr-FR"/>
        </w:rPr>
      </w:pPr>
      <w:bookmarkStart w:id="90" w:name="_Toc482625720"/>
      <w:bookmarkStart w:id="91" w:name="_Toc483500617"/>
      <w:r w:rsidRPr="00DA659D">
        <w:rPr>
          <w:lang w:val="fr-FR"/>
        </w:rPr>
        <w:lastRenderedPageBreak/>
        <w:t>Appendices</w:t>
      </w:r>
      <w:bookmarkEnd w:id="90"/>
      <w:bookmarkEnd w:id="91"/>
    </w:p>
    <w:p w14:paraId="4155AC55" w14:textId="0A1FAA34" w:rsidR="007D1A81" w:rsidRPr="00DA659D" w:rsidRDefault="003F1B7F" w:rsidP="00162DA3">
      <w:pPr>
        <w:pStyle w:val="BodyText"/>
        <w:rPr>
          <w:lang w:val="fr-FR"/>
        </w:rPr>
      </w:pPr>
      <w:r w:rsidRPr="00DA659D">
        <w:rPr>
          <w:lang w:val="fr-FR"/>
        </w:rPr>
        <w:t>None</w:t>
      </w:r>
    </w:p>
    <w:p w14:paraId="0EC11DBC" w14:textId="77777777" w:rsidR="007D1A81" w:rsidRPr="00DA659D" w:rsidRDefault="007D1A81">
      <w:pPr>
        <w:pStyle w:val="PartTitle"/>
        <w:rPr>
          <w:lang w:val="fr-FR"/>
        </w:rPr>
      </w:pPr>
      <w:bookmarkStart w:id="92" w:name="_Toc482625725"/>
      <w:bookmarkStart w:id="93" w:name="_Toc483500618"/>
      <w:r w:rsidRPr="00DA659D">
        <w:rPr>
          <w:lang w:val="fr-FR"/>
        </w:rPr>
        <w:lastRenderedPageBreak/>
        <w:t>Volume 2 – Transactions</w:t>
      </w:r>
      <w:bookmarkEnd w:id="92"/>
      <w:bookmarkEnd w:id="93"/>
    </w:p>
    <w:p w14:paraId="219E7B82" w14:textId="7BD1387F" w:rsidR="007D1A81" w:rsidRPr="00DA659D" w:rsidRDefault="007D1A81">
      <w:pPr>
        <w:pStyle w:val="EditorInstructions"/>
        <w:rPr>
          <w:lang w:val="fr-FR" w:eastAsia="en-US"/>
        </w:rPr>
      </w:pPr>
      <w:proofErr w:type="spellStart"/>
      <w:r w:rsidRPr="00DA659D">
        <w:rPr>
          <w:lang w:val="fr-FR"/>
        </w:rPr>
        <w:t>Add</w:t>
      </w:r>
      <w:proofErr w:type="spellEnd"/>
      <w:r w:rsidRPr="00DA659D">
        <w:rPr>
          <w:lang w:val="fr-FR"/>
        </w:rPr>
        <w:t xml:space="preserve"> </w:t>
      </w:r>
      <w:r w:rsidR="003F1B7F" w:rsidRPr="00DA659D">
        <w:rPr>
          <w:lang w:val="fr-FR"/>
        </w:rPr>
        <w:t>S</w:t>
      </w:r>
      <w:r w:rsidRPr="00DA659D">
        <w:rPr>
          <w:lang w:val="fr-FR"/>
        </w:rPr>
        <w:t>ection 3.Y</w:t>
      </w:r>
      <w:r w:rsidR="00236F7C" w:rsidRPr="00DA659D">
        <w:rPr>
          <w:lang w:val="fr-FR"/>
        </w:rPr>
        <w:t>1</w:t>
      </w:r>
      <w:r w:rsidRPr="00DA659D">
        <w:rPr>
          <w:lang w:val="fr-FR"/>
        </w:rPr>
        <w:t xml:space="preserve"> </w:t>
      </w:r>
    </w:p>
    <w:p w14:paraId="57F4E545" w14:textId="77777777" w:rsidR="007D1A81" w:rsidRPr="00DA659D" w:rsidRDefault="007D1A81">
      <w:pPr>
        <w:pStyle w:val="Heading2"/>
        <w:numPr>
          <w:ilvl w:val="0"/>
          <w:numId w:val="0"/>
        </w:numPr>
        <w:rPr>
          <w:noProof w:val="0"/>
          <w:lang w:val="fr-FR"/>
        </w:rPr>
      </w:pPr>
      <w:bookmarkStart w:id="94" w:name="_Toc482624979"/>
      <w:bookmarkStart w:id="95" w:name="_Toc482625726"/>
      <w:bookmarkStart w:id="96" w:name="_Toc483500619"/>
      <w:r w:rsidRPr="00DA659D">
        <w:rPr>
          <w:noProof w:val="0"/>
          <w:lang w:val="fr-FR"/>
        </w:rPr>
        <w:t>3.Y</w:t>
      </w:r>
      <w:r w:rsidR="001652F5" w:rsidRPr="00DA659D">
        <w:rPr>
          <w:noProof w:val="0"/>
          <w:lang w:val="fr-FR"/>
        </w:rPr>
        <w:t xml:space="preserve">1 </w:t>
      </w:r>
      <w:proofErr w:type="spellStart"/>
      <w:r w:rsidR="003C609F" w:rsidRPr="00DA659D">
        <w:rPr>
          <w:noProof w:val="0"/>
          <w:lang w:val="fr-FR"/>
        </w:rPr>
        <w:t>Referral</w:t>
      </w:r>
      <w:proofErr w:type="spellEnd"/>
      <w:r w:rsidR="003C609F" w:rsidRPr="00DA659D">
        <w:rPr>
          <w:noProof w:val="0"/>
          <w:lang w:val="fr-FR"/>
        </w:rPr>
        <w:t xml:space="preserve"> </w:t>
      </w:r>
      <w:proofErr w:type="spellStart"/>
      <w:r w:rsidR="003C609F" w:rsidRPr="00DA659D">
        <w:rPr>
          <w:noProof w:val="0"/>
          <w:lang w:val="fr-FR"/>
        </w:rPr>
        <w:t>Request</w:t>
      </w:r>
      <w:proofErr w:type="spellEnd"/>
      <w:r w:rsidR="001652F5" w:rsidRPr="00DA659D">
        <w:rPr>
          <w:noProof w:val="0"/>
          <w:lang w:val="fr-FR"/>
        </w:rPr>
        <w:t xml:space="preserve"> [PCC-Y1</w:t>
      </w:r>
      <w:r w:rsidRPr="00DA659D">
        <w:rPr>
          <w:noProof w:val="0"/>
          <w:lang w:val="fr-FR"/>
        </w:rPr>
        <w:t>]</w:t>
      </w:r>
      <w:bookmarkEnd w:id="94"/>
      <w:bookmarkEnd w:id="95"/>
      <w:bookmarkEnd w:id="96"/>
    </w:p>
    <w:p w14:paraId="690C6700" w14:textId="77777777" w:rsidR="007D1A81" w:rsidRPr="00B03E20" w:rsidRDefault="007D1A81">
      <w:pPr>
        <w:pStyle w:val="Heading3"/>
        <w:numPr>
          <w:ilvl w:val="0"/>
          <w:numId w:val="0"/>
        </w:numPr>
        <w:rPr>
          <w:noProof w:val="0"/>
        </w:rPr>
      </w:pPr>
      <w:bookmarkStart w:id="97" w:name="_Toc482624980"/>
      <w:bookmarkStart w:id="98" w:name="_Toc482625727"/>
      <w:bookmarkStart w:id="99" w:name="_Toc483500620"/>
      <w:proofErr w:type="gramStart"/>
      <w:r w:rsidRPr="00B03E20">
        <w:rPr>
          <w:noProof w:val="0"/>
        </w:rPr>
        <w:t>3.Y</w:t>
      </w:r>
      <w:r w:rsidR="001652F5" w:rsidRPr="00B03E20">
        <w:rPr>
          <w:noProof w:val="0"/>
        </w:rPr>
        <w:t>1</w:t>
      </w:r>
      <w:r w:rsidRPr="00B03E20">
        <w:rPr>
          <w:noProof w:val="0"/>
        </w:rPr>
        <w:t>.1</w:t>
      </w:r>
      <w:proofErr w:type="gramEnd"/>
      <w:r w:rsidRPr="00B03E20">
        <w:rPr>
          <w:noProof w:val="0"/>
        </w:rPr>
        <w:t xml:space="preserve"> Scope</w:t>
      </w:r>
      <w:bookmarkEnd w:id="97"/>
      <w:bookmarkEnd w:id="98"/>
      <w:bookmarkEnd w:id="99"/>
    </w:p>
    <w:p w14:paraId="1BD84A29" w14:textId="4E29A97C" w:rsidR="007D1A81" w:rsidRPr="00B03E20" w:rsidRDefault="007D1A81">
      <w:pPr>
        <w:pStyle w:val="BodyText"/>
        <w:rPr>
          <w:lang w:eastAsia="en-US"/>
        </w:rPr>
      </w:pPr>
      <w:r w:rsidRPr="00B03E20">
        <w:t>This transaction is used to</w:t>
      </w:r>
      <w:r w:rsidR="001652F5" w:rsidRPr="00B03E20">
        <w:t xml:space="preserve"> initiate the referral workflow by providing the </w:t>
      </w:r>
      <w:r w:rsidR="00DB026A">
        <w:t>referral workflow information</w:t>
      </w:r>
      <w:r w:rsidR="001652F5" w:rsidRPr="00B03E20">
        <w:t xml:space="preserve"> and </w:t>
      </w:r>
      <w:r w:rsidR="00DB026A">
        <w:t xml:space="preserve">the relevant </w:t>
      </w:r>
      <w:r w:rsidR="001652F5" w:rsidRPr="00B03E20">
        <w:t>clinical information known to the Referral Initiator.</w:t>
      </w:r>
      <w:r w:rsidRPr="00B03E20">
        <w:t xml:space="preserve"> </w:t>
      </w:r>
    </w:p>
    <w:p w14:paraId="53A1D498" w14:textId="77777777" w:rsidR="007D1A81" w:rsidRPr="00B03E20" w:rsidRDefault="007D1A81">
      <w:pPr>
        <w:pStyle w:val="Heading3"/>
        <w:numPr>
          <w:ilvl w:val="0"/>
          <w:numId w:val="0"/>
        </w:numPr>
        <w:rPr>
          <w:noProof w:val="0"/>
        </w:rPr>
      </w:pPr>
      <w:bookmarkStart w:id="100" w:name="_Toc482624981"/>
      <w:bookmarkStart w:id="101" w:name="_Toc482625728"/>
      <w:bookmarkStart w:id="102" w:name="_Toc483500621"/>
      <w:proofErr w:type="gramStart"/>
      <w:r w:rsidRPr="00B03E20">
        <w:rPr>
          <w:noProof w:val="0"/>
        </w:rPr>
        <w:t>3.Y</w:t>
      </w:r>
      <w:r w:rsidR="00A86D31" w:rsidRPr="00B03E20">
        <w:rPr>
          <w:noProof w:val="0"/>
        </w:rPr>
        <w:t>1</w:t>
      </w:r>
      <w:r w:rsidRPr="00B03E20">
        <w:rPr>
          <w:noProof w:val="0"/>
        </w:rPr>
        <w:t>.2</w:t>
      </w:r>
      <w:proofErr w:type="gramEnd"/>
      <w:r w:rsidRPr="00B03E20">
        <w:rPr>
          <w:noProof w:val="0"/>
        </w:rPr>
        <w:t xml:space="preserve"> Actor Roles</w:t>
      </w:r>
      <w:bookmarkEnd w:id="100"/>
      <w:bookmarkEnd w:id="101"/>
      <w:bookmarkEnd w:id="102"/>
    </w:p>
    <w:p w14:paraId="0265B2EC" w14:textId="77777777" w:rsidR="007D1A81" w:rsidRPr="00B03E20" w:rsidRDefault="007D1A81" w:rsidP="00AD7E03">
      <w:pPr>
        <w:pStyle w:val="BodyText"/>
      </w:pPr>
    </w:p>
    <w:p w14:paraId="128DCA33" w14:textId="53C8B077" w:rsidR="007D1A81" w:rsidRPr="00B03E20" w:rsidRDefault="00631E11">
      <w:pPr>
        <w:pStyle w:val="BodyText"/>
        <w:jc w:val="center"/>
      </w:pPr>
      <w:r>
        <w:rPr>
          <w:noProof/>
          <w:lang w:eastAsia="en-US"/>
        </w:rPr>
        <mc:AlternateContent>
          <mc:Choice Requires="wpg">
            <w:drawing>
              <wp:inline distT="0" distB="0" distL="0" distR="0" wp14:anchorId="29B0D6E9" wp14:editId="43B00BFD">
                <wp:extent cx="3724275" cy="1537335"/>
                <wp:effectExtent l="0" t="0" r="0" b="0"/>
                <wp:docPr id="50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09" name="Rectangle 49"/>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10" name="Oval 50"/>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055FDB33" w14:textId="4EE73787" w:rsidR="00A66A9A" w:rsidRDefault="00A66A9A">
                              <w:pPr>
                                <w:jc w:val="center"/>
                                <w:rPr>
                                  <w:sz w:val="18"/>
                                </w:rPr>
                              </w:pPr>
                              <w:r>
                                <w:rPr>
                                  <w:sz w:val="18"/>
                                </w:rPr>
                                <w:t>Referral Request [PCC-Y1]</w:t>
                              </w:r>
                            </w:p>
                          </w:txbxContent>
                        </wps:txbx>
                        <wps:bodyPr rot="0" vert="horz" wrap="square" lIns="0" tIns="9000" rIns="0" bIns="9000" anchor="t" anchorCtr="0">
                          <a:noAutofit/>
                        </wps:bodyPr>
                      </wps:wsp>
                      <wps:wsp>
                        <wps:cNvPr id="511" name="Text Box 51"/>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D06CB6E" w14:textId="2B8EE9C0" w:rsidR="00A66A9A" w:rsidRDefault="00A66A9A">
                              <w:pPr>
                                <w:rPr>
                                  <w:sz w:val="18"/>
                                </w:rPr>
                              </w:pPr>
                              <w:r>
                                <w:rPr>
                                  <w:sz w:val="18"/>
                                </w:rPr>
                                <w:t>Referral Initiator</w:t>
                              </w:r>
                            </w:p>
                          </w:txbxContent>
                        </wps:txbx>
                        <wps:bodyPr rot="0" vert="horz" wrap="square" lIns="91440" tIns="45720" rIns="91440" bIns="45720" anchor="t" anchorCtr="0">
                          <a:noAutofit/>
                        </wps:bodyPr>
                      </wps:wsp>
                      <wps:wsp>
                        <wps:cNvPr id="576" name="Line 52"/>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77" name="Text Box 53"/>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50D662A6" w14:textId="1DB3697D" w:rsidR="00A66A9A" w:rsidRDefault="00A66A9A">
                              <w:pPr>
                                <w:rPr>
                                  <w:sz w:val="18"/>
                                </w:rPr>
                              </w:pPr>
                              <w:r>
                                <w:rPr>
                                  <w:sz w:val="18"/>
                                </w:rPr>
                                <w:t>Referral Recipient</w:t>
                              </w:r>
                            </w:p>
                          </w:txbxContent>
                        </wps:txbx>
                        <wps:bodyPr rot="0" vert="horz" wrap="square" lIns="91440" tIns="45720" rIns="91440" bIns="45720" anchor="t" anchorCtr="0">
                          <a:noAutofit/>
                        </wps:bodyPr>
                      </wps:wsp>
                      <wps:wsp>
                        <wps:cNvPr id="578" name="Line 54"/>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B0D6E9" id="Group 48" o:spid="_x0000_s1160"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">
                <v:rect id="Rectangle 49" o:spid="_x0000_s1161"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d6MYA&#10;AADcAAAADwAAAGRycy9kb3ducmV2LnhtbESPQWvCQBSE7wX/w/IKvTWbChWN2UiVtniwolHB4yP7&#10;mkSzb0N2q/Hfd4VCj8PMfMOks9404kKdqy0reIliEMSF1TWXCva7j+cxCOeRNTaWScGNHMyywUOK&#10;ibZX3tIl96UIEHYJKqi8bxMpXVGRQRfZljh437Yz6IPsSqk7vAa4aeQwjkfSYM1hocKWFhUV5/zH&#10;KDgdzaHc6NG5/9rh6pav30+f871ST4/92xSEp97/h//aS63gNZ7A/U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yd6MYAAADcAAAADwAAAAAAAAAAAAAAAACYAgAAZHJz&#10;L2Rvd25yZXYueG1sUEsFBgAAAAAEAAQA9QAAAIsDAAAAAA==&#10;" filled="f" stroked="f" strokecolor="#3465a4">
                  <v:stroke joinstyle="round"/>
                </v:rect>
                <v:oval id="Oval 50" o:spid="_x0000_s1162"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3+w8IA&#10;AADcAAAADwAAAGRycy9kb3ducmV2LnhtbERPTWvCQBC9C/0PyxR6kbqxoIToKrYg6UEqSTzU25Ad&#10;k2B2NmTXmP777kHw+Hjf6+1oWjFQ7xrLCuazCARxaXXDlYJTsX+PQTiPrLG1TAr+yMF28zJZY6Lt&#10;nTMacl+JEMIuQQW1910ipStrMuhmtiMO3MX2Bn2AfSV1j/cQblr5EUVLabDh0FBjR181ldf8ZhTY&#10;3+xwSQ3mZ04/bVz4n/aIU6XeXsfdCoSn0T/FD/e3VrCYh/nhTDg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f7DwgAAANwAAAAPAAAAAAAAAAAAAAAAAJgCAABkcnMvZG93&#10;bnJldi54bWxQSwUGAAAAAAQABAD1AAAAhwMAAAAA&#10;" strokeweight=".26mm">
                  <v:stroke joinstyle="miter" endcap="square"/>
                  <v:textbox inset="0,.25mm,0,.25mm">
                    <w:txbxContent>
                      <w:p w14:paraId="055FDB33" w14:textId="4EE73787" w:rsidR="00A66A9A" w:rsidRDefault="00A66A9A">
                        <w:pPr>
                          <w:jc w:val="center"/>
                          <w:rPr>
                            <w:sz w:val="18"/>
                          </w:rPr>
                        </w:pPr>
                        <w:r>
                          <w:rPr>
                            <w:sz w:val="18"/>
                          </w:rPr>
                          <w:t>Referral Request [PCC-Y1]</w:t>
                        </w:r>
                      </w:p>
                    </w:txbxContent>
                  </v:textbox>
                </v:oval>
                <v:shape id="Text Box 51" o:spid="_x0000_s1163"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qWMQA&#10;AADcAAAADwAAAGRycy9kb3ducmV2LnhtbESPwWrDMBBE74X+g9hAb7XsgENxo4QQCOTYpqZpb4u1&#10;tYytlSspifv3VSCQ4zAzb5jlerKDOJMPnWMFRZaDIG6c7rhVUH/snl9AhIiscXBMCv4owHr1+LDE&#10;SrsLv9P5EFuRIBwqVGBiHCspQ2PIYsjcSJy8H+ctxiR9K7XHS4LbQc7zfCEtdpwWDI60NdT0h5NV&#10;MO2/j/1XbOflp/H0Gzb9W1nXSj3Nps0riEhTvIdv7b1WUBYFXM+k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XKljEAAAA3AAAAA8AAAAAAAAAAAAAAAAAmAIAAGRycy9k&#10;b3ducmV2LnhtbFBLBQYAAAAABAAEAPUAAACJAwAAAAA=&#10;" strokeweight=".26mm">
                  <v:stroke endcap="square"/>
                  <v:textbox>
                    <w:txbxContent>
                      <w:p w14:paraId="6D06CB6E" w14:textId="2B8EE9C0" w:rsidR="00A66A9A" w:rsidRDefault="00A66A9A">
                        <w:pPr>
                          <w:rPr>
                            <w:sz w:val="18"/>
                          </w:rPr>
                        </w:pPr>
                        <w:r>
                          <w:rPr>
                            <w:sz w:val="18"/>
                          </w:rPr>
                          <w:t>Referral Initiator</w:t>
                        </w:r>
                      </w:p>
                    </w:txbxContent>
                  </v:textbox>
                </v:shape>
                <v:line id="Line 52" o:spid="_x0000_s1164"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pa/sUAAADcAAAADwAAAGRycy9kb3ducmV2LnhtbESP3WoCMRSE7wXfIRyhd5pti3+rUUQo&#10;tCBiVRDvjpvTzdrNyZKkun37plDo5TAz3zDzZWtrcSMfKscKHgcZCOLC6YpLBcfDS38CIkRkjbVj&#10;UvBNAZaLbmeOuXZ3fqfbPpYiQTjkqMDE2ORShsKQxTBwDXHyPpy3GJP0pdQe7wlua/mUZSNpseK0&#10;YLChtaHic/9lFdDqgnL7vHNms137t9NYX8/XqVIPvXY1AxGpjf/hv/arVjAcj+D3TDoC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pa/sUAAADcAAAADwAAAAAAAAAA&#10;AAAAAAChAgAAZHJzL2Rvd25yZXYueG1sUEsFBgAAAAAEAAQA+QAAAJMDAAAAAA==&#10;" strokeweight=".26mm">
                  <v:stroke joinstyle="miter" endcap="square"/>
                </v:line>
                <v:shape id="Text Box 53" o:spid="_x0000_s1165"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yF8QA&#10;AADcAAAADwAAAGRycy9kb3ducmV2LnhtbESPQWsCMRSE7wX/Q3iCt5qtsFW2RhGh4NHq0trbY/O6&#10;WXbzsiapbv99Iwgeh5n5hlmuB9uJC/nQOFbwMs1AEFdON1wrKI/vzwsQISJr7ByTgj8KsF6NnpZY&#10;aHflD7ocYi0ShEOBCkyMfSFlqAxZDFPXEyfvx3mLMUlfS+3xmuC2k7Mse5UWG04LBnvaGqraw69V&#10;MOy+v9pTrGf5p/F0Dpt2n5elUpPxsHkDEWmIj/C9vdMK8vkcb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t8hfEAAAA3AAAAA8AAAAAAAAAAAAAAAAAmAIAAGRycy9k&#10;b3ducmV2LnhtbFBLBQYAAAAABAAEAPUAAACJAwAAAAA=&#10;" strokeweight=".26mm">
                  <v:stroke endcap="square"/>
                  <v:textbox>
                    <w:txbxContent>
                      <w:p w14:paraId="50D662A6" w14:textId="1DB3697D" w:rsidR="00A66A9A" w:rsidRDefault="00A66A9A">
                        <w:pPr>
                          <w:rPr>
                            <w:sz w:val="18"/>
                          </w:rPr>
                        </w:pPr>
                        <w:r>
                          <w:rPr>
                            <w:sz w:val="18"/>
                          </w:rPr>
                          <w:t>Referral Recipient</w:t>
                        </w:r>
                      </w:p>
                    </w:txbxContent>
                  </v:textbox>
                </v:shape>
                <v:line id="Line 54" o:spid="_x0000_s1166"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q7TMIAAADcAAAADwAAAGRycy9kb3ducmV2LnhtbERPz2vCMBS+C/4P4QneNJ2yTapRVBQ9&#10;bawWvL41z6aseSlN1G5//XIQPH58vxerztbiRq2vHCt4GScgiAunKy4V5Kf9aAbCB2SNtWNS8Ese&#10;Vst+b4Gpdnf+olsWShFD2KeowITQpFL6wpBFP3YNceQurrUYImxLqVu8x3Bby0mSvEmLFccGgw1t&#10;DRU/2dUqyJLvz6M+zzb5hzn9SVPk58N0p9Rw0K3nIAJ14Sl+uI9awet7XBvPx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Pq7TMIAAADcAAAADwAAAAAAAAAAAAAA&#10;AAChAgAAZHJzL2Rvd25yZXYueG1sUEsFBgAAAAAEAAQA+QAAAJADAAAAAA==&#10;" strokeweight=".26mm">
                  <v:stroke joinstyle="miter" endcap="square"/>
                </v:line>
                <w10:anchorlock/>
              </v:group>
            </w:pict>
          </mc:Fallback>
        </mc:AlternateContent>
      </w:r>
    </w:p>
    <w:p w14:paraId="6492BE6D" w14:textId="77777777" w:rsidR="007D1A81" w:rsidRPr="00B03E20" w:rsidRDefault="007D1A81">
      <w:pPr>
        <w:pStyle w:val="FigureTitle"/>
      </w:pPr>
      <w:r w:rsidRPr="00B03E20">
        <w:t>Figure 3.Y</w:t>
      </w:r>
      <w:r w:rsidR="00EF5788" w:rsidRPr="00B03E20">
        <w:t>1</w:t>
      </w:r>
      <w:r w:rsidRPr="00B03E20">
        <w:t>.2-1: Use Case Diagram</w:t>
      </w:r>
    </w:p>
    <w:p w14:paraId="6CA03968" w14:textId="77777777" w:rsidR="007D1A81" w:rsidRPr="00B03E20" w:rsidRDefault="007D1A81" w:rsidP="00AD7E03">
      <w:pPr>
        <w:pStyle w:val="BodyText"/>
      </w:pPr>
    </w:p>
    <w:p w14:paraId="59C73481" w14:textId="77777777" w:rsidR="007D1A81" w:rsidRPr="00B03E20" w:rsidRDefault="007D1A81">
      <w:pPr>
        <w:pStyle w:val="TableTitle"/>
      </w:pPr>
      <w:r w:rsidRPr="00B03E20">
        <w:t>Table 3.Y</w:t>
      </w:r>
      <w:r w:rsidR="00A86D31" w:rsidRPr="00B03E20">
        <w:t>1</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7D1A81" w:rsidRPr="00B03E20" w14:paraId="7832FF94" w14:textId="77777777" w:rsidTr="00EF5788">
        <w:tc>
          <w:tcPr>
            <w:tcW w:w="1008" w:type="dxa"/>
            <w:tcBorders>
              <w:top w:val="single" w:sz="4" w:space="0" w:color="000000"/>
              <w:left w:val="single" w:sz="4" w:space="0" w:color="000000"/>
              <w:bottom w:val="single" w:sz="4" w:space="0" w:color="000000"/>
            </w:tcBorders>
            <w:shd w:val="clear" w:color="auto" w:fill="auto"/>
          </w:tcPr>
          <w:p w14:paraId="4A361E17" w14:textId="77777777" w:rsidR="007D1A81" w:rsidRPr="00B03E20" w:rsidRDefault="007D1A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92D4168" w14:textId="77777777" w:rsidR="007D1A81" w:rsidRPr="00B03E20" w:rsidRDefault="00EF5788">
            <w:pPr>
              <w:pStyle w:val="BodyText"/>
            </w:pPr>
            <w:r w:rsidRPr="00B03E20">
              <w:t>Referral Initiator</w:t>
            </w:r>
          </w:p>
        </w:tc>
      </w:tr>
      <w:tr w:rsidR="007D1A81" w:rsidRPr="00B03E20" w14:paraId="2E372F6D" w14:textId="77777777" w:rsidTr="00EF5788">
        <w:tc>
          <w:tcPr>
            <w:tcW w:w="1008" w:type="dxa"/>
            <w:tcBorders>
              <w:top w:val="single" w:sz="4" w:space="0" w:color="000000"/>
              <w:left w:val="single" w:sz="4" w:space="0" w:color="000000"/>
              <w:bottom w:val="single" w:sz="4" w:space="0" w:color="000000"/>
            </w:tcBorders>
            <w:shd w:val="clear" w:color="auto" w:fill="auto"/>
          </w:tcPr>
          <w:p w14:paraId="5783D7EF" w14:textId="77777777" w:rsidR="007D1A81" w:rsidRPr="00B03E20" w:rsidRDefault="007D1A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7FFDFBC" w14:textId="77777777" w:rsidR="007D1A81" w:rsidRPr="00B03E20" w:rsidRDefault="00EF5788">
            <w:pPr>
              <w:pStyle w:val="BodyText"/>
            </w:pPr>
            <w:r w:rsidRPr="00B03E20">
              <w:t>The provider who ordered the referral</w:t>
            </w:r>
          </w:p>
        </w:tc>
      </w:tr>
      <w:tr w:rsidR="007D1A81" w:rsidRPr="00B03E20" w14:paraId="5A1DACAD" w14:textId="77777777" w:rsidTr="00EF5788">
        <w:tc>
          <w:tcPr>
            <w:tcW w:w="1008" w:type="dxa"/>
            <w:tcBorders>
              <w:top w:val="single" w:sz="4" w:space="0" w:color="000000"/>
              <w:left w:val="single" w:sz="4" w:space="0" w:color="000000"/>
              <w:bottom w:val="single" w:sz="4" w:space="0" w:color="000000"/>
            </w:tcBorders>
            <w:shd w:val="clear" w:color="auto" w:fill="auto"/>
          </w:tcPr>
          <w:p w14:paraId="16233374" w14:textId="77777777" w:rsidR="007D1A81" w:rsidRPr="00B03E20" w:rsidRDefault="007D1A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5F79AE39" w14:textId="77777777" w:rsidR="007D1A81" w:rsidRPr="00B03E20" w:rsidRDefault="00EF5788">
            <w:pPr>
              <w:pStyle w:val="BodyText"/>
              <w:snapToGrid w:val="0"/>
            </w:pPr>
            <w:r w:rsidRPr="00B03E20">
              <w:t>Referral Recipient</w:t>
            </w:r>
          </w:p>
        </w:tc>
      </w:tr>
      <w:tr w:rsidR="007D1A81" w:rsidRPr="00B03E20" w14:paraId="49067167" w14:textId="77777777" w:rsidTr="00EF5788">
        <w:tc>
          <w:tcPr>
            <w:tcW w:w="1008" w:type="dxa"/>
            <w:tcBorders>
              <w:top w:val="single" w:sz="4" w:space="0" w:color="000000"/>
              <w:left w:val="single" w:sz="4" w:space="0" w:color="000000"/>
              <w:bottom w:val="single" w:sz="4" w:space="0" w:color="000000"/>
            </w:tcBorders>
            <w:shd w:val="clear" w:color="auto" w:fill="auto"/>
          </w:tcPr>
          <w:p w14:paraId="3F765F3C" w14:textId="77777777" w:rsidR="007D1A81" w:rsidRPr="00B03E20" w:rsidRDefault="007D1A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B305A56" w14:textId="77777777" w:rsidR="007D1A81" w:rsidRPr="00B03E20" w:rsidRDefault="00EF5788">
            <w:pPr>
              <w:pStyle w:val="BodyText"/>
            </w:pPr>
            <w:r w:rsidRPr="00B03E20">
              <w:t>The provider who is acting on the referral</w:t>
            </w:r>
          </w:p>
        </w:tc>
      </w:tr>
    </w:tbl>
    <w:p w14:paraId="101617FA" w14:textId="77777777" w:rsidR="007D1A81" w:rsidRPr="00AD7E03" w:rsidRDefault="007D1A81">
      <w:pPr>
        <w:pStyle w:val="BodyText"/>
      </w:pPr>
    </w:p>
    <w:p w14:paraId="3AA2854C" w14:textId="77777777" w:rsidR="007D1A81" w:rsidRPr="00B03E20" w:rsidRDefault="007D1A81">
      <w:pPr>
        <w:pStyle w:val="Heading3"/>
        <w:numPr>
          <w:ilvl w:val="0"/>
          <w:numId w:val="0"/>
        </w:numPr>
        <w:rPr>
          <w:noProof w:val="0"/>
        </w:rPr>
      </w:pPr>
      <w:bookmarkStart w:id="103" w:name="_Toc482624982"/>
      <w:bookmarkStart w:id="104" w:name="_Toc482625729"/>
      <w:bookmarkStart w:id="105" w:name="_Toc483500622"/>
      <w:proofErr w:type="gramStart"/>
      <w:r w:rsidRPr="00B03E20">
        <w:rPr>
          <w:noProof w:val="0"/>
        </w:rPr>
        <w:t>3.Y</w:t>
      </w:r>
      <w:r w:rsidR="00A86D31" w:rsidRPr="00B03E20">
        <w:rPr>
          <w:noProof w:val="0"/>
        </w:rPr>
        <w:t>1</w:t>
      </w:r>
      <w:r w:rsidRPr="00B03E20">
        <w:rPr>
          <w:noProof w:val="0"/>
        </w:rPr>
        <w:t>.3</w:t>
      </w:r>
      <w:proofErr w:type="gramEnd"/>
      <w:r w:rsidRPr="00B03E20">
        <w:rPr>
          <w:noProof w:val="0"/>
        </w:rPr>
        <w:t xml:space="preserve"> Referenced Standards</w:t>
      </w:r>
      <w:bookmarkEnd w:id="103"/>
      <w:bookmarkEnd w:id="104"/>
      <w:bookmarkEnd w:id="105"/>
    </w:p>
    <w:p w14:paraId="07E08649" w14:textId="77777777" w:rsidR="00EF5788" w:rsidRPr="00B03E20" w:rsidRDefault="00EF5788" w:rsidP="00EF5788">
      <w:pPr>
        <w:pStyle w:val="BodyText"/>
        <w:rPr>
          <w:lang w:eastAsia="en-US"/>
        </w:rPr>
      </w:pPr>
      <w:r w:rsidRPr="00B03E20">
        <w:rPr>
          <w:lang w:eastAsia="en-US"/>
        </w:rPr>
        <w:t>HL7 Messaging standard, version 2.5.1 Chapters 2, 4</w:t>
      </w:r>
      <w:r w:rsidRPr="00B03E20">
        <w:rPr>
          <w:lang w:eastAsia="en-US"/>
        </w:rPr>
        <w:br/>
        <w:t>HL7 Messaging standard, version 2.9 Chapter 4</w:t>
      </w:r>
    </w:p>
    <w:p w14:paraId="4B8C518C" w14:textId="24715567" w:rsidR="007D1A81" w:rsidRPr="00B03E20" w:rsidRDefault="00EF5788" w:rsidP="00EF5788">
      <w:pPr>
        <w:pStyle w:val="BodyText"/>
        <w:rPr>
          <w:lang w:eastAsia="en-US"/>
        </w:rPr>
      </w:pPr>
      <w:r w:rsidRPr="00B03E20">
        <w:rPr>
          <w:lang w:eastAsia="en-US"/>
        </w:rPr>
        <w:t>HL7 Implementation Guide for CDA Release 2: Consolidated CDA Templates for Clinical Notes (US Realm) DSTU Release 2.1</w:t>
      </w:r>
    </w:p>
    <w:p w14:paraId="61213615" w14:textId="77777777" w:rsidR="007D1A81" w:rsidRPr="00DA659D" w:rsidRDefault="007D1A81">
      <w:pPr>
        <w:pStyle w:val="Heading3"/>
        <w:numPr>
          <w:ilvl w:val="0"/>
          <w:numId w:val="0"/>
        </w:numPr>
        <w:rPr>
          <w:noProof w:val="0"/>
          <w:lang w:val="fr-FR"/>
        </w:rPr>
      </w:pPr>
      <w:bookmarkStart w:id="106" w:name="_Toc482624983"/>
      <w:bookmarkStart w:id="107" w:name="_Toc482625730"/>
      <w:bookmarkStart w:id="108" w:name="_Toc483500623"/>
      <w:r w:rsidRPr="00DA659D">
        <w:rPr>
          <w:noProof w:val="0"/>
          <w:lang w:val="fr-FR"/>
        </w:rPr>
        <w:lastRenderedPageBreak/>
        <w:t>3.Y</w:t>
      </w:r>
      <w:r w:rsidR="00A86D31" w:rsidRPr="00DA659D">
        <w:rPr>
          <w:noProof w:val="0"/>
          <w:lang w:val="fr-FR"/>
        </w:rPr>
        <w:t>1</w:t>
      </w:r>
      <w:r w:rsidRPr="00DA659D">
        <w:rPr>
          <w:noProof w:val="0"/>
          <w:lang w:val="fr-FR"/>
        </w:rPr>
        <w:t xml:space="preserve">.4 Interaction </w:t>
      </w:r>
      <w:proofErr w:type="spellStart"/>
      <w:r w:rsidRPr="00DA659D">
        <w:rPr>
          <w:noProof w:val="0"/>
          <w:lang w:val="fr-FR"/>
        </w:rPr>
        <w:t>Diagram</w:t>
      </w:r>
      <w:bookmarkEnd w:id="106"/>
      <w:bookmarkEnd w:id="107"/>
      <w:bookmarkEnd w:id="108"/>
      <w:proofErr w:type="spellEnd"/>
    </w:p>
    <w:p w14:paraId="5224B5BE" w14:textId="4BB3C34F" w:rsidR="007D1A81" w:rsidRPr="00DA659D" w:rsidRDefault="00631E11">
      <w:pPr>
        <w:pStyle w:val="BodyText"/>
        <w:rPr>
          <w:lang w:val="fr-FR"/>
        </w:rPr>
      </w:pPr>
      <w:r>
        <w:rPr>
          <w:noProof/>
          <w:lang w:eastAsia="en-US"/>
        </w:rPr>
        <mc:AlternateContent>
          <mc:Choice Requires="wpg">
            <w:drawing>
              <wp:anchor distT="0" distB="0" distL="114300" distR="114300" simplePos="0" relativeHeight="33" behindDoc="0" locked="0" layoutInCell="1" allowOverlap="1" wp14:anchorId="00317C7E" wp14:editId="747871D4">
                <wp:simplePos x="0" y="0"/>
                <wp:positionH relativeFrom="column">
                  <wp:posOffset>176530</wp:posOffset>
                </wp:positionH>
                <wp:positionV relativeFrom="paragraph">
                  <wp:posOffset>262255</wp:posOffset>
                </wp:positionV>
                <wp:extent cx="5534025" cy="2779395"/>
                <wp:effectExtent l="5080" t="5080" r="4445" b="6350"/>
                <wp:wrapTopAndBottom/>
                <wp:docPr id="492"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2779395"/>
                          <a:chOff x="2078" y="3375"/>
                          <a:chExt cx="8715" cy="4377"/>
                        </a:xfrm>
                      </wpg:grpSpPr>
                      <wpg:grpSp>
                        <wpg:cNvPr id="493" name="Group 440"/>
                        <wpg:cNvGrpSpPr>
                          <a:grpSpLocks/>
                        </wpg:cNvGrpSpPr>
                        <wpg:grpSpPr bwMode="auto">
                          <a:xfrm>
                            <a:off x="2078" y="3375"/>
                            <a:ext cx="8715" cy="4377"/>
                            <a:chOff x="2078" y="3375"/>
                            <a:chExt cx="8715" cy="4377"/>
                          </a:xfrm>
                        </wpg:grpSpPr>
                        <wpg:grpSp>
                          <wpg:cNvPr id="494" name="Group 426"/>
                          <wpg:cNvGrpSpPr>
                            <a:grpSpLocks/>
                          </wpg:cNvGrpSpPr>
                          <wpg:grpSpPr bwMode="auto">
                            <a:xfrm>
                              <a:off x="2078" y="3375"/>
                              <a:ext cx="8715" cy="4377"/>
                              <a:chOff x="2078" y="3375"/>
                              <a:chExt cx="8715" cy="4377"/>
                            </a:xfrm>
                          </wpg:grpSpPr>
                          <wps:wsp>
                            <wps:cNvPr id="495" name="AutoShape 427"/>
                            <wps:cNvSpPr>
                              <a:spLocks noChangeArrowheads="1"/>
                            </wps:cNvSpPr>
                            <wps:spPr bwMode="auto">
                              <a:xfrm>
                                <a:off x="2078" y="3375"/>
                                <a:ext cx="8715" cy="4377"/>
                              </a:xfrm>
                              <a:prstGeom prst="roundRect">
                                <a:avLst>
                                  <a:gd name="adj" fmla="val 16667"/>
                                </a:avLst>
                              </a:prstGeom>
                              <a:solidFill>
                                <a:srgbClr val="FFFFFF"/>
                              </a:solidFill>
                              <a:ln>
                                <a:noFill/>
                              </a:ln>
                              <a:extLst>
                                <a:ext uri="{91240B29-F687-4F45-9708-019B960494DF}">
                                  <a14:hiddenLine xmlns:a14="http://schemas.microsoft.com/office/drawing/2010/main" w="19050">
                                    <a:solidFill>
                                      <a:srgbClr val="000000"/>
                                    </a:solidFill>
                                    <a:round/>
                                    <a:headEnd/>
                                    <a:tailEnd/>
                                  </a14:hiddenLine>
                                </a:ext>
                              </a:extLst>
                            </wps:spPr>
                            <wps:bodyPr rot="0" vert="horz" wrap="square" lIns="91440" tIns="45720" rIns="91440" bIns="45720" anchor="t" anchorCtr="0" upright="1">
                              <a:noAutofit/>
                            </wps:bodyPr>
                          </wps:wsp>
                          <wps:wsp>
                            <wps:cNvPr id="497" name="AutoShape 428"/>
                            <wps:cNvCnPr>
                              <a:cxnSpLocks noChangeShapeType="1"/>
                            </wps:cNvCnPr>
                            <wps:spPr bwMode="auto">
                              <a:xfrm>
                                <a:off x="8550" y="4850"/>
                                <a:ext cx="0" cy="23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8" name="AutoShape 429"/>
                            <wps:cNvCnPr>
                              <a:cxnSpLocks noChangeShapeType="1"/>
                            </wps:cNvCnPr>
                            <wps:spPr bwMode="auto">
                              <a:xfrm>
                                <a:off x="4665" y="4895"/>
                                <a:ext cx="0" cy="23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499" name="Rectangle 430"/>
                          <wps:cNvSpPr>
                            <a:spLocks noChangeArrowheads="1"/>
                          </wps:cNvSpPr>
                          <wps:spPr bwMode="auto">
                            <a:xfrm>
                              <a:off x="4560" y="5220"/>
                              <a:ext cx="210" cy="1680"/>
                            </a:xfrm>
                            <a:prstGeom prst="rect">
                              <a:avLst/>
                            </a:prstGeom>
                            <a:solidFill>
                              <a:srgbClr val="FFFFFF"/>
                            </a:solidFill>
                            <a:ln w="9525">
                              <a:solidFill>
                                <a:srgbClr val="000000"/>
                              </a:solidFill>
                              <a:miter lim="800000"/>
                              <a:headEnd/>
                              <a:tailEnd/>
                            </a:ln>
                          </wps:spPr>
                          <wps:txbx>
                            <w:txbxContent>
                              <w:p w14:paraId="6DAE2582" w14:textId="77777777" w:rsidR="00A66A9A" w:rsidRDefault="00A66A9A"/>
                            </w:txbxContent>
                          </wps:txbx>
                          <wps:bodyPr rot="0" vert="horz" wrap="square" lIns="91440" tIns="45720" rIns="91440" bIns="45720" anchor="t" anchorCtr="0" upright="1">
                            <a:noAutofit/>
                          </wps:bodyPr>
                        </wps:wsp>
                        <wps:wsp>
                          <wps:cNvPr id="500" name="Rectangle 431"/>
                          <wps:cNvSpPr>
                            <a:spLocks noChangeArrowheads="1"/>
                          </wps:cNvSpPr>
                          <wps:spPr bwMode="auto">
                            <a:xfrm>
                              <a:off x="8445" y="5175"/>
                              <a:ext cx="210" cy="1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1" name="Text Box 2"/>
                          <wps:cNvSpPr txBox="1">
                            <a:spLocks noChangeArrowheads="1"/>
                          </wps:cNvSpPr>
                          <wps:spPr bwMode="auto">
                            <a:xfrm>
                              <a:off x="4068" y="4215"/>
                              <a:ext cx="1207"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72182" w14:textId="77777777" w:rsidR="00A66A9A" w:rsidRPr="0043445B" w:rsidRDefault="00A66A9A" w:rsidP="0043445B">
                                <w:pPr>
                                  <w:spacing w:before="0"/>
                                  <w:jc w:val="center"/>
                                  <w:rPr>
                                    <w:sz w:val="20"/>
                                  </w:rPr>
                                </w:pPr>
                                <w:r w:rsidRPr="0043445B">
                                  <w:rPr>
                                    <w:sz w:val="20"/>
                                  </w:rPr>
                                  <w:t>Referral Initiator</w:t>
                                </w:r>
                              </w:p>
                            </w:txbxContent>
                          </wps:txbx>
                          <wps:bodyPr rot="0" vert="horz" wrap="square" lIns="91440" tIns="45720" rIns="91440" bIns="45720" anchor="t" anchorCtr="0" upright="1">
                            <a:noAutofit/>
                          </wps:bodyPr>
                        </wps:wsp>
                        <wps:wsp>
                          <wps:cNvPr id="502" name="Text Box 2"/>
                          <wps:cNvSpPr txBox="1">
                            <a:spLocks noChangeArrowheads="1"/>
                          </wps:cNvSpPr>
                          <wps:spPr bwMode="auto">
                            <a:xfrm>
                              <a:off x="7953" y="4170"/>
                              <a:ext cx="1207"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38E54" w14:textId="77777777" w:rsidR="00A66A9A" w:rsidRPr="0043445B" w:rsidRDefault="00A66A9A" w:rsidP="0043445B">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03" name="AutoShape 435"/>
                          <wps:cNvCnPr>
                            <a:cxnSpLocks noChangeShapeType="1"/>
                          </wps:cNvCnPr>
                          <wps:spPr bwMode="auto">
                            <a:xfrm>
                              <a:off x="4785" y="5565"/>
                              <a:ext cx="3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4" name="AutoShape 438"/>
                          <wps:cNvCnPr>
                            <a:cxnSpLocks noChangeShapeType="1"/>
                          </wps:cNvCnPr>
                          <wps:spPr bwMode="auto">
                            <a:xfrm>
                              <a:off x="4770" y="6405"/>
                              <a:ext cx="367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s:wsp>
                        <wps:cNvPr id="505" name="Text Box 2"/>
                        <wps:cNvSpPr txBox="1">
                          <a:spLocks noChangeArrowheads="1"/>
                        </wps:cNvSpPr>
                        <wps:spPr bwMode="auto">
                          <a:xfrm>
                            <a:off x="5493" y="5135"/>
                            <a:ext cx="2460" cy="410"/>
                          </a:xfrm>
                          <a:prstGeom prst="rect">
                            <a:avLst/>
                          </a:prstGeom>
                          <a:solidFill>
                            <a:srgbClr val="FFFFFF"/>
                          </a:solidFill>
                          <a:ln w="9525">
                            <a:solidFill>
                              <a:srgbClr val="FFFFFF"/>
                            </a:solidFill>
                            <a:miter lim="800000"/>
                            <a:headEnd/>
                            <a:tailEnd/>
                          </a:ln>
                        </wps:spPr>
                        <wps:txbx>
                          <w:txbxContent>
                            <w:p w14:paraId="12095F6D" w14:textId="77777777" w:rsidR="00A66A9A" w:rsidRPr="0043445B" w:rsidRDefault="00A66A9A" w:rsidP="00CA5592">
                              <w:pPr>
                                <w:spacing w:before="0"/>
                                <w:jc w:val="center"/>
                                <w:rPr>
                                  <w:sz w:val="20"/>
                                </w:rPr>
                              </w:pPr>
                              <w:r>
                                <w:rPr>
                                  <w:sz w:val="20"/>
                                </w:rPr>
                                <w:t>Referral Request Package</w:t>
                              </w:r>
                            </w:p>
                          </w:txbxContent>
                        </wps:txbx>
                        <wps:bodyPr rot="0" vert="horz" wrap="square" lIns="91440" tIns="45720" rIns="91440" bIns="45720" anchor="t" anchorCtr="0" upright="1">
                          <a:noAutofit/>
                        </wps:bodyPr>
                      </wps:wsp>
                      <wps:wsp>
                        <wps:cNvPr id="507" name="Text Box 2"/>
                        <wps:cNvSpPr txBox="1">
                          <a:spLocks noChangeArrowheads="1"/>
                        </wps:cNvSpPr>
                        <wps:spPr bwMode="auto">
                          <a:xfrm>
                            <a:off x="4983" y="6005"/>
                            <a:ext cx="3207" cy="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EFABC" w14:textId="77777777" w:rsidR="00A66A9A" w:rsidRPr="0043445B" w:rsidRDefault="00A66A9A" w:rsidP="00CA5592">
                              <w:pPr>
                                <w:spacing w:before="0"/>
                                <w:jc w:val="center"/>
                                <w:rPr>
                                  <w:sz w:val="20"/>
                                </w:rPr>
                              </w:pPr>
                              <w:r>
                                <w:rPr>
                                  <w:sz w:val="20"/>
                                </w:rPr>
                                <w:t>Referral Accept or Referral Decline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317C7E" id="Group 441" o:spid="_x0000_s1167" style="position:absolute;margin-left:13.9pt;margin-top:20.65pt;width:435.75pt;height:218.85pt;z-index:33;mso-position-horizontal-relative:text;mso-position-vertical-relative:text" coordorigin="2078,3375" coordsize="8715,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">
                <v:group id="Group 440" o:spid="_x0000_s1168" style="position:absolute;left:2078;top:3375;width:8715;height:4377" coordorigin="2078,3375" coordsize="8715,4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group id="Group 426" o:spid="_x0000_s1169" style="position:absolute;left:2078;top:3375;width:8715;height:4377" coordorigin="2078,3375" coordsize="8715,4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roundrect id="AutoShape 427" o:spid="_x0000_s1170" style="position:absolute;left:2078;top:3375;width:8715;height:43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LJ/cYA&#10;AADcAAAADwAAAGRycy9kb3ducmV2LnhtbESP0WrCQBRE3wX/YbkFX6RulNbWNBsRoUFoC63tB1yy&#10;N9nQ7N2QXTX+vSsIPg4zc4bJ1oNtxZF63zhWMJ8lIIhLpxuuFfz9vj++gvABWWPrmBScycM6H48y&#10;TLU78Q8d96EWEcI+RQUmhC6V0peGLPqZ64ijV7neYoiyr6Xu8RThtpWLJFlKiw3HBYMdbQ2V//uD&#10;VVAM38n0pdDnYkndR7X7XJlq+6XU5GHYvIEINIR7+NbeaQVPq2e4nolHQO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6LJ/cYAAADcAAAADwAAAAAAAAAAAAAAAACYAgAAZHJz&#10;L2Rvd25yZXYueG1sUEsFBgAAAAAEAAQA9QAAAIsDAAAAAA==&#10;" stroked="f" strokeweight="1.5pt"/>
                    <v:shapetype id="_x0000_t32" coordsize="21600,21600" o:spt="32" o:oned="t" path="m,l21600,21600e" filled="f">
                      <v:path arrowok="t" fillok="f" o:connecttype="none"/>
                      <o:lock v:ext="edit" shapetype="t"/>
                    </v:shapetype>
                    <v:shape id="AutoShape 428" o:spid="_x0000_s1171" type="#_x0000_t32" style="position:absolute;left:8550;top:4850;width:0;height:2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73ZscAAADcAAAADwAAAGRycy9kb3ducmV2LnhtbESP3UoDMRSE74W+QziF3kibtWpr16ZF&#10;BEERsT9Cbw+b42bZzUnYpNutT98IgpfDzHzDLNe9bURHbagcK7iZZCCIC6crLhV87V/GDyBCRNbY&#10;OCYFZwqwXg2ulphrd+ItdbtYigThkKMCE6PPpQyFIYth4jxx8r5dazEm2ZZSt3hKcNvIaZbNpMWK&#10;04JBT8+Ginp3tArqrv7cbu6Dvz7+0Ozdm4+324NWajTsnx5BROrjf/iv/aoV3C3m8HsmHQG5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fvdmxwAAANwAAAAPAAAAAAAA&#10;AAAAAAAAAKECAABkcnMvZG93bnJldi54bWxQSwUGAAAAAAQABAD5AAAAlQMAAAAA&#10;">
                      <v:stroke dashstyle="dash"/>
                    </v:shape>
                    <v:shape id="AutoShape 429" o:spid="_x0000_s1172" type="#_x0000_t32" style="position:absolute;left:4665;top:4895;width:0;height:2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jFMMAAADcAAAADwAAAGRycy9kb3ducmV2LnhtbERPW2vCMBR+H+w/hDPYy9B0m4pWo4zB&#10;YCJj3sDXQ3NsSpuT0MRa9+uXh8EeP777YtXbRnTUhsqxgudhBoK4cLriUsHx8DGYgggRWWPjmBTc&#10;KMBqeX+3wFy7K++o28dSpBAOOSowMfpcylAYshiGzhMn7uxaizHBtpS6xWsKt418ybKJtFhxajDo&#10;6d1QUe8vVkHd1d+77Tj4p8sPTTbefK1fT1qpx4f+bQ4iUh//xX/uT61gNEtr05l0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hYxTDAAAA3AAAAA8AAAAAAAAAAAAA&#10;AAAAoQIAAGRycy9kb3ducmV2LnhtbFBLBQYAAAAABAAEAPkAAACRAwAAAAA=&#10;">
                      <v:stroke dashstyle="dash"/>
                    </v:shape>
                  </v:group>
                  <v:rect id="Rectangle 430" o:spid="_x0000_s1173" style="position:absolute;left:4560;top:5220;width:210;height:1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gDMQA&#10;AADcAAAADwAAAGRycy9kb3ducmV2LnhtbESPQYvCMBSE74L/ITzBm6bqIrZrFNlFWY9aL3t727xt&#10;q81LaaJWf70RBI/DzHzDzJetqcSFGldaVjAaRiCIM6tLzhUc0vVgBsJ5ZI2VZVJwIwfLRbczx0Tb&#10;K+/osve5CBB2CSoovK8TKV1WkEE3tDVx8P5tY9AH2eRSN3gNcFPJcRRNpcGSw0KBNX0VlJ32Z6Pg&#10;rxwf8L5LN5GJ1xO/bdPj+fdbqX6vXX2C8NT6d/jV/tEKPuI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x4AzEAAAA3AAAAA8AAAAAAAAAAAAAAAAAmAIAAGRycy9k&#10;b3ducmV2LnhtbFBLBQYAAAAABAAEAPUAAACJAwAAAAA=&#10;">
                    <v:textbox>
                      <w:txbxContent>
                        <w:p w14:paraId="6DAE2582" w14:textId="77777777" w:rsidR="00A66A9A" w:rsidRDefault="00A66A9A"/>
                      </w:txbxContent>
                    </v:textbox>
                  </v:rect>
                  <v:rect id="Rectangle 431" o:spid="_x0000_s1174" style="position:absolute;left:8445;top:5175;width:210;height:1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Ti8EA&#10;AADcAAAADwAAAGRycy9kb3ducmV2LnhtbERPPW/CMBDdK/EfrENiKzYgKkgxCIFAMEJY2K7xNUmJ&#10;z1FsIPDr8VCJ8el9zxatrcSNGl861jDoKxDEmTMl5xpO6eZzAsIHZIOVY9LwIA+Leedjholxdz7Q&#10;7RhyEUPYJ6ihCKFOpPRZQRZ939XEkft1jcUQYZNL0+A9httKDpX6khZLjg0F1rQqKLscr1bDTzk8&#10;4fOQbpWdbkZh36Z/1/Na6163XX6DCNSGt/jfvTMaxirOj2fi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g04vBAAAA3AAAAA8AAAAAAAAAAAAAAAAAmAIAAGRycy9kb3du&#10;cmV2LnhtbFBLBQYAAAAABAAEAPUAAACGAwAAAAA=&#10;"/>
                  <v:shape id="Text Box 2" o:spid="_x0000_s1175" type="#_x0000_t202" style="position:absolute;left:4068;top:4215;width:1207;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9Gk8MA&#10;AADcAAAADwAAAGRycy9kb3ducmV2LnhtbESP3YrCMBSE7xd8h3AEbxabKutfNYorrHjrzwOcNse2&#10;2JyUJmvr2xtB8HKYmW+Y1aYzlbhT40rLCkZRDII4s7rkXMHl/Decg3AeWWNlmRQ8yMFm3ftaYaJt&#10;y0e6n3wuAoRdggoK7+tESpcVZNBFtiYO3tU2Bn2QTS51g22Am0qO43gqDZYcFgqsaVdQdjv9GwXX&#10;Q/s9WbTp3l9mx5/pL5az1D6UGvS77RKEp85/wu/2QSuYxCN4nQlH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9Gk8MAAADcAAAADwAAAAAAAAAAAAAAAACYAgAAZHJzL2Rv&#10;d25yZXYueG1sUEsFBgAAAAAEAAQA9QAAAIgDAAAAAA==&#10;" stroked="f">
                    <v:textbox>
                      <w:txbxContent>
                        <w:p w14:paraId="10272182" w14:textId="77777777" w:rsidR="00A66A9A" w:rsidRPr="0043445B" w:rsidRDefault="00A66A9A" w:rsidP="0043445B">
                          <w:pPr>
                            <w:spacing w:before="0"/>
                            <w:jc w:val="center"/>
                            <w:rPr>
                              <w:sz w:val="20"/>
                            </w:rPr>
                          </w:pPr>
                          <w:r w:rsidRPr="0043445B">
                            <w:rPr>
                              <w:sz w:val="20"/>
                            </w:rPr>
                            <w:t>Referral Initiator</w:t>
                          </w:r>
                        </w:p>
                      </w:txbxContent>
                    </v:textbox>
                  </v:shape>
                  <v:shape id="Text Box 2" o:spid="_x0000_s1176" type="#_x0000_t202" style="position:absolute;left:7953;top:4170;width:1207;height: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3Y5MMA&#10;AADcAAAADwAAAGRycy9kb3ducmV2LnhtbESP3YrCMBSE7wXfIRxhb8Smir/VKO6Ci7dVH+C0ObbF&#10;5qQ00da33yws7OUwM98wu0NvavGi1lWWFUyjGARxbnXFhYLb9TRZg3AeWWNtmRS8ycFhPxzsMNG2&#10;45ReF1+IAGGXoILS+yaR0uUlGXSRbYiDd7etQR9kW0jdYhfgppazOF5KgxWHhRIb+iopf1yeRsH9&#10;3I0Xmy779rdVOl9+YrXK7Fupj1F/3ILw1Pv/8F/7rBUs4hn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3Y5MMAAADcAAAADwAAAAAAAAAAAAAAAACYAgAAZHJzL2Rv&#10;d25yZXYueG1sUEsFBgAAAAAEAAQA9QAAAIgDAAAAAA==&#10;" stroked="f">
                    <v:textbox>
                      <w:txbxContent>
                        <w:p w14:paraId="6D638E54" w14:textId="77777777" w:rsidR="00A66A9A" w:rsidRPr="0043445B" w:rsidRDefault="00A66A9A" w:rsidP="0043445B">
                          <w:pPr>
                            <w:spacing w:before="0"/>
                            <w:jc w:val="center"/>
                            <w:rPr>
                              <w:sz w:val="20"/>
                            </w:rPr>
                          </w:pPr>
                          <w:r>
                            <w:rPr>
                              <w:sz w:val="20"/>
                            </w:rPr>
                            <w:t>Referral Recipient</w:t>
                          </w:r>
                        </w:p>
                      </w:txbxContent>
                    </v:textbox>
                  </v:shape>
                  <v:shape id="AutoShape 435" o:spid="_x0000_s1177" type="#_x0000_t32" style="position:absolute;left:4785;top:5565;width:3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scAAADcAAAADwAAAGRycy9kb3ducmV2LnhtbESPT2vCQBTE7wW/w/KE3urGl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4hz6xwAAANwAAAAPAAAAAAAA&#10;AAAAAAAAAKECAABkcnMvZG93bnJldi54bWxQSwUGAAAAAAQABAD5AAAAlQMAAAAA&#10;">
                    <v:stroke endarrow="block"/>
                  </v:shape>
                  <v:shape id="AutoShape 438" o:spid="_x0000_s1178" type="#_x0000_t32" style="position:absolute;left:4770;top:6405;width:3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kFc8UAAADcAAAADwAAAGRycy9kb3ducmV2LnhtbESPzWqDQBSF94W8w3AD3UgyJrSNmIwh&#10;BANZdNHaLrq8OLcqce6IM0b79h2h0OXh/Hycw3EyrbhT7xrLCjbrGARxaXXDlYLPj8sqAeE8ssbW&#10;Min4IQfHbPFwwFTbkd/pXvhKhBF2KSqove9SKV1Zk0G3th1x8L5tb9AH2VdS9ziGcdPKbRy/SIMN&#10;B0KNHZ1rKm/FYGZuNJD+yt+i3F+u2+Fc7l7zRKnH5XTag/A0+f/wX/uqFTzHTzCf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kFc8UAAADcAAAADwAAAAAAAAAA&#10;AAAAAAChAgAAZHJzL2Rvd25yZXYueG1sUEsFBgAAAAAEAAQA+QAAAJMDAAAAAA==&#10;">
                    <v:stroke startarrow="block"/>
                  </v:shape>
                </v:group>
                <v:shape id="Text Box 2" o:spid="_x0000_s1179" type="#_x0000_t202" style="position:absolute;left:5493;top:5135;width:2460;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0DEsMA&#10;AADcAAAADwAAAGRycy9kb3ducmV2LnhtbESPT4vCMBTE74LfITzBi6zJFpSlaxSRFb365+Lt0Tzb&#10;ss1L20Rb/fRGWNjjMDO/YRar3lbiTq0vHWv4nCoQxJkzJecazqftxxcIH5ANVo5Jw4M8rJbDwQJT&#10;4zo+0P0YchEh7FPUUIRQp1L6rCCLfupq4uhdXWsxRNnm0rTYRbitZKLUXFosOS4UWNOmoOz3eLMa&#10;XPfzsI4alUwuT7vbrJvDNWm0Ho/69TeIQH34D/+190bDTM3gfSYe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0DEsMAAADcAAAADwAAAAAAAAAAAAAAAACYAgAAZHJzL2Rv&#10;d25yZXYueG1sUEsFBgAAAAAEAAQA9QAAAIgDAAAAAA==&#10;" strokecolor="white">
                  <v:textbox>
                    <w:txbxContent>
                      <w:p w14:paraId="12095F6D" w14:textId="77777777" w:rsidR="00A66A9A" w:rsidRPr="0043445B" w:rsidRDefault="00A66A9A" w:rsidP="00CA5592">
                        <w:pPr>
                          <w:spacing w:before="0"/>
                          <w:jc w:val="center"/>
                          <w:rPr>
                            <w:sz w:val="20"/>
                          </w:rPr>
                        </w:pPr>
                        <w:r>
                          <w:rPr>
                            <w:sz w:val="20"/>
                          </w:rPr>
                          <w:t>Referral Request Package</w:t>
                        </w:r>
                      </w:p>
                    </w:txbxContent>
                  </v:textbox>
                </v:shape>
                <v:shape id="Text Box 2" o:spid="_x0000_s1180" type="#_x0000_t202" style="position:absolute;left:4983;top:6005;width:3207;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7fMQA&#10;AADcAAAADwAAAGRycy9kb3ducmV2LnhtbESPzWrDMBCE74G+g9hCL6GRU5K4da2ENJCSq908wMZa&#10;/1BrZSzVP28fFQo9DjPzDZMeJtOKgXrXWFawXkUgiAurG64UXL/Oz68gnEfW2FomBTM5OOwfFikm&#10;2o6c0ZD7SgQIuwQV1N53iZSuqMmgW9mOOHil7Q36IPtK6h7HADetfIminTTYcFiosaNTTcV3/mMU&#10;lJdxuX0bb5/+Gmeb3Qc28c3OSj09Tsd3EJ4m/x/+a1+0gm0Uw++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6e3zEAAAA3AAAAA8AAAAAAAAAAAAAAAAAmAIAAGRycy9k&#10;b3ducmV2LnhtbFBLBQYAAAAABAAEAPUAAACJAwAAAAA=&#10;" stroked="f">
                  <v:textbox>
                    <w:txbxContent>
                      <w:p w14:paraId="3D3EFABC" w14:textId="77777777" w:rsidR="00A66A9A" w:rsidRPr="0043445B" w:rsidRDefault="00A66A9A" w:rsidP="00CA5592">
                        <w:pPr>
                          <w:spacing w:before="0"/>
                          <w:jc w:val="center"/>
                          <w:rPr>
                            <w:sz w:val="20"/>
                          </w:rPr>
                        </w:pPr>
                        <w:r>
                          <w:rPr>
                            <w:sz w:val="20"/>
                          </w:rPr>
                          <w:t>Referral Accept or Referral Decline</w:t>
                        </w:r>
                      </w:p>
                    </w:txbxContent>
                  </v:textbox>
                </v:shape>
                <w10:wrap type="topAndBottom"/>
              </v:group>
            </w:pict>
          </mc:Fallback>
        </mc:AlternateContent>
      </w:r>
    </w:p>
    <w:p w14:paraId="427BCCAB" w14:textId="77777777" w:rsidR="00132146" w:rsidRPr="00DA659D" w:rsidRDefault="00132146" w:rsidP="00132146">
      <w:pPr>
        <w:rPr>
          <w:lang w:val="fr-FR"/>
        </w:rPr>
      </w:pPr>
    </w:p>
    <w:p w14:paraId="226790A4" w14:textId="77777777" w:rsidR="007D1A81" w:rsidRPr="00DA659D" w:rsidRDefault="003C609F">
      <w:pPr>
        <w:pStyle w:val="Heading4"/>
        <w:numPr>
          <w:ilvl w:val="0"/>
          <w:numId w:val="0"/>
        </w:numPr>
        <w:rPr>
          <w:noProof w:val="0"/>
          <w:lang w:val="fr-FR"/>
        </w:rPr>
      </w:pPr>
      <w:bookmarkStart w:id="109" w:name="_Toc482624984"/>
      <w:bookmarkStart w:id="110" w:name="_Toc482625731"/>
      <w:bookmarkStart w:id="111" w:name="_Toc483500624"/>
      <w:r w:rsidRPr="00DA659D">
        <w:rPr>
          <w:noProof w:val="0"/>
          <w:lang w:val="fr-FR"/>
        </w:rPr>
        <w:t>3.Y</w:t>
      </w:r>
      <w:r w:rsidR="00A86D31" w:rsidRPr="00DA659D">
        <w:rPr>
          <w:noProof w:val="0"/>
          <w:lang w:val="fr-FR"/>
        </w:rPr>
        <w:t>1</w:t>
      </w:r>
      <w:r w:rsidRPr="00DA659D">
        <w:rPr>
          <w:noProof w:val="0"/>
          <w:lang w:val="fr-FR"/>
        </w:rPr>
        <w:t xml:space="preserve">.4.1 </w:t>
      </w:r>
      <w:proofErr w:type="spellStart"/>
      <w:r w:rsidRPr="00DA659D">
        <w:rPr>
          <w:noProof w:val="0"/>
          <w:lang w:val="fr-FR"/>
        </w:rPr>
        <w:t>Referral</w:t>
      </w:r>
      <w:proofErr w:type="spellEnd"/>
      <w:r w:rsidRPr="00DA659D">
        <w:rPr>
          <w:noProof w:val="0"/>
          <w:lang w:val="fr-FR"/>
        </w:rPr>
        <w:t xml:space="preserve"> </w:t>
      </w:r>
      <w:proofErr w:type="spellStart"/>
      <w:r w:rsidRPr="00DA659D">
        <w:rPr>
          <w:noProof w:val="0"/>
          <w:lang w:val="fr-FR"/>
        </w:rPr>
        <w:t>Request</w:t>
      </w:r>
      <w:proofErr w:type="spellEnd"/>
      <w:r w:rsidRPr="00DA659D">
        <w:rPr>
          <w:noProof w:val="0"/>
          <w:lang w:val="fr-FR"/>
        </w:rPr>
        <w:t xml:space="preserve"> Package</w:t>
      </w:r>
      <w:bookmarkEnd w:id="109"/>
      <w:bookmarkEnd w:id="110"/>
      <w:bookmarkEnd w:id="111"/>
    </w:p>
    <w:p w14:paraId="7A24B938" w14:textId="77777777" w:rsidR="003C609F" w:rsidRPr="00B03E20" w:rsidRDefault="003C609F" w:rsidP="003C609F">
      <w:pPr>
        <w:pStyle w:val="BodyText"/>
        <w:rPr>
          <w:lang w:eastAsia="en-US"/>
        </w:rPr>
      </w:pPr>
      <w:r w:rsidRPr="00B03E20">
        <w:rPr>
          <w:lang w:eastAsia="en-US"/>
        </w:rPr>
        <w:t xml:space="preserve">The Referral Request Package is sent by the </w:t>
      </w:r>
      <w:r w:rsidR="009A3488" w:rsidRPr="00B03E20">
        <w:rPr>
          <w:lang w:eastAsia="en-US"/>
        </w:rPr>
        <w:t>Referral Initiator to the Referral Recipient to request a particular healthcare service to be performed, usually a consultation.</w:t>
      </w:r>
    </w:p>
    <w:p w14:paraId="6DE28AC8" w14:textId="77777777" w:rsidR="007D1A81" w:rsidRPr="00B03E20" w:rsidRDefault="007D1A81">
      <w:pPr>
        <w:pStyle w:val="Heading5"/>
        <w:numPr>
          <w:ilvl w:val="0"/>
          <w:numId w:val="0"/>
        </w:numPr>
        <w:rPr>
          <w:noProof w:val="0"/>
        </w:rPr>
      </w:pPr>
      <w:bookmarkStart w:id="112" w:name="_Toc482624985"/>
      <w:bookmarkStart w:id="113" w:name="_Toc482625732"/>
      <w:bookmarkStart w:id="114" w:name="_Toc483500625"/>
      <w:proofErr w:type="gramStart"/>
      <w:r w:rsidRPr="00B03E20">
        <w:rPr>
          <w:noProof w:val="0"/>
        </w:rPr>
        <w:t>3.Y</w:t>
      </w:r>
      <w:r w:rsidR="00A86D31" w:rsidRPr="00B03E20">
        <w:rPr>
          <w:noProof w:val="0"/>
        </w:rPr>
        <w:t>1</w:t>
      </w:r>
      <w:r w:rsidRPr="00B03E20">
        <w:rPr>
          <w:noProof w:val="0"/>
        </w:rPr>
        <w:t>.4.1.1</w:t>
      </w:r>
      <w:proofErr w:type="gramEnd"/>
      <w:r w:rsidRPr="00B03E20">
        <w:rPr>
          <w:noProof w:val="0"/>
        </w:rPr>
        <w:t xml:space="preserve"> Trigger Events</w:t>
      </w:r>
      <w:bookmarkEnd w:id="112"/>
      <w:bookmarkEnd w:id="113"/>
      <w:bookmarkEnd w:id="114"/>
    </w:p>
    <w:p w14:paraId="26F31B29" w14:textId="2AE60E3C" w:rsidR="009A3488" w:rsidRPr="00B03E20" w:rsidRDefault="009A3488" w:rsidP="009A3488">
      <w:pPr>
        <w:pStyle w:val="BodyText"/>
        <w:rPr>
          <w:lang w:eastAsia="en-US"/>
        </w:rPr>
      </w:pPr>
      <w:r w:rsidRPr="00B03E20">
        <w:rPr>
          <w:lang w:eastAsia="en-US"/>
        </w:rPr>
        <w:t>A Referral Request Package is sent upon the ordering of the referral by the Referral Initiator. The exact event and timing can vary based on the practice-specific rules or regulations. For example, the Referral Request Package can be sent immediately as a result of the provider ordering the referral, or as a result of the provider closing the encounter which contains the referral order, or the referral may be further processed by the provider’s staff and sent after an appropriate review and administrative actions (</w:t>
      </w:r>
      <w:r w:rsidR="00B03E20">
        <w:rPr>
          <w:lang w:eastAsia="en-US"/>
        </w:rPr>
        <w:t xml:space="preserve">e.g., </w:t>
      </w:r>
      <w:r w:rsidRPr="00B03E20">
        <w:rPr>
          <w:lang w:eastAsia="en-US"/>
        </w:rPr>
        <w:t>pre-authorization obtained).</w:t>
      </w:r>
    </w:p>
    <w:p w14:paraId="5765BB26" w14:textId="77777777" w:rsidR="007D1A81" w:rsidRPr="00B03E20" w:rsidRDefault="007D1A81">
      <w:pPr>
        <w:pStyle w:val="Heading5"/>
        <w:numPr>
          <w:ilvl w:val="0"/>
          <w:numId w:val="0"/>
        </w:numPr>
        <w:rPr>
          <w:noProof w:val="0"/>
        </w:rPr>
      </w:pPr>
      <w:bookmarkStart w:id="115" w:name="_Toc482624986"/>
      <w:bookmarkStart w:id="116" w:name="_Toc482625733"/>
      <w:bookmarkStart w:id="117" w:name="_Toc483500626"/>
      <w:proofErr w:type="gramStart"/>
      <w:r w:rsidRPr="00B03E20">
        <w:rPr>
          <w:noProof w:val="0"/>
        </w:rPr>
        <w:t>3.Y</w:t>
      </w:r>
      <w:r w:rsidR="00A86D31" w:rsidRPr="00B03E20">
        <w:rPr>
          <w:noProof w:val="0"/>
        </w:rPr>
        <w:t>1</w:t>
      </w:r>
      <w:r w:rsidRPr="00B03E20">
        <w:rPr>
          <w:noProof w:val="0"/>
        </w:rPr>
        <w:t>.4.1.2</w:t>
      </w:r>
      <w:proofErr w:type="gramEnd"/>
      <w:r w:rsidRPr="00B03E20">
        <w:rPr>
          <w:noProof w:val="0"/>
        </w:rPr>
        <w:t xml:space="preserve"> Message Semantics</w:t>
      </w:r>
      <w:bookmarkEnd w:id="115"/>
      <w:bookmarkEnd w:id="116"/>
      <w:bookmarkEnd w:id="117"/>
    </w:p>
    <w:p w14:paraId="74C9970A" w14:textId="77777777" w:rsidR="000B70E2" w:rsidRPr="00B03E20" w:rsidRDefault="00B12908" w:rsidP="00AD7E03">
      <w:pPr>
        <w:pStyle w:val="BodyText"/>
        <w:rPr>
          <w:lang w:eastAsia="en-US"/>
        </w:rPr>
      </w:pPr>
      <w:r w:rsidRPr="00B03E20">
        <w:rPr>
          <w:lang w:eastAsia="en-US"/>
        </w:rPr>
        <w:t xml:space="preserve">This message is an XDM package constructed following the </w:t>
      </w:r>
      <w:r w:rsidR="008456C4" w:rsidRPr="00B03E20">
        <w:rPr>
          <w:lang w:eastAsia="en-US"/>
        </w:rPr>
        <w:t>rules described in the XDM Profile</w:t>
      </w:r>
      <w:r w:rsidR="0021604F" w:rsidRPr="00B03E20">
        <w:rPr>
          <w:lang w:eastAsia="en-US"/>
        </w:rPr>
        <w:t>, transaction ITI-32, ITI TF-2: 3.32. The current transaction, ITI-Y1, adds the</w:t>
      </w:r>
      <w:r w:rsidR="000B70E2" w:rsidRPr="00B03E20">
        <w:rPr>
          <w:lang w:eastAsia="en-US"/>
        </w:rPr>
        <w:t xml:space="preserve"> following constraints:</w:t>
      </w:r>
    </w:p>
    <w:p w14:paraId="74B44C99" w14:textId="77777777" w:rsidR="000B70E2" w:rsidRPr="00B03E20" w:rsidRDefault="000B70E2" w:rsidP="00AD7E03">
      <w:pPr>
        <w:pStyle w:val="ListBullet2"/>
      </w:pPr>
      <w:r w:rsidRPr="00B03E20">
        <w:t>Only a single submission set shall be present in the XDM package (ITI TF-2: 3.32.4.1.2)</w:t>
      </w:r>
    </w:p>
    <w:p w14:paraId="43EB6E10" w14:textId="77777777" w:rsidR="00B12908" w:rsidRPr="00B03E20" w:rsidRDefault="000B70E2" w:rsidP="00AD7E03">
      <w:pPr>
        <w:pStyle w:val="ListBullet2"/>
      </w:pPr>
      <w:r w:rsidRPr="00B03E20">
        <w:t>O</w:t>
      </w:r>
      <w:r w:rsidR="0021604F" w:rsidRPr="00B03E20">
        <w:t>nly “simple part” documents shal</w:t>
      </w:r>
      <w:r w:rsidRPr="00B03E20">
        <w:t>l be allowed in the XDM package (ITI TF-2: 3.32.4.1.2.2).</w:t>
      </w:r>
    </w:p>
    <w:p w14:paraId="39EA259E" w14:textId="77777777" w:rsidR="00A81922" w:rsidRPr="00B03E20" w:rsidRDefault="00A81922" w:rsidP="00AD7E03">
      <w:pPr>
        <w:pStyle w:val="BodyText"/>
        <w:rPr>
          <w:lang w:eastAsia="en-US"/>
        </w:rPr>
      </w:pPr>
      <w:r w:rsidRPr="00B03E20">
        <w:rPr>
          <w:lang w:eastAsia="en-US"/>
        </w:rPr>
        <w:lastRenderedPageBreak/>
        <w:t>The Referral Request XDM package contains two Document Entries – an HL7 V2 OMG^O19^OMG_O19 message and a C-CDA version 2.1 clinical document.</w:t>
      </w:r>
    </w:p>
    <w:p w14:paraId="66B1F503" w14:textId="56BCE804" w:rsidR="00C54C86" w:rsidRPr="00B03E20" w:rsidRDefault="00C54C86" w:rsidP="00AD7E03">
      <w:pPr>
        <w:pStyle w:val="BodyText"/>
        <w:rPr>
          <w:lang w:eastAsia="en-US"/>
        </w:rPr>
      </w:pPr>
      <w:r w:rsidRPr="00B03E20">
        <w:rPr>
          <w:lang w:eastAsia="en-US"/>
        </w:rPr>
        <w:t>In addition to the XDM package, the Referral Initiator shall include the C-CDA content as an additional S-MIME part</w:t>
      </w:r>
      <w:r w:rsidR="00735704" w:rsidRPr="00B03E20">
        <w:rPr>
          <w:lang w:eastAsia="en-US"/>
        </w:rPr>
        <w:t xml:space="preserve"> in the </w:t>
      </w:r>
      <w:proofErr w:type="gramStart"/>
      <w:r w:rsidR="00735704" w:rsidRPr="00B03E20">
        <w:rPr>
          <w:lang w:eastAsia="en-US"/>
        </w:rPr>
        <w:t>Direct</w:t>
      </w:r>
      <w:proofErr w:type="gramEnd"/>
      <w:r w:rsidR="00735704" w:rsidRPr="00B03E20">
        <w:rPr>
          <w:lang w:eastAsia="en-US"/>
        </w:rPr>
        <w:t xml:space="preserve"> message</w:t>
      </w:r>
      <w:r w:rsidRPr="00B03E20">
        <w:rPr>
          <w:lang w:eastAsia="en-US"/>
        </w:rPr>
        <w:t xml:space="preserve"> as a </w:t>
      </w:r>
      <w:r w:rsidR="00686CF6" w:rsidRPr="00B03E20">
        <w:rPr>
          <w:lang w:eastAsia="en-US"/>
        </w:rPr>
        <w:t>fallback</w:t>
      </w:r>
      <w:r w:rsidRPr="00B03E20">
        <w:rPr>
          <w:lang w:eastAsia="en-US"/>
        </w:rPr>
        <w:t xml:space="preserve"> for Referral Recipients who are not 360X capable. If the Referral Initiator knows that the Referral Recipient supports the </w:t>
      </w:r>
      <w:r w:rsidR="00735704" w:rsidRPr="00B03E20">
        <w:rPr>
          <w:lang w:eastAsia="en-US"/>
        </w:rPr>
        <w:t xml:space="preserve">360X </w:t>
      </w:r>
      <w:r w:rsidR="00F019F1">
        <w:rPr>
          <w:lang w:eastAsia="en-US"/>
        </w:rPr>
        <w:t>Profile</w:t>
      </w:r>
      <w:r w:rsidR="00735704" w:rsidRPr="00B03E20">
        <w:rPr>
          <w:lang w:eastAsia="en-US"/>
        </w:rPr>
        <w:t>, the Referral Initiator is not required to provide that additional S-MIME part.</w:t>
      </w:r>
    </w:p>
    <w:p w14:paraId="54117364" w14:textId="77777777" w:rsidR="000B70E2" w:rsidRPr="00B03E20" w:rsidRDefault="000B70E2" w:rsidP="00AD7E03">
      <w:pPr>
        <w:pStyle w:val="Heading6"/>
        <w:rPr>
          <w:noProof w:val="0"/>
        </w:rPr>
      </w:pPr>
      <w:bookmarkStart w:id="118" w:name="_Toc482624987"/>
      <w:bookmarkStart w:id="119" w:name="_Toc482625734"/>
      <w:bookmarkStart w:id="120" w:name="_Toc483500627"/>
      <w:proofErr w:type="gramStart"/>
      <w:r w:rsidRPr="00B03E20">
        <w:rPr>
          <w:noProof w:val="0"/>
        </w:rPr>
        <w:t>3.Y1.4.1.2.1</w:t>
      </w:r>
      <w:proofErr w:type="gramEnd"/>
      <w:r w:rsidRPr="00B03E20">
        <w:rPr>
          <w:noProof w:val="0"/>
        </w:rPr>
        <w:t xml:space="preserve"> Message Content – </w:t>
      </w:r>
      <w:r w:rsidR="00560877" w:rsidRPr="00B03E20">
        <w:rPr>
          <w:noProof w:val="0"/>
        </w:rPr>
        <w:t>Metadata</w:t>
      </w:r>
      <w:bookmarkEnd w:id="118"/>
      <w:bookmarkEnd w:id="119"/>
      <w:bookmarkEnd w:id="120"/>
    </w:p>
    <w:p w14:paraId="3C84B478" w14:textId="77777777" w:rsidR="000B70E2" w:rsidRPr="00B03E20" w:rsidRDefault="002861E1" w:rsidP="000B70E2">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4A0C4413" w14:textId="77777777" w:rsidR="002861E1" w:rsidRPr="00B03E20" w:rsidRDefault="002861E1" w:rsidP="00AD7E03">
      <w:pPr>
        <w:pStyle w:val="Heading7"/>
        <w:rPr>
          <w:noProof w:val="0"/>
        </w:rPr>
      </w:pPr>
      <w:bookmarkStart w:id="121" w:name="_Toc482624988"/>
      <w:proofErr w:type="gramStart"/>
      <w:r w:rsidRPr="00B03E20">
        <w:rPr>
          <w:noProof w:val="0"/>
        </w:rPr>
        <w:t>3.Y1.4.1.2.1.1</w:t>
      </w:r>
      <w:proofErr w:type="gramEnd"/>
      <w:r w:rsidRPr="00B03E20">
        <w:rPr>
          <w:noProof w:val="0"/>
        </w:rPr>
        <w:t xml:space="preserve"> Submission Set</w:t>
      </w:r>
      <w:bookmarkEnd w:id="121"/>
    </w:p>
    <w:p w14:paraId="539C56A2" w14:textId="2289DE37" w:rsidR="002861E1" w:rsidRPr="00B03E20" w:rsidRDefault="006C014D" w:rsidP="002861E1">
      <w:pPr>
        <w:pStyle w:val="BodyText"/>
        <w:rPr>
          <w:lang w:eastAsia="en-US"/>
        </w:rPr>
      </w:pPr>
      <w:r w:rsidRPr="00B03E20">
        <w:rPr>
          <w:lang w:eastAsia="en-US"/>
        </w:rPr>
        <w:t>The table contains all required (R) Submission Set attributes</w:t>
      </w:r>
      <w:r w:rsidR="00612F4C">
        <w:rPr>
          <w:lang w:eastAsia="en-US"/>
        </w:rPr>
        <w:t xml:space="preserve"> from the XD Metadata Specification</w:t>
      </w:r>
      <w:r w:rsidRPr="00B03E20">
        <w:rPr>
          <w:lang w:eastAsia="en-US"/>
        </w:rPr>
        <w:t>, as well as any “required if known” (R2) or optional (O) attributes, where 360X imposes a specific constraint or connection to the content of a Document Entry.</w:t>
      </w:r>
      <w:r w:rsidR="00612F4C">
        <w:rPr>
          <w:lang w:eastAsia="en-US"/>
        </w:rPr>
        <w:t xml:space="preserve"> These specific constraints are indicated in the Requirement column as the “Source of requirement”.</w:t>
      </w:r>
    </w:p>
    <w:p w14:paraId="2FB45480" w14:textId="4FAA8F1C" w:rsidR="006C014D" w:rsidRDefault="006C014D" w:rsidP="002861E1">
      <w:pPr>
        <w:pStyle w:val="BodyText"/>
        <w:rPr>
          <w:lang w:eastAsia="en-US"/>
        </w:rPr>
      </w:pPr>
    </w:p>
    <w:p w14:paraId="5D4100A8" w14:textId="70EDD75D" w:rsidR="00612F4C" w:rsidRPr="00B03E20" w:rsidRDefault="00612F4C" w:rsidP="00612F4C">
      <w:pPr>
        <w:pStyle w:val="TableTitle"/>
      </w:pPr>
      <w:r w:rsidRPr="00B03E20">
        <w:t>Table 3.Y1</w:t>
      </w:r>
      <w:r>
        <w:t>.4</w:t>
      </w:r>
      <w:r w:rsidRPr="00B03E20">
        <w:t xml:space="preserve">-1: </w:t>
      </w:r>
      <w:r>
        <w:t>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6C014D" w:rsidRPr="00B03E20" w14:paraId="53DC0F97" w14:textId="77777777" w:rsidTr="00AD7E03">
        <w:trPr>
          <w:cantSplit/>
          <w:tblHeader/>
        </w:trPr>
        <w:tc>
          <w:tcPr>
            <w:tcW w:w="2482" w:type="dxa"/>
            <w:shd w:val="clear" w:color="auto" w:fill="D9D9D9"/>
            <w:vAlign w:val="center"/>
          </w:tcPr>
          <w:p w14:paraId="341A8F90" w14:textId="77777777" w:rsidR="006C014D" w:rsidRPr="00B03E20" w:rsidRDefault="006C014D" w:rsidP="00AD7E03">
            <w:pPr>
              <w:pStyle w:val="TableEntryHeader"/>
              <w:rPr>
                <w:lang w:eastAsia="en-US"/>
              </w:rPr>
            </w:pPr>
            <w:r w:rsidRPr="00B03E20">
              <w:rPr>
                <w:lang w:eastAsia="en-US"/>
              </w:rPr>
              <w:t>Attribute</w:t>
            </w:r>
          </w:p>
        </w:tc>
        <w:tc>
          <w:tcPr>
            <w:tcW w:w="2666" w:type="dxa"/>
            <w:shd w:val="clear" w:color="auto" w:fill="D9D9D9"/>
            <w:vAlign w:val="center"/>
          </w:tcPr>
          <w:p w14:paraId="7A0251B7" w14:textId="77777777" w:rsidR="006C014D" w:rsidRPr="00B03E20" w:rsidRDefault="006C014D" w:rsidP="00AD7E03">
            <w:pPr>
              <w:pStyle w:val="TableEntryHeader"/>
              <w:rPr>
                <w:lang w:eastAsia="en-US"/>
              </w:rPr>
            </w:pPr>
            <w:r w:rsidRPr="00B03E20">
              <w:rPr>
                <w:lang w:eastAsia="en-US"/>
              </w:rPr>
              <w:t>Purpose within 360X</w:t>
            </w:r>
          </w:p>
        </w:tc>
        <w:tc>
          <w:tcPr>
            <w:tcW w:w="1890" w:type="dxa"/>
            <w:shd w:val="clear" w:color="auto" w:fill="D9D9D9"/>
            <w:vAlign w:val="center"/>
          </w:tcPr>
          <w:p w14:paraId="4605C17B" w14:textId="77777777" w:rsidR="006C014D" w:rsidRPr="00B03E20" w:rsidRDefault="006C014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65DC6A04" w14:textId="77777777" w:rsidR="006C014D" w:rsidRPr="00B03E20" w:rsidRDefault="007B3558" w:rsidP="00AD7E03">
            <w:pPr>
              <w:pStyle w:val="TableEntryHeader"/>
              <w:rPr>
                <w:lang w:eastAsia="en-US"/>
              </w:rPr>
            </w:pPr>
            <w:r w:rsidRPr="00B03E20">
              <w:rPr>
                <w:lang w:eastAsia="en-US"/>
              </w:rPr>
              <w:t>Value and Source</w:t>
            </w:r>
          </w:p>
        </w:tc>
      </w:tr>
      <w:tr w:rsidR="006C014D" w:rsidRPr="00B03E20" w14:paraId="1050DB9A" w14:textId="77777777" w:rsidTr="00AD7E03">
        <w:trPr>
          <w:cantSplit/>
        </w:trPr>
        <w:tc>
          <w:tcPr>
            <w:tcW w:w="2482" w:type="dxa"/>
            <w:shd w:val="clear" w:color="auto" w:fill="auto"/>
          </w:tcPr>
          <w:p w14:paraId="3C4F0286" w14:textId="77777777" w:rsidR="006C014D" w:rsidRPr="00B03E20" w:rsidRDefault="006C014D" w:rsidP="00AD7E03">
            <w:pPr>
              <w:pStyle w:val="TableEntry"/>
              <w:rPr>
                <w:lang w:eastAsia="en-US"/>
              </w:rPr>
            </w:pPr>
            <w:r w:rsidRPr="00B03E20">
              <w:rPr>
                <w:lang w:eastAsia="en-US"/>
              </w:rPr>
              <w:t>author</w:t>
            </w:r>
          </w:p>
        </w:tc>
        <w:tc>
          <w:tcPr>
            <w:tcW w:w="2666" w:type="dxa"/>
            <w:shd w:val="clear" w:color="auto" w:fill="auto"/>
          </w:tcPr>
          <w:p w14:paraId="3E20B362" w14:textId="77777777" w:rsidR="006C014D" w:rsidRPr="00B03E20" w:rsidRDefault="001273F7" w:rsidP="00AD7E03">
            <w:pPr>
              <w:pStyle w:val="TableEntry"/>
              <w:rPr>
                <w:lang w:eastAsia="en-US"/>
              </w:rPr>
            </w:pPr>
            <w:r w:rsidRPr="00B03E20">
              <w:rPr>
                <w:lang w:eastAsia="en-US"/>
              </w:rPr>
              <w:t>The entity which created the submission set, including the Referral Initiator’s Direct address</w:t>
            </w:r>
          </w:p>
        </w:tc>
        <w:tc>
          <w:tcPr>
            <w:tcW w:w="1890" w:type="dxa"/>
            <w:shd w:val="clear" w:color="auto" w:fill="auto"/>
          </w:tcPr>
          <w:p w14:paraId="078E953D" w14:textId="77777777" w:rsidR="006C014D" w:rsidRPr="00B03E20" w:rsidRDefault="006C014D" w:rsidP="00AD7E03">
            <w:pPr>
              <w:pStyle w:val="TableEntry"/>
              <w:rPr>
                <w:lang w:eastAsia="en-US"/>
              </w:rPr>
            </w:pPr>
            <w:r w:rsidRPr="00B03E20">
              <w:rPr>
                <w:lang w:eastAsia="en-US"/>
              </w:rPr>
              <w:t>R</w:t>
            </w:r>
            <w:r w:rsidRPr="00B03E20">
              <w:br/>
              <w:t>(</w:t>
            </w:r>
            <w:r w:rsidR="001273F7" w:rsidRPr="00B03E20">
              <w:t>XDR and XDM for Direct Messaging</w:t>
            </w:r>
            <w:r w:rsidRPr="00B03E20">
              <w:t>)</w:t>
            </w:r>
          </w:p>
        </w:tc>
        <w:tc>
          <w:tcPr>
            <w:tcW w:w="2610" w:type="dxa"/>
            <w:shd w:val="clear" w:color="auto" w:fill="auto"/>
          </w:tcPr>
          <w:p w14:paraId="04000873" w14:textId="77777777" w:rsidR="006C014D" w:rsidRPr="00B03E20" w:rsidRDefault="007B3558" w:rsidP="00AD7E03">
            <w:pPr>
              <w:pStyle w:val="TableEntry"/>
              <w:rPr>
                <w:lang w:eastAsia="en-US"/>
              </w:rPr>
            </w:pPr>
            <w:r w:rsidRPr="00B03E20">
              <w:rPr>
                <w:lang w:eastAsia="en-US"/>
              </w:rPr>
              <w:t xml:space="preserve">The Direct address of the Referral Initiator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6C014D" w:rsidRPr="00B03E20" w14:paraId="0CA020C2" w14:textId="77777777" w:rsidTr="00AD7E03">
        <w:trPr>
          <w:cantSplit/>
        </w:trPr>
        <w:tc>
          <w:tcPr>
            <w:tcW w:w="2482" w:type="dxa"/>
            <w:shd w:val="clear" w:color="auto" w:fill="auto"/>
          </w:tcPr>
          <w:p w14:paraId="090562CA" w14:textId="77777777" w:rsidR="006C014D" w:rsidRPr="00B03E20" w:rsidRDefault="006C014D"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EAB8992" w14:textId="77777777" w:rsidR="006C014D" w:rsidRPr="00B03E20" w:rsidRDefault="001273F7" w:rsidP="00AD7E03">
            <w:pPr>
              <w:pStyle w:val="TableEntry"/>
              <w:rPr>
                <w:lang w:eastAsia="en-US"/>
              </w:rPr>
            </w:pPr>
            <w:r w:rsidRPr="00B03E20">
              <w:rPr>
                <w:lang w:eastAsia="en-US"/>
              </w:rPr>
              <w:t>Defines the submission set as part of a referral</w:t>
            </w:r>
            <w:r w:rsidR="007B3558" w:rsidRPr="00B03E20">
              <w:rPr>
                <w:lang w:eastAsia="en-US"/>
              </w:rPr>
              <w:t xml:space="preserve">. </w:t>
            </w:r>
          </w:p>
        </w:tc>
        <w:tc>
          <w:tcPr>
            <w:tcW w:w="1890" w:type="dxa"/>
            <w:shd w:val="clear" w:color="auto" w:fill="auto"/>
          </w:tcPr>
          <w:p w14:paraId="05C963A2"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1273F7" w:rsidRPr="00B03E20">
              <w:rPr>
                <w:lang w:eastAsia="en-US"/>
              </w:rPr>
              <w:t>360X</w:t>
            </w:r>
            <w:r w:rsidRPr="00B03E20">
              <w:rPr>
                <w:lang w:eastAsia="en-US"/>
              </w:rPr>
              <w:t>)</w:t>
            </w:r>
          </w:p>
        </w:tc>
        <w:tc>
          <w:tcPr>
            <w:tcW w:w="2610" w:type="dxa"/>
            <w:shd w:val="clear" w:color="auto" w:fill="auto"/>
          </w:tcPr>
          <w:p w14:paraId="19FFFD2B" w14:textId="77777777" w:rsidR="006C014D" w:rsidRPr="00B03E20" w:rsidRDefault="007B3558" w:rsidP="00AD7E03">
            <w:pPr>
              <w:pStyle w:val="TableEntry"/>
              <w:rPr>
                <w:lang w:eastAsia="en-US"/>
              </w:rPr>
            </w:pPr>
            <w:r w:rsidRPr="00B03E20">
              <w:rPr>
                <w:lang w:eastAsia="en-US"/>
              </w:rPr>
              <w:t>LOINC Code 57133-1 is used to indicate that this Submission Set is part of a referral</w:t>
            </w:r>
          </w:p>
        </w:tc>
      </w:tr>
      <w:tr w:rsidR="006C014D" w:rsidRPr="00B03E20" w14:paraId="4DE545A2" w14:textId="77777777" w:rsidTr="00AD7E03">
        <w:trPr>
          <w:cantSplit/>
        </w:trPr>
        <w:tc>
          <w:tcPr>
            <w:tcW w:w="2482" w:type="dxa"/>
            <w:shd w:val="clear" w:color="auto" w:fill="auto"/>
          </w:tcPr>
          <w:p w14:paraId="7615668C" w14:textId="77777777" w:rsidR="006C014D" w:rsidRPr="00B03E20" w:rsidRDefault="006C014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E0C1247" w14:textId="77777777" w:rsidR="006C014D" w:rsidRPr="00B03E20" w:rsidRDefault="006C014D" w:rsidP="00AD7E03">
            <w:pPr>
              <w:pStyle w:val="TableEntry"/>
              <w:rPr>
                <w:lang w:eastAsia="en-US"/>
              </w:rPr>
            </w:pPr>
            <w:r w:rsidRPr="00B03E20">
              <w:rPr>
                <w:lang w:eastAsia="en-US"/>
              </w:rPr>
              <w:t xml:space="preserve">The identifier used for referencing the </w:t>
            </w:r>
            <w:r w:rsidR="007B3558" w:rsidRPr="00B03E20">
              <w:rPr>
                <w:lang w:eastAsia="en-US"/>
              </w:rPr>
              <w:t>Submission Set</w:t>
            </w:r>
            <w:r w:rsidRPr="00B03E20">
              <w:rPr>
                <w:lang w:eastAsia="en-US"/>
              </w:rPr>
              <w:t xml:space="preserve"> object within the metadata</w:t>
            </w:r>
          </w:p>
        </w:tc>
        <w:tc>
          <w:tcPr>
            <w:tcW w:w="1890" w:type="dxa"/>
            <w:shd w:val="clear" w:color="auto" w:fill="auto"/>
          </w:tcPr>
          <w:p w14:paraId="20260CBB"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7B3558" w:rsidRPr="00B03E20">
              <w:rPr>
                <w:lang w:eastAsia="en-US"/>
              </w:rPr>
              <w:t>IHE</w:t>
            </w:r>
            <w:r w:rsidRPr="00B03E20">
              <w:rPr>
                <w:lang w:eastAsia="en-US"/>
              </w:rPr>
              <w:t>)</w:t>
            </w:r>
          </w:p>
        </w:tc>
        <w:tc>
          <w:tcPr>
            <w:tcW w:w="2610" w:type="dxa"/>
            <w:shd w:val="clear" w:color="auto" w:fill="auto"/>
          </w:tcPr>
          <w:p w14:paraId="6EC31ABA" w14:textId="77777777" w:rsidR="006C014D" w:rsidRPr="00B03E20" w:rsidRDefault="007B3558" w:rsidP="00AD7E03">
            <w:pPr>
              <w:pStyle w:val="TableEntry"/>
              <w:rPr>
                <w:lang w:eastAsia="en-US"/>
              </w:rPr>
            </w:pPr>
            <w:r w:rsidRPr="00B03E20">
              <w:rPr>
                <w:lang w:eastAsia="en-US"/>
              </w:rPr>
              <w:t>Assigned by the Referral Initiator when the Submission Set was created</w:t>
            </w:r>
            <w:r w:rsidR="006C014D" w:rsidRPr="00B03E20">
              <w:rPr>
                <w:lang w:eastAsia="en-US"/>
              </w:rPr>
              <w:br/>
            </w:r>
          </w:p>
        </w:tc>
      </w:tr>
      <w:tr w:rsidR="006C014D" w:rsidRPr="00B03E20" w14:paraId="733491D5" w14:textId="77777777" w:rsidTr="00AD7E03">
        <w:trPr>
          <w:cantSplit/>
        </w:trPr>
        <w:tc>
          <w:tcPr>
            <w:tcW w:w="2482" w:type="dxa"/>
            <w:shd w:val="clear" w:color="auto" w:fill="auto"/>
          </w:tcPr>
          <w:p w14:paraId="6FAD3FA0" w14:textId="77777777" w:rsidR="006C014D" w:rsidRPr="00B03E20" w:rsidRDefault="00656039"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646ECCEB" w14:textId="77777777" w:rsidR="006C014D" w:rsidRPr="00B03E20" w:rsidRDefault="007B3558"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9B82D83"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7B3558" w:rsidRPr="00B03E20">
              <w:rPr>
                <w:lang w:eastAsia="en-US"/>
              </w:rPr>
              <w:t>XDR and XDM for Direct Messaging</w:t>
            </w:r>
            <w:r w:rsidRPr="00B03E20">
              <w:rPr>
                <w:lang w:eastAsia="en-US"/>
              </w:rPr>
              <w:t>)</w:t>
            </w:r>
          </w:p>
        </w:tc>
        <w:tc>
          <w:tcPr>
            <w:tcW w:w="2610" w:type="dxa"/>
            <w:shd w:val="clear" w:color="auto" w:fill="auto"/>
          </w:tcPr>
          <w:p w14:paraId="79B6C1C5" w14:textId="77777777" w:rsidR="006C014D" w:rsidRPr="00B03E20" w:rsidRDefault="006B2C8F" w:rsidP="00AD7E03">
            <w:pPr>
              <w:pStyle w:val="TableEntry"/>
              <w:rPr>
                <w:lang w:eastAsia="en-US"/>
              </w:rPr>
            </w:pPr>
            <w:r w:rsidRPr="00B03E20">
              <w:rPr>
                <w:lang w:eastAsia="en-US"/>
              </w:rPr>
              <w:t>The Direct address of the Referral Recipient.</w:t>
            </w:r>
          </w:p>
        </w:tc>
      </w:tr>
      <w:tr w:rsidR="006C014D" w:rsidRPr="00B03E20" w14:paraId="732B6819" w14:textId="77777777" w:rsidTr="00AD7E03">
        <w:trPr>
          <w:cantSplit/>
        </w:trPr>
        <w:tc>
          <w:tcPr>
            <w:tcW w:w="2482" w:type="dxa"/>
            <w:shd w:val="clear" w:color="auto" w:fill="auto"/>
          </w:tcPr>
          <w:p w14:paraId="42CB8E8A" w14:textId="77777777" w:rsidR="006C014D" w:rsidRPr="00B03E20" w:rsidRDefault="0065603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16282F35" w14:textId="77777777" w:rsidR="006C014D" w:rsidRPr="00B03E20" w:rsidRDefault="007B3558" w:rsidP="00AD7E03">
            <w:pPr>
              <w:pStyle w:val="TableEntry"/>
              <w:rPr>
                <w:lang w:eastAsia="en-US"/>
              </w:rPr>
            </w:pPr>
            <w:r w:rsidRPr="00B03E20">
              <w:rPr>
                <w:lang w:eastAsia="en-US"/>
              </w:rPr>
              <w:t>The patient ID known to the Referral Recipient. How the Referral Initiator obtains this information is out of scope for this pr</w:t>
            </w:r>
            <w:r w:rsidR="00371040" w:rsidRPr="00B03E20">
              <w:rPr>
                <w:lang w:eastAsia="en-US"/>
              </w:rPr>
              <w:t>ofile.</w:t>
            </w:r>
            <w:r w:rsidR="00371040" w:rsidRPr="00B03E20">
              <w:rPr>
                <w:lang w:eastAsia="en-US"/>
              </w:rPr>
              <w:br/>
              <w:t xml:space="preserve">This value, if present, </w:t>
            </w:r>
            <w:r w:rsidRPr="00B03E20">
              <w:rPr>
                <w:lang w:eastAsia="en-US"/>
              </w:rPr>
              <w:t xml:space="preserve">must be the same for the Submission Set, and the </w:t>
            </w:r>
            <w:r w:rsidR="006B2C8F" w:rsidRPr="00B03E20">
              <w:rPr>
                <w:lang w:eastAsia="en-US"/>
              </w:rPr>
              <w:t>Document E</w:t>
            </w:r>
            <w:r w:rsidRPr="00B03E20">
              <w:rPr>
                <w:lang w:eastAsia="en-US"/>
              </w:rPr>
              <w:t>ntries</w:t>
            </w:r>
            <w:r w:rsidR="005B7ECE" w:rsidRPr="00B03E20">
              <w:rPr>
                <w:lang w:eastAsia="en-US"/>
              </w:rPr>
              <w:t xml:space="preserve"> within it.</w:t>
            </w:r>
          </w:p>
        </w:tc>
        <w:tc>
          <w:tcPr>
            <w:tcW w:w="1890" w:type="dxa"/>
            <w:shd w:val="clear" w:color="auto" w:fill="auto"/>
          </w:tcPr>
          <w:p w14:paraId="1EA7CD63" w14:textId="77777777" w:rsidR="006C014D" w:rsidRPr="00B03E20" w:rsidRDefault="006C014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67F0D3B" w14:textId="2077A7E2" w:rsidR="006C014D" w:rsidRPr="00B03E20" w:rsidRDefault="00DD3A93" w:rsidP="00AD7E03">
            <w:pPr>
              <w:pStyle w:val="TableEntry"/>
              <w:rPr>
                <w:lang w:eastAsia="en-US"/>
              </w:rPr>
            </w:pPr>
            <w:r>
              <w:rPr>
                <w:lang w:eastAsia="en-US"/>
              </w:rPr>
              <w:t>See PCC</w:t>
            </w:r>
            <w:r w:rsidR="006B2C8F" w:rsidRPr="00B03E20">
              <w:rPr>
                <w:lang w:eastAsia="en-US"/>
              </w:rPr>
              <w:t xml:space="preserve"> TF-1: X.1.1.1 for description on how patient identity is conveyed between the Referral Initiator and the Referral Recipient</w:t>
            </w:r>
          </w:p>
        </w:tc>
      </w:tr>
      <w:tr w:rsidR="006C014D" w:rsidRPr="00B03E20" w14:paraId="2FE37BBA" w14:textId="77777777" w:rsidTr="00AD7E03">
        <w:trPr>
          <w:cantSplit/>
        </w:trPr>
        <w:tc>
          <w:tcPr>
            <w:tcW w:w="2482" w:type="dxa"/>
            <w:shd w:val="clear" w:color="auto" w:fill="auto"/>
          </w:tcPr>
          <w:p w14:paraId="634574DA" w14:textId="77777777" w:rsidR="006C014D" w:rsidRPr="00B03E20" w:rsidRDefault="00656039" w:rsidP="00AD7E03">
            <w:pPr>
              <w:pStyle w:val="TableEntry"/>
              <w:rPr>
                <w:lang w:eastAsia="en-US"/>
              </w:rPr>
            </w:pPr>
            <w:proofErr w:type="spellStart"/>
            <w:r w:rsidRPr="00B03E20">
              <w:rPr>
                <w:lang w:eastAsia="en-US"/>
              </w:rPr>
              <w:lastRenderedPageBreak/>
              <w:t>sourceId</w:t>
            </w:r>
            <w:proofErr w:type="spellEnd"/>
          </w:p>
        </w:tc>
        <w:tc>
          <w:tcPr>
            <w:tcW w:w="2666" w:type="dxa"/>
            <w:shd w:val="clear" w:color="auto" w:fill="auto"/>
          </w:tcPr>
          <w:p w14:paraId="7AA0AD14" w14:textId="77777777" w:rsidR="006C014D" w:rsidRPr="00B03E20" w:rsidRDefault="006B2C8F" w:rsidP="00AD7E03">
            <w:pPr>
              <w:pStyle w:val="TableEntry"/>
              <w:rPr>
                <w:lang w:eastAsia="en-US"/>
              </w:rPr>
            </w:pPr>
            <w:r w:rsidRPr="00B03E20">
              <w:rPr>
                <w:lang w:eastAsia="en-US"/>
              </w:rPr>
              <w:t xml:space="preserve">Globally unique identifier representing the </w:t>
            </w:r>
            <w:r w:rsidR="005B7ECE" w:rsidRPr="00B03E20">
              <w:rPr>
                <w:lang w:eastAsia="en-US"/>
              </w:rPr>
              <w:t>entity which created the submission set. Usually an organizational identifier.</w:t>
            </w:r>
          </w:p>
        </w:tc>
        <w:tc>
          <w:tcPr>
            <w:tcW w:w="1890" w:type="dxa"/>
            <w:shd w:val="clear" w:color="auto" w:fill="auto"/>
          </w:tcPr>
          <w:p w14:paraId="011CC8F6" w14:textId="77777777" w:rsidR="006C014D" w:rsidRPr="00B03E20" w:rsidRDefault="005B7ECE" w:rsidP="00AD7E03">
            <w:pPr>
              <w:pStyle w:val="TableEntry"/>
              <w:rPr>
                <w:lang w:eastAsia="en-US"/>
              </w:rPr>
            </w:pPr>
            <w:r w:rsidRPr="00B03E20">
              <w:rPr>
                <w:lang w:eastAsia="en-US"/>
              </w:rPr>
              <w:t>R</w:t>
            </w:r>
            <w:r w:rsidR="006C014D" w:rsidRPr="00B03E20">
              <w:rPr>
                <w:lang w:eastAsia="en-US"/>
              </w:rPr>
              <w:br/>
              <w:t>(</w:t>
            </w:r>
            <w:r w:rsidRPr="00B03E20">
              <w:rPr>
                <w:lang w:eastAsia="en-US"/>
              </w:rPr>
              <w:t>IHE</w:t>
            </w:r>
            <w:r w:rsidR="006C014D" w:rsidRPr="00B03E20">
              <w:rPr>
                <w:lang w:eastAsia="en-US"/>
              </w:rPr>
              <w:t>)</w:t>
            </w:r>
          </w:p>
        </w:tc>
        <w:tc>
          <w:tcPr>
            <w:tcW w:w="2610" w:type="dxa"/>
            <w:shd w:val="clear" w:color="auto" w:fill="auto"/>
          </w:tcPr>
          <w:p w14:paraId="48564009" w14:textId="77777777" w:rsidR="006C014D" w:rsidRPr="00B03E20" w:rsidRDefault="005B7ECE" w:rsidP="00AD7E03">
            <w:pPr>
              <w:pStyle w:val="TableEntry"/>
              <w:rPr>
                <w:lang w:eastAsia="en-US"/>
              </w:rPr>
            </w:pPr>
            <w:r w:rsidRPr="00B03E20">
              <w:rPr>
                <w:lang w:eastAsia="en-US"/>
              </w:rPr>
              <w:t>An OID.</w:t>
            </w:r>
          </w:p>
        </w:tc>
      </w:tr>
      <w:tr w:rsidR="006C014D" w:rsidRPr="00B03E20" w14:paraId="108EDBA0" w14:textId="77777777" w:rsidTr="00AD7E03">
        <w:trPr>
          <w:cantSplit/>
        </w:trPr>
        <w:tc>
          <w:tcPr>
            <w:tcW w:w="2482" w:type="dxa"/>
            <w:shd w:val="clear" w:color="auto" w:fill="auto"/>
          </w:tcPr>
          <w:p w14:paraId="450E676F" w14:textId="77777777" w:rsidR="006C014D" w:rsidRPr="00B03E20" w:rsidRDefault="00656039"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4A2F77F" w14:textId="77777777" w:rsidR="006C014D" w:rsidRPr="00B03E20" w:rsidRDefault="005B7ECE" w:rsidP="00AD7E03">
            <w:pPr>
              <w:pStyle w:val="TableEntry"/>
              <w:rPr>
                <w:lang w:eastAsia="en-US"/>
              </w:rPr>
            </w:pPr>
            <w:r w:rsidRPr="00B03E20">
              <w:rPr>
                <w:lang w:eastAsia="en-US"/>
              </w:rPr>
              <w:t>Represents the point in time at the creating entity when the Submission</w:t>
            </w:r>
            <w:r w:rsidR="00DB148A" w:rsidRPr="00B03E20">
              <w:rPr>
                <w:lang w:eastAsia="en-US"/>
              </w:rPr>
              <w:t xml:space="preserve"> </w:t>
            </w:r>
            <w:r w:rsidRPr="00B03E20">
              <w:rPr>
                <w:lang w:eastAsia="en-US"/>
              </w:rPr>
              <w:t>Set was created.</w:t>
            </w:r>
          </w:p>
        </w:tc>
        <w:tc>
          <w:tcPr>
            <w:tcW w:w="1890" w:type="dxa"/>
            <w:shd w:val="clear" w:color="auto" w:fill="auto"/>
          </w:tcPr>
          <w:p w14:paraId="0AFDABBD" w14:textId="77777777" w:rsidR="005B7ECE" w:rsidRPr="00B03E20" w:rsidRDefault="006C014D" w:rsidP="00AD7E03">
            <w:pPr>
              <w:pStyle w:val="TableEntry"/>
              <w:rPr>
                <w:lang w:eastAsia="en-US"/>
              </w:rPr>
            </w:pPr>
            <w:r w:rsidRPr="00B03E20">
              <w:rPr>
                <w:lang w:eastAsia="en-US"/>
              </w:rPr>
              <w:t>R</w:t>
            </w:r>
            <w:r w:rsidR="005B7ECE" w:rsidRPr="00B03E20">
              <w:rPr>
                <w:lang w:eastAsia="en-US"/>
              </w:rPr>
              <w:br/>
              <w:t>(IHE)</w:t>
            </w:r>
          </w:p>
        </w:tc>
        <w:tc>
          <w:tcPr>
            <w:tcW w:w="2610" w:type="dxa"/>
            <w:shd w:val="clear" w:color="auto" w:fill="auto"/>
          </w:tcPr>
          <w:p w14:paraId="40B23B04" w14:textId="77777777" w:rsidR="006C014D" w:rsidRPr="00B03E20" w:rsidRDefault="005B7ECE" w:rsidP="00AD7E03">
            <w:pPr>
              <w:pStyle w:val="TableEntry"/>
              <w:rPr>
                <w:lang w:eastAsia="en-US"/>
              </w:rPr>
            </w:pPr>
            <w:r w:rsidRPr="00B03E20">
              <w:rPr>
                <w:lang w:eastAsia="en-US"/>
              </w:rPr>
              <w:t>Timestamp in UTC</w:t>
            </w:r>
          </w:p>
        </w:tc>
      </w:tr>
      <w:tr w:rsidR="006C014D" w:rsidRPr="00B03E20" w14:paraId="4E3F45C4" w14:textId="77777777" w:rsidTr="00AD7E03">
        <w:trPr>
          <w:cantSplit/>
        </w:trPr>
        <w:tc>
          <w:tcPr>
            <w:tcW w:w="2482" w:type="dxa"/>
            <w:shd w:val="clear" w:color="auto" w:fill="auto"/>
          </w:tcPr>
          <w:p w14:paraId="538C546D" w14:textId="77777777" w:rsidR="006C014D" w:rsidRPr="00B03E20" w:rsidRDefault="006C014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98FC87E" w14:textId="77777777" w:rsidR="006C014D" w:rsidRPr="00B03E20" w:rsidRDefault="006C014D" w:rsidP="00AD7E03">
            <w:pPr>
              <w:pStyle w:val="TableEntry"/>
              <w:rPr>
                <w:lang w:eastAsia="en-US"/>
              </w:rPr>
            </w:pPr>
            <w:r w:rsidRPr="00B03E20">
              <w:rPr>
                <w:lang w:eastAsia="en-US"/>
              </w:rPr>
              <w:t>Globally unique ide</w:t>
            </w:r>
            <w:r w:rsidR="009454D1" w:rsidRPr="00B03E20">
              <w:rPr>
                <w:lang w:eastAsia="en-US"/>
              </w:rPr>
              <w:t>ntifier assigned to the submission set</w:t>
            </w:r>
            <w:r w:rsidRPr="00B03E20">
              <w:rPr>
                <w:lang w:eastAsia="en-US"/>
              </w:rPr>
              <w:t xml:space="preserve"> by its creator.</w:t>
            </w:r>
          </w:p>
        </w:tc>
        <w:tc>
          <w:tcPr>
            <w:tcW w:w="1890" w:type="dxa"/>
            <w:shd w:val="clear" w:color="auto" w:fill="auto"/>
          </w:tcPr>
          <w:p w14:paraId="2C0B5D05" w14:textId="77777777" w:rsidR="006C014D" w:rsidRPr="00B03E20" w:rsidRDefault="006C014D" w:rsidP="00AD7E03">
            <w:pPr>
              <w:pStyle w:val="TableEntry"/>
              <w:rPr>
                <w:lang w:eastAsia="en-US"/>
              </w:rPr>
            </w:pPr>
            <w:r w:rsidRPr="00B03E20">
              <w:rPr>
                <w:lang w:eastAsia="en-US"/>
              </w:rPr>
              <w:t>R</w:t>
            </w:r>
          </w:p>
        </w:tc>
        <w:tc>
          <w:tcPr>
            <w:tcW w:w="2610" w:type="dxa"/>
            <w:shd w:val="clear" w:color="auto" w:fill="auto"/>
          </w:tcPr>
          <w:p w14:paraId="4AFC5B16" w14:textId="77777777" w:rsidR="006C014D" w:rsidRPr="00B03E20" w:rsidRDefault="005B7ECE" w:rsidP="00AD7E03">
            <w:pPr>
              <w:pStyle w:val="TableEntry"/>
              <w:rPr>
                <w:lang w:eastAsia="en-US"/>
              </w:rPr>
            </w:pPr>
            <w:r w:rsidRPr="00B03E20">
              <w:rPr>
                <w:lang w:eastAsia="en-US"/>
              </w:rPr>
              <w:t>An OID.</w:t>
            </w:r>
          </w:p>
        </w:tc>
      </w:tr>
      <w:tr w:rsidR="00B25EFA" w:rsidRPr="00B03E20" w14:paraId="0EFFC4F2" w14:textId="77777777" w:rsidTr="00AD7E03">
        <w:trPr>
          <w:cantSplit/>
        </w:trPr>
        <w:tc>
          <w:tcPr>
            <w:tcW w:w="2482" w:type="dxa"/>
            <w:shd w:val="clear" w:color="auto" w:fill="auto"/>
          </w:tcPr>
          <w:p w14:paraId="6C6443D2" w14:textId="77777777" w:rsidR="00B25EFA" w:rsidRPr="00B03E20" w:rsidRDefault="00B25EFA"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D8AC467" w14:textId="5847E720" w:rsidR="00B25EFA" w:rsidRPr="00B03E20" w:rsidRDefault="00B25EFA"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Pr="00B03E20">
              <w:rPr>
                <w:lang w:eastAsia="en-US"/>
              </w:rPr>
              <w:t xml:space="preserve"> TF-1: X.1.1.1</w:t>
            </w:r>
          </w:p>
        </w:tc>
        <w:tc>
          <w:tcPr>
            <w:tcW w:w="1890" w:type="dxa"/>
            <w:shd w:val="clear" w:color="auto" w:fill="auto"/>
          </w:tcPr>
          <w:p w14:paraId="2F9D79A9" w14:textId="77777777" w:rsidR="00B25EFA" w:rsidRPr="00B03E20" w:rsidRDefault="00B25EF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75124DB" w14:textId="77777777" w:rsidR="00B25EFA" w:rsidRPr="00B03E20" w:rsidRDefault="00B25EFA"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r w:rsidR="00D23AC0" w:rsidRPr="00B03E20">
              <w:rPr>
                <w:lang w:eastAsia="en-US"/>
              </w:rPr>
              <w:br/>
              <w:t>format:</w:t>
            </w:r>
            <w:r w:rsidR="00D23AC0" w:rsidRPr="00B03E20">
              <w:rPr>
                <w:lang w:eastAsia="en-US"/>
              </w:rPr>
              <w:br/>
              <w:t>134467653^^^&amp;1.2.3.4.5.42.1&amp;ISO^urn:ihe:iti:xds:2013:referral</w:t>
            </w:r>
          </w:p>
        </w:tc>
      </w:tr>
    </w:tbl>
    <w:p w14:paraId="05333429" w14:textId="77777777" w:rsidR="006C014D" w:rsidRPr="00B03E20" w:rsidRDefault="006C014D" w:rsidP="002861E1">
      <w:pPr>
        <w:pStyle w:val="BodyText"/>
        <w:rPr>
          <w:lang w:eastAsia="en-US"/>
        </w:rPr>
      </w:pPr>
    </w:p>
    <w:p w14:paraId="1864BDDF" w14:textId="77777777" w:rsidR="002861E1" w:rsidRPr="00B03E20" w:rsidRDefault="005806F7" w:rsidP="00AD7E03">
      <w:pPr>
        <w:pStyle w:val="Heading7"/>
        <w:rPr>
          <w:noProof w:val="0"/>
        </w:rPr>
      </w:pPr>
      <w:bookmarkStart w:id="122" w:name="_Toc482624989"/>
      <w:proofErr w:type="gramStart"/>
      <w:r w:rsidRPr="00B03E20">
        <w:rPr>
          <w:noProof w:val="0"/>
        </w:rPr>
        <w:t>3.Y1.4.1.2.1.2</w:t>
      </w:r>
      <w:proofErr w:type="gramEnd"/>
      <w:r w:rsidRPr="00B03E20">
        <w:rPr>
          <w:noProof w:val="0"/>
        </w:rPr>
        <w:t xml:space="preserve"> Document Entry for Referral Order</w:t>
      </w:r>
      <w:bookmarkEnd w:id="122"/>
    </w:p>
    <w:p w14:paraId="6BD4D798" w14:textId="38992800" w:rsidR="0013102E" w:rsidRPr="00B03E20" w:rsidRDefault="00993829" w:rsidP="0013102E">
      <w:pPr>
        <w:pStyle w:val="BodyText"/>
        <w:rPr>
          <w:lang w:eastAsia="en-US"/>
        </w:rPr>
      </w:pPr>
      <w:r w:rsidRPr="00B03E20">
        <w:rPr>
          <w:lang w:eastAsia="en-US"/>
        </w:rPr>
        <w:t>The table contains all required (R) Document Entry attributes</w:t>
      </w:r>
      <w:r w:rsidR="00720F14">
        <w:rPr>
          <w:lang w:eastAsia="en-US"/>
        </w:rPr>
        <w:t xml:space="preserve"> </w:t>
      </w:r>
      <w:r w:rsidR="00720F14" w:rsidRPr="00720F14">
        <w:rPr>
          <w:lang w:eastAsia="en-US"/>
        </w:rPr>
        <w:t>from the XD Metadata Specification</w:t>
      </w:r>
      <w:r w:rsidRPr="00B03E20">
        <w:rPr>
          <w:lang w:eastAsia="en-US"/>
        </w:rPr>
        <w:t>, as well as any “required if known” (R2) or optional (O) attributes, where 360X imposes a specific constraint or connection to the content of the Document Entry.</w:t>
      </w:r>
      <w:r w:rsidR="00720F14">
        <w:rPr>
          <w:lang w:eastAsia="en-US"/>
        </w:rPr>
        <w:t xml:space="preserve"> These specific constraints are indicated in the Requirement column as the “Source of requirement”.</w:t>
      </w:r>
    </w:p>
    <w:p w14:paraId="5F5FDC46" w14:textId="77777777" w:rsidR="00993829" w:rsidRPr="00B03E20" w:rsidRDefault="00993829" w:rsidP="0013102E">
      <w:pPr>
        <w:pStyle w:val="BodyText"/>
        <w:rPr>
          <w:lang w:eastAsia="en-US"/>
        </w:rPr>
      </w:pPr>
    </w:p>
    <w:p w14:paraId="7B926595" w14:textId="710D4C68" w:rsidR="00B05175" w:rsidRPr="00720F14" w:rsidRDefault="00720F14" w:rsidP="00720F14">
      <w:pPr>
        <w:pStyle w:val="TableTitle"/>
      </w:pPr>
      <w:r w:rsidRPr="00720F14">
        <w:t>Table 3.Y1.4</w:t>
      </w:r>
      <w:r>
        <w:t>-2</w:t>
      </w:r>
      <w:r w:rsidRPr="00720F14">
        <w:t>: 360X Document Entry Attributes for Referral Order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A1FFC" w:rsidRPr="00B03E20" w14:paraId="72049B08" w14:textId="77777777" w:rsidTr="00AD7E03">
        <w:trPr>
          <w:cantSplit/>
          <w:tblHeader/>
        </w:trPr>
        <w:tc>
          <w:tcPr>
            <w:tcW w:w="2482" w:type="dxa"/>
            <w:shd w:val="clear" w:color="auto" w:fill="D9D9D9"/>
            <w:vAlign w:val="center"/>
          </w:tcPr>
          <w:p w14:paraId="3A500482" w14:textId="77777777" w:rsidR="0013102E" w:rsidRPr="00B03E20" w:rsidRDefault="0013102E" w:rsidP="00AD7E03">
            <w:pPr>
              <w:pStyle w:val="TableEntryHeader"/>
              <w:rPr>
                <w:lang w:eastAsia="en-US"/>
              </w:rPr>
            </w:pPr>
            <w:r w:rsidRPr="00B03E20">
              <w:rPr>
                <w:lang w:eastAsia="en-US"/>
              </w:rPr>
              <w:t>Attribute</w:t>
            </w:r>
          </w:p>
        </w:tc>
        <w:tc>
          <w:tcPr>
            <w:tcW w:w="2666" w:type="dxa"/>
            <w:shd w:val="clear" w:color="auto" w:fill="D9D9D9"/>
            <w:vAlign w:val="center"/>
          </w:tcPr>
          <w:p w14:paraId="2AC9C0FA" w14:textId="77777777" w:rsidR="0013102E" w:rsidRPr="00B03E20" w:rsidRDefault="0013102E" w:rsidP="00AD7E03">
            <w:pPr>
              <w:pStyle w:val="TableEntryHeader"/>
              <w:rPr>
                <w:lang w:eastAsia="en-US"/>
              </w:rPr>
            </w:pPr>
            <w:r w:rsidRPr="00B03E20">
              <w:rPr>
                <w:lang w:eastAsia="en-US"/>
              </w:rPr>
              <w:t>Purpose within 360X</w:t>
            </w:r>
          </w:p>
        </w:tc>
        <w:tc>
          <w:tcPr>
            <w:tcW w:w="1890" w:type="dxa"/>
            <w:shd w:val="clear" w:color="auto" w:fill="D9D9D9"/>
            <w:vAlign w:val="center"/>
          </w:tcPr>
          <w:p w14:paraId="18FCF0D1" w14:textId="77777777" w:rsidR="0013102E" w:rsidRPr="00B03E20" w:rsidRDefault="0013102E"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AAF4C08" w14:textId="77777777" w:rsidR="0013102E" w:rsidRPr="00B03E20" w:rsidRDefault="0013102E" w:rsidP="00AD7E03">
            <w:pPr>
              <w:pStyle w:val="TableEntryHeader"/>
              <w:rPr>
                <w:lang w:eastAsia="en-US"/>
              </w:rPr>
            </w:pPr>
            <w:r w:rsidRPr="00B03E20">
              <w:rPr>
                <w:lang w:eastAsia="en-US"/>
              </w:rPr>
              <w:t>Corresponding HL7 Field/Component/Subcomponent</w:t>
            </w:r>
          </w:p>
        </w:tc>
      </w:tr>
      <w:tr w:rsidR="001A1FFC" w:rsidRPr="00B03E20" w14:paraId="4A9CEE27" w14:textId="77777777" w:rsidTr="00AD7E03">
        <w:trPr>
          <w:cantSplit/>
        </w:trPr>
        <w:tc>
          <w:tcPr>
            <w:tcW w:w="2482" w:type="dxa"/>
            <w:shd w:val="clear" w:color="auto" w:fill="auto"/>
          </w:tcPr>
          <w:p w14:paraId="35BC70BA" w14:textId="77777777" w:rsidR="0013102E" w:rsidRPr="00B03E20" w:rsidRDefault="0013102E" w:rsidP="00AD7E03">
            <w:pPr>
              <w:pStyle w:val="TableEntry"/>
              <w:rPr>
                <w:lang w:eastAsia="en-US"/>
              </w:rPr>
            </w:pPr>
            <w:r w:rsidRPr="00B03E20">
              <w:rPr>
                <w:lang w:eastAsia="en-US"/>
              </w:rPr>
              <w:t>author</w:t>
            </w:r>
          </w:p>
        </w:tc>
        <w:tc>
          <w:tcPr>
            <w:tcW w:w="2666" w:type="dxa"/>
            <w:shd w:val="clear" w:color="auto" w:fill="auto"/>
          </w:tcPr>
          <w:p w14:paraId="193D5BED" w14:textId="77777777" w:rsidR="0013102E" w:rsidRPr="00B03E20" w:rsidRDefault="000E4A6F"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1FC4A18" w14:textId="77777777" w:rsidR="0013102E" w:rsidRPr="00B03E20" w:rsidRDefault="002C3F3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6B360FF" w14:textId="77777777" w:rsidR="0013102E" w:rsidRPr="00B03E20" w:rsidRDefault="002C3F39" w:rsidP="00AD7E03">
            <w:pPr>
              <w:pStyle w:val="TableEntry"/>
              <w:rPr>
                <w:lang w:eastAsia="en-US"/>
              </w:rPr>
            </w:pPr>
            <w:r w:rsidRPr="00B03E20">
              <w:rPr>
                <w:lang w:eastAsia="en-US"/>
              </w:rPr>
              <w:t>Ordering Provider in ORC-12</w:t>
            </w:r>
          </w:p>
        </w:tc>
      </w:tr>
      <w:tr w:rsidR="001A1FFC" w:rsidRPr="00B03E20" w14:paraId="5B81E023" w14:textId="77777777" w:rsidTr="00AD7E03">
        <w:trPr>
          <w:cantSplit/>
        </w:trPr>
        <w:tc>
          <w:tcPr>
            <w:tcW w:w="2482" w:type="dxa"/>
            <w:shd w:val="clear" w:color="auto" w:fill="auto"/>
          </w:tcPr>
          <w:p w14:paraId="01692E01" w14:textId="77777777" w:rsidR="0013102E" w:rsidRPr="00B03E20" w:rsidRDefault="0013102E"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B169C0E" w14:textId="77777777" w:rsidR="0013102E" w:rsidRPr="00B03E20" w:rsidRDefault="000E4A6F" w:rsidP="00AD7E03">
            <w:pPr>
              <w:pStyle w:val="TableEntry"/>
              <w:rPr>
                <w:lang w:eastAsia="en-US"/>
              </w:rPr>
            </w:pPr>
            <w:r w:rsidRPr="00B03E20">
              <w:rPr>
                <w:lang w:eastAsia="en-US"/>
              </w:rPr>
              <w:t>Identifies the specific document type, in this case an HL7 V2 Order.</w:t>
            </w:r>
          </w:p>
        </w:tc>
        <w:tc>
          <w:tcPr>
            <w:tcW w:w="1890" w:type="dxa"/>
            <w:shd w:val="clear" w:color="auto" w:fill="auto"/>
          </w:tcPr>
          <w:p w14:paraId="6D6D87B2" w14:textId="77777777" w:rsidR="0013102E" w:rsidRPr="00B03E20" w:rsidRDefault="002C3F3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1DFBAF54" w14:textId="77777777" w:rsidR="0013102E" w:rsidRPr="00B03E20" w:rsidRDefault="002C3F39" w:rsidP="00AD7E03">
            <w:pPr>
              <w:pStyle w:val="TableEntry"/>
              <w:rPr>
                <w:lang w:eastAsia="en-US"/>
              </w:rPr>
            </w:pPr>
            <w:r w:rsidRPr="00B03E20">
              <w:rPr>
                <w:lang w:eastAsia="en-US"/>
              </w:rPr>
              <w:t>Message Type in MSH-9.1 (OMG)</w:t>
            </w:r>
          </w:p>
        </w:tc>
      </w:tr>
      <w:tr w:rsidR="001A1FFC" w:rsidRPr="00B03E20" w14:paraId="64FA5751" w14:textId="77777777" w:rsidTr="00AD7E03">
        <w:trPr>
          <w:cantSplit/>
        </w:trPr>
        <w:tc>
          <w:tcPr>
            <w:tcW w:w="2482" w:type="dxa"/>
            <w:shd w:val="clear" w:color="auto" w:fill="auto"/>
          </w:tcPr>
          <w:p w14:paraId="20808884" w14:textId="77777777" w:rsidR="0013102E" w:rsidRPr="00B03E20" w:rsidRDefault="0013102E" w:rsidP="00AD7E03">
            <w:pPr>
              <w:pStyle w:val="TableEntry"/>
              <w:rPr>
                <w:lang w:eastAsia="en-US"/>
              </w:rPr>
            </w:pPr>
            <w:proofErr w:type="spellStart"/>
            <w:r w:rsidRPr="00B03E20">
              <w:rPr>
                <w:lang w:eastAsia="en-US"/>
              </w:rPr>
              <w:lastRenderedPageBreak/>
              <w:t>confidentialityCode</w:t>
            </w:r>
            <w:proofErr w:type="spellEnd"/>
          </w:p>
        </w:tc>
        <w:tc>
          <w:tcPr>
            <w:tcW w:w="2666" w:type="dxa"/>
            <w:shd w:val="clear" w:color="auto" w:fill="auto"/>
          </w:tcPr>
          <w:p w14:paraId="7E01F5B5" w14:textId="77777777" w:rsidR="0013102E" w:rsidRPr="00B03E20" w:rsidRDefault="002C3F3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2C3C2514" w14:textId="77777777" w:rsidR="0013102E" w:rsidRPr="00B03E20" w:rsidRDefault="002C3F3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A6741B7" w14:textId="77777777" w:rsidR="002C3F39" w:rsidRPr="00B03E20" w:rsidRDefault="002C3F39"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0650CDF8" w14:textId="77777777" w:rsidR="0013102E" w:rsidRPr="00B03E20" w:rsidRDefault="002C3F3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1A1FFC" w:rsidRPr="00B03E20" w14:paraId="5C32591F" w14:textId="77777777" w:rsidTr="00AD7E03">
        <w:trPr>
          <w:cantSplit/>
        </w:trPr>
        <w:tc>
          <w:tcPr>
            <w:tcW w:w="2482" w:type="dxa"/>
            <w:shd w:val="clear" w:color="auto" w:fill="auto"/>
          </w:tcPr>
          <w:p w14:paraId="72F4AF6A" w14:textId="77777777" w:rsidR="002C3F39" w:rsidRPr="00B03E20" w:rsidRDefault="002C3F39"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2FFA726A" w14:textId="77777777" w:rsidR="002C3F39" w:rsidRPr="00B03E20" w:rsidRDefault="002C3F39"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6041E8E" w14:textId="77777777" w:rsidR="002C3F39" w:rsidRPr="00B03E20" w:rsidRDefault="002C3F3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57150374" w14:textId="77777777" w:rsidR="002C3F39" w:rsidRPr="00B03E20" w:rsidRDefault="002C3F39" w:rsidP="00AD7E03">
            <w:pPr>
              <w:pStyle w:val="TableEntry"/>
              <w:rPr>
                <w:lang w:eastAsia="en-US"/>
              </w:rPr>
            </w:pPr>
            <w:r w:rsidRPr="00B03E20">
              <w:rPr>
                <w:lang w:eastAsia="en-US"/>
              </w:rPr>
              <w:t>Date/Time of Message in MSH-7</w:t>
            </w:r>
            <w:r w:rsidR="005B7ECE" w:rsidRPr="00B03E20">
              <w:rPr>
                <w:lang w:eastAsia="en-US"/>
              </w:rPr>
              <w:t>. In the metadata the timestamp shall be in UTC time.</w:t>
            </w:r>
          </w:p>
        </w:tc>
      </w:tr>
      <w:tr w:rsidR="001A1FFC" w:rsidRPr="00B03E20" w14:paraId="7F3E89B3" w14:textId="77777777" w:rsidTr="00AD7E03">
        <w:trPr>
          <w:cantSplit/>
        </w:trPr>
        <w:tc>
          <w:tcPr>
            <w:tcW w:w="2482" w:type="dxa"/>
            <w:shd w:val="clear" w:color="auto" w:fill="auto"/>
          </w:tcPr>
          <w:p w14:paraId="1291EE41" w14:textId="77777777" w:rsidR="002C3F39" w:rsidRPr="00B03E20" w:rsidRDefault="002C3F3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36DEDFD" w14:textId="77777777" w:rsidR="002C3F39" w:rsidRPr="00B03E20" w:rsidRDefault="00F44D1D"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B4FA322" w14:textId="77777777" w:rsidR="002C3F39" w:rsidRPr="00B03E20" w:rsidRDefault="007836AC"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293206E0" w14:textId="77777777" w:rsidR="002C3F39" w:rsidRPr="00B03E20" w:rsidRDefault="007836AC" w:rsidP="00AD7E03">
            <w:pPr>
              <w:pStyle w:val="TableEntry"/>
              <w:rPr>
                <w:lang w:eastAsia="en-US"/>
              </w:rPr>
            </w:pPr>
            <w:r w:rsidRPr="00B03E20">
              <w:rPr>
                <w:lang w:eastAsia="en-US"/>
              </w:rPr>
              <w:t>N/A</w:t>
            </w:r>
            <w:r w:rsidRPr="00B03E20">
              <w:rPr>
                <w:lang w:eastAsia="en-US"/>
              </w:rPr>
              <w:br/>
            </w:r>
          </w:p>
        </w:tc>
      </w:tr>
      <w:tr w:rsidR="001A1FFC" w:rsidRPr="00B03E20" w14:paraId="35D26791" w14:textId="77777777" w:rsidTr="00AD7E03">
        <w:trPr>
          <w:cantSplit/>
        </w:trPr>
        <w:tc>
          <w:tcPr>
            <w:tcW w:w="2482" w:type="dxa"/>
            <w:shd w:val="clear" w:color="auto" w:fill="auto"/>
          </w:tcPr>
          <w:p w14:paraId="1D359F6D" w14:textId="77777777" w:rsidR="002C3F39" w:rsidRPr="00B03E20" w:rsidRDefault="002C3F39"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2D31D4C4" w14:textId="77777777" w:rsidR="002C3F39" w:rsidRPr="00B03E20" w:rsidRDefault="0072602A" w:rsidP="00AD7E03">
            <w:pPr>
              <w:pStyle w:val="TableEntry"/>
              <w:rPr>
                <w:lang w:eastAsia="en-US"/>
              </w:rPr>
            </w:pPr>
            <w:r w:rsidRPr="00B03E20">
              <w:rPr>
                <w:lang w:eastAsia="en-US"/>
              </w:rPr>
              <w:t>The specific format for</w:t>
            </w:r>
            <w:r w:rsidR="009575F0" w:rsidRPr="00B03E20">
              <w:rPr>
                <w:lang w:eastAsia="en-US"/>
              </w:rPr>
              <w:t xml:space="preserve"> the message </w:t>
            </w:r>
          </w:p>
        </w:tc>
        <w:tc>
          <w:tcPr>
            <w:tcW w:w="1890" w:type="dxa"/>
            <w:shd w:val="clear" w:color="auto" w:fill="auto"/>
          </w:tcPr>
          <w:p w14:paraId="6BBC3792" w14:textId="77777777" w:rsidR="002C3F39" w:rsidRPr="00B03E20" w:rsidRDefault="009575F0"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EACCA1C" w14:textId="77777777" w:rsidR="002C3F39" w:rsidRPr="00B03E20" w:rsidRDefault="0072602A" w:rsidP="00AD7E03">
            <w:pPr>
              <w:pStyle w:val="TableEntry"/>
              <w:rPr>
                <w:lang w:eastAsia="en-US"/>
              </w:rPr>
            </w:pPr>
            <w:r w:rsidRPr="00B03E20">
              <w:rPr>
                <w:lang w:eastAsia="en-US"/>
              </w:rPr>
              <w:t>Based on MSH-9</w:t>
            </w:r>
            <w:r w:rsidRPr="00B03E20">
              <w:rPr>
                <w:lang w:eastAsia="en-US"/>
              </w:rPr>
              <w:br/>
              <w:t>urn:ihe:pcc:360x:hl7:O</w:t>
            </w:r>
            <w:r w:rsidR="00674EB1" w:rsidRPr="00B03E20">
              <w:rPr>
                <w:lang w:eastAsia="en-US"/>
              </w:rPr>
              <w:t>MG:O19:2017</w:t>
            </w:r>
          </w:p>
        </w:tc>
      </w:tr>
      <w:tr w:rsidR="001A1FFC" w:rsidRPr="00B03E20" w14:paraId="70A587E6" w14:textId="77777777" w:rsidTr="00AD7E03">
        <w:trPr>
          <w:cantSplit/>
        </w:trPr>
        <w:tc>
          <w:tcPr>
            <w:tcW w:w="2482" w:type="dxa"/>
            <w:shd w:val="clear" w:color="auto" w:fill="auto"/>
          </w:tcPr>
          <w:p w14:paraId="63DC05E2" w14:textId="77777777" w:rsidR="008D53D4" w:rsidRPr="00B03E20" w:rsidRDefault="008D53D4" w:rsidP="00AD7E03">
            <w:pPr>
              <w:pStyle w:val="TableEntry"/>
              <w:rPr>
                <w:lang w:eastAsia="en-US"/>
              </w:rPr>
            </w:pPr>
            <w:r w:rsidRPr="00B03E20">
              <w:rPr>
                <w:lang w:eastAsia="en-US"/>
              </w:rPr>
              <w:t>hash</w:t>
            </w:r>
          </w:p>
        </w:tc>
        <w:tc>
          <w:tcPr>
            <w:tcW w:w="2666" w:type="dxa"/>
            <w:shd w:val="clear" w:color="auto" w:fill="auto"/>
          </w:tcPr>
          <w:p w14:paraId="0ADA91A3" w14:textId="77777777" w:rsidR="008D53D4" w:rsidRPr="00B03E20" w:rsidRDefault="008D53D4" w:rsidP="00AD7E03">
            <w:pPr>
              <w:pStyle w:val="TableEntry"/>
              <w:rPr>
                <w:lang w:eastAsia="en-US"/>
              </w:rPr>
            </w:pPr>
            <w:r w:rsidRPr="00B03E20">
              <w:rPr>
                <w:lang w:eastAsia="en-US"/>
              </w:rPr>
              <w:t>SHA-1 hash of the content</w:t>
            </w:r>
          </w:p>
        </w:tc>
        <w:tc>
          <w:tcPr>
            <w:tcW w:w="1890" w:type="dxa"/>
            <w:shd w:val="clear" w:color="auto" w:fill="auto"/>
          </w:tcPr>
          <w:p w14:paraId="7E11C838" w14:textId="77777777" w:rsidR="008D53D4" w:rsidRPr="00B03E20" w:rsidRDefault="008D53D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B3AFA6B" w14:textId="77777777" w:rsidR="008D53D4" w:rsidRPr="00B03E20" w:rsidRDefault="008D53D4" w:rsidP="00AD7E03">
            <w:pPr>
              <w:pStyle w:val="TableEntry"/>
              <w:rPr>
                <w:lang w:eastAsia="en-US"/>
              </w:rPr>
            </w:pPr>
            <w:r w:rsidRPr="00B03E20">
              <w:rPr>
                <w:lang w:eastAsia="en-US"/>
              </w:rPr>
              <w:t>N/A</w:t>
            </w:r>
          </w:p>
        </w:tc>
      </w:tr>
      <w:tr w:rsidR="001A1FFC" w:rsidRPr="00B03E20" w14:paraId="424D9F72" w14:textId="77777777" w:rsidTr="00AD7E03">
        <w:trPr>
          <w:cantSplit/>
        </w:trPr>
        <w:tc>
          <w:tcPr>
            <w:tcW w:w="2482" w:type="dxa"/>
            <w:shd w:val="clear" w:color="auto" w:fill="auto"/>
          </w:tcPr>
          <w:p w14:paraId="195B8921" w14:textId="77777777" w:rsidR="002C3F39" w:rsidRPr="00B03E20" w:rsidRDefault="002C3F3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7A87327" w14:textId="77777777" w:rsidR="002C3F39" w:rsidRPr="00B03E20" w:rsidRDefault="009575F0" w:rsidP="00AD7E03">
            <w:pPr>
              <w:pStyle w:val="TableEntry"/>
              <w:rPr>
                <w:lang w:eastAsia="en-US"/>
              </w:rPr>
            </w:pPr>
            <w:r w:rsidRPr="00B03E20">
              <w:rPr>
                <w:lang w:eastAsia="en-US"/>
              </w:rPr>
              <w:t>See also practice setting type. This code represents the type of organizational setting of the clinical encounter during which the documented act occurred. Note that in context of 360X, this is the facility type of the Referral Request Initiator.</w:t>
            </w:r>
          </w:p>
        </w:tc>
        <w:tc>
          <w:tcPr>
            <w:tcW w:w="1890" w:type="dxa"/>
            <w:shd w:val="clear" w:color="auto" w:fill="auto"/>
          </w:tcPr>
          <w:p w14:paraId="445699E7" w14:textId="77777777" w:rsidR="002C3F39" w:rsidRPr="00B03E20" w:rsidRDefault="009575F0"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95AFAA0" w14:textId="77777777" w:rsidR="002C3F39" w:rsidRPr="00B03E20" w:rsidRDefault="009575F0" w:rsidP="00AD7E03">
            <w:pPr>
              <w:pStyle w:val="TableEntry"/>
              <w:rPr>
                <w:lang w:eastAsia="en-US"/>
              </w:rPr>
            </w:pPr>
            <w:r w:rsidRPr="00B03E20">
              <w:rPr>
                <w:lang w:eastAsia="en-US"/>
              </w:rPr>
              <w:t>May be derived from / mapped to the information in ORC-21 through 24</w:t>
            </w:r>
          </w:p>
        </w:tc>
      </w:tr>
      <w:tr w:rsidR="001A1FFC" w:rsidRPr="00B03E20" w14:paraId="2F4141D0" w14:textId="77777777" w:rsidTr="00AD7E03">
        <w:trPr>
          <w:cantSplit/>
        </w:trPr>
        <w:tc>
          <w:tcPr>
            <w:tcW w:w="2482" w:type="dxa"/>
            <w:shd w:val="clear" w:color="auto" w:fill="auto"/>
          </w:tcPr>
          <w:p w14:paraId="36EAB1A8" w14:textId="77777777" w:rsidR="009575F0" w:rsidRPr="00B03E20" w:rsidRDefault="009575F0"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64AE3A51" w14:textId="77777777" w:rsidR="009575F0" w:rsidRPr="00B03E20" w:rsidRDefault="009575F0"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0B002FCA" w14:textId="77777777" w:rsidR="009575F0" w:rsidRPr="00B03E20" w:rsidRDefault="009575F0"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135FD40" w14:textId="77777777" w:rsidR="009575F0" w:rsidRPr="00B03E20" w:rsidRDefault="009575F0" w:rsidP="00AD7E03">
            <w:pPr>
              <w:pStyle w:val="TableEntry"/>
              <w:rPr>
                <w:lang w:eastAsia="en-US"/>
              </w:rPr>
            </w:pPr>
            <w:r w:rsidRPr="00B03E20">
              <w:rPr>
                <w:lang w:eastAsia="en-US"/>
              </w:rPr>
              <w:t>Principal Language of Message in MSH-19</w:t>
            </w:r>
          </w:p>
        </w:tc>
      </w:tr>
      <w:tr w:rsidR="001A1FFC" w:rsidRPr="00B03E20" w14:paraId="7A80FC80" w14:textId="77777777" w:rsidTr="00AD7E03">
        <w:trPr>
          <w:cantSplit/>
        </w:trPr>
        <w:tc>
          <w:tcPr>
            <w:tcW w:w="2482" w:type="dxa"/>
            <w:shd w:val="clear" w:color="auto" w:fill="auto"/>
          </w:tcPr>
          <w:p w14:paraId="75869FED" w14:textId="77777777" w:rsidR="009575F0" w:rsidRPr="00B03E20" w:rsidRDefault="009575F0"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48B23F5B" w14:textId="77777777" w:rsidR="009575F0" w:rsidRPr="00B03E20" w:rsidRDefault="009575F0" w:rsidP="00AD7E03">
            <w:pPr>
              <w:pStyle w:val="TableEntry"/>
              <w:rPr>
                <w:lang w:eastAsia="en-US"/>
              </w:rPr>
            </w:pPr>
            <w:r w:rsidRPr="00B03E20">
              <w:rPr>
                <w:lang w:eastAsia="en-US"/>
              </w:rPr>
              <w:t>The MIME type of the message</w:t>
            </w:r>
          </w:p>
        </w:tc>
        <w:tc>
          <w:tcPr>
            <w:tcW w:w="1890" w:type="dxa"/>
            <w:shd w:val="clear" w:color="auto" w:fill="auto"/>
          </w:tcPr>
          <w:p w14:paraId="7935746D" w14:textId="77777777" w:rsidR="009575F0" w:rsidRPr="00B03E20" w:rsidRDefault="009575F0" w:rsidP="00AD7E03">
            <w:pPr>
              <w:pStyle w:val="TableEntry"/>
              <w:rPr>
                <w:lang w:eastAsia="en-US"/>
              </w:rPr>
            </w:pPr>
            <w:r w:rsidRPr="00B03E20">
              <w:rPr>
                <w:lang w:eastAsia="en-US"/>
              </w:rPr>
              <w:t>R</w:t>
            </w:r>
          </w:p>
        </w:tc>
        <w:tc>
          <w:tcPr>
            <w:tcW w:w="2610" w:type="dxa"/>
            <w:shd w:val="clear" w:color="auto" w:fill="auto"/>
          </w:tcPr>
          <w:p w14:paraId="12C068CB" w14:textId="77777777" w:rsidR="009575F0" w:rsidRPr="00B03E20" w:rsidRDefault="00BE1774" w:rsidP="00AD7E03">
            <w:pPr>
              <w:pStyle w:val="TableEntry"/>
              <w:rPr>
                <w:lang w:eastAsia="en-US"/>
              </w:rPr>
            </w:pPr>
            <w:r w:rsidRPr="00B03E20">
              <w:rPr>
                <w:lang w:eastAsia="en-US"/>
              </w:rPr>
              <w:t>x-application/hl7-v2+er7</w:t>
            </w:r>
          </w:p>
        </w:tc>
      </w:tr>
      <w:tr w:rsidR="001A1FFC" w:rsidRPr="00B03E20" w14:paraId="6A48BA9B" w14:textId="77777777" w:rsidTr="00AD7E03">
        <w:trPr>
          <w:cantSplit/>
        </w:trPr>
        <w:tc>
          <w:tcPr>
            <w:tcW w:w="2482" w:type="dxa"/>
            <w:shd w:val="clear" w:color="auto" w:fill="auto"/>
          </w:tcPr>
          <w:p w14:paraId="4163A2A7" w14:textId="77777777" w:rsidR="009575F0" w:rsidRPr="00B03E20" w:rsidRDefault="009575F0"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663A6BA" w14:textId="6DC80F9D" w:rsidR="009575F0" w:rsidRPr="00B03E20" w:rsidRDefault="00F83BF1" w:rsidP="00AD7E03">
            <w:pPr>
              <w:pStyle w:val="TableEntry"/>
              <w:rPr>
                <w:lang w:eastAsia="en-US"/>
              </w:rPr>
            </w:pPr>
            <w:r w:rsidRPr="00B03E20">
              <w:rPr>
                <w:lang w:eastAsia="en-US"/>
              </w:rPr>
              <w:t>The patient ID known to the Referral Recipient. How the Referral Initiator obtains this information is out of scope for this profile.</w:t>
            </w:r>
            <w:r w:rsidRPr="00B03E20">
              <w:rPr>
                <w:lang w:eastAsia="en-US"/>
              </w:rPr>
              <w:br/>
              <w:t xml:space="preserve">This value, if </w:t>
            </w:r>
            <w:r w:rsidR="007F631F" w:rsidRPr="00B03E20">
              <w:rPr>
                <w:lang w:eastAsia="en-US"/>
              </w:rPr>
              <w:t>p</w:t>
            </w:r>
            <w:r w:rsidR="00874D59" w:rsidRPr="00B03E20">
              <w:rPr>
                <w:lang w:eastAsia="en-US"/>
              </w:rPr>
              <w:t xml:space="preserve">resent, </w:t>
            </w:r>
            <w:r w:rsidRPr="00B03E20">
              <w:rPr>
                <w:lang w:eastAsia="en-US"/>
              </w:rPr>
              <w:t>must be the same for the Submission Set, and the other Document entries</w:t>
            </w:r>
            <w:r w:rsidR="00DD3A93">
              <w:rPr>
                <w:lang w:eastAsia="en-US"/>
              </w:rPr>
              <w:br/>
              <w:t>See PCC</w:t>
            </w:r>
            <w:r w:rsidR="007F631F" w:rsidRPr="00B03E20">
              <w:rPr>
                <w:lang w:eastAsia="en-US"/>
              </w:rPr>
              <w:t xml:space="preserve"> TF-1: X.1.1.1</w:t>
            </w:r>
          </w:p>
        </w:tc>
        <w:tc>
          <w:tcPr>
            <w:tcW w:w="1890" w:type="dxa"/>
            <w:shd w:val="clear" w:color="auto" w:fill="auto"/>
          </w:tcPr>
          <w:p w14:paraId="5800010A" w14:textId="77777777" w:rsidR="009575F0" w:rsidRPr="00B03E20" w:rsidRDefault="00F83BF1" w:rsidP="00AD7E03">
            <w:pPr>
              <w:pStyle w:val="TableEntry"/>
              <w:rPr>
                <w:lang w:eastAsia="en-US"/>
              </w:rPr>
            </w:pPr>
            <w:r w:rsidRPr="00B03E20">
              <w:rPr>
                <w:lang w:eastAsia="en-US"/>
              </w:rPr>
              <w:t>R2</w:t>
            </w:r>
            <w:r w:rsidRPr="00B03E20">
              <w:rPr>
                <w:lang w:eastAsia="en-US"/>
              </w:rPr>
              <w:br/>
              <w:t>(360X)</w:t>
            </w:r>
            <w:r w:rsidRPr="00B03E20">
              <w:rPr>
                <w:lang w:eastAsia="en-US"/>
              </w:rPr>
              <w:br/>
              <w:t>(R2 XDR and XDM for Direct Messaging)</w:t>
            </w:r>
          </w:p>
        </w:tc>
        <w:tc>
          <w:tcPr>
            <w:tcW w:w="2610" w:type="dxa"/>
            <w:shd w:val="clear" w:color="auto" w:fill="auto"/>
          </w:tcPr>
          <w:p w14:paraId="1334C3D0" w14:textId="77777777" w:rsidR="009575F0" w:rsidRPr="00B03E20" w:rsidRDefault="007F631F" w:rsidP="00AD7E03">
            <w:pPr>
              <w:pStyle w:val="TableEntry"/>
              <w:rPr>
                <w:lang w:eastAsia="en-US"/>
              </w:rPr>
            </w:pPr>
            <w:r w:rsidRPr="00B03E20">
              <w:rPr>
                <w:lang w:eastAsia="en-US"/>
              </w:rPr>
              <w:t>The patient ID in the PID-3 list that represents the patient ID known to the Referral Recipient</w:t>
            </w:r>
          </w:p>
        </w:tc>
      </w:tr>
      <w:tr w:rsidR="001A1FFC" w:rsidRPr="00B03E20" w14:paraId="30F83DDB" w14:textId="77777777" w:rsidTr="00AD7E03">
        <w:trPr>
          <w:cantSplit/>
        </w:trPr>
        <w:tc>
          <w:tcPr>
            <w:tcW w:w="2482" w:type="dxa"/>
            <w:shd w:val="clear" w:color="auto" w:fill="auto"/>
          </w:tcPr>
          <w:p w14:paraId="032BC76B" w14:textId="77777777" w:rsidR="008D53D4" w:rsidRPr="00B03E20" w:rsidRDefault="008D53D4"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18E180E" w14:textId="77777777" w:rsidR="008D53D4" w:rsidRPr="00B03E20" w:rsidRDefault="009D794A" w:rsidP="00AD7E03">
            <w:pPr>
              <w:pStyle w:val="TableEntry"/>
              <w:rPr>
                <w:lang w:eastAsia="en-US"/>
              </w:rPr>
            </w:pPr>
            <w:r w:rsidRPr="00B03E20">
              <w:rPr>
                <w:lang w:eastAsia="en-US"/>
              </w:rPr>
              <w:t>Identifies the setting that created the order at a high granularity e.g., Cardiology, Family</w:t>
            </w:r>
            <w:r w:rsidR="00EE259C"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033DB62C" w14:textId="77777777" w:rsidR="008D53D4" w:rsidRPr="00B03E20" w:rsidRDefault="009D794A"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1825B5F" w14:textId="77777777" w:rsidR="008D53D4" w:rsidRPr="00B03E20" w:rsidRDefault="00993829" w:rsidP="00AD7E03">
            <w:pPr>
              <w:pStyle w:val="TableEntry"/>
              <w:rPr>
                <w:lang w:eastAsia="en-US"/>
              </w:rPr>
            </w:pPr>
            <w:r w:rsidRPr="00B03E20">
              <w:rPr>
                <w:lang w:eastAsia="en-US"/>
              </w:rPr>
              <w:t>May be derived from / mapped to the information in ORC-21 through 24</w:t>
            </w:r>
          </w:p>
        </w:tc>
      </w:tr>
      <w:tr w:rsidR="001A1FFC" w:rsidRPr="00B03E20" w14:paraId="1FD61541" w14:textId="77777777" w:rsidTr="00AD7E03">
        <w:trPr>
          <w:cantSplit/>
        </w:trPr>
        <w:tc>
          <w:tcPr>
            <w:tcW w:w="2482" w:type="dxa"/>
            <w:shd w:val="clear" w:color="auto" w:fill="auto"/>
          </w:tcPr>
          <w:p w14:paraId="3E69CC28" w14:textId="77777777" w:rsidR="008D53D4" w:rsidRPr="00B03E20" w:rsidRDefault="008D53D4" w:rsidP="00AD7E03">
            <w:pPr>
              <w:pStyle w:val="TableEntry"/>
              <w:rPr>
                <w:lang w:eastAsia="en-US"/>
              </w:rPr>
            </w:pPr>
            <w:r w:rsidRPr="00B03E20">
              <w:rPr>
                <w:lang w:eastAsia="en-US"/>
              </w:rPr>
              <w:lastRenderedPageBreak/>
              <w:t>size</w:t>
            </w:r>
          </w:p>
        </w:tc>
        <w:tc>
          <w:tcPr>
            <w:tcW w:w="2666" w:type="dxa"/>
            <w:shd w:val="clear" w:color="auto" w:fill="auto"/>
          </w:tcPr>
          <w:p w14:paraId="7BC9ECF3" w14:textId="77777777" w:rsidR="008D53D4" w:rsidRPr="00B03E20" w:rsidRDefault="009D794A" w:rsidP="00AD7E03">
            <w:pPr>
              <w:pStyle w:val="TableEntry"/>
              <w:rPr>
                <w:lang w:eastAsia="en-US"/>
              </w:rPr>
            </w:pPr>
            <w:r w:rsidRPr="00B03E20">
              <w:rPr>
                <w:lang w:eastAsia="en-US"/>
              </w:rPr>
              <w:t>S</w:t>
            </w:r>
            <w:r w:rsidR="00EE259C" w:rsidRPr="00B03E20">
              <w:rPr>
                <w:lang w:eastAsia="en-US"/>
              </w:rPr>
              <w:t xml:space="preserve">ize in bytes of the message as </w:t>
            </w:r>
            <w:r w:rsidRPr="00B03E20">
              <w:rPr>
                <w:lang w:eastAsia="en-US"/>
              </w:rPr>
              <w:t>it exists in the file system when the contents of ZIP package are extracted</w:t>
            </w:r>
          </w:p>
        </w:tc>
        <w:tc>
          <w:tcPr>
            <w:tcW w:w="1890" w:type="dxa"/>
            <w:shd w:val="clear" w:color="auto" w:fill="auto"/>
          </w:tcPr>
          <w:p w14:paraId="0C941EFE" w14:textId="77777777" w:rsidR="008D53D4" w:rsidRPr="00B03E20" w:rsidRDefault="00A67C6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9759B5D" w14:textId="77777777" w:rsidR="008D53D4" w:rsidRPr="00B03E20" w:rsidRDefault="009D794A" w:rsidP="00AD7E03">
            <w:pPr>
              <w:pStyle w:val="TableEntry"/>
              <w:rPr>
                <w:lang w:eastAsia="en-US"/>
              </w:rPr>
            </w:pPr>
            <w:r w:rsidRPr="00B03E20">
              <w:rPr>
                <w:lang w:eastAsia="en-US"/>
              </w:rPr>
              <w:t>N/A</w:t>
            </w:r>
          </w:p>
        </w:tc>
      </w:tr>
      <w:tr w:rsidR="001A1FFC" w:rsidRPr="00B03E20" w14:paraId="336C956B" w14:textId="77777777" w:rsidTr="00AD7E03">
        <w:trPr>
          <w:cantSplit/>
        </w:trPr>
        <w:tc>
          <w:tcPr>
            <w:tcW w:w="2482" w:type="dxa"/>
            <w:shd w:val="clear" w:color="auto" w:fill="auto"/>
          </w:tcPr>
          <w:p w14:paraId="72FA299D" w14:textId="77777777" w:rsidR="009575F0" w:rsidRPr="00B03E20" w:rsidRDefault="009575F0"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021B656C" w14:textId="58040786" w:rsidR="009575F0" w:rsidRPr="00B03E20" w:rsidRDefault="00EE259C" w:rsidP="00AD7E03">
            <w:pPr>
              <w:pStyle w:val="TableEntry"/>
              <w:rPr>
                <w:lang w:eastAsia="en-US"/>
              </w:rPr>
            </w:pPr>
            <w:r w:rsidRPr="00B03E20">
              <w:t xml:space="preserve">The </w:t>
            </w:r>
            <w:proofErr w:type="spellStart"/>
            <w:r w:rsidRPr="00B03E20">
              <w:t>sourcePatientId</w:t>
            </w:r>
            <w:proofErr w:type="spellEnd"/>
            <w:r w:rsidR="00E041A4" w:rsidRPr="00B03E20">
              <w:t xml:space="preserve"> is the ID as known by the Referral Initiator.</w:t>
            </w:r>
            <w:r w:rsidR="00B25EFA" w:rsidRPr="00B03E20">
              <w:br/>
            </w:r>
            <w:r w:rsidR="00DD3A93">
              <w:rPr>
                <w:lang w:eastAsia="en-US"/>
              </w:rPr>
              <w:t>See PCC</w:t>
            </w:r>
            <w:r w:rsidR="00B25EFA" w:rsidRPr="00B03E20">
              <w:rPr>
                <w:lang w:eastAsia="en-US"/>
              </w:rPr>
              <w:t xml:space="preserve"> TF-1: X.1.1.1</w:t>
            </w:r>
          </w:p>
        </w:tc>
        <w:tc>
          <w:tcPr>
            <w:tcW w:w="1890" w:type="dxa"/>
            <w:shd w:val="clear" w:color="auto" w:fill="auto"/>
          </w:tcPr>
          <w:p w14:paraId="700E9D99" w14:textId="77777777" w:rsidR="009575F0" w:rsidRPr="00B03E20" w:rsidRDefault="00164A1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BC0EDB8" w14:textId="77777777" w:rsidR="009575F0" w:rsidRPr="00B03E20" w:rsidRDefault="007F631F" w:rsidP="00AD7E03">
            <w:pPr>
              <w:pStyle w:val="TableEntry"/>
              <w:rPr>
                <w:lang w:eastAsia="en-US"/>
              </w:rPr>
            </w:pPr>
            <w:r w:rsidRPr="00B03E20">
              <w:rPr>
                <w:lang w:eastAsia="en-US"/>
              </w:rPr>
              <w:t xml:space="preserve">The patient ID in the PID-3 list that represents the Referral Initiator’s patient ID </w:t>
            </w:r>
          </w:p>
        </w:tc>
      </w:tr>
      <w:tr w:rsidR="001A1FFC" w:rsidRPr="00B03E20" w14:paraId="6178D59B" w14:textId="77777777" w:rsidTr="00AD7E03">
        <w:trPr>
          <w:cantSplit/>
        </w:trPr>
        <w:tc>
          <w:tcPr>
            <w:tcW w:w="2482" w:type="dxa"/>
            <w:shd w:val="clear" w:color="auto" w:fill="auto"/>
          </w:tcPr>
          <w:p w14:paraId="67AD0129" w14:textId="77777777" w:rsidR="009575F0" w:rsidRPr="00B03E20" w:rsidRDefault="009575F0"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7312732F" w14:textId="77777777" w:rsidR="009575F0" w:rsidRPr="00B03E20" w:rsidRDefault="00411AA1" w:rsidP="00AD7E03">
            <w:pPr>
              <w:pStyle w:val="TableEntry"/>
              <w:rPr>
                <w:lang w:eastAsia="en-US"/>
              </w:rPr>
            </w:pPr>
            <w:r w:rsidRPr="00B03E20">
              <w:rPr>
                <w:lang w:eastAsia="en-US"/>
              </w:rPr>
              <w:t>Demographics information for the patient for whom the referral is made.</w:t>
            </w:r>
            <w:r w:rsidR="00C96F10" w:rsidRPr="00B03E20">
              <w:rPr>
                <w:lang w:eastAsia="en-US"/>
              </w:rPr>
              <w:t xml:space="preserve"> The demographics information should be used by the </w:t>
            </w:r>
            <w:r w:rsidR="00607C70" w:rsidRPr="00B03E20">
              <w:rPr>
                <w:lang w:eastAsia="en-US"/>
              </w:rPr>
              <w:t>Referral Recipient for patient identity matching and verification.</w:t>
            </w:r>
          </w:p>
        </w:tc>
        <w:tc>
          <w:tcPr>
            <w:tcW w:w="1890" w:type="dxa"/>
            <w:shd w:val="clear" w:color="auto" w:fill="auto"/>
          </w:tcPr>
          <w:p w14:paraId="25D9C47E" w14:textId="77777777" w:rsidR="009575F0" w:rsidRPr="00B03E20" w:rsidRDefault="00411AA1"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E53D756" w14:textId="77777777" w:rsidR="009575F0" w:rsidRPr="00B03E20" w:rsidRDefault="00411AA1" w:rsidP="00AD7E03">
            <w:pPr>
              <w:pStyle w:val="TableEntry"/>
              <w:rPr>
                <w:lang w:eastAsia="en-US"/>
              </w:rPr>
            </w:pPr>
            <w:r w:rsidRPr="00B03E20">
              <w:rPr>
                <w:lang w:eastAsia="en-US"/>
              </w:rPr>
              <w:t xml:space="preserve">The values from PID-5 (Patient Name), PID-7 (Patient DOB), </w:t>
            </w:r>
            <w:r w:rsidR="00C96F10" w:rsidRPr="00B03E20">
              <w:rPr>
                <w:lang w:eastAsia="en-US"/>
              </w:rPr>
              <w:t xml:space="preserve">PID-8 (Patient Sex), and PID-11 (Patient Address) </w:t>
            </w:r>
            <w:r w:rsidRPr="00B03E20">
              <w:rPr>
                <w:lang w:eastAsia="en-US"/>
              </w:rPr>
              <w:t>should be used.</w:t>
            </w:r>
          </w:p>
        </w:tc>
      </w:tr>
      <w:tr w:rsidR="001A1FFC" w:rsidRPr="00B03E20" w14:paraId="3705AC68" w14:textId="77777777" w:rsidTr="00AD7E03">
        <w:trPr>
          <w:cantSplit/>
        </w:trPr>
        <w:tc>
          <w:tcPr>
            <w:tcW w:w="2482" w:type="dxa"/>
            <w:shd w:val="clear" w:color="auto" w:fill="auto"/>
          </w:tcPr>
          <w:p w14:paraId="73A79391" w14:textId="77777777" w:rsidR="009575F0" w:rsidRPr="00B03E20" w:rsidRDefault="008D53D4"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7ED50FF7" w14:textId="77777777" w:rsidR="009575F0" w:rsidRPr="00B03E20" w:rsidRDefault="00A67C6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w:t>
            </w:r>
            <w:r w:rsidR="00674EB1" w:rsidRPr="00B03E20">
              <w:rPr>
                <w:lang w:eastAsia="en-US"/>
              </w:rPr>
              <w:t>structure</w:t>
            </w:r>
            <w:r w:rsidRPr="00B03E20">
              <w:rPr>
                <w:lang w:eastAsia="en-US"/>
              </w:rPr>
              <w:t xml:space="preserve">, for this message it is </w:t>
            </w:r>
            <w:r w:rsidR="00674EB1" w:rsidRPr="00B03E20">
              <w:rPr>
                <w:lang w:eastAsia="en-US"/>
              </w:rPr>
              <w:t>OMG_</w:t>
            </w:r>
            <w:r w:rsidRPr="00B03E20">
              <w:rPr>
                <w:lang w:eastAsia="en-US"/>
              </w:rPr>
              <w:t>O19</w:t>
            </w:r>
          </w:p>
        </w:tc>
        <w:tc>
          <w:tcPr>
            <w:tcW w:w="1890" w:type="dxa"/>
            <w:shd w:val="clear" w:color="auto" w:fill="auto"/>
          </w:tcPr>
          <w:p w14:paraId="4ED28552" w14:textId="77777777" w:rsidR="009575F0" w:rsidRPr="00B03E20" w:rsidRDefault="009D794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5167BD" w14:textId="77777777" w:rsidR="009575F0" w:rsidRPr="00B03E20" w:rsidRDefault="00674EB1" w:rsidP="00AD7E03">
            <w:pPr>
              <w:pStyle w:val="TableEntry"/>
              <w:rPr>
                <w:lang w:eastAsia="en-US"/>
              </w:rPr>
            </w:pPr>
            <w:r w:rsidRPr="00B03E20">
              <w:rPr>
                <w:lang w:eastAsia="en-US"/>
              </w:rPr>
              <w:t>MSH-9.3</w:t>
            </w:r>
          </w:p>
        </w:tc>
      </w:tr>
      <w:tr w:rsidR="001A1FFC" w:rsidRPr="00B03E20" w14:paraId="330CA3EC" w14:textId="77777777" w:rsidTr="00AD7E03">
        <w:trPr>
          <w:cantSplit/>
        </w:trPr>
        <w:tc>
          <w:tcPr>
            <w:tcW w:w="2482" w:type="dxa"/>
            <w:shd w:val="clear" w:color="auto" w:fill="auto"/>
          </w:tcPr>
          <w:p w14:paraId="6FB3D73D" w14:textId="77777777" w:rsidR="008D53D4" w:rsidRPr="00B03E20" w:rsidRDefault="008D53D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6155279C" w14:textId="77777777" w:rsidR="008D53D4" w:rsidRPr="00B03E20" w:rsidRDefault="008D53D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1ADD6D9B" w14:textId="77777777" w:rsidR="008D53D4" w:rsidRPr="00B03E20" w:rsidRDefault="008D53D4" w:rsidP="00AD7E03">
            <w:pPr>
              <w:pStyle w:val="TableEntry"/>
              <w:rPr>
                <w:lang w:eastAsia="en-US"/>
              </w:rPr>
            </w:pPr>
            <w:r w:rsidRPr="00B03E20">
              <w:rPr>
                <w:lang w:eastAsia="en-US"/>
              </w:rPr>
              <w:t>R</w:t>
            </w:r>
          </w:p>
        </w:tc>
        <w:tc>
          <w:tcPr>
            <w:tcW w:w="2610" w:type="dxa"/>
            <w:shd w:val="clear" w:color="auto" w:fill="auto"/>
          </w:tcPr>
          <w:p w14:paraId="3BC2964C" w14:textId="77777777" w:rsidR="008D53D4" w:rsidRPr="00B03E20" w:rsidRDefault="008D53D4" w:rsidP="00AD7E03">
            <w:pPr>
              <w:pStyle w:val="TableEntry"/>
              <w:rPr>
                <w:lang w:eastAsia="en-US"/>
              </w:rPr>
            </w:pPr>
            <w:r w:rsidRPr="00B03E20">
              <w:rPr>
                <w:lang w:eastAsia="en-US"/>
              </w:rPr>
              <w:t>N/A</w:t>
            </w:r>
            <w:r w:rsidRPr="00B03E20">
              <w:rPr>
                <w:lang w:eastAsia="en-US"/>
              </w:rPr>
              <w:br/>
              <w:t>May be based on Message Control ID in MSH-10</w:t>
            </w:r>
          </w:p>
        </w:tc>
      </w:tr>
      <w:tr w:rsidR="001A1FFC" w:rsidRPr="00B03E20" w14:paraId="4789E1D9" w14:textId="77777777" w:rsidTr="00AD7E03">
        <w:trPr>
          <w:cantSplit/>
        </w:trPr>
        <w:tc>
          <w:tcPr>
            <w:tcW w:w="2482" w:type="dxa"/>
            <w:shd w:val="clear" w:color="auto" w:fill="auto"/>
          </w:tcPr>
          <w:p w14:paraId="06F96510" w14:textId="77777777" w:rsidR="008D53D4" w:rsidRPr="00B03E20" w:rsidRDefault="008D53D4" w:rsidP="00AD7E03">
            <w:pPr>
              <w:pStyle w:val="TableEntry"/>
              <w:rPr>
                <w:lang w:eastAsia="en-US"/>
              </w:rPr>
            </w:pPr>
            <w:r w:rsidRPr="00B03E20">
              <w:rPr>
                <w:lang w:eastAsia="en-US"/>
              </w:rPr>
              <w:t>URI</w:t>
            </w:r>
          </w:p>
        </w:tc>
        <w:tc>
          <w:tcPr>
            <w:tcW w:w="2666" w:type="dxa"/>
            <w:shd w:val="clear" w:color="auto" w:fill="auto"/>
          </w:tcPr>
          <w:p w14:paraId="28A6BF80" w14:textId="77777777" w:rsidR="008D53D4" w:rsidRPr="00B03E20" w:rsidRDefault="008D53D4"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00D5D2E" w14:textId="77777777" w:rsidR="008D53D4" w:rsidRPr="00B03E20" w:rsidRDefault="008D53D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3BBC72B8" w14:textId="77777777" w:rsidR="008D53D4" w:rsidRPr="00B03E20" w:rsidRDefault="008D53D4" w:rsidP="00AD7E03">
            <w:pPr>
              <w:pStyle w:val="TableEntry"/>
              <w:rPr>
                <w:lang w:eastAsia="en-US"/>
              </w:rPr>
            </w:pPr>
            <w:r w:rsidRPr="00B03E20">
              <w:rPr>
                <w:lang w:eastAsia="en-US"/>
              </w:rPr>
              <w:t>N/A</w:t>
            </w:r>
          </w:p>
        </w:tc>
      </w:tr>
      <w:tr w:rsidR="001A1FFC" w:rsidRPr="00B03E20" w14:paraId="4F172A13" w14:textId="77777777" w:rsidTr="00AD7E03">
        <w:trPr>
          <w:cantSplit/>
        </w:trPr>
        <w:tc>
          <w:tcPr>
            <w:tcW w:w="2482" w:type="dxa"/>
            <w:shd w:val="clear" w:color="auto" w:fill="auto"/>
          </w:tcPr>
          <w:p w14:paraId="0FAA15FB" w14:textId="77777777" w:rsidR="00A67C6B" w:rsidRPr="00B03E20" w:rsidRDefault="00A67C6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B19F0FD" w14:textId="514B2916" w:rsidR="00993829" w:rsidRPr="00B03E20" w:rsidRDefault="00DD3A93" w:rsidP="00AD7E03">
            <w:pPr>
              <w:pStyle w:val="TableEntry"/>
              <w:rPr>
                <w:lang w:eastAsia="en-US"/>
              </w:rPr>
            </w:pPr>
            <w:r>
              <w:rPr>
                <w:lang w:eastAsia="en-US"/>
              </w:rPr>
              <w:t>Contains the referral ID</w:t>
            </w:r>
            <w:r>
              <w:rPr>
                <w:lang w:eastAsia="en-US"/>
              </w:rPr>
              <w:br/>
              <w:t>See PCC</w:t>
            </w:r>
            <w:r w:rsidR="00993829" w:rsidRPr="00B03E20">
              <w:rPr>
                <w:lang w:eastAsia="en-US"/>
              </w:rPr>
              <w:t xml:space="preserve"> TF-1: X.1.1.1</w:t>
            </w:r>
          </w:p>
        </w:tc>
        <w:tc>
          <w:tcPr>
            <w:tcW w:w="1890" w:type="dxa"/>
            <w:shd w:val="clear" w:color="auto" w:fill="auto"/>
          </w:tcPr>
          <w:p w14:paraId="7D3ED33A" w14:textId="77777777" w:rsidR="00A67C6B" w:rsidRPr="00B03E20" w:rsidRDefault="0099382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E3A568C" w14:textId="77777777" w:rsidR="00A67C6B" w:rsidRPr="00B03E20" w:rsidRDefault="00C96F10" w:rsidP="00AD7E03">
            <w:pPr>
              <w:pStyle w:val="TableEntry"/>
              <w:rPr>
                <w:lang w:eastAsia="en-US"/>
              </w:rPr>
            </w:pPr>
            <w:r w:rsidRPr="00B03E20">
              <w:rPr>
                <w:lang w:eastAsia="en-US"/>
              </w:rPr>
              <w:t>Derived from ORC-2 (Placer Order Number).</w:t>
            </w:r>
            <w:r w:rsidR="00D23AC0" w:rsidRPr="00B03E20">
              <w:rPr>
                <w:lang w:eastAsia="en-US"/>
              </w:rPr>
              <w:br/>
              <w:t>134467653^^^&amp;1.2.3.4.5.42.1&amp;ISO^urn:ihe:iti:xds:2013:referral</w:t>
            </w:r>
          </w:p>
        </w:tc>
      </w:tr>
      <w:tr w:rsidR="001A1FFC" w:rsidRPr="00B03E20" w14:paraId="73601AE5" w14:textId="77777777" w:rsidTr="00AD7E03">
        <w:trPr>
          <w:cantSplit/>
        </w:trPr>
        <w:tc>
          <w:tcPr>
            <w:tcW w:w="2482" w:type="dxa"/>
            <w:shd w:val="clear" w:color="auto" w:fill="auto"/>
          </w:tcPr>
          <w:p w14:paraId="46B6066D" w14:textId="77777777" w:rsidR="00A67C6B" w:rsidRPr="00B03E20" w:rsidRDefault="00A67C6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5021502C" w14:textId="77777777" w:rsidR="00A67C6B" w:rsidRPr="00B03E20" w:rsidRDefault="00A67C6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290D9A40" w14:textId="77777777" w:rsidR="00A67C6B" w:rsidRPr="00B03E20" w:rsidRDefault="00A67C6B" w:rsidP="00AD7E03">
            <w:pPr>
              <w:pStyle w:val="TableEntry"/>
              <w:rPr>
                <w:lang w:eastAsia="en-US"/>
              </w:rPr>
            </w:pPr>
            <w:r w:rsidRPr="00B03E20">
              <w:rPr>
                <w:lang w:eastAsia="en-US"/>
              </w:rPr>
              <w:t>R</w:t>
            </w:r>
          </w:p>
        </w:tc>
        <w:tc>
          <w:tcPr>
            <w:tcW w:w="2610" w:type="dxa"/>
            <w:shd w:val="clear" w:color="auto" w:fill="auto"/>
          </w:tcPr>
          <w:p w14:paraId="09E3632B" w14:textId="77777777" w:rsidR="00A67C6B" w:rsidRPr="00B03E20" w:rsidRDefault="00A67C6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48F4BED3" w14:textId="77777777" w:rsidR="002861E1" w:rsidRPr="00B03E20" w:rsidRDefault="002861E1" w:rsidP="002861E1">
      <w:pPr>
        <w:pStyle w:val="BodyText"/>
        <w:rPr>
          <w:lang w:eastAsia="en-US"/>
        </w:rPr>
      </w:pPr>
    </w:p>
    <w:p w14:paraId="70497366" w14:textId="77777777" w:rsidR="005806F7" w:rsidRPr="00DA659D" w:rsidRDefault="005806F7" w:rsidP="00AD7E03">
      <w:pPr>
        <w:pStyle w:val="Heading7"/>
        <w:rPr>
          <w:noProof w:val="0"/>
          <w:lang w:val="fr-FR"/>
        </w:rPr>
      </w:pPr>
      <w:bookmarkStart w:id="123" w:name="_Toc482624990"/>
      <w:r w:rsidRPr="00DA659D">
        <w:rPr>
          <w:noProof w:val="0"/>
          <w:lang w:val="fr-FR"/>
        </w:rPr>
        <w:t xml:space="preserve">3.Y1.4.1.2.1.3 Document Entry for </w:t>
      </w:r>
      <w:proofErr w:type="spellStart"/>
      <w:r w:rsidRPr="00DA659D">
        <w:rPr>
          <w:noProof w:val="0"/>
          <w:lang w:val="fr-FR"/>
        </w:rPr>
        <w:t>Clinical</w:t>
      </w:r>
      <w:proofErr w:type="spellEnd"/>
      <w:r w:rsidRPr="00DA659D">
        <w:rPr>
          <w:noProof w:val="0"/>
          <w:lang w:val="fr-FR"/>
        </w:rPr>
        <w:t xml:space="preserve"> Documentation</w:t>
      </w:r>
      <w:bookmarkEnd w:id="123"/>
    </w:p>
    <w:p w14:paraId="4CDD0C96" w14:textId="77777777" w:rsidR="00C63D0B" w:rsidRPr="00B03E20" w:rsidRDefault="00C63D0B" w:rsidP="00C63D0B">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5738AC22" w14:textId="77777777" w:rsidR="00C96F10" w:rsidRPr="00B03E20" w:rsidRDefault="00C96F10" w:rsidP="00C63D0B">
      <w:pPr>
        <w:pStyle w:val="BodyText"/>
        <w:rPr>
          <w:lang w:eastAsia="en-US"/>
        </w:rPr>
      </w:pPr>
      <w:r w:rsidRPr="00B03E20">
        <w:rPr>
          <w:lang w:eastAsia="en-US"/>
        </w:rPr>
        <w:t>The corresponding source information from the CDA Header for each metadata attribute is a</w:t>
      </w:r>
      <w:r w:rsidR="00597D13" w:rsidRPr="00B03E20">
        <w:rPr>
          <w:lang w:eastAsia="en-US"/>
        </w:rPr>
        <w:t xml:space="preserve">lready described in IHE PCC TF-2:4.1.1, </w:t>
      </w:r>
      <w:proofErr w:type="spellStart"/>
      <w:r w:rsidR="00597D13" w:rsidRPr="00B03E20">
        <w:rPr>
          <w:lang w:eastAsia="en-US"/>
        </w:rPr>
        <w:t>XDSDocumentEntry</w:t>
      </w:r>
      <w:proofErr w:type="spellEnd"/>
      <w:r w:rsidR="00597D13" w:rsidRPr="00B03E20">
        <w:rPr>
          <w:lang w:eastAsia="en-US"/>
        </w:rPr>
        <w:t xml:space="preserve"> Metadata.</w:t>
      </w:r>
    </w:p>
    <w:p w14:paraId="343085CB" w14:textId="112CBDAD" w:rsidR="003C707B" w:rsidRDefault="003C707B" w:rsidP="00C63D0B">
      <w:pPr>
        <w:pStyle w:val="BodyText"/>
        <w:rPr>
          <w:lang w:eastAsia="en-US"/>
        </w:rPr>
      </w:pPr>
    </w:p>
    <w:p w14:paraId="7C755F6D" w14:textId="22B43878" w:rsidR="00720F14" w:rsidRPr="00720F14" w:rsidRDefault="00720F14" w:rsidP="00720F14">
      <w:pPr>
        <w:pStyle w:val="TableTitle"/>
        <w:rPr>
          <w:lang w:val="fr-FR"/>
        </w:rPr>
      </w:pPr>
      <w:r w:rsidRPr="00720F14">
        <w:rPr>
          <w:lang w:val="fr-FR"/>
        </w:rPr>
        <w:lastRenderedPageBreak/>
        <w:t xml:space="preserve">Table 3.Y1.4-3: 360X </w:t>
      </w:r>
      <w:r w:rsidRPr="000E7F3A">
        <w:t>Document Entry Attributes for Clinical Documents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A1FFC" w:rsidRPr="00B03E20" w14:paraId="2B4327C5" w14:textId="77777777" w:rsidTr="00AD7E03">
        <w:trPr>
          <w:cantSplit/>
          <w:tblHeader/>
        </w:trPr>
        <w:tc>
          <w:tcPr>
            <w:tcW w:w="2482" w:type="dxa"/>
            <w:shd w:val="clear" w:color="auto" w:fill="D9D9D9"/>
            <w:vAlign w:val="center"/>
          </w:tcPr>
          <w:p w14:paraId="448996BC" w14:textId="77777777" w:rsidR="00C63D0B" w:rsidRPr="00B03E20" w:rsidRDefault="00C63D0B" w:rsidP="00AD7E03">
            <w:pPr>
              <w:pStyle w:val="TableEntryHeader"/>
              <w:rPr>
                <w:lang w:eastAsia="en-US"/>
              </w:rPr>
            </w:pPr>
            <w:r w:rsidRPr="00B03E20">
              <w:rPr>
                <w:lang w:eastAsia="en-US"/>
              </w:rPr>
              <w:t>Attribute</w:t>
            </w:r>
          </w:p>
        </w:tc>
        <w:tc>
          <w:tcPr>
            <w:tcW w:w="2666" w:type="dxa"/>
            <w:shd w:val="clear" w:color="auto" w:fill="D9D9D9"/>
            <w:vAlign w:val="center"/>
          </w:tcPr>
          <w:p w14:paraId="6D6889E7" w14:textId="77777777" w:rsidR="00C63D0B" w:rsidRPr="00B03E20" w:rsidRDefault="00C63D0B" w:rsidP="00AD7E03">
            <w:pPr>
              <w:pStyle w:val="TableEntryHeader"/>
              <w:rPr>
                <w:lang w:eastAsia="en-US"/>
              </w:rPr>
            </w:pPr>
            <w:r w:rsidRPr="00B03E20">
              <w:rPr>
                <w:lang w:eastAsia="en-US"/>
              </w:rPr>
              <w:t>Purpose within 360X</w:t>
            </w:r>
          </w:p>
        </w:tc>
        <w:tc>
          <w:tcPr>
            <w:tcW w:w="1890" w:type="dxa"/>
            <w:shd w:val="clear" w:color="auto" w:fill="D9D9D9"/>
            <w:vAlign w:val="center"/>
          </w:tcPr>
          <w:p w14:paraId="5E7F5A6D" w14:textId="77777777" w:rsidR="00C63D0B" w:rsidRPr="00B03E20" w:rsidRDefault="00C63D0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56BCFD02" w14:textId="77777777" w:rsidR="00C63D0B" w:rsidRPr="00B03E20" w:rsidRDefault="00C63D0B" w:rsidP="00AD7E03">
            <w:pPr>
              <w:pStyle w:val="TableEntryHeader"/>
              <w:rPr>
                <w:lang w:eastAsia="en-US"/>
              </w:rPr>
            </w:pPr>
            <w:r w:rsidRPr="00B03E20">
              <w:rPr>
                <w:lang w:eastAsia="en-US"/>
              </w:rPr>
              <w:t>Corresponding HL7 Field/Component/Subcomponent</w:t>
            </w:r>
          </w:p>
        </w:tc>
      </w:tr>
      <w:tr w:rsidR="001A1FFC" w:rsidRPr="00B03E20" w14:paraId="4F88CF4B" w14:textId="77777777" w:rsidTr="00AD7E03">
        <w:trPr>
          <w:cantSplit/>
        </w:trPr>
        <w:tc>
          <w:tcPr>
            <w:tcW w:w="2482" w:type="dxa"/>
            <w:shd w:val="clear" w:color="auto" w:fill="auto"/>
          </w:tcPr>
          <w:p w14:paraId="4A597593" w14:textId="77777777" w:rsidR="00C63D0B" w:rsidRPr="00B03E20" w:rsidRDefault="00C63D0B" w:rsidP="00AD7E03">
            <w:pPr>
              <w:pStyle w:val="TableEntry"/>
              <w:rPr>
                <w:lang w:eastAsia="en-US"/>
              </w:rPr>
            </w:pPr>
            <w:r w:rsidRPr="00B03E20">
              <w:rPr>
                <w:lang w:eastAsia="en-US"/>
              </w:rPr>
              <w:t>author</w:t>
            </w:r>
          </w:p>
        </w:tc>
        <w:tc>
          <w:tcPr>
            <w:tcW w:w="2666" w:type="dxa"/>
            <w:shd w:val="clear" w:color="auto" w:fill="auto"/>
          </w:tcPr>
          <w:p w14:paraId="65006D67" w14:textId="77777777" w:rsidR="00C63D0B" w:rsidRPr="00B03E20" w:rsidRDefault="00C63D0B" w:rsidP="00AD7E03">
            <w:pPr>
              <w:pStyle w:val="TableEntry"/>
              <w:rPr>
                <w:lang w:eastAsia="en-US"/>
              </w:rPr>
            </w:pPr>
            <w:r w:rsidRPr="00B03E20">
              <w:rPr>
                <w:lang w:eastAsia="en-US"/>
              </w:rPr>
              <w:t>If supplied, MUST</w:t>
            </w:r>
            <w:r w:rsidR="003C707B" w:rsidRPr="00B03E20">
              <w:rPr>
                <w:lang w:eastAsia="en-US"/>
              </w:rPr>
              <w:t xml:space="preserve"> match the author of the C</w:t>
            </w:r>
            <w:r w:rsidR="00597D13" w:rsidRPr="00B03E20">
              <w:rPr>
                <w:lang w:eastAsia="en-US"/>
              </w:rPr>
              <w:t>-</w:t>
            </w:r>
            <w:r w:rsidR="003C707B" w:rsidRPr="00B03E20">
              <w:rPr>
                <w:lang w:eastAsia="en-US"/>
              </w:rPr>
              <w:t>CDA</w:t>
            </w:r>
          </w:p>
        </w:tc>
        <w:tc>
          <w:tcPr>
            <w:tcW w:w="1890" w:type="dxa"/>
            <w:shd w:val="clear" w:color="auto" w:fill="auto"/>
          </w:tcPr>
          <w:p w14:paraId="5C7202ED" w14:textId="77777777" w:rsidR="00C63D0B" w:rsidRPr="00B03E20" w:rsidRDefault="00C63D0B"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CE71744" w14:textId="77777777" w:rsidR="00597D13" w:rsidRPr="00B03E20" w:rsidRDefault="00597D13" w:rsidP="00AD7E03">
            <w:pPr>
              <w:pStyle w:val="TableEntry"/>
              <w:rPr>
                <w:szCs w:val="18"/>
              </w:rPr>
            </w:pPr>
            <w:r w:rsidRPr="00B03E20">
              <w:rPr>
                <w:szCs w:val="18"/>
              </w:rPr>
              <w:t>/</w:t>
            </w:r>
            <w:proofErr w:type="spellStart"/>
            <w:r w:rsidRPr="00B03E20">
              <w:rPr>
                <w:lang w:eastAsia="en-US"/>
              </w:rPr>
              <w:t>ClinicalDocument</w:t>
            </w:r>
            <w:proofErr w:type="spellEnd"/>
            <w:r w:rsidRPr="00B03E20">
              <w:rPr>
                <w:szCs w:val="18"/>
              </w:rPr>
              <w:t xml:space="preserve">/author </w:t>
            </w:r>
          </w:p>
          <w:p w14:paraId="68744505" w14:textId="77777777" w:rsidR="00C63D0B" w:rsidRPr="00B03E20" w:rsidRDefault="00C63D0B" w:rsidP="00AD7E03">
            <w:pPr>
              <w:pStyle w:val="TableEntry"/>
              <w:rPr>
                <w:lang w:eastAsia="en-US"/>
              </w:rPr>
            </w:pPr>
          </w:p>
        </w:tc>
      </w:tr>
      <w:tr w:rsidR="001A1FFC" w:rsidRPr="00B03E20" w14:paraId="4DBDFFBB" w14:textId="77777777" w:rsidTr="00AD7E03">
        <w:trPr>
          <w:cantSplit/>
        </w:trPr>
        <w:tc>
          <w:tcPr>
            <w:tcW w:w="2482" w:type="dxa"/>
            <w:shd w:val="clear" w:color="auto" w:fill="auto"/>
          </w:tcPr>
          <w:p w14:paraId="4E856176" w14:textId="77777777" w:rsidR="00C63D0B" w:rsidRPr="00B03E20" w:rsidRDefault="00C63D0B"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6DF8D750" w14:textId="77777777" w:rsidR="00C63D0B" w:rsidRPr="00B03E20" w:rsidRDefault="00C63D0B" w:rsidP="00AD7E03">
            <w:pPr>
              <w:pStyle w:val="TableEntry"/>
              <w:rPr>
                <w:lang w:eastAsia="en-US"/>
              </w:rPr>
            </w:pPr>
            <w:r w:rsidRPr="00B03E20">
              <w:rPr>
                <w:lang w:eastAsia="en-US"/>
              </w:rPr>
              <w:t>Ident</w:t>
            </w:r>
            <w:r w:rsidR="0072602A" w:rsidRPr="00B03E20">
              <w:rPr>
                <w:lang w:eastAsia="en-US"/>
              </w:rPr>
              <w:t>ifies the specific document code</w:t>
            </w:r>
            <w:r w:rsidRPr="00B03E20">
              <w:rPr>
                <w:lang w:eastAsia="en-US"/>
              </w:rPr>
              <w:t xml:space="preserve">, </w:t>
            </w:r>
            <w:r w:rsidR="00597D13" w:rsidRPr="00B03E20">
              <w:rPr>
                <w:lang w:eastAsia="en-US"/>
              </w:rPr>
              <w:t>as specified in the C-CDA document</w:t>
            </w:r>
          </w:p>
        </w:tc>
        <w:tc>
          <w:tcPr>
            <w:tcW w:w="1890" w:type="dxa"/>
            <w:shd w:val="clear" w:color="auto" w:fill="auto"/>
          </w:tcPr>
          <w:p w14:paraId="7E690408" w14:textId="77777777" w:rsidR="00C63D0B" w:rsidRPr="00B03E20" w:rsidRDefault="00C63D0B"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1DCC9D5F" w14:textId="77777777" w:rsidR="00C63D0B" w:rsidRPr="00B03E20" w:rsidRDefault="00597D13" w:rsidP="00AD7E03">
            <w:pPr>
              <w:pStyle w:val="TableEntry"/>
              <w:rPr>
                <w:lang w:eastAsia="en-US"/>
              </w:rPr>
            </w:pPr>
            <w:r w:rsidRPr="00B03E20">
              <w:rPr>
                <w:lang w:eastAsia="en-US"/>
              </w:rPr>
              <w:t>The same as /</w:t>
            </w:r>
            <w:proofErr w:type="spellStart"/>
            <w:r w:rsidRPr="00B03E20">
              <w:rPr>
                <w:lang w:eastAsia="en-US"/>
              </w:rPr>
              <w:t>ClinicalDocument</w:t>
            </w:r>
            <w:proofErr w:type="spellEnd"/>
            <w:r w:rsidRPr="00B03E20">
              <w:rPr>
                <w:lang w:eastAsia="en-US"/>
              </w:rPr>
              <w:t>/code/@code</w:t>
            </w:r>
          </w:p>
        </w:tc>
      </w:tr>
      <w:tr w:rsidR="001A1FFC" w:rsidRPr="00B03E20" w14:paraId="5A6A8DDB" w14:textId="77777777" w:rsidTr="00AD7E03">
        <w:trPr>
          <w:cantSplit/>
        </w:trPr>
        <w:tc>
          <w:tcPr>
            <w:tcW w:w="2482" w:type="dxa"/>
            <w:shd w:val="clear" w:color="auto" w:fill="auto"/>
          </w:tcPr>
          <w:p w14:paraId="0D0887F2" w14:textId="77777777" w:rsidR="00C63D0B" w:rsidRPr="00B03E20" w:rsidRDefault="00C63D0B"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1B540EAE" w14:textId="77777777" w:rsidR="00C63D0B" w:rsidRPr="00B03E20" w:rsidRDefault="00C63D0B"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02C3F2CB"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2461776" w14:textId="77777777" w:rsidR="00C63D0B" w:rsidRPr="00B03E20" w:rsidRDefault="00597D13"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confidentialityCode</w:t>
            </w:r>
            <w:proofErr w:type="spellEnd"/>
            <w:r w:rsidRPr="00B03E20">
              <w:rPr>
                <w:lang w:eastAsia="en-US"/>
              </w:rPr>
              <w:t>/@code</w:t>
            </w:r>
            <w:r w:rsidR="00C63D0B" w:rsidRPr="00B03E20">
              <w:rPr>
                <w:lang w:eastAsia="en-US"/>
              </w:rPr>
              <w:br/>
              <w:t>Implementations SHOULD constrain to values that do not reflect the cause of confidentiality such as:</w:t>
            </w:r>
          </w:p>
          <w:p w14:paraId="45FEC8CF" w14:textId="77777777" w:rsidR="00C63D0B" w:rsidRPr="00B03E20" w:rsidRDefault="00C63D0B"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1A1FFC" w:rsidRPr="00B03E20" w14:paraId="5C4C19BF" w14:textId="77777777" w:rsidTr="00AD7E03">
        <w:trPr>
          <w:cantSplit/>
        </w:trPr>
        <w:tc>
          <w:tcPr>
            <w:tcW w:w="2482" w:type="dxa"/>
            <w:shd w:val="clear" w:color="auto" w:fill="auto"/>
          </w:tcPr>
          <w:p w14:paraId="44D0F089" w14:textId="77777777" w:rsidR="00C63D0B" w:rsidRPr="00B03E20" w:rsidRDefault="00C63D0B"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1EA899C7" w14:textId="77777777" w:rsidR="00C63D0B" w:rsidRPr="00B03E20" w:rsidRDefault="00C63D0B" w:rsidP="00AD7E03">
            <w:pPr>
              <w:pStyle w:val="TableEntry"/>
              <w:rPr>
                <w:lang w:eastAsia="en-US"/>
              </w:rPr>
            </w:pPr>
            <w:r w:rsidRPr="00B03E20">
              <w:rPr>
                <w:lang w:eastAsia="en-US"/>
              </w:rPr>
              <w:t xml:space="preserve">Defines the creation time of the </w:t>
            </w:r>
            <w:r w:rsidR="006C09AF" w:rsidRPr="00B03E20">
              <w:rPr>
                <w:lang w:eastAsia="en-US"/>
              </w:rPr>
              <w:t>C-CDA (as opposed to the order or the submission set</w:t>
            </w:r>
            <w:r w:rsidRPr="00B03E20">
              <w:rPr>
                <w:lang w:eastAsia="en-US"/>
              </w:rPr>
              <w:t>)</w:t>
            </w:r>
          </w:p>
        </w:tc>
        <w:tc>
          <w:tcPr>
            <w:tcW w:w="1890" w:type="dxa"/>
            <w:shd w:val="clear" w:color="auto" w:fill="auto"/>
          </w:tcPr>
          <w:p w14:paraId="4520313F"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F0E2270" w14:textId="77777777" w:rsidR="00C63D0B" w:rsidRPr="00B03E20" w:rsidRDefault="006C09AF"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effectiveTime</w:t>
            </w:r>
            <w:proofErr w:type="spellEnd"/>
            <w:r w:rsidRPr="00B03E20">
              <w:rPr>
                <w:lang w:eastAsia="en-US"/>
              </w:rPr>
              <w:br/>
            </w:r>
            <w:r w:rsidR="00C63D0B" w:rsidRPr="00B03E20">
              <w:rPr>
                <w:lang w:eastAsia="en-US"/>
              </w:rPr>
              <w:t xml:space="preserve">Date/Time of </w:t>
            </w:r>
            <w:r w:rsidRPr="00B03E20">
              <w:rPr>
                <w:lang w:eastAsia="en-US"/>
              </w:rPr>
              <w:t>the C</w:t>
            </w:r>
            <w:r w:rsidR="005B7ECE" w:rsidRPr="00B03E20">
              <w:rPr>
                <w:lang w:eastAsia="en-US"/>
              </w:rPr>
              <w:t>CDA. In the metadata, the timestamp shall be in UTC.</w:t>
            </w:r>
          </w:p>
        </w:tc>
      </w:tr>
      <w:tr w:rsidR="001A1FFC" w:rsidRPr="00B03E20" w14:paraId="5A5786CF" w14:textId="77777777" w:rsidTr="00AD7E03">
        <w:trPr>
          <w:cantSplit/>
        </w:trPr>
        <w:tc>
          <w:tcPr>
            <w:tcW w:w="2482" w:type="dxa"/>
            <w:shd w:val="clear" w:color="auto" w:fill="auto"/>
          </w:tcPr>
          <w:p w14:paraId="6E84A65A" w14:textId="77777777" w:rsidR="00C63D0B" w:rsidRPr="00B03E20" w:rsidRDefault="00C63D0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1EEAF19" w14:textId="77777777" w:rsidR="00C63D0B" w:rsidRPr="00B03E20" w:rsidRDefault="00C63D0B"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CC03B34" w14:textId="77777777" w:rsidR="00C63D0B" w:rsidRPr="00B03E20" w:rsidRDefault="00C63D0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25AC341A" w14:textId="77777777" w:rsidR="00C63D0B" w:rsidRPr="00B03E20" w:rsidRDefault="00C63D0B" w:rsidP="00AD7E03">
            <w:pPr>
              <w:pStyle w:val="TableEntry"/>
              <w:rPr>
                <w:lang w:eastAsia="en-US"/>
              </w:rPr>
            </w:pPr>
            <w:r w:rsidRPr="00B03E20">
              <w:rPr>
                <w:lang w:eastAsia="en-US"/>
              </w:rPr>
              <w:t>N/A</w:t>
            </w:r>
            <w:r w:rsidRPr="00B03E20">
              <w:rPr>
                <w:lang w:eastAsia="en-US"/>
              </w:rPr>
              <w:br/>
            </w:r>
          </w:p>
        </w:tc>
      </w:tr>
      <w:tr w:rsidR="001A1FFC" w:rsidRPr="00B03E20" w14:paraId="5780D507" w14:textId="77777777" w:rsidTr="00AD7E03">
        <w:trPr>
          <w:cantSplit/>
        </w:trPr>
        <w:tc>
          <w:tcPr>
            <w:tcW w:w="2482" w:type="dxa"/>
            <w:shd w:val="clear" w:color="auto" w:fill="auto"/>
          </w:tcPr>
          <w:p w14:paraId="6ADBAA55" w14:textId="77777777" w:rsidR="00C63D0B" w:rsidRPr="00B03E20" w:rsidRDefault="00C63D0B"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082277BE" w14:textId="77777777" w:rsidR="00C63D0B" w:rsidRPr="00B03E20" w:rsidRDefault="00C63D0B" w:rsidP="00AD7E03">
            <w:pPr>
              <w:pStyle w:val="TableEntry"/>
              <w:rPr>
                <w:lang w:eastAsia="en-US"/>
              </w:rPr>
            </w:pPr>
            <w:r w:rsidRPr="00B03E20">
              <w:rPr>
                <w:lang w:eastAsia="en-US"/>
              </w:rPr>
              <w:t xml:space="preserve">The specific format of the message </w:t>
            </w:r>
          </w:p>
        </w:tc>
        <w:tc>
          <w:tcPr>
            <w:tcW w:w="1890" w:type="dxa"/>
            <w:shd w:val="clear" w:color="auto" w:fill="auto"/>
          </w:tcPr>
          <w:p w14:paraId="2D58670D"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3762BF3" w14:textId="77777777" w:rsidR="00C63D0B" w:rsidRPr="00B03E20" w:rsidRDefault="00674EB1" w:rsidP="00AD7E03">
            <w:pPr>
              <w:pStyle w:val="TableEntry"/>
              <w:rPr>
                <w:lang w:eastAsia="en-US"/>
              </w:rPr>
            </w:pPr>
            <w:r w:rsidRPr="00B03E20">
              <w:rPr>
                <w:lang w:eastAsia="en-US"/>
              </w:rPr>
              <w:t>The format code defined for the specific CCDA document template</w:t>
            </w:r>
          </w:p>
        </w:tc>
      </w:tr>
      <w:tr w:rsidR="001A1FFC" w:rsidRPr="00B03E20" w14:paraId="57C31D71" w14:textId="77777777" w:rsidTr="00AD7E03">
        <w:trPr>
          <w:cantSplit/>
        </w:trPr>
        <w:tc>
          <w:tcPr>
            <w:tcW w:w="2482" w:type="dxa"/>
            <w:shd w:val="clear" w:color="auto" w:fill="auto"/>
          </w:tcPr>
          <w:p w14:paraId="04795FE3" w14:textId="77777777" w:rsidR="00C63D0B" w:rsidRPr="00B03E20" w:rsidRDefault="00C63D0B" w:rsidP="00AD7E03">
            <w:pPr>
              <w:pStyle w:val="TableEntry"/>
              <w:rPr>
                <w:lang w:eastAsia="en-US"/>
              </w:rPr>
            </w:pPr>
            <w:r w:rsidRPr="00B03E20">
              <w:rPr>
                <w:lang w:eastAsia="en-US"/>
              </w:rPr>
              <w:t>hash</w:t>
            </w:r>
          </w:p>
        </w:tc>
        <w:tc>
          <w:tcPr>
            <w:tcW w:w="2666" w:type="dxa"/>
            <w:shd w:val="clear" w:color="auto" w:fill="auto"/>
          </w:tcPr>
          <w:p w14:paraId="3F6041FC" w14:textId="77777777" w:rsidR="00C63D0B" w:rsidRPr="00B03E20" w:rsidRDefault="00C63D0B" w:rsidP="00AD7E03">
            <w:pPr>
              <w:pStyle w:val="TableEntry"/>
              <w:rPr>
                <w:lang w:eastAsia="en-US"/>
              </w:rPr>
            </w:pPr>
            <w:r w:rsidRPr="00B03E20">
              <w:rPr>
                <w:lang w:eastAsia="en-US"/>
              </w:rPr>
              <w:t>SHA-1 hash of the content</w:t>
            </w:r>
          </w:p>
        </w:tc>
        <w:tc>
          <w:tcPr>
            <w:tcW w:w="1890" w:type="dxa"/>
            <w:shd w:val="clear" w:color="auto" w:fill="auto"/>
          </w:tcPr>
          <w:p w14:paraId="6AD03510"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090A2D1" w14:textId="77777777" w:rsidR="00C63D0B" w:rsidRPr="00B03E20" w:rsidRDefault="00C63D0B" w:rsidP="00AD7E03">
            <w:pPr>
              <w:pStyle w:val="TableEntry"/>
              <w:rPr>
                <w:lang w:eastAsia="en-US"/>
              </w:rPr>
            </w:pPr>
            <w:r w:rsidRPr="00B03E20">
              <w:rPr>
                <w:lang w:eastAsia="en-US"/>
              </w:rPr>
              <w:t>N/A</w:t>
            </w:r>
          </w:p>
        </w:tc>
      </w:tr>
      <w:tr w:rsidR="001A1FFC" w:rsidRPr="00B03E20" w14:paraId="50E01BBB" w14:textId="77777777" w:rsidTr="00AD7E03">
        <w:trPr>
          <w:cantSplit/>
        </w:trPr>
        <w:tc>
          <w:tcPr>
            <w:tcW w:w="2482" w:type="dxa"/>
            <w:shd w:val="clear" w:color="auto" w:fill="auto"/>
          </w:tcPr>
          <w:p w14:paraId="734D5901" w14:textId="77777777" w:rsidR="00C63D0B" w:rsidRPr="00B03E20" w:rsidRDefault="00C63D0B"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795C7D36" w14:textId="77777777" w:rsidR="00C63D0B" w:rsidRPr="00B03E20" w:rsidRDefault="00C63D0B" w:rsidP="00AD7E03">
            <w:pPr>
              <w:pStyle w:val="TableEntry"/>
              <w:rPr>
                <w:lang w:eastAsia="en-US"/>
              </w:rPr>
            </w:pPr>
            <w:r w:rsidRPr="00B03E20">
              <w:rPr>
                <w:lang w:eastAsia="en-US"/>
              </w:rPr>
              <w:t>See also practice setting type. This code represents the type of organizational setting of the clin</w:t>
            </w:r>
            <w:r w:rsidR="00674EB1" w:rsidRPr="00B03E20">
              <w:rPr>
                <w:lang w:eastAsia="en-US"/>
              </w:rPr>
              <w:t>ical encounter documented in the CCDA</w:t>
            </w:r>
            <w:r w:rsidRPr="00B03E20">
              <w:rPr>
                <w:lang w:eastAsia="en-US"/>
              </w:rPr>
              <w:t>. Note that in context of 360X, this is the facility type of the Referral Request Initiator.</w:t>
            </w:r>
          </w:p>
        </w:tc>
        <w:tc>
          <w:tcPr>
            <w:tcW w:w="1890" w:type="dxa"/>
            <w:shd w:val="clear" w:color="auto" w:fill="auto"/>
          </w:tcPr>
          <w:p w14:paraId="6C3C7893"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6EA9842" w14:textId="77777777" w:rsidR="00C63D0B" w:rsidRPr="00B03E20" w:rsidRDefault="00674EB1" w:rsidP="00AD7E03">
            <w:pPr>
              <w:pStyle w:val="TableEntry"/>
              <w:rPr>
                <w:lang w:eastAsia="en-US"/>
              </w:rPr>
            </w:pPr>
            <w:r w:rsidRPr="00B03E20">
              <w:rPr>
                <w:lang w:eastAsia="en-US"/>
              </w:rPr>
              <w:t>Must be consistent with /</w:t>
            </w:r>
            <w:proofErr w:type="spellStart"/>
            <w:r w:rsidRPr="00B03E20">
              <w:rPr>
                <w:lang w:eastAsia="en-US"/>
              </w:rPr>
              <w:t>ClinicalDocument</w:t>
            </w:r>
            <w:proofErr w:type="spellEnd"/>
            <w:r w:rsidRPr="00B03E20">
              <w:rPr>
                <w:lang w:eastAsia="en-US"/>
              </w:rPr>
              <w:t>/author</w:t>
            </w:r>
          </w:p>
        </w:tc>
      </w:tr>
      <w:tr w:rsidR="001A1FFC" w:rsidRPr="00B03E20" w14:paraId="74664226" w14:textId="77777777" w:rsidTr="00AD7E03">
        <w:trPr>
          <w:cantSplit/>
        </w:trPr>
        <w:tc>
          <w:tcPr>
            <w:tcW w:w="2482" w:type="dxa"/>
            <w:shd w:val="clear" w:color="auto" w:fill="auto"/>
          </w:tcPr>
          <w:p w14:paraId="4094A329" w14:textId="77777777" w:rsidR="00C63D0B" w:rsidRPr="00B03E20" w:rsidRDefault="00C63D0B"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214427A6" w14:textId="77777777" w:rsidR="00C63D0B" w:rsidRPr="00B03E20" w:rsidRDefault="00C63D0B"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4EB1D748"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79CC60B" w14:textId="77777777" w:rsidR="00C63D0B" w:rsidRPr="00B03E20" w:rsidRDefault="00674EB1"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languageCode</w:t>
            </w:r>
            <w:proofErr w:type="spellEnd"/>
          </w:p>
        </w:tc>
      </w:tr>
      <w:tr w:rsidR="001A1FFC" w:rsidRPr="00B03E20" w14:paraId="78B6BDDE" w14:textId="77777777" w:rsidTr="00AD7E03">
        <w:trPr>
          <w:cantSplit/>
        </w:trPr>
        <w:tc>
          <w:tcPr>
            <w:tcW w:w="2482" w:type="dxa"/>
            <w:shd w:val="clear" w:color="auto" w:fill="auto"/>
          </w:tcPr>
          <w:p w14:paraId="1204A7D0" w14:textId="77777777" w:rsidR="00C63D0B" w:rsidRPr="00B03E20" w:rsidRDefault="00C63D0B"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57A6A1B7" w14:textId="77777777" w:rsidR="00C63D0B" w:rsidRPr="00B03E20" w:rsidRDefault="00C63D0B" w:rsidP="00AD7E03">
            <w:pPr>
              <w:pStyle w:val="TableEntry"/>
              <w:rPr>
                <w:lang w:eastAsia="en-US"/>
              </w:rPr>
            </w:pPr>
            <w:r w:rsidRPr="00B03E20">
              <w:rPr>
                <w:lang w:eastAsia="en-US"/>
              </w:rPr>
              <w:t>The MIME type of the message</w:t>
            </w:r>
          </w:p>
        </w:tc>
        <w:tc>
          <w:tcPr>
            <w:tcW w:w="1890" w:type="dxa"/>
            <w:shd w:val="clear" w:color="auto" w:fill="auto"/>
          </w:tcPr>
          <w:p w14:paraId="2E96CA70"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9E1062C" w14:textId="77777777" w:rsidR="00C63D0B" w:rsidRPr="00B03E20" w:rsidRDefault="00A43887" w:rsidP="00AD7E03">
            <w:pPr>
              <w:pStyle w:val="TableEntry"/>
              <w:rPr>
                <w:lang w:eastAsia="en-US"/>
              </w:rPr>
            </w:pPr>
            <w:r w:rsidRPr="00B03E20">
              <w:rPr>
                <w:lang w:eastAsia="en-US"/>
              </w:rPr>
              <w:t>text/xml</w:t>
            </w:r>
          </w:p>
        </w:tc>
      </w:tr>
      <w:tr w:rsidR="001A1FFC" w:rsidRPr="00B03E20" w14:paraId="5BB1FD07" w14:textId="77777777" w:rsidTr="00AD7E03">
        <w:trPr>
          <w:cantSplit/>
        </w:trPr>
        <w:tc>
          <w:tcPr>
            <w:tcW w:w="2482" w:type="dxa"/>
            <w:shd w:val="clear" w:color="auto" w:fill="auto"/>
          </w:tcPr>
          <w:p w14:paraId="159EDF78" w14:textId="77777777" w:rsidR="00C63D0B" w:rsidRPr="00B03E20" w:rsidRDefault="00C63D0B"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0AEFAEC7" w14:textId="36EEA82E" w:rsidR="00C63D0B" w:rsidRPr="00B03E20" w:rsidRDefault="00C63D0B" w:rsidP="00AD7E03">
            <w:pPr>
              <w:pStyle w:val="TableEntry"/>
              <w:rPr>
                <w:lang w:eastAsia="en-US"/>
              </w:rPr>
            </w:pPr>
            <w:r w:rsidRPr="00B03E20">
              <w:rPr>
                <w:lang w:eastAsia="en-US"/>
              </w:rPr>
              <w:t>The patient ID known to the Referral Recipient. How the Referral Initiator obtains this information is out of scope for this profile.</w:t>
            </w:r>
            <w:r w:rsidRPr="00B03E20">
              <w:rPr>
                <w:lang w:eastAsia="en-US"/>
              </w:rPr>
              <w:br/>
              <w:t>This value, if present, must be the same for the Submission Set, and th</w:t>
            </w:r>
            <w:r w:rsidR="00DD3A93">
              <w:rPr>
                <w:lang w:eastAsia="en-US"/>
              </w:rPr>
              <w:t>e other Document entries</w:t>
            </w:r>
            <w:r w:rsidR="00DD3A93">
              <w:rPr>
                <w:lang w:eastAsia="en-US"/>
              </w:rPr>
              <w:br/>
              <w:t>See PCC</w:t>
            </w:r>
            <w:r w:rsidRPr="00B03E20">
              <w:rPr>
                <w:lang w:eastAsia="en-US"/>
              </w:rPr>
              <w:t xml:space="preserve"> TF-1: X.1.1.1</w:t>
            </w:r>
          </w:p>
        </w:tc>
        <w:tc>
          <w:tcPr>
            <w:tcW w:w="1890" w:type="dxa"/>
            <w:shd w:val="clear" w:color="auto" w:fill="auto"/>
          </w:tcPr>
          <w:p w14:paraId="2810B3E7" w14:textId="77777777" w:rsidR="00C63D0B" w:rsidRPr="00B03E20" w:rsidRDefault="00C63D0B" w:rsidP="00AD7E03">
            <w:pPr>
              <w:pStyle w:val="TableEntry"/>
              <w:rPr>
                <w:lang w:eastAsia="en-US"/>
              </w:rPr>
            </w:pPr>
            <w:r w:rsidRPr="00B03E20">
              <w:rPr>
                <w:lang w:eastAsia="en-US"/>
              </w:rPr>
              <w:t>R2</w:t>
            </w:r>
            <w:r w:rsidRPr="00B03E20">
              <w:rPr>
                <w:lang w:eastAsia="en-US"/>
              </w:rPr>
              <w:br/>
              <w:t>(360X)</w:t>
            </w:r>
            <w:r w:rsidRPr="00B03E20">
              <w:rPr>
                <w:lang w:eastAsia="en-US"/>
              </w:rPr>
              <w:br/>
              <w:t>(R2 XDR and XDM for Direct Messaging)</w:t>
            </w:r>
          </w:p>
        </w:tc>
        <w:tc>
          <w:tcPr>
            <w:tcW w:w="2610" w:type="dxa"/>
            <w:shd w:val="clear" w:color="auto" w:fill="auto"/>
          </w:tcPr>
          <w:p w14:paraId="23D273D2" w14:textId="77777777" w:rsidR="00C63D0B" w:rsidRPr="00B03E20" w:rsidRDefault="00F942EE" w:rsidP="00AD7E03">
            <w:pPr>
              <w:pStyle w:val="TableEntry"/>
              <w:rPr>
                <w:lang w:eastAsia="en-US"/>
              </w:rPr>
            </w:pPr>
            <w:r w:rsidRPr="00B03E20">
              <w:rPr>
                <w:lang w:eastAsia="en-US"/>
              </w:rPr>
              <w:t>This identifier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1A1FFC" w:rsidRPr="00B03E20" w14:paraId="735372A3" w14:textId="77777777" w:rsidTr="00AD7E03">
        <w:trPr>
          <w:cantSplit/>
        </w:trPr>
        <w:tc>
          <w:tcPr>
            <w:tcW w:w="2482" w:type="dxa"/>
            <w:shd w:val="clear" w:color="auto" w:fill="auto"/>
          </w:tcPr>
          <w:p w14:paraId="5644E928" w14:textId="77777777" w:rsidR="00C63D0B" w:rsidRPr="00B03E20" w:rsidRDefault="00C63D0B"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2CB187C9" w14:textId="77777777" w:rsidR="00C63D0B" w:rsidRPr="00B03E20" w:rsidRDefault="00C63D0B" w:rsidP="00AD7E03">
            <w:pPr>
              <w:pStyle w:val="TableEntry"/>
              <w:rPr>
                <w:lang w:eastAsia="en-US"/>
              </w:rPr>
            </w:pPr>
            <w:r w:rsidRPr="00B03E20">
              <w:rPr>
                <w:lang w:eastAsia="en-US"/>
              </w:rPr>
              <w:t xml:space="preserve">Identifies the setting that created the </w:t>
            </w:r>
            <w:r w:rsidR="00607C70" w:rsidRPr="00B03E20">
              <w:rPr>
                <w:lang w:eastAsia="en-US"/>
              </w:rPr>
              <w:t>document</w:t>
            </w:r>
            <w:r w:rsidRPr="00B03E20">
              <w:rPr>
                <w:lang w:eastAsia="en-US"/>
              </w:rPr>
              <w:t xml:space="preserve"> at a high granularity e.g., Cardiology, Family</w:t>
            </w:r>
            <w:r w:rsidR="00DB148A"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31B30535"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3BDB9E44" w14:textId="77777777" w:rsidR="00C63D0B" w:rsidRPr="00B03E20" w:rsidRDefault="00607C70" w:rsidP="00AD7E03">
            <w:pPr>
              <w:pStyle w:val="TableEntry"/>
              <w:rPr>
                <w:lang w:eastAsia="en-US"/>
              </w:rPr>
            </w:pPr>
            <w:r w:rsidRPr="00B03E20">
              <w:rPr>
                <w:lang w:eastAsia="en-US"/>
              </w:rPr>
              <w:t>N/A</w:t>
            </w:r>
          </w:p>
        </w:tc>
      </w:tr>
      <w:tr w:rsidR="001A1FFC" w:rsidRPr="00B03E20" w14:paraId="23832B7A" w14:textId="77777777" w:rsidTr="00AD7E03">
        <w:trPr>
          <w:cantSplit/>
        </w:trPr>
        <w:tc>
          <w:tcPr>
            <w:tcW w:w="2482" w:type="dxa"/>
            <w:shd w:val="clear" w:color="auto" w:fill="auto"/>
          </w:tcPr>
          <w:p w14:paraId="6361D28C" w14:textId="77777777" w:rsidR="00C63D0B" w:rsidRPr="00B03E20" w:rsidRDefault="00C63D0B" w:rsidP="00AD7E03">
            <w:pPr>
              <w:pStyle w:val="TableEntry"/>
              <w:rPr>
                <w:lang w:eastAsia="en-US"/>
              </w:rPr>
            </w:pPr>
            <w:r w:rsidRPr="00B03E20">
              <w:rPr>
                <w:lang w:eastAsia="en-US"/>
              </w:rPr>
              <w:t>size</w:t>
            </w:r>
          </w:p>
        </w:tc>
        <w:tc>
          <w:tcPr>
            <w:tcW w:w="2666" w:type="dxa"/>
            <w:shd w:val="clear" w:color="auto" w:fill="auto"/>
          </w:tcPr>
          <w:p w14:paraId="3AD71E1A" w14:textId="77777777" w:rsidR="00C63D0B" w:rsidRPr="00B03E20" w:rsidRDefault="00C63D0B"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69AA8BBB"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EBF7F4A" w14:textId="77777777" w:rsidR="00C63D0B" w:rsidRPr="00B03E20" w:rsidRDefault="00C63D0B" w:rsidP="00AD7E03">
            <w:pPr>
              <w:pStyle w:val="TableEntry"/>
              <w:rPr>
                <w:lang w:eastAsia="en-US"/>
              </w:rPr>
            </w:pPr>
            <w:r w:rsidRPr="00B03E20">
              <w:rPr>
                <w:lang w:eastAsia="en-US"/>
              </w:rPr>
              <w:t>N/A</w:t>
            </w:r>
          </w:p>
        </w:tc>
      </w:tr>
      <w:tr w:rsidR="001A1FFC" w:rsidRPr="00B03E20" w14:paraId="641CC08C" w14:textId="77777777" w:rsidTr="00AD7E03">
        <w:trPr>
          <w:cantSplit/>
        </w:trPr>
        <w:tc>
          <w:tcPr>
            <w:tcW w:w="2482" w:type="dxa"/>
            <w:shd w:val="clear" w:color="auto" w:fill="auto"/>
          </w:tcPr>
          <w:p w14:paraId="7A27A8E1" w14:textId="77777777" w:rsidR="00C63D0B" w:rsidRPr="00B03E20" w:rsidRDefault="00C63D0B"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E86BD77" w14:textId="77777777" w:rsidR="00C63D0B" w:rsidRPr="00B03E20" w:rsidRDefault="00C63D0B"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Initiator.</w:t>
            </w:r>
          </w:p>
        </w:tc>
        <w:tc>
          <w:tcPr>
            <w:tcW w:w="1890" w:type="dxa"/>
            <w:shd w:val="clear" w:color="auto" w:fill="auto"/>
          </w:tcPr>
          <w:p w14:paraId="721F76A3"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174772" w14:textId="77777777" w:rsidR="00C63D0B" w:rsidRPr="00B03E20" w:rsidRDefault="00C63D0B" w:rsidP="00AD7E03">
            <w:pPr>
              <w:pStyle w:val="TableEntry"/>
              <w:rPr>
                <w:lang w:eastAsia="en-US"/>
              </w:rPr>
            </w:pPr>
            <w:r w:rsidRPr="00B03E20">
              <w:rPr>
                <w:lang w:eastAsia="en-US"/>
              </w:rPr>
              <w:t xml:space="preserve">The patient ID in </w:t>
            </w:r>
            <w:r w:rsidR="00F942EE" w:rsidRPr="00B03E20">
              <w:rPr>
                <w:lang w:eastAsia="en-US"/>
              </w:rPr>
              <w:t>/</w:t>
            </w:r>
            <w:proofErr w:type="spellStart"/>
            <w:r w:rsidR="00F942EE" w:rsidRPr="00B03E20">
              <w:rPr>
                <w:lang w:eastAsia="en-US"/>
              </w:rPr>
              <w:t>ClinicalDocument</w:t>
            </w:r>
            <w:proofErr w:type="spellEnd"/>
            <w:r w:rsidR="00F942EE" w:rsidRPr="00B03E20">
              <w:rPr>
                <w:lang w:eastAsia="en-US"/>
              </w:rPr>
              <w:t>/</w:t>
            </w:r>
            <w:proofErr w:type="spellStart"/>
            <w:r w:rsidR="00F942EE" w:rsidRPr="00B03E20">
              <w:rPr>
                <w:lang w:eastAsia="en-US"/>
              </w:rPr>
              <w:t>recordTarget</w:t>
            </w:r>
            <w:proofErr w:type="spellEnd"/>
            <w:r w:rsidR="00F942EE" w:rsidRPr="00B03E20">
              <w:rPr>
                <w:lang w:eastAsia="en-US"/>
              </w:rPr>
              <w:t xml:space="preserve">/ </w:t>
            </w:r>
            <w:proofErr w:type="spellStart"/>
            <w:r w:rsidR="00F942EE" w:rsidRPr="00B03E20">
              <w:rPr>
                <w:lang w:eastAsia="en-US"/>
              </w:rPr>
              <w:t>patientRole</w:t>
            </w:r>
            <w:proofErr w:type="spellEnd"/>
            <w:r w:rsidR="00F942EE" w:rsidRPr="00B03E20">
              <w:rPr>
                <w:lang w:eastAsia="en-US"/>
              </w:rPr>
              <w:t>/id, formatted in the CX data type format</w:t>
            </w:r>
          </w:p>
        </w:tc>
      </w:tr>
      <w:tr w:rsidR="001A1FFC" w:rsidRPr="00B03E20" w14:paraId="7F781351" w14:textId="77777777" w:rsidTr="00AD7E03">
        <w:trPr>
          <w:cantSplit/>
        </w:trPr>
        <w:tc>
          <w:tcPr>
            <w:tcW w:w="2482" w:type="dxa"/>
            <w:shd w:val="clear" w:color="auto" w:fill="auto"/>
          </w:tcPr>
          <w:p w14:paraId="3E13966C" w14:textId="77777777" w:rsidR="00C63D0B" w:rsidRPr="00B03E20" w:rsidRDefault="00C63D0B"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07E85BA" w14:textId="77777777" w:rsidR="00C63D0B" w:rsidRPr="00B03E20" w:rsidRDefault="00DC5F9D" w:rsidP="00AD7E03">
            <w:pPr>
              <w:pStyle w:val="TableEntry"/>
              <w:rPr>
                <w:lang w:eastAsia="en-US"/>
              </w:rPr>
            </w:pPr>
            <w:r w:rsidRPr="00B03E20">
              <w:rPr>
                <w:lang w:eastAsia="en-US"/>
              </w:rPr>
              <w:t>Demographics information for the patient for whom the referral is made. The demographics information should be used by the Referral Recipient for patient identity matching and verification.</w:t>
            </w:r>
          </w:p>
        </w:tc>
        <w:tc>
          <w:tcPr>
            <w:tcW w:w="1890" w:type="dxa"/>
            <w:shd w:val="clear" w:color="auto" w:fill="auto"/>
          </w:tcPr>
          <w:p w14:paraId="60DCF7E6" w14:textId="77777777" w:rsidR="00C63D0B" w:rsidRPr="00B03E20" w:rsidRDefault="00DC5F9D"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181F2FC3" w14:textId="77777777" w:rsidR="00C63D0B" w:rsidRPr="00B03E20" w:rsidRDefault="00607C70" w:rsidP="00AD7E03">
            <w:pPr>
              <w:pStyle w:val="TableEntry"/>
              <w:rPr>
                <w:lang w:eastAsia="en-US"/>
              </w:rPr>
            </w:pPr>
            <w:r w:rsidRPr="00B03E20">
              <w:rPr>
                <w:lang w:eastAsia="en-US"/>
              </w:rPr>
              <w:t>The information corresponding the fields PID-5 (Patient Name), PID-7 (Patient DOB), PID-8 (Patient Sex), and PID-11 (Patient Address) can be found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p>
        </w:tc>
      </w:tr>
      <w:tr w:rsidR="001A1FFC" w:rsidRPr="00B03E20" w14:paraId="1EF4E738" w14:textId="77777777" w:rsidTr="00AD7E03">
        <w:trPr>
          <w:cantSplit/>
        </w:trPr>
        <w:tc>
          <w:tcPr>
            <w:tcW w:w="2482" w:type="dxa"/>
            <w:shd w:val="clear" w:color="auto" w:fill="auto"/>
          </w:tcPr>
          <w:p w14:paraId="3C8A1591" w14:textId="77777777" w:rsidR="00C63D0B" w:rsidRPr="00B03E20" w:rsidRDefault="00C63D0B"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186A415B" w14:textId="77777777" w:rsidR="00C63D0B" w:rsidRPr="00B03E20" w:rsidRDefault="00C63D0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w:t>
            </w:r>
            <w:r w:rsidR="00DB148A" w:rsidRPr="00B03E20">
              <w:rPr>
                <w:lang w:eastAsia="en-US"/>
              </w:rPr>
              <w:t>it is the same as the CDA document code</w:t>
            </w:r>
          </w:p>
        </w:tc>
        <w:tc>
          <w:tcPr>
            <w:tcW w:w="1890" w:type="dxa"/>
            <w:shd w:val="clear" w:color="auto" w:fill="auto"/>
          </w:tcPr>
          <w:p w14:paraId="3F5A0631"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BAC603C" w14:textId="77777777" w:rsidR="00C63D0B" w:rsidRPr="00B03E20" w:rsidRDefault="00F942EE"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/code/</w:t>
            </w:r>
          </w:p>
        </w:tc>
      </w:tr>
      <w:tr w:rsidR="001A1FFC" w:rsidRPr="00B03E20" w14:paraId="13794F3D" w14:textId="77777777" w:rsidTr="00AD7E03">
        <w:trPr>
          <w:cantSplit/>
        </w:trPr>
        <w:tc>
          <w:tcPr>
            <w:tcW w:w="2482" w:type="dxa"/>
            <w:shd w:val="clear" w:color="auto" w:fill="auto"/>
          </w:tcPr>
          <w:p w14:paraId="345707EA" w14:textId="77777777" w:rsidR="00C63D0B" w:rsidRPr="00B03E20" w:rsidRDefault="00C63D0B"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9D77B2C" w14:textId="77777777" w:rsidR="00C63D0B" w:rsidRPr="00B03E20" w:rsidRDefault="00C63D0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A9CEE53"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16FA77D" w14:textId="77777777" w:rsidR="00C63D0B" w:rsidRPr="00B03E20" w:rsidRDefault="00F942EE"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/id</w:t>
            </w:r>
          </w:p>
        </w:tc>
      </w:tr>
      <w:tr w:rsidR="001A1FFC" w:rsidRPr="00B03E20" w14:paraId="6B2FB59E" w14:textId="77777777" w:rsidTr="00AD7E03">
        <w:trPr>
          <w:cantSplit/>
        </w:trPr>
        <w:tc>
          <w:tcPr>
            <w:tcW w:w="2482" w:type="dxa"/>
            <w:shd w:val="clear" w:color="auto" w:fill="auto"/>
          </w:tcPr>
          <w:p w14:paraId="2FE18F0F" w14:textId="77777777" w:rsidR="00C63D0B" w:rsidRPr="00B03E20" w:rsidRDefault="00C63D0B" w:rsidP="00AD7E03">
            <w:pPr>
              <w:pStyle w:val="TableEntry"/>
              <w:rPr>
                <w:lang w:eastAsia="en-US"/>
              </w:rPr>
            </w:pPr>
            <w:r w:rsidRPr="00B03E20">
              <w:rPr>
                <w:lang w:eastAsia="en-US"/>
              </w:rPr>
              <w:t>URI</w:t>
            </w:r>
          </w:p>
        </w:tc>
        <w:tc>
          <w:tcPr>
            <w:tcW w:w="2666" w:type="dxa"/>
            <w:shd w:val="clear" w:color="auto" w:fill="auto"/>
          </w:tcPr>
          <w:p w14:paraId="7B39F941" w14:textId="77777777" w:rsidR="00C63D0B" w:rsidRPr="00B03E20" w:rsidRDefault="00C63D0B"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7A1C2566"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4D3C4C0" w14:textId="77777777" w:rsidR="00C63D0B" w:rsidRPr="00B03E20" w:rsidRDefault="00C63D0B" w:rsidP="00AD7E03">
            <w:pPr>
              <w:pStyle w:val="TableEntry"/>
              <w:rPr>
                <w:lang w:eastAsia="en-US"/>
              </w:rPr>
            </w:pPr>
            <w:r w:rsidRPr="00B03E20">
              <w:rPr>
                <w:lang w:eastAsia="en-US"/>
              </w:rPr>
              <w:t>N/A</w:t>
            </w:r>
          </w:p>
        </w:tc>
      </w:tr>
      <w:tr w:rsidR="001A1FFC" w:rsidRPr="00B03E20" w14:paraId="4677D1A0" w14:textId="77777777" w:rsidTr="00AD7E03">
        <w:trPr>
          <w:cantSplit/>
        </w:trPr>
        <w:tc>
          <w:tcPr>
            <w:tcW w:w="2482" w:type="dxa"/>
            <w:shd w:val="clear" w:color="auto" w:fill="auto"/>
          </w:tcPr>
          <w:p w14:paraId="20574D43" w14:textId="77777777" w:rsidR="00C63D0B" w:rsidRPr="00B03E20" w:rsidRDefault="00C63D0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03BB551" w14:textId="12E912B3" w:rsidR="00C63D0B" w:rsidRPr="00B03E20" w:rsidRDefault="00DD3A93" w:rsidP="00AD7E03">
            <w:pPr>
              <w:pStyle w:val="TableEntry"/>
              <w:rPr>
                <w:lang w:eastAsia="en-US"/>
              </w:rPr>
            </w:pPr>
            <w:r>
              <w:rPr>
                <w:lang w:eastAsia="en-US"/>
              </w:rPr>
              <w:t>Contains the referral ID</w:t>
            </w:r>
            <w:r>
              <w:rPr>
                <w:lang w:eastAsia="en-US"/>
              </w:rPr>
              <w:br/>
              <w:t>See PCC</w:t>
            </w:r>
            <w:r w:rsidR="00C63D0B" w:rsidRPr="00B03E20">
              <w:rPr>
                <w:lang w:eastAsia="en-US"/>
              </w:rPr>
              <w:t xml:space="preserve"> TF-1: X.1.1.1</w:t>
            </w:r>
          </w:p>
        </w:tc>
        <w:tc>
          <w:tcPr>
            <w:tcW w:w="1890" w:type="dxa"/>
            <w:shd w:val="clear" w:color="auto" w:fill="auto"/>
          </w:tcPr>
          <w:p w14:paraId="1DA7C430"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81E1E28" w14:textId="77777777" w:rsidR="00C63D0B" w:rsidRPr="00B03E20" w:rsidRDefault="00C63D0B" w:rsidP="00AD7E03">
            <w:pPr>
              <w:pStyle w:val="TableEntry"/>
              <w:rPr>
                <w:lang w:eastAsia="en-US"/>
              </w:rPr>
            </w:pPr>
          </w:p>
        </w:tc>
      </w:tr>
      <w:tr w:rsidR="001A1FFC" w:rsidRPr="00B03E20" w14:paraId="18CCF5D8" w14:textId="77777777" w:rsidTr="00AD7E03">
        <w:trPr>
          <w:cantSplit/>
        </w:trPr>
        <w:tc>
          <w:tcPr>
            <w:tcW w:w="2482" w:type="dxa"/>
            <w:shd w:val="clear" w:color="auto" w:fill="auto"/>
          </w:tcPr>
          <w:p w14:paraId="7DB1D2F2" w14:textId="77777777" w:rsidR="00C63D0B" w:rsidRPr="00B03E20" w:rsidRDefault="00C63D0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29F6765E" w14:textId="77777777" w:rsidR="00C63D0B" w:rsidRPr="00B03E20" w:rsidRDefault="00C63D0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6F27AFB7"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08CE8D4" w14:textId="77777777" w:rsidR="00C63D0B" w:rsidRPr="00B03E20" w:rsidRDefault="00C63D0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0A00175E" w14:textId="77777777" w:rsidR="005806F7" w:rsidRPr="00B03E20" w:rsidRDefault="005806F7" w:rsidP="002861E1">
      <w:pPr>
        <w:pStyle w:val="BodyText"/>
        <w:rPr>
          <w:lang w:eastAsia="en-US"/>
        </w:rPr>
      </w:pPr>
    </w:p>
    <w:p w14:paraId="408D37F5" w14:textId="77777777" w:rsidR="0085346E" w:rsidRPr="00B03E20" w:rsidRDefault="00560877" w:rsidP="00AD7E03">
      <w:pPr>
        <w:pStyle w:val="Heading6"/>
        <w:rPr>
          <w:noProof w:val="0"/>
        </w:rPr>
      </w:pPr>
      <w:bookmarkStart w:id="124" w:name="_Toc482624991"/>
      <w:bookmarkStart w:id="125" w:name="_Toc482625735"/>
      <w:bookmarkStart w:id="126" w:name="_Toc483500628"/>
      <w:proofErr w:type="gramStart"/>
      <w:r w:rsidRPr="00B03E20">
        <w:rPr>
          <w:noProof w:val="0"/>
        </w:rPr>
        <w:lastRenderedPageBreak/>
        <w:t>3.Y1.4.1.2.2</w:t>
      </w:r>
      <w:proofErr w:type="gramEnd"/>
      <w:r w:rsidRPr="00B03E20">
        <w:rPr>
          <w:noProof w:val="0"/>
        </w:rPr>
        <w:t xml:space="preserve"> Message Content – Referral Order</w:t>
      </w:r>
      <w:bookmarkEnd w:id="124"/>
      <w:bookmarkEnd w:id="125"/>
      <w:bookmarkEnd w:id="126"/>
    </w:p>
    <w:p w14:paraId="04A87E6F" w14:textId="77777777" w:rsidR="0085346E" w:rsidRPr="00B03E20" w:rsidRDefault="007E35C3" w:rsidP="000B70E2">
      <w:pPr>
        <w:pStyle w:val="BodyText"/>
        <w:rPr>
          <w:lang w:eastAsia="en-US"/>
        </w:rPr>
      </w:pPr>
      <w:r w:rsidRPr="00B03E20">
        <w:rPr>
          <w:lang w:eastAsia="en-US"/>
        </w:rPr>
        <w:t>The referral order is an</w:t>
      </w:r>
      <w:r w:rsidR="00C63D0B" w:rsidRPr="00B03E20">
        <w:rPr>
          <w:lang w:eastAsia="en-US"/>
        </w:rPr>
        <w:t xml:space="preserve"> HL7 Version 2 OMG^O19^OMG_O19 message. The complete message definition can be found in appendix A.</w:t>
      </w:r>
    </w:p>
    <w:p w14:paraId="4F07264A" w14:textId="77777777" w:rsidR="00C63D0B" w:rsidRPr="00B03E20" w:rsidRDefault="00C63D0B" w:rsidP="000B70E2">
      <w:pPr>
        <w:pStyle w:val="BodyText"/>
        <w:rPr>
          <w:lang w:eastAsia="en-US"/>
        </w:rPr>
      </w:pPr>
      <w:r w:rsidRPr="00B03E20">
        <w:rPr>
          <w:lang w:eastAsia="en-US"/>
        </w:rPr>
        <w:t xml:space="preserve">A table containing only the </w:t>
      </w:r>
      <w:r w:rsidR="001C135C" w:rsidRPr="00B03E20">
        <w:rPr>
          <w:lang w:eastAsia="en-US"/>
        </w:rPr>
        <w:t xml:space="preserve">required segments and fields can be found </w:t>
      </w:r>
      <w:r w:rsidR="00C6320A" w:rsidRPr="00B03E20">
        <w:rPr>
          <w:lang w:eastAsia="en-US"/>
        </w:rPr>
        <w:t xml:space="preserve">as part of the 360X project implementation Guide </w:t>
      </w:r>
      <w:r w:rsidR="001C135C" w:rsidRPr="00B03E20">
        <w:rPr>
          <w:lang w:eastAsia="en-US"/>
        </w:rPr>
        <w:t xml:space="preserve">at </w:t>
      </w:r>
      <w:hyperlink r:id="rId24" w:anchor="id-360XImplementationGuide-6.3.2MessageOMG^O19_OMG_O19" w:history="1">
        <w:r w:rsidR="001C135C" w:rsidRPr="00B03E20">
          <w:rPr>
            <w:rStyle w:val="Hyperlink"/>
            <w:lang w:eastAsia="en-US"/>
          </w:rPr>
          <w:t>https://oncprojectracking.healthit.gov/wiki/display/TechLab360X/360X+Implementation+Guide#id-360XImplementationGuide-6.3.2MessageOMG^O19_OMG_O19</w:t>
        </w:r>
      </w:hyperlink>
      <w:r w:rsidR="00C6320A" w:rsidRPr="00B03E20">
        <w:rPr>
          <w:lang w:eastAsia="en-US"/>
        </w:rPr>
        <w:t>.</w:t>
      </w:r>
    </w:p>
    <w:p w14:paraId="6054C70A" w14:textId="77777777" w:rsidR="001C135C" w:rsidRPr="00B03E20" w:rsidRDefault="00A50EA7" w:rsidP="000B70E2">
      <w:pPr>
        <w:pStyle w:val="BodyText"/>
        <w:rPr>
          <w:lang w:eastAsia="en-US"/>
        </w:rPr>
      </w:pPr>
      <w:r w:rsidRPr="00B03E20">
        <w:rPr>
          <w:lang w:eastAsia="en-US"/>
        </w:rPr>
        <w:t>T</w:t>
      </w:r>
      <w:r w:rsidR="002868BB" w:rsidRPr="00B03E20">
        <w:rPr>
          <w:lang w:eastAsia="en-US"/>
        </w:rPr>
        <w:t>he following fields are further defined for the purposes of</w:t>
      </w:r>
      <w:r w:rsidRPr="00B03E20">
        <w:rPr>
          <w:lang w:eastAsia="en-US"/>
        </w:rPr>
        <w:t xml:space="preserve"> the Referral Request:</w:t>
      </w:r>
    </w:p>
    <w:p w14:paraId="2F64A286" w14:textId="12950368" w:rsidR="00A50EA7" w:rsidRDefault="00A50EA7" w:rsidP="000B70E2">
      <w:pPr>
        <w:pStyle w:val="BodyText"/>
        <w:rPr>
          <w:lang w:eastAsia="en-US"/>
        </w:rPr>
      </w:pPr>
    </w:p>
    <w:p w14:paraId="79B0735C" w14:textId="2EB685F7" w:rsidR="000E7F3A" w:rsidRPr="009516E5" w:rsidRDefault="009516E5" w:rsidP="009516E5">
      <w:pPr>
        <w:pStyle w:val="TableTitle"/>
      </w:pPr>
      <w:r w:rsidRPr="009516E5">
        <w:t xml:space="preserve">Table 3.Y1.4-4: 360X Referral </w:t>
      </w:r>
      <w:r>
        <w:t>Order fiel</w:t>
      </w:r>
      <w:r w:rsidRPr="009516E5">
        <w:t>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1400"/>
        <w:gridCol w:w="1349"/>
        <w:gridCol w:w="5066"/>
      </w:tblGrid>
      <w:tr w:rsidR="000E7F3A" w:rsidRPr="00B03E20" w14:paraId="46F564E4" w14:textId="77777777" w:rsidTr="000E7F3A">
        <w:trPr>
          <w:cantSplit/>
          <w:tblHeader/>
        </w:trPr>
        <w:tc>
          <w:tcPr>
            <w:tcW w:w="1547" w:type="dxa"/>
            <w:shd w:val="clear" w:color="auto" w:fill="D9D9D9"/>
          </w:tcPr>
          <w:p w14:paraId="42BBCAFE" w14:textId="77777777" w:rsidR="000E7F3A" w:rsidRPr="00B03E20" w:rsidRDefault="000E7F3A" w:rsidP="00AD7E03">
            <w:pPr>
              <w:pStyle w:val="TableEntryHeader"/>
              <w:rPr>
                <w:lang w:eastAsia="en-US"/>
              </w:rPr>
            </w:pPr>
            <w:r w:rsidRPr="00B03E20">
              <w:rPr>
                <w:lang w:eastAsia="en-US"/>
              </w:rPr>
              <w:t>Data element</w:t>
            </w:r>
          </w:p>
        </w:tc>
        <w:tc>
          <w:tcPr>
            <w:tcW w:w="1408" w:type="dxa"/>
            <w:shd w:val="clear" w:color="auto" w:fill="D9D9D9"/>
          </w:tcPr>
          <w:p w14:paraId="396743B9" w14:textId="77777777" w:rsidR="000E7F3A" w:rsidRPr="00B03E20" w:rsidRDefault="000E7F3A" w:rsidP="00AD7E03">
            <w:pPr>
              <w:pStyle w:val="TableEntryHeader"/>
              <w:rPr>
                <w:lang w:eastAsia="en-US"/>
              </w:rPr>
            </w:pPr>
            <w:r w:rsidRPr="00B03E20">
              <w:rPr>
                <w:lang w:eastAsia="en-US"/>
              </w:rPr>
              <w:t>Message Field</w:t>
            </w:r>
          </w:p>
        </w:tc>
        <w:tc>
          <w:tcPr>
            <w:tcW w:w="1270" w:type="dxa"/>
            <w:shd w:val="clear" w:color="auto" w:fill="D9D9D9"/>
          </w:tcPr>
          <w:p w14:paraId="6D4D6C84" w14:textId="35D26056" w:rsidR="000E7F3A" w:rsidRPr="00B03E20" w:rsidRDefault="000E7F3A" w:rsidP="00AD7E03">
            <w:pPr>
              <w:pStyle w:val="TableEntryHeader"/>
              <w:rPr>
                <w:lang w:eastAsia="en-US"/>
              </w:rPr>
            </w:pPr>
            <w:r>
              <w:rPr>
                <w:lang w:eastAsia="en-US"/>
              </w:rPr>
              <w:t>Required?</w:t>
            </w:r>
          </w:p>
        </w:tc>
        <w:tc>
          <w:tcPr>
            <w:tcW w:w="5125" w:type="dxa"/>
            <w:shd w:val="clear" w:color="auto" w:fill="D9D9D9"/>
          </w:tcPr>
          <w:p w14:paraId="499DD4B1" w14:textId="551DA4F0" w:rsidR="000E7F3A" w:rsidRPr="00B03E20" w:rsidRDefault="000E7F3A" w:rsidP="00AD7E03">
            <w:pPr>
              <w:pStyle w:val="TableEntryHeader"/>
              <w:rPr>
                <w:lang w:eastAsia="en-US"/>
              </w:rPr>
            </w:pPr>
            <w:r w:rsidRPr="00B03E20">
              <w:rPr>
                <w:lang w:eastAsia="en-US"/>
              </w:rPr>
              <w:t>Format and use</w:t>
            </w:r>
          </w:p>
        </w:tc>
      </w:tr>
      <w:tr w:rsidR="000E7F3A" w:rsidRPr="00B03E20" w14:paraId="02BDF5EF" w14:textId="77777777" w:rsidTr="000E7F3A">
        <w:trPr>
          <w:cantSplit/>
        </w:trPr>
        <w:tc>
          <w:tcPr>
            <w:tcW w:w="1547" w:type="dxa"/>
            <w:shd w:val="clear" w:color="auto" w:fill="auto"/>
          </w:tcPr>
          <w:p w14:paraId="4F2C4975" w14:textId="77777777" w:rsidR="000E7F3A" w:rsidRPr="00B03E20" w:rsidRDefault="000E7F3A" w:rsidP="00AD7E03">
            <w:pPr>
              <w:pStyle w:val="TableEntry"/>
              <w:rPr>
                <w:lang w:eastAsia="en-US"/>
              </w:rPr>
            </w:pPr>
            <w:r w:rsidRPr="00B03E20">
              <w:rPr>
                <w:lang w:eastAsia="en-US"/>
              </w:rPr>
              <w:t>Order Control Code</w:t>
            </w:r>
          </w:p>
        </w:tc>
        <w:tc>
          <w:tcPr>
            <w:tcW w:w="1408" w:type="dxa"/>
            <w:shd w:val="clear" w:color="auto" w:fill="auto"/>
          </w:tcPr>
          <w:p w14:paraId="710AE40B" w14:textId="77777777" w:rsidR="000E7F3A" w:rsidRPr="00B03E20" w:rsidRDefault="000E7F3A" w:rsidP="00AD7E03">
            <w:pPr>
              <w:pStyle w:val="TableEntry"/>
              <w:rPr>
                <w:lang w:eastAsia="en-US"/>
              </w:rPr>
            </w:pPr>
            <w:r w:rsidRPr="00B03E20">
              <w:rPr>
                <w:lang w:eastAsia="en-US"/>
              </w:rPr>
              <w:t>ORC-1</w:t>
            </w:r>
          </w:p>
        </w:tc>
        <w:tc>
          <w:tcPr>
            <w:tcW w:w="1270" w:type="dxa"/>
          </w:tcPr>
          <w:p w14:paraId="61E96796" w14:textId="16C73244"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49DB7255" w14:textId="4E490248" w:rsidR="000E7F3A" w:rsidRPr="00B03E20" w:rsidRDefault="000E7F3A" w:rsidP="00AD7E03">
            <w:pPr>
              <w:pStyle w:val="TableEntry"/>
              <w:rPr>
                <w:lang w:eastAsia="en-US"/>
              </w:rPr>
            </w:pPr>
            <w:r w:rsidRPr="00B03E20">
              <w:rPr>
                <w:lang w:eastAsia="en-US"/>
              </w:rPr>
              <w:t>The value of NW shall be used for the referral request</w:t>
            </w:r>
          </w:p>
        </w:tc>
      </w:tr>
      <w:tr w:rsidR="000E7F3A" w:rsidRPr="00B03E20" w14:paraId="4BB64014" w14:textId="77777777" w:rsidTr="000E7F3A">
        <w:trPr>
          <w:cantSplit/>
        </w:trPr>
        <w:tc>
          <w:tcPr>
            <w:tcW w:w="1547" w:type="dxa"/>
            <w:shd w:val="clear" w:color="auto" w:fill="auto"/>
          </w:tcPr>
          <w:p w14:paraId="4C907723" w14:textId="77777777" w:rsidR="000E7F3A" w:rsidRPr="00B03E20" w:rsidRDefault="000E7F3A" w:rsidP="00AD7E03">
            <w:pPr>
              <w:pStyle w:val="TableEntry"/>
              <w:rPr>
                <w:lang w:eastAsia="en-US"/>
              </w:rPr>
            </w:pPr>
            <w:r w:rsidRPr="00B03E20">
              <w:rPr>
                <w:lang w:eastAsia="en-US"/>
              </w:rPr>
              <w:t>Referral ID</w:t>
            </w:r>
          </w:p>
        </w:tc>
        <w:tc>
          <w:tcPr>
            <w:tcW w:w="1408" w:type="dxa"/>
            <w:shd w:val="clear" w:color="auto" w:fill="auto"/>
          </w:tcPr>
          <w:p w14:paraId="5D376517" w14:textId="77777777" w:rsidR="000E7F3A" w:rsidRPr="00B03E20" w:rsidRDefault="000E7F3A" w:rsidP="00AD7E03">
            <w:pPr>
              <w:pStyle w:val="TableEntry"/>
              <w:rPr>
                <w:lang w:eastAsia="en-US"/>
              </w:rPr>
            </w:pPr>
            <w:r w:rsidRPr="00B03E20">
              <w:rPr>
                <w:lang w:eastAsia="en-US"/>
              </w:rPr>
              <w:t>ORC-2 and OBR-2</w:t>
            </w:r>
          </w:p>
        </w:tc>
        <w:tc>
          <w:tcPr>
            <w:tcW w:w="1270" w:type="dxa"/>
          </w:tcPr>
          <w:p w14:paraId="3FEA8F18" w14:textId="0FD870E0"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312DF900" w14:textId="5237C0C1" w:rsidR="000E7F3A" w:rsidRPr="00B03E20" w:rsidRDefault="000E7F3A" w:rsidP="00AD7E03">
            <w:pPr>
              <w:pStyle w:val="TableEntry"/>
              <w:rPr>
                <w:lang w:eastAsia="en-US"/>
              </w:rPr>
            </w:pPr>
            <w:r w:rsidRPr="00B03E20">
              <w:rPr>
                <w:lang w:eastAsia="en-US"/>
              </w:rPr>
              <w:t>&lt;referral ID&gt;^^&lt;assigning authority OID&gt;^ISO</w:t>
            </w:r>
          </w:p>
        </w:tc>
      </w:tr>
      <w:tr w:rsidR="000E7F3A" w:rsidRPr="00B03E20" w14:paraId="1E7D7189" w14:textId="77777777" w:rsidTr="000E7F3A">
        <w:trPr>
          <w:cantSplit/>
        </w:trPr>
        <w:tc>
          <w:tcPr>
            <w:tcW w:w="1547" w:type="dxa"/>
            <w:shd w:val="clear" w:color="auto" w:fill="auto"/>
          </w:tcPr>
          <w:p w14:paraId="29C51942" w14:textId="77777777" w:rsidR="000E7F3A" w:rsidRPr="00B03E20" w:rsidRDefault="000E7F3A" w:rsidP="00AD7E03">
            <w:pPr>
              <w:pStyle w:val="TableEntry"/>
              <w:rPr>
                <w:lang w:eastAsia="en-US"/>
              </w:rPr>
            </w:pPr>
            <w:r w:rsidRPr="00B03E20">
              <w:rPr>
                <w:lang w:eastAsia="en-US"/>
              </w:rPr>
              <w:t>Ordering provider</w:t>
            </w:r>
          </w:p>
        </w:tc>
        <w:tc>
          <w:tcPr>
            <w:tcW w:w="1408" w:type="dxa"/>
            <w:shd w:val="clear" w:color="auto" w:fill="auto"/>
          </w:tcPr>
          <w:p w14:paraId="0966B23A" w14:textId="77777777" w:rsidR="000E7F3A" w:rsidRPr="00B03E20" w:rsidRDefault="000E7F3A" w:rsidP="00AD7E03">
            <w:pPr>
              <w:pStyle w:val="TableEntry"/>
              <w:rPr>
                <w:lang w:eastAsia="en-US"/>
              </w:rPr>
            </w:pPr>
            <w:r w:rsidRPr="00B03E20">
              <w:rPr>
                <w:lang w:eastAsia="en-US"/>
              </w:rPr>
              <w:t>ORC-12 and OBR-16</w:t>
            </w:r>
          </w:p>
        </w:tc>
        <w:tc>
          <w:tcPr>
            <w:tcW w:w="1270" w:type="dxa"/>
          </w:tcPr>
          <w:p w14:paraId="6C77541C" w14:textId="6D19D6B4"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43D005DB" w14:textId="24806389" w:rsidR="000E7F3A" w:rsidRPr="00B03E20" w:rsidRDefault="000E7F3A" w:rsidP="00AD7E03">
            <w:pPr>
              <w:pStyle w:val="TableEntry"/>
              <w:rPr>
                <w:lang w:eastAsia="en-US"/>
              </w:rPr>
            </w:pPr>
            <w:r w:rsidRPr="00B03E20">
              <w:rPr>
                <w:lang w:eastAsia="en-US"/>
              </w:rPr>
              <w:t>The referring provider. Providers should be identified using their NPI. Matches the Submission Set author in the metadata of the referral request.</w:t>
            </w:r>
          </w:p>
        </w:tc>
      </w:tr>
      <w:tr w:rsidR="000E7F3A" w:rsidRPr="00B03E20" w14:paraId="1079EB78" w14:textId="77777777" w:rsidTr="000E7F3A">
        <w:trPr>
          <w:cantSplit/>
        </w:trPr>
        <w:tc>
          <w:tcPr>
            <w:tcW w:w="1547" w:type="dxa"/>
            <w:shd w:val="clear" w:color="auto" w:fill="auto"/>
          </w:tcPr>
          <w:p w14:paraId="4D79597A" w14:textId="77777777" w:rsidR="000E7F3A" w:rsidRPr="00B03E20" w:rsidRDefault="000E7F3A" w:rsidP="00AD7E03">
            <w:pPr>
              <w:pStyle w:val="TableEntry"/>
              <w:rPr>
                <w:lang w:eastAsia="en-US"/>
              </w:rPr>
            </w:pPr>
            <w:r w:rsidRPr="00B03E20">
              <w:rPr>
                <w:lang w:eastAsia="en-US"/>
              </w:rPr>
              <w:t>Service Duration</w:t>
            </w:r>
          </w:p>
        </w:tc>
        <w:tc>
          <w:tcPr>
            <w:tcW w:w="1408" w:type="dxa"/>
            <w:shd w:val="clear" w:color="auto" w:fill="auto"/>
          </w:tcPr>
          <w:p w14:paraId="436A8CD0" w14:textId="77777777" w:rsidR="000E7F3A" w:rsidRPr="00B03E20" w:rsidRDefault="000E7F3A" w:rsidP="00AD7E03">
            <w:pPr>
              <w:pStyle w:val="TableEntry"/>
              <w:rPr>
                <w:lang w:eastAsia="en-US"/>
              </w:rPr>
            </w:pPr>
            <w:r w:rsidRPr="00B03E20">
              <w:rPr>
                <w:lang w:eastAsia="en-US"/>
              </w:rPr>
              <w:t>TQ1-6</w:t>
            </w:r>
          </w:p>
        </w:tc>
        <w:tc>
          <w:tcPr>
            <w:tcW w:w="1270" w:type="dxa"/>
          </w:tcPr>
          <w:p w14:paraId="6BD77A11" w14:textId="5739F554"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69A8EC30" w14:textId="38E2B21B" w:rsidR="000E7F3A" w:rsidRPr="00B03E20" w:rsidRDefault="000E7F3A" w:rsidP="00AD7E03">
            <w:pPr>
              <w:pStyle w:val="TableEntry"/>
              <w:rPr>
                <w:lang w:eastAsia="en-US"/>
              </w:rPr>
            </w:pPr>
            <w:r w:rsidRPr="00B03E20">
              <w:rPr>
                <w:lang w:eastAsia="en-US"/>
              </w:rPr>
              <w:t xml:space="preserve">The length of time for which a referral is valid. Note that the presence of a validity time period should not affect the timeliness of </w:t>
            </w:r>
            <w:proofErr w:type="gramStart"/>
            <w:r w:rsidRPr="00B03E20">
              <w:rPr>
                <w:lang w:eastAsia="en-US"/>
              </w:rPr>
              <w:t>the accept</w:t>
            </w:r>
            <w:proofErr w:type="gramEnd"/>
            <w:r w:rsidRPr="00B03E20">
              <w:rPr>
                <w:lang w:eastAsia="en-US"/>
              </w:rPr>
              <w:t xml:space="preserve"> or decline response.</w:t>
            </w:r>
          </w:p>
        </w:tc>
      </w:tr>
      <w:tr w:rsidR="000E7F3A" w:rsidRPr="00B03E20" w14:paraId="48C3E7E3" w14:textId="77777777" w:rsidTr="000E7F3A">
        <w:trPr>
          <w:cantSplit/>
        </w:trPr>
        <w:tc>
          <w:tcPr>
            <w:tcW w:w="1547" w:type="dxa"/>
            <w:shd w:val="clear" w:color="auto" w:fill="auto"/>
          </w:tcPr>
          <w:p w14:paraId="304B2200" w14:textId="77777777" w:rsidR="000E7F3A" w:rsidRPr="00B03E20" w:rsidRDefault="000E7F3A" w:rsidP="00AD7E03">
            <w:pPr>
              <w:pStyle w:val="TableEntry"/>
              <w:rPr>
                <w:lang w:eastAsia="en-US"/>
              </w:rPr>
            </w:pPr>
            <w:r w:rsidRPr="00B03E20">
              <w:rPr>
                <w:lang w:eastAsia="en-US"/>
              </w:rPr>
              <w:t>Expected service provision time</w:t>
            </w:r>
          </w:p>
        </w:tc>
        <w:tc>
          <w:tcPr>
            <w:tcW w:w="1408" w:type="dxa"/>
            <w:shd w:val="clear" w:color="auto" w:fill="auto"/>
          </w:tcPr>
          <w:p w14:paraId="4D6437CF" w14:textId="77777777" w:rsidR="000E7F3A" w:rsidRPr="00B03E20" w:rsidRDefault="000E7F3A" w:rsidP="00AD7E03">
            <w:pPr>
              <w:pStyle w:val="TableEntry"/>
              <w:rPr>
                <w:lang w:eastAsia="en-US"/>
              </w:rPr>
            </w:pPr>
            <w:r w:rsidRPr="00B03E20">
              <w:rPr>
                <w:lang w:eastAsia="en-US"/>
              </w:rPr>
              <w:t>TQ1-8</w:t>
            </w:r>
          </w:p>
        </w:tc>
        <w:tc>
          <w:tcPr>
            <w:tcW w:w="1270" w:type="dxa"/>
          </w:tcPr>
          <w:p w14:paraId="02C4C3DA" w14:textId="4C17020F"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18BDE9ED" w14:textId="710244C4" w:rsidR="000E7F3A" w:rsidRPr="00B03E20" w:rsidRDefault="000E7F3A" w:rsidP="00AD7E03">
            <w:pPr>
              <w:pStyle w:val="TableEntry"/>
              <w:rPr>
                <w:lang w:eastAsia="en-US"/>
              </w:rPr>
            </w:pPr>
            <w:r w:rsidRPr="00B03E20">
              <w:rPr>
                <w:lang w:eastAsia="en-US"/>
              </w:rPr>
              <w:t>When a referral request has an associated urgenc</w:t>
            </w:r>
            <w:r w:rsidR="005761D8">
              <w:rPr>
                <w:lang w:eastAsia="en-US"/>
              </w:rPr>
              <w:t>y, this date/time field</w:t>
            </w:r>
            <w:r w:rsidRPr="00B03E20">
              <w:rPr>
                <w:lang w:eastAsia="en-US"/>
              </w:rPr>
              <w:t xml:space="preserve"> shall reflect the date or time by which the referral shall be performed. Concepts like “Urgent”, “ASAP”, etc. have different meaning for di</w:t>
            </w:r>
            <w:r w:rsidR="005761D8">
              <w:rPr>
                <w:lang w:eastAsia="en-US"/>
              </w:rPr>
              <w:t>fferent settings or specialties;</w:t>
            </w:r>
            <w:r w:rsidRPr="00B03E20">
              <w:rPr>
                <w:lang w:eastAsia="en-US"/>
              </w:rPr>
              <w:t xml:space="preserve"> therefore the Referral Initiator’s system shall convert such concepts to a date (and optionally a time) by which the requested service is expected to be performed, or in the cases of referrals where multiple visits may be required, the first visit is completed.</w:t>
            </w:r>
          </w:p>
        </w:tc>
      </w:tr>
      <w:tr w:rsidR="000E7F3A" w:rsidRPr="00B03E20" w14:paraId="62B9906D" w14:textId="77777777" w:rsidTr="000E7F3A">
        <w:trPr>
          <w:cantSplit/>
        </w:trPr>
        <w:tc>
          <w:tcPr>
            <w:tcW w:w="1547" w:type="dxa"/>
            <w:shd w:val="clear" w:color="auto" w:fill="auto"/>
          </w:tcPr>
          <w:p w14:paraId="1EA3D18C" w14:textId="77777777" w:rsidR="000E7F3A" w:rsidRPr="00B03E20" w:rsidRDefault="000E7F3A" w:rsidP="00AD7E03">
            <w:pPr>
              <w:pStyle w:val="TableEntry"/>
              <w:rPr>
                <w:lang w:eastAsia="en-US"/>
              </w:rPr>
            </w:pPr>
            <w:r w:rsidRPr="00B03E20">
              <w:rPr>
                <w:lang w:eastAsia="en-US"/>
              </w:rPr>
              <w:t>Total occurrences</w:t>
            </w:r>
          </w:p>
        </w:tc>
        <w:tc>
          <w:tcPr>
            <w:tcW w:w="1408" w:type="dxa"/>
            <w:shd w:val="clear" w:color="auto" w:fill="auto"/>
          </w:tcPr>
          <w:p w14:paraId="0DAAB8C9" w14:textId="77777777" w:rsidR="000E7F3A" w:rsidRPr="00B03E20" w:rsidRDefault="000E7F3A" w:rsidP="00AD7E03">
            <w:pPr>
              <w:pStyle w:val="TableEntry"/>
              <w:rPr>
                <w:lang w:eastAsia="en-US"/>
              </w:rPr>
            </w:pPr>
            <w:r w:rsidRPr="00B03E20">
              <w:rPr>
                <w:lang w:eastAsia="en-US"/>
              </w:rPr>
              <w:t>TQ1-14</w:t>
            </w:r>
          </w:p>
        </w:tc>
        <w:tc>
          <w:tcPr>
            <w:tcW w:w="1270" w:type="dxa"/>
          </w:tcPr>
          <w:p w14:paraId="2576E8BC" w14:textId="3878E486"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697FB116" w14:textId="519A3F30" w:rsidR="000E7F3A" w:rsidRPr="00B03E20" w:rsidRDefault="000E7F3A" w:rsidP="00AD7E03">
            <w:pPr>
              <w:pStyle w:val="TableEntry"/>
              <w:rPr>
                <w:lang w:eastAsia="en-US"/>
              </w:rPr>
            </w:pPr>
            <w:r w:rsidRPr="00B03E20">
              <w:rPr>
                <w:lang w:eastAsia="en-US"/>
              </w:rPr>
              <w:t>Optional information on the number of service units ordered as part of this referral.</w:t>
            </w:r>
          </w:p>
        </w:tc>
      </w:tr>
      <w:tr w:rsidR="000E7F3A" w:rsidRPr="00B03E20" w14:paraId="4E3B1058" w14:textId="77777777" w:rsidTr="000E7F3A">
        <w:trPr>
          <w:cantSplit/>
        </w:trPr>
        <w:tc>
          <w:tcPr>
            <w:tcW w:w="1547" w:type="dxa"/>
            <w:shd w:val="clear" w:color="auto" w:fill="auto"/>
          </w:tcPr>
          <w:p w14:paraId="03E693F9" w14:textId="77777777" w:rsidR="000E7F3A" w:rsidRPr="00B03E20" w:rsidRDefault="000E7F3A" w:rsidP="00AD7E03">
            <w:pPr>
              <w:pStyle w:val="TableEntry"/>
              <w:rPr>
                <w:lang w:eastAsia="en-US"/>
              </w:rPr>
            </w:pPr>
            <w:r w:rsidRPr="00B03E20">
              <w:rPr>
                <w:lang w:eastAsia="en-US"/>
              </w:rPr>
              <w:t>Service identifier</w:t>
            </w:r>
          </w:p>
        </w:tc>
        <w:tc>
          <w:tcPr>
            <w:tcW w:w="1408" w:type="dxa"/>
            <w:shd w:val="clear" w:color="auto" w:fill="auto"/>
          </w:tcPr>
          <w:p w14:paraId="3FC759ED" w14:textId="77777777" w:rsidR="000E7F3A" w:rsidRPr="00B03E20" w:rsidRDefault="000E7F3A" w:rsidP="00AD7E03">
            <w:pPr>
              <w:pStyle w:val="TableEntry"/>
              <w:rPr>
                <w:lang w:eastAsia="en-US"/>
              </w:rPr>
            </w:pPr>
            <w:r w:rsidRPr="00B03E20">
              <w:rPr>
                <w:lang w:eastAsia="en-US"/>
              </w:rPr>
              <w:t>OBR-4</w:t>
            </w:r>
          </w:p>
        </w:tc>
        <w:tc>
          <w:tcPr>
            <w:tcW w:w="1270" w:type="dxa"/>
          </w:tcPr>
          <w:p w14:paraId="5B30EA02" w14:textId="59C5558E"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5DD1A1DA" w14:textId="5DCB4C09" w:rsidR="000E7F3A" w:rsidRPr="00B03E20" w:rsidRDefault="000E7F3A" w:rsidP="00AD7E03">
            <w:pPr>
              <w:pStyle w:val="TableEntry"/>
              <w:rPr>
                <w:lang w:eastAsia="en-US"/>
              </w:rPr>
            </w:pPr>
            <w:r w:rsidRPr="00B03E20">
              <w:rPr>
                <w:lang w:eastAsia="en-US"/>
              </w:rPr>
              <w:t xml:space="preserve">The default value is the 57133-1 LOINC code – referral note. It may contain any other entry from the </w:t>
            </w:r>
            <w:proofErr w:type="spellStart"/>
            <w:r w:rsidRPr="00B03E20">
              <w:rPr>
                <w:lang w:eastAsia="en-US"/>
              </w:rPr>
              <w:t>ReferralDocumentType</w:t>
            </w:r>
            <w:proofErr w:type="spellEnd"/>
            <w:r w:rsidRPr="00B03E20">
              <w:rPr>
                <w:lang w:eastAsia="en-US"/>
              </w:rPr>
              <w:t xml:space="preserve"> Value set as defined in Table 54 of the C-CDA implementation guide. This should generally match the /</w:t>
            </w:r>
            <w:proofErr w:type="spellStart"/>
            <w:r w:rsidRPr="00B03E20">
              <w:rPr>
                <w:lang w:eastAsia="en-US"/>
              </w:rPr>
              <w:t>ClinicalDocument</w:t>
            </w:r>
            <w:proofErr w:type="spellEnd"/>
            <w:r w:rsidRPr="00B03E20">
              <w:rPr>
                <w:lang w:eastAsia="en-US"/>
              </w:rPr>
              <w:t>/code of the Referral Note C-CDA document type.</w:t>
            </w:r>
          </w:p>
        </w:tc>
      </w:tr>
      <w:tr w:rsidR="000E7F3A" w:rsidRPr="00B03E20" w14:paraId="5065E8A0" w14:textId="77777777" w:rsidTr="000E7F3A">
        <w:trPr>
          <w:cantSplit/>
        </w:trPr>
        <w:tc>
          <w:tcPr>
            <w:tcW w:w="1547" w:type="dxa"/>
            <w:shd w:val="clear" w:color="auto" w:fill="auto"/>
          </w:tcPr>
          <w:p w14:paraId="4AEEEC3D" w14:textId="77777777" w:rsidR="000E7F3A" w:rsidRPr="00B03E20" w:rsidRDefault="000E7F3A" w:rsidP="00AD7E03">
            <w:pPr>
              <w:pStyle w:val="TableEntry"/>
              <w:rPr>
                <w:lang w:eastAsia="en-US"/>
              </w:rPr>
            </w:pPr>
            <w:r w:rsidRPr="00B03E20">
              <w:rPr>
                <w:lang w:eastAsia="en-US"/>
              </w:rPr>
              <w:t>Reason for Referral</w:t>
            </w:r>
          </w:p>
        </w:tc>
        <w:tc>
          <w:tcPr>
            <w:tcW w:w="1408" w:type="dxa"/>
            <w:shd w:val="clear" w:color="auto" w:fill="auto"/>
          </w:tcPr>
          <w:p w14:paraId="4AE9CC0E" w14:textId="77777777" w:rsidR="000E7F3A" w:rsidRPr="00B03E20" w:rsidRDefault="000E7F3A" w:rsidP="00AD7E03">
            <w:pPr>
              <w:pStyle w:val="TableEntry"/>
              <w:rPr>
                <w:lang w:eastAsia="en-US"/>
              </w:rPr>
            </w:pPr>
            <w:r w:rsidRPr="00B03E20">
              <w:rPr>
                <w:lang w:eastAsia="en-US"/>
              </w:rPr>
              <w:t>OBR-31</w:t>
            </w:r>
          </w:p>
        </w:tc>
        <w:tc>
          <w:tcPr>
            <w:tcW w:w="1270" w:type="dxa"/>
          </w:tcPr>
          <w:p w14:paraId="2EB1549C" w14:textId="1A99F5D0"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06462482" w14:textId="7E8E286A" w:rsidR="000E7F3A" w:rsidRPr="00B03E20" w:rsidRDefault="000E7F3A" w:rsidP="00AD7E03">
            <w:pPr>
              <w:pStyle w:val="TableEntry"/>
              <w:rPr>
                <w:lang w:eastAsia="en-US"/>
              </w:rPr>
            </w:pPr>
            <w:r w:rsidRPr="00B03E20">
              <w:rPr>
                <w:lang w:eastAsia="en-US"/>
              </w:rPr>
              <w:t>This field is used to convey the reason(s) for the referral. This corresponds to the Reason for Referral section in the C-CDA payload (template id urn</w:t>
            </w:r>
            <w:proofErr w:type="gramStart"/>
            <w:r w:rsidRPr="00B03E20">
              <w:rPr>
                <w:lang w:eastAsia="en-US"/>
              </w:rPr>
              <w:t>:hl7ii:1.3.6.1.4.1.19376.1.5.3.1.3.1:2014</w:t>
            </w:r>
            <w:proofErr w:type="gramEnd"/>
            <w:r w:rsidRPr="00B03E20">
              <w:rPr>
                <w:lang w:eastAsia="en-US"/>
              </w:rPr>
              <w:t>-06-09).</w:t>
            </w:r>
          </w:p>
          <w:p w14:paraId="4BF34686" w14:textId="77777777" w:rsidR="000E7F3A" w:rsidRPr="00B03E20" w:rsidRDefault="000E7F3A" w:rsidP="00AD7E03">
            <w:pPr>
              <w:pStyle w:val="TableEntry"/>
              <w:rPr>
                <w:lang w:eastAsia="en-US"/>
              </w:rPr>
            </w:pPr>
            <w:r w:rsidRPr="00B03E20">
              <w:rPr>
                <w:lang w:eastAsia="en-US"/>
              </w:rPr>
              <w:t>Multiple reasons for referral shall be conveyed as repetitions in this field.</w:t>
            </w:r>
          </w:p>
          <w:p w14:paraId="4EE55E77" w14:textId="77777777" w:rsidR="000E7F3A" w:rsidRPr="00B03E20" w:rsidRDefault="000E7F3A" w:rsidP="00AD7E03">
            <w:pPr>
              <w:pStyle w:val="TableEntry"/>
              <w:rPr>
                <w:lang w:eastAsia="en-US"/>
              </w:rPr>
            </w:pPr>
            <w:r w:rsidRPr="00B03E20">
              <w:rPr>
                <w:lang w:eastAsia="en-US"/>
              </w:rPr>
              <w:t>If the primary reason is coded, SNOMED CT [Problem Value Set urn:oid:2.16.840.1.113883.3.88.12.3221.7.4 ] is the preferred value set to use, If the primary reason is free text then use only OBR-31.2</w:t>
            </w:r>
          </w:p>
        </w:tc>
      </w:tr>
      <w:tr w:rsidR="000E7F3A" w:rsidRPr="00B03E20" w14:paraId="5972D371" w14:textId="77777777" w:rsidTr="000E7F3A">
        <w:trPr>
          <w:cantSplit/>
        </w:trPr>
        <w:tc>
          <w:tcPr>
            <w:tcW w:w="1547" w:type="dxa"/>
            <w:shd w:val="clear" w:color="auto" w:fill="auto"/>
          </w:tcPr>
          <w:p w14:paraId="709A2374" w14:textId="77777777" w:rsidR="000E7F3A" w:rsidRPr="00B03E20" w:rsidRDefault="000E7F3A" w:rsidP="00AD7E03">
            <w:pPr>
              <w:pStyle w:val="TableEntry"/>
              <w:rPr>
                <w:lang w:eastAsia="en-US"/>
              </w:rPr>
            </w:pPr>
            <w:r w:rsidRPr="00B03E20">
              <w:rPr>
                <w:lang w:eastAsia="en-US"/>
              </w:rPr>
              <w:lastRenderedPageBreak/>
              <w:t>Referral question indicator</w:t>
            </w:r>
          </w:p>
        </w:tc>
        <w:tc>
          <w:tcPr>
            <w:tcW w:w="1408" w:type="dxa"/>
            <w:shd w:val="clear" w:color="auto" w:fill="auto"/>
          </w:tcPr>
          <w:p w14:paraId="644F1778" w14:textId="77777777" w:rsidR="000E7F3A" w:rsidRPr="00B03E20" w:rsidRDefault="000E7F3A" w:rsidP="00AD7E03">
            <w:pPr>
              <w:pStyle w:val="TableEntry"/>
              <w:rPr>
                <w:lang w:eastAsia="en-US"/>
              </w:rPr>
            </w:pPr>
            <w:r w:rsidRPr="00B03E20">
              <w:rPr>
                <w:lang w:eastAsia="en-US"/>
              </w:rPr>
              <w:t>OBX-3</w:t>
            </w:r>
          </w:p>
        </w:tc>
        <w:tc>
          <w:tcPr>
            <w:tcW w:w="1270" w:type="dxa"/>
          </w:tcPr>
          <w:p w14:paraId="138FAE08" w14:textId="356B30E4"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49443A06" w14:textId="64079FF0" w:rsidR="000E7F3A" w:rsidRPr="00B03E20" w:rsidRDefault="000E7F3A" w:rsidP="00AD7E03">
            <w:pPr>
              <w:pStyle w:val="TableEntry"/>
              <w:rPr>
                <w:lang w:eastAsia="en-US"/>
              </w:rPr>
            </w:pPr>
            <w:r w:rsidRPr="00B03E20">
              <w:rPr>
                <w:lang w:eastAsia="en-US"/>
              </w:rPr>
              <w:t>A LOINC code (TBD?) to identify the OBX value as a referral question</w:t>
            </w:r>
          </w:p>
        </w:tc>
      </w:tr>
      <w:tr w:rsidR="000E7F3A" w:rsidRPr="00B03E20" w14:paraId="12A1C3CB" w14:textId="77777777" w:rsidTr="000E7F3A">
        <w:trPr>
          <w:cantSplit/>
        </w:trPr>
        <w:tc>
          <w:tcPr>
            <w:tcW w:w="1547" w:type="dxa"/>
            <w:shd w:val="clear" w:color="auto" w:fill="auto"/>
          </w:tcPr>
          <w:p w14:paraId="25267908" w14:textId="77777777" w:rsidR="000E7F3A" w:rsidRPr="00B03E20" w:rsidRDefault="000E7F3A" w:rsidP="00AD7E03">
            <w:pPr>
              <w:pStyle w:val="TableEntry"/>
              <w:rPr>
                <w:lang w:eastAsia="en-US"/>
              </w:rPr>
            </w:pPr>
            <w:r w:rsidRPr="00B03E20">
              <w:rPr>
                <w:lang w:eastAsia="en-US"/>
              </w:rPr>
              <w:t>Referral question</w:t>
            </w:r>
          </w:p>
        </w:tc>
        <w:tc>
          <w:tcPr>
            <w:tcW w:w="1408" w:type="dxa"/>
            <w:shd w:val="clear" w:color="auto" w:fill="auto"/>
          </w:tcPr>
          <w:p w14:paraId="4FFDFFB9" w14:textId="77777777" w:rsidR="000E7F3A" w:rsidRPr="00B03E20" w:rsidRDefault="000E7F3A" w:rsidP="00AD7E03">
            <w:pPr>
              <w:pStyle w:val="TableEntry"/>
              <w:rPr>
                <w:lang w:eastAsia="en-US"/>
              </w:rPr>
            </w:pPr>
            <w:r w:rsidRPr="00B03E20">
              <w:rPr>
                <w:lang w:eastAsia="en-US"/>
              </w:rPr>
              <w:t>OBX-5</w:t>
            </w:r>
          </w:p>
        </w:tc>
        <w:tc>
          <w:tcPr>
            <w:tcW w:w="1270" w:type="dxa"/>
          </w:tcPr>
          <w:p w14:paraId="3F83796E" w14:textId="22F00058"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5E48318D" w14:textId="0A141558" w:rsidR="000E7F3A" w:rsidRPr="00B03E20" w:rsidRDefault="000E7F3A" w:rsidP="00AD7E03">
            <w:pPr>
              <w:pStyle w:val="TableEntry"/>
              <w:rPr>
                <w:lang w:eastAsia="en-US"/>
              </w:rPr>
            </w:pPr>
            <w:r w:rsidRPr="00B03E20">
              <w:rPr>
                <w:lang w:eastAsia="en-US"/>
              </w:rPr>
              <w:t>A referral question may be necessary to further qualify the reason(s) for referral. If there is such a question, the OBX segment shall be present to convey it.</w:t>
            </w:r>
          </w:p>
        </w:tc>
      </w:tr>
    </w:tbl>
    <w:p w14:paraId="6DD0DDAB" w14:textId="77777777" w:rsidR="000B70E2" w:rsidRPr="00B03E20" w:rsidRDefault="000B70E2" w:rsidP="00AD7E03">
      <w:pPr>
        <w:pStyle w:val="Heading6"/>
        <w:rPr>
          <w:noProof w:val="0"/>
        </w:rPr>
      </w:pPr>
      <w:bookmarkStart w:id="127" w:name="_Toc482624992"/>
      <w:bookmarkStart w:id="128" w:name="_Toc482625736"/>
      <w:bookmarkStart w:id="129" w:name="_Toc483500629"/>
      <w:proofErr w:type="gramStart"/>
      <w:r w:rsidRPr="00B03E20">
        <w:rPr>
          <w:noProof w:val="0"/>
        </w:rPr>
        <w:t>3.Y1.4.1.2.</w:t>
      </w:r>
      <w:r w:rsidR="00560877" w:rsidRPr="00B03E20">
        <w:rPr>
          <w:noProof w:val="0"/>
        </w:rPr>
        <w:t>3</w:t>
      </w:r>
      <w:proofErr w:type="gramEnd"/>
      <w:r w:rsidRPr="00B03E20">
        <w:rPr>
          <w:noProof w:val="0"/>
        </w:rPr>
        <w:t xml:space="preserve"> Message Content – Clinical Information</w:t>
      </w:r>
      <w:bookmarkEnd w:id="127"/>
      <w:bookmarkEnd w:id="128"/>
      <w:bookmarkEnd w:id="129"/>
    </w:p>
    <w:p w14:paraId="00D4C85C" w14:textId="77777777" w:rsidR="00C6320A" w:rsidRPr="00B03E20" w:rsidRDefault="00607C70" w:rsidP="00C6320A">
      <w:pPr>
        <w:pStyle w:val="BodyText"/>
        <w:rPr>
          <w:lang w:eastAsia="en-US"/>
        </w:rPr>
      </w:pPr>
      <w:r w:rsidRPr="00B03E20">
        <w:rPr>
          <w:lang w:eastAsia="en-US"/>
        </w:rPr>
        <w:t>The clinical information for the referral is conveyed via a C-CDA document. The following C-CDA document types are recommended for use in a referral request:</w:t>
      </w:r>
    </w:p>
    <w:p w14:paraId="7E171FCD" w14:textId="77777777" w:rsidR="00607C70" w:rsidRPr="00B03E20" w:rsidRDefault="00607C70" w:rsidP="00AD7E03">
      <w:pPr>
        <w:pStyle w:val="ListBullet2"/>
      </w:pPr>
      <w:r w:rsidRPr="00B03E20">
        <w:t>CCD</w:t>
      </w:r>
      <w:r w:rsidR="00786E00" w:rsidRPr="00B03E20">
        <w:t xml:space="preserve"> (urn:hl7ii:2.16.840.1.113883.10.20.22.1.2:2015-08-01)</w:t>
      </w:r>
    </w:p>
    <w:p w14:paraId="582BE605" w14:textId="77777777" w:rsidR="00607C70" w:rsidRPr="00B03E20" w:rsidRDefault="00607C70" w:rsidP="00AD7E03">
      <w:pPr>
        <w:pStyle w:val="ListBullet2"/>
      </w:pPr>
      <w:r w:rsidRPr="00B03E20">
        <w:t>Referral Note</w:t>
      </w:r>
      <w:r w:rsidR="00786E00" w:rsidRPr="00B03E20">
        <w:t xml:space="preserve"> (</w:t>
      </w:r>
      <w:r w:rsidR="00A50EA7" w:rsidRPr="00B03E20">
        <w:t>urn:hl7ii:2.16.840.1.113883.10.20.22.1.14:2015-08-01</w:t>
      </w:r>
      <w:r w:rsidR="00786E00" w:rsidRPr="00B03E20">
        <w:t>)</w:t>
      </w:r>
    </w:p>
    <w:p w14:paraId="27243E6F" w14:textId="77777777" w:rsidR="000B70E2" w:rsidRPr="00B03E20" w:rsidRDefault="00607C70" w:rsidP="002868BB">
      <w:pPr>
        <w:pStyle w:val="BodyText"/>
        <w:rPr>
          <w:lang w:eastAsia="en-US"/>
        </w:rPr>
      </w:pPr>
      <w:r w:rsidRPr="00B03E20">
        <w:rPr>
          <w:lang w:eastAsia="en-US"/>
        </w:rPr>
        <w:t>Please se</w:t>
      </w:r>
      <w:r w:rsidR="00786E00" w:rsidRPr="00B03E20">
        <w:rPr>
          <w:lang w:eastAsia="en-US"/>
        </w:rPr>
        <w:t>e sections 6.3.1.D1 and 6.3.1.D2</w:t>
      </w:r>
      <w:r w:rsidR="00CE759B" w:rsidRPr="00B03E20">
        <w:rPr>
          <w:lang w:eastAsia="en-US"/>
        </w:rPr>
        <w:t xml:space="preserve"> for further content-specific details.</w:t>
      </w:r>
    </w:p>
    <w:p w14:paraId="347C0264" w14:textId="77777777" w:rsidR="007D1A81" w:rsidRPr="00B03E20" w:rsidRDefault="007D1A81">
      <w:pPr>
        <w:pStyle w:val="Heading5"/>
        <w:numPr>
          <w:ilvl w:val="0"/>
          <w:numId w:val="0"/>
        </w:numPr>
        <w:rPr>
          <w:noProof w:val="0"/>
        </w:rPr>
      </w:pPr>
      <w:bookmarkStart w:id="130" w:name="_Toc482624993"/>
      <w:bookmarkStart w:id="131" w:name="_Toc482625737"/>
      <w:bookmarkStart w:id="132" w:name="_Toc483500630"/>
      <w:proofErr w:type="gramStart"/>
      <w:r w:rsidRPr="00B03E20">
        <w:rPr>
          <w:noProof w:val="0"/>
        </w:rPr>
        <w:t>3.Y</w:t>
      </w:r>
      <w:r w:rsidR="00A86D31" w:rsidRPr="00B03E20">
        <w:rPr>
          <w:noProof w:val="0"/>
        </w:rPr>
        <w:t>1</w:t>
      </w:r>
      <w:r w:rsidRPr="00B03E20">
        <w:rPr>
          <w:noProof w:val="0"/>
        </w:rPr>
        <w:t>.4.1.3</w:t>
      </w:r>
      <w:proofErr w:type="gramEnd"/>
      <w:r w:rsidRPr="00B03E20">
        <w:rPr>
          <w:noProof w:val="0"/>
        </w:rPr>
        <w:t xml:space="preserve"> Expected Actions</w:t>
      </w:r>
      <w:bookmarkEnd w:id="130"/>
      <w:bookmarkEnd w:id="131"/>
      <w:bookmarkEnd w:id="132"/>
    </w:p>
    <w:p w14:paraId="1474768B" w14:textId="77777777" w:rsidR="00AF7A76" w:rsidRPr="00B03E20" w:rsidRDefault="008C28C8" w:rsidP="00AD7E03">
      <w:pPr>
        <w:pStyle w:val="BodyText"/>
      </w:pPr>
      <w:r w:rsidRPr="00B03E20">
        <w:t xml:space="preserve">The message indicates the request for a referral. Upon receiving the message, the Referral Recipient’s system is expected to extract the payload, and provide the appropriate information about the request to the person or persons who can determine </w:t>
      </w:r>
      <w:r w:rsidR="003F539E" w:rsidRPr="00B03E20">
        <w:t>whether the referral wil</w:t>
      </w:r>
      <w:r w:rsidR="002868BB" w:rsidRPr="00B03E20">
        <w:t xml:space="preserve">l be accepted or declined (for example, render the </w:t>
      </w:r>
      <w:proofErr w:type="gramStart"/>
      <w:r w:rsidR="002868BB" w:rsidRPr="00B03E20">
        <w:t>D</w:t>
      </w:r>
      <w:r w:rsidR="00D27048" w:rsidRPr="00B03E20">
        <w:t>irect</w:t>
      </w:r>
      <w:proofErr w:type="gramEnd"/>
      <w:r w:rsidR="00D27048" w:rsidRPr="00B03E20">
        <w:t xml:space="preserve"> message received as being of type Referral Request)</w:t>
      </w:r>
      <w:r w:rsidR="003F539E" w:rsidRPr="00B03E20">
        <w:t xml:space="preserve">. </w:t>
      </w:r>
      <w:r w:rsidR="00AF7A76" w:rsidRPr="00B03E20">
        <w:t>Based on the business relationship and/or additional cross-organizational agreements, it is possible that the Referral Recipient would automatically accept any request from a particular Referral Initiator.</w:t>
      </w:r>
    </w:p>
    <w:p w14:paraId="52F47F86" w14:textId="77777777" w:rsidR="007D1A81" w:rsidRPr="00B03E20" w:rsidRDefault="00786E00" w:rsidP="00AD7E03">
      <w:pPr>
        <w:pStyle w:val="BodyText"/>
      </w:pPr>
      <w:r w:rsidRPr="00B03E20">
        <w:t xml:space="preserve">Within a reasonable time period (which is based </w:t>
      </w:r>
      <w:r w:rsidR="00AF7A76" w:rsidRPr="00B03E20">
        <w:t>on each organization’s rules and operation requiremen</w:t>
      </w:r>
      <w:r w:rsidR="002868BB" w:rsidRPr="00B03E20">
        <w:t>ts) the Referral Recipient SHALL</w:t>
      </w:r>
      <w:r w:rsidR="00AF7A76" w:rsidRPr="00B03E20">
        <w:t xml:space="preserve"> respond with either an Accept or Decline message. If the Referral Initiator does no receive a response from the Referral Recipient within the expected time period, they shall take action to determine whet</w:t>
      </w:r>
      <w:r w:rsidR="002868BB" w:rsidRPr="00B03E20">
        <w:t>her the referral can proceed as</w:t>
      </w:r>
      <w:r w:rsidR="00AF7A76" w:rsidRPr="00B03E20">
        <w:t xml:space="preserve"> requested. The specific action </w:t>
      </w:r>
      <w:r w:rsidR="002868BB" w:rsidRPr="00B03E20">
        <w:t>is out of scope for this transaction</w:t>
      </w:r>
      <w:r w:rsidR="00AF7A76" w:rsidRPr="00B03E20">
        <w:t>, and may include a phone call, some other type of c</w:t>
      </w:r>
      <w:r w:rsidR="00735704" w:rsidRPr="00B03E20">
        <w:t>ommunication with the Referral R</w:t>
      </w:r>
      <w:r w:rsidR="00AF7A76" w:rsidRPr="00B03E20">
        <w:t xml:space="preserve">ecipient, or cancelling the referral. </w:t>
      </w:r>
    </w:p>
    <w:p w14:paraId="08CD0708" w14:textId="77777777" w:rsidR="007D1A81" w:rsidRPr="00B03E20" w:rsidRDefault="007D1A81">
      <w:pPr>
        <w:pStyle w:val="Heading4"/>
        <w:numPr>
          <w:ilvl w:val="0"/>
          <w:numId w:val="0"/>
        </w:numPr>
        <w:rPr>
          <w:noProof w:val="0"/>
        </w:rPr>
      </w:pPr>
      <w:bookmarkStart w:id="133" w:name="_Toc482624994"/>
      <w:bookmarkStart w:id="134" w:name="_Toc482625738"/>
      <w:bookmarkStart w:id="135" w:name="_Toc483500631"/>
      <w:proofErr w:type="gramStart"/>
      <w:r w:rsidRPr="00B03E20">
        <w:rPr>
          <w:noProof w:val="0"/>
        </w:rPr>
        <w:t>3.Y</w:t>
      </w:r>
      <w:r w:rsidR="00A86D31" w:rsidRPr="00B03E20">
        <w:rPr>
          <w:noProof w:val="0"/>
        </w:rPr>
        <w:t>1</w:t>
      </w:r>
      <w:r w:rsidRPr="00B03E20">
        <w:rPr>
          <w:noProof w:val="0"/>
        </w:rPr>
        <w:t>.4.2</w:t>
      </w:r>
      <w:proofErr w:type="gramEnd"/>
      <w:r w:rsidRPr="00B03E20">
        <w:rPr>
          <w:noProof w:val="0"/>
        </w:rPr>
        <w:t xml:space="preserve"> </w:t>
      </w:r>
      <w:r w:rsidR="009A3488" w:rsidRPr="00B03E20">
        <w:rPr>
          <w:noProof w:val="0"/>
        </w:rPr>
        <w:t>Referral Accept</w:t>
      </w:r>
      <w:bookmarkEnd w:id="133"/>
      <w:bookmarkEnd w:id="134"/>
      <w:bookmarkEnd w:id="135"/>
    </w:p>
    <w:p w14:paraId="3C937F18" w14:textId="77777777" w:rsidR="007D1A81" w:rsidRPr="00B03E20" w:rsidRDefault="00545471" w:rsidP="00AD7E03">
      <w:pPr>
        <w:pStyle w:val="BodyText"/>
        <w:rPr>
          <w:lang w:eastAsia="en-US"/>
        </w:rPr>
      </w:pPr>
      <w:r w:rsidRPr="00B03E20">
        <w:t>The Referral Accept message indicates that the Referral Recipient has accepted the responsibility for providing the requested services.</w:t>
      </w:r>
    </w:p>
    <w:p w14:paraId="017F969C" w14:textId="77777777" w:rsidR="007D1A81" w:rsidRPr="00B03E20" w:rsidRDefault="007D1A81">
      <w:pPr>
        <w:pStyle w:val="Heading5"/>
        <w:numPr>
          <w:ilvl w:val="0"/>
          <w:numId w:val="0"/>
        </w:numPr>
        <w:rPr>
          <w:noProof w:val="0"/>
        </w:rPr>
      </w:pPr>
      <w:bookmarkStart w:id="136" w:name="_Toc482624995"/>
      <w:bookmarkStart w:id="137" w:name="_Toc482625739"/>
      <w:bookmarkStart w:id="138" w:name="_Toc483500632"/>
      <w:proofErr w:type="gramStart"/>
      <w:r w:rsidRPr="00B03E20">
        <w:rPr>
          <w:noProof w:val="0"/>
        </w:rPr>
        <w:t>3.Y</w:t>
      </w:r>
      <w:r w:rsidR="00A86D31" w:rsidRPr="00B03E20">
        <w:rPr>
          <w:noProof w:val="0"/>
        </w:rPr>
        <w:t>1</w:t>
      </w:r>
      <w:r w:rsidRPr="00B03E20">
        <w:rPr>
          <w:noProof w:val="0"/>
        </w:rPr>
        <w:t>.4.2.1</w:t>
      </w:r>
      <w:proofErr w:type="gramEnd"/>
      <w:r w:rsidRPr="00B03E20">
        <w:rPr>
          <w:noProof w:val="0"/>
        </w:rPr>
        <w:t xml:space="preserve"> Trigger Events</w:t>
      </w:r>
      <w:bookmarkEnd w:id="136"/>
      <w:bookmarkEnd w:id="137"/>
      <w:bookmarkEnd w:id="138"/>
    </w:p>
    <w:p w14:paraId="16C19ED0" w14:textId="77777777" w:rsidR="007D1A81" w:rsidRPr="00B03E20" w:rsidRDefault="00491426" w:rsidP="00AD7E03">
      <w:pPr>
        <w:pStyle w:val="BodyText"/>
        <w:rPr>
          <w:lang w:eastAsia="en-US"/>
        </w:rPr>
      </w:pPr>
      <w:r w:rsidRPr="00B03E20">
        <w:rPr>
          <w:lang w:eastAsia="en-US"/>
        </w:rPr>
        <w:t>The message is trigge</w:t>
      </w:r>
      <w:r w:rsidR="00F92E0F" w:rsidRPr="00B03E20">
        <w:rPr>
          <w:lang w:eastAsia="en-US"/>
        </w:rPr>
        <w:t xml:space="preserve">red once the Referral Recipient makes the decision to accept the referral request. The exact manner and timing of how and when the message is generated </w:t>
      </w:r>
      <w:r w:rsidR="00393FE4" w:rsidRPr="00B03E20">
        <w:rPr>
          <w:lang w:eastAsia="en-US"/>
        </w:rPr>
        <w:t xml:space="preserve">is not further specified by this </w:t>
      </w:r>
      <w:r w:rsidR="002868BB" w:rsidRPr="00B03E20">
        <w:rPr>
          <w:lang w:eastAsia="en-US"/>
        </w:rPr>
        <w:t>transaction</w:t>
      </w:r>
      <w:r w:rsidR="00393FE4" w:rsidRPr="00B03E20">
        <w:rPr>
          <w:lang w:eastAsia="en-US"/>
        </w:rPr>
        <w:t>.</w:t>
      </w:r>
    </w:p>
    <w:p w14:paraId="1CF657A0" w14:textId="77777777" w:rsidR="007D1A81" w:rsidRPr="00B03E20" w:rsidRDefault="007D1A81">
      <w:pPr>
        <w:pStyle w:val="Heading5"/>
        <w:numPr>
          <w:ilvl w:val="0"/>
          <w:numId w:val="0"/>
        </w:numPr>
        <w:rPr>
          <w:noProof w:val="0"/>
        </w:rPr>
      </w:pPr>
      <w:bookmarkStart w:id="139" w:name="_Toc482624996"/>
      <w:bookmarkStart w:id="140" w:name="_Toc482625740"/>
      <w:bookmarkStart w:id="141" w:name="_Toc483500633"/>
      <w:proofErr w:type="gramStart"/>
      <w:r w:rsidRPr="00B03E20">
        <w:rPr>
          <w:noProof w:val="0"/>
        </w:rPr>
        <w:lastRenderedPageBreak/>
        <w:t>3.Y</w:t>
      </w:r>
      <w:r w:rsidR="00A86D31" w:rsidRPr="00B03E20">
        <w:rPr>
          <w:noProof w:val="0"/>
        </w:rPr>
        <w:t>1</w:t>
      </w:r>
      <w:r w:rsidRPr="00B03E20">
        <w:rPr>
          <w:noProof w:val="0"/>
        </w:rPr>
        <w:t>.4.2.2</w:t>
      </w:r>
      <w:proofErr w:type="gramEnd"/>
      <w:r w:rsidRPr="00B03E20">
        <w:rPr>
          <w:noProof w:val="0"/>
        </w:rPr>
        <w:t xml:space="preserve"> Message Semantics</w:t>
      </w:r>
      <w:bookmarkEnd w:id="139"/>
      <w:bookmarkEnd w:id="140"/>
      <w:bookmarkEnd w:id="141"/>
    </w:p>
    <w:p w14:paraId="7D50954B" w14:textId="77777777" w:rsidR="007F32BA" w:rsidRPr="00AD7E03" w:rsidRDefault="007F32BA" w:rsidP="00AD7E03">
      <w:pPr>
        <w:pStyle w:val="BodyText"/>
      </w:pPr>
      <w:r w:rsidRPr="00AD7E03">
        <w:t>This message is an XDM package constructed following the rules described in the XDM Profile, transaction ITI-32, ITI TF-2: 3.32. The current transaction, ITI-Y1, adds the following constraints:</w:t>
      </w:r>
    </w:p>
    <w:p w14:paraId="177C6C8A" w14:textId="77777777" w:rsidR="007F32BA" w:rsidRPr="00B03E20" w:rsidRDefault="007F32BA" w:rsidP="00AD7E03">
      <w:pPr>
        <w:pStyle w:val="ListBullet2"/>
      </w:pPr>
      <w:r w:rsidRPr="00B03E20">
        <w:t>Only a single submission set shall be present in the XDM package (ITI TF-2: 3.32.4.1.2)</w:t>
      </w:r>
    </w:p>
    <w:p w14:paraId="1B5C9B37" w14:textId="77777777" w:rsidR="007D1A81" w:rsidRPr="00B03E20" w:rsidRDefault="007F32BA" w:rsidP="00AD7E03">
      <w:pPr>
        <w:pStyle w:val="ListBullet2"/>
      </w:pPr>
      <w:r w:rsidRPr="00B03E20">
        <w:t>Only “simple part” documents shall be allowed in the XDM package (ITI TF-2: 3.32.4.1.2.2).</w:t>
      </w:r>
    </w:p>
    <w:p w14:paraId="4ABB3F7B" w14:textId="77777777" w:rsidR="00A81922" w:rsidRPr="00B03E20" w:rsidRDefault="00A81922" w:rsidP="00AD7E03">
      <w:pPr>
        <w:pStyle w:val="BodyText"/>
        <w:rPr>
          <w:lang w:eastAsia="en-US"/>
        </w:rPr>
      </w:pPr>
      <w:r w:rsidRPr="00B03E20">
        <w:rPr>
          <w:lang w:eastAsia="en-US"/>
        </w:rPr>
        <w:t>The Referral Accept XDM package contains a single HL7 V2 OSU^O51^OSU_O51 message.</w:t>
      </w:r>
    </w:p>
    <w:p w14:paraId="0C7F3BDC" w14:textId="77777777" w:rsidR="007F32BA" w:rsidRPr="00B03E20" w:rsidRDefault="00733889" w:rsidP="00AD7E03">
      <w:pPr>
        <w:pStyle w:val="Heading6"/>
        <w:rPr>
          <w:noProof w:val="0"/>
        </w:rPr>
      </w:pPr>
      <w:bookmarkStart w:id="142" w:name="_Toc482624997"/>
      <w:bookmarkStart w:id="143" w:name="_Toc482625741"/>
      <w:bookmarkStart w:id="144" w:name="_Toc483500634"/>
      <w:proofErr w:type="gramStart"/>
      <w:r w:rsidRPr="00B03E20">
        <w:rPr>
          <w:noProof w:val="0"/>
        </w:rPr>
        <w:t>3.Y1.4.2</w:t>
      </w:r>
      <w:r w:rsidR="007F32BA" w:rsidRPr="00B03E20">
        <w:rPr>
          <w:noProof w:val="0"/>
        </w:rPr>
        <w:t>.2.1</w:t>
      </w:r>
      <w:proofErr w:type="gramEnd"/>
      <w:r w:rsidR="007F32BA" w:rsidRPr="00B03E20">
        <w:rPr>
          <w:noProof w:val="0"/>
        </w:rPr>
        <w:t xml:space="preserve"> Message Content – Metadata</w:t>
      </w:r>
      <w:bookmarkEnd w:id="142"/>
      <w:bookmarkEnd w:id="143"/>
      <w:bookmarkEnd w:id="144"/>
    </w:p>
    <w:p w14:paraId="0828292A" w14:textId="77777777" w:rsidR="007F32BA" w:rsidRPr="00AD7E03" w:rsidRDefault="007F32BA">
      <w:pPr>
        <w:pStyle w:val="BodyText"/>
      </w:pPr>
      <w:r w:rsidRPr="00AD7E03">
        <w:t>The metadata in the XDM package is constrained for the purposes of Closed Loop Referral as described in the following sections for Submission Set and Document Entries.</w:t>
      </w:r>
    </w:p>
    <w:p w14:paraId="07BFD341" w14:textId="77777777" w:rsidR="007F32BA" w:rsidRPr="00B03E20" w:rsidRDefault="00733889" w:rsidP="00AD7E03">
      <w:pPr>
        <w:pStyle w:val="Heading7"/>
        <w:rPr>
          <w:noProof w:val="0"/>
        </w:rPr>
      </w:pPr>
      <w:bookmarkStart w:id="145" w:name="_Toc482624998"/>
      <w:proofErr w:type="gramStart"/>
      <w:r w:rsidRPr="00B03E20">
        <w:rPr>
          <w:noProof w:val="0"/>
        </w:rPr>
        <w:t>3.Y1.4.2</w:t>
      </w:r>
      <w:r w:rsidR="007F32BA" w:rsidRPr="00B03E20">
        <w:rPr>
          <w:noProof w:val="0"/>
        </w:rPr>
        <w:t>.2.1.1</w:t>
      </w:r>
      <w:proofErr w:type="gramEnd"/>
      <w:r w:rsidR="007F32BA" w:rsidRPr="00B03E20">
        <w:rPr>
          <w:noProof w:val="0"/>
        </w:rPr>
        <w:t xml:space="preserve"> Submission Set</w:t>
      </w:r>
      <w:bookmarkEnd w:id="145"/>
    </w:p>
    <w:p w14:paraId="6518116B" w14:textId="77777777" w:rsidR="007F32BA" w:rsidRPr="00B03E20" w:rsidRDefault="007F32BA" w:rsidP="007F32BA">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67612789" w14:textId="77777777" w:rsidR="007F32BA" w:rsidRPr="00B03E20" w:rsidRDefault="007F32BA" w:rsidP="007F32BA">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7F32BA" w:rsidRPr="00B03E20" w14:paraId="2C82047D" w14:textId="77777777" w:rsidTr="00AD7E03">
        <w:trPr>
          <w:cantSplit/>
          <w:tblHeader/>
        </w:trPr>
        <w:tc>
          <w:tcPr>
            <w:tcW w:w="2482" w:type="dxa"/>
            <w:shd w:val="clear" w:color="auto" w:fill="D9D9D9"/>
            <w:vAlign w:val="center"/>
          </w:tcPr>
          <w:p w14:paraId="1536A1AB" w14:textId="77777777" w:rsidR="007F32BA" w:rsidRPr="00B03E20" w:rsidRDefault="007F32BA" w:rsidP="00AD7E03">
            <w:pPr>
              <w:pStyle w:val="TableEntryHeader"/>
              <w:rPr>
                <w:lang w:eastAsia="en-US"/>
              </w:rPr>
            </w:pPr>
            <w:r w:rsidRPr="00B03E20">
              <w:rPr>
                <w:lang w:eastAsia="en-US"/>
              </w:rPr>
              <w:t>Attribute</w:t>
            </w:r>
          </w:p>
        </w:tc>
        <w:tc>
          <w:tcPr>
            <w:tcW w:w="2666" w:type="dxa"/>
            <w:shd w:val="clear" w:color="auto" w:fill="D9D9D9"/>
            <w:vAlign w:val="center"/>
          </w:tcPr>
          <w:p w14:paraId="6BE4CA00" w14:textId="77777777" w:rsidR="007F32BA" w:rsidRPr="00B03E20" w:rsidRDefault="007F32BA" w:rsidP="00AD7E03">
            <w:pPr>
              <w:pStyle w:val="TableEntryHeader"/>
              <w:rPr>
                <w:lang w:eastAsia="en-US"/>
              </w:rPr>
            </w:pPr>
            <w:r w:rsidRPr="00B03E20">
              <w:rPr>
                <w:lang w:eastAsia="en-US"/>
              </w:rPr>
              <w:t>Purpose within 360X</w:t>
            </w:r>
          </w:p>
        </w:tc>
        <w:tc>
          <w:tcPr>
            <w:tcW w:w="1890" w:type="dxa"/>
            <w:shd w:val="clear" w:color="auto" w:fill="D9D9D9"/>
            <w:vAlign w:val="center"/>
          </w:tcPr>
          <w:p w14:paraId="43265AA2" w14:textId="77777777" w:rsidR="007F32BA" w:rsidRPr="00B03E20" w:rsidRDefault="007F32BA"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16FE3C7" w14:textId="77777777" w:rsidR="007F32BA" w:rsidRPr="00B03E20" w:rsidRDefault="007F32BA" w:rsidP="00AD7E03">
            <w:pPr>
              <w:pStyle w:val="TableEntryHeader"/>
              <w:rPr>
                <w:lang w:eastAsia="en-US"/>
              </w:rPr>
            </w:pPr>
            <w:r w:rsidRPr="00B03E20">
              <w:rPr>
                <w:lang w:eastAsia="en-US"/>
              </w:rPr>
              <w:t>Value and Source</w:t>
            </w:r>
          </w:p>
        </w:tc>
      </w:tr>
      <w:tr w:rsidR="007F32BA" w:rsidRPr="00B03E20" w14:paraId="7B5E8EBE" w14:textId="77777777" w:rsidTr="00AD7E03">
        <w:trPr>
          <w:cantSplit/>
        </w:trPr>
        <w:tc>
          <w:tcPr>
            <w:tcW w:w="2482" w:type="dxa"/>
            <w:shd w:val="clear" w:color="auto" w:fill="auto"/>
          </w:tcPr>
          <w:p w14:paraId="12F2F5EC" w14:textId="77777777" w:rsidR="007F32BA" w:rsidRPr="00B03E20" w:rsidRDefault="007F32BA" w:rsidP="00AD7E03">
            <w:pPr>
              <w:pStyle w:val="TableEntry"/>
              <w:rPr>
                <w:lang w:eastAsia="en-US"/>
              </w:rPr>
            </w:pPr>
            <w:r w:rsidRPr="00B03E20">
              <w:rPr>
                <w:lang w:eastAsia="en-US"/>
              </w:rPr>
              <w:t>author</w:t>
            </w:r>
          </w:p>
        </w:tc>
        <w:tc>
          <w:tcPr>
            <w:tcW w:w="2666" w:type="dxa"/>
            <w:shd w:val="clear" w:color="auto" w:fill="auto"/>
          </w:tcPr>
          <w:p w14:paraId="0DD10F4B" w14:textId="77777777" w:rsidR="007F32BA" w:rsidRPr="00B03E20" w:rsidRDefault="007F32BA" w:rsidP="00AD7E03">
            <w:pPr>
              <w:pStyle w:val="TableEntry"/>
              <w:rPr>
                <w:lang w:eastAsia="en-US"/>
              </w:rPr>
            </w:pPr>
            <w:r w:rsidRPr="00B03E20">
              <w:rPr>
                <w:lang w:eastAsia="en-US"/>
              </w:rPr>
              <w:t xml:space="preserve">The entity which created the submission set, including the Referral </w:t>
            </w:r>
            <w:r w:rsidR="00733889" w:rsidRPr="00B03E20">
              <w:rPr>
                <w:lang w:eastAsia="en-US"/>
              </w:rPr>
              <w:t>Recipient</w:t>
            </w:r>
            <w:r w:rsidRPr="00B03E20">
              <w:rPr>
                <w:lang w:eastAsia="en-US"/>
              </w:rPr>
              <w:t>’s Direct address</w:t>
            </w:r>
          </w:p>
        </w:tc>
        <w:tc>
          <w:tcPr>
            <w:tcW w:w="1890" w:type="dxa"/>
            <w:shd w:val="clear" w:color="auto" w:fill="auto"/>
          </w:tcPr>
          <w:p w14:paraId="28445856" w14:textId="77777777" w:rsidR="007F32BA" w:rsidRPr="00B03E20" w:rsidRDefault="007F32BA"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0FD9589" w14:textId="77777777" w:rsidR="007F32BA" w:rsidRPr="00B03E20" w:rsidRDefault="007F32BA" w:rsidP="00AD7E03">
            <w:pPr>
              <w:pStyle w:val="TableEntry"/>
              <w:rPr>
                <w:lang w:eastAsia="en-US"/>
              </w:rPr>
            </w:pPr>
            <w:r w:rsidRPr="00B03E20">
              <w:rPr>
                <w:lang w:eastAsia="en-US"/>
              </w:rPr>
              <w:t xml:space="preserve">The Direct address of the Referral </w:t>
            </w:r>
            <w:r w:rsidR="00733889" w:rsidRPr="00B03E20">
              <w:rPr>
                <w:lang w:eastAsia="en-US"/>
              </w:rPr>
              <w:t>Recipient</w:t>
            </w:r>
            <w:r w:rsidRPr="00B03E20">
              <w:rPr>
                <w:lang w:eastAsia="en-US"/>
              </w:rPr>
              <w:t xml:space="preserve">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7F32BA" w:rsidRPr="00B03E20" w14:paraId="1CCA302A" w14:textId="77777777" w:rsidTr="00AD7E03">
        <w:trPr>
          <w:cantSplit/>
        </w:trPr>
        <w:tc>
          <w:tcPr>
            <w:tcW w:w="2482" w:type="dxa"/>
            <w:shd w:val="clear" w:color="auto" w:fill="auto"/>
          </w:tcPr>
          <w:p w14:paraId="75971764" w14:textId="77777777" w:rsidR="007F32BA" w:rsidRPr="00B03E20" w:rsidRDefault="007F32BA"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406947A5" w14:textId="77777777" w:rsidR="007F32BA" w:rsidRPr="00B03E20" w:rsidRDefault="007F32BA"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21EE6992"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254DDB4" w14:textId="77777777" w:rsidR="007F32BA" w:rsidRPr="00B03E20" w:rsidRDefault="007F32BA" w:rsidP="00AD7E03">
            <w:pPr>
              <w:pStyle w:val="TableEntry"/>
              <w:rPr>
                <w:lang w:eastAsia="en-US"/>
              </w:rPr>
            </w:pPr>
            <w:r w:rsidRPr="00B03E20">
              <w:rPr>
                <w:lang w:eastAsia="en-US"/>
              </w:rPr>
              <w:t>LOINC Code 57133-1 is used to indicate that this Submission Set is part of a referral</w:t>
            </w:r>
          </w:p>
        </w:tc>
      </w:tr>
      <w:tr w:rsidR="007F32BA" w:rsidRPr="00B03E20" w14:paraId="5694B07B" w14:textId="77777777" w:rsidTr="00AD7E03">
        <w:trPr>
          <w:cantSplit/>
        </w:trPr>
        <w:tc>
          <w:tcPr>
            <w:tcW w:w="2482" w:type="dxa"/>
            <w:shd w:val="clear" w:color="auto" w:fill="auto"/>
          </w:tcPr>
          <w:p w14:paraId="13A672B5" w14:textId="77777777" w:rsidR="007F32BA" w:rsidRPr="00B03E20" w:rsidRDefault="007F32BA"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38B4D1D" w14:textId="77777777" w:rsidR="007F32BA" w:rsidRPr="00B03E20" w:rsidRDefault="007F32BA"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421A36B0"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2B0E02C" w14:textId="77777777" w:rsidR="007F32BA" w:rsidRPr="00B03E20" w:rsidRDefault="007F32BA" w:rsidP="00AD7E03">
            <w:pPr>
              <w:pStyle w:val="TableEntry"/>
              <w:rPr>
                <w:lang w:eastAsia="en-US"/>
              </w:rPr>
            </w:pPr>
            <w:r w:rsidRPr="00B03E20">
              <w:rPr>
                <w:lang w:eastAsia="en-US"/>
              </w:rPr>
              <w:t>As</w:t>
            </w:r>
            <w:r w:rsidR="00733889" w:rsidRPr="00B03E20">
              <w:rPr>
                <w:lang w:eastAsia="en-US"/>
              </w:rPr>
              <w:t>signed by the Referral Recipient</w:t>
            </w:r>
            <w:r w:rsidRPr="00B03E20">
              <w:rPr>
                <w:lang w:eastAsia="en-US"/>
              </w:rPr>
              <w:t xml:space="preserve"> when the Submission Set was created</w:t>
            </w:r>
            <w:r w:rsidRPr="00B03E20">
              <w:rPr>
                <w:lang w:eastAsia="en-US"/>
              </w:rPr>
              <w:br/>
            </w:r>
          </w:p>
        </w:tc>
      </w:tr>
      <w:tr w:rsidR="007F32BA" w:rsidRPr="00B03E20" w14:paraId="1A650A3B" w14:textId="77777777" w:rsidTr="00AD7E03">
        <w:trPr>
          <w:cantSplit/>
        </w:trPr>
        <w:tc>
          <w:tcPr>
            <w:tcW w:w="2482" w:type="dxa"/>
            <w:shd w:val="clear" w:color="auto" w:fill="auto"/>
          </w:tcPr>
          <w:p w14:paraId="214336E1" w14:textId="77777777" w:rsidR="007F32BA" w:rsidRPr="00B03E20" w:rsidRDefault="007F32BA"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2A9D1834" w14:textId="77777777" w:rsidR="007F32BA" w:rsidRPr="00B03E20" w:rsidRDefault="007F32BA"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67B63AC9" w14:textId="77777777" w:rsidR="007F32BA" w:rsidRPr="00B03E20" w:rsidRDefault="007F32BA"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4FA1E30" w14:textId="77777777" w:rsidR="007F32BA" w:rsidRPr="00B03E20" w:rsidRDefault="007F32BA" w:rsidP="00AD7E03">
            <w:pPr>
              <w:pStyle w:val="TableEntry"/>
              <w:rPr>
                <w:lang w:eastAsia="en-US"/>
              </w:rPr>
            </w:pPr>
            <w:r w:rsidRPr="00B03E20">
              <w:rPr>
                <w:lang w:eastAsia="en-US"/>
              </w:rPr>
              <w:t>The Direct a</w:t>
            </w:r>
            <w:r w:rsidR="00733889" w:rsidRPr="00B03E20">
              <w:rPr>
                <w:lang w:eastAsia="en-US"/>
              </w:rPr>
              <w:t>ddress of the Referral Initiator</w:t>
            </w:r>
            <w:r w:rsidRPr="00B03E20">
              <w:rPr>
                <w:lang w:eastAsia="en-US"/>
              </w:rPr>
              <w:t>.</w:t>
            </w:r>
          </w:p>
        </w:tc>
      </w:tr>
      <w:tr w:rsidR="007F32BA" w:rsidRPr="00B03E20" w14:paraId="20495F74" w14:textId="77777777" w:rsidTr="00AD7E03">
        <w:trPr>
          <w:cantSplit/>
        </w:trPr>
        <w:tc>
          <w:tcPr>
            <w:tcW w:w="2482" w:type="dxa"/>
            <w:shd w:val="clear" w:color="auto" w:fill="auto"/>
          </w:tcPr>
          <w:p w14:paraId="31463767" w14:textId="77777777" w:rsidR="007F32BA" w:rsidRPr="00B03E20" w:rsidRDefault="007F32BA"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6DC82635" w14:textId="77777777" w:rsidR="007F32BA" w:rsidRPr="00B03E20" w:rsidRDefault="007F32BA" w:rsidP="00AD7E03">
            <w:pPr>
              <w:pStyle w:val="TableEntry"/>
              <w:rPr>
                <w:lang w:eastAsia="en-US"/>
              </w:rPr>
            </w:pPr>
            <w:r w:rsidRPr="00B03E20">
              <w:rPr>
                <w:lang w:eastAsia="en-US"/>
              </w:rPr>
              <w:t xml:space="preserve">The patient ID known to the Referral </w:t>
            </w:r>
            <w:r w:rsidR="00733889" w:rsidRPr="00B03E20">
              <w:rPr>
                <w:lang w:eastAsia="en-US"/>
              </w:rPr>
              <w:t>Initiator</w:t>
            </w:r>
            <w:r w:rsidRPr="00B03E20">
              <w:rPr>
                <w:lang w:eastAsia="en-US"/>
              </w:rPr>
              <w:t xml:space="preserve">. </w:t>
            </w:r>
            <w:r w:rsidR="003E387C" w:rsidRPr="00B03E20">
              <w:rPr>
                <w:lang w:eastAsia="en-US"/>
              </w:rPr>
              <w:t xml:space="preserve">This is either the value of the </w:t>
            </w:r>
            <w:proofErr w:type="spellStart"/>
            <w:r w:rsidR="003E387C" w:rsidRPr="00B03E20">
              <w:rPr>
                <w:lang w:eastAsia="en-US"/>
              </w:rPr>
              <w:t>patientId</w:t>
            </w:r>
            <w:proofErr w:type="spellEnd"/>
            <w:r w:rsidR="003E387C" w:rsidRPr="00B03E20">
              <w:rPr>
                <w:lang w:eastAsia="en-US"/>
              </w:rPr>
              <w:t xml:space="preserve"> attribute from the Referral Request, or the value of the </w:t>
            </w:r>
            <w:proofErr w:type="spellStart"/>
            <w:r w:rsidR="003E387C" w:rsidRPr="00B03E20">
              <w:rPr>
                <w:lang w:eastAsia="en-US"/>
              </w:rPr>
              <w:t>sourcePatientId</w:t>
            </w:r>
            <w:proofErr w:type="spellEnd"/>
            <w:r w:rsidR="003E387C" w:rsidRPr="00B03E20">
              <w:rPr>
                <w:lang w:eastAsia="en-US"/>
              </w:rPr>
              <w:t xml:space="preserve"> attribute.</w:t>
            </w:r>
            <w:r w:rsidR="003E387C" w:rsidRPr="00B03E20">
              <w:rPr>
                <w:lang w:eastAsia="en-US"/>
              </w:rPr>
              <w:br/>
            </w:r>
            <w:r w:rsidR="00733889" w:rsidRPr="00B03E20">
              <w:rPr>
                <w:lang w:eastAsia="en-US"/>
              </w:rPr>
              <w:t xml:space="preserve">This value </w:t>
            </w:r>
            <w:r w:rsidRPr="00B03E20">
              <w:rPr>
                <w:lang w:eastAsia="en-US"/>
              </w:rPr>
              <w:t>must be the same for the Submission Set, and the Document Entries within it.</w:t>
            </w:r>
          </w:p>
        </w:tc>
        <w:tc>
          <w:tcPr>
            <w:tcW w:w="1890" w:type="dxa"/>
            <w:shd w:val="clear" w:color="auto" w:fill="auto"/>
          </w:tcPr>
          <w:p w14:paraId="326EBD82" w14:textId="77777777" w:rsidR="007F32BA" w:rsidRPr="00B03E20" w:rsidRDefault="007F32BA" w:rsidP="00AD7E03">
            <w:pPr>
              <w:pStyle w:val="TableEntry"/>
              <w:rPr>
                <w:lang w:eastAsia="en-US"/>
              </w:rPr>
            </w:pPr>
            <w:r w:rsidRPr="00B03E20">
              <w:rPr>
                <w:lang w:eastAsia="en-US"/>
              </w:rPr>
              <w:t>R</w:t>
            </w:r>
            <w:r w:rsidRPr="00B03E20">
              <w:rPr>
                <w:lang w:eastAsia="en-US"/>
              </w:rPr>
              <w:br/>
              <w:t>(</w:t>
            </w:r>
            <w:r w:rsidR="00733889" w:rsidRPr="00B03E20">
              <w:rPr>
                <w:lang w:eastAsia="en-US"/>
              </w:rPr>
              <w:t>360X</w:t>
            </w:r>
            <w:r w:rsidRPr="00B03E20">
              <w:rPr>
                <w:lang w:eastAsia="en-US"/>
              </w:rPr>
              <w:t>)</w:t>
            </w:r>
          </w:p>
        </w:tc>
        <w:tc>
          <w:tcPr>
            <w:tcW w:w="2610" w:type="dxa"/>
            <w:shd w:val="clear" w:color="auto" w:fill="auto"/>
          </w:tcPr>
          <w:p w14:paraId="5D69009D" w14:textId="128A5430" w:rsidR="007F32BA" w:rsidRPr="00B03E20" w:rsidRDefault="00DD3A93" w:rsidP="00DD3A93">
            <w:pPr>
              <w:pStyle w:val="TableEntry"/>
              <w:rPr>
                <w:lang w:eastAsia="en-US"/>
              </w:rPr>
            </w:pPr>
            <w:r>
              <w:rPr>
                <w:lang w:eastAsia="en-US"/>
              </w:rPr>
              <w:t xml:space="preserve">See PCC </w:t>
            </w:r>
            <w:r w:rsidR="007F32BA" w:rsidRPr="00B03E20">
              <w:rPr>
                <w:lang w:eastAsia="en-US"/>
              </w:rPr>
              <w:t>TF-1: X.1.1.1 for description on how patient identity is conveyed between the Referral Initiator and the Referral Recipient</w:t>
            </w:r>
          </w:p>
        </w:tc>
      </w:tr>
      <w:tr w:rsidR="007F32BA" w:rsidRPr="00B03E20" w14:paraId="7D182D27" w14:textId="77777777" w:rsidTr="00AD7E03">
        <w:trPr>
          <w:cantSplit/>
        </w:trPr>
        <w:tc>
          <w:tcPr>
            <w:tcW w:w="2482" w:type="dxa"/>
            <w:shd w:val="clear" w:color="auto" w:fill="auto"/>
          </w:tcPr>
          <w:p w14:paraId="39DFA581" w14:textId="77777777" w:rsidR="007F32BA" w:rsidRPr="00B03E20" w:rsidRDefault="007F32BA"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53DD20D3" w14:textId="77777777" w:rsidR="007F32BA" w:rsidRPr="00B03E20" w:rsidRDefault="007F32BA"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65412C1F"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10468991" w14:textId="77777777" w:rsidR="007F32BA" w:rsidRPr="00B03E20" w:rsidRDefault="007F32BA" w:rsidP="00AD7E03">
            <w:pPr>
              <w:pStyle w:val="TableEntry"/>
              <w:rPr>
                <w:lang w:eastAsia="en-US"/>
              </w:rPr>
            </w:pPr>
            <w:r w:rsidRPr="00B03E20">
              <w:rPr>
                <w:lang w:eastAsia="en-US"/>
              </w:rPr>
              <w:t>An OID.</w:t>
            </w:r>
          </w:p>
        </w:tc>
      </w:tr>
      <w:tr w:rsidR="007F32BA" w:rsidRPr="00B03E20" w14:paraId="0479AC01" w14:textId="77777777" w:rsidTr="00AD7E03">
        <w:trPr>
          <w:cantSplit/>
        </w:trPr>
        <w:tc>
          <w:tcPr>
            <w:tcW w:w="2482" w:type="dxa"/>
            <w:shd w:val="clear" w:color="auto" w:fill="auto"/>
          </w:tcPr>
          <w:p w14:paraId="23893B30" w14:textId="77777777" w:rsidR="007F32BA" w:rsidRPr="00B03E20" w:rsidRDefault="007F32BA"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2B06A64" w14:textId="77777777" w:rsidR="007F32BA" w:rsidRPr="00B03E20" w:rsidRDefault="007F32BA"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24EE62E2"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85448CC" w14:textId="77777777" w:rsidR="007F32BA" w:rsidRPr="00B03E20" w:rsidRDefault="007F32BA" w:rsidP="00AD7E03">
            <w:pPr>
              <w:pStyle w:val="TableEntry"/>
              <w:rPr>
                <w:lang w:eastAsia="en-US"/>
              </w:rPr>
            </w:pPr>
            <w:r w:rsidRPr="00B03E20">
              <w:rPr>
                <w:lang w:eastAsia="en-US"/>
              </w:rPr>
              <w:t>Timestamp in UTC</w:t>
            </w:r>
          </w:p>
        </w:tc>
      </w:tr>
      <w:tr w:rsidR="007F32BA" w:rsidRPr="00B03E20" w14:paraId="54F45CF0" w14:textId="77777777" w:rsidTr="00AD7E03">
        <w:trPr>
          <w:cantSplit/>
        </w:trPr>
        <w:tc>
          <w:tcPr>
            <w:tcW w:w="2482" w:type="dxa"/>
            <w:shd w:val="clear" w:color="auto" w:fill="auto"/>
          </w:tcPr>
          <w:p w14:paraId="4AC8596F" w14:textId="77777777" w:rsidR="007F32BA" w:rsidRPr="00B03E20" w:rsidRDefault="007F32BA"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31BE493" w14:textId="77777777" w:rsidR="007F32BA" w:rsidRPr="00B03E20" w:rsidRDefault="007F32BA"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01C886F" w14:textId="77777777" w:rsidR="007F32BA" w:rsidRPr="00B03E20" w:rsidRDefault="007F32BA" w:rsidP="00AD7E03">
            <w:pPr>
              <w:pStyle w:val="TableEntry"/>
              <w:rPr>
                <w:lang w:eastAsia="en-US"/>
              </w:rPr>
            </w:pPr>
            <w:r w:rsidRPr="00B03E20">
              <w:rPr>
                <w:lang w:eastAsia="en-US"/>
              </w:rPr>
              <w:t>R</w:t>
            </w:r>
          </w:p>
        </w:tc>
        <w:tc>
          <w:tcPr>
            <w:tcW w:w="2610" w:type="dxa"/>
            <w:shd w:val="clear" w:color="auto" w:fill="auto"/>
          </w:tcPr>
          <w:p w14:paraId="41AAEA89" w14:textId="77777777" w:rsidR="007F32BA" w:rsidRPr="00B03E20" w:rsidRDefault="007F32BA" w:rsidP="00AD7E03">
            <w:pPr>
              <w:pStyle w:val="TableEntry"/>
              <w:rPr>
                <w:lang w:eastAsia="en-US"/>
              </w:rPr>
            </w:pPr>
            <w:r w:rsidRPr="00B03E20">
              <w:rPr>
                <w:lang w:eastAsia="en-US"/>
              </w:rPr>
              <w:t>An OID.</w:t>
            </w:r>
          </w:p>
        </w:tc>
      </w:tr>
      <w:tr w:rsidR="007F32BA" w:rsidRPr="00B03E20" w14:paraId="214059A0" w14:textId="77777777" w:rsidTr="00AD7E03">
        <w:trPr>
          <w:cantSplit/>
        </w:trPr>
        <w:tc>
          <w:tcPr>
            <w:tcW w:w="2482" w:type="dxa"/>
            <w:shd w:val="clear" w:color="auto" w:fill="auto"/>
          </w:tcPr>
          <w:p w14:paraId="3D9E54DB" w14:textId="77777777" w:rsidR="007F32BA" w:rsidRPr="00B03E20" w:rsidRDefault="007F32BA"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7E2A1E16" w14:textId="68749AC0" w:rsidR="007F32BA" w:rsidRPr="00B03E20" w:rsidRDefault="007F32BA" w:rsidP="00DD3A9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 xml:space="preserve">referral ID, as described in PCC </w:t>
            </w:r>
            <w:r w:rsidRPr="00B03E20">
              <w:rPr>
                <w:lang w:eastAsia="en-US"/>
              </w:rPr>
              <w:t>TF-1: X.1.1.1</w:t>
            </w:r>
          </w:p>
        </w:tc>
        <w:tc>
          <w:tcPr>
            <w:tcW w:w="1890" w:type="dxa"/>
            <w:shd w:val="clear" w:color="auto" w:fill="auto"/>
          </w:tcPr>
          <w:p w14:paraId="30D12B9A"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382854A" w14:textId="77777777" w:rsidR="007F32BA" w:rsidRPr="00B03E20" w:rsidRDefault="007F32BA"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3CBB1EA0" w14:textId="77777777" w:rsidR="007F32BA" w:rsidRPr="00B03E20" w:rsidRDefault="007F32BA" w:rsidP="007F32BA">
      <w:pPr>
        <w:pStyle w:val="BodyText"/>
        <w:rPr>
          <w:lang w:eastAsia="en-US"/>
        </w:rPr>
      </w:pPr>
    </w:p>
    <w:p w14:paraId="7192AF3F" w14:textId="77777777" w:rsidR="007F32BA" w:rsidRPr="00B03E20" w:rsidRDefault="00733889" w:rsidP="00AD7E03">
      <w:pPr>
        <w:pStyle w:val="Heading7"/>
        <w:rPr>
          <w:noProof w:val="0"/>
        </w:rPr>
      </w:pPr>
      <w:bookmarkStart w:id="146" w:name="_Toc482624999"/>
      <w:proofErr w:type="gramStart"/>
      <w:r w:rsidRPr="00B03E20">
        <w:rPr>
          <w:noProof w:val="0"/>
        </w:rPr>
        <w:t>3.Y1.4.2</w:t>
      </w:r>
      <w:r w:rsidR="007F32BA" w:rsidRPr="00B03E20">
        <w:rPr>
          <w:noProof w:val="0"/>
        </w:rPr>
        <w:t>.2.1.2</w:t>
      </w:r>
      <w:proofErr w:type="gramEnd"/>
      <w:r w:rsidR="007F32BA" w:rsidRPr="00B03E20">
        <w:rPr>
          <w:noProof w:val="0"/>
        </w:rPr>
        <w:t xml:space="preserve"> Document Entry for Referral Order</w:t>
      </w:r>
      <w:r w:rsidRPr="00B03E20">
        <w:rPr>
          <w:noProof w:val="0"/>
        </w:rPr>
        <w:t xml:space="preserve"> Status Update</w:t>
      </w:r>
      <w:bookmarkEnd w:id="146"/>
    </w:p>
    <w:p w14:paraId="2359FCE6" w14:textId="77777777" w:rsidR="007F32BA" w:rsidRPr="00B03E20" w:rsidRDefault="007F32BA" w:rsidP="007F32BA">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4E47C484" w14:textId="77777777" w:rsidR="007F32BA" w:rsidRPr="00B03E20" w:rsidRDefault="007F32BA" w:rsidP="007F32BA">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7F32BA" w:rsidRPr="00B03E20" w14:paraId="578152A5" w14:textId="77777777" w:rsidTr="00AD7E03">
        <w:trPr>
          <w:cantSplit/>
          <w:tblHeader/>
        </w:trPr>
        <w:tc>
          <w:tcPr>
            <w:tcW w:w="2482" w:type="dxa"/>
            <w:shd w:val="clear" w:color="auto" w:fill="D9D9D9"/>
            <w:vAlign w:val="center"/>
          </w:tcPr>
          <w:p w14:paraId="324AE84D" w14:textId="77777777" w:rsidR="007F32BA" w:rsidRPr="00B03E20" w:rsidRDefault="007F32BA" w:rsidP="00AD7E03">
            <w:pPr>
              <w:pStyle w:val="TableEntryHeader"/>
              <w:rPr>
                <w:lang w:eastAsia="en-US"/>
              </w:rPr>
            </w:pPr>
            <w:r w:rsidRPr="00B03E20">
              <w:rPr>
                <w:lang w:eastAsia="en-US"/>
              </w:rPr>
              <w:t>Attribute</w:t>
            </w:r>
          </w:p>
        </w:tc>
        <w:tc>
          <w:tcPr>
            <w:tcW w:w="2666" w:type="dxa"/>
            <w:shd w:val="clear" w:color="auto" w:fill="D9D9D9"/>
            <w:vAlign w:val="center"/>
          </w:tcPr>
          <w:p w14:paraId="7EBE9E79" w14:textId="77777777" w:rsidR="007F32BA" w:rsidRPr="00B03E20" w:rsidRDefault="007F32BA" w:rsidP="00AD7E03">
            <w:pPr>
              <w:pStyle w:val="TableEntryHeader"/>
              <w:rPr>
                <w:lang w:eastAsia="en-US"/>
              </w:rPr>
            </w:pPr>
            <w:r w:rsidRPr="00B03E20">
              <w:rPr>
                <w:lang w:eastAsia="en-US"/>
              </w:rPr>
              <w:t>Purpose within 360X</w:t>
            </w:r>
          </w:p>
        </w:tc>
        <w:tc>
          <w:tcPr>
            <w:tcW w:w="1890" w:type="dxa"/>
            <w:shd w:val="clear" w:color="auto" w:fill="D9D9D9"/>
            <w:vAlign w:val="center"/>
          </w:tcPr>
          <w:p w14:paraId="71D27340" w14:textId="77777777" w:rsidR="007F32BA" w:rsidRPr="00B03E20" w:rsidRDefault="007F32BA"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19C62A6" w14:textId="77777777" w:rsidR="007F32BA" w:rsidRPr="00B03E20" w:rsidRDefault="007F32BA" w:rsidP="00AD7E03">
            <w:pPr>
              <w:pStyle w:val="TableEntryHeader"/>
              <w:rPr>
                <w:lang w:eastAsia="en-US"/>
              </w:rPr>
            </w:pPr>
            <w:r w:rsidRPr="00B03E20">
              <w:rPr>
                <w:lang w:eastAsia="en-US"/>
              </w:rPr>
              <w:t>Corresponding HL7 Field/Component/Subcomponent</w:t>
            </w:r>
          </w:p>
        </w:tc>
      </w:tr>
      <w:tr w:rsidR="007F32BA" w:rsidRPr="00B03E20" w14:paraId="480ACD21" w14:textId="77777777" w:rsidTr="00AD7E03">
        <w:trPr>
          <w:cantSplit/>
        </w:trPr>
        <w:tc>
          <w:tcPr>
            <w:tcW w:w="2482" w:type="dxa"/>
            <w:shd w:val="clear" w:color="auto" w:fill="auto"/>
          </w:tcPr>
          <w:p w14:paraId="174C63B4" w14:textId="77777777" w:rsidR="007F32BA" w:rsidRPr="00B03E20" w:rsidRDefault="007F32BA" w:rsidP="00AD7E03">
            <w:pPr>
              <w:pStyle w:val="TableEntry"/>
              <w:rPr>
                <w:lang w:eastAsia="en-US"/>
              </w:rPr>
            </w:pPr>
            <w:r w:rsidRPr="00B03E20">
              <w:rPr>
                <w:lang w:eastAsia="en-US"/>
              </w:rPr>
              <w:t>author</w:t>
            </w:r>
          </w:p>
        </w:tc>
        <w:tc>
          <w:tcPr>
            <w:tcW w:w="2666" w:type="dxa"/>
            <w:shd w:val="clear" w:color="auto" w:fill="auto"/>
          </w:tcPr>
          <w:p w14:paraId="6899A91C" w14:textId="31EE2A58" w:rsidR="007F32BA" w:rsidRPr="00B03E20" w:rsidRDefault="007F32BA" w:rsidP="00AD7E03">
            <w:pPr>
              <w:pStyle w:val="TableEntry"/>
              <w:rPr>
                <w:lang w:eastAsia="en-US"/>
              </w:rPr>
            </w:pPr>
            <w:r w:rsidRPr="00B03E20">
              <w:rPr>
                <w:lang w:eastAsia="en-US"/>
              </w:rPr>
              <w:t>If suppl</w:t>
            </w:r>
            <w:r w:rsidR="0014673F">
              <w:rPr>
                <w:lang w:eastAsia="en-US"/>
              </w:rPr>
              <w:t>ied, MUST indicate the entity which is accepting to</w:t>
            </w:r>
            <w:r w:rsidRPr="00B03E20">
              <w:rPr>
                <w:lang w:eastAsia="en-US"/>
              </w:rPr>
              <w:t xml:space="preserve"> the referral</w:t>
            </w:r>
            <w:r w:rsidR="0014673F">
              <w:rPr>
                <w:lang w:eastAsia="en-US"/>
              </w:rPr>
              <w:t xml:space="preserve"> request</w:t>
            </w:r>
            <w:r w:rsidRPr="00B03E20">
              <w:rPr>
                <w:lang w:eastAsia="en-US"/>
              </w:rPr>
              <w:t>.</w:t>
            </w:r>
          </w:p>
        </w:tc>
        <w:tc>
          <w:tcPr>
            <w:tcW w:w="1890" w:type="dxa"/>
            <w:shd w:val="clear" w:color="auto" w:fill="auto"/>
          </w:tcPr>
          <w:p w14:paraId="69F98444" w14:textId="77777777" w:rsidR="007F32BA" w:rsidRPr="00B03E20" w:rsidRDefault="007F32BA"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4541087" w14:textId="77777777" w:rsidR="007F32BA" w:rsidRPr="00B03E20" w:rsidRDefault="007F32BA" w:rsidP="00AD7E03">
            <w:pPr>
              <w:pStyle w:val="TableEntry"/>
              <w:rPr>
                <w:lang w:eastAsia="en-US"/>
              </w:rPr>
            </w:pPr>
          </w:p>
        </w:tc>
      </w:tr>
      <w:tr w:rsidR="007F32BA" w:rsidRPr="00B03E20" w14:paraId="5C82F8E3" w14:textId="77777777" w:rsidTr="00AD7E03">
        <w:trPr>
          <w:cantSplit/>
        </w:trPr>
        <w:tc>
          <w:tcPr>
            <w:tcW w:w="2482" w:type="dxa"/>
            <w:shd w:val="clear" w:color="auto" w:fill="auto"/>
          </w:tcPr>
          <w:p w14:paraId="616C4CC5" w14:textId="77777777" w:rsidR="007F32BA" w:rsidRPr="00B03E20" w:rsidRDefault="007F32BA"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12C9FCFB" w14:textId="77777777" w:rsidR="007F32BA" w:rsidRPr="00B03E20" w:rsidRDefault="007F32BA" w:rsidP="00AD7E03">
            <w:pPr>
              <w:pStyle w:val="TableEntry"/>
              <w:rPr>
                <w:lang w:eastAsia="en-US"/>
              </w:rPr>
            </w:pPr>
            <w:r w:rsidRPr="00B03E20">
              <w:rPr>
                <w:lang w:eastAsia="en-US"/>
              </w:rPr>
              <w:t>Identifies the specific document type, in this case an HL7 V2 Order</w:t>
            </w:r>
            <w:r w:rsidR="00733889" w:rsidRPr="00B03E20">
              <w:rPr>
                <w:lang w:eastAsia="en-US"/>
              </w:rPr>
              <w:t xml:space="preserve"> Status Update</w:t>
            </w:r>
            <w:r w:rsidRPr="00B03E20">
              <w:rPr>
                <w:lang w:eastAsia="en-US"/>
              </w:rPr>
              <w:t>.</w:t>
            </w:r>
          </w:p>
        </w:tc>
        <w:tc>
          <w:tcPr>
            <w:tcW w:w="1890" w:type="dxa"/>
            <w:shd w:val="clear" w:color="auto" w:fill="auto"/>
          </w:tcPr>
          <w:p w14:paraId="69FAF3BC" w14:textId="77777777" w:rsidR="007F32BA" w:rsidRPr="00B03E20" w:rsidRDefault="007F32BA"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5B65693C" w14:textId="77777777" w:rsidR="007F32BA" w:rsidRPr="00B03E20" w:rsidRDefault="00733889" w:rsidP="00AD7E03">
            <w:pPr>
              <w:pStyle w:val="TableEntry"/>
              <w:rPr>
                <w:lang w:eastAsia="en-US"/>
              </w:rPr>
            </w:pPr>
            <w:r w:rsidRPr="00B03E20">
              <w:rPr>
                <w:lang w:eastAsia="en-US"/>
              </w:rPr>
              <w:t>Message Type in MSH-9.1 (OSU</w:t>
            </w:r>
            <w:r w:rsidR="007F32BA" w:rsidRPr="00B03E20">
              <w:rPr>
                <w:lang w:eastAsia="en-US"/>
              </w:rPr>
              <w:t>)</w:t>
            </w:r>
          </w:p>
        </w:tc>
      </w:tr>
      <w:tr w:rsidR="007F32BA" w:rsidRPr="00B03E20" w14:paraId="3C839C71" w14:textId="77777777" w:rsidTr="00AD7E03">
        <w:trPr>
          <w:cantSplit/>
        </w:trPr>
        <w:tc>
          <w:tcPr>
            <w:tcW w:w="2482" w:type="dxa"/>
            <w:shd w:val="clear" w:color="auto" w:fill="auto"/>
          </w:tcPr>
          <w:p w14:paraId="2793115B" w14:textId="77777777" w:rsidR="007F32BA" w:rsidRPr="00B03E20" w:rsidRDefault="007F32BA" w:rsidP="00AD7E03">
            <w:pPr>
              <w:pStyle w:val="TableEntry"/>
              <w:rPr>
                <w:lang w:eastAsia="en-US"/>
              </w:rPr>
            </w:pPr>
            <w:proofErr w:type="spellStart"/>
            <w:r w:rsidRPr="00B03E20">
              <w:rPr>
                <w:lang w:eastAsia="en-US"/>
              </w:rPr>
              <w:lastRenderedPageBreak/>
              <w:t>confidentialityCode</w:t>
            </w:r>
            <w:proofErr w:type="spellEnd"/>
          </w:p>
        </w:tc>
        <w:tc>
          <w:tcPr>
            <w:tcW w:w="2666" w:type="dxa"/>
            <w:shd w:val="clear" w:color="auto" w:fill="auto"/>
          </w:tcPr>
          <w:p w14:paraId="500D9152" w14:textId="77777777" w:rsidR="007F32BA" w:rsidRPr="00B03E20" w:rsidRDefault="007F32BA"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338CD8A6"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D601453" w14:textId="77777777" w:rsidR="007F32BA" w:rsidRPr="00B03E20" w:rsidRDefault="007F32BA"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29F87A96" w14:textId="77777777" w:rsidR="007F32BA" w:rsidRPr="00B03E20" w:rsidRDefault="007F32BA"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7F32BA" w:rsidRPr="00B03E20" w14:paraId="5F6EDE0B" w14:textId="77777777" w:rsidTr="00AD7E03">
        <w:trPr>
          <w:cantSplit/>
        </w:trPr>
        <w:tc>
          <w:tcPr>
            <w:tcW w:w="2482" w:type="dxa"/>
            <w:shd w:val="clear" w:color="auto" w:fill="auto"/>
          </w:tcPr>
          <w:p w14:paraId="20156DA0" w14:textId="77777777" w:rsidR="007F32BA" w:rsidRPr="00B03E20" w:rsidRDefault="007F32BA"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711B4D0B" w14:textId="77777777" w:rsidR="007F32BA" w:rsidRPr="00B03E20" w:rsidRDefault="007F32BA"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F67887F"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1EC4064" w14:textId="77777777" w:rsidR="007F32BA" w:rsidRPr="00B03E20" w:rsidRDefault="007F32BA" w:rsidP="00AD7E03">
            <w:pPr>
              <w:pStyle w:val="TableEntry"/>
              <w:rPr>
                <w:lang w:eastAsia="en-US"/>
              </w:rPr>
            </w:pPr>
            <w:r w:rsidRPr="00B03E20">
              <w:rPr>
                <w:lang w:eastAsia="en-US"/>
              </w:rPr>
              <w:t>Date/Time of Message in MSH-7. In the metadata the timestamp shall be in UTC time.</w:t>
            </w:r>
          </w:p>
        </w:tc>
      </w:tr>
      <w:tr w:rsidR="007F32BA" w:rsidRPr="00B03E20" w14:paraId="69077C23" w14:textId="77777777" w:rsidTr="00AD7E03">
        <w:trPr>
          <w:cantSplit/>
        </w:trPr>
        <w:tc>
          <w:tcPr>
            <w:tcW w:w="2482" w:type="dxa"/>
            <w:shd w:val="clear" w:color="auto" w:fill="auto"/>
          </w:tcPr>
          <w:p w14:paraId="3B494229" w14:textId="77777777" w:rsidR="007F32BA" w:rsidRPr="00B03E20" w:rsidRDefault="007F32BA"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47BFA89" w14:textId="77777777" w:rsidR="007F32BA" w:rsidRPr="00B03E20" w:rsidRDefault="007F32BA"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34712DE" w14:textId="77777777" w:rsidR="007F32BA" w:rsidRPr="00B03E20" w:rsidRDefault="007F32BA"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8AB91DB" w14:textId="77777777" w:rsidR="007F32BA" w:rsidRPr="00B03E20" w:rsidRDefault="007F32BA" w:rsidP="00AD7E03">
            <w:pPr>
              <w:pStyle w:val="TableEntry"/>
              <w:rPr>
                <w:lang w:eastAsia="en-US"/>
              </w:rPr>
            </w:pPr>
            <w:r w:rsidRPr="00B03E20">
              <w:rPr>
                <w:lang w:eastAsia="en-US"/>
              </w:rPr>
              <w:t>N/A</w:t>
            </w:r>
            <w:r w:rsidRPr="00B03E20">
              <w:rPr>
                <w:lang w:eastAsia="en-US"/>
              </w:rPr>
              <w:br/>
            </w:r>
          </w:p>
        </w:tc>
      </w:tr>
      <w:tr w:rsidR="007F32BA" w:rsidRPr="00B03E20" w14:paraId="5FF25DCE" w14:textId="77777777" w:rsidTr="00AD7E03">
        <w:trPr>
          <w:cantSplit/>
        </w:trPr>
        <w:tc>
          <w:tcPr>
            <w:tcW w:w="2482" w:type="dxa"/>
            <w:shd w:val="clear" w:color="auto" w:fill="auto"/>
          </w:tcPr>
          <w:p w14:paraId="5F323509" w14:textId="77777777" w:rsidR="007F32BA" w:rsidRPr="00B03E20" w:rsidRDefault="007F32BA"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242990CF" w14:textId="77777777" w:rsidR="007F32BA" w:rsidRPr="00B03E20" w:rsidRDefault="007F32BA"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69A5164F"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55CEFB" w14:textId="77777777" w:rsidR="007F32BA" w:rsidRPr="00B03E20" w:rsidRDefault="007F32BA" w:rsidP="00AD7E03">
            <w:pPr>
              <w:pStyle w:val="TableEntry"/>
              <w:rPr>
                <w:lang w:eastAsia="en-US"/>
              </w:rPr>
            </w:pPr>
            <w:r w:rsidRPr="00B03E20">
              <w:rPr>
                <w:lang w:eastAsia="en-US"/>
              </w:rPr>
              <w:t>Based on MSH-9</w:t>
            </w:r>
            <w:r w:rsidRPr="00B03E20">
              <w:rPr>
                <w:lang w:eastAsia="en-US"/>
              </w:rPr>
              <w:br/>
              <w:t>urn:ihe:pcc:360x:hl7:O</w:t>
            </w:r>
            <w:r w:rsidR="00733889" w:rsidRPr="00B03E20">
              <w:rPr>
                <w:lang w:eastAsia="en-US"/>
              </w:rPr>
              <w:t>SU:O51</w:t>
            </w:r>
            <w:r w:rsidRPr="00B03E20">
              <w:rPr>
                <w:lang w:eastAsia="en-US"/>
              </w:rPr>
              <w:t>:2017</w:t>
            </w:r>
          </w:p>
        </w:tc>
      </w:tr>
      <w:tr w:rsidR="007F32BA" w:rsidRPr="00B03E20" w14:paraId="3DF9E1C1" w14:textId="77777777" w:rsidTr="00AD7E03">
        <w:trPr>
          <w:cantSplit/>
        </w:trPr>
        <w:tc>
          <w:tcPr>
            <w:tcW w:w="2482" w:type="dxa"/>
            <w:shd w:val="clear" w:color="auto" w:fill="auto"/>
          </w:tcPr>
          <w:p w14:paraId="700593F4" w14:textId="77777777" w:rsidR="007F32BA" w:rsidRPr="00B03E20" w:rsidRDefault="007F32BA" w:rsidP="00AD7E03">
            <w:pPr>
              <w:pStyle w:val="TableEntry"/>
              <w:rPr>
                <w:lang w:eastAsia="en-US"/>
              </w:rPr>
            </w:pPr>
            <w:r w:rsidRPr="00B03E20">
              <w:rPr>
                <w:lang w:eastAsia="en-US"/>
              </w:rPr>
              <w:t>hash</w:t>
            </w:r>
          </w:p>
        </w:tc>
        <w:tc>
          <w:tcPr>
            <w:tcW w:w="2666" w:type="dxa"/>
            <w:shd w:val="clear" w:color="auto" w:fill="auto"/>
          </w:tcPr>
          <w:p w14:paraId="2109FBF7" w14:textId="77777777" w:rsidR="007F32BA" w:rsidRPr="00B03E20" w:rsidRDefault="007F32BA" w:rsidP="00AD7E03">
            <w:pPr>
              <w:pStyle w:val="TableEntry"/>
              <w:rPr>
                <w:lang w:eastAsia="en-US"/>
              </w:rPr>
            </w:pPr>
            <w:r w:rsidRPr="00B03E20">
              <w:rPr>
                <w:lang w:eastAsia="en-US"/>
              </w:rPr>
              <w:t>SHA-1 hash of the content</w:t>
            </w:r>
          </w:p>
        </w:tc>
        <w:tc>
          <w:tcPr>
            <w:tcW w:w="1890" w:type="dxa"/>
            <w:shd w:val="clear" w:color="auto" w:fill="auto"/>
          </w:tcPr>
          <w:p w14:paraId="1714042E" w14:textId="77777777" w:rsidR="007F32BA" w:rsidRPr="00B03E20" w:rsidRDefault="007F32BA"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75F11D31" w14:textId="77777777" w:rsidR="007F32BA" w:rsidRPr="00B03E20" w:rsidRDefault="007F32BA" w:rsidP="00AD7E03">
            <w:pPr>
              <w:pStyle w:val="TableEntry"/>
              <w:rPr>
                <w:lang w:eastAsia="en-US"/>
              </w:rPr>
            </w:pPr>
            <w:r w:rsidRPr="00B03E20">
              <w:rPr>
                <w:lang w:eastAsia="en-US"/>
              </w:rPr>
              <w:t>N/A</w:t>
            </w:r>
          </w:p>
        </w:tc>
      </w:tr>
      <w:tr w:rsidR="007F32BA" w:rsidRPr="00B03E20" w14:paraId="493B735D" w14:textId="77777777" w:rsidTr="00AD7E03">
        <w:trPr>
          <w:cantSplit/>
        </w:trPr>
        <w:tc>
          <w:tcPr>
            <w:tcW w:w="2482" w:type="dxa"/>
            <w:shd w:val="clear" w:color="auto" w:fill="auto"/>
          </w:tcPr>
          <w:p w14:paraId="365673D1" w14:textId="77777777" w:rsidR="007F32BA" w:rsidRPr="00B03E20" w:rsidRDefault="007F32BA"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2DA5F670" w14:textId="77777777" w:rsidR="007F32BA" w:rsidRPr="00B03E20" w:rsidRDefault="007F32BA" w:rsidP="00AD7E03">
            <w:pPr>
              <w:pStyle w:val="TableEntry"/>
              <w:rPr>
                <w:lang w:eastAsia="en-US"/>
              </w:rPr>
            </w:pPr>
            <w:r w:rsidRPr="00B03E20">
              <w:rPr>
                <w:lang w:eastAsia="en-US"/>
              </w:rPr>
              <w:t xml:space="preserve">See also practice setting type. This code represents the type of organizational setting </w:t>
            </w:r>
            <w:r w:rsidR="00733889" w:rsidRPr="00B03E20">
              <w:rPr>
                <w:lang w:eastAsia="en-US"/>
              </w:rPr>
              <w:t>which accepted the referral request.</w:t>
            </w:r>
            <w:r w:rsidRPr="00B03E20">
              <w:rPr>
                <w:lang w:eastAsia="en-US"/>
              </w:rPr>
              <w:t xml:space="preserve"> </w:t>
            </w:r>
          </w:p>
        </w:tc>
        <w:tc>
          <w:tcPr>
            <w:tcW w:w="1890" w:type="dxa"/>
            <w:shd w:val="clear" w:color="auto" w:fill="auto"/>
          </w:tcPr>
          <w:p w14:paraId="52EBF48A"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1112168" w14:textId="77777777" w:rsidR="007F32BA" w:rsidRPr="00B03E20" w:rsidRDefault="007F32BA" w:rsidP="00AD7E03">
            <w:pPr>
              <w:pStyle w:val="TableEntry"/>
              <w:rPr>
                <w:lang w:eastAsia="en-US"/>
              </w:rPr>
            </w:pPr>
            <w:r w:rsidRPr="00B03E20">
              <w:rPr>
                <w:lang w:eastAsia="en-US"/>
              </w:rPr>
              <w:t>May be derived from / mapped to the information in ORC-21 through 24</w:t>
            </w:r>
          </w:p>
        </w:tc>
      </w:tr>
      <w:tr w:rsidR="007F32BA" w:rsidRPr="00B03E20" w14:paraId="7429CDC8" w14:textId="77777777" w:rsidTr="00AD7E03">
        <w:trPr>
          <w:cantSplit/>
        </w:trPr>
        <w:tc>
          <w:tcPr>
            <w:tcW w:w="2482" w:type="dxa"/>
            <w:shd w:val="clear" w:color="auto" w:fill="auto"/>
          </w:tcPr>
          <w:p w14:paraId="08C595CC" w14:textId="77777777" w:rsidR="007F32BA" w:rsidRPr="00B03E20" w:rsidRDefault="007F32BA"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1F1072E0" w14:textId="77777777" w:rsidR="007F32BA" w:rsidRPr="00B03E20" w:rsidRDefault="007F32BA"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513C4F4"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277ACB7" w14:textId="77777777" w:rsidR="007F32BA" w:rsidRPr="00B03E20" w:rsidRDefault="007F32BA" w:rsidP="00AD7E03">
            <w:pPr>
              <w:pStyle w:val="TableEntry"/>
              <w:rPr>
                <w:lang w:eastAsia="en-US"/>
              </w:rPr>
            </w:pPr>
            <w:r w:rsidRPr="00B03E20">
              <w:rPr>
                <w:lang w:eastAsia="en-US"/>
              </w:rPr>
              <w:t>Principal Language of Message in MSH-19</w:t>
            </w:r>
          </w:p>
        </w:tc>
      </w:tr>
      <w:tr w:rsidR="007F32BA" w:rsidRPr="00B03E20" w14:paraId="4451D81B" w14:textId="77777777" w:rsidTr="00AD7E03">
        <w:trPr>
          <w:cantSplit/>
        </w:trPr>
        <w:tc>
          <w:tcPr>
            <w:tcW w:w="2482" w:type="dxa"/>
            <w:shd w:val="clear" w:color="auto" w:fill="auto"/>
          </w:tcPr>
          <w:p w14:paraId="02C861AE" w14:textId="77777777" w:rsidR="007F32BA" w:rsidRPr="00B03E20" w:rsidRDefault="007F32BA"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5C57F29A" w14:textId="77777777" w:rsidR="007F32BA" w:rsidRPr="00B03E20" w:rsidRDefault="007F32BA" w:rsidP="00AD7E03">
            <w:pPr>
              <w:pStyle w:val="TableEntry"/>
              <w:rPr>
                <w:lang w:eastAsia="en-US"/>
              </w:rPr>
            </w:pPr>
            <w:r w:rsidRPr="00B03E20">
              <w:rPr>
                <w:lang w:eastAsia="en-US"/>
              </w:rPr>
              <w:t>The MIME type of the message</w:t>
            </w:r>
          </w:p>
        </w:tc>
        <w:tc>
          <w:tcPr>
            <w:tcW w:w="1890" w:type="dxa"/>
            <w:shd w:val="clear" w:color="auto" w:fill="auto"/>
          </w:tcPr>
          <w:p w14:paraId="3502E619" w14:textId="77777777" w:rsidR="007F32BA" w:rsidRPr="00B03E20" w:rsidRDefault="007F32BA" w:rsidP="00AD7E03">
            <w:pPr>
              <w:pStyle w:val="TableEntry"/>
              <w:rPr>
                <w:lang w:eastAsia="en-US"/>
              </w:rPr>
            </w:pPr>
            <w:r w:rsidRPr="00B03E20">
              <w:rPr>
                <w:lang w:eastAsia="en-US"/>
              </w:rPr>
              <w:t>R</w:t>
            </w:r>
          </w:p>
        </w:tc>
        <w:tc>
          <w:tcPr>
            <w:tcW w:w="2610" w:type="dxa"/>
            <w:shd w:val="clear" w:color="auto" w:fill="auto"/>
          </w:tcPr>
          <w:p w14:paraId="4B4229FE" w14:textId="77777777" w:rsidR="007F32BA" w:rsidRPr="00B03E20" w:rsidRDefault="007F32BA" w:rsidP="00AD7E03">
            <w:pPr>
              <w:pStyle w:val="TableEntry"/>
              <w:rPr>
                <w:lang w:eastAsia="en-US"/>
              </w:rPr>
            </w:pPr>
            <w:r w:rsidRPr="00B03E20">
              <w:rPr>
                <w:lang w:eastAsia="en-US"/>
              </w:rPr>
              <w:t>x-application/hl7-v2+er7</w:t>
            </w:r>
          </w:p>
        </w:tc>
      </w:tr>
      <w:tr w:rsidR="007F32BA" w:rsidRPr="00B03E20" w14:paraId="43D75BA0" w14:textId="77777777" w:rsidTr="00AD7E03">
        <w:trPr>
          <w:cantSplit/>
        </w:trPr>
        <w:tc>
          <w:tcPr>
            <w:tcW w:w="2482" w:type="dxa"/>
            <w:shd w:val="clear" w:color="auto" w:fill="auto"/>
          </w:tcPr>
          <w:p w14:paraId="12DC4DB1" w14:textId="77777777" w:rsidR="007F32BA" w:rsidRPr="00B03E20" w:rsidRDefault="007F32BA"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9D3686" w14:textId="3BA86037" w:rsidR="007F32BA" w:rsidRPr="00B03E20" w:rsidRDefault="007F32BA" w:rsidP="00AD7E03">
            <w:pPr>
              <w:pStyle w:val="TableEntry"/>
              <w:rPr>
                <w:lang w:eastAsia="en-US"/>
              </w:rPr>
            </w:pPr>
            <w:r w:rsidRPr="00B03E20">
              <w:rPr>
                <w:lang w:eastAsia="en-US"/>
              </w:rPr>
              <w:t xml:space="preserve">The patient ID known to the Referral </w:t>
            </w:r>
            <w:r w:rsidR="003E387C" w:rsidRPr="00B03E20">
              <w:rPr>
                <w:lang w:eastAsia="en-US"/>
              </w:rPr>
              <w:t>Initiator</w:t>
            </w:r>
            <w:r w:rsidRPr="00B03E20">
              <w:rPr>
                <w:lang w:eastAsia="en-US"/>
              </w:rPr>
              <w:t xml:space="preserve">. </w:t>
            </w:r>
            <w:r w:rsidR="003E387C" w:rsidRPr="00B03E20">
              <w:rPr>
                <w:lang w:eastAsia="en-US"/>
              </w:rPr>
              <w:t xml:space="preserve">This is either the value of the </w:t>
            </w:r>
            <w:proofErr w:type="spellStart"/>
            <w:r w:rsidR="003E387C" w:rsidRPr="00B03E20">
              <w:rPr>
                <w:lang w:eastAsia="en-US"/>
              </w:rPr>
              <w:t>patientId</w:t>
            </w:r>
            <w:proofErr w:type="spellEnd"/>
            <w:r w:rsidR="003E387C" w:rsidRPr="00B03E20">
              <w:rPr>
                <w:lang w:eastAsia="en-US"/>
              </w:rPr>
              <w:t xml:space="preserve"> attribute from the Referral Request, or the value of the </w:t>
            </w:r>
            <w:proofErr w:type="spellStart"/>
            <w:r w:rsidR="003E387C" w:rsidRPr="00B03E20">
              <w:rPr>
                <w:lang w:eastAsia="en-US"/>
              </w:rPr>
              <w:t>sourcePatientId</w:t>
            </w:r>
            <w:proofErr w:type="spellEnd"/>
            <w:r w:rsidR="003E387C" w:rsidRPr="00B03E20">
              <w:rPr>
                <w:lang w:eastAsia="en-US"/>
              </w:rPr>
              <w:t xml:space="preserve"> attribute.</w:t>
            </w:r>
            <w:r w:rsidR="003E387C" w:rsidRPr="00B03E20">
              <w:rPr>
                <w:lang w:eastAsia="en-US"/>
              </w:rPr>
              <w:br/>
              <w:t xml:space="preserve"> This value</w:t>
            </w:r>
            <w:r w:rsidR="00306329" w:rsidRPr="00B03E20">
              <w:rPr>
                <w:lang w:eastAsia="en-US"/>
              </w:rPr>
              <w:t xml:space="preserve"> </w:t>
            </w:r>
            <w:r w:rsidRPr="00B03E20">
              <w:rPr>
                <w:lang w:eastAsia="en-US"/>
              </w:rPr>
              <w:t>must be the same for the Submission Set, and th</w:t>
            </w:r>
            <w:r w:rsidR="00DD3A93">
              <w:rPr>
                <w:lang w:eastAsia="en-US"/>
              </w:rPr>
              <w:t>e other Document entries</w:t>
            </w:r>
            <w:r w:rsidR="00DD3A93">
              <w:rPr>
                <w:lang w:eastAsia="en-US"/>
              </w:rPr>
              <w:br/>
              <w:t>See PCC</w:t>
            </w:r>
            <w:r w:rsidRPr="00B03E20">
              <w:rPr>
                <w:lang w:eastAsia="en-US"/>
              </w:rPr>
              <w:t xml:space="preserve"> TF-1: X.1.1.1</w:t>
            </w:r>
          </w:p>
        </w:tc>
        <w:tc>
          <w:tcPr>
            <w:tcW w:w="1890" w:type="dxa"/>
            <w:shd w:val="clear" w:color="auto" w:fill="auto"/>
          </w:tcPr>
          <w:p w14:paraId="32418780" w14:textId="77777777" w:rsidR="007F32BA" w:rsidRPr="00B03E20" w:rsidRDefault="007F32BA"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16F804A8" w14:textId="77777777" w:rsidR="007F32BA" w:rsidRPr="00B03E20" w:rsidRDefault="007F32BA" w:rsidP="00AD7E03">
            <w:pPr>
              <w:pStyle w:val="TableEntry"/>
              <w:rPr>
                <w:lang w:eastAsia="en-US"/>
              </w:rPr>
            </w:pPr>
            <w:r w:rsidRPr="00B03E20">
              <w:rPr>
                <w:lang w:eastAsia="en-US"/>
              </w:rPr>
              <w:t>The patient ID in the PID-3 list that represents the patient ID</w:t>
            </w:r>
            <w:r w:rsidR="003E387C" w:rsidRPr="00B03E20">
              <w:rPr>
                <w:lang w:eastAsia="en-US"/>
              </w:rPr>
              <w:t xml:space="preserve"> known to the Referral Initiator</w:t>
            </w:r>
          </w:p>
        </w:tc>
      </w:tr>
      <w:tr w:rsidR="007F32BA" w:rsidRPr="00B03E20" w14:paraId="1E137D78" w14:textId="77777777" w:rsidTr="00AD7E03">
        <w:trPr>
          <w:cantSplit/>
        </w:trPr>
        <w:tc>
          <w:tcPr>
            <w:tcW w:w="2482" w:type="dxa"/>
            <w:shd w:val="clear" w:color="auto" w:fill="auto"/>
          </w:tcPr>
          <w:p w14:paraId="37E2E49D" w14:textId="77777777" w:rsidR="007F32BA" w:rsidRPr="00B03E20" w:rsidRDefault="007F32BA"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16692C8F" w14:textId="77777777" w:rsidR="007F32BA" w:rsidRPr="00B03E20" w:rsidRDefault="007F32BA" w:rsidP="00AD7E03">
            <w:pPr>
              <w:pStyle w:val="TableEntry"/>
              <w:rPr>
                <w:lang w:eastAsia="en-US"/>
              </w:rPr>
            </w:pPr>
            <w:r w:rsidRPr="00B03E20">
              <w:rPr>
                <w:lang w:eastAsia="en-US"/>
              </w:rPr>
              <w:t>Identifies the setting that created the order at a high granularity e.g., Cardiology, Family</w:t>
            </w:r>
            <w:r w:rsidR="00874D59"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5BDF3567"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D1086E3" w14:textId="77777777" w:rsidR="007F32BA" w:rsidRPr="00B03E20" w:rsidRDefault="007F32BA" w:rsidP="00AD7E03">
            <w:pPr>
              <w:pStyle w:val="TableEntry"/>
              <w:rPr>
                <w:lang w:eastAsia="en-US"/>
              </w:rPr>
            </w:pPr>
          </w:p>
        </w:tc>
      </w:tr>
      <w:tr w:rsidR="007F32BA" w:rsidRPr="00B03E20" w14:paraId="2AB0CBC8" w14:textId="77777777" w:rsidTr="00AD7E03">
        <w:trPr>
          <w:cantSplit/>
        </w:trPr>
        <w:tc>
          <w:tcPr>
            <w:tcW w:w="2482" w:type="dxa"/>
            <w:shd w:val="clear" w:color="auto" w:fill="auto"/>
          </w:tcPr>
          <w:p w14:paraId="6CC1379D" w14:textId="77777777" w:rsidR="007F32BA" w:rsidRPr="00B03E20" w:rsidRDefault="007F32BA" w:rsidP="00AD7E03">
            <w:pPr>
              <w:pStyle w:val="TableEntry"/>
              <w:rPr>
                <w:lang w:eastAsia="en-US"/>
              </w:rPr>
            </w:pPr>
            <w:r w:rsidRPr="00B03E20">
              <w:rPr>
                <w:lang w:eastAsia="en-US"/>
              </w:rPr>
              <w:t>size</w:t>
            </w:r>
          </w:p>
        </w:tc>
        <w:tc>
          <w:tcPr>
            <w:tcW w:w="2666" w:type="dxa"/>
            <w:shd w:val="clear" w:color="auto" w:fill="auto"/>
          </w:tcPr>
          <w:p w14:paraId="4B7F65C4" w14:textId="77777777" w:rsidR="007F32BA" w:rsidRPr="00B03E20" w:rsidRDefault="007F32BA" w:rsidP="00AD7E03">
            <w:pPr>
              <w:pStyle w:val="TableEntry"/>
              <w:rPr>
                <w:lang w:eastAsia="en-US"/>
              </w:rPr>
            </w:pPr>
            <w:r w:rsidRPr="00B03E20">
              <w:rPr>
                <w:lang w:eastAsia="en-US"/>
              </w:rPr>
              <w:t>S</w:t>
            </w:r>
            <w:r w:rsidR="00874D59" w:rsidRPr="00B03E20">
              <w:rPr>
                <w:lang w:eastAsia="en-US"/>
              </w:rPr>
              <w:t xml:space="preserve">ize in bytes of the message as </w:t>
            </w:r>
            <w:r w:rsidRPr="00B03E20">
              <w:rPr>
                <w:lang w:eastAsia="en-US"/>
              </w:rPr>
              <w:t xml:space="preserve">it exists in the file system when the contents of </w:t>
            </w:r>
            <w:r w:rsidR="00874D59" w:rsidRPr="00B03E20">
              <w:rPr>
                <w:lang w:eastAsia="en-US"/>
              </w:rPr>
              <w:t xml:space="preserve">the </w:t>
            </w:r>
            <w:r w:rsidRPr="00B03E20">
              <w:rPr>
                <w:lang w:eastAsia="en-US"/>
              </w:rPr>
              <w:t>ZIP package are extracted</w:t>
            </w:r>
          </w:p>
        </w:tc>
        <w:tc>
          <w:tcPr>
            <w:tcW w:w="1890" w:type="dxa"/>
            <w:shd w:val="clear" w:color="auto" w:fill="auto"/>
          </w:tcPr>
          <w:p w14:paraId="716FE10C" w14:textId="77777777" w:rsidR="007F32BA" w:rsidRPr="00B03E20" w:rsidRDefault="007F32BA"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C19892F" w14:textId="77777777" w:rsidR="007F32BA" w:rsidRPr="00B03E20" w:rsidRDefault="007F32BA" w:rsidP="00AD7E03">
            <w:pPr>
              <w:pStyle w:val="TableEntry"/>
              <w:rPr>
                <w:lang w:eastAsia="en-US"/>
              </w:rPr>
            </w:pPr>
            <w:r w:rsidRPr="00B03E20">
              <w:rPr>
                <w:lang w:eastAsia="en-US"/>
              </w:rPr>
              <w:t>N/A</w:t>
            </w:r>
          </w:p>
        </w:tc>
      </w:tr>
      <w:tr w:rsidR="007F32BA" w:rsidRPr="00B03E20" w14:paraId="61EC13B7" w14:textId="77777777" w:rsidTr="00AD7E03">
        <w:trPr>
          <w:cantSplit/>
        </w:trPr>
        <w:tc>
          <w:tcPr>
            <w:tcW w:w="2482" w:type="dxa"/>
            <w:shd w:val="clear" w:color="auto" w:fill="auto"/>
          </w:tcPr>
          <w:p w14:paraId="5B868D4C" w14:textId="77777777" w:rsidR="007F32BA" w:rsidRPr="00B03E20" w:rsidRDefault="007F32BA" w:rsidP="00AD7E03">
            <w:pPr>
              <w:pStyle w:val="TableEntry"/>
              <w:rPr>
                <w:lang w:eastAsia="en-US"/>
              </w:rPr>
            </w:pPr>
            <w:proofErr w:type="spellStart"/>
            <w:r w:rsidRPr="00B03E20">
              <w:rPr>
                <w:lang w:eastAsia="en-US"/>
              </w:rPr>
              <w:lastRenderedPageBreak/>
              <w:t>sourcePatientId</w:t>
            </w:r>
            <w:proofErr w:type="spellEnd"/>
          </w:p>
        </w:tc>
        <w:tc>
          <w:tcPr>
            <w:tcW w:w="2666" w:type="dxa"/>
            <w:shd w:val="clear" w:color="auto" w:fill="auto"/>
          </w:tcPr>
          <w:p w14:paraId="53E78E0D" w14:textId="382031BA" w:rsidR="007F32BA" w:rsidRPr="00B03E20" w:rsidRDefault="007F32BA" w:rsidP="00AD7E03">
            <w:pPr>
              <w:pStyle w:val="TableEntry"/>
              <w:rPr>
                <w:lang w:eastAsia="en-US"/>
              </w:rPr>
            </w:pPr>
            <w:r w:rsidRPr="00B03E20">
              <w:t xml:space="preserve">The </w:t>
            </w:r>
            <w:proofErr w:type="spellStart"/>
            <w:r w:rsidRPr="00B03E20">
              <w:t>sourcePatientID</w:t>
            </w:r>
            <w:proofErr w:type="spellEnd"/>
            <w:r w:rsidRPr="00B03E20">
              <w:t xml:space="preserve"> is the ID as</w:t>
            </w:r>
            <w:r w:rsidR="003E387C" w:rsidRPr="00B03E20">
              <w:t xml:space="preserve"> known by the Referral Recipient</w:t>
            </w:r>
            <w:r w:rsidRPr="00B03E20">
              <w:t>.</w:t>
            </w:r>
            <w:r w:rsidR="003E387C" w:rsidRPr="00B03E20">
              <w:t xml:space="preserve"> Adding this attribute is useful for enabling future unrelated communications about this patient between the Initiator and Recipient.</w:t>
            </w:r>
            <w:r w:rsidRPr="00B03E20">
              <w:br/>
            </w:r>
            <w:r w:rsidR="00DD3A93">
              <w:rPr>
                <w:lang w:eastAsia="en-US"/>
              </w:rPr>
              <w:t>See PCC</w:t>
            </w:r>
            <w:r w:rsidRPr="00B03E20">
              <w:rPr>
                <w:lang w:eastAsia="en-US"/>
              </w:rPr>
              <w:t xml:space="preserve"> TF-1: X.1.1.1</w:t>
            </w:r>
          </w:p>
        </w:tc>
        <w:tc>
          <w:tcPr>
            <w:tcW w:w="1890" w:type="dxa"/>
            <w:shd w:val="clear" w:color="auto" w:fill="auto"/>
          </w:tcPr>
          <w:p w14:paraId="754162B5" w14:textId="77777777" w:rsidR="007F32BA" w:rsidRPr="00B03E20" w:rsidRDefault="007F32BA" w:rsidP="00AD7E03">
            <w:pPr>
              <w:pStyle w:val="TableEntry"/>
              <w:rPr>
                <w:lang w:eastAsia="en-US"/>
              </w:rPr>
            </w:pPr>
            <w:r w:rsidRPr="00B03E20">
              <w:rPr>
                <w:lang w:eastAsia="en-US"/>
              </w:rPr>
              <w:t>R</w:t>
            </w:r>
            <w:r w:rsidR="003E387C" w:rsidRPr="00B03E20">
              <w:rPr>
                <w:lang w:eastAsia="en-US"/>
              </w:rPr>
              <w:t>2</w:t>
            </w:r>
            <w:r w:rsidRPr="00B03E20">
              <w:rPr>
                <w:lang w:eastAsia="en-US"/>
              </w:rPr>
              <w:br/>
              <w:t>(360X)</w:t>
            </w:r>
          </w:p>
        </w:tc>
        <w:tc>
          <w:tcPr>
            <w:tcW w:w="2610" w:type="dxa"/>
            <w:shd w:val="clear" w:color="auto" w:fill="auto"/>
          </w:tcPr>
          <w:p w14:paraId="6874BFB9" w14:textId="50EFCD19" w:rsidR="007F32BA" w:rsidRPr="00B03E20" w:rsidRDefault="007F32BA" w:rsidP="00AD7E03">
            <w:pPr>
              <w:pStyle w:val="TableEntry"/>
              <w:rPr>
                <w:lang w:eastAsia="en-US"/>
              </w:rPr>
            </w:pPr>
            <w:r w:rsidRPr="00B03E20">
              <w:rPr>
                <w:lang w:eastAsia="en-US"/>
              </w:rPr>
              <w:t>The patient ID in the PID-3 list that r</w:t>
            </w:r>
            <w:r w:rsidR="002A0240" w:rsidRPr="00B03E20">
              <w:rPr>
                <w:lang w:eastAsia="en-US"/>
              </w:rPr>
              <w:t>epresents the Referral Re</w:t>
            </w:r>
            <w:r w:rsidR="003E387C" w:rsidRPr="00B03E20">
              <w:rPr>
                <w:lang w:eastAsia="en-US"/>
              </w:rPr>
              <w:t>cipient</w:t>
            </w:r>
            <w:r w:rsidRPr="00B03E20">
              <w:rPr>
                <w:lang w:eastAsia="en-US"/>
              </w:rPr>
              <w:t xml:space="preserve">’s patient ID </w:t>
            </w:r>
          </w:p>
        </w:tc>
      </w:tr>
      <w:tr w:rsidR="007F32BA" w:rsidRPr="00B03E20" w14:paraId="13D70D11" w14:textId="77777777" w:rsidTr="00AD7E03">
        <w:trPr>
          <w:cantSplit/>
        </w:trPr>
        <w:tc>
          <w:tcPr>
            <w:tcW w:w="2482" w:type="dxa"/>
            <w:shd w:val="clear" w:color="auto" w:fill="auto"/>
          </w:tcPr>
          <w:p w14:paraId="38BD48D2" w14:textId="77777777" w:rsidR="007F32BA" w:rsidRPr="00B03E20" w:rsidRDefault="007F32BA"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09F64FF" w14:textId="77777777" w:rsidR="007F32BA" w:rsidRPr="00B03E20" w:rsidRDefault="007F32BA" w:rsidP="00AD7E03">
            <w:pPr>
              <w:pStyle w:val="TableEntry"/>
              <w:rPr>
                <w:lang w:eastAsia="en-US"/>
              </w:rPr>
            </w:pPr>
            <w:r w:rsidRPr="00B03E20">
              <w:rPr>
                <w:lang w:eastAsia="en-US"/>
              </w:rPr>
              <w:t xml:space="preserve">Demographics information for the patient for whom the referral is made. </w:t>
            </w:r>
            <w:r w:rsidR="003E387C" w:rsidRPr="00B03E20">
              <w:t>Adding this attribute is useful for enabling future unrelated communications about this patient between the Initiator and Recipient.</w:t>
            </w:r>
          </w:p>
        </w:tc>
        <w:tc>
          <w:tcPr>
            <w:tcW w:w="1890" w:type="dxa"/>
            <w:shd w:val="clear" w:color="auto" w:fill="auto"/>
          </w:tcPr>
          <w:p w14:paraId="0DF27A22" w14:textId="77777777" w:rsidR="007F32BA" w:rsidRPr="00B03E20" w:rsidRDefault="007F32BA"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A44289E" w14:textId="77777777" w:rsidR="007F32BA" w:rsidRPr="00B03E20" w:rsidRDefault="007F32BA" w:rsidP="00AD7E03">
            <w:pPr>
              <w:pStyle w:val="TableEntry"/>
              <w:rPr>
                <w:lang w:eastAsia="en-US"/>
              </w:rPr>
            </w:pPr>
            <w:r w:rsidRPr="00B03E20">
              <w:rPr>
                <w:lang w:eastAsia="en-US"/>
              </w:rPr>
              <w:t>The values from PID-5 (Patient Name), PID-7 (Patient DOB), PID-8 (Patient Sex), and PID-11 (Patient Address) should be used.</w:t>
            </w:r>
          </w:p>
        </w:tc>
      </w:tr>
      <w:tr w:rsidR="003E387C" w:rsidRPr="00B03E20" w14:paraId="4F864831" w14:textId="77777777" w:rsidTr="00AD7E03">
        <w:trPr>
          <w:cantSplit/>
        </w:trPr>
        <w:tc>
          <w:tcPr>
            <w:tcW w:w="2482" w:type="dxa"/>
            <w:shd w:val="clear" w:color="auto" w:fill="auto"/>
          </w:tcPr>
          <w:p w14:paraId="3C1D0C95" w14:textId="77777777" w:rsidR="003E387C" w:rsidRPr="00B03E20" w:rsidRDefault="003E387C"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41788DF0" w14:textId="77777777" w:rsidR="003E387C" w:rsidRPr="00B03E20" w:rsidRDefault="003E387C"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48EA19E9" w14:textId="77777777" w:rsidR="003E387C" w:rsidRPr="00B03E20" w:rsidRDefault="003E387C"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7F0E4CC" w14:textId="77777777" w:rsidR="003E387C" w:rsidRPr="00B03E20" w:rsidRDefault="003E387C" w:rsidP="00AD7E03">
            <w:pPr>
              <w:pStyle w:val="TableEntry"/>
              <w:rPr>
                <w:lang w:eastAsia="en-US"/>
              </w:rPr>
            </w:pPr>
            <w:r w:rsidRPr="00B03E20">
              <w:rPr>
                <w:lang w:eastAsia="en-US"/>
              </w:rPr>
              <w:t>MSH-9.3</w:t>
            </w:r>
          </w:p>
        </w:tc>
      </w:tr>
      <w:tr w:rsidR="003E387C" w:rsidRPr="00B03E20" w14:paraId="47FCC692" w14:textId="77777777" w:rsidTr="00AD7E03">
        <w:trPr>
          <w:cantSplit/>
        </w:trPr>
        <w:tc>
          <w:tcPr>
            <w:tcW w:w="2482" w:type="dxa"/>
            <w:shd w:val="clear" w:color="auto" w:fill="auto"/>
          </w:tcPr>
          <w:p w14:paraId="6D8C50B9" w14:textId="77777777" w:rsidR="003E387C" w:rsidRPr="00B03E20" w:rsidRDefault="003E387C"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B01A9A4" w14:textId="77777777" w:rsidR="003E387C" w:rsidRPr="00B03E20" w:rsidRDefault="003E387C"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49D5C9BA" w14:textId="77777777" w:rsidR="003E387C" w:rsidRPr="00B03E20" w:rsidRDefault="003E387C" w:rsidP="00AD7E03">
            <w:pPr>
              <w:pStyle w:val="TableEntry"/>
              <w:rPr>
                <w:lang w:eastAsia="en-US"/>
              </w:rPr>
            </w:pPr>
            <w:r w:rsidRPr="00B03E20">
              <w:rPr>
                <w:lang w:eastAsia="en-US"/>
              </w:rPr>
              <w:t>R</w:t>
            </w:r>
          </w:p>
        </w:tc>
        <w:tc>
          <w:tcPr>
            <w:tcW w:w="2610" w:type="dxa"/>
            <w:shd w:val="clear" w:color="auto" w:fill="auto"/>
          </w:tcPr>
          <w:p w14:paraId="29A8B38C" w14:textId="77777777" w:rsidR="003E387C" w:rsidRPr="00B03E20" w:rsidRDefault="003E387C" w:rsidP="00AD7E03">
            <w:pPr>
              <w:pStyle w:val="TableEntry"/>
              <w:rPr>
                <w:lang w:eastAsia="en-US"/>
              </w:rPr>
            </w:pPr>
            <w:r w:rsidRPr="00B03E20">
              <w:rPr>
                <w:lang w:eastAsia="en-US"/>
              </w:rPr>
              <w:t>N/A</w:t>
            </w:r>
            <w:r w:rsidRPr="00B03E20">
              <w:rPr>
                <w:lang w:eastAsia="en-US"/>
              </w:rPr>
              <w:br/>
              <w:t>May be based on Message Control ID in MSH-10</w:t>
            </w:r>
          </w:p>
        </w:tc>
      </w:tr>
      <w:tr w:rsidR="003E387C" w:rsidRPr="00B03E20" w14:paraId="39D4D9D8" w14:textId="77777777" w:rsidTr="00AD7E03">
        <w:trPr>
          <w:cantSplit/>
        </w:trPr>
        <w:tc>
          <w:tcPr>
            <w:tcW w:w="2482" w:type="dxa"/>
            <w:shd w:val="clear" w:color="auto" w:fill="auto"/>
          </w:tcPr>
          <w:p w14:paraId="475A982B" w14:textId="77777777" w:rsidR="003E387C" w:rsidRPr="00B03E20" w:rsidRDefault="003E387C" w:rsidP="00AD7E03">
            <w:pPr>
              <w:pStyle w:val="TableEntry"/>
              <w:rPr>
                <w:lang w:eastAsia="en-US"/>
              </w:rPr>
            </w:pPr>
            <w:r w:rsidRPr="00B03E20">
              <w:rPr>
                <w:lang w:eastAsia="en-US"/>
              </w:rPr>
              <w:t>URI</w:t>
            </w:r>
          </w:p>
        </w:tc>
        <w:tc>
          <w:tcPr>
            <w:tcW w:w="2666" w:type="dxa"/>
            <w:shd w:val="clear" w:color="auto" w:fill="auto"/>
          </w:tcPr>
          <w:p w14:paraId="798C8E3F" w14:textId="77777777" w:rsidR="003E387C" w:rsidRPr="00B03E20" w:rsidRDefault="003E387C"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03A04EB" w14:textId="77777777" w:rsidR="003E387C" w:rsidRPr="00B03E20" w:rsidRDefault="003E387C"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CDB72ED" w14:textId="77777777" w:rsidR="003E387C" w:rsidRPr="00B03E20" w:rsidRDefault="003E387C" w:rsidP="00AD7E03">
            <w:pPr>
              <w:pStyle w:val="TableEntry"/>
              <w:rPr>
                <w:lang w:eastAsia="en-US"/>
              </w:rPr>
            </w:pPr>
            <w:r w:rsidRPr="00B03E20">
              <w:rPr>
                <w:lang w:eastAsia="en-US"/>
              </w:rPr>
              <w:t>N/A</w:t>
            </w:r>
          </w:p>
        </w:tc>
      </w:tr>
      <w:tr w:rsidR="003E387C" w:rsidRPr="00B03E20" w14:paraId="24077392" w14:textId="77777777" w:rsidTr="00AD7E03">
        <w:trPr>
          <w:cantSplit/>
        </w:trPr>
        <w:tc>
          <w:tcPr>
            <w:tcW w:w="2482" w:type="dxa"/>
            <w:shd w:val="clear" w:color="auto" w:fill="auto"/>
          </w:tcPr>
          <w:p w14:paraId="35B6151A" w14:textId="77777777" w:rsidR="003E387C" w:rsidRPr="00B03E20" w:rsidRDefault="003E387C"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255453EC" w14:textId="744B511F" w:rsidR="003E387C" w:rsidRPr="00B03E20" w:rsidRDefault="003E387C" w:rsidP="00AD7E03">
            <w:pPr>
              <w:pStyle w:val="TableEntry"/>
              <w:rPr>
                <w:lang w:eastAsia="en-US"/>
              </w:rPr>
            </w:pPr>
            <w:r w:rsidRPr="00B03E20">
              <w:rPr>
                <w:lang w:eastAsia="en-US"/>
              </w:rPr>
              <w:t>Contains the</w:t>
            </w:r>
            <w:r w:rsidR="00DD3A93">
              <w:rPr>
                <w:lang w:eastAsia="en-US"/>
              </w:rPr>
              <w:t xml:space="preserve"> referral ID</w:t>
            </w:r>
            <w:r w:rsidR="00DD3A93">
              <w:rPr>
                <w:lang w:eastAsia="en-US"/>
              </w:rPr>
              <w:br/>
              <w:t>See PCC</w:t>
            </w:r>
            <w:r w:rsidRPr="00B03E20">
              <w:rPr>
                <w:lang w:eastAsia="en-US"/>
              </w:rPr>
              <w:t xml:space="preserve"> TF-1: X.1.1.1</w:t>
            </w:r>
          </w:p>
        </w:tc>
        <w:tc>
          <w:tcPr>
            <w:tcW w:w="1890" w:type="dxa"/>
            <w:shd w:val="clear" w:color="auto" w:fill="auto"/>
          </w:tcPr>
          <w:p w14:paraId="2F245788" w14:textId="77777777" w:rsidR="003E387C" w:rsidRPr="00B03E20" w:rsidRDefault="003E387C"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03ECB3C" w14:textId="77777777" w:rsidR="003E387C" w:rsidRPr="00B03E20" w:rsidRDefault="003E387C" w:rsidP="00AD7E03">
            <w:pPr>
              <w:pStyle w:val="TableEntry"/>
              <w:rPr>
                <w:lang w:eastAsia="en-US"/>
              </w:rPr>
            </w:pPr>
            <w:r w:rsidRPr="00B03E20">
              <w:rPr>
                <w:lang w:eastAsia="en-US"/>
              </w:rPr>
              <w:t>Derived from ORC-2 (Placer Order Number).</w:t>
            </w:r>
          </w:p>
        </w:tc>
      </w:tr>
      <w:tr w:rsidR="003E387C" w:rsidRPr="00B03E20" w14:paraId="35D9CDB2" w14:textId="77777777" w:rsidTr="00AD7E03">
        <w:trPr>
          <w:cantSplit/>
        </w:trPr>
        <w:tc>
          <w:tcPr>
            <w:tcW w:w="2482" w:type="dxa"/>
            <w:shd w:val="clear" w:color="auto" w:fill="auto"/>
          </w:tcPr>
          <w:p w14:paraId="4CE97969" w14:textId="77777777" w:rsidR="003E387C" w:rsidRPr="00B03E20" w:rsidRDefault="003E387C"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3E39506" w14:textId="77777777" w:rsidR="003E387C" w:rsidRPr="00B03E20" w:rsidRDefault="003E387C"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3CD8E5E4" w14:textId="77777777" w:rsidR="003E387C" w:rsidRPr="00B03E20" w:rsidRDefault="003E387C" w:rsidP="00AD7E03">
            <w:pPr>
              <w:pStyle w:val="TableEntry"/>
              <w:rPr>
                <w:lang w:eastAsia="en-US"/>
              </w:rPr>
            </w:pPr>
            <w:r w:rsidRPr="00B03E20">
              <w:rPr>
                <w:lang w:eastAsia="en-US"/>
              </w:rPr>
              <w:t>R</w:t>
            </w:r>
          </w:p>
        </w:tc>
        <w:tc>
          <w:tcPr>
            <w:tcW w:w="2610" w:type="dxa"/>
            <w:shd w:val="clear" w:color="auto" w:fill="auto"/>
          </w:tcPr>
          <w:p w14:paraId="67F82614" w14:textId="77777777" w:rsidR="003E387C" w:rsidRPr="00B03E20" w:rsidRDefault="003E387C"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FB4E5E0" w14:textId="77777777" w:rsidR="007F32BA" w:rsidRPr="00B03E20" w:rsidRDefault="007F32BA" w:rsidP="00AD7E03">
      <w:pPr>
        <w:pStyle w:val="BodyText"/>
        <w:rPr>
          <w:lang w:eastAsia="en-US"/>
        </w:rPr>
      </w:pPr>
    </w:p>
    <w:p w14:paraId="59E3B5C3" w14:textId="77777777" w:rsidR="002A0240" w:rsidRPr="00B03E20" w:rsidRDefault="002A0240" w:rsidP="00AD7E03">
      <w:pPr>
        <w:pStyle w:val="Heading6"/>
        <w:rPr>
          <w:noProof w:val="0"/>
        </w:rPr>
      </w:pPr>
      <w:bookmarkStart w:id="147" w:name="_Toc482625000"/>
      <w:bookmarkStart w:id="148" w:name="_Toc482625742"/>
      <w:bookmarkStart w:id="149" w:name="_Toc483500635"/>
      <w:proofErr w:type="gramStart"/>
      <w:r w:rsidRPr="00B03E20">
        <w:rPr>
          <w:noProof w:val="0"/>
        </w:rPr>
        <w:t>3.Y1.4.2.2.2</w:t>
      </w:r>
      <w:proofErr w:type="gramEnd"/>
      <w:r w:rsidRPr="00B03E20">
        <w:rPr>
          <w:noProof w:val="0"/>
        </w:rPr>
        <w:t xml:space="preserve"> Message Content – </w:t>
      </w:r>
      <w:r w:rsidR="00E505C0" w:rsidRPr="00B03E20">
        <w:rPr>
          <w:noProof w:val="0"/>
        </w:rPr>
        <w:t>Referral</w:t>
      </w:r>
      <w:r w:rsidR="00C226F5" w:rsidRPr="00B03E20">
        <w:rPr>
          <w:noProof w:val="0"/>
        </w:rPr>
        <w:t xml:space="preserve"> Status Update</w:t>
      </w:r>
      <w:bookmarkEnd w:id="147"/>
      <w:bookmarkEnd w:id="148"/>
      <w:bookmarkEnd w:id="149"/>
    </w:p>
    <w:p w14:paraId="0FC0EF8E" w14:textId="71ECCEF3" w:rsidR="002A0240" w:rsidRPr="00B03E20" w:rsidRDefault="002A0240">
      <w:pPr>
        <w:pStyle w:val="BodyText"/>
        <w:rPr>
          <w:lang w:eastAsia="en-US"/>
        </w:rPr>
      </w:pPr>
      <w:r w:rsidRPr="00B03E20">
        <w:rPr>
          <w:lang w:eastAsia="en-US"/>
        </w:rPr>
        <w:t xml:space="preserve">The content of the Referral Accept message is an HL7 Version 2 OSU^O51^OMG_O51 </w:t>
      </w:r>
      <w:r w:rsidR="004970BE">
        <w:rPr>
          <w:lang w:eastAsia="en-US"/>
        </w:rPr>
        <w:t xml:space="preserve">Order Status Update </w:t>
      </w:r>
      <w:r w:rsidRPr="00B03E20">
        <w:rPr>
          <w:lang w:eastAsia="en-US"/>
        </w:rPr>
        <w:t>message. The complete message definition can be found in appendix A.</w:t>
      </w:r>
    </w:p>
    <w:p w14:paraId="77B2DBC5" w14:textId="77777777" w:rsidR="002A0240" w:rsidRPr="00AD7E03" w:rsidRDefault="002A0240" w:rsidP="00AD7E03">
      <w:pPr>
        <w:pStyle w:val="BodyText"/>
      </w:pPr>
      <w:r w:rsidRPr="00AD7E03">
        <w:t xml:space="preserve">A table containing only the required segments and fields can be found as part of the 360X project implementation Guide at </w:t>
      </w:r>
      <w:hyperlink r:id="rId25" w:anchor="id-360XImplementationGuide-6.3.3MessageOSU^O51^OSU_O51" w:history="1">
        <w:r w:rsidRPr="00AD7E03">
          <w:rPr>
            <w:rStyle w:val="Hyperlink"/>
          </w:rPr>
          <w:t>https://oncprojectracking.healthit.gov/wiki/display/TechLab360X/360X+Implementation+Guide#id-360XImplementationGuide-6.3.3MessageOSU^O51^OSU_O51</w:t>
        </w:r>
      </w:hyperlink>
      <w:r w:rsidR="00C226F5" w:rsidRPr="00AD7E03">
        <w:rPr>
          <w:rStyle w:val="Hyperlink"/>
        </w:rPr>
        <w:t>.</w:t>
      </w:r>
    </w:p>
    <w:p w14:paraId="23A615D2" w14:textId="77777777" w:rsidR="00C226F5" w:rsidRPr="00B03E20" w:rsidRDefault="00A80E7D" w:rsidP="00AD7E03">
      <w:pPr>
        <w:pStyle w:val="BodyText"/>
        <w:rPr>
          <w:lang w:eastAsia="en-US"/>
        </w:rPr>
      </w:pPr>
      <w:r w:rsidRPr="00B03E20">
        <w:rPr>
          <w:lang w:eastAsia="en-US"/>
        </w:rPr>
        <w:t xml:space="preserve">The following fields are </w:t>
      </w:r>
      <w:r w:rsidR="00A05E57" w:rsidRPr="00B03E20">
        <w:rPr>
          <w:lang w:eastAsia="en-US"/>
        </w:rPr>
        <w:t>further defined for the purpose of the Referral Accept</w:t>
      </w:r>
      <w:r w:rsidRPr="00B03E20">
        <w:rPr>
          <w:lang w:eastAsia="en-US"/>
        </w:rPr>
        <w:t>:</w:t>
      </w:r>
    </w:p>
    <w:p w14:paraId="359FD981" w14:textId="77777777" w:rsidR="00A80E7D" w:rsidRPr="00B03E20" w:rsidRDefault="00A80E7D"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863"/>
        <w:gridCol w:w="5352"/>
      </w:tblGrid>
      <w:tr w:rsidR="00C226F5" w:rsidRPr="00B03E20" w14:paraId="747C5B71" w14:textId="77777777" w:rsidTr="00AD7E03">
        <w:trPr>
          <w:cantSplit/>
          <w:tblHeader/>
        </w:trPr>
        <w:tc>
          <w:tcPr>
            <w:tcW w:w="2178" w:type="dxa"/>
            <w:shd w:val="clear" w:color="auto" w:fill="D9D9D9"/>
          </w:tcPr>
          <w:p w14:paraId="5067F6E4" w14:textId="77777777" w:rsidR="00C226F5" w:rsidRPr="00B03E20" w:rsidRDefault="00C226F5" w:rsidP="00AD7E03">
            <w:pPr>
              <w:pStyle w:val="TableEntryHeader"/>
              <w:rPr>
                <w:lang w:eastAsia="en-US"/>
              </w:rPr>
            </w:pPr>
            <w:r w:rsidRPr="00B03E20">
              <w:rPr>
                <w:lang w:eastAsia="en-US"/>
              </w:rPr>
              <w:lastRenderedPageBreak/>
              <w:t>Data element</w:t>
            </w:r>
          </w:p>
        </w:tc>
        <w:tc>
          <w:tcPr>
            <w:tcW w:w="1890" w:type="dxa"/>
            <w:shd w:val="clear" w:color="auto" w:fill="D9D9D9"/>
          </w:tcPr>
          <w:p w14:paraId="3F77582D" w14:textId="77777777" w:rsidR="00C226F5" w:rsidRPr="00B03E20" w:rsidRDefault="00C226F5" w:rsidP="00AD7E03">
            <w:pPr>
              <w:pStyle w:val="TableEntryHeader"/>
              <w:rPr>
                <w:lang w:eastAsia="en-US"/>
              </w:rPr>
            </w:pPr>
            <w:r w:rsidRPr="00B03E20">
              <w:rPr>
                <w:lang w:eastAsia="en-US"/>
              </w:rPr>
              <w:t>Message Field</w:t>
            </w:r>
          </w:p>
        </w:tc>
        <w:tc>
          <w:tcPr>
            <w:tcW w:w="5508" w:type="dxa"/>
            <w:shd w:val="clear" w:color="auto" w:fill="D9D9D9"/>
          </w:tcPr>
          <w:p w14:paraId="607E9DE6" w14:textId="77777777" w:rsidR="00C226F5" w:rsidRPr="00B03E20" w:rsidRDefault="00C226F5" w:rsidP="00AD7E03">
            <w:pPr>
              <w:pStyle w:val="TableEntryHeader"/>
              <w:rPr>
                <w:lang w:eastAsia="en-US"/>
              </w:rPr>
            </w:pPr>
            <w:r w:rsidRPr="00B03E20">
              <w:rPr>
                <w:lang w:eastAsia="en-US"/>
              </w:rPr>
              <w:t>Format and use</w:t>
            </w:r>
          </w:p>
        </w:tc>
      </w:tr>
      <w:tr w:rsidR="00C226F5" w:rsidRPr="00B03E20" w14:paraId="16248553" w14:textId="77777777" w:rsidTr="00AD7E03">
        <w:trPr>
          <w:cantSplit/>
        </w:trPr>
        <w:tc>
          <w:tcPr>
            <w:tcW w:w="2178" w:type="dxa"/>
            <w:shd w:val="clear" w:color="auto" w:fill="auto"/>
          </w:tcPr>
          <w:p w14:paraId="61CCE48D" w14:textId="77777777" w:rsidR="00C226F5" w:rsidRPr="00B03E20" w:rsidRDefault="00C226F5" w:rsidP="00AD7E03">
            <w:pPr>
              <w:pStyle w:val="TableEntry"/>
              <w:rPr>
                <w:lang w:eastAsia="en-US"/>
              </w:rPr>
            </w:pPr>
            <w:r w:rsidRPr="00B03E20">
              <w:rPr>
                <w:lang w:eastAsia="en-US"/>
              </w:rPr>
              <w:t>Order Control Code</w:t>
            </w:r>
          </w:p>
        </w:tc>
        <w:tc>
          <w:tcPr>
            <w:tcW w:w="1890" w:type="dxa"/>
            <w:shd w:val="clear" w:color="auto" w:fill="auto"/>
          </w:tcPr>
          <w:p w14:paraId="0C68E1A6" w14:textId="77777777" w:rsidR="00C226F5" w:rsidRPr="00B03E20" w:rsidRDefault="00C226F5" w:rsidP="00AD7E03">
            <w:pPr>
              <w:pStyle w:val="TableEntry"/>
              <w:rPr>
                <w:lang w:eastAsia="en-US"/>
              </w:rPr>
            </w:pPr>
            <w:r w:rsidRPr="00B03E20">
              <w:rPr>
                <w:lang w:eastAsia="en-US"/>
              </w:rPr>
              <w:t>ORC-1</w:t>
            </w:r>
          </w:p>
        </w:tc>
        <w:tc>
          <w:tcPr>
            <w:tcW w:w="5508" w:type="dxa"/>
            <w:shd w:val="clear" w:color="auto" w:fill="auto"/>
          </w:tcPr>
          <w:p w14:paraId="2EA54A6A" w14:textId="77777777" w:rsidR="00C226F5" w:rsidRPr="00B03E20" w:rsidRDefault="00C226F5" w:rsidP="00AD7E03">
            <w:pPr>
              <w:pStyle w:val="TableEntry"/>
              <w:rPr>
                <w:lang w:eastAsia="en-US"/>
              </w:rPr>
            </w:pPr>
            <w:r w:rsidRPr="00B03E20">
              <w:rPr>
                <w:lang w:eastAsia="en-US"/>
              </w:rPr>
              <w:t>The value of OK shall be used for the referral accept</w:t>
            </w:r>
          </w:p>
        </w:tc>
      </w:tr>
      <w:tr w:rsidR="00C226F5" w:rsidRPr="00B03E20" w14:paraId="19B6671E" w14:textId="77777777" w:rsidTr="00AD7E03">
        <w:trPr>
          <w:cantSplit/>
        </w:trPr>
        <w:tc>
          <w:tcPr>
            <w:tcW w:w="2178" w:type="dxa"/>
            <w:shd w:val="clear" w:color="auto" w:fill="auto"/>
          </w:tcPr>
          <w:p w14:paraId="121B7934" w14:textId="77777777" w:rsidR="00C226F5" w:rsidRPr="00B03E20" w:rsidRDefault="00C226F5" w:rsidP="00AD7E03">
            <w:pPr>
              <w:pStyle w:val="TableEntry"/>
              <w:rPr>
                <w:lang w:eastAsia="en-US"/>
              </w:rPr>
            </w:pPr>
            <w:r w:rsidRPr="00B03E20">
              <w:rPr>
                <w:lang w:eastAsia="en-US"/>
              </w:rPr>
              <w:t>Referral ID</w:t>
            </w:r>
          </w:p>
        </w:tc>
        <w:tc>
          <w:tcPr>
            <w:tcW w:w="1890" w:type="dxa"/>
            <w:shd w:val="clear" w:color="auto" w:fill="auto"/>
          </w:tcPr>
          <w:p w14:paraId="43056E45" w14:textId="77777777" w:rsidR="00C226F5" w:rsidRPr="00B03E20" w:rsidRDefault="00C226F5" w:rsidP="00AD7E03">
            <w:pPr>
              <w:pStyle w:val="TableEntry"/>
              <w:rPr>
                <w:lang w:eastAsia="en-US"/>
              </w:rPr>
            </w:pPr>
            <w:r w:rsidRPr="00B03E20">
              <w:rPr>
                <w:lang w:eastAsia="en-US"/>
              </w:rPr>
              <w:t xml:space="preserve">ORC-2 </w:t>
            </w:r>
          </w:p>
        </w:tc>
        <w:tc>
          <w:tcPr>
            <w:tcW w:w="5508" w:type="dxa"/>
            <w:shd w:val="clear" w:color="auto" w:fill="auto"/>
          </w:tcPr>
          <w:p w14:paraId="4264379D" w14:textId="77777777" w:rsidR="00C226F5" w:rsidRPr="00B03E20" w:rsidRDefault="00C226F5" w:rsidP="00AD7E03">
            <w:pPr>
              <w:pStyle w:val="TableEntry"/>
              <w:rPr>
                <w:lang w:eastAsia="en-US"/>
              </w:rPr>
            </w:pPr>
            <w:r w:rsidRPr="00B03E20">
              <w:rPr>
                <w:lang w:eastAsia="en-US"/>
              </w:rPr>
              <w:t>&lt;referral ID&gt;^^&lt;assigning authority OID&gt;^ISO</w:t>
            </w:r>
          </w:p>
        </w:tc>
      </w:tr>
      <w:tr w:rsidR="00C226F5" w:rsidRPr="00B03E20" w14:paraId="4B6AA1EC" w14:textId="77777777" w:rsidTr="00AD7E03">
        <w:trPr>
          <w:cantSplit/>
        </w:trPr>
        <w:tc>
          <w:tcPr>
            <w:tcW w:w="2178" w:type="dxa"/>
            <w:shd w:val="clear" w:color="auto" w:fill="auto"/>
          </w:tcPr>
          <w:p w14:paraId="059E9EA7" w14:textId="77777777" w:rsidR="00C226F5" w:rsidRPr="00B03E20" w:rsidRDefault="00C226F5" w:rsidP="00AD7E03">
            <w:pPr>
              <w:pStyle w:val="TableEntry"/>
              <w:rPr>
                <w:lang w:eastAsia="en-US"/>
              </w:rPr>
            </w:pPr>
            <w:r w:rsidRPr="00B03E20">
              <w:rPr>
                <w:lang w:eastAsia="en-US"/>
              </w:rPr>
              <w:t>Order status</w:t>
            </w:r>
          </w:p>
        </w:tc>
        <w:tc>
          <w:tcPr>
            <w:tcW w:w="1890" w:type="dxa"/>
            <w:shd w:val="clear" w:color="auto" w:fill="auto"/>
          </w:tcPr>
          <w:p w14:paraId="31391B59" w14:textId="77777777" w:rsidR="00C226F5" w:rsidRPr="00B03E20" w:rsidRDefault="00C226F5" w:rsidP="00AD7E03">
            <w:pPr>
              <w:pStyle w:val="TableEntry"/>
              <w:rPr>
                <w:lang w:eastAsia="en-US"/>
              </w:rPr>
            </w:pPr>
            <w:r w:rsidRPr="00B03E20">
              <w:rPr>
                <w:lang w:eastAsia="en-US"/>
              </w:rPr>
              <w:t>ORC-5</w:t>
            </w:r>
          </w:p>
        </w:tc>
        <w:tc>
          <w:tcPr>
            <w:tcW w:w="5508" w:type="dxa"/>
            <w:shd w:val="clear" w:color="auto" w:fill="auto"/>
          </w:tcPr>
          <w:p w14:paraId="76DB0563" w14:textId="77777777" w:rsidR="00C226F5" w:rsidRPr="00B03E20" w:rsidRDefault="007140AF" w:rsidP="00AD7E03">
            <w:pPr>
              <w:pStyle w:val="TableEntry"/>
              <w:rPr>
                <w:lang w:eastAsia="en-US"/>
              </w:rPr>
            </w:pPr>
            <w:r w:rsidRPr="00B03E20">
              <w:rPr>
                <w:lang w:eastAsia="en-US"/>
              </w:rPr>
              <w:t>The value of IP</w:t>
            </w:r>
            <w:r w:rsidR="00C226F5" w:rsidRPr="00B03E20">
              <w:rPr>
                <w:lang w:eastAsia="en-US"/>
              </w:rPr>
              <w:t xml:space="preserve"> shall be used for the referral accept</w:t>
            </w:r>
          </w:p>
        </w:tc>
      </w:tr>
      <w:tr w:rsidR="00C226F5" w:rsidRPr="00B03E20" w14:paraId="51DA822D" w14:textId="77777777" w:rsidTr="00AD7E03">
        <w:trPr>
          <w:cantSplit/>
        </w:trPr>
        <w:tc>
          <w:tcPr>
            <w:tcW w:w="2178" w:type="dxa"/>
            <w:shd w:val="clear" w:color="auto" w:fill="auto"/>
          </w:tcPr>
          <w:p w14:paraId="54D2B76B" w14:textId="77777777" w:rsidR="00C226F5" w:rsidRPr="00B03E20" w:rsidRDefault="00C226F5" w:rsidP="00AD7E03">
            <w:pPr>
              <w:pStyle w:val="TableEntry"/>
              <w:rPr>
                <w:lang w:eastAsia="en-US"/>
              </w:rPr>
            </w:pPr>
            <w:r w:rsidRPr="00B03E20">
              <w:rPr>
                <w:lang w:eastAsia="en-US"/>
              </w:rPr>
              <w:t>Ordering provider</w:t>
            </w:r>
          </w:p>
        </w:tc>
        <w:tc>
          <w:tcPr>
            <w:tcW w:w="1890" w:type="dxa"/>
            <w:shd w:val="clear" w:color="auto" w:fill="auto"/>
          </w:tcPr>
          <w:p w14:paraId="32D37829" w14:textId="77777777" w:rsidR="00C226F5" w:rsidRPr="00B03E20" w:rsidRDefault="00C226F5" w:rsidP="00AD7E03">
            <w:pPr>
              <w:pStyle w:val="TableEntry"/>
              <w:rPr>
                <w:lang w:eastAsia="en-US"/>
              </w:rPr>
            </w:pPr>
            <w:r w:rsidRPr="00B03E20">
              <w:rPr>
                <w:lang w:eastAsia="en-US"/>
              </w:rPr>
              <w:t xml:space="preserve">ORC-12 </w:t>
            </w:r>
          </w:p>
        </w:tc>
        <w:tc>
          <w:tcPr>
            <w:tcW w:w="5508" w:type="dxa"/>
            <w:shd w:val="clear" w:color="auto" w:fill="auto"/>
          </w:tcPr>
          <w:p w14:paraId="75B59322" w14:textId="77777777" w:rsidR="00C226F5" w:rsidRPr="00B03E20" w:rsidRDefault="00C226F5" w:rsidP="00AD7E03">
            <w:pPr>
              <w:pStyle w:val="TableEntry"/>
              <w:rPr>
                <w:lang w:eastAsia="en-US"/>
              </w:rPr>
            </w:pPr>
            <w:r w:rsidRPr="00B03E20">
              <w:rPr>
                <w:lang w:eastAsia="en-US"/>
              </w:rPr>
              <w:t>The referring provider shall not be echoed back in the status update message.</w:t>
            </w:r>
            <w:r w:rsidR="00A80E7D" w:rsidRPr="00B03E20">
              <w:rPr>
                <w:lang w:eastAsia="en-US"/>
              </w:rPr>
              <w:t xml:space="preserve"> This field must be empty.</w:t>
            </w:r>
          </w:p>
        </w:tc>
      </w:tr>
    </w:tbl>
    <w:p w14:paraId="46C0D7E2" w14:textId="77777777" w:rsidR="00C226F5" w:rsidRPr="00B03E20" w:rsidRDefault="00C226F5" w:rsidP="00AD7E03">
      <w:pPr>
        <w:pStyle w:val="BodyText"/>
        <w:rPr>
          <w:lang w:eastAsia="en-US"/>
        </w:rPr>
      </w:pPr>
    </w:p>
    <w:p w14:paraId="6F26C347" w14:textId="77777777" w:rsidR="007D1A81" w:rsidRPr="00B03E20" w:rsidRDefault="007D1A81">
      <w:pPr>
        <w:pStyle w:val="Heading5"/>
        <w:numPr>
          <w:ilvl w:val="0"/>
          <w:numId w:val="0"/>
        </w:numPr>
        <w:rPr>
          <w:noProof w:val="0"/>
        </w:rPr>
      </w:pPr>
      <w:bookmarkStart w:id="150" w:name="_Toc482625001"/>
      <w:bookmarkStart w:id="151" w:name="_Toc482625743"/>
      <w:bookmarkStart w:id="152" w:name="_Toc483500636"/>
      <w:proofErr w:type="gramStart"/>
      <w:r w:rsidRPr="00B03E20">
        <w:rPr>
          <w:noProof w:val="0"/>
        </w:rPr>
        <w:t>3.Y</w:t>
      </w:r>
      <w:r w:rsidR="00A86D31" w:rsidRPr="00B03E20">
        <w:rPr>
          <w:noProof w:val="0"/>
        </w:rPr>
        <w:t>1</w:t>
      </w:r>
      <w:r w:rsidRPr="00B03E20">
        <w:rPr>
          <w:noProof w:val="0"/>
        </w:rPr>
        <w:t>.4.2.3</w:t>
      </w:r>
      <w:proofErr w:type="gramEnd"/>
      <w:r w:rsidRPr="00B03E20">
        <w:rPr>
          <w:noProof w:val="0"/>
        </w:rPr>
        <w:t xml:space="preserve"> Expected Actions</w:t>
      </w:r>
      <w:bookmarkEnd w:id="150"/>
      <w:bookmarkEnd w:id="151"/>
      <w:bookmarkEnd w:id="152"/>
    </w:p>
    <w:p w14:paraId="3D1E7441" w14:textId="77777777" w:rsidR="00147005" w:rsidRPr="00B03E20" w:rsidRDefault="00A80E7D" w:rsidP="00AD7E03">
      <w:pPr>
        <w:pStyle w:val="BodyText"/>
      </w:pPr>
      <w:r w:rsidRPr="00B03E20">
        <w:t xml:space="preserve">When the Referral Accept Message is received, the Referral Initiator’s system shall reflect that the Referral Recipient has taken the responsibility for providing the requested service. </w:t>
      </w:r>
      <w:r w:rsidR="00604F09" w:rsidRPr="00B03E20">
        <w:t>This information should be appropriately presented to users of the Referral Initiator’s system</w:t>
      </w:r>
      <w:r w:rsidR="00147005" w:rsidRPr="00B03E20">
        <w:t xml:space="preserve"> who have access to the patient record.</w:t>
      </w:r>
    </w:p>
    <w:p w14:paraId="545EA606" w14:textId="77777777" w:rsidR="007D1A81" w:rsidRPr="00B03E20" w:rsidRDefault="00147005" w:rsidP="00AD7E03">
      <w:pPr>
        <w:pStyle w:val="BodyText"/>
      </w:pPr>
      <w:r w:rsidRPr="00B03E20">
        <w:t>After successfully sending the Referral Accept message, the Referral Recipient’s system should also appropriately reflect the referral as being accepted, and guide the users to the next steps of their internal workflow according to established processes and regulatory requirements.</w:t>
      </w:r>
    </w:p>
    <w:p w14:paraId="4E1407CD" w14:textId="77777777" w:rsidR="00CE759B" w:rsidRPr="00B03E20" w:rsidRDefault="00CE759B" w:rsidP="00CE759B">
      <w:pPr>
        <w:pStyle w:val="Heading4"/>
        <w:numPr>
          <w:ilvl w:val="0"/>
          <w:numId w:val="0"/>
        </w:numPr>
        <w:rPr>
          <w:noProof w:val="0"/>
        </w:rPr>
      </w:pPr>
      <w:bookmarkStart w:id="153" w:name="_Toc482625002"/>
      <w:bookmarkStart w:id="154" w:name="_Toc482625744"/>
      <w:bookmarkStart w:id="155" w:name="_Toc483500637"/>
      <w:proofErr w:type="gramStart"/>
      <w:r w:rsidRPr="00B03E20">
        <w:rPr>
          <w:noProof w:val="0"/>
        </w:rPr>
        <w:t>3.Y1.4.3</w:t>
      </w:r>
      <w:proofErr w:type="gramEnd"/>
      <w:r w:rsidRPr="00B03E20">
        <w:rPr>
          <w:noProof w:val="0"/>
        </w:rPr>
        <w:t xml:space="preserve"> Referral Decline</w:t>
      </w:r>
      <w:bookmarkEnd w:id="153"/>
      <w:bookmarkEnd w:id="154"/>
      <w:bookmarkEnd w:id="155"/>
    </w:p>
    <w:p w14:paraId="717C1238" w14:textId="77777777" w:rsidR="00CE759B" w:rsidRPr="00B03E20" w:rsidRDefault="00147005" w:rsidP="00AD7E03">
      <w:pPr>
        <w:pStyle w:val="BodyText"/>
        <w:rPr>
          <w:lang w:eastAsia="en-US"/>
        </w:rPr>
      </w:pPr>
      <w:r w:rsidRPr="00B03E20">
        <w:t>The Referral Decline message conveys the inability of the Referral Recipient to provide the services requested.</w:t>
      </w:r>
    </w:p>
    <w:p w14:paraId="3FD3EAE0" w14:textId="77777777" w:rsidR="00CE759B" w:rsidRPr="00B03E20" w:rsidRDefault="00CE759B" w:rsidP="00CE759B">
      <w:pPr>
        <w:pStyle w:val="Heading5"/>
        <w:numPr>
          <w:ilvl w:val="0"/>
          <w:numId w:val="0"/>
        </w:numPr>
        <w:rPr>
          <w:noProof w:val="0"/>
        </w:rPr>
      </w:pPr>
      <w:bookmarkStart w:id="156" w:name="_Toc482625003"/>
      <w:bookmarkStart w:id="157" w:name="_Toc482625745"/>
      <w:bookmarkStart w:id="158" w:name="_Toc483500638"/>
      <w:proofErr w:type="gramStart"/>
      <w:r w:rsidRPr="00B03E20">
        <w:rPr>
          <w:noProof w:val="0"/>
        </w:rPr>
        <w:t>3.Y1.4.3.1</w:t>
      </w:r>
      <w:proofErr w:type="gramEnd"/>
      <w:r w:rsidRPr="00B03E20">
        <w:rPr>
          <w:noProof w:val="0"/>
        </w:rPr>
        <w:t xml:space="preserve"> Trigger Events</w:t>
      </w:r>
      <w:bookmarkEnd w:id="156"/>
      <w:bookmarkEnd w:id="157"/>
      <w:bookmarkEnd w:id="158"/>
    </w:p>
    <w:p w14:paraId="3FE66905" w14:textId="77777777" w:rsidR="00CE759B" w:rsidRPr="00B03E20" w:rsidRDefault="00147005" w:rsidP="00AD7E03">
      <w:pPr>
        <w:pStyle w:val="BodyText"/>
        <w:rPr>
          <w:lang w:eastAsia="en-US"/>
        </w:rPr>
      </w:pPr>
      <w:r w:rsidRPr="00B03E20">
        <w:t>The message is triggered when the Referral Recipient determines that they cannot provide the requested service. The reason for the decline is also sent as part of this message</w:t>
      </w:r>
      <w:r w:rsidR="003A3E43" w:rsidRPr="00B03E20">
        <w:t>.</w:t>
      </w:r>
    </w:p>
    <w:p w14:paraId="0557AFE6" w14:textId="77777777" w:rsidR="00CE759B" w:rsidRPr="00B03E20" w:rsidRDefault="00CE759B" w:rsidP="00CE759B">
      <w:pPr>
        <w:pStyle w:val="Heading5"/>
        <w:numPr>
          <w:ilvl w:val="0"/>
          <w:numId w:val="0"/>
        </w:numPr>
        <w:rPr>
          <w:noProof w:val="0"/>
        </w:rPr>
      </w:pPr>
      <w:bookmarkStart w:id="159" w:name="_Toc482625004"/>
      <w:bookmarkStart w:id="160" w:name="_Toc482625746"/>
      <w:bookmarkStart w:id="161" w:name="_Toc483500639"/>
      <w:proofErr w:type="gramStart"/>
      <w:r w:rsidRPr="00B03E20">
        <w:rPr>
          <w:noProof w:val="0"/>
        </w:rPr>
        <w:t>3.Y1.4.3.2</w:t>
      </w:r>
      <w:proofErr w:type="gramEnd"/>
      <w:r w:rsidRPr="00B03E20">
        <w:rPr>
          <w:noProof w:val="0"/>
        </w:rPr>
        <w:t xml:space="preserve"> Message Semantics</w:t>
      </w:r>
      <w:bookmarkEnd w:id="159"/>
      <w:bookmarkEnd w:id="160"/>
      <w:bookmarkEnd w:id="161"/>
    </w:p>
    <w:p w14:paraId="1003BE2F" w14:textId="77777777" w:rsidR="00581D78" w:rsidRPr="00B03E20" w:rsidRDefault="00581D78" w:rsidP="00AD7E03">
      <w:pPr>
        <w:pStyle w:val="BodyText"/>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7AA3CA51" w14:textId="77777777" w:rsidR="00581D78" w:rsidRPr="00B03E20" w:rsidRDefault="00581D78" w:rsidP="00AD7E03">
      <w:pPr>
        <w:pStyle w:val="ListBullet2"/>
      </w:pPr>
      <w:r w:rsidRPr="00B03E20">
        <w:t>Only a single submission set shall be present in the XDM package (ITI TF-2: 3.32.4.1.2)</w:t>
      </w:r>
    </w:p>
    <w:p w14:paraId="78957CEF" w14:textId="77777777" w:rsidR="00581D78" w:rsidRPr="00B03E20" w:rsidRDefault="00581D78" w:rsidP="00AD7E03">
      <w:pPr>
        <w:pStyle w:val="ListBullet2"/>
      </w:pPr>
      <w:r w:rsidRPr="00B03E20">
        <w:t>Only “simple part” documents shall be allowed in the XDM package (ITI TF-2: 3.32.4.1.2.2).</w:t>
      </w:r>
    </w:p>
    <w:p w14:paraId="19E6D23D" w14:textId="77777777" w:rsidR="00581D78" w:rsidRPr="00B03E20" w:rsidRDefault="00581D78" w:rsidP="00AD7E03">
      <w:pPr>
        <w:pStyle w:val="BodyText"/>
        <w:rPr>
          <w:lang w:eastAsia="en-US"/>
        </w:rPr>
      </w:pPr>
      <w:r w:rsidRPr="00B03E20">
        <w:rPr>
          <w:lang w:eastAsia="en-US"/>
        </w:rPr>
        <w:t xml:space="preserve">The Referral </w:t>
      </w:r>
      <w:r w:rsidR="00A81922" w:rsidRPr="00B03E20">
        <w:rPr>
          <w:lang w:eastAsia="en-US"/>
        </w:rPr>
        <w:t>Decline</w:t>
      </w:r>
      <w:r w:rsidRPr="00B03E20">
        <w:rPr>
          <w:lang w:eastAsia="en-US"/>
        </w:rPr>
        <w:t xml:space="preserve"> XDM package contains a single HL7 V2 OSU^O51^OSU_O51 message.</w:t>
      </w:r>
    </w:p>
    <w:p w14:paraId="471C39EA" w14:textId="77777777" w:rsidR="00581D78" w:rsidRPr="00B03E20" w:rsidRDefault="00581D78" w:rsidP="00AD7E03">
      <w:pPr>
        <w:pStyle w:val="Heading6"/>
        <w:rPr>
          <w:noProof w:val="0"/>
        </w:rPr>
      </w:pPr>
      <w:bookmarkStart w:id="162" w:name="_Toc482625005"/>
      <w:bookmarkStart w:id="163" w:name="_Toc482625747"/>
      <w:bookmarkStart w:id="164" w:name="_Toc483500640"/>
      <w:proofErr w:type="gramStart"/>
      <w:r w:rsidRPr="00B03E20">
        <w:rPr>
          <w:noProof w:val="0"/>
        </w:rPr>
        <w:t>3.Y1.4.3.2.1</w:t>
      </w:r>
      <w:proofErr w:type="gramEnd"/>
      <w:r w:rsidRPr="00B03E20">
        <w:rPr>
          <w:noProof w:val="0"/>
        </w:rPr>
        <w:t xml:space="preserve"> Message Content – Metadata</w:t>
      </w:r>
      <w:bookmarkEnd w:id="162"/>
      <w:bookmarkEnd w:id="163"/>
      <w:bookmarkEnd w:id="164"/>
    </w:p>
    <w:p w14:paraId="20E691FD" w14:textId="77777777" w:rsidR="00581D78" w:rsidRPr="00B03E20" w:rsidRDefault="00581D78" w:rsidP="00581D78">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487B516E" w14:textId="77777777" w:rsidR="00581D78" w:rsidRPr="00B03E20" w:rsidRDefault="00581D78" w:rsidP="00AD7E03">
      <w:pPr>
        <w:pStyle w:val="Heading7"/>
        <w:rPr>
          <w:noProof w:val="0"/>
        </w:rPr>
      </w:pPr>
      <w:bookmarkStart w:id="165" w:name="_Toc482625006"/>
      <w:proofErr w:type="gramStart"/>
      <w:r w:rsidRPr="00B03E20">
        <w:rPr>
          <w:noProof w:val="0"/>
        </w:rPr>
        <w:lastRenderedPageBreak/>
        <w:t>3.Y1.4.3.2.1.1</w:t>
      </w:r>
      <w:proofErr w:type="gramEnd"/>
      <w:r w:rsidRPr="00B03E20">
        <w:rPr>
          <w:noProof w:val="0"/>
        </w:rPr>
        <w:t xml:space="preserve"> Submission Set</w:t>
      </w:r>
      <w:bookmarkEnd w:id="165"/>
    </w:p>
    <w:p w14:paraId="3DEFBD7B" w14:textId="77777777" w:rsidR="00581D78" w:rsidRPr="00B03E20" w:rsidRDefault="00581D78" w:rsidP="00581D78">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3C517A98" w14:textId="77777777" w:rsidR="00B05175" w:rsidRPr="00B03E20" w:rsidRDefault="00B05175" w:rsidP="00581D78">
      <w:pPr>
        <w:pStyle w:val="BodyText"/>
        <w:rPr>
          <w:lang w:eastAsia="en-US"/>
        </w:rPr>
      </w:pPr>
    </w:p>
    <w:p w14:paraId="1CD8F336" w14:textId="77777777" w:rsidR="00B05175" w:rsidRPr="00B03E20" w:rsidRDefault="00B05175" w:rsidP="00581D78">
      <w:pPr>
        <w:pStyle w:val="BodyText"/>
        <w:rPr>
          <w:lang w:eastAsia="en-US"/>
        </w:rPr>
      </w:pPr>
    </w:p>
    <w:p w14:paraId="49F717DD" w14:textId="77777777" w:rsidR="00B05175" w:rsidRPr="00B03E20" w:rsidRDefault="00B05175" w:rsidP="00581D78">
      <w:pPr>
        <w:pStyle w:val="BodyText"/>
        <w:rPr>
          <w:lang w:eastAsia="en-US"/>
        </w:rPr>
      </w:pPr>
    </w:p>
    <w:p w14:paraId="275B4A6F" w14:textId="77777777" w:rsidR="00581D78" w:rsidRPr="00B03E20" w:rsidRDefault="00581D78" w:rsidP="00581D78">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81D78" w:rsidRPr="00B03E20" w14:paraId="1DA38260" w14:textId="77777777" w:rsidTr="00AD7E03">
        <w:trPr>
          <w:cantSplit/>
          <w:tblHeader/>
        </w:trPr>
        <w:tc>
          <w:tcPr>
            <w:tcW w:w="2482" w:type="dxa"/>
            <w:shd w:val="clear" w:color="auto" w:fill="D9D9D9"/>
            <w:vAlign w:val="center"/>
          </w:tcPr>
          <w:p w14:paraId="7443534C" w14:textId="77777777" w:rsidR="00581D78" w:rsidRPr="00B03E20" w:rsidRDefault="00581D78" w:rsidP="00AD7E03">
            <w:pPr>
              <w:pStyle w:val="TableEntryHeader"/>
              <w:rPr>
                <w:lang w:eastAsia="en-US"/>
              </w:rPr>
            </w:pPr>
            <w:r w:rsidRPr="00B03E20">
              <w:rPr>
                <w:lang w:eastAsia="en-US"/>
              </w:rPr>
              <w:t>Attribute</w:t>
            </w:r>
          </w:p>
        </w:tc>
        <w:tc>
          <w:tcPr>
            <w:tcW w:w="2666" w:type="dxa"/>
            <w:shd w:val="clear" w:color="auto" w:fill="D9D9D9"/>
            <w:vAlign w:val="center"/>
          </w:tcPr>
          <w:p w14:paraId="55DF75AE" w14:textId="77777777" w:rsidR="00581D78" w:rsidRPr="00B03E20" w:rsidRDefault="00581D78" w:rsidP="00AD7E03">
            <w:pPr>
              <w:pStyle w:val="TableEntryHeader"/>
              <w:rPr>
                <w:lang w:eastAsia="en-US"/>
              </w:rPr>
            </w:pPr>
            <w:r w:rsidRPr="00B03E20">
              <w:rPr>
                <w:lang w:eastAsia="en-US"/>
              </w:rPr>
              <w:t>Purpose within 360X</w:t>
            </w:r>
          </w:p>
        </w:tc>
        <w:tc>
          <w:tcPr>
            <w:tcW w:w="1890" w:type="dxa"/>
            <w:shd w:val="clear" w:color="auto" w:fill="D9D9D9"/>
            <w:vAlign w:val="center"/>
          </w:tcPr>
          <w:p w14:paraId="78B283C7" w14:textId="77777777" w:rsidR="00581D78" w:rsidRPr="00B03E20" w:rsidRDefault="00581D78"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37654E3" w14:textId="77777777" w:rsidR="00581D78" w:rsidRPr="00B03E20" w:rsidRDefault="00581D78" w:rsidP="00AD7E03">
            <w:pPr>
              <w:pStyle w:val="TableEntryHeader"/>
              <w:rPr>
                <w:lang w:eastAsia="en-US"/>
              </w:rPr>
            </w:pPr>
            <w:r w:rsidRPr="00B03E20">
              <w:rPr>
                <w:lang w:eastAsia="en-US"/>
              </w:rPr>
              <w:t>Value and Source</w:t>
            </w:r>
          </w:p>
        </w:tc>
      </w:tr>
      <w:tr w:rsidR="00581D78" w:rsidRPr="00B03E20" w14:paraId="7A6ED269" w14:textId="77777777" w:rsidTr="00AD7E03">
        <w:trPr>
          <w:cantSplit/>
        </w:trPr>
        <w:tc>
          <w:tcPr>
            <w:tcW w:w="2482" w:type="dxa"/>
            <w:shd w:val="clear" w:color="auto" w:fill="auto"/>
          </w:tcPr>
          <w:p w14:paraId="24CD64BC" w14:textId="77777777" w:rsidR="00581D78" w:rsidRPr="00B03E20" w:rsidRDefault="00581D78" w:rsidP="00AD7E03">
            <w:pPr>
              <w:pStyle w:val="TableEntry"/>
              <w:rPr>
                <w:lang w:eastAsia="en-US"/>
              </w:rPr>
            </w:pPr>
            <w:r w:rsidRPr="00B03E20">
              <w:rPr>
                <w:lang w:eastAsia="en-US"/>
              </w:rPr>
              <w:t>author</w:t>
            </w:r>
          </w:p>
        </w:tc>
        <w:tc>
          <w:tcPr>
            <w:tcW w:w="2666" w:type="dxa"/>
            <w:shd w:val="clear" w:color="auto" w:fill="auto"/>
          </w:tcPr>
          <w:p w14:paraId="769E3B30" w14:textId="77777777" w:rsidR="00581D78" w:rsidRPr="00B03E20" w:rsidRDefault="00581D78"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2F5197CD" w14:textId="77777777" w:rsidR="00581D78" w:rsidRPr="00B03E20" w:rsidRDefault="00581D78"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8395495" w14:textId="77777777" w:rsidR="00581D78" w:rsidRPr="00B03E20" w:rsidRDefault="00581D78" w:rsidP="00AD7E03">
            <w:pPr>
              <w:pStyle w:val="TableEntry"/>
              <w:rPr>
                <w:lang w:eastAsia="en-US"/>
              </w:rPr>
            </w:pPr>
            <w:r w:rsidRPr="00B03E20">
              <w:rPr>
                <w:lang w:eastAsia="en-US"/>
              </w:rPr>
              <w:t xml:space="preserve">The Direct address of the Referral Recipient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581D78" w:rsidRPr="00B03E20" w14:paraId="675C524A" w14:textId="77777777" w:rsidTr="00AD7E03">
        <w:trPr>
          <w:cantSplit/>
        </w:trPr>
        <w:tc>
          <w:tcPr>
            <w:tcW w:w="2482" w:type="dxa"/>
            <w:shd w:val="clear" w:color="auto" w:fill="auto"/>
          </w:tcPr>
          <w:p w14:paraId="088AF0C5" w14:textId="77777777" w:rsidR="00581D78" w:rsidRPr="00B03E20" w:rsidRDefault="00581D78"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55437B53" w14:textId="77777777" w:rsidR="00581D78" w:rsidRPr="00B03E20" w:rsidRDefault="00581D78"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18DEFD1D"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DA112D5" w14:textId="77777777" w:rsidR="00581D78" w:rsidRPr="00B03E20" w:rsidRDefault="00581D78" w:rsidP="00AD7E03">
            <w:pPr>
              <w:pStyle w:val="TableEntry"/>
              <w:rPr>
                <w:lang w:eastAsia="en-US"/>
              </w:rPr>
            </w:pPr>
            <w:r w:rsidRPr="00B03E20">
              <w:rPr>
                <w:lang w:eastAsia="en-US"/>
              </w:rPr>
              <w:t>LOINC Code 57133-1 is used to indicate that this Submission Set is part of a referral</w:t>
            </w:r>
          </w:p>
        </w:tc>
      </w:tr>
      <w:tr w:rsidR="00581D78" w:rsidRPr="00B03E20" w14:paraId="007202F6" w14:textId="77777777" w:rsidTr="00AD7E03">
        <w:trPr>
          <w:cantSplit/>
        </w:trPr>
        <w:tc>
          <w:tcPr>
            <w:tcW w:w="2482" w:type="dxa"/>
            <w:shd w:val="clear" w:color="auto" w:fill="auto"/>
          </w:tcPr>
          <w:p w14:paraId="5BCDC3B6" w14:textId="77777777" w:rsidR="00581D78" w:rsidRPr="00B03E20" w:rsidRDefault="00581D78"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FDA0D5B" w14:textId="77777777" w:rsidR="00581D78" w:rsidRPr="00B03E20" w:rsidRDefault="00581D78"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6B3F6001"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7953019E" w14:textId="77777777" w:rsidR="00581D78" w:rsidRPr="00B03E20" w:rsidRDefault="00581D78"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81D78" w:rsidRPr="00B03E20" w14:paraId="2280FAA4" w14:textId="77777777" w:rsidTr="00AD7E03">
        <w:trPr>
          <w:cantSplit/>
        </w:trPr>
        <w:tc>
          <w:tcPr>
            <w:tcW w:w="2482" w:type="dxa"/>
            <w:shd w:val="clear" w:color="auto" w:fill="auto"/>
          </w:tcPr>
          <w:p w14:paraId="30E854E2" w14:textId="77777777" w:rsidR="00581D78" w:rsidRPr="00B03E20" w:rsidRDefault="00581D78"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5C0D40D0" w14:textId="77777777" w:rsidR="00581D78" w:rsidRPr="00B03E20" w:rsidRDefault="00581D78"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37C4152" w14:textId="77777777" w:rsidR="00581D78" w:rsidRPr="00B03E20" w:rsidRDefault="00581D78"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0E2A92D" w14:textId="77777777" w:rsidR="00581D78" w:rsidRPr="00B03E20" w:rsidRDefault="00581D78" w:rsidP="00AD7E03">
            <w:pPr>
              <w:pStyle w:val="TableEntry"/>
              <w:rPr>
                <w:lang w:eastAsia="en-US"/>
              </w:rPr>
            </w:pPr>
            <w:r w:rsidRPr="00B03E20">
              <w:rPr>
                <w:lang w:eastAsia="en-US"/>
              </w:rPr>
              <w:t>The Direct address of the Referral Initiator.</w:t>
            </w:r>
          </w:p>
        </w:tc>
      </w:tr>
      <w:tr w:rsidR="00581D78" w:rsidRPr="00B03E20" w14:paraId="31C0B7A0" w14:textId="77777777" w:rsidTr="00AD7E03">
        <w:trPr>
          <w:cantSplit/>
        </w:trPr>
        <w:tc>
          <w:tcPr>
            <w:tcW w:w="2482" w:type="dxa"/>
            <w:shd w:val="clear" w:color="auto" w:fill="auto"/>
          </w:tcPr>
          <w:p w14:paraId="491C3082" w14:textId="77777777" w:rsidR="00581D78" w:rsidRPr="00B03E20" w:rsidRDefault="00581D78"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597DB747" w14:textId="77777777" w:rsidR="00581D78" w:rsidRPr="00B03E20" w:rsidRDefault="00581D78"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46ED06A5"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E24B858" w14:textId="671AA877" w:rsidR="00581D78" w:rsidRPr="00B03E20" w:rsidRDefault="00DD3A93" w:rsidP="00AD7E03">
            <w:pPr>
              <w:pStyle w:val="TableEntry"/>
              <w:rPr>
                <w:lang w:eastAsia="en-US"/>
              </w:rPr>
            </w:pPr>
            <w:r>
              <w:rPr>
                <w:lang w:eastAsia="en-US"/>
              </w:rPr>
              <w:t>See PCC</w:t>
            </w:r>
            <w:r w:rsidR="00581D78" w:rsidRPr="00B03E20">
              <w:rPr>
                <w:lang w:eastAsia="en-US"/>
              </w:rPr>
              <w:t xml:space="preserve"> TF-1: X.1.1.1 for description on how patient identity is conveyed between the Referral Initiator and the Referral Recipient</w:t>
            </w:r>
          </w:p>
        </w:tc>
      </w:tr>
      <w:tr w:rsidR="00581D78" w:rsidRPr="00B03E20" w14:paraId="638DE150" w14:textId="77777777" w:rsidTr="00AD7E03">
        <w:trPr>
          <w:cantSplit/>
        </w:trPr>
        <w:tc>
          <w:tcPr>
            <w:tcW w:w="2482" w:type="dxa"/>
            <w:shd w:val="clear" w:color="auto" w:fill="auto"/>
          </w:tcPr>
          <w:p w14:paraId="49513CAE" w14:textId="77777777" w:rsidR="00581D78" w:rsidRPr="00B03E20" w:rsidRDefault="00581D78"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4C91CAF5" w14:textId="77777777" w:rsidR="00581D78" w:rsidRPr="00B03E20" w:rsidRDefault="00581D78"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1023FA7D"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4D4CF3" w14:textId="77777777" w:rsidR="00581D78" w:rsidRPr="00B03E20" w:rsidRDefault="00581D78" w:rsidP="00AD7E03">
            <w:pPr>
              <w:pStyle w:val="TableEntry"/>
              <w:rPr>
                <w:lang w:eastAsia="en-US"/>
              </w:rPr>
            </w:pPr>
            <w:r w:rsidRPr="00B03E20">
              <w:rPr>
                <w:lang w:eastAsia="en-US"/>
              </w:rPr>
              <w:t>An OID.</w:t>
            </w:r>
          </w:p>
        </w:tc>
      </w:tr>
      <w:tr w:rsidR="00581D78" w:rsidRPr="00B03E20" w14:paraId="3112A75B" w14:textId="77777777" w:rsidTr="00AD7E03">
        <w:trPr>
          <w:cantSplit/>
        </w:trPr>
        <w:tc>
          <w:tcPr>
            <w:tcW w:w="2482" w:type="dxa"/>
            <w:shd w:val="clear" w:color="auto" w:fill="auto"/>
          </w:tcPr>
          <w:p w14:paraId="5509AE80" w14:textId="77777777" w:rsidR="00581D78" w:rsidRPr="00B03E20" w:rsidRDefault="00581D78"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F7848AD" w14:textId="77777777" w:rsidR="00581D78" w:rsidRPr="00B03E20" w:rsidRDefault="00581D78"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74890F6D"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921CF18" w14:textId="77777777" w:rsidR="00581D78" w:rsidRPr="00B03E20" w:rsidRDefault="00581D78" w:rsidP="00AD7E03">
            <w:pPr>
              <w:pStyle w:val="TableEntry"/>
              <w:rPr>
                <w:lang w:eastAsia="en-US"/>
              </w:rPr>
            </w:pPr>
            <w:r w:rsidRPr="00B03E20">
              <w:rPr>
                <w:lang w:eastAsia="en-US"/>
              </w:rPr>
              <w:t>Timestamp in UTC</w:t>
            </w:r>
          </w:p>
        </w:tc>
      </w:tr>
      <w:tr w:rsidR="00581D78" w:rsidRPr="00B03E20" w14:paraId="1CFC8426" w14:textId="77777777" w:rsidTr="00AD7E03">
        <w:trPr>
          <w:cantSplit/>
        </w:trPr>
        <w:tc>
          <w:tcPr>
            <w:tcW w:w="2482" w:type="dxa"/>
            <w:shd w:val="clear" w:color="auto" w:fill="auto"/>
          </w:tcPr>
          <w:p w14:paraId="33AB2D85" w14:textId="77777777" w:rsidR="00581D78" w:rsidRPr="00B03E20" w:rsidRDefault="00581D78"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8FE0A87" w14:textId="77777777" w:rsidR="00581D78" w:rsidRPr="00B03E20" w:rsidRDefault="00581D78"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4E6B442"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319E324D" w14:textId="77777777" w:rsidR="00581D78" w:rsidRPr="00B03E20" w:rsidRDefault="00581D78" w:rsidP="00AD7E03">
            <w:pPr>
              <w:pStyle w:val="TableEntry"/>
              <w:rPr>
                <w:lang w:eastAsia="en-US"/>
              </w:rPr>
            </w:pPr>
            <w:r w:rsidRPr="00B03E20">
              <w:rPr>
                <w:lang w:eastAsia="en-US"/>
              </w:rPr>
              <w:t>An OID.</w:t>
            </w:r>
          </w:p>
        </w:tc>
      </w:tr>
      <w:tr w:rsidR="00581D78" w:rsidRPr="00B03E20" w14:paraId="632847A2" w14:textId="77777777" w:rsidTr="00AD7E03">
        <w:trPr>
          <w:cantSplit/>
        </w:trPr>
        <w:tc>
          <w:tcPr>
            <w:tcW w:w="2482" w:type="dxa"/>
            <w:shd w:val="clear" w:color="auto" w:fill="auto"/>
          </w:tcPr>
          <w:p w14:paraId="1E6666EB" w14:textId="77777777" w:rsidR="00581D78" w:rsidRPr="00B03E20" w:rsidRDefault="00581D78"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5987194A" w14:textId="320626CE" w:rsidR="00581D78" w:rsidRPr="00B03E20" w:rsidRDefault="00581D78"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Pr="00B03E20">
              <w:rPr>
                <w:lang w:eastAsia="en-US"/>
              </w:rPr>
              <w:t xml:space="preserve"> TF-1: X.1.1.1</w:t>
            </w:r>
          </w:p>
        </w:tc>
        <w:tc>
          <w:tcPr>
            <w:tcW w:w="1890" w:type="dxa"/>
            <w:shd w:val="clear" w:color="auto" w:fill="auto"/>
          </w:tcPr>
          <w:p w14:paraId="2EE21682"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2863EE9" w14:textId="77777777" w:rsidR="00581D78" w:rsidRPr="00B03E20" w:rsidRDefault="00581D78"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1B510DA3" w14:textId="77777777" w:rsidR="00581D78" w:rsidRPr="00B03E20" w:rsidRDefault="00581D78" w:rsidP="00581D78">
      <w:pPr>
        <w:pStyle w:val="BodyText"/>
        <w:rPr>
          <w:lang w:eastAsia="en-US"/>
        </w:rPr>
      </w:pPr>
    </w:p>
    <w:p w14:paraId="0F84DC64" w14:textId="77777777" w:rsidR="00581D78" w:rsidRPr="00B03E20" w:rsidRDefault="00581D78" w:rsidP="00AD7E03">
      <w:pPr>
        <w:pStyle w:val="Heading7"/>
        <w:rPr>
          <w:noProof w:val="0"/>
        </w:rPr>
      </w:pPr>
      <w:bookmarkStart w:id="166" w:name="_Toc482625007"/>
      <w:proofErr w:type="gramStart"/>
      <w:r w:rsidRPr="00B03E20">
        <w:rPr>
          <w:noProof w:val="0"/>
        </w:rPr>
        <w:t>3.Y1.4.3.2.1.2</w:t>
      </w:r>
      <w:proofErr w:type="gramEnd"/>
      <w:r w:rsidRPr="00B03E20">
        <w:rPr>
          <w:noProof w:val="0"/>
        </w:rPr>
        <w:t xml:space="preserve"> Document Entry for Referral Status Update</w:t>
      </w:r>
      <w:bookmarkEnd w:id="166"/>
    </w:p>
    <w:p w14:paraId="7707A850" w14:textId="77777777" w:rsidR="00581D78" w:rsidRPr="00B03E20" w:rsidRDefault="00581D78" w:rsidP="00581D78">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7BD109E8" w14:textId="77777777" w:rsidR="00581D78" w:rsidRPr="00B03E20" w:rsidRDefault="00581D78" w:rsidP="00581D78">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81D78" w:rsidRPr="00B03E20" w14:paraId="68A520BA" w14:textId="77777777" w:rsidTr="00AD7E03">
        <w:trPr>
          <w:cantSplit/>
          <w:tblHeader/>
        </w:trPr>
        <w:tc>
          <w:tcPr>
            <w:tcW w:w="2482" w:type="dxa"/>
            <w:shd w:val="clear" w:color="auto" w:fill="D9D9D9"/>
            <w:vAlign w:val="center"/>
          </w:tcPr>
          <w:p w14:paraId="1D760B6F" w14:textId="77777777" w:rsidR="00581D78" w:rsidRPr="00B03E20" w:rsidRDefault="00581D78" w:rsidP="00AD7E03">
            <w:pPr>
              <w:pStyle w:val="TableEntryHeader"/>
              <w:rPr>
                <w:lang w:eastAsia="en-US"/>
              </w:rPr>
            </w:pPr>
            <w:r w:rsidRPr="00B03E20">
              <w:rPr>
                <w:lang w:eastAsia="en-US"/>
              </w:rPr>
              <w:t>Attribute</w:t>
            </w:r>
          </w:p>
        </w:tc>
        <w:tc>
          <w:tcPr>
            <w:tcW w:w="2666" w:type="dxa"/>
            <w:shd w:val="clear" w:color="auto" w:fill="D9D9D9"/>
            <w:vAlign w:val="center"/>
          </w:tcPr>
          <w:p w14:paraId="54A1686E" w14:textId="77777777" w:rsidR="00581D78" w:rsidRPr="00B03E20" w:rsidRDefault="00581D78" w:rsidP="00AD7E03">
            <w:pPr>
              <w:pStyle w:val="TableEntryHeader"/>
              <w:rPr>
                <w:lang w:eastAsia="en-US"/>
              </w:rPr>
            </w:pPr>
            <w:r w:rsidRPr="00B03E20">
              <w:rPr>
                <w:lang w:eastAsia="en-US"/>
              </w:rPr>
              <w:t>Purpose within 360X</w:t>
            </w:r>
          </w:p>
        </w:tc>
        <w:tc>
          <w:tcPr>
            <w:tcW w:w="1890" w:type="dxa"/>
            <w:shd w:val="clear" w:color="auto" w:fill="D9D9D9"/>
            <w:vAlign w:val="center"/>
          </w:tcPr>
          <w:p w14:paraId="4F302C43" w14:textId="77777777" w:rsidR="00581D78" w:rsidRPr="00B03E20" w:rsidRDefault="00581D78"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61EDA30" w14:textId="77777777" w:rsidR="00581D78" w:rsidRPr="00B03E20" w:rsidRDefault="00581D78" w:rsidP="00AD7E03">
            <w:pPr>
              <w:pStyle w:val="TableEntryHeader"/>
              <w:rPr>
                <w:lang w:eastAsia="en-US"/>
              </w:rPr>
            </w:pPr>
            <w:r w:rsidRPr="00B03E20">
              <w:rPr>
                <w:lang w:eastAsia="en-US"/>
              </w:rPr>
              <w:t>Corresponding HL7 Field/Component/Subcomponent</w:t>
            </w:r>
          </w:p>
        </w:tc>
      </w:tr>
      <w:tr w:rsidR="00581D78" w:rsidRPr="00B03E20" w14:paraId="04692041" w14:textId="77777777" w:rsidTr="00AD7E03">
        <w:trPr>
          <w:cantSplit/>
        </w:trPr>
        <w:tc>
          <w:tcPr>
            <w:tcW w:w="2482" w:type="dxa"/>
            <w:shd w:val="clear" w:color="auto" w:fill="auto"/>
          </w:tcPr>
          <w:p w14:paraId="21E56FBD" w14:textId="77777777" w:rsidR="00581D78" w:rsidRPr="00B03E20" w:rsidRDefault="00581D78" w:rsidP="00AD7E03">
            <w:pPr>
              <w:pStyle w:val="TableEntry"/>
              <w:rPr>
                <w:lang w:eastAsia="en-US"/>
              </w:rPr>
            </w:pPr>
            <w:r w:rsidRPr="00B03E20">
              <w:rPr>
                <w:lang w:eastAsia="en-US"/>
              </w:rPr>
              <w:t>author</w:t>
            </w:r>
          </w:p>
        </w:tc>
        <w:tc>
          <w:tcPr>
            <w:tcW w:w="2666" w:type="dxa"/>
            <w:shd w:val="clear" w:color="auto" w:fill="auto"/>
          </w:tcPr>
          <w:p w14:paraId="79FC7C46" w14:textId="77777777" w:rsidR="00581D78" w:rsidRPr="00B03E20" w:rsidRDefault="00581D78"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63888BB" w14:textId="77777777" w:rsidR="00581D78" w:rsidRPr="00B03E20" w:rsidRDefault="00581D78"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1E25F27" w14:textId="77777777" w:rsidR="00581D78" w:rsidRPr="00B03E20" w:rsidRDefault="00581D78" w:rsidP="00AD7E03">
            <w:pPr>
              <w:pStyle w:val="TableEntry"/>
              <w:rPr>
                <w:lang w:eastAsia="en-US"/>
              </w:rPr>
            </w:pPr>
          </w:p>
        </w:tc>
      </w:tr>
      <w:tr w:rsidR="00581D78" w:rsidRPr="00B03E20" w14:paraId="68651AC5" w14:textId="77777777" w:rsidTr="00AD7E03">
        <w:trPr>
          <w:cantSplit/>
        </w:trPr>
        <w:tc>
          <w:tcPr>
            <w:tcW w:w="2482" w:type="dxa"/>
            <w:shd w:val="clear" w:color="auto" w:fill="auto"/>
          </w:tcPr>
          <w:p w14:paraId="50072339" w14:textId="77777777" w:rsidR="00581D78" w:rsidRPr="00B03E20" w:rsidRDefault="00581D78"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CDF11BB" w14:textId="77777777" w:rsidR="00581D78" w:rsidRPr="00B03E20" w:rsidRDefault="00581D78"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54B80C79" w14:textId="77777777" w:rsidR="00581D78" w:rsidRPr="00B03E20" w:rsidRDefault="00581D78"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3C35A1F" w14:textId="77777777" w:rsidR="00581D78" w:rsidRPr="00B03E20" w:rsidRDefault="00581D78" w:rsidP="00AD7E03">
            <w:pPr>
              <w:pStyle w:val="TableEntry"/>
              <w:rPr>
                <w:lang w:eastAsia="en-US"/>
              </w:rPr>
            </w:pPr>
            <w:r w:rsidRPr="00B03E20">
              <w:rPr>
                <w:lang w:eastAsia="en-US"/>
              </w:rPr>
              <w:t>Message Type in MSH-9.1 (OSU)</w:t>
            </w:r>
          </w:p>
        </w:tc>
      </w:tr>
      <w:tr w:rsidR="00581D78" w:rsidRPr="00B03E20" w14:paraId="09F445C3" w14:textId="77777777" w:rsidTr="00AD7E03">
        <w:trPr>
          <w:cantSplit/>
        </w:trPr>
        <w:tc>
          <w:tcPr>
            <w:tcW w:w="2482" w:type="dxa"/>
            <w:shd w:val="clear" w:color="auto" w:fill="auto"/>
          </w:tcPr>
          <w:p w14:paraId="09C0EAA9" w14:textId="77777777" w:rsidR="00581D78" w:rsidRPr="00B03E20" w:rsidRDefault="00581D78"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48F708DF" w14:textId="77777777" w:rsidR="00581D78" w:rsidRPr="00B03E20" w:rsidRDefault="00581D78"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481C24AF"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AB826F6" w14:textId="77777777" w:rsidR="00581D78" w:rsidRPr="00B03E20" w:rsidRDefault="00581D78"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05BB9FF6" w14:textId="77777777" w:rsidR="00581D78" w:rsidRPr="00B03E20" w:rsidRDefault="00581D78"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81D78" w:rsidRPr="00B03E20" w14:paraId="1A1D7B75" w14:textId="77777777" w:rsidTr="00AD7E03">
        <w:trPr>
          <w:cantSplit/>
        </w:trPr>
        <w:tc>
          <w:tcPr>
            <w:tcW w:w="2482" w:type="dxa"/>
            <w:shd w:val="clear" w:color="auto" w:fill="auto"/>
          </w:tcPr>
          <w:p w14:paraId="7B24EF73" w14:textId="77777777" w:rsidR="00581D78" w:rsidRPr="00B03E20" w:rsidRDefault="00581D78"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53031606" w14:textId="77777777" w:rsidR="00581D78" w:rsidRPr="00B03E20" w:rsidRDefault="00581D78"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870B8C6"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576D608A" w14:textId="77777777" w:rsidR="00581D78" w:rsidRPr="00B03E20" w:rsidRDefault="00581D78" w:rsidP="00AD7E03">
            <w:pPr>
              <w:pStyle w:val="TableEntry"/>
              <w:rPr>
                <w:lang w:eastAsia="en-US"/>
              </w:rPr>
            </w:pPr>
            <w:r w:rsidRPr="00B03E20">
              <w:rPr>
                <w:lang w:eastAsia="en-US"/>
              </w:rPr>
              <w:t>Date/Time of Message in MSH-7. In the metadata the timestamp shall be in UTC time.</w:t>
            </w:r>
          </w:p>
        </w:tc>
      </w:tr>
      <w:tr w:rsidR="00581D78" w:rsidRPr="00B03E20" w14:paraId="7D534FF5" w14:textId="77777777" w:rsidTr="00AD7E03">
        <w:trPr>
          <w:cantSplit/>
        </w:trPr>
        <w:tc>
          <w:tcPr>
            <w:tcW w:w="2482" w:type="dxa"/>
            <w:shd w:val="clear" w:color="auto" w:fill="auto"/>
          </w:tcPr>
          <w:p w14:paraId="7815EB80" w14:textId="77777777" w:rsidR="00581D78" w:rsidRPr="00B03E20" w:rsidRDefault="00581D78"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BF88FF2" w14:textId="77777777" w:rsidR="00581D78" w:rsidRPr="00B03E20" w:rsidRDefault="00581D78"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09B74043" w14:textId="77777777" w:rsidR="00581D78" w:rsidRPr="00B03E20" w:rsidRDefault="00581D78"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628FBDE" w14:textId="77777777" w:rsidR="00581D78" w:rsidRPr="00B03E20" w:rsidRDefault="00581D78" w:rsidP="00AD7E03">
            <w:pPr>
              <w:pStyle w:val="TableEntry"/>
              <w:rPr>
                <w:lang w:eastAsia="en-US"/>
              </w:rPr>
            </w:pPr>
            <w:r w:rsidRPr="00B03E20">
              <w:rPr>
                <w:lang w:eastAsia="en-US"/>
              </w:rPr>
              <w:t>N/A</w:t>
            </w:r>
            <w:r w:rsidRPr="00B03E20">
              <w:rPr>
                <w:lang w:eastAsia="en-US"/>
              </w:rPr>
              <w:br/>
            </w:r>
          </w:p>
        </w:tc>
      </w:tr>
      <w:tr w:rsidR="00581D78" w:rsidRPr="00B03E20" w14:paraId="52FB5503" w14:textId="77777777" w:rsidTr="00AD7E03">
        <w:trPr>
          <w:cantSplit/>
        </w:trPr>
        <w:tc>
          <w:tcPr>
            <w:tcW w:w="2482" w:type="dxa"/>
            <w:shd w:val="clear" w:color="auto" w:fill="auto"/>
          </w:tcPr>
          <w:p w14:paraId="002F61D2" w14:textId="77777777" w:rsidR="00581D78" w:rsidRPr="00B03E20" w:rsidRDefault="00581D78"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34C8537C" w14:textId="77777777" w:rsidR="00581D78" w:rsidRPr="00B03E20" w:rsidRDefault="00581D78"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04379D9C"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A61833" w14:textId="77777777" w:rsidR="00581D78" w:rsidRPr="00B03E20" w:rsidRDefault="00581D78" w:rsidP="00AD7E03">
            <w:pPr>
              <w:pStyle w:val="TableEntry"/>
              <w:rPr>
                <w:lang w:eastAsia="en-US"/>
              </w:rPr>
            </w:pPr>
            <w:r w:rsidRPr="00B03E20">
              <w:rPr>
                <w:lang w:eastAsia="en-US"/>
              </w:rPr>
              <w:t>Based on MSH-9</w:t>
            </w:r>
            <w:r w:rsidRPr="00B03E20">
              <w:rPr>
                <w:lang w:eastAsia="en-US"/>
              </w:rPr>
              <w:br/>
              <w:t>urn:ihe:pcc:360x:hl7:OSU:O51:2017</w:t>
            </w:r>
          </w:p>
        </w:tc>
      </w:tr>
      <w:tr w:rsidR="00581D78" w:rsidRPr="00B03E20" w14:paraId="291F36C4" w14:textId="77777777" w:rsidTr="00AD7E03">
        <w:trPr>
          <w:cantSplit/>
        </w:trPr>
        <w:tc>
          <w:tcPr>
            <w:tcW w:w="2482" w:type="dxa"/>
            <w:shd w:val="clear" w:color="auto" w:fill="auto"/>
          </w:tcPr>
          <w:p w14:paraId="0EF930EE" w14:textId="77777777" w:rsidR="00581D78" w:rsidRPr="00B03E20" w:rsidRDefault="00581D78" w:rsidP="00AD7E03">
            <w:pPr>
              <w:pStyle w:val="TableEntry"/>
              <w:rPr>
                <w:lang w:eastAsia="en-US"/>
              </w:rPr>
            </w:pPr>
            <w:r w:rsidRPr="00B03E20">
              <w:rPr>
                <w:lang w:eastAsia="en-US"/>
              </w:rPr>
              <w:lastRenderedPageBreak/>
              <w:t>hash</w:t>
            </w:r>
          </w:p>
        </w:tc>
        <w:tc>
          <w:tcPr>
            <w:tcW w:w="2666" w:type="dxa"/>
            <w:shd w:val="clear" w:color="auto" w:fill="auto"/>
          </w:tcPr>
          <w:p w14:paraId="08D6CFF7" w14:textId="77777777" w:rsidR="00581D78" w:rsidRPr="00B03E20" w:rsidRDefault="00581D78" w:rsidP="00AD7E03">
            <w:pPr>
              <w:pStyle w:val="TableEntry"/>
              <w:rPr>
                <w:lang w:eastAsia="en-US"/>
              </w:rPr>
            </w:pPr>
            <w:r w:rsidRPr="00B03E20">
              <w:rPr>
                <w:lang w:eastAsia="en-US"/>
              </w:rPr>
              <w:t>SHA-1 hash of the content</w:t>
            </w:r>
          </w:p>
        </w:tc>
        <w:tc>
          <w:tcPr>
            <w:tcW w:w="1890" w:type="dxa"/>
            <w:shd w:val="clear" w:color="auto" w:fill="auto"/>
          </w:tcPr>
          <w:p w14:paraId="33F4DE5E"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403995C" w14:textId="77777777" w:rsidR="00581D78" w:rsidRPr="00B03E20" w:rsidRDefault="00581D78" w:rsidP="00AD7E03">
            <w:pPr>
              <w:pStyle w:val="TableEntry"/>
              <w:rPr>
                <w:lang w:eastAsia="en-US"/>
              </w:rPr>
            </w:pPr>
            <w:r w:rsidRPr="00B03E20">
              <w:rPr>
                <w:lang w:eastAsia="en-US"/>
              </w:rPr>
              <w:t>N/A</w:t>
            </w:r>
          </w:p>
        </w:tc>
      </w:tr>
      <w:tr w:rsidR="00581D78" w:rsidRPr="00B03E20" w14:paraId="752104E6" w14:textId="77777777" w:rsidTr="00AD7E03">
        <w:trPr>
          <w:cantSplit/>
        </w:trPr>
        <w:tc>
          <w:tcPr>
            <w:tcW w:w="2482" w:type="dxa"/>
            <w:shd w:val="clear" w:color="auto" w:fill="auto"/>
          </w:tcPr>
          <w:p w14:paraId="2D84B69A" w14:textId="77777777" w:rsidR="00581D78" w:rsidRPr="00B03E20" w:rsidRDefault="00581D78"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575DEAAA" w14:textId="77777777" w:rsidR="00581D78" w:rsidRPr="00B03E20" w:rsidRDefault="00581D78"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90068DA"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FC35F05" w14:textId="77777777" w:rsidR="00581D78" w:rsidRPr="00B03E20" w:rsidRDefault="00581D78" w:rsidP="00AD7E03">
            <w:pPr>
              <w:pStyle w:val="TableEntry"/>
              <w:rPr>
                <w:lang w:eastAsia="en-US"/>
              </w:rPr>
            </w:pPr>
            <w:r w:rsidRPr="00B03E20">
              <w:rPr>
                <w:lang w:eastAsia="en-US"/>
              </w:rPr>
              <w:t>May be derived from / mapped to the information in ORC-21 through 24</w:t>
            </w:r>
          </w:p>
        </w:tc>
      </w:tr>
      <w:tr w:rsidR="00581D78" w:rsidRPr="00B03E20" w14:paraId="1CEA5366" w14:textId="77777777" w:rsidTr="00AD7E03">
        <w:trPr>
          <w:cantSplit/>
        </w:trPr>
        <w:tc>
          <w:tcPr>
            <w:tcW w:w="2482" w:type="dxa"/>
            <w:shd w:val="clear" w:color="auto" w:fill="auto"/>
          </w:tcPr>
          <w:p w14:paraId="0EC5F3B4" w14:textId="77777777" w:rsidR="00581D78" w:rsidRPr="00B03E20" w:rsidRDefault="00581D78"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5B22F583" w14:textId="77777777" w:rsidR="00581D78" w:rsidRPr="00B03E20" w:rsidRDefault="00581D78"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67319A79"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50005C5" w14:textId="77777777" w:rsidR="00581D78" w:rsidRPr="00B03E20" w:rsidRDefault="00581D78" w:rsidP="00AD7E03">
            <w:pPr>
              <w:pStyle w:val="TableEntry"/>
              <w:rPr>
                <w:lang w:eastAsia="en-US"/>
              </w:rPr>
            </w:pPr>
            <w:r w:rsidRPr="00B03E20">
              <w:rPr>
                <w:lang w:eastAsia="en-US"/>
              </w:rPr>
              <w:t>Principal Language of Message in MSH-19</w:t>
            </w:r>
          </w:p>
        </w:tc>
      </w:tr>
      <w:tr w:rsidR="00581D78" w:rsidRPr="00B03E20" w14:paraId="0C34E156" w14:textId="77777777" w:rsidTr="00AD7E03">
        <w:trPr>
          <w:cantSplit/>
        </w:trPr>
        <w:tc>
          <w:tcPr>
            <w:tcW w:w="2482" w:type="dxa"/>
            <w:shd w:val="clear" w:color="auto" w:fill="auto"/>
          </w:tcPr>
          <w:p w14:paraId="648E3B35" w14:textId="77777777" w:rsidR="00581D78" w:rsidRPr="00B03E20" w:rsidRDefault="00581D78"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3F824136" w14:textId="77777777" w:rsidR="00581D78" w:rsidRPr="00B03E20" w:rsidRDefault="00581D78" w:rsidP="00AD7E03">
            <w:pPr>
              <w:pStyle w:val="TableEntry"/>
              <w:rPr>
                <w:lang w:eastAsia="en-US"/>
              </w:rPr>
            </w:pPr>
            <w:r w:rsidRPr="00B03E20">
              <w:rPr>
                <w:lang w:eastAsia="en-US"/>
              </w:rPr>
              <w:t>The MIME type of the message</w:t>
            </w:r>
          </w:p>
        </w:tc>
        <w:tc>
          <w:tcPr>
            <w:tcW w:w="1890" w:type="dxa"/>
            <w:shd w:val="clear" w:color="auto" w:fill="auto"/>
          </w:tcPr>
          <w:p w14:paraId="030C901C"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14012D55" w14:textId="77777777" w:rsidR="00581D78" w:rsidRPr="00B03E20" w:rsidRDefault="00581D78" w:rsidP="00AD7E03">
            <w:pPr>
              <w:pStyle w:val="TableEntry"/>
              <w:rPr>
                <w:lang w:eastAsia="en-US"/>
              </w:rPr>
            </w:pPr>
            <w:r w:rsidRPr="00B03E20">
              <w:rPr>
                <w:lang w:eastAsia="en-US"/>
              </w:rPr>
              <w:t>x-application/hl7-v2+er7</w:t>
            </w:r>
          </w:p>
        </w:tc>
      </w:tr>
      <w:tr w:rsidR="00581D78" w:rsidRPr="00B03E20" w14:paraId="57A91A98" w14:textId="77777777" w:rsidTr="00AD7E03">
        <w:trPr>
          <w:cantSplit/>
        </w:trPr>
        <w:tc>
          <w:tcPr>
            <w:tcW w:w="2482" w:type="dxa"/>
            <w:shd w:val="clear" w:color="auto" w:fill="auto"/>
          </w:tcPr>
          <w:p w14:paraId="63B56759" w14:textId="77777777" w:rsidR="00581D78" w:rsidRPr="00B03E20" w:rsidRDefault="00581D78"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14AA9A2" w14:textId="1F142B71" w:rsidR="00581D78" w:rsidRPr="00B03E20" w:rsidRDefault="00581D78"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 xml:space="preserve"> This value  must be the same for the Submission Set, and the other Document entri</w:t>
            </w:r>
            <w:r w:rsidR="00DD3A93">
              <w:rPr>
                <w:lang w:eastAsia="en-US"/>
              </w:rPr>
              <w:t>es</w:t>
            </w:r>
            <w:r w:rsidR="00DD3A93">
              <w:rPr>
                <w:lang w:eastAsia="en-US"/>
              </w:rPr>
              <w:br/>
              <w:t>See PCC</w:t>
            </w:r>
            <w:r w:rsidRPr="00B03E20">
              <w:rPr>
                <w:lang w:eastAsia="en-US"/>
              </w:rPr>
              <w:t xml:space="preserve"> TF-1: X.1.1.1</w:t>
            </w:r>
          </w:p>
        </w:tc>
        <w:tc>
          <w:tcPr>
            <w:tcW w:w="1890" w:type="dxa"/>
            <w:shd w:val="clear" w:color="auto" w:fill="auto"/>
          </w:tcPr>
          <w:p w14:paraId="685A7FB2" w14:textId="77777777" w:rsidR="00581D78" w:rsidRPr="00B03E20" w:rsidRDefault="00581D78"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72E1B351" w14:textId="77777777" w:rsidR="00581D78" w:rsidRPr="00B03E20" w:rsidRDefault="00581D78" w:rsidP="00AD7E03">
            <w:pPr>
              <w:pStyle w:val="TableEntry"/>
              <w:rPr>
                <w:lang w:eastAsia="en-US"/>
              </w:rPr>
            </w:pPr>
            <w:r w:rsidRPr="00B03E20">
              <w:rPr>
                <w:lang w:eastAsia="en-US"/>
              </w:rPr>
              <w:t>The patient ID in the PID-3 list that represents the patient ID known to the Referral Initiator</w:t>
            </w:r>
          </w:p>
        </w:tc>
      </w:tr>
      <w:tr w:rsidR="00581D78" w:rsidRPr="00B03E20" w14:paraId="1BD99173" w14:textId="77777777" w:rsidTr="00AD7E03">
        <w:trPr>
          <w:cantSplit/>
        </w:trPr>
        <w:tc>
          <w:tcPr>
            <w:tcW w:w="2482" w:type="dxa"/>
            <w:shd w:val="clear" w:color="auto" w:fill="auto"/>
          </w:tcPr>
          <w:p w14:paraId="0D6E0FEA" w14:textId="77777777" w:rsidR="00581D78" w:rsidRPr="00B03E20" w:rsidRDefault="00581D78"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52653D8D" w14:textId="77777777" w:rsidR="00581D78" w:rsidRPr="00B03E20" w:rsidRDefault="00581D78"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0F7373F"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70F2A60" w14:textId="77777777" w:rsidR="00581D78" w:rsidRPr="00B03E20" w:rsidRDefault="00581D78" w:rsidP="00AD7E03">
            <w:pPr>
              <w:pStyle w:val="TableEntry"/>
              <w:rPr>
                <w:lang w:eastAsia="en-US"/>
              </w:rPr>
            </w:pPr>
          </w:p>
        </w:tc>
      </w:tr>
      <w:tr w:rsidR="00581D78" w:rsidRPr="00B03E20" w14:paraId="30A4D68E" w14:textId="77777777" w:rsidTr="00AD7E03">
        <w:trPr>
          <w:cantSplit/>
        </w:trPr>
        <w:tc>
          <w:tcPr>
            <w:tcW w:w="2482" w:type="dxa"/>
            <w:shd w:val="clear" w:color="auto" w:fill="auto"/>
          </w:tcPr>
          <w:p w14:paraId="04ADA3E6" w14:textId="77777777" w:rsidR="00581D78" w:rsidRPr="00B03E20" w:rsidRDefault="00581D78" w:rsidP="00AD7E03">
            <w:pPr>
              <w:pStyle w:val="TableEntry"/>
              <w:rPr>
                <w:lang w:eastAsia="en-US"/>
              </w:rPr>
            </w:pPr>
            <w:r w:rsidRPr="00B03E20">
              <w:rPr>
                <w:lang w:eastAsia="en-US"/>
              </w:rPr>
              <w:t>size</w:t>
            </w:r>
          </w:p>
        </w:tc>
        <w:tc>
          <w:tcPr>
            <w:tcW w:w="2666" w:type="dxa"/>
            <w:shd w:val="clear" w:color="auto" w:fill="auto"/>
          </w:tcPr>
          <w:p w14:paraId="14756E19" w14:textId="77777777" w:rsidR="00581D78" w:rsidRPr="00B03E20" w:rsidRDefault="00581D78"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780D69C1"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359F058E" w14:textId="77777777" w:rsidR="00581D78" w:rsidRPr="00B03E20" w:rsidRDefault="00581D78" w:rsidP="00AD7E03">
            <w:pPr>
              <w:pStyle w:val="TableEntry"/>
              <w:rPr>
                <w:lang w:eastAsia="en-US"/>
              </w:rPr>
            </w:pPr>
            <w:r w:rsidRPr="00B03E20">
              <w:rPr>
                <w:lang w:eastAsia="en-US"/>
              </w:rPr>
              <w:t>N/A</w:t>
            </w:r>
          </w:p>
        </w:tc>
      </w:tr>
      <w:tr w:rsidR="00581D78" w:rsidRPr="00B03E20" w14:paraId="469536B8" w14:textId="77777777" w:rsidTr="00AD7E03">
        <w:trPr>
          <w:cantSplit/>
        </w:trPr>
        <w:tc>
          <w:tcPr>
            <w:tcW w:w="2482" w:type="dxa"/>
            <w:shd w:val="clear" w:color="auto" w:fill="auto"/>
          </w:tcPr>
          <w:p w14:paraId="3EC7C161" w14:textId="77777777" w:rsidR="00581D78" w:rsidRPr="00B03E20" w:rsidRDefault="00581D78"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10527E22" w14:textId="0E88A889" w:rsidR="00581D78" w:rsidRPr="00B03E20" w:rsidRDefault="00581D78"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DD3A93">
              <w:rPr>
                <w:lang w:eastAsia="en-US"/>
              </w:rPr>
              <w:t>See PCC</w:t>
            </w:r>
            <w:r w:rsidRPr="00B03E20">
              <w:rPr>
                <w:lang w:eastAsia="en-US"/>
              </w:rPr>
              <w:t xml:space="preserve"> TF-1: X.1.1.1</w:t>
            </w:r>
          </w:p>
        </w:tc>
        <w:tc>
          <w:tcPr>
            <w:tcW w:w="1890" w:type="dxa"/>
            <w:shd w:val="clear" w:color="auto" w:fill="auto"/>
          </w:tcPr>
          <w:p w14:paraId="47BD944D" w14:textId="77777777" w:rsidR="00581D78" w:rsidRPr="00B03E20" w:rsidRDefault="00581D78"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4EEF1F6B" w14:textId="1A9C0EED" w:rsidR="00581D78" w:rsidRPr="00B03E20" w:rsidRDefault="00581D78" w:rsidP="00AD7E03">
            <w:pPr>
              <w:pStyle w:val="TableEntry"/>
              <w:rPr>
                <w:lang w:eastAsia="en-US"/>
              </w:rPr>
            </w:pPr>
            <w:r w:rsidRPr="00B03E20">
              <w:rPr>
                <w:lang w:eastAsia="en-US"/>
              </w:rPr>
              <w:t xml:space="preserve">The patient ID in the PID-3 list that represents the Referral Recipient’s patient ID </w:t>
            </w:r>
          </w:p>
        </w:tc>
      </w:tr>
      <w:tr w:rsidR="00581D78" w:rsidRPr="00B03E20" w14:paraId="4782DA42" w14:textId="77777777" w:rsidTr="00AD7E03">
        <w:trPr>
          <w:cantSplit/>
        </w:trPr>
        <w:tc>
          <w:tcPr>
            <w:tcW w:w="2482" w:type="dxa"/>
            <w:shd w:val="clear" w:color="auto" w:fill="auto"/>
          </w:tcPr>
          <w:p w14:paraId="65610B6E" w14:textId="77777777" w:rsidR="00581D78" w:rsidRPr="00B03E20" w:rsidRDefault="00581D78"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7006BF4" w14:textId="77777777" w:rsidR="00581D78" w:rsidRPr="00B03E20" w:rsidRDefault="00581D78" w:rsidP="00AD7E03">
            <w:pPr>
              <w:pStyle w:val="TableEntry"/>
              <w:rPr>
                <w:lang w:eastAsia="en-US"/>
              </w:rPr>
            </w:pPr>
            <w:r w:rsidRPr="00B03E20">
              <w:rPr>
                <w:lang w:eastAsia="en-US"/>
              </w:rPr>
              <w:t xml:space="preserve">Demographics information for the patient for whom the referral is made. </w:t>
            </w:r>
            <w:r w:rsidRPr="00B03E20">
              <w:t>Adding this attribute is useful for enabling future unrelated communications about this patient between the Initiator and Recipient.</w:t>
            </w:r>
          </w:p>
        </w:tc>
        <w:tc>
          <w:tcPr>
            <w:tcW w:w="1890" w:type="dxa"/>
            <w:shd w:val="clear" w:color="auto" w:fill="auto"/>
          </w:tcPr>
          <w:p w14:paraId="463A462F" w14:textId="77777777" w:rsidR="00581D78" w:rsidRPr="00B03E20" w:rsidRDefault="00581D78"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44A34B0C" w14:textId="77777777" w:rsidR="00581D78" w:rsidRPr="00B03E20" w:rsidRDefault="00581D78" w:rsidP="00AD7E03">
            <w:pPr>
              <w:pStyle w:val="TableEntry"/>
              <w:rPr>
                <w:lang w:eastAsia="en-US"/>
              </w:rPr>
            </w:pPr>
            <w:r w:rsidRPr="00B03E20">
              <w:rPr>
                <w:lang w:eastAsia="en-US"/>
              </w:rPr>
              <w:t>The values from PID-5 (Patient Name), PID-7 (Patient DOB), PID-8 (Patient Sex), and PID-11 (Patient Address) should be used.</w:t>
            </w:r>
          </w:p>
        </w:tc>
      </w:tr>
      <w:tr w:rsidR="00581D78" w:rsidRPr="00B03E20" w14:paraId="26A5E92E" w14:textId="77777777" w:rsidTr="00AD7E03">
        <w:trPr>
          <w:cantSplit/>
        </w:trPr>
        <w:tc>
          <w:tcPr>
            <w:tcW w:w="2482" w:type="dxa"/>
            <w:shd w:val="clear" w:color="auto" w:fill="auto"/>
          </w:tcPr>
          <w:p w14:paraId="01FBFA16" w14:textId="77777777" w:rsidR="00581D78" w:rsidRPr="00B03E20" w:rsidRDefault="00581D78"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3AB5C4E1" w14:textId="77777777" w:rsidR="00581D78" w:rsidRPr="00B03E20" w:rsidRDefault="00581D78"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6A4ECFFE"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C8E3576" w14:textId="77777777" w:rsidR="00581D78" w:rsidRPr="00B03E20" w:rsidRDefault="00581D78" w:rsidP="00AD7E03">
            <w:pPr>
              <w:pStyle w:val="TableEntry"/>
              <w:rPr>
                <w:lang w:eastAsia="en-US"/>
              </w:rPr>
            </w:pPr>
            <w:r w:rsidRPr="00B03E20">
              <w:rPr>
                <w:lang w:eastAsia="en-US"/>
              </w:rPr>
              <w:t>MSH-9.3</w:t>
            </w:r>
          </w:p>
        </w:tc>
      </w:tr>
      <w:tr w:rsidR="00581D78" w:rsidRPr="00B03E20" w14:paraId="416539A5" w14:textId="77777777" w:rsidTr="00AD7E03">
        <w:trPr>
          <w:cantSplit/>
        </w:trPr>
        <w:tc>
          <w:tcPr>
            <w:tcW w:w="2482" w:type="dxa"/>
            <w:shd w:val="clear" w:color="auto" w:fill="auto"/>
          </w:tcPr>
          <w:p w14:paraId="45EF402F" w14:textId="77777777" w:rsidR="00581D78" w:rsidRPr="00B03E20" w:rsidRDefault="00581D78"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067E26F1" w14:textId="77777777" w:rsidR="00581D78" w:rsidRPr="00B03E20" w:rsidRDefault="00581D78"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30A89330"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4E2375A6" w14:textId="77777777" w:rsidR="00581D78" w:rsidRPr="00B03E20" w:rsidRDefault="00581D78" w:rsidP="00AD7E03">
            <w:pPr>
              <w:pStyle w:val="TableEntry"/>
              <w:rPr>
                <w:lang w:eastAsia="en-US"/>
              </w:rPr>
            </w:pPr>
            <w:r w:rsidRPr="00B03E20">
              <w:rPr>
                <w:lang w:eastAsia="en-US"/>
              </w:rPr>
              <w:t>N/A</w:t>
            </w:r>
            <w:r w:rsidRPr="00B03E20">
              <w:rPr>
                <w:lang w:eastAsia="en-US"/>
              </w:rPr>
              <w:br/>
              <w:t>May be based on Message Control ID in MSH-10</w:t>
            </w:r>
          </w:p>
        </w:tc>
      </w:tr>
      <w:tr w:rsidR="00581D78" w:rsidRPr="00B03E20" w14:paraId="2FABA835" w14:textId="77777777" w:rsidTr="00AD7E03">
        <w:trPr>
          <w:cantSplit/>
        </w:trPr>
        <w:tc>
          <w:tcPr>
            <w:tcW w:w="2482" w:type="dxa"/>
            <w:shd w:val="clear" w:color="auto" w:fill="auto"/>
          </w:tcPr>
          <w:p w14:paraId="63614EB3" w14:textId="77777777" w:rsidR="00581D78" w:rsidRPr="00B03E20" w:rsidRDefault="00581D78" w:rsidP="00AD7E03">
            <w:pPr>
              <w:pStyle w:val="TableEntry"/>
              <w:rPr>
                <w:lang w:eastAsia="en-US"/>
              </w:rPr>
            </w:pPr>
            <w:r w:rsidRPr="00B03E20">
              <w:rPr>
                <w:lang w:eastAsia="en-US"/>
              </w:rPr>
              <w:t>URI</w:t>
            </w:r>
          </w:p>
        </w:tc>
        <w:tc>
          <w:tcPr>
            <w:tcW w:w="2666" w:type="dxa"/>
            <w:shd w:val="clear" w:color="auto" w:fill="auto"/>
          </w:tcPr>
          <w:p w14:paraId="2715081D" w14:textId="77777777" w:rsidR="00581D78" w:rsidRPr="00B03E20" w:rsidRDefault="00581D78"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6CE50744"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954A787" w14:textId="77777777" w:rsidR="00581D78" w:rsidRPr="00B03E20" w:rsidRDefault="00581D78" w:rsidP="00AD7E03">
            <w:pPr>
              <w:pStyle w:val="TableEntry"/>
              <w:rPr>
                <w:lang w:eastAsia="en-US"/>
              </w:rPr>
            </w:pPr>
            <w:r w:rsidRPr="00B03E20">
              <w:rPr>
                <w:lang w:eastAsia="en-US"/>
              </w:rPr>
              <w:t>N/A</w:t>
            </w:r>
          </w:p>
        </w:tc>
      </w:tr>
      <w:tr w:rsidR="00581D78" w:rsidRPr="00B03E20" w14:paraId="0FA7FACD" w14:textId="77777777" w:rsidTr="00AD7E03">
        <w:trPr>
          <w:cantSplit/>
        </w:trPr>
        <w:tc>
          <w:tcPr>
            <w:tcW w:w="2482" w:type="dxa"/>
            <w:shd w:val="clear" w:color="auto" w:fill="auto"/>
          </w:tcPr>
          <w:p w14:paraId="6760BBA3" w14:textId="77777777" w:rsidR="00581D78" w:rsidRPr="00B03E20" w:rsidRDefault="00581D78"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50B59E0" w14:textId="6EF7D091" w:rsidR="00581D78" w:rsidRPr="00B03E20" w:rsidRDefault="00DD3A93" w:rsidP="00AD7E03">
            <w:pPr>
              <w:pStyle w:val="TableEntry"/>
              <w:rPr>
                <w:lang w:eastAsia="en-US"/>
              </w:rPr>
            </w:pPr>
            <w:r>
              <w:rPr>
                <w:lang w:eastAsia="en-US"/>
              </w:rPr>
              <w:t>Contains the referral ID</w:t>
            </w:r>
            <w:r>
              <w:rPr>
                <w:lang w:eastAsia="en-US"/>
              </w:rPr>
              <w:br/>
              <w:t>See PCC</w:t>
            </w:r>
            <w:r w:rsidR="00581D78" w:rsidRPr="00B03E20">
              <w:rPr>
                <w:lang w:eastAsia="en-US"/>
              </w:rPr>
              <w:t xml:space="preserve"> TF-1: X.1.1.1</w:t>
            </w:r>
          </w:p>
        </w:tc>
        <w:tc>
          <w:tcPr>
            <w:tcW w:w="1890" w:type="dxa"/>
            <w:shd w:val="clear" w:color="auto" w:fill="auto"/>
          </w:tcPr>
          <w:p w14:paraId="1F838AF1"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4760B9B" w14:textId="77777777" w:rsidR="00581D78" w:rsidRPr="00B03E20" w:rsidRDefault="00581D78" w:rsidP="00AD7E03">
            <w:pPr>
              <w:pStyle w:val="TableEntry"/>
              <w:rPr>
                <w:lang w:eastAsia="en-US"/>
              </w:rPr>
            </w:pPr>
            <w:r w:rsidRPr="00B03E20">
              <w:rPr>
                <w:lang w:eastAsia="en-US"/>
              </w:rPr>
              <w:t>Derived from ORC-2 (Placer Order Number).</w:t>
            </w:r>
          </w:p>
        </w:tc>
      </w:tr>
      <w:tr w:rsidR="00581D78" w:rsidRPr="00B03E20" w14:paraId="0A06A698" w14:textId="77777777" w:rsidTr="00AD7E03">
        <w:trPr>
          <w:cantSplit/>
        </w:trPr>
        <w:tc>
          <w:tcPr>
            <w:tcW w:w="2482" w:type="dxa"/>
            <w:shd w:val="clear" w:color="auto" w:fill="auto"/>
          </w:tcPr>
          <w:p w14:paraId="3A4D3482" w14:textId="77777777" w:rsidR="00581D78" w:rsidRPr="00B03E20" w:rsidRDefault="00581D78"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EE4353F" w14:textId="77777777" w:rsidR="00581D78" w:rsidRPr="00B03E20" w:rsidRDefault="00581D78"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53DB7971"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25CECFCD" w14:textId="77777777" w:rsidR="00581D78" w:rsidRPr="00B03E20" w:rsidRDefault="00581D78"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5EBBF183" w14:textId="77777777" w:rsidR="00581D78" w:rsidRPr="00B03E20" w:rsidRDefault="00581D78" w:rsidP="00AD7E03">
      <w:pPr>
        <w:pStyle w:val="Heading6"/>
        <w:rPr>
          <w:noProof w:val="0"/>
        </w:rPr>
      </w:pPr>
      <w:bookmarkStart w:id="167" w:name="_Toc482625008"/>
      <w:bookmarkStart w:id="168" w:name="_Toc482625748"/>
      <w:bookmarkStart w:id="169" w:name="_Toc483500641"/>
      <w:proofErr w:type="gramStart"/>
      <w:r w:rsidRPr="00B03E20">
        <w:rPr>
          <w:noProof w:val="0"/>
        </w:rPr>
        <w:t>3.Y1.4.3.2.2</w:t>
      </w:r>
      <w:proofErr w:type="gramEnd"/>
      <w:r w:rsidRPr="00B03E20">
        <w:rPr>
          <w:noProof w:val="0"/>
        </w:rPr>
        <w:t xml:space="preserve"> Message Content – </w:t>
      </w:r>
      <w:r w:rsidR="00274F86" w:rsidRPr="00B03E20">
        <w:rPr>
          <w:noProof w:val="0"/>
        </w:rPr>
        <w:t>Referral</w:t>
      </w:r>
      <w:r w:rsidRPr="00B03E20">
        <w:rPr>
          <w:noProof w:val="0"/>
        </w:rPr>
        <w:t xml:space="preserve"> Status Update</w:t>
      </w:r>
      <w:bookmarkEnd w:id="167"/>
      <w:bookmarkEnd w:id="168"/>
      <w:bookmarkEnd w:id="169"/>
    </w:p>
    <w:p w14:paraId="6B2D2307" w14:textId="5E6869BA" w:rsidR="00581D78" w:rsidRPr="00B03E20" w:rsidRDefault="00581D78">
      <w:pPr>
        <w:pStyle w:val="BodyText"/>
        <w:rPr>
          <w:lang w:eastAsia="en-US"/>
        </w:rPr>
      </w:pPr>
      <w:r w:rsidRPr="00B03E20">
        <w:rPr>
          <w:lang w:eastAsia="en-US"/>
        </w:rPr>
        <w:t>Th</w:t>
      </w:r>
      <w:r w:rsidR="00921DEC" w:rsidRPr="00B03E20">
        <w:rPr>
          <w:lang w:eastAsia="en-US"/>
        </w:rPr>
        <w:t>e content of the Referral Decline</w:t>
      </w:r>
      <w:r w:rsidRPr="00B03E20">
        <w:rPr>
          <w:lang w:eastAsia="en-US"/>
        </w:rPr>
        <w:t xml:space="preserve"> message is an HL7 Version 2 OSU^O51^OMG_O51 </w:t>
      </w:r>
      <w:r w:rsidR="004970BE">
        <w:rPr>
          <w:lang w:eastAsia="en-US"/>
        </w:rPr>
        <w:t xml:space="preserve">Order Status Update </w:t>
      </w:r>
      <w:r w:rsidRPr="00B03E20">
        <w:rPr>
          <w:lang w:eastAsia="en-US"/>
        </w:rPr>
        <w:t>message. The complete message definition can be found in appendix A.</w:t>
      </w:r>
    </w:p>
    <w:p w14:paraId="3DA5A7B9" w14:textId="77777777" w:rsidR="00581D78" w:rsidRPr="00B03E20" w:rsidRDefault="00581D78" w:rsidP="00AD7E03">
      <w:pPr>
        <w:pStyle w:val="BodyText"/>
        <w:rPr>
          <w:lang w:eastAsia="en-US"/>
        </w:rPr>
      </w:pPr>
      <w:r w:rsidRPr="00AD7E03">
        <w:t xml:space="preserve">A table containing only the required segments and fields can be found as part of the 360X project implementation Guide at </w:t>
      </w:r>
      <w:hyperlink r:id="rId26"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17203881" w14:textId="155DDFF6" w:rsidR="00581D78" w:rsidRPr="00AD7E03" w:rsidRDefault="00581D78" w:rsidP="00AD7E03">
      <w:pPr>
        <w:pStyle w:val="BodyText"/>
      </w:pPr>
      <w:r w:rsidRPr="00AD7E03">
        <w:t xml:space="preserve">The following fields are </w:t>
      </w:r>
      <w:r w:rsidR="004970BE">
        <w:t>specific to the Referral Decline</w:t>
      </w:r>
      <w:r w:rsidRPr="00AD7E03">
        <w:t>:</w:t>
      </w:r>
    </w:p>
    <w:p w14:paraId="4A246D9A" w14:textId="77777777" w:rsidR="00581D78" w:rsidRPr="00AD7E03" w:rsidRDefault="00581D78"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863"/>
        <w:gridCol w:w="5352"/>
      </w:tblGrid>
      <w:tr w:rsidR="00581D78" w:rsidRPr="00B03E20" w14:paraId="3E649EC7" w14:textId="77777777" w:rsidTr="00AD7E03">
        <w:trPr>
          <w:cantSplit/>
          <w:tblHeader/>
        </w:trPr>
        <w:tc>
          <w:tcPr>
            <w:tcW w:w="2178" w:type="dxa"/>
            <w:shd w:val="clear" w:color="auto" w:fill="D9D9D9"/>
          </w:tcPr>
          <w:p w14:paraId="728D8462" w14:textId="77777777" w:rsidR="00581D78" w:rsidRPr="00B03E20" w:rsidRDefault="00581D78" w:rsidP="00AD7E03">
            <w:pPr>
              <w:pStyle w:val="TableEntryHeader"/>
              <w:rPr>
                <w:lang w:eastAsia="en-US"/>
              </w:rPr>
            </w:pPr>
            <w:r w:rsidRPr="00B03E20">
              <w:rPr>
                <w:lang w:eastAsia="en-US"/>
              </w:rPr>
              <w:t>Data element</w:t>
            </w:r>
          </w:p>
        </w:tc>
        <w:tc>
          <w:tcPr>
            <w:tcW w:w="1890" w:type="dxa"/>
            <w:shd w:val="clear" w:color="auto" w:fill="D9D9D9"/>
          </w:tcPr>
          <w:p w14:paraId="3A1CA2D5" w14:textId="77777777" w:rsidR="00581D78" w:rsidRPr="00B03E20" w:rsidRDefault="00581D78" w:rsidP="00AD7E03">
            <w:pPr>
              <w:pStyle w:val="TableEntryHeader"/>
              <w:rPr>
                <w:lang w:eastAsia="en-US"/>
              </w:rPr>
            </w:pPr>
            <w:r w:rsidRPr="00B03E20">
              <w:rPr>
                <w:lang w:eastAsia="en-US"/>
              </w:rPr>
              <w:t>Message Field</w:t>
            </w:r>
          </w:p>
        </w:tc>
        <w:tc>
          <w:tcPr>
            <w:tcW w:w="5508" w:type="dxa"/>
            <w:shd w:val="clear" w:color="auto" w:fill="D9D9D9"/>
          </w:tcPr>
          <w:p w14:paraId="779F8956" w14:textId="77777777" w:rsidR="00581D78" w:rsidRPr="00B03E20" w:rsidRDefault="00581D78" w:rsidP="00AD7E03">
            <w:pPr>
              <w:pStyle w:val="TableEntryHeader"/>
              <w:rPr>
                <w:lang w:eastAsia="en-US"/>
              </w:rPr>
            </w:pPr>
            <w:r w:rsidRPr="00B03E20">
              <w:rPr>
                <w:lang w:eastAsia="en-US"/>
              </w:rPr>
              <w:t>Format and use</w:t>
            </w:r>
          </w:p>
        </w:tc>
      </w:tr>
      <w:tr w:rsidR="00581D78" w:rsidRPr="00B03E20" w14:paraId="3713CBA6" w14:textId="77777777" w:rsidTr="00AD7E03">
        <w:trPr>
          <w:cantSplit/>
        </w:trPr>
        <w:tc>
          <w:tcPr>
            <w:tcW w:w="2178" w:type="dxa"/>
            <w:shd w:val="clear" w:color="auto" w:fill="auto"/>
          </w:tcPr>
          <w:p w14:paraId="352C1FEB" w14:textId="77777777" w:rsidR="00581D78" w:rsidRPr="00B03E20" w:rsidRDefault="00581D78" w:rsidP="00AD7E03">
            <w:pPr>
              <w:pStyle w:val="TableEntry"/>
              <w:rPr>
                <w:lang w:eastAsia="en-US"/>
              </w:rPr>
            </w:pPr>
            <w:r w:rsidRPr="00B03E20">
              <w:rPr>
                <w:lang w:eastAsia="en-US"/>
              </w:rPr>
              <w:t>Order Control Code</w:t>
            </w:r>
          </w:p>
        </w:tc>
        <w:tc>
          <w:tcPr>
            <w:tcW w:w="1890" w:type="dxa"/>
            <w:shd w:val="clear" w:color="auto" w:fill="auto"/>
          </w:tcPr>
          <w:p w14:paraId="78D15C39" w14:textId="77777777" w:rsidR="00581D78" w:rsidRPr="00B03E20" w:rsidRDefault="00581D78" w:rsidP="00AD7E03">
            <w:pPr>
              <w:pStyle w:val="TableEntry"/>
              <w:rPr>
                <w:lang w:eastAsia="en-US"/>
              </w:rPr>
            </w:pPr>
            <w:r w:rsidRPr="00B03E20">
              <w:rPr>
                <w:lang w:eastAsia="en-US"/>
              </w:rPr>
              <w:t>ORC-1</w:t>
            </w:r>
          </w:p>
        </w:tc>
        <w:tc>
          <w:tcPr>
            <w:tcW w:w="5508" w:type="dxa"/>
            <w:shd w:val="clear" w:color="auto" w:fill="auto"/>
          </w:tcPr>
          <w:p w14:paraId="12CBFF74" w14:textId="77777777" w:rsidR="00581D78" w:rsidRPr="00B03E20" w:rsidRDefault="00A81922" w:rsidP="00AD7E03">
            <w:pPr>
              <w:pStyle w:val="TableEntry"/>
              <w:rPr>
                <w:lang w:eastAsia="en-US"/>
              </w:rPr>
            </w:pPr>
            <w:r w:rsidRPr="00B03E20">
              <w:rPr>
                <w:lang w:eastAsia="en-US"/>
              </w:rPr>
              <w:t xml:space="preserve">The value of </w:t>
            </w:r>
            <w:r w:rsidR="009C1737" w:rsidRPr="00B03E20">
              <w:rPr>
                <w:lang w:eastAsia="en-US"/>
              </w:rPr>
              <w:t>UA</w:t>
            </w:r>
            <w:r w:rsidR="00581D78" w:rsidRPr="00B03E20">
              <w:rPr>
                <w:lang w:eastAsia="en-US"/>
              </w:rPr>
              <w:t xml:space="preserve"> shall </w:t>
            </w:r>
            <w:r w:rsidRPr="00B03E20">
              <w:rPr>
                <w:lang w:eastAsia="en-US"/>
              </w:rPr>
              <w:t>be used for the Referral Decline</w:t>
            </w:r>
          </w:p>
        </w:tc>
      </w:tr>
      <w:tr w:rsidR="00581D78" w:rsidRPr="00B03E20" w14:paraId="4D0B496A" w14:textId="77777777" w:rsidTr="00AD7E03">
        <w:trPr>
          <w:cantSplit/>
        </w:trPr>
        <w:tc>
          <w:tcPr>
            <w:tcW w:w="2178" w:type="dxa"/>
            <w:shd w:val="clear" w:color="auto" w:fill="auto"/>
          </w:tcPr>
          <w:p w14:paraId="0D78763A" w14:textId="77777777" w:rsidR="00581D78" w:rsidRPr="00B03E20" w:rsidRDefault="00581D78" w:rsidP="00AD7E03">
            <w:pPr>
              <w:pStyle w:val="TableEntry"/>
              <w:rPr>
                <w:lang w:eastAsia="en-US"/>
              </w:rPr>
            </w:pPr>
            <w:r w:rsidRPr="00B03E20">
              <w:rPr>
                <w:lang w:eastAsia="en-US"/>
              </w:rPr>
              <w:t>Referral ID</w:t>
            </w:r>
          </w:p>
        </w:tc>
        <w:tc>
          <w:tcPr>
            <w:tcW w:w="1890" w:type="dxa"/>
            <w:shd w:val="clear" w:color="auto" w:fill="auto"/>
          </w:tcPr>
          <w:p w14:paraId="615C3728" w14:textId="77777777" w:rsidR="00581D78" w:rsidRPr="00B03E20" w:rsidRDefault="00581D78" w:rsidP="00AD7E03">
            <w:pPr>
              <w:pStyle w:val="TableEntry"/>
              <w:rPr>
                <w:lang w:eastAsia="en-US"/>
              </w:rPr>
            </w:pPr>
            <w:r w:rsidRPr="00B03E20">
              <w:rPr>
                <w:lang w:eastAsia="en-US"/>
              </w:rPr>
              <w:t xml:space="preserve">ORC-2 </w:t>
            </w:r>
          </w:p>
        </w:tc>
        <w:tc>
          <w:tcPr>
            <w:tcW w:w="5508" w:type="dxa"/>
            <w:shd w:val="clear" w:color="auto" w:fill="auto"/>
          </w:tcPr>
          <w:p w14:paraId="29BCDA31" w14:textId="77777777" w:rsidR="00581D78" w:rsidRPr="00B03E20" w:rsidRDefault="00581D78" w:rsidP="00AD7E03">
            <w:pPr>
              <w:pStyle w:val="TableEntry"/>
              <w:rPr>
                <w:lang w:eastAsia="en-US"/>
              </w:rPr>
            </w:pPr>
            <w:r w:rsidRPr="00B03E20">
              <w:rPr>
                <w:lang w:eastAsia="en-US"/>
              </w:rPr>
              <w:t>&lt;referral ID&gt;^^&lt;assigning authority OID&gt;^ISO</w:t>
            </w:r>
          </w:p>
        </w:tc>
      </w:tr>
      <w:tr w:rsidR="00581D78" w:rsidRPr="00B03E20" w14:paraId="32513071" w14:textId="77777777" w:rsidTr="00AD7E03">
        <w:trPr>
          <w:cantSplit/>
        </w:trPr>
        <w:tc>
          <w:tcPr>
            <w:tcW w:w="2178" w:type="dxa"/>
            <w:shd w:val="clear" w:color="auto" w:fill="auto"/>
          </w:tcPr>
          <w:p w14:paraId="450C4984" w14:textId="77777777" w:rsidR="00581D78" w:rsidRPr="00B03E20" w:rsidRDefault="00581D78" w:rsidP="00AD7E03">
            <w:pPr>
              <w:pStyle w:val="TableEntry"/>
              <w:rPr>
                <w:lang w:eastAsia="en-US"/>
              </w:rPr>
            </w:pPr>
            <w:r w:rsidRPr="00B03E20">
              <w:rPr>
                <w:lang w:eastAsia="en-US"/>
              </w:rPr>
              <w:t>Order status</w:t>
            </w:r>
          </w:p>
        </w:tc>
        <w:tc>
          <w:tcPr>
            <w:tcW w:w="1890" w:type="dxa"/>
            <w:shd w:val="clear" w:color="auto" w:fill="auto"/>
          </w:tcPr>
          <w:p w14:paraId="036D16E9" w14:textId="77777777" w:rsidR="00581D78" w:rsidRPr="00B03E20" w:rsidRDefault="00581D78" w:rsidP="00AD7E03">
            <w:pPr>
              <w:pStyle w:val="TableEntry"/>
              <w:rPr>
                <w:lang w:eastAsia="en-US"/>
              </w:rPr>
            </w:pPr>
            <w:r w:rsidRPr="00B03E20">
              <w:rPr>
                <w:lang w:eastAsia="en-US"/>
              </w:rPr>
              <w:t>ORC-5</w:t>
            </w:r>
          </w:p>
        </w:tc>
        <w:tc>
          <w:tcPr>
            <w:tcW w:w="5508" w:type="dxa"/>
            <w:shd w:val="clear" w:color="auto" w:fill="auto"/>
          </w:tcPr>
          <w:p w14:paraId="0B14A6D7" w14:textId="77777777" w:rsidR="00581D78" w:rsidRPr="00B03E20" w:rsidRDefault="007140AF" w:rsidP="00AD7E03">
            <w:pPr>
              <w:pStyle w:val="TableEntry"/>
              <w:rPr>
                <w:lang w:eastAsia="en-US"/>
              </w:rPr>
            </w:pPr>
            <w:r w:rsidRPr="00B03E20">
              <w:rPr>
                <w:lang w:eastAsia="en-US"/>
              </w:rPr>
              <w:t>The value of CA</w:t>
            </w:r>
            <w:r w:rsidR="00581D78" w:rsidRPr="00B03E20">
              <w:rPr>
                <w:lang w:eastAsia="en-US"/>
              </w:rPr>
              <w:t xml:space="preserve"> shall be used</w:t>
            </w:r>
            <w:r w:rsidRPr="00B03E20">
              <w:rPr>
                <w:lang w:eastAsia="en-US"/>
              </w:rPr>
              <w:t xml:space="preserve"> for the Referral Decline</w:t>
            </w:r>
          </w:p>
        </w:tc>
      </w:tr>
      <w:tr w:rsidR="00581D78" w:rsidRPr="00B03E20" w14:paraId="2F4B8132" w14:textId="77777777" w:rsidTr="00AD7E03">
        <w:trPr>
          <w:cantSplit/>
        </w:trPr>
        <w:tc>
          <w:tcPr>
            <w:tcW w:w="2178" w:type="dxa"/>
            <w:shd w:val="clear" w:color="auto" w:fill="auto"/>
          </w:tcPr>
          <w:p w14:paraId="6FBC2A93" w14:textId="77777777" w:rsidR="00581D78" w:rsidRPr="00B03E20" w:rsidRDefault="00581D78" w:rsidP="00AD7E03">
            <w:pPr>
              <w:pStyle w:val="TableEntry"/>
              <w:rPr>
                <w:lang w:eastAsia="en-US"/>
              </w:rPr>
            </w:pPr>
            <w:r w:rsidRPr="00B03E20">
              <w:rPr>
                <w:lang w:eastAsia="en-US"/>
              </w:rPr>
              <w:t>Ordering provider</w:t>
            </w:r>
          </w:p>
        </w:tc>
        <w:tc>
          <w:tcPr>
            <w:tcW w:w="1890" w:type="dxa"/>
            <w:shd w:val="clear" w:color="auto" w:fill="auto"/>
          </w:tcPr>
          <w:p w14:paraId="20BA4D34" w14:textId="77777777" w:rsidR="00581D78" w:rsidRPr="00B03E20" w:rsidRDefault="00581D78" w:rsidP="00AD7E03">
            <w:pPr>
              <w:pStyle w:val="TableEntry"/>
              <w:rPr>
                <w:lang w:eastAsia="en-US"/>
              </w:rPr>
            </w:pPr>
            <w:r w:rsidRPr="00B03E20">
              <w:rPr>
                <w:lang w:eastAsia="en-US"/>
              </w:rPr>
              <w:t xml:space="preserve">ORC-12 </w:t>
            </w:r>
          </w:p>
        </w:tc>
        <w:tc>
          <w:tcPr>
            <w:tcW w:w="5508" w:type="dxa"/>
            <w:shd w:val="clear" w:color="auto" w:fill="auto"/>
          </w:tcPr>
          <w:p w14:paraId="26308ADA" w14:textId="77777777" w:rsidR="00581D78" w:rsidRPr="00B03E20" w:rsidRDefault="00581D78" w:rsidP="00AD7E03">
            <w:pPr>
              <w:pStyle w:val="TableEntry"/>
              <w:rPr>
                <w:lang w:eastAsia="en-US"/>
              </w:rPr>
            </w:pPr>
            <w:r w:rsidRPr="00B03E20">
              <w:rPr>
                <w:lang w:eastAsia="en-US"/>
              </w:rPr>
              <w:t>The referring provider shall not be echoed back in the status update message. This field must be empty.</w:t>
            </w:r>
          </w:p>
        </w:tc>
      </w:tr>
      <w:tr w:rsidR="00B6065A" w:rsidRPr="00B03E20" w14:paraId="57A372B4" w14:textId="77777777" w:rsidTr="00AD7E03">
        <w:trPr>
          <w:cantSplit/>
        </w:trPr>
        <w:tc>
          <w:tcPr>
            <w:tcW w:w="2178" w:type="dxa"/>
            <w:shd w:val="clear" w:color="auto" w:fill="auto"/>
          </w:tcPr>
          <w:p w14:paraId="7EA8373F" w14:textId="77777777" w:rsidR="00B6065A" w:rsidRPr="00B03E20" w:rsidRDefault="00B6065A" w:rsidP="00AD7E03">
            <w:pPr>
              <w:pStyle w:val="TableEntry"/>
              <w:rPr>
                <w:lang w:eastAsia="en-US"/>
              </w:rPr>
            </w:pPr>
            <w:r w:rsidRPr="00B03E20">
              <w:rPr>
                <w:lang w:eastAsia="en-US"/>
              </w:rPr>
              <w:t>Reason for decline</w:t>
            </w:r>
          </w:p>
        </w:tc>
        <w:tc>
          <w:tcPr>
            <w:tcW w:w="1890" w:type="dxa"/>
            <w:shd w:val="clear" w:color="auto" w:fill="auto"/>
          </w:tcPr>
          <w:p w14:paraId="165C7529" w14:textId="77777777" w:rsidR="00B6065A" w:rsidRPr="00B03E20" w:rsidRDefault="00B6065A" w:rsidP="00AD7E03">
            <w:pPr>
              <w:pStyle w:val="TableEntry"/>
              <w:rPr>
                <w:lang w:eastAsia="en-US"/>
              </w:rPr>
            </w:pPr>
            <w:r w:rsidRPr="00B03E20">
              <w:rPr>
                <w:lang w:eastAsia="en-US"/>
              </w:rPr>
              <w:t>ORC-16</w:t>
            </w:r>
          </w:p>
        </w:tc>
        <w:tc>
          <w:tcPr>
            <w:tcW w:w="5508" w:type="dxa"/>
            <w:shd w:val="clear" w:color="auto" w:fill="auto"/>
          </w:tcPr>
          <w:p w14:paraId="74075060" w14:textId="77777777" w:rsidR="00B6065A" w:rsidRPr="00B03E20" w:rsidRDefault="00B6065A" w:rsidP="00AD7E03">
            <w:pPr>
              <w:pStyle w:val="TableEntry"/>
              <w:rPr>
                <w:lang w:eastAsia="en-US"/>
              </w:rPr>
            </w:pPr>
            <w:r w:rsidRPr="00B03E20">
              <w:rPr>
                <w:lang w:eastAsia="en-US"/>
              </w:rPr>
              <w:t>This field is required for the Referral Decline message. At a m</w:t>
            </w:r>
            <w:r w:rsidR="00476E50" w:rsidRPr="00B03E20">
              <w:rPr>
                <w:lang w:eastAsia="en-US"/>
              </w:rPr>
              <w:t>inimum, a free text reason SHOULD</w:t>
            </w:r>
            <w:r w:rsidRPr="00B03E20">
              <w:rPr>
                <w:lang w:eastAsia="en-US"/>
              </w:rPr>
              <w:t xml:space="preserve"> be supplied </w:t>
            </w:r>
            <w:r w:rsidR="00842524" w:rsidRPr="00B03E20">
              <w:rPr>
                <w:lang w:eastAsia="en-US"/>
              </w:rPr>
              <w:t>in ORC-16.2.</w:t>
            </w:r>
            <w:r w:rsidRPr="00B03E20">
              <w:rPr>
                <w:lang w:eastAsia="en-US"/>
              </w:rPr>
              <w:t xml:space="preserve"> </w:t>
            </w:r>
          </w:p>
        </w:tc>
      </w:tr>
    </w:tbl>
    <w:p w14:paraId="347438BC" w14:textId="77777777" w:rsidR="00581D78" w:rsidRPr="00B03E20" w:rsidRDefault="00581D78" w:rsidP="00AD7E03">
      <w:pPr>
        <w:pStyle w:val="BodyText"/>
        <w:rPr>
          <w:lang w:eastAsia="en-US"/>
        </w:rPr>
      </w:pPr>
    </w:p>
    <w:p w14:paraId="69B159DD" w14:textId="77777777" w:rsidR="00581D78" w:rsidRPr="00B03E20" w:rsidRDefault="00581D78" w:rsidP="00581D78">
      <w:pPr>
        <w:pStyle w:val="Heading5"/>
        <w:numPr>
          <w:ilvl w:val="0"/>
          <w:numId w:val="0"/>
        </w:numPr>
        <w:rPr>
          <w:noProof w:val="0"/>
        </w:rPr>
      </w:pPr>
      <w:bookmarkStart w:id="170" w:name="_Toc482625009"/>
      <w:bookmarkStart w:id="171" w:name="_Toc482625749"/>
      <w:bookmarkStart w:id="172" w:name="_Toc483500642"/>
      <w:proofErr w:type="gramStart"/>
      <w:r w:rsidRPr="00B03E20">
        <w:rPr>
          <w:noProof w:val="0"/>
        </w:rPr>
        <w:t>3.Y1.4.3.3</w:t>
      </w:r>
      <w:proofErr w:type="gramEnd"/>
      <w:r w:rsidRPr="00B03E20">
        <w:rPr>
          <w:noProof w:val="0"/>
        </w:rPr>
        <w:t xml:space="preserve"> Expected Actions</w:t>
      </w:r>
      <w:bookmarkEnd w:id="170"/>
      <w:bookmarkEnd w:id="171"/>
      <w:bookmarkEnd w:id="172"/>
    </w:p>
    <w:p w14:paraId="53D15DC2" w14:textId="77777777" w:rsidR="00581D78" w:rsidRPr="00B03E20" w:rsidRDefault="009C1737" w:rsidP="00AD7E03">
      <w:pPr>
        <w:pStyle w:val="BodyText"/>
      </w:pPr>
      <w:r w:rsidRPr="00B03E20">
        <w:t>When the Referral Decline</w:t>
      </w:r>
      <w:r w:rsidR="00581D78" w:rsidRPr="00B03E20">
        <w:t xml:space="preserve"> Message is received, the Referral Initiator’s system shall reflect that the Referral </w:t>
      </w:r>
      <w:r w:rsidR="00D12762" w:rsidRPr="00B03E20">
        <w:t>Request has been declined, and that anoth</w:t>
      </w:r>
      <w:r w:rsidR="00D05CB4" w:rsidRPr="00B03E20">
        <w:t>er referral request needs to be created for the patient to receive the required care.</w:t>
      </w:r>
      <w:r w:rsidR="00581D78" w:rsidRPr="00B03E20">
        <w:t xml:space="preserve"> This information should be appropriately presented to users of the Referral Initiator’s system who have access to the patient record.</w:t>
      </w:r>
    </w:p>
    <w:p w14:paraId="2206B997" w14:textId="77777777" w:rsidR="003A3E43" w:rsidRPr="00B03E20" w:rsidRDefault="00581D78" w:rsidP="00AD7E03">
      <w:pPr>
        <w:pStyle w:val="BodyText"/>
        <w:rPr>
          <w:lang w:eastAsia="en-US"/>
        </w:rPr>
      </w:pPr>
      <w:r w:rsidRPr="00B03E20">
        <w:t>After successf</w:t>
      </w:r>
      <w:r w:rsidR="00D05CB4" w:rsidRPr="00B03E20">
        <w:t>ully sending the Referral Decline</w:t>
      </w:r>
      <w:r w:rsidRPr="00B03E20">
        <w:t xml:space="preserve"> message, the Referral Recipient’s system should also appropriately reflect the </w:t>
      </w:r>
      <w:r w:rsidR="00D05CB4" w:rsidRPr="00B03E20">
        <w:t xml:space="preserve">decline of the referral request. </w:t>
      </w:r>
      <w:r w:rsidR="00414DE0" w:rsidRPr="00B03E20">
        <w:t xml:space="preserve">Based on the Recipient’s established </w:t>
      </w:r>
      <w:r w:rsidR="00414DE0" w:rsidRPr="00B03E20">
        <w:lastRenderedPageBreak/>
        <w:t xml:space="preserve">processes and regulatory requirements, the patient information contained in the referral request </w:t>
      </w:r>
      <w:r w:rsidR="00476E50" w:rsidRPr="00B03E20">
        <w:t>should be treated according to the policies and procedures when care is not going to be provided to the patient.</w:t>
      </w:r>
    </w:p>
    <w:p w14:paraId="770A8EB9" w14:textId="77777777" w:rsidR="007D1A81" w:rsidRPr="00B03E20" w:rsidRDefault="007D1A81">
      <w:pPr>
        <w:pStyle w:val="Heading3"/>
        <w:numPr>
          <w:ilvl w:val="0"/>
          <w:numId w:val="0"/>
        </w:numPr>
        <w:rPr>
          <w:noProof w:val="0"/>
        </w:rPr>
      </w:pPr>
      <w:bookmarkStart w:id="173" w:name="_Toc482625010"/>
      <w:bookmarkStart w:id="174" w:name="_Toc482625750"/>
      <w:bookmarkStart w:id="175" w:name="_Toc483500643"/>
      <w:proofErr w:type="gramStart"/>
      <w:r w:rsidRPr="00B03E20">
        <w:rPr>
          <w:noProof w:val="0"/>
        </w:rPr>
        <w:t>3.Y</w:t>
      </w:r>
      <w:r w:rsidR="00A86D31" w:rsidRPr="00B03E20">
        <w:rPr>
          <w:noProof w:val="0"/>
        </w:rPr>
        <w:t>1</w:t>
      </w:r>
      <w:r w:rsidRPr="00B03E20">
        <w:rPr>
          <w:noProof w:val="0"/>
        </w:rPr>
        <w:t>.5</w:t>
      </w:r>
      <w:proofErr w:type="gramEnd"/>
      <w:r w:rsidRPr="00B03E20">
        <w:rPr>
          <w:noProof w:val="0"/>
        </w:rPr>
        <w:t xml:space="preserve"> Security Considerations</w:t>
      </w:r>
      <w:bookmarkEnd w:id="173"/>
      <w:bookmarkEnd w:id="174"/>
      <w:bookmarkEnd w:id="175"/>
    </w:p>
    <w:p w14:paraId="6B124A3D" w14:textId="6FF56194" w:rsidR="007D1A81" w:rsidRPr="00AD7E03" w:rsidRDefault="0083287A" w:rsidP="00AD7E03">
      <w:pPr>
        <w:pStyle w:val="BodyText"/>
        <w:rPr>
          <w:i/>
        </w:rPr>
      </w:pPr>
      <w:r w:rsidRPr="00B03E20">
        <w:t xml:space="preserve">The security requirements for the XDM </w:t>
      </w:r>
      <w:r w:rsidR="00F019F1">
        <w:t>Profile</w:t>
      </w:r>
      <w:r w:rsidRPr="00B03E20">
        <w:t>, and the “ZIP over Email” and “Zip over Email Response” options apply to this transaction. See section X.5 also for the relationship w</w:t>
      </w:r>
      <w:r w:rsidR="00AA4652" w:rsidRPr="00B03E20">
        <w:t xml:space="preserve">ith the </w:t>
      </w:r>
      <w:proofErr w:type="gramStart"/>
      <w:r w:rsidR="00AA4652" w:rsidRPr="00B03E20">
        <w:t>Direct</w:t>
      </w:r>
      <w:proofErr w:type="gramEnd"/>
      <w:r w:rsidR="00AA4652" w:rsidRPr="00B03E20">
        <w:t xml:space="preserve"> protocol as defined in the </w:t>
      </w:r>
      <w:hyperlink r:id="rId27" w:history="1">
        <w:r w:rsidR="00AA4652" w:rsidRPr="00B03E20">
          <w:rPr>
            <w:rStyle w:val="Hyperlink"/>
          </w:rPr>
          <w:t>Applicability Statement for Secure Health Transport</w:t>
        </w:r>
      </w:hyperlink>
      <w:r w:rsidR="00C447DE" w:rsidRPr="00AD7E03">
        <w:rPr>
          <w:rStyle w:val="Hyperlink"/>
        </w:rPr>
        <w:t>.</w:t>
      </w:r>
    </w:p>
    <w:p w14:paraId="37B6E9E4" w14:textId="77777777" w:rsidR="007D1A81" w:rsidRPr="00B03E20" w:rsidRDefault="007D1A81">
      <w:pPr>
        <w:pStyle w:val="Heading4"/>
        <w:numPr>
          <w:ilvl w:val="0"/>
          <w:numId w:val="0"/>
        </w:numPr>
        <w:rPr>
          <w:noProof w:val="0"/>
        </w:rPr>
      </w:pPr>
      <w:bookmarkStart w:id="176" w:name="_Toc482625011"/>
      <w:bookmarkStart w:id="177" w:name="_Toc482625751"/>
      <w:bookmarkStart w:id="178" w:name="_Toc483500644"/>
      <w:proofErr w:type="gramStart"/>
      <w:r w:rsidRPr="00B03E20">
        <w:rPr>
          <w:noProof w:val="0"/>
        </w:rPr>
        <w:t>3.Y</w:t>
      </w:r>
      <w:r w:rsidR="00A86D31" w:rsidRPr="00B03E20">
        <w:rPr>
          <w:noProof w:val="0"/>
        </w:rPr>
        <w:t>1</w:t>
      </w:r>
      <w:r w:rsidRPr="00B03E20">
        <w:rPr>
          <w:noProof w:val="0"/>
        </w:rPr>
        <w:t>.5.1</w:t>
      </w:r>
      <w:proofErr w:type="gramEnd"/>
      <w:r w:rsidRPr="00B03E20">
        <w:rPr>
          <w:noProof w:val="0"/>
        </w:rPr>
        <w:t xml:space="preserve"> Security Audit Considerations</w:t>
      </w:r>
      <w:bookmarkEnd w:id="176"/>
      <w:bookmarkEnd w:id="177"/>
      <w:bookmarkEnd w:id="178"/>
    </w:p>
    <w:p w14:paraId="7F37A0AC" w14:textId="33AD4F8C" w:rsidR="007D1A81" w:rsidRPr="00B03E20" w:rsidRDefault="00147526" w:rsidP="00AD7E03">
      <w:pPr>
        <w:pStyle w:val="BodyText"/>
        <w:rPr>
          <w:lang w:eastAsia="en-US"/>
        </w:rPr>
      </w:pPr>
      <w:r>
        <w:t>NA</w:t>
      </w:r>
    </w:p>
    <w:p w14:paraId="141BE651" w14:textId="1AD16D2D" w:rsidR="007D1A81" w:rsidRPr="00B03E20" w:rsidRDefault="007D1A81" w:rsidP="00AD7E03">
      <w:pPr>
        <w:pStyle w:val="Heading4"/>
        <w:numPr>
          <w:ilvl w:val="0"/>
          <w:numId w:val="0"/>
        </w:numPr>
        <w:rPr>
          <w:noProof w:val="0"/>
        </w:rPr>
      </w:pPr>
      <w:bookmarkStart w:id="179" w:name="_Toc482625012"/>
      <w:bookmarkStart w:id="180" w:name="_Toc482625752"/>
      <w:bookmarkStart w:id="181" w:name="_Toc483500645"/>
      <w:proofErr w:type="gramStart"/>
      <w:r w:rsidRPr="00B03E20">
        <w:rPr>
          <w:noProof w:val="0"/>
        </w:rPr>
        <w:t>3.Y</w:t>
      </w:r>
      <w:r w:rsidR="00A86D31" w:rsidRPr="00B03E20">
        <w:rPr>
          <w:noProof w:val="0"/>
        </w:rPr>
        <w:t>1</w:t>
      </w:r>
      <w:r w:rsidR="00C447DE" w:rsidRPr="00B03E20">
        <w:rPr>
          <w:noProof w:val="0"/>
        </w:rPr>
        <w:t>.5.</w:t>
      </w:r>
      <w:r w:rsidR="00147526">
        <w:rPr>
          <w:noProof w:val="0"/>
        </w:rPr>
        <w:t>2</w:t>
      </w:r>
      <w:proofErr w:type="gramEnd"/>
      <w:r w:rsidR="00C447DE" w:rsidRPr="00B03E20">
        <w:rPr>
          <w:noProof w:val="0"/>
        </w:rPr>
        <w:t xml:space="preserve"> Referral Recipient</w:t>
      </w:r>
      <w:r w:rsidRPr="00B03E20">
        <w:rPr>
          <w:noProof w:val="0"/>
        </w:rPr>
        <w:t xml:space="preserve"> Specific Security Considerations</w:t>
      </w:r>
      <w:bookmarkEnd w:id="179"/>
      <w:bookmarkEnd w:id="180"/>
      <w:bookmarkEnd w:id="181"/>
    </w:p>
    <w:p w14:paraId="0D5F6069" w14:textId="77777777" w:rsidR="00D4518D" w:rsidRPr="00B03E20" w:rsidRDefault="00D4518D" w:rsidP="00AD7E03">
      <w:pPr>
        <w:pStyle w:val="BodyText"/>
      </w:pPr>
      <w:r w:rsidRPr="00B03E20">
        <w:t>When receiving the Referral Request Package, it is important to consider the inclusion of the reason for referral information in the HL7 OMG^O19^OMG_O19 message, which is clinical information, and subject to the same rules and access controls as the Reason for Referral Section in the C-CDA document.</w:t>
      </w:r>
    </w:p>
    <w:p w14:paraId="1F024B5A" w14:textId="631A1EEB" w:rsidR="00236F7C" w:rsidRPr="00B03E20" w:rsidRDefault="00C447DE" w:rsidP="00AD7E03">
      <w:pPr>
        <w:pStyle w:val="BodyText"/>
      </w:pPr>
      <w:r w:rsidRPr="00B03E20">
        <w:t xml:space="preserve">In the </w:t>
      </w:r>
      <w:r w:rsidR="006077FD" w:rsidRPr="00B03E20">
        <w:t>case where</w:t>
      </w:r>
      <w:r w:rsidRPr="00B03E20">
        <w:t xml:space="preserve"> the referral</w:t>
      </w:r>
      <w:r w:rsidR="006077FD" w:rsidRPr="00B03E20">
        <w:t xml:space="preserve"> request is declined, the patient information may have been viewed or processed in various way</w:t>
      </w:r>
      <w:r w:rsidR="00476E50" w:rsidRPr="00B03E20">
        <w:t>s</w:t>
      </w:r>
      <w:r w:rsidR="006077FD" w:rsidRPr="00B03E20">
        <w:t xml:space="preserve"> in the Ref</w:t>
      </w:r>
      <w:r w:rsidR="000E345B">
        <w:t>erral Recipient’s systems. The Referral R</w:t>
      </w:r>
      <w:r w:rsidR="006077FD" w:rsidRPr="00B03E20">
        <w:t>ecipient’s organization shall have well defined policies and procedures on how to treat that information if care is not going to be provided to the patient</w:t>
      </w:r>
      <w:r w:rsidR="00B03E20">
        <w:t xml:space="preserve">. </w:t>
      </w:r>
    </w:p>
    <w:p w14:paraId="36117FCE" w14:textId="77777777" w:rsidR="00236F7C" w:rsidRPr="002E2228" w:rsidRDefault="00236F7C" w:rsidP="00236F7C">
      <w:pPr>
        <w:pStyle w:val="EditorInstructions"/>
        <w:rPr>
          <w:lang w:val="fr-FR" w:eastAsia="en-US"/>
        </w:rPr>
      </w:pPr>
      <w:r w:rsidRPr="002E2228">
        <w:rPr>
          <w:lang w:val="fr-FR"/>
        </w:rPr>
        <w:br w:type="page"/>
      </w:r>
      <w:proofErr w:type="spellStart"/>
      <w:r w:rsidRPr="002E2228">
        <w:rPr>
          <w:lang w:val="fr-FR"/>
        </w:rPr>
        <w:lastRenderedPageBreak/>
        <w:t>Add</w:t>
      </w:r>
      <w:proofErr w:type="spellEnd"/>
      <w:r w:rsidRPr="002E2228">
        <w:rPr>
          <w:lang w:val="fr-FR"/>
        </w:rPr>
        <w:t xml:space="preserve"> section 3.Y</w:t>
      </w:r>
      <w:r w:rsidR="008B426C" w:rsidRPr="002E2228">
        <w:rPr>
          <w:lang w:val="fr-FR"/>
        </w:rPr>
        <w:t>2</w:t>
      </w:r>
      <w:r w:rsidRPr="002E2228">
        <w:rPr>
          <w:lang w:val="fr-FR"/>
        </w:rPr>
        <w:t xml:space="preserve"> </w:t>
      </w:r>
    </w:p>
    <w:p w14:paraId="5860DFF2" w14:textId="77777777" w:rsidR="00236F7C" w:rsidRPr="002E2228" w:rsidRDefault="00236F7C">
      <w:pPr>
        <w:pStyle w:val="Heading2"/>
        <w:numPr>
          <w:ilvl w:val="0"/>
          <w:numId w:val="0"/>
        </w:numPr>
        <w:rPr>
          <w:noProof w:val="0"/>
          <w:lang w:val="fr-FR"/>
        </w:rPr>
      </w:pPr>
      <w:bookmarkStart w:id="182" w:name="_Toc482625013"/>
      <w:bookmarkStart w:id="183" w:name="_Toc482625753"/>
      <w:bookmarkStart w:id="184" w:name="_Toc483500646"/>
      <w:r w:rsidRPr="002E2228">
        <w:rPr>
          <w:noProof w:val="0"/>
          <w:lang w:val="fr-FR"/>
        </w:rPr>
        <w:t>3.Y</w:t>
      </w:r>
      <w:r w:rsidR="00A86D31" w:rsidRPr="002E2228">
        <w:rPr>
          <w:noProof w:val="0"/>
          <w:lang w:val="fr-FR"/>
        </w:rPr>
        <w:t>2</w:t>
      </w:r>
      <w:r w:rsidRPr="002E2228">
        <w:rPr>
          <w:noProof w:val="0"/>
          <w:lang w:val="fr-FR"/>
        </w:rPr>
        <w:t xml:space="preserve"> </w:t>
      </w:r>
      <w:proofErr w:type="spellStart"/>
      <w:r w:rsidR="005F70A8" w:rsidRPr="002E2228">
        <w:rPr>
          <w:noProof w:val="0"/>
          <w:lang w:val="fr-FR"/>
        </w:rPr>
        <w:t>Referral</w:t>
      </w:r>
      <w:proofErr w:type="spellEnd"/>
      <w:r w:rsidR="005F70A8" w:rsidRPr="002E2228">
        <w:rPr>
          <w:noProof w:val="0"/>
          <w:lang w:val="fr-FR"/>
        </w:rPr>
        <w:t xml:space="preserve"> </w:t>
      </w:r>
      <w:proofErr w:type="spellStart"/>
      <w:r w:rsidR="005F70A8" w:rsidRPr="002E2228">
        <w:rPr>
          <w:noProof w:val="0"/>
          <w:lang w:val="fr-FR"/>
        </w:rPr>
        <w:t>Decline</w:t>
      </w:r>
      <w:proofErr w:type="spellEnd"/>
      <w:r w:rsidR="005F70A8" w:rsidRPr="002E2228">
        <w:rPr>
          <w:noProof w:val="0"/>
          <w:lang w:val="fr-FR"/>
        </w:rPr>
        <w:t xml:space="preserve"> [PCC-Y2</w:t>
      </w:r>
      <w:r w:rsidRPr="002E2228">
        <w:rPr>
          <w:noProof w:val="0"/>
          <w:lang w:val="fr-FR"/>
        </w:rPr>
        <w:t>]</w:t>
      </w:r>
      <w:bookmarkEnd w:id="182"/>
      <w:bookmarkEnd w:id="183"/>
      <w:bookmarkEnd w:id="184"/>
    </w:p>
    <w:p w14:paraId="177C2627" w14:textId="77777777" w:rsidR="00236F7C" w:rsidRPr="00B03E20" w:rsidRDefault="00236F7C" w:rsidP="00236F7C">
      <w:pPr>
        <w:pStyle w:val="Heading3"/>
        <w:numPr>
          <w:ilvl w:val="0"/>
          <w:numId w:val="0"/>
        </w:numPr>
        <w:rPr>
          <w:noProof w:val="0"/>
        </w:rPr>
      </w:pPr>
      <w:bookmarkStart w:id="185" w:name="_Toc482625014"/>
      <w:bookmarkStart w:id="186" w:name="_Toc482625754"/>
      <w:bookmarkStart w:id="187" w:name="_Toc483500647"/>
      <w:proofErr w:type="gramStart"/>
      <w:r w:rsidRPr="00B03E20">
        <w:rPr>
          <w:noProof w:val="0"/>
        </w:rPr>
        <w:t>3.Y</w:t>
      </w:r>
      <w:r w:rsidR="00A86D31" w:rsidRPr="00B03E20">
        <w:rPr>
          <w:noProof w:val="0"/>
        </w:rPr>
        <w:t>2</w:t>
      </w:r>
      <w:r w:rsidRPr="00B03E20">
        <w:rPr>
          <w:noProof w:val="0"/>
        </w:rPr>
        <w:t>.1</w:t>
      </w:r>
      <w:proofErr w:type="gramEnd"/>
      <w:r w:rsidRPr="00B03E20">
        <w:rPr>
          <w:noProof w:val="0"/>
        </w:rPr>
        <w:t xml:space="preserve"> Scope</w:t>
      </w:r>
      <w:bookmarkEnd w:id="185"/>
      <w:bookmarkEnd w:id="186"/>
      <w:bookmarkEnd w:id="187"/>
    </w:p>
    <w:p w14:paraId="10D0547A" w14:textId="77777777" w:rsidR="00236F7C" w:rsidRPr="00B03E20" w:rsidRDefault="00236F7C" w:rsidP="00236F7C">
      <w:pPr>
        <w:pStyle w:val="BodyText"/>
        <w:rPr>
          <w:lang w:eastAsia="en-US"/>
        </w:rPr>
      </w:pPr>
      <w:r w:rsidRPr="00B03E20">
        <w:t xml:space="preserve">This transaction is used to </w:t>
      </w:r>
      <w:r w:rsidR="00AE57B9" w:rsidRPr="00B03E20">
        <w:t xml:space="preserve">convey the inability of the Referral Recipient to provide the requested service after the Referral Recipient had already accepted the request. </w:t>
      </w:r>
    </w:p>
    <w:p w14:paraId="2345898A" w14:textId="77777777" w:rsidR="00236F7C" w:rsidRPr="00B03E20" w:rsidRDefault="00236F7C" w:rsidP="00236F7C">
      <w:pPr>
        <w:pStyle w:val="Heading3"/>
        <w:numPr>
          <w:ilvl w:val="0"/>
          <w:numId w:val="0"/>
        </w:numPr>
        <w:rPr>
          <w:noProof w:val="0"/>
        </w:rPr>
      </w:pPr>
      <w:bookmarkStart w:id="188" w:name="_Toc482625015"/>
      <w:bookmarkStart w:id="189" w:name="_Toc482625755"/>
      <w:bookmarkStart w:id="190" w:name="_Toc483500648"/>
      <w:proofErr w:type="gramStart"/>
      <w:r w:rsidRPr="00B03E20">
        <w:rPr>
          <w:noProof w:val="0"/>
        </w:rPr>
        <w:t>3.Y</w:t>
      </w:r>
      <w:r w:rsidR="00A86D31" w:rsidRPr="00B03E20">
        <w:rPr>
          <w:noProof w:val="0"/>
        </w:rPr>
        <w:t>2</w:t>
      </w:r>
      <w:r w:rsidRPr="00B03E20">
        <w:rPr>
          <w:noProof w:val="0"/>
        </w:rPr>
        <w:t>.2</w:t>
      </w:r>
      <w:proofErr w:type="gramEnd"/>
      <w:r w:rsidRPr="00B03E20">
        <w:rPr>
          <w:noProof w:val="0"/>
        </w:rPr>
        <w:t xml:space="preserve"> Actor Roles</w:t>
      </w:r>
      <w:bookmarkEnd w:id="188"/>
      <w:bookmarkEnd w:id="189"/>
      <w:bookmarkEnd w:id="190"/>
    </w:p>
    <w:p w14:paraId="2BB545D5" w14:textId="2667644A" w:rsidR="00236F7C" w:rsidRPr="00B03E20" w:rsidRDefault="00631E11" w:rsidP="00236F7C">
      <w:pPr>
        <w:pStyle w:val="BodyText"/>
        <w:jc w:val="center"/>
      </w:pPr>
      <w:r>
        <w:rPr>
          <w:noProof/>
          <w:lang w:eastAsia="en-US"/>
        </w:rPr>
        <mc:AlternateContent>
          <mc:Choice Requires="wpg">
            <w:drawing>
              <wp:inline distT="0" distB="0" distL="0" distR="0" wp14:anchorId="5A8C74FB" wp14:editId="18BD04A1">
                <wp:extent cx="3724275" cy="1537335"/>
                <wp:effectExtent l="0" t="0" r="0" b="0"/>
                <wp:docPr id="485"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486" name="Rectangle 285"/>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487" name="Oval 286"/>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62562FE0" w14:textId="7D8C1F5D" w:rsidR="00A66A9A" w:rsidRDefault="00A66A9A" w:rsidP="00236F7C">
                              <w:pPr>
                                <w:jc w:val="center"/>
                                <w:rPr>
                                  <w:sz w:val="18"/>
                                </w:rPr>
                              </w:pPr>
                              <w:r>
                                <w:rPr>
                                  <w:sz w:val="18"/>
                                </w:rPr>
                                <w:t>Referral Decline [PCC-Y2]</w:t>
                              </w:r>
                            </w:p>
                          </w:txbxContent>
                        </wps:txbx>
                        <wps:bodyPr rot="0" vert="horz" wrap="square" lIns="0" tIns="9000" rIns="0" bIns="9000" anchor="t" anchorCtr="0">
                          <a:noAutofit/>
                        </wps:bodyPr>
                      </wps:wsp>
                      <wps:wsp>
                        <wps:cNvPr id="488" name="Text Box 287"/>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44D4C71E" w14:textId="417240AD" w:rsidR="00A66A9A" w:rsidRDefault="00A66A9A" w:rsidP="00236F7C">
                              <w:pPr>
                                <w:rPr>
                                  <w:sz w:val="18"/>
                                </w:rPr>
                              </w:pPr>
                              <w:r>
                                <w:rPr>
                                  <w:sz w:val="18"/>
                                </w:rPr>
                                <w:t>Referral Initiator</w:t>
                              </w:r>
                            </w:p>
                          </w:txbxContent>
                        </wps:txbx>
                        <wps:bodyPr rot="0" vert="horz" wrap="square" lIns="91440" tIns="45720" rIns="91440" bIns="45720" anchor="t" anchorCtr="0">
                          <a:noAutofit/>
                        </wps:bodyPr>
                      </wps:wsp>
                      <wps:wsp>
                        <wps:cNvPr id="489" name="Line 288"/>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490" name="Text Box 289"/>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434628ED" w14:textId="26B62371" w:rsidR="00A66A9A" w:rsidRDefault="00A66A9A" w:rsidP="00236F7C">
                              <w:pPr>
                                <w:rPr>
                                  <w:sz w:val="18"/>
                                </w:rPr>
                              </w:pPr>
                              <w:r>
                                <w:rPr>
                                  <w:sz w:val="18"/>
                                </w:rPr>
                                <w:t>Referral Recipient</w:t>
                              </w:r>
                            </w:p>
                          </w:txbxContent>
                        </wps:txbx>
                        <wps:bodyPr rot="0" vert="horz" wrap="square" lIns="91440" tIns="45720" rIns="91440" bIns="45720" anchor="t" anchorCtr="0">
                          <a:noAutofit/>
                        </wps:bodyPr>
                      </wps:wsp>
                      <wps:wsp>
                        <wps:cNvPr id="491" name="Line 290"/>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8C74FB" id="Group 284" o:spid="_x0000_s1181"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">
                <v:rect id="Rectangle 285" o:spid="_x0000_s1182"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EFXcYA&#10;AADcAAAADwAAAGRycy9kb3ducmV2LnhtbESPQWvCQBSE7wX/w/IKvdVNpQSJ2YiKLT20YhMFj4/s&#10;M4lm34bsVuO/7xaEHoeZ+YZJ54NpxYV611hW8DKOQBCXVjdcKdgVb89TEM4ja2wtk4IbOZhno4cU&#10;E22v/E2X3FciQNglqKD2vkukdGVNBt3YdsTBO9reoA+yr6Tu8RrgppWTKIqlwYbDQo0drWoqz/mP&#10;UXA6mH211fF5+Crw85Zv1qf35U6pp8dhMQPhafD/4Xv7Qyt4ncbwdyYc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EFXcYAAADcAAAADwAAAAAAAAAAAAAAAACYAgAAZHJz&#10;L2Rvd25yZXYueG1sUEsFBgAAAAAEAAQA9QAAAIsDAAAAAA==&#10;" filled="f" stroked="f" strokecolor="#3465a4">
                  <v:stroke joinstyle="round"/>
                </v:rect>
                <v:oval id="Oval 286" o:spid="_x0000_s1183"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8rcYA&#10;AADcAAAADwAAAGRycy9kb3ducmV2LnhtbESPQWvCQBSE7wX/w/KEXopuKqUN0TVoQdKDtCTxoLdH&#10;9pkEs29Ddqvpv+8KhR6HmfmGWaWj6cSVBtdaVvA8j0AQV1a3XCs4lLtZDMJ5ZI2dZVLwQw7S9eRh&#10;hYm2N87pWvhaBAi7BBU03veJlK5qyKCb2544eGc7GPRBDrXUA94C3HRyEUWv0mDLYaHBnt4bqi7F&#10;t1Fgj/n+nBksTpxtbVz6z+4Ln5R6nI6bJQhPo/8P/7U/tIKX+A3u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8rcYAAADcAAAADwAAAAAAAAAAAAAAAACYAgAAZHJz&#10;L2Rvd25yZXYueG1sUEsFBgAAAAAEAAQA9QAAAIsDAAAAAA==&#10;" strokeweight=".26mm">
                  <v:stroke joinstyle="miter" endcap="square"/>
                  <v:textbox inset="0,.25mm,0,.25mm">
                    <w:txbxContent>
                      <w:p w14:paraId="62562FE0" w14:textId="7D8C1F5D" w:rsidR="00A66A9A" w:rsidRDefault="00A66A9A" w:rsidP="00236F7C">
                        <w:pPr>
                          <w:jc w:val="center"/>
                          <w:rPr>
                            <w:sz w:val="18"/>
                          </w:rPr>
                        </w:pPr>
                        <w:r>
                          <w:rPr>
                            <w:sz w:val="18"/>
                          </w:rPr>
                          <w:t>Referral Decline [PCC-Y2]</w:t>
                        </w:r>
                      </w:p>
                    </w:txbxContent>
                  </v:textbox>
                </v:oval>
                <v:shape id="Text Box 287" o:spid="_x0000_s1184"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Z38EA&#10;AADcAAAADwAAAGRycy9kb3ducmV2LnhtbERPy4rCMBTdD/gP4QqzG1NFB6lGEWHApeMUH7tLc21K&#10;m5uaZLT+vVkMzPJw3st1b1txJx9qxwrGowwEcel0zZWC4ufrYw4iRGSNrWNS8KQA69XgbYm5dg/+&#10;pvshViKFcMhRgYmxy6UMpSGLYeQ64sRdnbcYE/SV1B4fKdy2cpJln9JizanBYEdbQ2Vz+LUK+t3l&#10;1JxjNZkdjadb2DT7WVEo9T7sNwsQkfr4L/5z77SC6TytTWfS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GGd/BAAAA3AAAAA8AAAAAAAAAAAAAAAAAmAIAAGRycy9kb3du&#10;cmV2LnhtbFBLBQYAAAAABAAEAPUAAACGAwAAAAA=&#10;" strokeweight=".26mm">
                  <v:stroke endcap="square"/>
                  <v:textbox>
                    <w:txbxContent>
                      <w:p w14:paraId="44D4C71E" w14:textId="417240AD" w:rsidR="00A66A9A" w:rsidRDefault="00A66A9A" w:rsidP="00236F7C">
                        <w:pPr>
                          <w:rPr>
                            <w:sz w:val="18"/>
                          </w:rPr>
                        </w:pPr>
                        <w:r>
                          <w:rPr>
                            <w:sz w:val="18"/>
                          </w:rPr>
                          <w:t>Referral Initiator</w:t>
                        </w:r>
                      </w:p>
                    </w:txbxContent>
                  </v:textbox>
                </v:shape>
                <v:line id="Line 288" o:spid="_x0000_s1185"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GxNsUAAADcAAAADwAAAGRycy9kb3ducmV2LnhtbESPQWsCMRSE74X+h/AK3jTbVlpdjSJC&#10;QUHEqiDenpvXzdrNy5JE3f77piD0OMzMN8x42tpaXMmHyrGC514GgrhwuuJSwX730R2ACBFZY+2Y&#10;FPxQgOnk8WGMuXY3/qTrNpYiQTjkqMDE2ORShsKQxdBzDXHyvpy3GJP0pdQebwlua/mSZW/SYsVp&#10;wWBDc0PF9/ZiFdDshHL9unFmtZ775eFdn4/noVKdp3Y2AhGpjf/he3uhFfQHQ/g7k46An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GxNsUAAADcAAAADwAAAAAAAAAA&#10;AAAAAAChAgAAZHJzL2Rvd25yZXYueG1sUEsFBgAAAAAEAAQA+QAAAJMDAAAAAA==&#10;" strokeweight=".26mm">
                  <v:stroke joinstyle="miter" endcap="square"/>
                </v:line>
                <v:shape id="Text Box 289" o:spid="_x0000_s1186"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DBMEA&#10;AADcAAAADwAAAGRycy9kb3ducmV2LnhtbERPz2vCMBS+C/4P4QneNFV0zGoUGQw8Tlec3h7Nsylt&#10;Xrok0+6/N4fBjh/f782ut624kw+1YwWzaQaCuHS65kpB8fk+eQURIrLG1jEp+KUAu+1wsMFcuwcf&#10;6X6KlUghHHJUYGLscilDachimLqOOHE35y3GBH0ltcdHCretnGfZi7RYc2ow2NGbobI5/VgF/eH6&#10;1VxiNV+ejafvsG8+lkWh1HjU79cgIvXxX/znPmgFi1Wan86kIy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gwTBAAAA3AAAAA8AAAAAAAAAAAAAAAAAmAIAAGRycy9kb3du&#10;cmV2LnhtbFBLBQYAAAAABAAEAPUAAACGAwAAAAA=&#10;" strokeweight=".26mm">
                  <v:stroke endcap="square"/>
                  <v:textbox>
                    <w:txbxContent>
                      <w:p w14:paraId="434628ED" w14:textId="26B62371" w:rsidR="00A66A9A" w:rsidRDefault="00A66A9A" w:rsidP="00236F7C">
                        <w:pPr>
                          <w:rPr>
                            <w:sz w:val="18"/>
                          </w:rPr>
                        </w:pPr>
                        <w:r>
                          <w:rPr>
                            <w:sz w:val="18"/>
                          </w:rPr>
                          <w:t>Referral Recipient</w:t>
                        </w:r>
                      </w:p>
                    </w:txbxContent>
                  </v:textbox>
                </v:shape>
                <v:line id="Line 290" o:spid="_x0000_s1187"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37tsUAAADcAAAADwAAAGRycy9kb3ducmV2LnhtbESPQWvCQBSE7wX/w/KE3upGK6Kpq6i0&#10;1FPFGPD6mn3NhmbfhuxWo7/eLQgeh5n5hpkvO1uLE7W+cqxgOEhAEBdOV1wqyA8fL1MQPiBrrB2T&#10;ggt5WC56T3NMtTvznk5ZKEWEsE9RgQmhSaX0hSGLfuAa4uj9uNZiiLItpW7xHOG2lqMkmUiLFccF&#10;gw1tDBW/2Z9VkCXfu60+Ttf5lzlcpSny4+fru1LP/W71BiJQFx7he3urFYxnQ/g/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37tsUAAADcAAAADwAAAAAAAAAA&#10;AAAAAAChAgAAZHJzL2Rvd25yZXYueG1sUEsFBgAAAAAEAAQA+QAAAJMDAAAAAA==&#10;" strokeweight=".26mm">
                  <v:stroke joinstyle="miter" endcap="square"/>
                </v:line>
                <w10:anchorlock/>
              </v:group>
            </w:pict>
          </mc:Fallback>
        </mc:AlternateContent>
      </w:r>
    </w:p>
    <w:p w14:paraId="6444D4F1" w14:textId="77777777" w:rsidR="00236F7C" w:rsidRPr="00B03E20" w:rsidRDefault="00236F7C" w:rsidP="00236F7C">
      <w:pPr>
        <w:pStyle w:val="FigureTitle"/>
      </w:pPr>
      <w:r w:rsidRPr="00B03E20">
        <w:t>Figure 3.Y</w:t>
      </w:r>
      <w:r w:rsidR="00A86D31" w:rsidRPr="00B03E20">
        <w:t>2</w:t>
      </w:r>
      <w:r w:rsidRPr="00B03E20">
        <w:t>.2-1: Use Case Diagram</w:t>
      </w:r>
    </w:p>
    <w:p w14:paraId="3FAA1637" w14:textId="77777777" w:rsidR="00236F7C" w:rsidRPr="00B03E20" w:rsidRDefault="00236F7C" w:rsidP="00AD7E03">
      <w:pPr>
        <w:pStyle w:val="BodyText"/>
      </w:pPr>
    </w:p>
    <w:p w14:paraId="7B230EB3" w14:textId="77777777" w:rsidR="00236F7C" w:rsidRPr="00B03E20" w:rsidRDefault="00236F7C" w:rsidP="00236F7C">
      <w:pPr>
        <w:pStyle w:val="TableTitle"/>
      </w:pPr>
      <w:r w:rsidRPr="00B03E20">
        <w:t>Table 3.Y</w:t>
      </w:r>
      <w:r w:rsidR="00A86D31" w:rsidRPr="00B03E20">
        <w:t>2</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AE57B9" w:rsidRPr="00B03E20" w14:paraId="41AFD54F" w14:textId="77777777" w:rsidTr="00AE57B9">
        <w:tc>
          <w:tcPr>
            <w:tcW w:w="1008" w:type="dxa"/>
            <w:tcBorders>
              <w:top w:val="single" w:sz="4" w:space="0" w:color="000000"/>
              <w:left w:val="single" w:sz="4" w:space="0" w:color="000000"/>
              <w:bottom w:val="single" w:sz="4" w:space="0" w:color="000000"/>
            </w:tcBorders>
            <w:shd w:val="clear" w:color="auto" w:fill="auto"/>
          </w:tcPr>
          <w:p w14:paraId="0AF7D740" w14:textId="77777777" w:rsidR="00AE57B9" w:rsidRPr="00B03E20" w:rsidRDefault="00AE57B9" w:rsidP="00AE57B9">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1096D38" w14:textId="77777777" w:rsidR="00AE57B9" w:rsidRPr="00B03E20" w:rsidRDefault="00AE57B9" w:rsidP="00AE57B9">
            <w:pPr>
              <w:pStyle w:val="BodyText"/>
            </w:pPr>
            <w:r w:rsidRPr="00B03E20">
              <w:t>Referral Initiator</w:t>
            </w:r>
          </w:p>
        </w:tc>
      </w:tr>
      <w:tr w:rsidR="00AE57B9" w:rsidRPr="00B03E20" w14:paraId="3C025273" w14:textId="77777777" w:rsidTr="00AE57B9">
        <w:tc>
          <w:tcPr>
            <w:tcW w:w="1008" w:type="dxa"/>
            <w:tcBorders>
              <w:top w:val="single" w:sz="4" w:space="0" w:color="000000"/>
              <w:left w:val="single" w:sz="4" w:space="0" w:color="000000"/>
              <w:bottom w:val="single" w:sz="4" w:space="0" w:color="000000"/>
            </w:tcBorders>
            <w:shd w:val="clear" w:color="auto" w:fill="auto"/>
          </w:tcPr>
          <w:p w14:paraId="11971AFB" w14:textId="77777777" w:rsidR="00AE57B9" w:rsidRPr="00B03E20" w:rsidRDefault="00AE57B9" w:rsidP="00AE57B9">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CF2DC82" w14:textId="77777777" w:rsidR="00AE57B9" w:rsidRPr="00B03E20" w:rsidRDefault="00AE57B9" w:rsidP="00AE57B9">
            <w:pPr>
              <w:pStyle w:val="BodyText"/>
            </w:pPr>
            <w:r w:rsidRPr="00B03E20">
              <w:t>The provider who ordered the referral</w:t>
            </w:r>
          </w:p>
        </w:tc>
      </w:tr>
      <w:tr w:rsidR="00AE57B9" w:rsidRPr="00B03E20" w14:paraId="1D7FE1DE" w14:textId="77777777" w:rsidTr="00AE57B9">
        <w:tc>
          <w:tcPr>
            <w:tcW w:w="1008" w:type="dxa"/>
            <w:tcBorders>
              <w:top w:val="single" w:sz="4" w:space="0" w:color="000000"/>
              <w:left w:val="single" w:sz="4" w:space="0" w:color="000000"/>
              <w:bottom w:val="single" w:sz="4" w:space="0" w:color="000000"/>
            </w:tcBorders>
            <w:shd w:val="clear" w:color="auto" w:fill="auto"/>
          </w:tcPr>
          <w:p w14:paraId="4021DCEB" w14:textId="77777777" w:rsidR="00AE57B9" w:rsidRPr="00B03E20" w:rsidRDefault="00AE57B9" w:rsidP="00AE57B9">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E2506B9" w14:textId="77777777" w:rsidR="00AE57B9" w:rsidRPr="00B03E20" w:rsidRDefault="00AE57B9" w:rsidP="00AE57B9">
            <w:pPr>
              <w:pStyle w:val="BodyText"/>
              <w:snapToGrid w:val="0"/>
            </w:pPr>
            <w:r w:rsidRPr="00B03E20">
              <w:t>Referral Recipient</w:t>
            </w:r>
          </w:p>
        </w:tc>
      </w:tr>
      <w:tr w:rsidR="00AE57B9" w:rsidRPr="00B03E20" w14:paraId="78390389" w14:textId="77777777" w:rsidTr="00AE57B9">
        <w:tc>
          <w:tcPr>
            <w:tcW w:w="1008" w:type="dxa"/>
            <w:tcBorders>
              <w:top w:val="single" w:sz="4" w:space="0" w:color="000000"/>
              <w:left w:val="single" w:sz="4" w:space="0" w:color="000000"/>
              <w:bottom w:val="single" w:sz="4" w:space="0" w:color="000000"/>
            </w:tcBorders>
            <w:shd w:val="clear" w:color="auto" w:fill="auto"/>
          </w:tcPr>
          <w:p w14:paraId="4E08C276" w14:textId="77777777" w:rsidR="00AE57B9" w:rsidRPr="00B03E20" w:rsidRDefault="00AE57B9" w:rsidP="00AE57B9">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41190747" w14:textId="77777777" w:rsidR="00AE57B9" w:rsidRPr="00B03E20" w:rsidRDefault="00AE57B9" w:rsidP="00AE57B9">
            <w:pPr>
              <w:pStyle w:val="BodyText"/>
            </w:pPr>
            <w:r w:rsidRPr="00B03E20">
              <w:t>The provider who is acting on the referral</w:t>
            </w:r>
          </w:p>
        </w:tc>
      </w:tr>
    </w:tbl>
    <w:p w14:paraId="3E498951" w14:textId="77777777" w:rsidR="00236F7C" w:rsidRPr="00B03E20" w:rsidRDefault="00236F7C" w:rsidP="00236F7C">
      <w:pPr>
        <w:pStyle w:val="Heading3"/>
        <w:numPr>
          <w:ilvl w:val="0"/>
          <w:numId w:val="0"/>
        </w:numPr>
        <w:rPr>
          <w:noProof w:val="0"/>
        </w:rPr>
      </w:pPr>
      <w:bookmarkStart w:id="191" w:name="_Toc482625016"/>
      <w:bookmarkStart w:id="192" w:name="_Toc482625756"/>
      <w:bookmarkStart w:id="193" w:name="_Toc483500649"/>
      <w:proofErr w:type="gramStart"/>
      <w:r w:rsidRPr="00B03E20">
        <w:rPr>
          <w:noProof w:val="0"/>
        </w:rPr>
        <w:t>3.Y</w:t>
      </w:r>
      <w:r w:rsidR="00A86D31" w:rsidRPr="00B03E20">
        <w:rPr>
          <w:noProof w:val="0"/>
        </w:rPr>
        <w:t>2</w:t>
      </w:r>
      <w:r w:rsidRPr="00B03E20">
        <w:rPr>
          <w:noProof w:val="0"/>
        </w:rPr>
        <w:t>.3</w:t>
      </w:r>
      <w:proofErr w:type="gramEnd"/>
      <w:r w:rsidRPr="00B03E20">
        <w:rPr>
          <w:noProof w:val="0"/>
        </w:rPr>
        <w:t xml:space="preserve"> Referenced Standards</w:t>
      </w:r>
      <w:bookmarkEnd w:id="191"/>
      <w:bookmarkEnd w:id="192"/>
      <w:bookmarkEnd w:id="193"/>
    </w:p>
    <w:p w14:paraId="2625CDA8" w14:textId="77777777" w:rsidR="00842524" w:rsidRPr="00B03E20" w:rsidRDefault="00842524" w:rsidP="00AD7E03">
      <w:pPr>
        <w:pStyle w:val="BodyText"/>
      </w:pPr>
      <w:r w:rsidRPr="00B03E20">
        <w:t>HL7 Messaging standard, version 2.5.1 Chapters 2, 4</w:t>
      </w:r>
    </w:p>
    <w:p w14:paraId="134F68B8" w14:textId="77777777" w:rsidR="00236F7C" w:rsidRPr="00B03E20" w:rsidRDefault="00842524" w:rsidP="00AD7E03">
      <w:pPr>
        <w:pStyle w:val="BodyText"/>
      </w:pPr>
      <w:r w:rsidRPr="00B03E20">
        <w:t>HL7 Messaging standard, version 2.9 Chapter 4</w:t>
      </w:r>
    </w:p>
    <w:p w14:paraId="687127A5" w14:textId="77777777" w:rsidR="00236F7C" w:rsidRPr="00B03E20" w:rsidRDefault="00236F7C" w:rsidP="00236F7C">
      <w:pPr>
        <w:pStyle w:val="Heading3"/>
        <w:numPr>
          <w:ilvl w:val="0"/>
          <w:numId w:val="0"/>
        </w:numPr>
        <w:rPr>
          <w:noProof w:val="0"/>
        </w:rPr>
      </w:pPr>
      <w:bookmarkStart w:id="194" w:name="_Toc482625017"/>
      <w:bookmarkStart w:id="195" w:name="_Toc482625757"/>
      <w:bookmarkStart w:id="196" w:name="_Toc483500650"/>
      <w:proofErr w:type="gramStart"/>
      <w:r w:rsidRPr="00B03E20">
        <w:rPr>
          <w:noProof w:val="0"/>
        </w:rPr>
        <w:t>3.Y</w:t>
      </w:r>
      <w:r w:rsidR="00A86D31" w:rsidRPr="00B03E20">
        <w:rPr>
          <w:noProof w:val="0"/>
        </w:rPr>
        <w:t>2</w:t>
      </w:r>
      <w:r w:rsidRPr="00B03E20">
        <w:rPr>
          <w:noProof w:val="0"/>
        </w:rPr>
        <w:t>.4</w:t>
      </w:r>
      <w:proofErr w:type="gramEnd"/>
      <w:r w:rsidRPr="00B03E20">
        <w:rPr>
          <w:noProof w:val="0"/>
        </w:rPr>
        <w:t xml:space="preserve"> Interaction Diagram</w:t>
      </w:r>
      <w:bookmarkEnd w:id="194"/>
      <w:bookmarkEnd w:id="195"/>
      <w:bookmarkEnd w:id="196"/>
    </w:p>
    <w:p w14:paraId="580AC5BF" w14:textId="77777777" w:rsidR="00236F7C" w:rsidRPr="00B03E20" w:rsidRDefault="00236F7C" w:rsidP="00236F7C">
      <w:pPr>
        <w:pStyle w:val="AuthorInstructions"/>
      </w:pPr>
    </w:p>
    <w:p w14:paraId="3051244D" w14:textId="18596A04" w:rsidR="00236F7C" w:rsidRPr="00B03E20" w:rsidRDefault="00631E11" w:rsidP="00236F7C">
      <w:pPr>
        <w:pStyle w:val="BodyText"/>
        <w:rPr>
          <w:lang w:eastAsia="en-US"/>
        </w:rPr>
      </w:pPr>
      <w:r>
        <w:rPr>
          <w:noProof/>
          <w:lang w:eastAsia="en-US"/>
        </w:rPr>
        <w:lastRenderedPageBreak/>
        <mc:AlternateContent>
          <mc:Choice Requires="wpc">
            <w:drawing>
              <wp:inline distT="0" distB="0" distL="0" distR="0" wp14:anchorId="51A3C9A3" wp14:editId="007B6189">
                <wp:extent cx="5943600" cy="3166110"/>
                <wp:effectExtent l="0" t="0" r="0" b="0"/>
                <wp:docPr id="496" name="Canvas 4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505"/>
                        <wpg:cNvGrpSpPr>
                          <a:grpSpLocks/>
                        </wpg:cNvGrpSpPr>
                        <wpg:grpSpPr bwMode="auto">
                          <a:xfrm>
                            <a:off x="1019175" y="272415"/>
                            <a:ext cx="3810000" cy="2478405"/>
                            <a:chOff x="3405" y="2457"/>
                            <a:chExt cx="6000" cy="3903"/>
                          </a:xfrm>
                        </wpg:grpSpPr>
                        <wps:wsp>
                          <wps:cNvPr id="541" name="Text Box 504"/>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B79CA2" w14:textId="77777777" w:rsidR="00A66A9A" w:rsidRPr="00032742" w:rsidRDefault="00A66A9A" w:rsidP="00F72E4C">
                                <w:pPr>
                                  <w:spacing w:before="0"/>
                                  <w:jc w:val="center"/>
                                  <w:rPr>
                                    <w:sz w:val="20"/>
                                  </w:rPr>
                                </w:pPr>
                                <w:r>
                                  <w:rPr>
                                    <w:sz w:val="20"/>
                                  </w:rPr>
                                  <w:t>Referral Decline</w:t>
                                </w:r>
                              </w:p>
                            </w:txbxContent>
                          </wps:txbx>
                          <wps:bodyPr rot="0" vert="horz" wrap="square" lIns="91440" tIns="45720" rIns="91440" bIns="45720" anchor="t" anchorCtr="0" upright="1">
                            <a:noAutofit/>
                          </wps:bodyPr>
                        </wps:wsp>
                        <wps:wsp>
                          <wps:cNvPr id="542" name="AutoShape 499"/>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3" name="Rectangle 497"/>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0" name="AutoShape 500"/>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1" name="Rectangle 498"/>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2" name="Text Box 501"/>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10071C" w14:textId="77777777" w:rsidR="00A66A9A" w:rsidRPr="00032742" w:rsidRDefault="00A66A9A" w:rsidP="00F72E4C">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483" name="Text Box 502"/>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0250D" w14:textId="77777777" w:rsidR="00A66A9A" w:rsidRPr="00032742" w:rsidRDefault="00A66A9A" w:rsidP="00F72E4C">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484" name="AutoShape 503"/>
                          <wps:cNvCnPr>
                            <a:cxnSpLocks noChangeShapeType="1"/>
                            <a:stCxn id="481" idx="1"/>
                            <a:endCxn id="543"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1A3C9A3" id="Canvas 496" o:spid="_x0000_s1188"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9" type="#_x0000_t75" style="position:absolute;width:59436;height:31661;visibility:visible;mso-wrap-style:square">
                  <v:fill o:detectmouseclick="t"/>
                  <v:path o:connecttype="none"/>
                </v:shape>
                <v:group id="Group 505" o:spid="_x0000_s1190" style="position:absolute;left:10191;top:2724;width:38100;height:24784" coordorigin="3405,2457" coordsize="6000,3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Text Box 504" o:spid="_x0000_s1191" type="#_x0000_t202" style="position:absolute;left:4560;top:4362;width:37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U8QA&#10;AADcAAAADwAAAGRycy9kb3ducmV2LnhtbESP0WrCQBRE34X+w3ILfRHdKBo1dRNqocXXRD/gmr0m&#10;odm7Ibs18e+7BcHHYWbOMPtsNK24Ue8aywoW8wgEcWl1w5WC8+lrtgXhPLLG1jIpuJODLH2Z7DHR&#10;duCcboWvRICwS1BB7X2XSOnKmgy6ue2Ig3e1vUEfZF9J3eMQ4KaVyyiKpcGGw0KNHX3WVP4Uv0bB&#10;9ThM17vh8u3Pm3wVH7DZXOxdqbfX8eMdhKfRP8OP9lErWK8W8H8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1/1PEAAAA3AAAAA8AAAAAAAAAAAAAAAAAmAIAAGRycy9k&#10;b3ducmV2LnhtbFBLBQYAAAAABAAEAPUAAACJAwAAAAA=&#10;" stroked="f">
                    <v:textbox>
                      <w:txbxContent>
                        <w:p w14:paraId="21B79CA2" w14:textId="77777777" w:rsidR="00A66A9A" w:rsidRPr="00032742" w:rsidRDefault="00A66A9A" w:rsidP="00F72E4C">
                          <w:pPr>
                            <w:spacing w:before="0"/>
                            <w:jc w:val="center"/>
                            <w:rPr>
                              <w:sz w:val="20"/>
                            </w:rPr>
                          </w:pPr>
                          <w:r>
                            <w:rPr>
                              <w:sz w:val="20"/>
                            </w:rPr>
                            <w:t>Referral Decline</w:t>
                          </w:r>
                        </w:p>
                      </w:txbxContent>
                    </v:textbox>
                  </v:shape>
                  <v:shape id="AutoShape 499" o:spid="_x0000_s1192" type="#_x0000_t32" style="position:absolute;left:4170;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h3JMcAAADcAAAADwAAAGRycy9kb3ducmV2LnhtbESP3WoCMRSE7wu+QzhCb0rNalVkaxQR&#10;hJZSWn/A28PmdLPs5iRs4rrt0zcFoZfDzHzDLNe9bURHbagcKxiPMhDEhdMVlwpOx93jAkSIyBob&#10;x6TgmwKsV4O7JebaXXlP3SGWIkE45KjAxOhzKUNhyGIYOU+cvC/XWoxJtqXULV4T3DZykmVzabHi&#10;tGDQ09ZQUR8uVkHd1R/7z1nwD5cfmr958/76dNZK3Q/7zTOISH38D9/aL1rBbDqBvzPpCM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iHckxwAAANwAAAAPAAAAAAAA&#10;AAAAAAAAAKECAABkcnMvZG93bnJldi54bWxQSwUGAAAAAAQABAD5AAAAlQMAAAAA&#10;">
                    <v:stroke dashstyle="dash"/>
                  </v:shape>
                  <v:rect id="Rectangle 497" o:spid="_x0000_s1193" style="position:absolute;left:40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j0PMQA&#10;AADcAAAADwAAAGRycy9kb3ducmV2LnhtbESPT4vCMBTE74LfITzBm6b+ZbcaRXZR9Kj1sre3zbOt&#10;Ni+liVr99JsFweMwM79h5svGlOJGtSssKxj0IxDEqdUFZwqOybr3AcJ5ZI2lZVLwIAfLRbs1x1jb&#10;O+/pdvCZCBB2MSrIva9iKV2ak0HXtxVx8E62NuiDrDOpa7wHuCnlMIqm0mDBYSHHir5ySi+Hq1Hw&#10;WwyP+Nwnm8h8rkd+1yTn68+3Ut1Os5qB8NT4d/jV3moFk/EI/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Y9DzEAAAA3AAAAA8AAAAAAAAAAAAAAAAAmAIAAGRycy9k&#10;b3ducmV2LnhtbFBLBQYAAAAABAAEAPUAAACJAwAAAAA=&#10;"/>
                  <v:shape id="AutoShape 500" o:spid="_x0000_s1194" type="#_x0000_t32" style="position:absolute;left:8655;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5z8MAAADcAAAADwAAAGRycy9kb3ducmV2LnhtbERPXWvCMBR9H/gfwh34IppuTpFqFBkM&#10;lDE23cDXS3PXlDY3oYm1+uuXB2GPh/O92vS2ER21oXKs4GmSgSAunK64VPDz/TZegAgRWWPjmBRc&#10;KcBmPXhYYa7dhQ/UHWMpUgiHHBWYGH0uZSgMWQwT54kT9+taizHBtpS6xUsKt418zrK5tFhxajDo&#10;6dVQUR/PVkHd1Z+Hr1nwo/ON5u/efOynJ63U8LHfLkFE6uO/+O7eaQUvizQ/nU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O+c/DAAAA3AAAAA8AAAAAAAAAAAAA&#10;AAAAoQIAAGRycy9kb3ducmV2LnhtbFBLBQYAAAAABAAEAPkAAACRAwAAAAA=&#10;">
                    <v:stroke dashstyle="dash"/>
                  </v:shape>
                  <v:rect id="Rectangle 498" o:spid="_x0000_s1195" style="position:absolute;left:85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5618UA&#10;AADcAAAADwAAAGRycy9kb3ducmV2LnhtbESPQWvCQBSE7wX/w/KE3pqNtojGrCIWS3vU5NLbM/tM&#10;0mbfhuyapP31XUHocZiZb5h0O5pG9NS52rKCWRSDIC6srrlUkGeHpyUI55E1NpZJwQ852G4mDykm&#10;2g58pP7kSxEg7BJUUHnfJlK6oiKDLrItcfAutjPog+xKqTscAtw0ch7HC2mw5rBQYUv7iorv09Uo&#10;ONfzHH+P2VtsVodn/zFmX9fPV6Uep+NuDcLT6P/D9/a7VvCynMHtTDg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nrXxQAAANwAAAAPAAAAAAAAAAAAAAAAAJgCAABkcnMv&#10;ZG93bnJldi54bWxQSwUGAAAAAAQABAD1AAAAigMAAAAA&#10;"/>
                  <v:shape id="Text Box 501" o:spid="_x0000_s1196" type="#_x0000_t202" style="position:absolute;left:3405;top:2502;width:15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UI8MA&#10;AADcAAAADwAAAGRycy9kb3ducmV2LnhtbESP3YrCMBSE7wXfIZwFb0RTxZ9u1ygqrHjrzwOcNse2&#10;bHNSmmjr25sFwcthZr5hVpvOVOJBjSstK5iMIxDEmdUl5wqul99RDMJ5ZI2VZVLwJAebdb+3wkTb&#10;lk/0OPtcBAi7BBUU3teJlC4ryKAb25o4eDfbGPRBNrnUDbYBbio5jaKFNFhyWCiwpn1B2d/5bhTc&#10;ju1w/t2mB39dnmaLHZbL1D6VGnx12x8Qnjr/Cb/bR61gFk/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UI8MAAADcAAAADwAAAAAAAAAAAAAAAACYAgAAZHJzL2Rv&#10;d25yZXYueG1sUEsFBgAAAAAEAAQA9QAAAIgDAAAAAA==&#10;" stroked="f">
                    <v:textbox>
                      <w:txbxContent>
                        <w:p w14:paraId="6410071C" w14:textId="77777777" w:rsidR="00A66A9A" w:rsidRPr="00032742" w:rsidRDefault="00A66A9A" w:rsidP="00F72E4C">
                          <w:pPr>
                            <w:spacing w:before="0"/>
                            <w:jc w:val="center"/>
                            <w:rPr>
                              <w:sz w:val="20"/>
                            </w:rPr>
                          </w:pPr>
                          <w:r>
                            <w:rPr>
                              <w:sz w:val="20"/>
                            </w:rPr>
                            <w:t>Referral Initiator</w:t>
                          </w:r>
                        </w:p>
                      </w:txbxContent>
                    </v:textbox>
                  </v:shape>
                  <v:shape id="Text Box 502" o:spid="_x0000_s1197" type="#_x0000_t202" style="position:absolute;left:7875;top:2457;width:153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uMMA&#10;AADcAAAADwAAAGRycy9kb3ducmV2LnhtbESP3YrCMBSE7wXfIRzBG1lTf+t2jbIKLt7q+gCnzbEt&#10;Nielydr69kZY8HKYmW+Y9bYzlbhT40rLCibjCARxZnXJuYLL7+FjBcJ5ZI2VZVLwIAfbTb+3xkTb&#10;lk90P/tcBAi7BBUU3teJlC4ryKAb25o4eFfbGPRBNrnUDbYBbio5jaKlNFhyWCiwpn1B2e38ZxRc&#10;j+1o8dmmP/4Sn+bLHZZxah9KDQfd9xcIT51/h//bR61gvprB60w4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xuMMAAADcAAAADwAAAAAAAAAAAAAAAACYAgAAZHJzL2Rv&#10;d25yZXYueG1sUEsFBgAAAAAEAAQA9QAAAIgDAAAAAA==&#10;" stroked="f">
                    <v:textbox>
                      <w:txbxContent>
                        <w:p w14:paraId="1BE0250D" w14:textId="77777777" w:rsidR="00A66A9A" w:rsidRPr="00032742" w:rsidRDefault="00A66A9A" w:rsidP="00F72E4C">
                          <w:pPr>
                            <w:spacing w:before="0"/>
                            <w:jc w:val="center"/>
                            <w:rPr>
                              <w:sz w:val="20"/>
                            </w:rPr>
                          </w:pPr>
                          <w:r>
                            <w:rPr>
                              <w:sz w:val="20"/>
                            </w:rPr>
                            <w:t>Referral Recipient</w:t>
                          </w:r>
                        </w:p>
                      </w:txbxContent>
                    </v:textbox>
                  </v:shape>
                  <v:shape id="AutoShape 503" o:spid="_x0000_s1198" type="#_x0000_t32" style="position:absolute;left:4290;top:4733;width:42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group>
                <w10:anchorlock/>
              </v:group>
            </w:pict>
          </mc:Fallback>
        </mc:AlternateContent>
      </w:r>
    </w:p>
    <w:p w14:paraId="33EA77BD" w14:textId="77777777" w:rsidR="00035BC0" w:rsidRPr="00B03E20" w:rsidRDefault="00035BC0" w:rsidP="00236F7C">
      <w:pPr>
        <w:pStyle w:val="BodyText"/>
        <w:rPr>
          <w:lang w:eastAsia="en-US"/>
        </w:rPr>
      </w:pPr>
    </w:p>
    <w:p w14:paraId="4500585D" w14:textId="77777777" w:rsidR="00236F7C" w:rsidRPr="00B03E20" w:rsidRDefault="00236F7C" w:rsidP="00236F7C">
      <w:pPr>
        <w:pStyle w:val="Heading4"/>
        <w:numPr>
          <w:ilvl w:val="0"/>
          <w:numId w:val="0"/>
        </w:numPr>
        <w:rPr>
          <w:noProof w:val="0"/>
        </w:rPr>
      </w:pPr>
      <w:bookmarkStart w:id="197" w:name="_Toc482625018"/>
      <w:bookmarkStart w:id="198" w:name="_Toc482625758"/>
      <w:bookmarkStart w:id="199" w:name="_Toc483500651"/>
      <w:proofErr w:type="gramStart"/>
      <w:r w:rsidRPr="00B03E20">
        <w:rPr>
          <w:noProof w:val="0"/>
        </w:rPr>
        <w:t>3.Y</w:t>
      </w:r>
      <w:r w:rsidR="00A86D31" w:rsidRPr="00B03E20">
        <w:rPr>
          <w:noProof w:val="0"/>
        </w:rPr>
        <w:t>2</w:t>
      </w:r>
      <w:r w:rsidRPr="00B03E20">
        <w:rPr>
          <w:noProof w:val="0"/>
        </w:rPr>
        <w:t>.4.1</w:t>
      </w:r>
      <w:proofErr w:type="gramEnd"/>
      <w:r w:rsidRPr="00B03E20">
        <w:rPr>
          <w:noProof w:val="0"/>
        </w:rPr>
        <w:t xml:space="preserve"> </w:t>
      </w:r>
      <w:r w:rsidR="00842524" w:rsidRPr="00B03E20">
        <w:rPr>
          <w:noProof w:val="0"/>
        </w:rPr>
        <w:t>Refer</w:t>
      </w:r>
      <w:r w:rsidR="000310E1" w:rsidRPr="00B03E20">
        <w:rPr>
          <w:noProof w:val="0"/>
        </w:rPr>
        <w:t>r</w:t>
      </w:r>
      <w:r w:rsidR="00842524" w:rsidRPr="00B03E20">
        <w:rPr>
          <w:noProof w:val="0"/>
        </w:rPr>
        <w:t>al Decline</w:t>
      </w:r>
      <w:bookmarkEnd w:id="197"/>
      <w:bookmarkEnd w:id="198"/>
      <w:bookmarkEnd w:id="199"/>
    </w:p>
    <w:p w14:paraId="394AC54C" w14:textId="77777777" w:rsidR="00236F7C" w:rsidRPr="00B03E20" w:rsidRDefault="00301592" w:rsidP="00AD7E03">
      <w:pPr>
        <w:pStyle w:val="BodyText"/>
        <w:rPr>
          <w:lang w:eastAsia="en-US"/>
        </w:rPr>
      </w:pPr>
      <w:r w:rsidRPr="00B03E20">
        <w:rPr>
          <w:lang w:eastAsia="en-US"/>
        </w:rPr>
        <w:t>The message is the same as</w:t>
      </w:r>
      <w:r w:rsidR="000310E1" w:rsidRPr="00B03E20">
        <w:rPr>
          <w:lang w:eastAsia="en-US"/>
        </w:rPr>
        <w:t xml:space="preserve"> 3.Y1.4.3</w:t>
      </w:r>
    </w:p>
    <w:p w14:paraId="047FC277" w14:textId="77777777" w:rsidR="00236F7C" w:rsidRPr="00B03E20" w:rsidRDefault="00236F7C" w:rsidP="00236F7C">
      <w:pPr>
        <w:pStyle w:val="Heading5"/>
        <w:numPr>
          <w:ilvl w:val="0"/>
          <w:numId w:val="0"/>
        </w:numPr>
        <w:rPr>
          <w:noProof w:val="0"/>
        </w:rPr>
      </w:pPr>
      <w:bookmarkStart w:id="200" w:name="_Toc482625019"/>
      <w:bookmarkStart w:id="201" w:name="_Toc482625759"/>
      <w:bookmarkStart w:id="202" w:name="_Toc483500652"/>
      <w:proofErr w:type="gramStart"/>
      <w:r w:rsidRPr="00B03E20">
        <w:rPr>
          <w:noProof w:val="0"/>
        </w:rPr>
        <w:t>3.Y</w:t>
      </w:r>
      <w:r w:rsidR="00A86D31" w:rsidRPr="00B03E20">
        <w:rPr>
          <w:noProof w:val="0"/>
        </w:rPr>
        <w:t>2</w:t>
      </w:r>
      <w:r w:rsidRPr="00B03E20">
        <w:rPr>
          <w:noProof w:val="0"/>
        </w:rPr>
        <w:t>.4.1.1</w:t>
      </w:r>
      <w:proofErr w:type="gramEnd"/>
      <w:r w:rsidRPr="00B03E20">
        <w:rPr>
          <w:noProof w:val="0"/>
        </w:rPr>
        <w:t xml:space="preserve"> Trigger Events</w:t>
      </w:r>
      <w:bookmarkEnd w:id="200"/>
      <w:bookmarkEnd w:id="201"/>
      <w:bookmarkEnd w:id="202"/>
    </w:p>
    <w:p w14:paraId="3453F824" w14:textId="77777777" w:rsidR="00236F7C" w:rsidRPr="00B03E20" w:rsidRDefault="000310E1" w:rsidP="00AD7E03">
      <w:pPr>
        <w:pStyle w:val="BodyText"/>
        <w:rPr>
          <w:lang w:eastAsia="en-US"/>
        </w:rPr>
      </w:pPr>
      <w:r w:rsidRPr="00B03E20">
        <w:t>In certain cases</w:t>
      </w:r>
      <w:r w:rsidR="00D16640" w:rsidRPr="00B03E20">
        <w:t>,</w:t>
      </w:r>
      <w:r w:rsidRPr="00B03E20">
        <w:t xml:space="preserve"> it is possible for a Referral Recipient to determine that they cannot provide the services requested by the Referral Initiator. In such cases a Referral Decline message is used to convey that information</w:t>
      </w:r>
    </w:p>
    <w:p w14:paraId="14635DAA" w14:textId="77777777" w:rsidR="00236F7C" w:rsidRPr="00B03E20" w:rsidRDefault="00236F7C" w:rsidP="00236F7C">
      <w:pPr>
        <w:pStyle w:val="Heading5"/>
        <w:numPr>
          <w:ilvl w:val="0"/>
          <w:numId w:val="0"/>
        </w:numPr>
        <w:rPr>
          <w:noProof w:val="0"/>
        </w:rPr>
      </w:pPr>
      <w:bookmarkStart w:id="203" w:name="_Toc482625020"/>
      <w:bookmarkStart w:id="204" w:name="_Toc482625760"/>
      <w:bookmarkStart w:id="205" w:name="_Toc483500653"/>
      <w:proofErr w:type="gramStart"/>
      <w:r w:rsidRPr="00B03E20">
        <w:rPr>
          <w:noProof w:val="0"/>
        </w:rPr>
        <w:t>3.Y</w:t>
      </w:r>
      <w:r w:rsidR="00A86D31" w:rsidRPr="00B03E20">
        <w:rPr>
          <w:noProof w:val="0"/>
        </w:rPr>
        <w:t>2</w:t>
      </w:r>
      <w:r w:rsidRPr="00B03E20">
        <w:rPr>
          <w:noProof w:val="0"/>
        </w:rPr>
        <w:t>.4.1.2</w:t>
      </w:r>
      <w:proofErr w:type="gramEnd"/>
      <w:r w:rsidRPr="00B03E20">
        <w:rPr>
          <w:noProof w:val="0"/>
        </w:rPr>
        <w:t xml:space="preserve"> Message Semantics</w:t>
      </w:r>
      <w:bookmarkEnd w:id="203"/>
      <w:bookmarkEnd w:id="204"/>
      <w:bookmarkEnd w:id="205"/>
    </w:p>
    <w:p w14:paraId="430CFB67" w14:textId="77777777" w:rsidR="00236F7C" w:rsidRPr="00B03E20" w:rsidRDefault="000310E1" w:rsidP="00AD7E03">
      <w:pPr>
        <w:pStyle w:val="BodyText"/>
        <w:rPr>
          <w:lang w:eastAsia="en-US"/>
        </w:rPr>
      </w:pPr>
      <w:r w:rsidRPr="00B03E20">
        <w:t>The message semantics are identical to 3.Y1.4.3.2</w:t>
      </w:r>
    </w:p>
    <w:p w14:paraId="6415848B" w14:textId="77777777" w:rsidR="00236F7C" w:rsidRPr="00B03E20" w:rsidRDefault="00236F7C" w:rsidP="00236F7C">
      <w:pPr>
        <w:pStyle w:val="Heading5"/>
        <w:numPr>
          <w:ilvl w:val="0"/>
          <w:numId w:val="0"/>
        </w:numPr>
        <w:rPr>
          <w:noProof w:val="0"/>
        </w:rPr>
      </w:pPr>
      <w:bookmarkStart w:id="206" w:name="_Toc482625021"/>
      <w:bookmarkStart w:id="207" w:name="_Toc482625761"/>
      <w:bookmarkStart w:id="208" w:name="_Toc483500654"/>
      <w:proofErr w:type="gramStart"/>
      <w:r w:rsidRPr="00B03E20">
        <w:rPr>
          <w:noProof w:val="0"/>
        </w:rPr>
        <w:t>3.Y</w:t>
      </w:r>
      <w:r w:rsidR="00A86D31" w:rsidRPr="00B03E20">
        <w:rPr>
          <w:noProof w:val="0"/>
        </w:rPr>
        <w:t>2</w:t>
      </w:r>
      <w:r w:rsidRPr="00B03E20">
        <w:rPr>
          <w:noProof w:val="0"/>
        </w:rPr>
        <w:t>.4.1.3</w:t>
      </w:r>
      <w:proofErr w:type="gramEnd"/>
      <w:r w:rsidRPr="00B03E20">
        <w:rPr>
          <w:noProof w:val="0"/>
        </w:rPr>
        <w:t xml:space="preserve"> Expected Actions</w:t>
      </w:r>
      <w:bookmarkEnd w:id="206"/>
      <w:bookmarkEnd w:id="207"/>
      <w:bookmarkEnd w:id="208"/>
    </w:p>
    <w:p w14:paraId="288AB871" w14:textId="29D48950" w:rsidR="00236F7C" w:rsidRPr="00B03E20" w:rsidRDefault="00391DFB" w:rsidP="00AD7E03">
      <w:pPr>
        <w:pStyle w:val="BodyText"/>
        <w:rPr>
          <w:lang w:eastAsia="en-US"/>
        </w:rPr>
      </w:pPr>
      <w:r w:rsidRPr="00B03E20">
        <w:t>Sending a Referral Decline after an initial acceptance is us</w:t>
      </w:r>
      <w:r w:rsidR="00617961">
        <w:t>ually an exceptional occurrence;</w:t>
      </w:r>
      <w:r w:rsidRPr="00B03E20">
        <w:t xml:space="preserve"> therefore the Referral Recipient’s policies and procedures should provide guidance when that is appropriate</w:t>
      </w:r>
      <w:r w:rsidR="00301592" w:rsidRPr="00B03E20">
        <w:t>, and what other steps need to be taken in order to provide good patient care (</w:t>
      </w:r>
      <w:r w:rsidR="00B03E20">
        <w:t xml:space="preserve">e.g., </w:t>
      </w:r>
      <w:r w:rsidR="00301592" w:rsidRPr="00B03E20">
        <w:t>additional communications with the Referral Initiator or suggestions for alternative</w:t>
      </w:r>
      <w:r w:rsidRPr="00B03E20">
        <w:t xml:space="preserve"> </w:t>
      </w:r>
      <w:r w:rsidR="00301592" w:rsidRPr="00B03E20">
        <w:t>service provider).</w:t>
      </w:r>
    </w:p>
    <w:p w14:paraId="6CD288C3" w14:textId="77777777" w:rsidR="00236F7C" w:rsidRPr="00B03E20" w:rsidRDefault="00236F7C" w:rsidP="00236F7C">
      <w:pPr>
        <w:pStyle w:val="Heading3"/>
        <w:numPr>
          <w:ilvl w:val="0"/>
          <w:numId w:val="0"/>
        </w:numPr>
        <w:rPr>
          <w:noProof w:val="0"/>
        </w:rPr>
      </w:pPr>
      <w:bookmarkStart w:id="209" w:name="_Toc482625022"/>
      <w:bookmarkStart w:id="210" w:name="_Toc482625762"/>
      <w:bookmarkStart w:id="211" w:name="_Toc483500655"/>
      <w:proofErr w:type="gramStart"/>
      <w:r w:rsidRPr="00B03E20">
        <w:rPr>
          <w:noProof w:val="0"/>
        </w:rPr>
        <w:lastRenderedPageBreak/>
        <w:t>3.Y</w:t>
      </w:r>
      <w:r w:rsidR="008B426C" w:rsidRPr="00B03E20">
        <w:rPr>
          <w:noProof w:val="0"/>
        </w:rPr>
        <w:t>2</w:t>
      </w:r>
      <w:r w:rsidRPr="00B03E20">
        <w:rPr>
          <w:noProof w:val="0"/>
        </w:rPr>
        <w:t>.5</w:t>
      </w:r>
      <w:proofErr w:type="gramEnd"/>
      <w:r w:rsidRPr="00B03E20">
        <w:rPr>
          <w:noProof w:val="0"/>
        </w:rPr>
        <w:t xml:space="preserve"> Security Considerations</w:t>
      </w:r>
      <w:bookmarkEnd w:id="209"/>
      <w:bookmarkEnd w:id="210"/>
      <w:bookmarkEnd w:id="211"/>
    </w:p>
    <w:p w14:paraId="63D58624" w14:textId="1085EEBC" w:rsidR="00236F7C" w:rsidRPr="00B03E20" w:rsidRDefault="002576AB" w:rsidP="00AD7E03">
      <w:pPr>
        <w:pStyle w:val="BodyText"/>
        <w:rPr>
          <w:lang w:eastAsia="en-US"/>
        </w:rPr>
      </w:pPr>
      <w:r w:rsidRPr="00B03E20">
        <w:t xml:space="preserve">The security requirements for the XDM </w:t>
      </w:r>
      <w:r w:rsidR="00F019F1">
        <w:t>Profile</w:t>
      </w:r>
      <w:r w:rsidRPr="00B03E20">
        <w:t xml:space="preserve">, and the “ZIP over Email” and “Zip over Email Response”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28" w:history="1">
        <w:r w:rsidRPr="00B03E20">
          <w:rPr>
            <w:rStyle w:val="Hyperlink"/>
          </w:rPr>
          <w:t>Applicability Statement for Secure Health Transport</w:t>
        </w:r>
      </w:hyperlink>
      <w:r w:rsidRPr="00B03E20">
        <w:t>.</w:t>
      </w:r>
    </w:p>
    <w:p w14:paraId="11880319" w14:textId="77777777" w:rsidR="00236F7C" w:rsidRPr="00B03E20" w:rsidRDefault="00236F7C" w:rsidP="00236F7C">
      <w:pPr>
        <w:pStyle w:val="Heading4"/>
        <w:numPr>
          <w:ilvl w:val="0"/>
          <w:numId w:val="0"/>
        </w:numPr>
        <w:rPr>
          <w:noProof w:val="0"/>
        </w:rPr>
      </w:pPr>
      <w:bookmarkStart w:id="212" w:name="_Toc482625023"/>
      <w:bookmarkStart w:id="213" w:name="_Toc482625763"/>
      <w:bookmarkStart w:id="214" w:name="_Toc483500656"/>
      <w:proofErr w:type="gramStart"/>
      <w:r w:rsidRPr="00B03E20">
        <w:rPr>
          <w:noProof w:val="0"/>
        </w:rPr>
        <w:t>3.Y</w:t>
      </w:r>
      <w:r w:rsidR="008B426C" w:rsidRPr="00B03E20">
        <w:rPr>
          <w:noProof w:val="0"/>
        </w:rPr>
        <w:t>2</w:t>
      </w:r>
      <w:r w:rsidRPr="00B03E20">
        <w:rPr>
          <w:noProof w:val="0"/>
        </w:rPr>
        <w:t>.5.1</w:t>
      </w:r>
      <w:proofErr w:type="gramEnd"/>
      <w:r w:rsidRPr="00B03E20">
        <w:rPr>
          <w:noProof w:val="0"/>
        </w:rPr>
        <w:t xml:space="preserve"> Security Audit Considerations</w:t>
      </w:r>
      <w:bookmarkEnd w:id="212"/>
      <w:bookmarkEnd w:id="213"/>
      <w:bookmarkEnd w:id="214"/>
    </w:p>
    <w:p w14:paraId="29EB9EC4" w14:textId="7D24523F" w:rsidR="00236F7C" w:rsidRPr="00B03E20" w:rsidRDefault="00B05175" w:rsidP="00AD7E03">
      <w:pPr>
        <w:pStyle w:val="BodyText"/>
        <w:rPr>
          <w:lang w:eastAsia="en-US"/>
        </w:rPr>
      </w:pPr>
      <w:r w:rsidRPr="00B03E20">
        <w:t>NA</w:t>
      </w:r>
    </w:p>
    <w:p w14:paraId="4F368005" w14:textId="77777777" w:rsidR="00236F7C" w:rsidRPr="00B03E20" w:rsidRDefault="00236F7C" w:rsidP="00AD7E03">
      <w:pPr>
        <w:pStyle w:val="Heading4"/>
        <w:numPr>
          <w:ilvl w:val="0"/>
          <w:numId w:val="0"/>
        </w:numPr>
        <w:rPr>
          <w:noProof w:val="0"/>
        </w:rPr>
      </w:pPr>
      <w:bookmarkStart w:id="215" w:name="_Toc482625024"/>
      <w:bookmarkStart w:id="216" w:name="_Toc482625764"/>
      <w:bookmarkStart w:id="217" w:name="_Toc483500657"/>
      <w:proofErr w:type="gramStart"/>
      <w:r w:rsidRPr="00B03E20">
        <w:rPr>
          <w:noProof w:val="0"/>
        </w:rPr>
        <w:t>3.Y</w:t>
      </w:r>
      <w:r w:rsidR="008B426C" w:rsidRPr="00B03E20">
        <w:rPr>
          <w:noProof w:val="0"/>
        </w:rPr>
        <w:t>2</w:t>
      </w:r>
      <w:r w:rsidRPr="00B03E20">
        <w:rPr>
          <w:noProof w:val="0"/>
        </w:rPr>
        <w:t>.5.</w:t>
      </w:r>
      <w:r w:rsidR="00D4518D" w:rsidRPr="00B03E20">
        <w:rPr>
          <w:noProof w:val="0"/>
        </w:rPr>
        <w:t>2</w:t>
      </w:r>
      <w:proofErr w:type="gramEnd"/>
      <w:r w:rsidRPr="00B03E20">
        <w:rPr>
          <w:noProof w:val="0"/>
        </w:rPr>
        <w:t xml:space="preserve"> &lt;Actor&gt; Specific Security Considerations</w:t>
      </w:r>
      <w:bookmarkEnd w:id="215"/>
      <w:bookmarkEnd w:id="216"/>
      <w:bookmarkEnd w:id="217"/>
    </w:p>
    <w:p w14:paraId="78DA3035" w14:textId="087BA28D" w:rsidR="00236F7C" w:rsidRPr="002E2228" w:rsidRDefault="00B05175" w:rsidP="00AD7E03">
      <w:pPr>
        <w:pStyle w:val="BodyText"/>
        <w:rPr>
          <w:lang w:val="fr-FR"/>
        </w:rPr>
      </w:pPr>
      <w:r w:rsidRPr="002E2228">
        <w:rPr>
          <w:lang w:val="fr-FR"/>
        </w:rPr>
        <w:t>NA</w:t>
      </w:r>
    </w:p>
    <w:p w14:paraId="65784CC6" w14:textId="0A17BEE3" w:rsidR="008B426C" w:rsidRPr="002E2228" w:rsidRDefault="00AE2DCA" w:rsidP="00AE2DCA">
      <w:pPr>
        <w:pStyle w:val="EditorInstructions"/>
        <w:rPr>
          <w:i w:val="0"/>
          <w:lang w:val="fr-FR"/>
        </w:rPr>
      </w:pPr>
      <w:r w:rsidRPr="002E2228">
        <w:rPr>
          <w:i w:val="0"/>
          <w:lang w:val="fr-FR"/>
        </w:rPr>
        <w:br w:type="page"/>
      </w:r>
      <w:proofErr w:type="spellStart"/>
      <w:r w:rsidR="008B426C" w:rsidRPr="002E2228">
        <w:rPr>
          <w:lang w:val="fr-FR"/>
        </w:rPr>
        <w:lastRenderedPageBreak/>
        <w:t>Add</w:t>
      </w:r>
      <w:proofErr w:type="spellEnd"/>
      <w:r w:rsidR="008B426C" w:rsidRPr="002E2228">
        <w:rPr>
          <w:lang w:val="fr-FR"/>
        </w:rPr>
        <w:t xml:space="preserve"> </w:t>
      </w:r>
      <w:r w:rsidR="00B03E20" w:rsidRPr="002E2228">
        <w:rPr>
          <w:lang w:val="fr-FR"/>
        </w:rPr>
        <w:t>Section</w:t>
      </w:r>
      <w:r w:rsidR="008B426C" w:rsidRPr="002E2228">
        <w:rPr>
          <w:lang w:val="fr-FR"/>
        </w:rPr>
        <w:t xml:space="preserve"> 3.Y3</w:t>
      </w:r>
    </w:p>
    <w:p w14:paraId="53263AF2" w14:textId="77777777" w:rsidR="008B426C" w:rsidRPr="002E2228" w:rsidRDefault="008B426C">
      <w:pPr>
        <w:pStyle w:val="Heading2"/>
        <w:numPr>
          <w:ilvl w:val="0"/>
          <w:numId w:val="0"/>
        </w:numPr>
        <w:rPr>
          <w:noProof w:val="0"/>
          <w:lang w:val="fr-FR"/>
        </w:rPr>
      </w:pPr>
      <w:bookmarkStart w:id="218" w:name="_Toc482625025"/>
      <w:bookmarkStart w:id="219" w:name="_Toc482625765"/>
      <w:bookmarkStart w:id="220" w:name="_Toc483500658"/>
      <w:r w:rsidRPr="002E2228">
        <w:rPr>
          <w:noProof w:val="0"/>
          <w:lang w:val="fr-FR"/>
        </w:rPr>
        <w:t xml:space="preserve">3.Y3 </w:t>
      </w:r>
      <w:proofErr w:type="spellStart"/>
      <w:r w:rsidR="00D4518D" w:rsidRPr="002E2228">
        <w:rPr>
          <w:noProof w:val="0"/>
          <w:lang w:val="fr-FR"/>
        </w:rPr>
        <w:t>Referral</w:t>
      </w:r>
      <w:proofErr w:type="spellEnd"/>
      <w:r w:rsidR="00D4518D" w:rsidRPr="002E2228">
        <w:rPr>
          <w:noProof w:val="0"/>
          <w:lang w:val="fr-FR"/>
        </w:rPr>
        <w:t xml:space="preserve"> </w:t>
      </w:r>
      <w:proofErr w:type="spellStart"/>
      <w:r w:rsidR="00D4518D" w:rsidRPr="002E2228">
        <w:rPr>
          <w:noProof w:val="0"/>
          <w:lang w:val="fr-FR"/>
        </w:rPr>
        <w:t>Outcome</w:t>
      </w:r>
      <w:proofErr w:type="spellEnd"/>
      <w:r w:rsidR="00D4518D" w:rsidRPr="002E2228">
        <w:rPr>
          <w:noProof w:val="0"/>
          <w:lang w:val="fr-FR"/>
        </w:rPr>
        <w:t xml:space="preserve"> [PCC-</w:t>
      </w:r>
      <w:r w:rsidR="006A0C80" w:rsidRPr="002E2228">
        <w:rPr>
          <w:noProof w:val="0"/>
          <w:lang w:val="fr-FR"/>
        </w:rPr>
        <w:t>Y3</w:t>
      </w:r>
      <w:r w:rsidR="00D4518D" w:rsidRPr="002E2228">
        <w:rPr>
          <w:noProof w:val="0"/>
          <w:lang w:val="fr-FR"/>
        </w:rPr>
        <w:t>]</w:t>
      </w:r>
      <w:bookmarkEnd w:id="218"/>
      <w:bookmarkEnd w:id="219"/>
      <w:bookmarkEnd w:id="220"/>
    </w:p>
    <w:p w14:paraId="7CB028C8" w14:textId="77777777" w:rsidR="008B426C" w:rsidRPr="002E2228" w:rsidRDefault="006A0C80" w:rsidP="008B426C">
      <w:pPr>
        <w:pStyle w:val="Heading3"/>
        <w:numPr>
          <w:ilvl w:val="0"/>
          <w:numId w:val="0"/>
        </w:numPr>
        <w:rPr>
          <w:noProof w:val="0"/>
          <w:lang w:val="fr-FR"/>
        </w:rPr>
      </w:pPr>
      <w:bookmarkStart w:id="221" w:name="_Toc482625026"/>
      <w:bookmarkStart w:id="222" w:name="_Toc482625766"/>
      <w:bookmarkStart w:id="223" w:name="_Toc483500659"/>
      <w:r w:rsidRPr="002E2228">
        <w:rPr>
          <w:noProof w:val="0"/>
          <w:lang w:val="fr-FR"/>
        </w:rPr>
        <w:t>3.Y3</w:t>
      </w:r>
      <w:r w:rsidR="008B426C" w:rsidRPr="002E2228">
        <w:rPr>
          <w:noProof w:val="0"/>
          <w:lang w:val="fr-FR"/>
        </w:rPr>
        <w:t>.1 Scope</w:t>
      </w:r>
      <w:bookmarkEnd w:id="221"/>
      <w:bookmarkEnd w:id="222"/>
      <w:bookmarkEnd w:id="223"/>
    </w:p>
    <w:p w14:paraId="0D197CD1" w14:textId="77777777" w:rsidR="008B426C" w:rsidRPr="00B03E20" w:rsidRDefault="008B426C" w:rsidP="008B426C">
      <w:pPr>
        <w:pStyle w:val="BodyText"/>
        <w:rPr>
          <w:lang w:eastAsia="en-US"/>
        </w:rPr>
      </w:pPr>
      <w:r w:rsidRPr="00B03E20">
        <w:t xml:space="preserve">This transaction is used to </w:t>
      </w:r>
      <w:r w:rsidR="008D14C8" w:rsidRPr="00B03E20">
        <w:t xml:space="preserve">convey the outcome of the referral, and that completes </w:t>
      </w:r>
      <w:r w:rsidR="00D16640" w:rsidRPr="00B03E20">
        <w:t>the referral process. This transaction contains both the indication that the referral is complete, and the final clinical information provided by the Referral Recipient.</w:t>
      </w:r>
    </w:p>
    <w:p w14:paraId="25D610A7" w14:textId="77777777" w:rsidR="008B426C" w:rsidRPr="00B03E20" w:rsidRDefault="006A0C80" w:rsidP="008B426C">
      <w:pPr>
        <w:pStyle w:val="Heading3"/>
        <w:numPr>
          <w:ilvl w:val="0"/>
          <w:numId w:val="0"/>
        </w:numPr>
        <w:rPr>
          <w:noProof w:val="0"/>
        </w:rPr>
      </w:pPr>
      <w:bookmarkStart w:id="224" w:name="_Toc482625027"/>
      <w:bookmarkStart w:id="225" w:name="_Toc482625767"/>
      <w:bookmarkStart w:id="226" w:name="_Toc483500660"/>
      <w:proofErr w:type="gramStart"/>
      <w:r w:rsidRPr="00B03E20">
        <w:rPr>
          <w:noProof w:val="0"/>
        </w:rPr>
        <w:t>3.Y3</w:t>
      </w:r>
      <w:r w:rsidR="008B426C" w:rsidRPr="00B03E20">
        <w:rPr>
          <w:noProof w:val="0"/>
        </w:rPr>
        <w:t>.2</w:t>
      </w:r>
      <w:proofErr w:type="gramEnd"/>
      <w:r w:rsidR="008B426C" w:rsidRPr="00B03E20">
        <w:rPr>
          <w:noProof w:val="0"/>
        </w:rPr>
        <w:t xml:space="preserve"> Actor Roles</w:t>
      </w:r>
      <w:bookmarkEnd w:id="224"/>
      <w:bookmarkEnd w:id="225"/>
      <w:bookmarkEnd w:id="226"/>
    </w:p>
    <w:p w14:paraId="2049AF63" w14:textId="336C777A" w:rsidR="008B426C" w:rsidRPr="00B03E20" w:rsidRDefault="00631E11" w:rsidP="008B426C">
      <w:pPr>
        <w:pStyle w:val="BodyText"/>
        <w:jc w:val="center"/>
      </w:pPr>
      <w:r>
        <w:rPr>
          <w:noProof/>
          <w:lang w:eastAsia="en-US"/>
        </w:rPr>
        <mc:AlternateContent>
          <mc:Choice Requires="wpg">
            <w:drawing>
              <wp:inline distT="0" distB="0" distL="0" distR="0" wp14:anchorId="7F7A2037" wp14:editId="46A7EE44">
                <wp:extent cx="3724275" cy="1537335"/>
                <wp:effectExtent l="0" t="0" r="0" b="0"/>
                <wp:docPr id="532"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33" name="Rectangle 304"/>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34" name="Oval 305"/>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319BA9CF" w14:textId="111A65B6" w:rsidR="00A66A9A" w:rsidRDefault="00A66A9A" w:rsidP="008B426C">
                              <w:pPr>
                                <w:jc w:val="center"/>
                                <w:rPr>
                                  <w:sz w:val="18"/>
                                </w:rPr>
                              </w:pPr>
                              <w:r>
                                <w:rPr>
                                  <w:sz w:val="18"/>
                                </w:rPr>
                                <w:t>Referral Outcome [PCC-Y3]</w:t>
                              </w:r>
                            </w:p>
                          </w:txbxContent>
                        </wps:txbx>
                        <wps:bodyPr rot="0" vert="horz" wrap="square" lIns="0" tIns="9000" rIns="0" bIns="9000" anchor="t" anchorCtr="0">
                          <a:noAutofit/>
                        </wps:bodyPr>
                      </wps:wsp>
                      <wps:wsp>
                        <wps:cNvPr id="535" name="Text Box 306"/>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EC37404" w14:textId="06FA7753" w:rsidR="00A66A9A" w:rsidRDefault="00A66A9A" w:rsidP="008B426C">
                              <w:pPr>
                                <w:rPr>
                                  <w:sz w:val="18"/>
                                </w:rPr>
                              </w:pPr>
                              <w:r>
                                <w:rPr>
                                  <w:sz w:val="18"/>
                                </w:rPr>
                                <w:t>Referral Initiator</w:t>
                              </w:r>
                            </w:p>
                          </w:txbxContent>
                        </wps:txbx>
                        <wps:bodyPr rot="0" vert="horz" wrap="square" lIns="91440" tIns="45720" rIns="91440" bIns="45720" anchor="t" anchorCtr="0">
                          <a:noAutofit/>
                        </wps:bodyPr>
                      </wps:wsp>
                      <wps:wsp>
                        <wps:cNvPr id="537" name="Line 307"/>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38" name="Text Box 308"/>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3904218B" w14:textId="42E1CEB5" w:rsidR="00A66A9A" w:rsidRDefault="00A66A9A" w:rsidP="008B426C">
                              <w:pPr>
                                <w:rPr>
                                  <w:sz w:val="18"/>
                                </w:rPr>
                              </w:pPr>
                              <w:r>
                                <w:rPr>
                                  <w:sz w:val="18"/>
                                </w:rPr>
                                <w:t>Referral Recipient</w:t>
                              </w:r>
                            </w:p>
                          </w:txbxContent>
                        </wps:txbx>
                        <wps:bodyPr rot="0" vert="horz" wrap="square" lIns="91440" tIns="45720" rIns="91440" bIns="45720" anchor="t" anchorCtr="0">
                          <a:noAutofit/>
                        </wps:bodyPr>
                      </wps:wsp>
                      <wps:wsp>
                        <wps:cNvPr id="539" name="Line 309"/>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7A2037" id="Group 303" o:spid="_x0000_s1199"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">
                <v:rect id="Rectangle 304" o:spid="_x0000_s1200"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hgv8YA&#10;AADcAAAADwAAAGRycy9kb3ducmV2LnhtbESPQWvCQBSE7wX/w/KE3ppNK0qJ2UiVtnioYqOCx0f2&#10;mUSzb0N2q/Hfd4VCj8PMfMOks9404kKdqy0reI5iEMSF1TWXCnbbj6dXEM4ja2wsk4IbOZhlg4cU&#10;E22v/E2X3JciQNglqKDyvk2kdEVFBl1kW+LgHW1n0AfZlVJ3eA1w08iXOJ5IgzWHhQpbWlRUnPMf&#10;o+B0MPtyoyfnfrXFr1u+fj99zndKPQ77tykIT73/D/+1l1rBeDSC+5lw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hgv8YAAADcAAAADwAAAAAAAAAAAAAAAACYAgAAZHJz&#10;L2Rvd25yZXYueG1sUEsFBgAAAAAEAAQA9QAAAIsDAAAAAA==&#10;" filled="f" stroked="f" strokecolor="#3465a4">
                  <v:stroke joinstyle="round"/>
                </v:rect>
                <v:oval id="Oval 305" o:spid="_x0000_s1201"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OkoMYA&#10;AADcAAAADwAAAGRycy9kb3ducmV2LnhtbESPQWvCQBSE70L/w/IKXkqzaaslpK5iC8UeREniwd4e&#10;2WcSzL4N2VXTf+8KBY/DzHzDzBaDacWZetdYVvASxSCIS6sbrhTsiu/nBITzyBpby6Tgjxws5g+j&#10;GabaXjijc+4rESDsUlRQe9+lUrqyJoMush1x8A62N+iD7Cupe7wEuGnlaxy/S4MNh4UaO/qqqTzm&#10;J6PA7rP1YWUw/+XVp00Kv2m3+KTU+HFYfoDwNPh7+L/9oxVM3yZwOx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OkoMYAAADcAAAADwAAAAAAAAAAAAAAAACYAgAAZHJz&#10;L2Rvd25yZXYueG1sUEsFBgAAAAAEAAQA9QAAAIsDAAAAAA==&#10;" strokeweight=".26mm">
                  <v:stroke joinstyle="miter" endcap="square"/>
                  <v:textbox inset="0,.25mm,0,.25mm">
                    <w:txbxContent>
                      <w:p w14:paraId="319BA9CF" w14:textId="111A65B6" w:rsidR="00A66A9A" w:rsidRDefault="00A66A9A" w:rsidP="008B426C">
                        <w:pPr>
                          <w:jc w:val="center"/>
                          <w:rPr>
                            <w:sz w:val="18"/>
                          </w:rPr>
                        </w:pPr>
                        <w:r>
                          <w:rPr>
                            <w:sz w:val="18"/>
                          </w:rPr>
                          <w:t>Referral Outcome [PCC-Y3]</w:t>
                        </w:r>
                      </w:p>
                    </w:txbxContent>
                  </v:textbox>
                </v:oval>
                <v:shape id="Text Box 306" o:spid="_x0000_s1202"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wO8QA&#10;AADcAAAADwAAAGRycy9kb3ducmV2LnhtbESPT2sCMRTE7wW/Q3iF3mq2li2yNYoIgkdrF//cHpvX&#10;zbKblzWJuv32Rij0OMzMb5jZYrCduJIPjWMFb+MMBHHldMO1gvJ7/ToFESKyxs4xKfilAIv56GmG&#10;hXY3/qLrLtYiQTgUqMDE2BdShsqQxTB2PXHyfpy3GJP0tdQebwluOznJsg9pseG0YLCnlaGq3V2s&#10;gmFzOrTHWE/yvfF0Dst2m5elUi/Pw/ITRKQh/of/2hutIH/P4XE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ZcDvEAAAA3AAAAA8AAAAAAAAAAAAAAAAAmAIAAGRycy9k&#10;b3ducmV2LnhtbFBLBQYAAAAABAAEAPUAAACJAwAAAAA=&#10;" strokeweight=".26mm">
                  <v:stroke endcap="square"/>
                  <v:textbox>
                    <w:txbxContent>
                      <w:p w14:paraId="6EC37404" w14:textId="06FA7753" w:rsidR="00A66A9A" w:rsidRDefault="00A66A9A" w:rsidP="008B426C">
                        <w:pPr>
                          <w:rPr>
                            <w:sz w:val="18"/>
                          </w:rPr>
                        </w:pPr>
                        <w:r>
                          <w:rPr>
                            <w:sz w:val="18"/>
                          </w:rPr>
                          <w:t>Referral Initiator</w:t>
                        </w:r>
                      </w:p>
                    </w:txbxContent>
                  </v:textbox>
                </v:shape>
                <v:line id="Line 307" o:spid="_x0000_s1203"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xGpcUAAADcAAAADwAAAGRycy9kb3ducmV2LnhtbESPQWsCMRSE74X+h/AK3mpWpVW3RhFB&#10;sFDEqiDeXjfPzermZUmibv99Uyj0OMzMN8xk1tpa3MiHyrGCXjcDQVw4XXGpYL9bPo9AhIissXZM&#10;Cr4pwGz6+DDBXLs7f9JtG0uRIBxyVGBibHIpQ2HIYui6hjh5J+ctxiR9KbXHe4LbWvaz7FVarDgt&#10;GGxoYai4bK9WAc2/UK4HG2c+1gv/fhjq8/E8Vqrz1M7fQERq43/4r73SCl4GQ/g9k46An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xGpcUAAADcAAAADwAAAAAAAAAA&#10;AAAAAAChAgAAZHJzL2Rvd25yZXYueG1sUEsFBgAAAAAEAAQA+QAAAJMDAAAAAA==&#10;" strokeweight=".26mm">
                  <v:stroke joinstyle="miter" endcap="square"/>
                </v:line>
                <v:shape id="Text Box 308" o:spid="_x0000_s1204"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jfpcAA&#10;AADcAAAADwAAAGRycy9kb3ducmV2LnhtbERPz2vCMBS+D/wfwhN2m6lKh1SjiDDw6FzZ9PZonk1p&#10;81KTTOt/bw6DHT++36vNYDtxIx8axwqmkwwEceV0w7WC8uvjbQEiRGSNnWNS8KAAm/XoZYWFdnf+&#10;pNsx1iKFcChQgYmxL6QMlSGLYeJ64sRdnLcYE/S11B7vKdx2cpZl79Jiw6nBYE87Q1V7/LUKhv35&#10;pz3FepZ/G0/XsG0PeVkq9ToetksQkYb4L/5z77WCfJ7WpjPpCM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jfpcAAAADcAAAADwAAAAAAAAAAAAAAAACYAgAAZHJzL2Rvd25y&#10;ZXYueG1sUEsFBgAAAAAEAAQA9QAAAIUDAAAAAA==&#10;" strokeweight=".26mm">
                  <v:stroke endcap="square"/>
                  <v:textbox>
                    <w:txbxContent>
                      <w:p w14:paraId="3904218B" w14:textId="42E1CEB5" w:rsidR="00A66A9A" w:rsidRDefault="00A66A9A" w:rsidP="008B426C">
                        <w:pPr>
                          <w:rPr>
                            <w:sz w:val="18"/>
                          </w:rPr>
                        </w:pPr>
                        <w:r>
                          <w:rPr>
                            <w:sz w:val="18"/>
                          </w:rPr>
                          <w:t>Referral Recipient</w:t>
                        </w:r>
                      </w:p>
                    </w:txbxContent>
                  </v:textbox>
                </v:shape>
                <v:line id="Line 309" o:spid="_x0000_s1205"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nF8UAAADcAAAADwAAAGRycy9kb3ducmV2LnhtbESPQWvCQBSE7wX/w/KE3urGSkWjq9jS&#10;Uk8WY8DrM/vMBrNvQ3arqb/eFYQeh5n5hpkvO1uLM7W+cqxgOEhAEBdOV1wqyHdfLxMQPiBrrB2T&#10;gj/ysFz0nuaYanfhLZ2zUIoIYZ+iAhNCk0rpC0MW/cA1xNE7utZiiLItpW7xEuG2lq9JMpYWK44L&#10;Bhv6MFScsl+rIEsOP2u9n7znG7O7SlPk++/Rp1LP/W41AxGoC//hR3utFbyNpnA/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ynF8UAAADcAAAADwAAAAAAAAAA&#10;AAAAAAChAgAAZHJzL2Rvd25yZXYueG1sUEsFBgAAAAAEAAQA+QAAAJMDAAAAAA==&#10;" strokeweight=".26mm">
                  <v:stroke joinstyle="miter" endcap="square"/>
                </v:line>
                <w10:anchorlock/>
              </v:group>
            </w:pict>
          </mc:Fallback>
        </mc:AlternateContent>
      </w:r>
    </w:p>
    <w:p w14:paraId="45DA1ED7" w14:textId="77777777" w:rsidR="008B426C" w:rsidRPr="00B03E20" w:rsidRDefault="008B426C" w:rsidP="008B426C">
      <w:pPr>
        <w:pStyle w:val="FigureTitle"/>
      </w:pPr>
      <w:r w:rsidRPr="00B03E20">
        <w:t>F</w:t>
      </w:r>
      <w:r w:rsidR="008D14C8" w:rsidRPr="00B03E20">
        <w:t>igure 3.Y3</w:t>
      </w:r>
      <w:r w:rsidRPr="00B03E20">
        <w:t>.2-1: Use Case Diagram</w:t>
      </w:r>
    </w:p>
    <w:p w14:paraId="5BDDE895" w14:textId="77777777" w:rsidR="008B426C" w:rsidRPr="00B03E20" w:rsidRDefault="008B426C" w:rsidP="00AD7E03">
      <w:pPr>
        <w:pStyle w:val="BodyText"/>
      </w:pPr>
    </w:p>
    <w:p w14:paraId="6B308B18" w14:textId="77777777" w:rsidR="008B426C" w:rsidRPr="00B03E20" w:rsidRDefault="008D14C8" w:rsidP="008B426C">
      <w:pPr>
        <w:pStyle w:val="TableTitle"/>
      </w:pPr>
      <w:r w:rsidRPr="00B03E20">
        <w:t>Table 3.Y3</w:t>
      </w:r>
      <w:r w:rsidR="008B426C"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D14C8" w:rsidRPr="00B03E20" w14:paraId="47C1A2A0" w14:textId="77777777" w:rsidTr="008D14C8">
        <w:tc>
          <w:tcPr>
            <w:tcW w:w="1008" w:type="dxa"/>
            <w:tcBorders>
              <w:top w:val="single" w:sz="4" w:space="0" w:color="000000"/>
              <w:left w:val="single" w:sz="4" w:space="0" w:color="000000"/>
              <w:bottom w:val="single" w:sz="4" w:space="0" w:color="000000"/>
            </w:tcBorders>
            <w:shd w:val="clear" w:color="auto" w:fill="auto"/>
          </w:tcPr>
          <w:p w14:paraId="4055184C" w14:textId="77777777" w:rsidR="008D14C8" w:rsidRPr="00B03E20" w:rsidRDefault="008D14C8" w:rsidP="008D14C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B91E9C3" w14:textId="77777777" w:rsidR="008D14C8" w:rsidRPr="00B03E20" w:rsidRDefault="008D14C8" w:rsidP="008D14C8">
            <w:pPr>
              <w:pStyle w:val="BodyText"/>
            </w:pPr>
            <w:r w:rsidRPr="00B03E20">
              <w:t>Referral Initiator</w:t>
            </w:r>
          </w:p>
        </w:tc>
      </w:tr>
      <w:tr w:rsidR="008D14C8" w:rsidRPr="00B03E20" w14:paraId="021BB906" w14:textId="77777777" w:rsidTr="008D14C8">
        <w:tc>
          <w:tcPr>
            <w:tcW w:w="1008" w:type="dxa"/>
            <w:tcBorders>
              <w:top w:val="single" w:sz="4" w:space="0" w:color="000000"/>
              <w:left w:val="single" w:sz="4" w:space="0" w:color="000000"/>
              <w:bottom w:val="single" w:sz="4" w:space="0" w:color="000000"/>
            </w:tcBorders>
            <w:shd w:val="clear" w:color="auto" w:fill="auto"/>
          </w:tcPr>
          <w:p w14:paraId="6A88A439" w14:textId="77777777" w:rsidR="008D14C8" w:rsidRPr="00B03E20" w:rsidRDefault="008D14C8" w:rsidP="008D14C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710FF38" w14:textId="77777777" w:rsidR="008D14C8" w:rsidRPr="00B03E20" w:rsidRDefault="008D14C8" w:rsidP="008D14C8">
            <w:pPr>
              <w:pStyle w:val="BodyText"/>
            </w:pPr>
            <w:r w:rsidRPr="00B03E20">
              <w:t>The provider who ordered the referral</w:t>
            </w:r>
          </w:p>
        </w:tc>
      </w:tr>
      <w:tr w:rsidR="008D14C8" w:rsidRPr="00B03E20" w14:paraId="0E9A83D7" w14:textId="77777777" w:rsidTr="008D14C8">
        <w:tc>
          <w:tcPr>
            <w:tcW w:w="1008" w:type="dxa"/>
            <w:tcBorders>
              <w:top w:val="single" w:sz="4" w:space="0" w:color="000000"/>
              <w:left w:val="single" w:sz="4" w:space="0" w:color="000000"/>
              <w:bottom w:val="single" w:sz="4" w:space="0" w:color="000000"/>
            </w:tcBorders>
            <w:shd w:val="clear" w:color="auto" w:fill="auto"/>
          </w:tcPr>
          <w:p w14:paraId="7C95DF10" w14:textId="77777777" w:rsidR="008D14C8" w:rsidRPr="00B03E20" w:rsidRDefault="008D14C8" w:rsidP="008D14C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C9B5863" w14:textId="77777777" w:rsidR="008D14C8" w:rsidRPr="00B03E20" w:rsidRDefault="008D14C8" w:rsidP="008D14C8">
            <w:pPr>
              <w:pStyle w:val="BodyText"/>
              <w:snapToGrid w:val="0"/>
            </w:pPr>
            <w:r w:rsidRPr="00B03E20">
              <w:t>Referral Recipient</w:t>
            </w:r>
          </w:p>
        </w:tc>
      </w:tr>
      <w:tr w:rsidR="008D14C8" w:rsidRPr="00B03E20" w14:paraId="39FF114C" w14:textId="77777777" w:rsidTr="008D14C8">
        <w:tc>
          <w:tcPr>
            <w:tcW w:w="1008" w:type="dxa"/>
            <w:tcBorders>
              <w:top w:val="single" w:sz="4" w:space="0" w:color="000000"/>
              <w:left w:val="single" w:sz="4" w:space="0" w:color="000000"/>
              <w:bottom w:val="single" w:sz="4" w:space="0" w:color="000000"/>
            </w:tcBorders>
            <w:shd w:val="clear" w:color="auto" w:fill="auto"/>
          </w:tcPr>
          <w:p w14:paraId="58C09995" w14:textId="77777777" w:rsidR="008D14C8" w:rsidRPr="00B03E20" w:rsidRDefault="008D14C8" w:rsidP="008D14C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FD0D818" w14:textId="77777777" w:rsidR="008D14C8" w:rsidRPr="00B03E20" w:rsidRDefault="008D14C8" w:rsidP="008D14C8">
            <w:pPr>
              <w:pStyle w:val="BodyText"/>
            </w:pPr>
            <w:r w:rsidRPr="00B03E20">
              <w:t>The provider who is acting on the referral</w:t>
            </w:r>
          </w:p>
        </w:tc>
      </w:tr>
    </w:tbl>
    <w:p w14:paraId="09475EC3" w14:textId="77777777" w:rsidR="008B426C" w:rsidRPr="00B03E20" w:rsidRDefault="008B426C" w:rsidP="008B426C">
      <w:pPr>
        <w:pStyle w:val="BodyText"/>
        <w:rPr>
          <w:lang w:eastAsia="en-US"/>
        </w:rPr>
      </w:pPr>
    </w:p>
    <w:p w14:paraId="120B23A1" w14:textId="77777777" w:rsidR="008B426C" w:rsidRPr="00B03E20" w:rsidRDefault="006A0C80" w:rsidP="008B426C">
      <w:pPr>
        <w:pStyle w:val="Heading3"/>
        <w:numPr>
          <w:ilvl w:val="0"/>
          <w:numId w:val="0"/>
        </w:numPr>
        <w:rPr>
          <w:noProof w:val="0"/>
        </w:rPr>
      </w:pPr>
      <w:bookmarkStart w:id="227" w:name="_Toc482625028"/>
      <w:bookmarkStart w:id="228" w:name="_Toc482625768"/>
      <w:bookmarkStart w:id="229" w:name="_Toc483500661"/>
      <w:proofErr w:type="gramStart"/>
      <w:r w:rsidRPr="00B03E20">
        <w:rPr>
          <w:noProof w:val="0"/>
        </w:rPr>
        <w:t>3.Y3</w:t>
      </w:r>
      <w:r w:rsidR="008B426C" w:rsidRPr="00B03E20">
        <w:rPr>
          <w:noProof w:val="0"/>
        </w:rPr>
        <w:t>.3</w:t>
      </w:r>
      <w:proofErr w:type="gramEnd"/>
      <w:r w:rsidR="008B426C" w:rsidRPr="00B03E20">
        <w:rPr>
          <w:noProof w:val="0"/>
        </w:rPr>
        <w:t xml:space="preserve"> Referenced Standards</w:t>
      </w:r>
      <w:bookmarkEnd w:id="227"/>
      <w:bookmarkEnd w:id="228"/>
      <w:bookmarkEnd w:id="229"/>
    </w:p>
    <w:p w14:paraId="50628139" w14:textId="77777777" w:rsidR="00147087" w:rsidRPr="00B03E20" w:rsidRDefault="00147087" w:rsidP="00AD7E03">
      <w:pPr>
        <w:pStyle w:val="BodyText"/>
      </w:pPr>
      <w:r w:rsidRPr="00B03E20">
        <w:t>HL7 Messaging standard, version 2.5.1 Chapters 2, 4</w:t>
      </w:r>
    </w:p>
    <w:p w14:paraId="6E044836" w14:textId="77777777" w:rsidR="00147087" w:rsidRPr="00B03E20" w:rsidRDefault="00147087" w:rsidP="00AD7E03">
      <w:pPr>
        <w:pStyle w:val="BodyText"/>
      </w:pPr>
      <w:r w:rsidRPr="00B03E20">
        <w:t>HL7 Messaging standard, version 2.9 Chapter 4</w:t>
      </w:r>
    </w:p>
    <w:p w14:paraId="35533E06" w14:textId="4C02BEC4" w:rsidR="008B426C" w:rsidRPr="00B03E20" w:rsidRDefault="00147087" w:rsidP="00AD7E03">
      <w:pPr>
        <w:pStyle w:val="BodyText"/>
        <w:rPr>
          <w:lang w:eastAsia="en-US"/>
        </w:rPr>
      </w:pPr>
      <w:r w:rsidRPr="00B03E20">
        <w:t>HL7 Implementation Guide for CDA Release 2: Consolidated CDA Templates for Clinical Notes (US Realm) DSTU Release 2.1</w:t>
      </w:r>
    </w:p>
    <w:p w14:paraId="557F3023" w14:textId="77777777" w:rsidR="008B426C" w:rsidRPr="00B03E20" w:rsidRDefault="006A0C80" w:rsidP="008B426C">
      <w:pPr>
        <w:pStyle w:val="Heading3"/>
        <w:numPr>
          <w:ilvl w:val="0"/>
          <w:numId w:val="0"/>
        </w:numPr>
        <w:rPr>
          <w:noProof w:val="0"/>
        </w:rPr>
      </w:pPr>
      <w:bookmarkStart w:id="230" w:name="_Toc482625029"/>
      <w:bookmarkStart w:id="231" w:name="_Toc482625769"/>
      <w:bookmarkStart w:id="232" w:name="_Toc483500662"/>
      <w:proofErr w:type="gramStart"/>
      <w:r w:rsidRPr="00B03E20">
        <w:rPr>
          <w:noProof w:val="0"/>
        </w:rPr>
        <w:lastRenderedPageBreak/>
        <w:t>3.Y3</w:t>
      </w:r>
      <w:r w:rsidR="008B426C" w:rsidRPr="00B03E20">
        <w:rPr>
          <w:noProof w:val="0"/>
        </w:rPr>
        <w:t>.4</w:t>
      </w:r>
      <w:proofErr w:type="gramEnd"/>
      <w:r w:rsidR="008B426C" w:rsidRPr="00B03E20">
        <w:rPr>
          <w:noProof w:val="0"/>
        </w:rPr>
        <w:t xml:space="preserve"> Interaction Diagram</w:t>
      </w:r>
      <w:bookmarkEnd w:id="230"/>
      <w:bookmarkEnd w:id="231"/>
      <w:bookmarkEnd w:id="232"/>
    </w:p>
    <w:p w14:paraId="0B66A541" w14:textId="5D63B504" w:rsidR="008B426C" w:rsidRPr="00B03E20" w:rsidRDefault="00631E11" w:rsidP="008B426C">
      <w:pPr>
        <w:pStyle w:val="BodyText"/>
        <w:rPr>
          <w:lang w:eastAsia="en-US"/>
        </w:rPr>
      </w:pPr>
      <w:r>
        <w:rPr>
          <w:noProof/>
          <w:lang w:eastAsia="en-US"/>
        </w:rPr>
        <mc:AlternateContent>
          <mc:Choice Requires="wpc">
            <w:drawing>
              <wp:inline distT="0" distB="0" distL="0" distR="0" wp14:anchorId="39600460" wp14:editId="27AAC566">
                <wp:extent cx="5943600" cy="3166110"/>
                <wp:effectExtent l="0" t="0" r="0" b="0"/>
                <wp:docPr id="506" name="Canvas 5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23" name="Group 508"/>
                        <wpg:cNvGrpSpPr>
                          <a:grpSpLocks/>
                        </wpg:cNvGrpSpPr>
                        <wpg:grpSpPr bwMode="auto">
                          <a:xfrm>
                            <a:off x="1019175" y="272415"/>
                            <a:ext cx="3810000" cy="2478405"/>
                            <a:chOff x="3405" y="2457"/>
                            <a:chExt cx="6000" cy="3903"/>
                          </a:xfrm>
                        </wpg:grpSpPr>
                        <wps:wsp>
                          <wps:cNvPr id="524" name="Text Box 509"/>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CABF2A" w14:textId="77777777" w:rsidR="00A66A9A" w:rsidRPr="00032742" w:rsidRDefault="00A66A9A" w:rsidP="00F72E4C">
                                <w:pPr>
                                  <w:spacing w:before="0"/>
                                  <w:jc w:val="center"/>
                                  <w:rPr>
                                    <w:sz w:val="20"/>
                                  </w:rPr>
                                </w:pPr>
                                <w:r>
                                  <w:rPr>
                                    <w:sz w:val="20"/>
                                  </w:rPr>
                                  <w:t>Referral Outcome</w:t>
                                </w:r>
                              </w:p>
                            </w:txbxContent>
                          </wps:txbx>
                          <wps:bodyPr rot="0" vert="horz" wrap="square" lIns="91440" tIns="45720" rIns="91440" bIns="45720" anchor="t" anchorCtr="0" upright="1">
                            <a:noAutofit/>
                          </wps:bodyPr>
                        </wps:wsp>
                        <wps:wsp>
                          <wps:cNvPr id="525" name="AutoShape 510"/>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6" name="Rectangle 511"/>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 name="AutoShape 512"/>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8" name="Rectangle 513"/>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 name="Text Box 514"/>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46283" w14:textId="77777777" w:rsidR="00A66A9A" w:rsidRPr="00032742" w:rsidRDefault="00A66A9A" w:rsidP="00F72E4C">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30" name="Text Box 515"/>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84EF8" w14:textId="77777777" w:rsidR="00A66A9A" w:rsidRPr="00032742" w:rsidRDefault="00A66A9A" w:rsidP="00F72E4C">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31" name="AutoShape 516"/>
                          <wps:cNvCnPr>
                            <a:cxnSpLocks noChangeShapeType="1"/>
                            <a:stCxn id="528" idx="1"/>
                            <a:endCxn id="526"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9600460" id="Canvas 506" o:spid="_x0000_s1206"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">
                <v:shape id="_x0000_s1207" type="#_x0000_t75" style="position:absolute;width:59436;height:31661;visibility:visible;mso-wrap-style:square">
                  <v:fill o:detectmouseclick="t"/>
                  <v:path o:connecttype="none"/>
                </v:shape>
                <v:group id="Group 508" o:spid="_x0000_s1208" style="position:absolute;left:10191;top:2724;width:38100;height:24784" coordorigin="3405,2457" coordsize="6000,3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shape id="Text Box 509" o:spid="_x0000_s1209" type="#_x0000_t202" style="position:absolute;left:4560;top:4362;width:37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5a8MA&#10;AADcAAAADwAAAGRycy9kb3ducmV2LnhtbESP3YrCMBSE7xd8h3CEvVlsqvjbNYouKN768wCnzbEt&#10;25yUJtr69kYQvBxm5htmue5MJe7UuNKygmEUgyDOrC45V3A57wZzEM4ja6wsk4IHOVivel9LTLRt&#10;+Uj3k89FgLBLUEHhfZ1I6bKCDLrI1sTBu9rGoA+yyaVusA1wU8lRHE+lwZLDQoE1/RWU/Z9uRsH1&#10;0P5MFm2695fZcTzdYjlL7UOp7363+QXhqfOf8Lt90AomozG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25a8MAAADcAAAADwAAAAAAAAAAAAAAAACYAgAAZHJzL2Rv&#10;d25yZXYueG1sUEsFBgAAAAAEAAQA9QAAAIgDAAAAAA==&#10;" stroked="f">
                    <v:textbox>
                      <w:txbxContent>
                        <w:p w14:paraId="64CABF2A" w14:textId="77777777" w:rsidR="00A66A9A" w:rsidRPr="00032742" w:rsidRDefault="00A66A9A" w:rsidP="00F72E4C">
                          <w:pPr>
                            <w:spacing w:before="0"/>
                            <w:jc w:val="center"/>
                            <w:rPr>
                              <w:sz w:val="20"/>
                            </w:rPr>
                          </w:pPr>
                          <w:r>
                            <w:rPr>
                              <w:sz w:val="20"/>
                            </w:rPr>
                            <w:t>Referral Outcome</w:t>
                          </w:r>
                        </w:p>
                      </w:txbxContent>
                    </v:textbox>
                  </v:shape>
                  <v:shape id="AutoShape 510" o:spid="_x0000_s1210" type="#_x0000_t32" style="position:absolute;left:4170;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4K8MYAAADcAAAADwAAAGRycy9kb3ducmV2LnhtbESPUWvCMBSF34X9h3AHvoimc1SkGmUM&#10;Bo4xNp3g66W5NqXNTWhi7fbrl8HAx8M55zuc9XawreipC7VjBQ+zDARx6XTNlYLj18t0CSJEZI2t&#10;Y1LwTQG2m7vRGgvtrryn/hArkSAcClRgYvSFlKE0ZDHMnCdO3tl1FmOSXSV1h9cEt62cZ9lCWqw5&#10;LRj09GyobA4Xq6Dpm4/9Zx785PJDizdv3l8fT1qp8f3wtAIRaYi38H97pxXk8xz+zqQj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CvDGAAAA3AAAAA8AAAAAAAAA&#10;AAAAAAAAoQIAAGRycy9kb3ducmV2LnhtbFBLBQYAAAAABAAEAPkAAACUAwAAAAA=&#10;">
                    <v:stroke dashstyle="dash"/>
                  </v:shape>
                  <v:rect id="Rectangle 511" o:spid="_x0000_s1211" style="position:absolute;left:40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CyBMUA&#10;AADcAAAADwAAAGRycy9kb3ducmV2LnhtbESPQWvCQBSE74X+h+UVeqsbI0obXaVUUuzRxEtvz+wz&#10;iWbfhuyaRH99t1DocZiZb5jVZjSN6KlztWUF00kEgriwuuZSwSFPX15BOI+ssbFMCm7kYLN+fFhh&#10;ou3Ae+ozX4oAYZeggsr7NpHSFRUZdBPbEgfvZDuDPsiulLrDIcBNI+MoWkiDNYeFClv6qKi4ZFej&#10;4FjHB7zv88/IvKUz/zXm5+v3Vqnnp/F9CcLT6P/Df+2dVj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MLIExQAAANwAAAAPAAAAAAAAAAAAAAAAAJgCAABkcnMv&#10;ZG93bnJldi54bWxQSwUGAAAAAAQABAD1AAAAigMAAAAA&#10;"/>
                  <v:shape id="AutoShape 512" o:spid="_x0000_s1212" type="#_x0000_t32" style="position:absolute;left:8655;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xHMYAAADcAAAADwAAAGRycy9kb3ducmV2LnhtbESPW0vEMBSE3wX/QziCL7KburIXuk0X&#10;EQRFxL3Bvh6aY1PanIQm263+eiMIPg4z8w1TbEbbiYH60DhWcD/NQBBXTjdcKzgenicrECEia+wc&#10;k4IvCrApr68KzLW78I6GfaxFgnDIUYGJ0edShsqQxTB1njh5n663GJPsa6l7vCS47eQsyxbSYsNp&#10;waCnJ0NVuz9bBe3Qfuy28+Dvzt+0ePPm/fXhpJW6vRkf1yAijfE//Nd+0QrmsyX8nklHQJ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gMRzGAAAA3AAAAA8AAAAAAAAA&#10;AAAAAAAAoQIAAGRycy9kb3ducmV2LnhtbFBLBQYAAAAABAAEAPkAAACUAwAAAAA=&#10;">
                    <v:stroke dashstyle="dash"/>
                  </v:shape>
                  <v:rect id="Rectangle 513" o:spid="_x0000_s1213" style="position:absolute;left:85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OD7cIA&#10;AADcAAAADwAAAGRycy9kb3ducmV2LnhtbERPTW+CQBC9m/Q/bKZJb7pIo2nRhTRtaOpR4dLbyE6B&#10;ys4SdlHqr3cPJj2+vO9tNplOnGlwrWUFy0UEgriyuuVaQVnk8xcQziNr7CyTgj9ykKUPsy0m2l54&#10;T+eDr0UIYZeggsb7PpHSVQ0ZdAvbEwfuxw4GfYBDLfWAlxBuOhlH0VoabDk0NNjTe0PV6TAaBcc2&#10;LvG6Lz4j85o/+91U/I7fH0o9PU5vGxCeJv8vvru/tIJVHN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44PtwgAAANwAAAAPAAAAAAAAAAAAAAAAAJgCAABkcnMvZG93&#10;bnJldi54bWxQSwUGAAAAAAQABAD1AAAAhwMAAAAA&#10;"/>
                  <v:shape id="Text Box 514" o:spid="_x0000_s1214" type="#_x0000_t202" style="position:absolute;left:3405;top:2502;width:15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W9cMA&#10;AADcAAAADwAAAGRycy9kb3ducmV2LnhtbESP3YrCMBSE7wXfIZwFb8Smij9r1yiroHjrzwOcNse2&#10;bHNSmqytb28EwcthZr5hVpvOVOJOjSstKxhHMQjizOqScwXXy370DcJ5ZI2VZVLwIAebdb+3wkTb&#10;lk90P/tcBAi7BBUU3teJlC4ryKCLbE0cvJttDPogm1zqBtsAN5WcxPFcGiw5LBRY066g7O/8bxTc&#10;ju1wtmzTg78uTtP5FstFah9KDb663x8Qnjr/Cb/bR61gNlnC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wW9cMAAADcAAAADwAAAAAAAAAAAAAAAACYAgAAZHJzL2Rv&#10;d25yZXYueG1sUEsFBgAAAAAEAAQA9QAAAIgDAAAAAA==&#10;" stroked="f">
                    <v:textbox>
                      <w:txbxContent>
                        <w:p w14:paraId="1DA46283" w14:textId="77777777" w:rsidR="00A66A9A" w:rsidRPr="00032742" w:rsidRDefault="00A66A9A" w:rsidP="00F72E4C">
                          <w:pPr>
                            <w:spacing w:before="0"/>
                            <w:jc w:val="center"/>
                            <w:rPr>
                              <w:sz w:val="20"/>
                            </w:rPr>
                          </w:pPr>
                          <w:r>
                            <w:rPr>
                              <w:sz w:val="20"/>
                            </w:rPr>
                            <w:t>Referral Initiator</w:t>
                          </w:r>
                        </w:p>
                      </w:txbxContent>
                    </v:textbox>
                  </v:shape>
                  <v:shape id="Text Box 515" o:spid="_x0000_s1215" type="#_x0000_t202" style="position:absolute;left:7875;top:2457;width:153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8ptb8A&#10;AADcAAAADwAAAGRycy9kb3ducmV2LnhtbERPy4rCMBTdC/5DuIIbGVPfWk2LCiNudfyAa3Nti81N&#10;aaKtfz9ZDMzycN67tDOVeFPjSssKJuMIBHFmdcm5gtvP99cahPPIGivLpOBDDtKk39thrG3LF3pf&#10;fS5CCLsYFRTe17GULivIoBvbmjhwD9sY9AE2udQNtiHcVHIaRUtpsOTQUGBNx4Ky5/VlFDzO7Wix&#10;ae8nf1td5ssDlqu7/Sg1HHT7LQhPnf8X/7nPWsFiFu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fym1vwAAANwAAAAPAAAAAAAAAAAAAAAAAJgCAABkcnMvZG93bnJl&#10;di54bWxQSwUGAAAAAAQABAD1AAAAhAMAAAAA&#10;" stroked="f">
                    <v:textbox>
                      <w:txbxContent>
                        <w:p w14:paraId="05C84EF8" w14:textId="77777777" w:rsidR="00A66A9A" w:rsidRPr="00032742" w:rsidRDefault="00A66A9A" w:rsidP="00F72E4C">
                          <w:pPr>
                            <w:spacing w:before="0"/>
                            <w:jc w:val="center"/>
                            <w:rPr>
                              <w:sz w:val="20"/>
                            </w:rPr>
                          </w:pPr>
                          <w:r>
                            <w:rPr>
                              <w:sz w:val="20"/>
                            </w:rPr>
                            <w:t>Referral Recipient</w:t>
                          </w:r>
                        </w:p>
                      </w:txbxContent>
                    </v:textbox>
                  </v:shape>
                  <v:shape id="AutoShape 516" o:spid="_x0000_s1216" type="#_x0000_t32" style="position:absolute;left:4290;top:4733;width:42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Gm6MIAAADcAAAADwAAAGRycy9kb3ducmV2LnhtbESPQWsCMRSE70L/Q3gFb5q1opTVKFYQ&#10;xEtRC+3xsXnuBjcvyyZu1n9vCoLHYWa+YZbr3taio9Ybxwom4wwEceG04VLBz3k3+gThA7LG2jEp&#10;uJOH9eptsMRcu8hH6k6hFAnCPkcFVQhNLqUvKrLox64hTt7FtRZDkm0pdYsxwW0tP7JsLi0aTgsV&#10;NrStqLieblaBid+ma/bb+HX4/fM6krnPnFFq+N5vFiAC9eEVfrb3WsFsO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Gm6MIAAADcAAAADwAAAAAAAAAAAAAA&#10;AAChAgAAZHJzL2Rvd25yZXYueG1sUEsFBgAAAAAEAAQA+QAAAJADAAAAAA==&#10;">
                    <v:stroke endarrow="block"/>
                  </v:shape>
                </v:group>
                <w10:anchorlock/>
              </v:group>
            </w:pict>
          </mc:Fallback>
        </mc:AlternateContent>
      </w:r>
    </w:p>
    <w:p w14:paraId="7BDE6FB9" w14:textId="77777777" w:rsidR="008B426C" w:rsidRPr="00B03E20" w:rsidRDefault="006A0C80" w:rsidP="008B426C">
      <w:pPr>
        <w:pStyle w:val="Heading4"/>
        <w:numPr>
          <w:ilvl w:val="0"/>
          <w:numId w:val="0"/>
        </w:numPr>
        <w:rPr>
          <w:noProof w:val="0"/>
        </w:rPr>
      </w:pPr>
      <w:bookmarkStart w:id="233" w:name="_Toc482625030"/>
      <w:bookmarkStart w:id="234" w:name="_Toc482625770"/>
      <w:bookmarkStart w:id="235" w:name="_Toc483500663"/>
      <w:proofErr w:type="gramStart"/>
      <w:r w:rsidRPr="00B03E20">
        <w:rPr>
          <w:noProof w:val="0"/>
        </w:rPr>
        <w:t>3.Y3</w:t>
      </w:r>
      <w:r w:rsidR="008B426C" w:rsidRPr="00B03E20">
        <w:rPr>
          <w:noProof w:val="0"/>
        </w:rPr>
        <w:t>.4.1</w:t>
      </w:r>
      <w:proofErr w:type="gramEnd"/>
      <w:r w:rsidR="008B426C" w:rsidRPr="00B03E20">
        <w:rPr>
          <w:noProof w:val="0"/>
        </w:rPr>
        <w:t xml:space="preserve"> </w:t>
      </w:r>
      <w:r w:rsidR="00147087" w:rsidRPr="00B03E20">
        <w:rPr>
          <w:noProof w:val="0"/>
        </w:rPr>
        <w:t>Referral Outcome Package</w:t>
      </w:r>
      <w:bookmarkEnd w:id="233"/>
      <w:bookmarkEnd w:id="234"/>
      <w:bookmarkEnd w:id="235"/>
    </w:p>
    <w:p w14:paraId="1F71067E" w14:textId="77777777" w:rsidR="008B426C" w:rsidRPr="00B03E20" w:rsidRDefault="00625D69" w:rsidP="00AD7E03">
      <w:pPr>
        <w:pStyle w:val="BodyText"/>
        <w:rPr>
          <w:lang w:eastAsia="en-US"/>
        </w:rPr>
      </w:pPr>
      <w:r w:rsidRPr="00B03E20">
        <w:rPr>
          <w:lang w:eastAsia="en-US"/>
        </w:rPr>
        <w:t>The Referral Outcome Package conveys the completion of the referral by the Referral Recipient. It contains both the indication that the referral is complete, and the clinical outcome of the referral presented in a clinical document.</w:t>
      </w:r>
    </w:p>
    <w:p w14:paraId="4E12D408" w14:textId="77777777" w:rsidR="008B426C" w:rsidRPr="00B03E20" w:rsidRDefault="008B426C" w:rsidP="008B426C">
      <w:pPr>
        <w:pStyle w:val="Heading5"/>
        <w:numPr>
          <w:ilvl w:val="0"/>
          <w:numId w:val="0"/>
        </w:numPr>
        <w:rPr>
          <w:noProof w:val="0"/>
        </w:rPr>
      </w:pPr>
      <w:bookmarkStart w:id="236" w:name="_Toc482625031"/>
      <w:bookmarkStart w:id="237" w:name="_Toc482625771"/>
      <w:bookmarkStart w:id="238" w:name="_Toc483500664"/>
      <w:proofErr w:type="gramStart"/>
      <w:r w:rsidRPr="00B03E20">
        <w:rPr>
          <w:noProof w:val="0"/>
        </w:rPr>
        <w:t>3</w:t>
      </w:r>
      <w:r w:rsidR="006A0C80" w:rsidRPr="00B03E20">
        <w:rPr>
          <w:noProof w:val="0"/>
        </w:rPr>
        <w:t>.Y3</w:t>
      </w:r>
      <w:r w:rsidRPr="00B03E20">
        <w:rPr>
          <w:noProof w:val="0"/>
        </w:rPr>
        <w:t>.4.1.1</w:t>
      </w:r>
      <w:proofErr w:type="gramEnd"/>
      <w:r w:rsidRPr="00B03E20">
        <w:rPr>
          <w:noProof w:val="0"/>
        </w:rPr>
        <w:t xml:space="preserve"> Trigger Events</w:t>
      </w:r>
      <w:bookmarkEnd w:id="236"/>
      <w:bookmarkEnd w:id="237"/>
      <w:bookmarkEnd w:id="238"/>
    </w:p>
    <w:p w14:paraId="435D22F4" w14:textId="77777777" w:rsidR="008B426C" w:rsidRPr="00B03E20" w:rsidRDefault="00625D69" w:rsidP="00AD7E03">
      <w:pPr>
        <w:pStyle w:val="BodyText"/>
        <w:rPr>
          <w:lang w:eastAsia="en-US"/>
        </w:rPr>
      </w:pPr>
      <w:r w:rsidRPr="00B03E20">
        <w:t>The Referral Outcome Package is sent upon completion of the service which was requested by the R</w:t>
      </w:r>
      <w:r w:rsidR="00106DEB" w:rsidRPr="00B03E20">
        <w:t>eferral Initiator</w:t>
      </w:r>
      <w:r w:rsidRPr="00B03E20">
        <w:t xml:space="preserve">. </w:t>
      </w:r>
    </w:p>
    <w:p w14:paraId="6712C1A1" w14:textId="77777777" w:rsidR="008B426C" w:rsidRPr="00B03E20" w:rsidRDefault="006A0C80" w:rsidP="008B426C">
      <w:pPr>
        <w:pStyle w:val="Heading5"/>
        <w:numPr>
          <w:ilvl w:val="0"/>
          <w:numId w:val="0"/>
        </w:numPr>
        <w:rPr>
          <w:noProof w:val="0"/>
        </w:rPr>
      </w:pPr>
      <w:bookmarkStart w:id="239" w:name="_Toc482625032"/>
      <w:bookmarkStart w:id="240" w:name="_Toc482625772"/>
      <w:bookmarkStart w:id="241" w:name="_Toc483500665"/>
      <w:proofErr w:type="gramStart"/>
      <w:r w:rsidRPr="00B03E20">
        <w:rPr>
          <w:noProof w:val="0"/>
        </w:rPr>
        <w:t>3.Y3</w:t>
      </w:r>
      <w:r w:rsidR="008B426C" w:rsidRPr="00B03E20">
        <w:rPr>
          <w:noProof w:val="0"/>
        </w:rPr>
        <w:t>.4.1.2</w:t>
      </w:r>
      <w:proofErr w:type="gramEnd"/>
      <w:r w:rsidR="008B426C" w:rsidRPr="00B03E20">
        <w:rPr>
          <w:noProof w:val="0"/>
        </w:rPr>
        <w:t xml:space="preserve"> Message Semantics</w:t>
      </w:r>
      <w:bookmarkEnd w:id="239"/>
      <w:bookmarkEnd w:id="240"/>
      <w:bookmarkEnd w:id="241"/>
    </w:p>
    <w:p w14:paraId="559B3945" w14:textId="77777777" w:rsidR="00106DEB" w:rsidRPr="00B03E20" w:rsidRDefault="00106DEB" w:rsidP="00106DEB">
      <w:pPr>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3EF0E89A" w14:textId="77777777" w:rsidR="00106DEB" w:rsidRPr="00B03E20" w:rsidRDefault="00106DEB" w:rsidP="00AD7E03">
      <w:pPr>
        <w:pStyle w:val="ListBullet2"/>
      </w:pPr>
      <w:r w:rsidRPr="00B03E20">
        <w:t>Only a single submission set shall be present in the XDM package (ITI TF-2: 3.32.4.1.2)</w:t>
      </w:r>
    </w:p>
    <w:p w14:paraId="3B18424C" w14:textId="77777777" w:rsidR="00106DEB" w:rsidRPr="00B03E20" w:rsidRDefault="00106DEB" w:rsidP="00AD7E03">
      <w:pPr>
        <w:pStyle w:val="ListBullet2"/>
      </w:pPr>
      <w:r w:rsidRPr="00B03E20">
        <w:t>Only “simple part” documents shall be allowed in the XDM package (ITI TF-2: 3.32.4.1.2.2).</w:t>
      </w:r>
    </w:p>
    <w:p w14:paraId="2CB43C18" w14:textId="77777777" w:rsidR="00106DEB" w:rsidRPr="00B03E20" w:rsidRDefault="00752942" w:rsidP="00106DEB">
      <w:pPr>
        <w:rPr>
          <w:lang w:eastAsia="en-US"/>
        </w:rPr>
      </w:pPr>
      <w:r w:rsidRPr="00B03E20">
        <w:rPr>
          <w:lang w:eastAsia="en-US"/>
        </w:rPr>
        <w:t>The Referral Outcome</w:t>
      </w:r>
      <w:r w:rsidR="00106DEB" w:rsidRPr="00B03E20">
        <w:rPr>
          <w:lang w:eastAsia="en-US"/>
        </w:rPr>
        <w:t xml:space="preserve"> XDM package contains two D</w:t>
      </w:r>
      <w:r w:rsidRPr="00B03E20">
        <w:rPr>
          <w:lang w:eastAsia="en-US"/>
        </w:rPr>
        <w:t>ocument Entries – an HL7 V2 OSU^O51^OSU_O51</w:t>
      </w:r>
      <w:r w:rsidR="00106DEB" w:rsidRPr="00B03E20">
        <w:rPr>
          <w:lang w:eastAsia="en-US"/>
        </w:rPr>
        <w:t xml:space="preserve"> message and a C-CDA version 2.1 clinical document.</w:t>
      </w:r>
    </w:p>
    <w:p w14:paraId="4F1EA263" w14:textId="77777777" w:rsidR="00106DEB" w:rsidRPr="00AD7E03" w:rsidRDefault="00E65E85" w:rsidP="00AD7E03">
      <w:pPr>
        <w:pStyle w:val="Heading6"/>
        <w:rPr>
          <w:b w:val="0"/>
        </w:rPr>
      </w:pPr>
      <w:bookmarkStart w:id="242" w:name="_Toc483500666"/>
      <w:proofErr w:type="gramStart"/>
      <w:r w:rsidRPr="00AD7E03">
        <w:rPr>
          <w:noProof w:val="0"/>
        </w:rPr>
        <w:lastRenderedPageBreak/>
        <w:t>3.Y3</w:t>
      </w:r>
      <w:r w:rsidR="00106DEB" w:rsidRPr="00AD7E03">
        <w:rPr>
          <w:noProof w:val="0"/>
        </w:rPr>
        <w:t>.4.1.2.1</w:t>
      </w:r>
      <w:proofErr w:type="gramEnd"/>
      <w:r w:rsidR="00106DEB" w:rsidRPr="00AD7E03">
        <w:rPr>
          <w:noProof w:val="0"/>
        </w:rPr>
        <w:t xml:space="preserve"> Message Content – Metadata</w:t>
      </w:r>
      <w:bookmarkEnd w:id="242"/>
    </w:p>
    <w:p w14:paraId="6548956A" w14:textId="77777777" w:rsidR="005A40F1" w:rsidRPr="00B03E20" w:rsidRDefault="00E65E85" w:rsidP="00AD7E03">
      <w:pPr>
        <w:pStyle w:val="Heading7"/>
        <w:rPr>
          <w:noProof w:val="0"/>
        </w:rPr>
      </w:pPr>
      <w:bookmarkStart w:id="243" w:name="_Toc482625033"/>
      <w:proofErr w:type="gramStart"/>
      <w:r w:rsidRPr="00B03E20">
        <w:rPr>
          <w:noProof w:val="0"/>
        </w:rPr>
        <w:t>3.Y3</w:t>
      </w:r>
      <w:r w:rsidR="00AA5E81" w:rsidRPr="00B03E20">
        <w:rPr>
          <w:noProof w:val="0"/>
        </w:rPr>
        <w:t>.4.1</w:t>
      </w:r>
      <w:r w:rsidR="005A40F1" w:rsidRPr="00B03E20">
        <w:rPr>
          <w:noProof w:val="0"/>
        </w:rPr>
        <w:t>.2.1.1</w:t>
      </w:r>
      <w:proofErr w:type="gramEnd"/>
      <w:r w:rsidR="005A40F1" w:rsidRPr="00B03E20">
        <w:rPr>
          <w:noProof w:val="0"/>
        </w:rPr>
        <w:t xml:space="preserve"> Submission Set</w:t>
      </w:r>
      <w:bookmarkEnd w:id="243"/>
    </w:p>
    <w:p w14:paraId="2C990177" w14:textId="77777777" w:rsidR="005A40F1" w:rsidRPr="00B03E20" w:rsidRDefault="005A40F1" w:rsidP="005A40F1">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04D9F2AC" w14:textId="77777777" w:rsidR="005A40F1" w:rsidRPr="00B03E20" w:rsidRDefault="005A40F1" w:rsidP="005A40F1">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A40F1" w:rsidRPr="00B03E20" w14:paraId="62EAA041" w14:textId="77777777" w:rsidTr="00AD7E03">
        <w:trPr>
          <w:cantSplit/>
          <w:tblHeader/>
        </w:trPr>
        <w:tc>
          <w:tcPr>
            <w:tcW w:w="2482" w:type="dxa"/>
            <w:shd w:val="clear" w:color="auto" w:fill="D9D9D9"/>
            <w:vAlign w:val="center"/>
          </w:tcPr>
          <w:p w14:paraId="383F6C0E" w14:textId="77777777" w:rsidR="005A40F1" w:rsidRPr="00B03E20" w:rsidRDefault="005A40F1" w:rsidP="00AD7E03">
            <w:pPr>
              <w:pStyle w:val="TableEntryHeader"/>
            </w:pPr>
            <w:r w:rsidRPr="00B03E20">
              <w:t>Attribute</w:t>
            </w:r>
          </w:p>
        </w:tc>
        <w:tc>
          <w:tcPr>
            <w:tcW w:w="2666" w:type="dxa"/>
            <w:shd w:val="clear" w:color="auto" w:fill="D9D9D9"/>
            <w:vAlign w:val="center"/>
          </w:tcPr>
          <w:p w14:paraId="74211812" w14:textId="77777777" w:rsidR="005A40F1" w:rsidRPr="00B03E20" w:rsidRDefault="005A40F1" w:rsidP="00AD7E03">
            <w:pPr>
              <w:pStyle w:val="TableEntryHeader"/>
            </w:pPr>
            <w:r w:rsidRPr="00B03E20">
              <w:t>Purpose within 360X</w:t>
            </w:r>
          </w:p>
        </w:tc>
        <w:tc>
          <w:tcPr>
            <w:tcW w:w="1890" w:type="dxa"/>
            <w:shd w:val="clear" w:color="auto" w:fill="D9D9D9"/>
            <w:vAlign w:val="center"/>
          </w:tcPr>
          <w:p w14:paraId="34A55337" w14:textId="77777777" w:rsidR="005A40F1" w:rsidRPr="00B03E20" w:rsidRDefault="005A40F1" w:rsidP="00AD7E03">
            <w:pPr>
              <w:pStyle w:val="TableEntryHeader"/>
            </w:pPr>
            <w:r w:rsidRPr="00B03E20">
              <w:t>Requirement</w:t>
            </w:r>
            <w:r w:rsidRPr="00B03E20">
              <w:br/>
              <w:t>(Source of requirement)</w:t>
            </w:r>
          </w:p>
        </w:tc>
        <w:tc>
          <w:tcPr>
            <w:tcW w:w="2610" w:type="dxa"/>
            <w:shd w:val="clear" w:color="auto" w:fill="D9D9D9"/>
            <w:vAlign w:val="center"/>
          </w:tcPr>
          <w:p w14:paraId="45763561" w14:textId="77777777" w:rsidR="005A40F1" w:rsidRPr="00B03E20" w:rsidRDefault="005A40F1" w:rsidP="00AD7E03">
            <w:pPr>
              <w:pStyle w:val="TableEntryHeader"/>
            </w:pPr>
            <w:r w:rsidRPr="00B03E20">
              <w:t>Value and Source</w:t>
            </w:r>
          </w:p>
        </w:tc>
      </w:tr>
      <w:tr w:rsidR="005A40F1" w:rsidRPr="00B03E20" w14:paraId="6E4D374A" w14:textId="77777777" w:rsidTr="00AD7E03">
        <w:trPr>
          <w:cantSplit/>
        </w:trPr>
        <w:tc>
          <w:tcPr>
            <w:tcW w:w="2482" w:type="dxa"/>
            <w:shd w:val="clear" w:color="auto" w:fill="auto"/>
          </w:tcPr>
          <w:p w14:paraId="5E12CB88" w14:textId="77777777" w:rsidR="005A40F1" w:rsidRPr="00B03E20" w:rsidRDefault="005A40F1" w:rsidP="00AD7E03">
            <w:pPr>
              <w:pStyle w:val="TableEntry"/>
              <w:rPr>
                <w:lang w:eastAsia="en-US"/>
              </w:rPr>
            </w:pPr>
            <w:r w:rsidRPr="00B03E20">
              <w:rPr>
                <w:lang w:eastAsia="en-US"/>
              </w:rPr>
              <w:t>author</w:t>
            </w:r>
          </w:p>
        </w:tc>
        <w:tc>
          <w:tcPr>
            <w:tcW w:w="2666" w:type="dxa"/>
            <w:shd w:val="clear" w:color="auto" w:fill="auto"/>
          </w:tcPr>
          <w:p w14:paraId="12170C28" w14:textId="77777777" w:rsidR="005A40F1" w:rsidRPr="00B03E20" w:rsidRDefault="005A40F1"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193A15A7" w14:textId="77777777" w:rsidR="005A40F1" w:rsidRPr="00B03E20" w:rsidRDefault="005A40F1"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45D6735" w14:textId="77777777" w:rsidR="005A40F1" w:rsidRPr="00B03E20" w:rsidRDefault="005A40F1" w:rsidP="00AD7E03">
            <w:pPr>
              <w:pStyle w:val="TableEntry"/>
              <w:rPr>
                <w:lang w:eastAsia="en-US"/>
              </w:rPr>
            </w:pPr>
            <w:r w:rsidRPr="00B03E20">
              <w:rPr>
                <w:lang w:eastAsia="en-US"/>
              </w:rPr>
              <w:t xml:space="preserve">The Direct address of the Referral Recipient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5A40F1" w:rsidRPr="00B03E20" w14:paraId="17DD7822" w14:textId="77777777" w:rsidTr="00AD7E03">
        <w:trPr>
          <w:cantSplit/>
        </w:trPr>
        <w:tc>
          <w:tcPr>
            <w:tcW w:w="2482" w:type="dxa"/>
            <w:shd w:val="clear" w:color="auto" w:fill="auto"/>
          </w:tcPr>
          <w:p w14:paraId="234F0653" w14:textId="77777777" w:rsidR="005A40F1" w:rsidRPr="00B03E20" w:rsidRDefault="005A40F1"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9B25C1F" w14:textId="77777777" w:rsidR="005A40F1" w:rsidRPr="00B03E20" w:rsidRDefault="005A40F1"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3A84CD0E"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3BB69FB" w14:textId="77777777" w:rsidR="005A40F1" w:rsidRPr="00B03E20" w:rsidRDefault="005A40F1" w:rsidP="00AD7E03">
            <w:pPr>
              <w:pStyle w:val="TableEntry"/>
              <w:rPr>
                <w:lang w:eastAsia="en-US"/>
              </w:rPr>
            </w:pPr>
            <w:r w:rsidRPr="00B03E20">
              <w:rPr>
                <w:lang w:eastAsia="en-US"/>
              </w:rPr>
              <w:t>LOINC Code 57133-1 is used to indicate that this Submission Set is part of a referral</w:t>
            </w:r>
          </w:p>
        </w:tc>
      </w:tr>
      <w:tr w:rsidR="005A40F1" w:rsidRPr="00B03E20" w14:paraId="4ED69E60" w14:textId="77777777" w:rsidTr="00AD7E03">
        <w:trPr>
          <w:cantSplit/>
        </w:trPr>
        <w:tc>
          <w:tcPr>
            <w:tcW w:w="2482" w:type="dxa"/>
            <w:shd w:val="clear" w:color="auto" w:fill="auto"/>
          </w:tcPr>
          <w:p w14:paraId="265681CD" w14:textId="77777777" w:rsidR="005A40F1" w:rsidRPr="00B03E20" w:rsidRDefault="005A40F1"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FBE59F5" w14:textId="77777777" w:rsidR="005A40F1" w:rsidRPr="00B03E20" w:rsidRDefault="005A40F1"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248DE698"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72D41FD8" w14:textId="77777777" w:rsidR="005A40F1" w:rsidRPr="00B03E20" w:rsidRDefault="005A40F1"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A40F1" w:rsidRPr="00B03E20" w14:paraId="1CBF48BA" w14:textId="77777777" w:rsidTr="00AD7E03">
        <w:trPr>
          <w:cantSplit/>
        </w:trPr>
        <w:tc>
          <w:tcPr>
            <w:tcW w:w="2482" w:type="dxa"/>
            <w:shd w:val="clear" w:color="auto" w:fill="auto"/>
          </w:tcPr>
          <w:p w14:paraId="1A869AED" w14:textId="77777777" w:rsidR="005A40F1" w:rsidRPr="00B03E20" w:rsidRDefault="005A40F1"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8F2259A" w14:textId="77777777" w:rsidR="005A40F1" w:rsidRPr="00B03E20" w:rsidRDefault="005A40F1"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3C9964EE" w14:textId="77777777" w:rsidR="005A40F1" w:rsidRPr="00B03E20" w:rsidRDefault="005A40F1"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63C1CC16" w14:textId="77777777" w:rsidR="005A40F1" w:rsidRPr="00B03E20" w:rsidRDefault="005A40F1" w:rsidP="00AD7E03">
            <w:pPr>
              <w:pStyle w:val="TableEntry"/>
              <w:rPr>
                <w:lang w:eastAsia="en-US"/>
              </w:rPr>
            </w:pPr>
            <w:r w:rsidRPr="00B03E20">
              <w:rPr>
                <w:lang w:eastAsia="en-US"/>
              </w:rPr>
              <w:t>The Direct address of the Referral Initiator.</w:t>
            </w:r>
          </w:p>
        </w:tc>
      </w:tr>
      <w:tr w:rsidR="005A40F1" w:rsidRPr="00B03E20" w14:paraId="3590C87B" w14:textId="77777777" w:rsidTr="00AD7E03">
        <w:trPr>
          <w:cantSplit/>
        </w:trPr>
        <w:tc>
          <w:tcPr>
            <w:tcW w:w="2482" w:type="dxa"/>
            <w:shd w:val="clear" w:color="auto" w:fill="auto"/>
          </w:tcPr>
          <w:p w14:paraId="7155CE26" w14:textId="77777777" w:rsidR="005A40F1" w:rsidRPr="00B03E20" w:rsidRDefault="005A40F1"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3D28C0F" w14:textId="77777777" w:rsidR="005A40F1" w:rsidRPr="00B03E20" w:rsidRDefault="005A40F1"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3F53BF7D"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AE6066A" w14:textId="485F9262" w:rsidR="005A40F1" w:rsidRPr="00B03E20" w:rsidRDefault="00DD3A93" w:rsidP="00AD7E03">
            <w:pPr>
              <w:pStyle w:val="TableEntry"/>
              <w:rPr>
                <w:lang w:eastAsia="en-US"/>
              </w:rPr>
            </w:pPr>
            <w:r>
              <w:rPr>
                <w:lang w:eastAsia="en-US"/>
              </w:rPr>
              <w:t>See PCC</w:t>
            </w:r>
            <w:r w:rsidR="005A40F1" w:rsidRPr="00B03E20">
              <w:rPr>
                <w:lang w:eastAsia="en-US"/>
              </w:rPr>
              <w:t xml:space="preserve"> TF-1: X.1.1.1 for description on how patient identity is conveyed between the Referral Initiator and the Referral Recipient</w:t>
            </w:r>
          </w:p>
        </w:tc>
      </w:tr>
      <w:tr w:rsidR="005A40F1" w:rsidRPr="00B03E20" w14:paraId="6D8E23AF" w14:textId="77777777" w:rsidTr="00AD7E03">
        <w:trPr>
          <w:cantSplit/>
        </w:trPr>
        <w:tc>
          <w:tcPr>
            <w:tcW w:w="2482" w:type="dxa"/>
            <w:shd w:val="clear" w:color="auto" w:fill="auto"/>
          </w:tcPr>
          <w:p w14:paraId="0E67E476" w14:textId="77777777" w:rsidR="005A40F1" w:rsidRPr="00B03E20" w:rsidRDefault="005A40F1"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42B44B2C" w14:textId="77777777" w:rsidR="005A40F1" w:rsidRPr="00B03E20" w:rsidRDefault="005A40F1"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19B4BBB1"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5912D92" w14:textId="77777777" w:rsidR="005A40F1" w:rsidRPr="00B03E20" w:rsidRDefault="005A40F1" w:rsidP="00AD7E03">
            <w:pPr>
              <w:pStyle w:val="TableEntry"/>
              <w:rPr>
                <w:lang w:eastAsia="en-US"/>
              </w:rPr>
            </w:pPr>
            <w:r w:rsidRPr="00B03E20">
              <w:rPr>
                <w:lang w:eastAsia="en-US"/>
              </w:rPr>
              <w:t>An OID.</w:t>
            </w:r>
          </w:p>
        </w:tc>
      </w:tr>
      <w:tr w:rsidR="005A40F1" w:rsidRPr="00B03E20" w14:paraId="75B8D9FA" w14:textId="77777777" w:rsidTr="00AD7E03">
        <w:trPr>
          <w:cantSplit/>
        </w:trPr>
        <w:tc>
          <w:tcPr>
            <w:tcW w:w="2482" w:type="dxa"/>
            <w:shd w:val="clear" w:color="auto" w:fill="auto"/>
          </w:tcPr>
          <w:p w14:paraId="00FBF520" w14:textId="77777777" w:rsidR="005A40F1" w:rsidRPr="00B03E20" w:rsidRDefault="005A40F1"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CF78C8A" w14:textId="77777777" w:rsidR="005A40F1" w:rsidRPr="00B03E20" w:rsidRDefault="005A40F1"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1FD761A7"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24CA089B" w14:textId="77777777" w:rsidR="005A40F1" w:rsidRPr="00B03E20" w:rsidRDefault="005A40F1" w:rsidP="00AD7E03">
            <w:pPr>
              <w:pStyle w:val="TableEntry"/>
              <w:rPr>
                <w:lang w:eastAsia="en-US"/>
              </w:rPr>
            </w:pPr>
            <w:r w:rsidRPr="00B03E20">
              <w:rPr>
                <w:lang w:eastAsia="en-US"/>
              </w:rPr>
              <w:t>Timestamp in UTC</w:t>
            </w:r>
          </w:p>
        </w:tc>
      </w:tr>
      <w:tr w:rsidR="005A40F1" w:rsidRPr="00B03E20" w14:paraId="4B0EBF41" w14:textId="77777777" w:rsidTr="00AD7E03">
        <w:trPr>
          <w:cantSplit/>
        </w:trPr>
        <w:tc>
          <w:tcPr>
            <w:tcW w:w="2482" w:type="dxa"/>
            <w:shd w:val="clear" w:color="auto" w:fill="auto"/>
          </w:tcPr>
          <w:p w14:paraId="4F8F4A73" w14:textId="77777777" w:rsidR="005A40F1" w:rsidRPr="00B03E20" w:rsidRDefault="005A40F1"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727F6B8" w14:textId="77777777" w:rsidR="005A40F1" w:rsidRPr="00B03E20" w:rsidRDefault="005A40F1"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330BB9F"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5F9AA73D" w14:textId="77777777" w:rsidR="005A40F1" w:rsidRPr="00B03E20" w:rsidRDefault="005A40F1" w:rsidP="00AD7E03">
            <w:pPr>
              <w:pStyle w:val="TableEntry"/>
              <w:rPr>
                <w:lang w:eastAsia="en-US"/>
              </w:rPr>
            </w:pPr>
            <w:r w:rsidRPr="00B03E20">
              <w:rPr>
                <w:lang w:eastAsia="en-US"/>
              </w:rPr>
              <w:t>An OID.</w:t>
            </w:r>
          </w:p>
        </w:tc>
      </w:tr>
      <w:tr w:rsidR="005A40F1" w:rsidRPr="00B03E20" w14:paraId="7AAE0937" w14:textId="77777777" w:rsidTr="00AD7E03">
        <w:trPr>
          <w:cantSplit/>
        </w:trPr>
        <w:tc>
          <w:tcPr>
            <w:tcW w:w="2482" w:type="dxa"/>
            <w:shd w:val="clear" w:color="auto" w:fill="auto"/>
          </w:tcPr>
          <w:p w14:paraId="0FCBF044" w14:textId="77777777" w:rsidR="005A40F1" w:rsidRPr="00B03E20" w:rsidRDefault="005A40F1"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1DCD1767" w14:textId="30E85415" w:rsidR="005A40F1" w:rsidRPr="00B03E20" w:rsidRDefault="005A40F1"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Pr="00B03E20">
              <w:rPr>
                <w:lang w:eastAsia="en-US"/>
              </w:rPr>
              <w:t xml:space="preserve"> TF-1: X.1.1.1</w:t>
            </w:r>
          </w:p>
        </w:tc>
        <w:tc>
          <w:tcPr>
            <w:tcW w:w="1890" w:type="dxa"/>
            <w:shd w:val="clear" w:color="auto" w:fill="auto"/>
          </w:tcPr>
          <w:p w14:paraId="600794D2"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DE5244B" w14:textId="77777777" w:rsidR="005A40F1" w:rsidRPr="00B03E20" w:rsidRDefault="005A40F1"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01A47720" w14:textId="77777777" w:rsidR="005A40F1" w:rsidRPr="00B03E20" w:rsidRDefault="005A40F1" w:rsidP="005A40F1">
      <w:pPr>
        <w:pStyle w:val="BodyText"/>
        <w:rPr>
          <w:lang w:eastAsia="en-US"/>
        </w:rPr>
      </w:pPr>
    </w:p>
    <w:p w14:paraId="1D7AA8B8" w14:textId="77777777" w:rsidR="005A40F1" w:rsidRPr="00B03E20" w:rsidRDefault="00E65E85" w:rsidP="00AD7E03">
      <w:pPr>
        <w:pStyle w:val="Heading7"/>
        <w:rPr>
          <w:noProof w:val="0"/>
        </w:rPr>
      </w:pPr>
      <w:bookmarkStart w:id="244" w:name="_Toc482625034"/>
      <w:proofErr w:type="gramStart"/>
      <w:r w:rsidRPr="00B03E20">
        <w:rPr>
          <w:noProof w:val="0"/>
        </w:rPr>
        <w:t>3.Y3</w:t>
      </w:r>
      <w:r w:rsidR="00AA5E81" w:rsidRPr="00B03E20">
        <w:rPr>
          <w:noProof w:val="0"/>
        </w:rPr>
        <w:t>.4.1</w:t>
      </w:r>
      <w:r w:rsidR="005A40F1" w:rsidRPr="00B03E20">
        <w:rPr>
          <w:noProof w:val="0"/>
        </w:rPr>
        <w:t>.2.1.2</w:t>
      </w:r>
      <w:proofErr w:type="gramEnd"/>
      <w:r w:rsidR="005A40F1" w:rsidRPr="00B03E20">
        <w:rPr>
          <w:noProof w:val="0"/>
        </w:rPr>
        <w:t xml:space="preserve"> Document Entry for Referral Status Update</w:t>
      </w:r>
      <w:bookmarkEnd w:id="244"/>
    </w:p>
    <w:p w14:paraId="05A76720" w14:textId="77777777" w:rsidR="005A40F1" w:rsidRPr="00B03E20" w:rsidRDefault="005A40F1" w:rsidP="005A40F1">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022BF229" w14:textId="77777777" w:rsidR="005A40F1" w:rsidRPr="00B03E20" w:rsidRDefault="005A40F1" w:rsidP="005A40F1">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A40F1" w:rsidRPr="00B03E20" w14:paraId="3422F0D8" w14:textId="77777777" w:rsidTr="00AD7E03">
        <w:trPr>
          <w:cantSplit/>
          <w:tblHeader/>
        </w:trPr>
        <w:tc>
          <w:tcPr>
            <w:tcW w:w="2482" w:type="dxa"/>
            <w:shd w:val="clear" w:color="auto" w:fill="D9D9D9"/>
            <w:vAlign w:val="center"/>
          </w:tcPr>
          <w:p w14:paraId="6AF5BB36" w14:textId="77777777" w:rsidR="005A40F1" w:rsidRPr="00B03E20" w:rsidRDefault="005A40F1" w:rsidP="00AD7E03">
            <w:pPr>
              <w:pStyle w:val="TableEntryHeader"/>
            </w:pPr>
            <w:r w:rsidRPr="00B03E20">
              <w:rPr>
                <w:lang w:eastAsia="en-US"/>
              </w:rPr>
              <w:t>Attribute</w:t>
            </w:r>
          </w:p>
        </w:tc>
        <w:tc>
          <w:tcPr>
            <w:tcW w:w="2666" w:type="dxa"/>
            <w:shd w:val="clear" w:color="auto" w:fill="D9D9D9"/>
            <w:vAlign w:val="center"/>
          </w:tcPr>
          <w:p w14:paraId="701C0489" w14:textId="77777777" w:rsidR="005A40F1" w:rsidRPr="00B03E20" w:rsidRDefault="005A40F1" w:rsidP="00AD7E03">
            <w:pPr>
              <w:pStyle w:val="TableEntryHeader"/>
            </w:pPr>
            <w:r w:rsidRPr="00B03E20">
              <w:rPr>
                <w:lang w:eastAsia="en-US"/>
              </w:rPr>
              <w:t>Purpose within 360X</w:t>
            </w:r>
          </w:p>
        </w:tc>
        <w:tc>
          <w:tcPr>
            <w:tcW w:w="1890" w:type="dxa"/>
            <w:shd w:val="clear" w:color="auto" w:fill="D9D9D9"/>
            <w:vAlign w:val="center"/>
          </w:tcPr>
          <w:p w14:paraId="7DE6E2F1" w14:textId="77777777" w:rsidR="005A40F1" w:rsidRPr="00B03E20" w:rsidRDefault="005A40F1" w:rsidP="00AD7E03">
            <w:pPr>
              <w:pStyle w:val="TableEntryHeader"/>
            </w:pPr>
            <w:r w:rsidRPr="00B03E20">
              <w:rPr>
                <w:lang w:eastAsia="en-US"/>
              </w:rPr>
              <w:t>Requirement</w:t>
            </w:r>
            <w:r w:rsidRPr="00B03E20">
              <w:rPr>
                <w:lang w:eastAsia="en-US"/>
              </w:rPr>
              <w:br/>
              <w:t>(Source of requirement)</w:t>
            </w:r>
          </w:p>
        </w:tc>
        <w:tc>
          <w:tcPr>
            <w:tcW w:w="2610" w:type="dxa"/>
            <w:shd w:val="clear" w:color="auto" w:fill="D9D9D9"/>
            <w:vAlign w:val="center"/>
          </w:tcPr>
          <w:p w14:paraId="1D9D3C67" w14:textId="77777777" w:rsidR="005A40F1" w:rsidRPr="00B03E20" w:rsidRDefault="005A40F1" w:rsidP="00AD7E03">
            <w:pPr>
              <w:pStyle w:val="TableEntryHeader"/>
            </w:pPr>
            <w:r w:rsidRPr="00B03E20">
              <w:rPr>
                <w:lang w:eastAsia="en-US"/>
              </w:rPr>
              <w:t>Corresponding HL7 Field/Component/Subcomponent</w:t>
            </w:r>
          </w:p>
        </w:tc>
      </w:tr>
      <w:tr w:rsidR="005A40F1" w:rsidRPr="00B03E20" w14:paraId="2831D652" w14:textId="77777777" w:rsidTr="00AD7E03">
        <w:trPr>
          <w:cantSplit/>
        </w:trPr>
        <w:tc>
          <w:tcPr>
            <w:tcW w:w="2482" w:type="dxa"/>
            <w:shd w:val="clear" w:color="auto" w:fill="auto"/>
          </w:tcPr>
          <w:p w14:paraId="3B7E5580" w14:textId="77777777" w:rsidR="005A40F1" w:rsidRPr="00B03E20" w:rsidRDefault="005A40F1" w:rsidP="00AD7E03">
            <w:pPr>
              <w:pStyle w:val="TableEntry"/>
              <w:rPr>
                <w:lang w:eastAsia="en-US"/>
              </w:rPr>
            </w:pPr>
            <w:r w:rsidRPr="00B03E20">
              <w:rPr>
                <w:lang w:eastAsia="en-US"/>
              </w:rPr>
              <w:t>author</w:t>
            </w:r>
          </w:p>
        </w:tc>
        <w:tc>
          <w:tcPr>
            <w:tcW w:w="2666" w:type="dxa"/>
            <w:shd w:val="clear" w:color="auto" w:fill="auto"/>
          </w:tcPr>
          <w:p w14:paraId="78A2F0D4" w14:textId="77777777" w:rsidR="005A40F1" w:rsidRPr="00B03E20" w:rsidRDefault="005A40F1"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1DFDF359" w14:textId="77777777" w:rsidR="005A40F1" w:rsidRPr="00B03E20" w:rsidRDefault="005A40F1"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326D5A66" w14:textId="77777777" w:rsidR="005A40F1" w:rsidRPr="00B03E20" w:rsidRDefault="005A40F1" w:rsidP="00AD7E03">
            <w:pPr>
              <w:pStyle w:val="TableEntry"/>
              <w:rPr>
                <w:lang w:eastAsia="en-US"/>
              </w:rPr>
            </w:pPr>
          </w:p>
        </w:tc>
      </w:tr>
      <w:tr w:rsidR="005A40F1" w:rsidRPr="00B03E20" w14:paraId="6413303B" w14:textId="77777777" w:rsidTr="00AD7E03">
        <w:trPr>
          <w:cantSplit/>
        </w:trPr>
        <w:tc>
          <w:tcPr>
            <w:tcW w:w="2482" w:type="dxa"/>
            <w:shd w:val="clear" w:color="auto" w:fill="auto"/>
          </w:tcPr>
          <w:p w14:paraId="1AF7C469" w14:textId="77777777" w:rsidR="005A40F1" w:rsidRPr="00B03E20" w:rsidRDefault="005A40F1"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2E36A199" w14:textId="77777777" w:rsidR="005A40F1" w:rsidRPr="00B03E20" w:rsidRDefault="005A40F1"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00E23FEE" w14:textId="77777777" w:rsidR="005A40F1" w:rsidRPr="00B03E20" w:rsidRDefault="005A40F1"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02BB3CAB" w14:textId="77777777" w:rsidR="005A40F1" w:rsidRPr="00B03E20" w:rsidRDefault="005A40F1" w:rsidP="00AD7E03">
            <w:pPr>
              <w:pStyle w:val="TableEntry"/>
              <w:rPr>
                <w:lang w:eastAsia="en-US"/>
              </w:rPr>
            </w:pPr>
            <w:r w:rsidRPr="00B03E20">
              <w:rPr>
                <w:lang w:eastAsia="en-US"/>
              </w:rPr>
              <w:t>Message Type in MSH-9.1 (OSU)</w:t>
            </w:r>
          </w:p>
        </w:tc>
      </w:tr>
      <w:tr w:rsidR="005A40F1" w:rsidRPr="00B03E20" w14:paraId="07985406" w14:textId="77777777" w:rsidTr="00AD7E03">
        <w:trPr>
          <w:cantSplit/>
        </w:trPr>
        <w:tc>
          <w:tcPr>
            <w:tcW w:w="2482" w:type="dxa"/>
            <w:shd w:val="clear" w:color="auto" w:fill="auto"/>
          </w:tcPr>
          <w:p w14:paraId="4F2E310B" w14:textId="77777777" w:rsidR="005A40F1" w:rsidRPr="00B03E20" w:rsidRDefault="005A40F1"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3A1C49EA" w14:textId="77777777" w:rsidR="005A40F1" w:rsidRPr="00B03E20" w:rsidRDefault="005A40F1"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6A4C6475"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FB6BD2A" w14:textId="77777777" w:rsidR="005A40F1" w:rsidRPr="00B03E20" w:rsidRDefault="005A40F1"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7083B3DF" w14:textId="77777777" w:rsidR="005A40F1" w:rsidRPr="00B03E20" w:rsidRDefault="005A40F1"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A40F1" w:rsidRPr="00B03E20" w14:paraId="55519668" w14:textId="77777777" w:rsidTr="00AD7E03">
        <w:trPr>
          <w:cantSplit/>
        </w:trPr>
        <w:tc>
          <w:tcPr>
            <w:tcW w:w="2482" w:type="dxa"/>
            <w:shd w:val="clear" w:color="auto" w:fill="auto"/>
          </w:tcPr>
          <w:p w14:paraId="79DC0DC4" w14:textId="77777777" w:rsidR="005A40F1" w:rsidRPr="00B03E20" w:rsidRDefault="005A40F1"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0A092320" w14:textId="77777777" w:rsidR="005A40F1" w:rsidRPr="00B03E20" w:rsidRDefault="005A40F1"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1B952D1D"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4F064A3" w14:textId="77777777" w:rsidR="005A40F1" w:rsidRPr="00B03E20" w:rsidRDefault="005A40F1" w:rsidP="00AD7E03">
            <w:pPr>
              <w:pStyle w:val="TableEntry"/>
              <w:rPr>
                <w:lang w:eastAsia="en-US"/>
              </w:rPr>
            </w:pPr>
            <w:r w:rsidRPr="00B03E20">
              <w:rPr>
                <w:lang w:eastAsia="en-US"/>
              </w:rPr>
              <w:t>Date/Time of Message in MSH-7. In the metadata the timestamp shall be in UTC time.</w:t>
            </w:r>
          </w:p>
        </w:tc>
      </w:tr>
      <w:tr w:rsidR="005A40F1" w:rsidRPr="00B03E20" w14:paraId="308694C4" w14:textId="77777777" w:rsidTr="00AD7E03">
        <w:trPr>
          <w:cantSplit/>
        </w:trPr>
        <w:tc>
          <w:tcPr>
            <w:tcW w:w="2482" w:type="dxa"/>
            <w:shd w:val="clear" w:color="auto" w:fill="auto"/>
          </w:tcPr>
          <w:p w14:paraId="360401C7" w14:textId="77777777" w:rsidR="005A40F1" w:rsidRPr="00B03E20" w:rsidRDefault="005A40F1"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2C4FBA5" w14:textId="77777777" w:rsidR="005A40F1" w:rsidRPr="00B03E20" w:rsidRDefault="005A40F1"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9F6C64D" w14:textId="77777777" w:rsidR="005A40F1" w:rsidRPr="00B03E20" w:rsidRDefault="005A40F1"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3B225E40" w14:textId="77777777" w:rsidR="005A40F1" w:rsidRPr="00B03E20" w:rsidRDefault="005A40F1" w:rsidP="00AD7E03">
            <w:pPr>
              <w:pStyle w:val="TableEntry"/>
              <w:rPr>
                <w:lang w:eastAsia="en-US"/>
              </w:rPr>
            </w:pPr>
            <w:r w:rsidRPr="00B03E20">
              <w:rPr>
                <w:lang w:eastAsia="en-US"/>
              </w:rPr>
              <w:t>N/A</w:t>
            </w:r>
            <w:r w:rsidRPr="00B03E20">
              <w:rPr>
                <w:lang w:eastAsia="en-US"/>
              </w:rPr>
              <w:br/>
            </w:r>
          </w:p>
        </w:tc>
      </w:tr>
      <w:tr w:rsidR="005A40F1" w:rsidRPr="00B03E20" w14:paraId="652A9F32" w14:textId="77777777" w:rsidTr="00AD7E03">
        <w:trPr>
          <w:cantSplit/>
        </w:trPr>
        <w:tc>
          <w:tcPr>
            <w:tcW w:w="2482" w:type="dxa"/>
            <w:shd w:val="clear" w:color="auto" w:fill="auto"/>
          </w:tcPr>
          <w:p w14:paraId="3606030A" w14:textId="77777777" w:rsidR="005A40F1" w:rsidRPr="00B03E20" w:rsidRDefault="005A40F1"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1FAF5653" w14:textId="77777777" w:rsidR="005A40F1" w:rsidRPr="00B03E20" w:rsidRDefault="005A40F1"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248F70C4"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DE5D50A" w14:textId="77777777" w:rsidR="005A40F1" w:rsidRPr="00B03E20" w:rsidRDefault="005A40F1" w:rsidP="00AD7E03">
            <w:pPr>
              <w:pStyle w:val="TableEntry"/>
              <w:rPr>
                <w:lang w:eastAsia="en-US"/>
              </w:rPr>
            </w:pPr>
            <w:r w:rsidRPr="00B03E20">
              <w:rPr>
                <w:lang w:eastAsia="en-US"/>
              </w:rPr>
              <w:t>Based on MSH-9</w:t>
            </w:r>
            <w:r w:rsidRPr="00B03E20">
              <w:rPr>
                <w:lang w:eastAsia="en-US"/>
              </w:rPr>
              <w:br/>
              <w:t>urn:ihe:pcc:360x:hl7:OSU:O51:2017</w:t>
            </w:r>
          </w:p>
        </w:tc>
      </w:tr>
      <w:tr w:rsidR="005A40F1" w:rsidRPr="00B03E20" w14:paraId="6CB25C8B" w14:textId="77777777" w:rsidTr="00AD7E03">
        <w:trPr>
          <w:cantSplit/>
        </w:trPr>
        <w:tc>
          <w:tcPr>
            <w:tcW w:w="2482" w:type="dxa"/>
            <w:shd w:val="clear" w:color="auto" w:fill="auto"/>
          </w:tcPr>
          <w:p w14:paraId="2F2A34B4" w14:textId="77777777" w:rsidR="005A40F1" w:rsidRPr="00B03E20" w:rsidRDefault="005A40F1" w:rsidP="00AD7E03">
            <w:pPr>
              <w:pStyle w:val="TableEntry"/>
              <w:rPr>
                <w:lang w:eastAsia="en-US"/>
              </w:rPr>
            </w:pPr>
            <w:r w:rsidRPr="00B03E20">
              <w:rPr>
                <w:lang w:eastAsia="en-US"/>
              </w:rPr>
              <w:lastRenderedPageBreak/>
              <w:t>hash</w:t>
            </w:r>
          </w:p>
        </w:tc>
        <w:tc>
          <w:tcPr>
            <w:tcW w:w="2666" w:type="dxa"/>
            <w:shd w:val="clear" w:color="auto" w:fill="auto"/>
          </w:tcPr>
          <w:p w14:paraId="0134BAAE" w14:textId="77777777" w:rsidR="005A40F1" w:rsidRPr="00B03E20" w:rsidRDefault="005A40F1" w:rsidP="00AD7E03">
            <w:pPr>
              <w:pStyle w:val="TableEntry"/>
              <w:rPr>
                <w:lang w:eastAsia="en-US"/>
              </w:rPr>
            </w:pPr>
            <w:r w:rsidRPr="00B03E20">
              <w:rPr>
                <w:lang w:eastAsia="en-US"/>
              </w:rPr>
              <w:t>SHA-1 hash of the content</w:t>
            </w:r>
          </w:p>
        </w:tc>
        <w:tc>
          <w:tcPr>
            <w:tcW w:w="1890" w:type="dxa"/>
            <w:shd w:val="clear" w:color="auto" w:fill="auto"/>
          </w:tcPr>
          <w:p w14:paraId="5EEA5E28"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02B002B" w14:textId="77777777" w:rsidR="005A40F1" w:rsidRPr="00B03E20" w:rsidRDefault="005A40F1" w:rsidP="00AD7E03">
            <w:pPr>
              <w:pStyle w:val="TableEntry"/>
              <w:rPr>
                <w:lang w:eastAsia="en-US"/>
              </w:rPr>
            </w:pPr>
            <w:r w:rsidRPr="00B03E20">
              <w:rPr>
                <w:lang w:eastAsia="en-US"/>
              </w:rPr>
              <w:t>N/A</w:t>
            </w:r>
          </w:p>
        </w:tc>
      </w:tr>
      <w:tr w:rsidR="005A40F1" w:rsidRPr="00B03E20" w14:paraId="2FB6B066" w14:textId="77777777" w:rsidTr="00AD7E03">
        <w:trPr>
          <w:cantSplit/>
        </w:trPr>
        <w:tc>
          <w:tcPr>
            <w:tcW w:w="2482" w:type="dxa"/>
            <w:shd w:val="clear" w:color="auto" w:fill="auto"/>
          </w:tcPr>
          <w:p w14:paraId="1195220E" w14:textId="77777777" w:rsidR="005A40F1" w:rsidRPr="00B03E20" w:rsidRDefault="005A40F1"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214839BF" w14:textId="77777777" w:rsidR="005A40F1" w:rsidRPr="00B03E20" w:rsidRDefault="005A40F1"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ADC12E0"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7CD07F3" w14:textId="77777777" w:rsidR="005A40F1" w:rsidRPr="00B03E20" w:rsidRDefault="005A40F1" w:rsidP="00AD7E03">
            <w:pPr>
              <w:pStyle w:val="TableEntry"/>
              <w:rPr>
                <w:lang w:eastAsia="en-US"/>
              </w:rPr>
            </w:pPr>
            <w:r w:rsidRPr="00B03E20">
              <w:rPr>
                <w:lang w:eastAsia="en-US"/>
              </w:rPr>
              <w:t>May be derived from / mapped to the information in ORC-21 through 24</w:t>
            </w:r>
          </w:p>
        </w:tc>
      </w:tr>
      <w:tr w:rsidR="005A40F1" w:rsidRPr="00B03E20" w14:paraId="3A509437" w14:textId="77777777" w:rsidTr="00AD7E03">
        <w:trPr>
          <w:cantSplit/>
        </w:trPr>
        <w:tc>
          <w:tcPr>
            <w:tcW w:w="2482" w:type="dxa"/>
            <w:shd w:val="clear" w:color="auto" w:fill="auto"/>
          </w:tcPr>
          <w:p w14:paraId="0E99F899" w14:textId="77777777" w:rsidR="005A40F1" w:rsidRPr="00B03E20" w:rsidRDefault="005A40F1"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43E2BA42" w14:textId="77777777" w:rsidR="005A40F1" w:rsidRPr="00B03E20" w:rsidRDefault="005A40F1"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6C10440D"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70F8AE7" w14:textId="77777777" w:rsidR="005A40F1" w:rsidRPr="00B03E20" w:rsidRDefault="005A40F1" w:rsidP="00AD7E03">
            <w:pPr>
              <w:pStyle w:val="TableEntry"/>
              <w:rPr>
                <w:lang w:eastAsia="en-US"/>
              </w:rPr>
            </w:pPr>
            <w:r w:rsidRPr="00B03E20">
              <w:rPr>
                <w:lang w:eastAsia="en-US"/>
              </w:rPr>
              <w:t>Principal Language of Message in MSH-19</w:t>
            </w:r>
          </w:p>
        </w:tc>
      </w:tr>
      <w:tr w:rsidR="005A40F1" w:rsidRPr="00B03E20" w14:paraId="61316E87" w14:textId="77777777" w:rsidTr="00AD7E03">
        <w:trPr>
          <w:cantSplit/>
        </w:trPr>
        <w:tc>
          <w:tcPr>
            <w:tcW w:w="2482" w:type="dxa"/>
            <w:shd w:val="clear" w:color="auto" w:fill="auto"/>
          </w:tcPr>
          <w:p w14:paraId="4052C2B8" w14:textId="77777777" w:rsidR="005A40F1" w:rsidRPr="00B03E20" w:rsidRDefault="005A40F1"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4204E449" w14:textId="77777777" w:rsidR="005A40F1" w:rsidRPr="00B03E20" w:rsidRDefault="005A40F1" w:rsidP="00AD7E03">
            <w:pPr>
              <w:pStyle w:val="TableEntry"/>
              <w:rPr>
                <w:lang w:eastAsia="en-US"/>
              </w:rPr>
            </w:pPr>
            <w:r w:rsidRPr="00B03E20">
              <w:rPr>
                <w:lang w:eastAsia="en-US"/>
              </w:rPr>
              <w:t>The MIME type of the message</w:t>
            </w:r>
          </w:p>
        </w:tc>
        <w:tc>
          <w:tcPr>
            <w:tcW w:w="1890" w:type="dxa"/>
            <w:shd w:val="clear" w:color="auto" w:fill="auto"/>
          </w:tcPr>
          <w:p w14:paraId="50B69D62"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08C0A2C7" w14:textId="77777777" w:rsidR="005A40F1" w:rsidRPr="00B03E20" w:rsidRDefault="005A40F1" w:rsidP="00AD7E03">
            <w:pPr>
              <w:pStyle w:val="TableEntry"/>
              <w:rPr>
                <w:lang w:eastAsia="en-US"/>
              </w:rPr>
            </w:pPr>
            <w:r w:rsidRPr="00B03E20">
              <w:rPr>
                <w:lang w:eastAsia="en-US"/>
              </w:rPr>
              <w:t>x-application/hl7-v2+er7</w:t>
            </w:r>
          </w:p>
        </w:tc>
      </w:tr>
      <w:tr w:rsidR="005A40F1" w:rsidRPr="00B03E20" w14:paraId="6DFDC6F3" w14:textId="77777777" w:rsidTr="00AD7E03">
        <w:trPr>
          <w:cantSplit/>
        </w:trPr>
        <w:tc>
          <w:tcPr>
            <w:tcW w:w="2482" w:type="dxa"/>
            <w:shd w:val="clear" w:color="auto" w:fill="auto"/>
          </w:tcPr>
          <w:p w14:paraId="406A20C3" w14:textId="77777777" w:rsidR="005A40F1" w:rsidRPr="00B03E20" w:rsidRDefault="005A40F1"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277AC03" w14:textId="51D12E71" w:rsidR="005A40F1" w:rsidRPr="00B03E20" w:rsidRDefault="005A40F1"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w:t>
            </w:r>
            <w:r w:rsidR="00983369" w:rsidRPr="00B03E20">
              <w:rPr>
                <w:lang w:eastAsia="en-US"/>
              </w:rPr>
              <w:t xml:space="preserve">the </w:t>
            </w:r>
            <w:proofErr w:type="spellStart"/>
            <w:r w:rsidR="00983369" w:rsidRPr="00B03E20">
              <w:rPr>
                <w:lang w:eastAsia="en-US"/>
              </w:rPr>
              <w:t>sourcePatientId</w:t>
            </w:r>
            <w:proofErr w:type="spellEnd"/>
            <w:r w:rsidR="00983369" w:rsidRPr="00B03E20">
              <w:rPr>
                <w:lang w:eastAsia="en-US"/>
              </w:rPr>
              <w:t xml:space="preserve"> attribute.</w:t>
            </w:r>
            <w:r w:rsidR="00983369" w:rsidRPr="00B03E20">
              <w:rPr>
                <w:lang w:eastAsia="en-US"/>
              </w:rPr>
              <w:br/>
            </w:r>
            <w:r w:rsidRPr="00B03E20">
              <w:rPr>
                <w:lang w:eastAsia="en-US"/>
              </w:rPr>
              <w:t>This value must be the same for the Submission Set, and the other Document entries</w:t>
            </w:r>
            <w:r w:rsidR="00DD3A93">
              <w:rPr>
                <w:lang w:eastAsia="en-US"/>
              </w:rPr>
              <w:br/>
              <w:t>See PCC</w:t>
            </w:r>
            <w:r w:rsidRPr="00B03E20">
              <w:rPr>
                <w:lang w:eastAsia="en-US"/>
              </w:rPr>
              <w:t xml:space="preserve"> TF-1: X.1.1.1</w:t>
            </w:r>
          </w:p>
        </w:tc>
        <w:tc>
          <w:tcPr>
            <w:tcW w:w="1890" w:type="dxa"/>
            <w:shd w:val="clear" w:color="auto" w:fill="auto"/>
          </w:tcPr>
          <w:p w14:paraId="040EBA66" w14:textId="77777777" w:rsidR="005A40F1" w:rsidRPr="00B03E20" w:rsidRDefault="005A40F1"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44117D39" w14:textId="77777777" w:rsidR="005A40F1" w:rsidRPr="00B03E20" w:rsidRDefault="005A40F1" w:rsidP="00AD7E03">
            <w:pPr>
              <w:pStyle w:val="TableEntry"/>
              <w:rPr>
                <w:lang w:eastAsia="en-US"/>
              </w:rPr>
            </w:pPr>
            <w:r w:rsidRPr="00B03E20">
              <w:rPr>
                <w:lang w:eastAsia="en-US"/>
              </w:rPr>
              <w:t>The patient ID in the PID-3 list that represents the patient ID known to the Referral Initiator</w:t>
            </w:r>
          </w:p>
        </w:tc>
      </w:tr>
      <w:tr w:rsidR="005A40F1" w:rsidRPr="00B03E20" w14:paraId="78DFB040" w14:textId="77777777" w:rsidTr="00AD7E03">
        <w:trPr>
          <w:cantSplit/>
        </w:trPr>
        <w:tc>
          <w:tcPr>
            <w:tcW w:w="2482" w:type="dxa"/>
            <w:shd w:val="clear" w:color="auto" w:fill="auto"/>
          </w:tcPr>
          <w:p w14:paraId="3BC650EA" w14:textId="77777777" w:rsidR="005A40F1" w:rsidRPr="00B03E20" w:rsidRDefault="005A40F1"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21AE591" w14:textId="77777777" w:rsidR="005A40F1" w:rsidRPr="00B03E20" w:rsidRDefault="005A40F1"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CE5CD3C"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36FF3D4E" w14:textId="77777777" w:rsidR="005A40F1" w:rsidRPr="00B03E20" w:rsidRDefault="005A40F1" w:rsidP="00AD7E03">
            <w:pPr>
              <w:pStyle w:val="TableEntry"/>
              <w:rPr>
                <w:lang w:eastAsia="en-US"/>
              </w:rPr>
            </w:pPr>
          </w:p>
        </w:tc>
      </w:tr>
      <w:tr w:rsidR="005A40F1" w:rsidRPr="00B03E20" w14:paraId="3D580084" w14:textId="77777777" w:rsidTr="00AD7E03">
        <w:trPr>
          <w:cantSplit/>
        </w:trPr>
        <w:tc>
          <w:tcPr>
            <w:tcW w:w="2482" w:type="dxa"/>
            <w:shd w:val="clear" w:color="auto" w:fill="auto"/>
          </w:tcPr>
          <w:p w14:paraId="38797C10" w14:textId="77777777" w:rsidR="005A40F1" w:rsidRPr="00B03E20" w:rsidRDefault="005A40F1" w:rsidP="00AD7E03">
            <w:pPr>
              <w:pStyle w:val="TableEntry"/>
              <w:rPr>
                <w:lang w:eastAsia="en-US"/>
              </w:rPr>
            </w:pPr>
            <w:r w:rsidRPr="00B03E20">
              <w:rPr>
                <w:lang w:eastAsia="en-US"/>
              </w:rPr>
              <w:t>size</w:t>
            </w:r>
          </w:p>
        </w:tc>
        <w:tc>
          <w:tcPr>
            <w:tcW w:w="2666" w:type="dxa"/>
            <w:shd w:val="clear" w:color="auto" w:fill="auto"/>
          </w:tcPr>
          <w:p w14:paraId="2799528C" w14:textId="77777777" w:rsidR="005A40F1" w:rsidRPr="00B03E20" w:rsidRDefault="005A40F1" w:rsidP="00AD7E03">
            <w:pPr>
              <w:pStyle w:val="TableEntry"/>
              <w:rPr>
                <w:lang w:eastAsia="en-US"/>
              </w:rPr>
            </w:pPr>
            <w:r w:rsidRPr="00B03E20">
              <w:rPr>
                <w:lang w:eastAsia="en-US"/>
              </w:rPr>
              <w:t xml:space="preserve">Size in bytes of the message as it exists in the file system when the contents of </w:t>
            </w:r>
            <w:r w:rsidR="005436BD" w:rsidRPr="00B03E20">
              <w:rPr>
                <w:lang w:eastAsia="en-US"/>
              </w:rPr>
              <w:t xml:space="preserve">the </w:t>
            </w:r>
            <w:r w:rsidRPr="00B03E20">
              <w:rPr>
                <w:lang w:eastAsia="en-US"/>
              </w:rPr>
              <w:t>ZIP package are extracted</w:t>
            </w:r>
          </w:p>
        </w:tc>
        <w:tc>
          <w:tcPr>
            <w:tcW w:w="1890" w:type="dxa"/>
            <w:shd w:val="clear" w:color="auto" w:fill="auto"/>
          </w:tcPr>
          <w:p w14:paraId="40008B71"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FF24BEF" w14:textId="77777777" w:rsidR="005A40F1" w:rsidRPr="00B03E20" w:rsidRDefault="005A40F1" w:rsidP="00AD7E03">
            <w:pPr>
              <w:pStyle w:val="TableEntry"/>
              <w:rPr>
                <w:lang w:eastAsia="en-US"/>
              </w:rPr>
            </w:pPr>
            <w:r w:rsidRPr="00B03E20">
              <w:rPr>
                <w:lang w:eastAsia="en-US"/>
              </w:rPr>
              <w:t>N/A</w:t>
            </w:r>
          </w:p>
        </w:tc>
      </w:tr>
      <w:tr w:rsidR="005A40F1" w:rsidRPr="00B03E20" w14:paraId="51498981" w14:textId="77777777" w:rsidTr="00AD7E03">
        <w:trPr>
          <w:cantSplit/>
        </w:trPr>
        <w:tc>
          <w:tcPr>
            <w:tcW w:w="2482" w:type="dxa"/>
            <w:shd w:val="clear" w:color="auto" w:fill="auto"/>
          </w:tcPr>
          <w:p w14:paraId="7418A8FB" w14:textId="77777777" w:rsidR="005A40F1" w:rsidRPr="00B03E20" w:rsidRDefault="005A40F1"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7117AE00" w14:textId="7B95F16A" w:rsidR="005A40F1" w:rsidRPr="00B03E20" w:rsidRDefault="00983369" w:rsidP="00AD7E03">
            <w:pPr>
              <w:pStyle w:val="TableEntry"/>
              <w:rPr>
                <w:lang w:eastAsia="en-US"/>
              </w:rPr>
            </w:pPr>
            <w:r w:rsidRPr="00B03E20">
              <w:t xml:space="preserve">The </w:t>
            </w:r>
            <w:proofErr w:type="spellStart"/>
            <w:r w:rsidRPr="00B03E20">
              <w:t>sourcePatientId</w:t>
            </w:r>
            <w:proofErr w:type="spellEnd"/>
            <w:r w:rsidR="005A40F1" w:rsidRPr="00B03E20">
              <w:t xml:space="preserve"> is the ID as known by the Referral Recipient. Adding this attribute is useful for enabling future unrelated communications about this patient between the Initiator and Recipient.</w:t>
            </w:r>
            <w:r w:rsidR="005A40F1" w:rsidRPr="00B03E20">
              <w:br/>
            </w:r>
            <w:r w:rsidR="00DD3A93">
              <w:rPr>
                <w:lang w:eastAsia="en-US"/>
              </w:rPr>
              <w:t>See PCC</w:t>
            </w:r>
            <w:r w:rsidR="005A40F1" w:rsidRPr="00B03E20">
              <w:rPr>
                <w:lang w:eastAsia="en-US"/>
              </w:rPr>
              <w:t xml:space="preserve"> TF-1: X.1.1.1</w:t>
            </w:r>
          </w:p>
        </w:tc>
        <w:tc>
          <w:tcPr>
            <w:tcW w:w="1890" w:type="dxa"/>
            <w:shd w:val="clear" w:color="auto" w:fill="auto"/>
          </w:tcPr>
          <w:p w14:paraId="347B29EA" w14:textId="77777777" w:rsidR="005A40F1" w:rsidRPr="00B03E20" w:rsidRDefault="005A40F1"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7403CFD8" w14:textId="330C28E5" w:rsidR="005A40F1" w:rsidRPr="00B03E20" w:rsidRDefault="005A40F1" w:rsidP="00AD7E03">
            <w:pPr>
              <w:pStyle w:val="TableEntry"/>
              <w:rPr>
                <w:lang w:eastAsia="en-US"/>
              </w:rPr>
            </w:pPr>
            <w:r w:rsidRPr="00B03E20">
              <w:rPr>
                <w:lang w:eastAsia="en-US"/>
              </w:rPr>
              <w:t xml:space="preserve">The patient ID in the PID-3 list that represents the Referral Recipient’s patient ID </w:t>
            </w:r>
          </w:p>
        </w:tc>
      </w:tr>
      <w:tr w:rsidR="005A40F1" w:rsidRPr="00B03E20" w14:paraId="0E11532E" w14:textId="77777777" w:rsidTr="00AD7E03">
        <w:trPr>
          <w:cantSplit/>
        </w:trPr>
        <w:tc>
          <w:tcPr>
            <w:tcW w:w="2482" w:type="dxa"/>
            <w:shd w:val="clear" w:color="auto" w:fill="auto"/>
          </w:tcPr>
          <w:p w14:paraId="0D2CF368" w14:textId="77777777" w:rsidR="005A40F1" w:rsidRPr="00B03E20" w:rsidRDefault="005A40F1"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0829295" w14:textId="77777777" w:rsidR="005A40F1" w:rsidRPr="00B03E20" w:rsidRDefault="005A40F1" w:rsidP="00AD7E03">
            <w:pPr>
              <w:pStyle w:val="TableEntry"/>
              <w:rPr>
                <w:lang w:eastAsia="en-US"/>
              </w:rPr>
            </w:pPr>
            <w:r w:rsidRPr="00B03E20">
              <w:rPr>
                <w:lang w:eastAsia="en-US"/>
              </w:rPr>
              <w:t xml:space="preserve">Demographics information for the patient for whom the referral is made. </w:t>
            </w:r>
            <w:r w:rsidRPr="00B03E20">
              <w:t>Adding this attribute is useful for enabling future unrelated communications about this patient between the Initiator and Recipient.</w:t>
            </w:r>
          </w:p>
        </w:tc>
        <w:tc>
          <w:tcPr>
            <w:tcW w:w="1890" w:type="dxa"/>
            <w:shd w:val="clear" w:color="auto" w:fill="auto"/>
          </w:tcPr>
          <w:p w14:paraId="7C3E21A3" w14:textId="77777777" w:rsidR="005A40F1" w:rsidRPr="00B03E20" w:rsidRDefault="005A40F1"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769D5D4D" w14:textId="77777777" w:rsidR="005A40F1" w:rsidRPr="00B03E20" w:rsidRDefault="005A40F1" w:rsidP="00AD7E03">
            <w:pPr>
              <w:pStyle w:val="TableEntry"/>
              <w:rPr>
                <w:lang w:eastAsia="en-US"/>
              </w:rPr>
            </w:pPr>
            <w:r w:rsidRPr="00B03E20">
              <w:rPr>
                <w:lang w:eastAsia="en-US"/>
              </w:rPr>
              <w:t>The values from PID-5 (Patient Name), PID-7 (Patient DOB), PID-8 (Patient Sex), and PID-11 (Patient Address) should be used.</w:t>
            </w:r>
          </w:p>
        </w:tc>
      </w:tr>
      <w:tr w:rsidR="005A40F1" w:rsidRPr="00B03E20" w14:paraId="18B1D909" w14:textId="77777777" w:rsidTr="00AD7E03">
        <w:trPr>
          <w:cantSplit/>
        </w:trPr>
        <w:tc>
          <w:tcPr>
            <w:tcW w:w="2482" w:type="dxa"/>
            <w:shd w:val="clear" w:color="auto" w:fill="auto"/>
          </w:tcPr>
          <w:p w14:paraId="49B0B718" w14:textId="77777777" w:rsidR="005A40F1" w:rsidRPr="00B03E20" w:rsidRDefault="005A40F1"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1B6CF414" w14:textId="77777777" w:rsidR="005A40F1" w:rsidRPr="00B03E20" w:rsidRDefault="005A40F1"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3DDC6D5F"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5CA1A3" w14:textId="77777777" w:rsidR="005A40F1" w:rsidRPr="00B03E20" w:rsidRDefault="005A40F1" w:rsidP="00AD7E03">
            <w:pPr>
              <w:pStyle w:val="TableEntry"/>
              <w:rPr>
                <w:lang w:eastAsia="en-US"/>
              </w:rPr>
            </w:pPr>
            <w:r w:rsidRPr="00B03E20">
              <w:rPr>
                <w:lang w:eastAsia="en-US"/>
              </w:rPr>
              <w:t>MSH-9.3</w:t>
            </w:r>
          </w:p>
        </w:tc>
      </w:tr>
      <w:tr w:rsidR="005A40F1" w:rsidRPr="00B03E20" w14:paraId="338C55A9" w14:textId="77777777" w:rsidTr="00AD7E03">
        <w:trPr>
          <w:cantSplit/>
        </w:trPr>
        <w:tc>
          <w:tcPr>
            <w:tcW w:w="2482" w:type="dxa"/>
            <w:shd w:val="clear" w:color="auto" w:fill="auto"/>
          </w:tcPr>
          <w:p w14:paraId="79DFFA8B" w14:textId="77777777" w:rsidR="005A40F1" w:rsidRPr="00B03E20" w:rsidRDefault="005A40F1"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209BA341" w14:textId="77777777" w:rsidR="005A40F1" w:rsidRPr="00B03E20" w:rsidRDefault="005A40F1"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DD2B8BA"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68056F51" w14:textId="77777777" w:rsidR="005A40F1" w:rsidRPr="00B03E20" w:rsidRDefault="005A40F1" w:rsidP="00AD7E03">
            <w:pPr>
              <w:pStyle w:val="TableEntry"/>
              <w:rPr>
                <w:lang w:eastAsia="en-US"/>
              </w:rPr>
            </w:pPr>
            <w:r w:rsidRPr="00B03E20">
              <w:rPr>
                <w:lang w:eastAsia="en-US"/>
              </w:rPr>
              <w:t>N/A</w:t>
            </w:r>
            <w:r w:rsidRPr="00B03E20">
              <w:rPr>
                <w:lang w:eastAsia="en-US"/>
              </w:rPr>
              <w:br/>
              <w:t>May be based on Message Control ID in MSH-10</w:t>
            </w:r>
          </w:p>
        </w:tc>
      </w:tr>
      <w:tr w:rsidR="005A40F1" w:rsidRPr="00B03E20" w14:paraId="502F0539" w14:textId="77777777" w:rsidTr="00AD7E03">
        <w:trPr>
          <w:cantSplit/>
        </w:trPr>
        <w:tc>
          <w:tcPr>
            <w:tcW w:w="2482" w:type="dxa"/>
            <w:shd w:val="clear" w:color="auto" w:fill="auto"/>
          </w:tcPr>
          <w:p w14:paraId="29BF0911" w14:textId="77777777" w:rsidR="005A40F1" w:rsidRPr="00B03E20" w:rsidRDefault="005A40F1" w:rsidP="00AD7E03">
            <w:pPr>
              <w:pStyle w:val="TableEntry"/>
              <w:rPr>
                <w:lang w:eastAsia="en-US"/>
              </w:rPr>
            </w:pPr>
            <w:r w:rsidRPr="00B03E20">
              <w:rPr>
                <w:lang w:eastAsia="en-US"/>
              </w:rPr>
              <w:t>URI</w:t>
            </w:r>
          </w:p>
        </w:tc>
        <w:tc>
          <w:tcPr>
            <w:tcW w:w="2666" w:type="dxa"/>
            <w:shd w:val="clear" w:color="auto" w:fill="auto"/>
          </w:tcPr>
          <w:p w14:paraId="20CB8E65" w14:textId="77777777" w:rsidR="005A40F1" w:rsidRPr="00B03E20" w:rsidRDefault="005A40F1"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3C227B87"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1E9C4C9" w14:textId="77777777" w:rsidR="005A40F1" w:rsidRPr="00B03E20" w:rsidRDefault="005A40F1" w:rsidP="00AD7E03">
            <w:pPr>
              <w:pStyle w:val="TableEntry"/>
              <w:rPr>
                <w:lang w:eastAsia="en-US"/>
              </w:rPr>
            </w:pPr>
            <w:r w:rsidRPr="00B03E20">
              <w:rPr>
                <w:lang w:eastAsia="en-US"/>
              </w:rPr>
              <w:t>N/A</w:t>
            </w:r>
          </w:p>
        </w:tc>
      </w:tr>
      <w:tr w:rsidR="005A40F1" w:rsidRPr="00B03E20" w14:paraId="7C31CB2A" w14:textId="77777777" w:rsidTr="00AD7E03">
        <w:trPr>
          <w:cantSplit/>
        </w:trPr>
        <w:tc>
          <w:tcPr>
            <w:tcW w:w="2482" w:type="dxa"/>
            <w:shd w:val="clear" w:color="auto" w:fill="auto"/>
          </w:tcPr>
          <w:p w14:paraId="36E82A02" w14:textId="77777777" w:rsidR="005A40F1" w:rsidRPr="00B03E20" w:rsidRDefault="005A40F1"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3A06174" w14:textId="33C170F0" w:rsidR="005A40F1" w:rsidRPr="00B03E20" w:rsidRDefault="00DD3A93" w:rsidP="00AD7E03">
            <w:pPr>
              <w:pStyle w:val="TableEntry"/>
              <w:rPr>
                <w:lang w:eastAsia="en-US"/>
              </w:rPr>
            </w:pPr>
            <w:r>
              <w:rPr>
                <w:lang w:eastAsia="en-US"/>
              </w:rPr>
              <w:t>Contains the referral ID</w:t>
            </w:r>
            <w:r>
              <w:rPr>
                <w:lang w:eastAsia="en-US"/>
              </w:rPr>
              <w:br/>
              <w:t>See PCC</w:t>
            </w:r>
            <w:r w:rsidR="005A40F1" w:rsidRPr="00B03E20">
              <w:rPr>
                <w:lang w:eastAsia="en-US"/>
              </w:rPr>
              <w:t xml:space="preserve"> TF-1: X.1.1.1</w:t>
            </w:r>
          </w:p>
        </w:tc>
        <w:tc>
          <w:tcPr>
            <w:tcW w:w="1890" w:type="dxa"/>
            <w:shd w:val="clear" w:color="auto" w:fill="auto"/>
          </w:tcPr>
          <w:p w14:paraId="3AC740A2"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907681D" w14:textId="77777777" w:rsidR="005A40F1" w:rsidRPr="00B03E20" w:rsidRDefault="005A40F1" w:rsidP="00AD7E03">
            <w:pPr>
              <w:pStyle w:val="TableEntry"/>
              <w:rPr>
                <w:lang w:eastAsia="en-US"/>
              </w:rPr>
            </w:pPr>
            <w:r w:rsidRPr="00B03E20">
              <w:rPr>
                <w:lang w:eastAsia="en-US"/>
              </w:rPr>
              <w:t>Derived from ORC-2 (Placer Order Number).</w:t>
            </w:r>
          </w:p>
        </w:tc>
      </w:tr>
      <w:tr w:rsidR="005A40F1" w:rsidRPr="00B03E20" w14:paraId="6D1698D2" w14:textId="77777777" w:rsidTr="00AD7E03">
        <w:trPr>
          <w:cantSplit/>
        </w:trPr>
        <w:tc>
          <w:tcPr>
            <w:tcW w:w="2482" w:type="dxa"/>
            <w:shd w:val="clear" w:color="auto" w:fill="auto"/>
          </w:tcPr>
          <w:p w14:paraId="1D4C1806" w14:textId="77777777" w:rsidR="005A40F1" w:rsidRPr="00B03E20" w:rsidRDefault="005A40F1"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B426B22" w14:textId="77777777" w:rsidR="005A40F1" w:rsidRPr="00B03E20" w:rsidRDefault="005A40F1"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0E14BFBC"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4D0C549B" w14:textId="77777777" w:rsidR="005A40F1" w:rsidRPr="00B03E20" w:rsidRDefault="005A40F1"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16F19A51" w14:textId="77777777" w:rsidR="00106DEB" w:rsidRPr="00B03E20" w:rsidRDefault="00106DEB" w:rsidP="00106DEB">
      <w:pPr>
        <w:rPr>
          <w:lang w:eastAsia="en-US"/>
        </w:rPr>
      </w:pPr>
    </w:p>
    <w:p w14:paraId="4DB9C9CD" w14:textId="77777777" w:rsidR="00106DEB" w:rsidRPr="002E2228" w:rsidRDefault="00E65E85" w:rsidP="00AD7E03">
      <w:pPr>
        <w:pStyle w:val="Heading7"/>
        <w:rPr>
          <w:lang w:val="fr-FR"/>
        </w:rPr>
      </w:pPr>
      <w:r w:rsidRPr="002E2228">
        <w:rPr>
          <w:noProof w:val="0"/>
          <w:lang w:val="fr-FR"/>
        </w:rPr>
        <w:t>3.Y3</w:t>
      </w:r>
      <w:r w:rsidR="00106DEB" w:rsidRPr="002E2228">
        <w:rPr>
          <w:noProof w:val="0"/>
          <w:lang w:val="fr-FR"/>
        </w:rPr>
        <w:t xml:space="preserve">.4.1.2.1.3 Document Entry for </w:t>
      </w:r>
      <w:proofErr w:type="spellStart"/>
      <w:r w:rsidR="00106DEB" w:rsidRPr="002E2228">
        <w:rPr>
          <w:noProof w:val="0"/>
          <w:lang w:val="fr-FR"/>
        </w:rPr>
        <w:t>Clinical</w:t>
      </w:r>
      <w:proofErr w:type="spellEnd"/>
      <w:r w:rsidR="00106DEB" w:rsidRPr="002E2228">
        <w:rPr>
          <w:noProof w:val="0"/>
          <w:lang w:val="fr-FR"/>
        </w:rPr>
        <w:t xml:space="preserve"> Documentation</w:t>
      </w:r>
    </w:p>
    <w:p w14:paraId="6B7F9609" w14:textId="77777777" w:rsidR="00106DEB" w:rsidRPr="00B03E20" w:rsidRDefault="00106DEB" w:rsidP="00106DEB">
      <w:pPr>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18ABCBF0" w14:textId="77777777" w:rsidR="00106DEB" w:rsidRPr="00B03E20" w:rsidRDefault="00106DEB" w:rsidP="00106DEB">
      <w:pPr>
        <w:rPr>
          <w:lang w:eastAsia="en-US"/>
        </w:rPr>
      </w:pPr>
      <w:r w:rsidRPr="00B03E20">
        <w:rPr>
          <w:lang w:eastAsia="en-US"/>
        </w:rPr>
        <w:t xml:space="preserve">The corresponding source information from the CDA Header for each metadata attribute is already described in IHE PCC TF-2:4.1.1, </w:t>
      </w:r>
      <w:proofErr w:type="spellStart"/>
      <w:r w:rsidRPr="00B03E20">
        <w:rPr>
          <w:lang w:eastAsia="en-US"/>
        </w:rPr>
        <w:t>XDSDocumentEntry</w:t>
      </w:r>
      <w:proofErr w:type="spellEnd"/>
      <w:r w:rsidRPr="00B03E20">
        <w:rPr>
          <w:lang w:eastAsia="en-US"/>
        </w:rPr>
        <w:t xml:space="preserve"> Metadata.</w:t>
      </w:r>
    </w:p>
    <w:p w14:paraId="11BB62A0" w14:textId="77777777" w:rsidR="00106DEB" w:rsidRPr="00B03E20" w:rsidRDefault="00106DEB" w:rsidP="00106DEB">
      <w:pPr>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06DEB" w:rsidRPr="00B03E20" w14:paraId="4F750E42" w14:textId="77777777" w:rsidTr="00AD7E03">
        <w:trPr>
          <w:cantSplit/>
          <w:tblHeader/>
        </w:trPr>
        <w:tc>
          <w:tcPr>
            <w:tcW w:w="2482" w:type="dxa"/>
            <w:shd w:val="clear" w:color="auto" w:fill="D9D9D9"/>
            <w:vAlign w:val="center"/>
          </w:tcPr>
          <w:p w14:paraId="5CC33C96" w14:textId="77777777" w:rsidR="00106DEB" w:rsidRPr="00B03E20" w:rsidRDefault="00106DEB" w:rsidP="00AD7E03">
            <w:pPr>
              <w:pStyle w:val="TableEntryHeader"/>
              <w:rPr>
                <w:lang w:eastAsia="en-US"/>
              </w:rPr>
            </w:pPr>
            <w:r w:rsidRPr="00B03E20">
              <w:rPr>
                <w:lang w:eastAsia="en-US"/>
              </w:rPr>
              <w:t>Attribute</w:t>
            </w:r>
          </w:p>
        </w:tc>
        <w:tc>
          <w:tcPr>
            <w:tcW w:w="2666" w:type="dxa"/>
            <w:shd w:val="clear" w:color="auto" w:fill="D9D9D9"/>
            <w:vAlign w:val="center"/>
          </w:tcPr>
          <w:p w14:paraId="48F823A1" w14:textId="77777777" w:rsidR="00106DEB" w:rsidRPr="00B03E20" w:rsidRDefault="00106DEB" w:rsidP="00AD7E03">
            <w:pPr>
              <w:pStyle w:val="TableEntryHeader"/>
              <w:rPr>
                <w:lang w:eastAsia="en-US"/>
              </w:rPr>
            </w:pPr>
            <w:r w:rsidRPr="00B03E20">
              <w:rPr>
                <w:lang w:eastAsia="en-US"/>
              </w:rPr>
              <w:t>Purpose within 360X</w:t>
            </w:r>
          </w:p>
        </w:tc>
        <w:tc>
          <w:tcPr>
            <w:tcW w:w="1890" w:type="dxa"/>
            <w:shd w:val="clear" w:color="auto" w:fill="D9D9D9"/>
            <w:vAlign w:val="center"/>
          </w:tcPr>
          <w:p w14:paraId="727BA8DC" w14:textId="77777777" w:rsidR="00106DEB" w:rsidRPr="00B03E20" w:rsidRDefault="00106D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D09E3CE" w14:textId="77777777" w:rsidR="00106DEB" w:rsidRPr="00B03E20" w:rsidRDefault="00106DEB" w:rsidP="00AD7E03">
            <w:pPr>
              <w:pStyle w:val="TableEntryHeader"/>
              <w:rPr>
                <w:lang w:eastAsia="en-US"/>
              </w:rPr>
            </w:pPr>
            <w:r w:rsidRPr="00B03E20">
              <w:rPr>
                <w:lang w:eastAsia="en-US"/>
              </w:rPr>
              <w:t>Corresponding HL7 Field/Component/Subcomponent</w:t>
            </w:r>
          </w:p>
        </w:tc>
      </w:tr>
      <w:tr w:rsidR="00106DEB" w:rsidRPr="00B03E20" w14:paraId="57BB7B40" w14:textId="77777777" w:rsidTr="00AD7E03">
        <w:trPr>
          <w:cantSplit/>
        </w:trPr>
        <w:tc>
          <w:tcPr>
            <w:tcW w:w="2482" w:type="dxa"/>
            <w:shd w:val="clear" w:color="auto" w:fill="auto"/>
          </w:tcPr>
          <w:p w14:paraId="58B0CB33" w14:textId="77777777" w:rsidR="00106DEB" w:rsidRPr="00AD7E03" w:rsidRDefault="00106DEB" w:rsidP="00AD7E03">
            <w:pPr>
              <w:pStyle w:val="TableEntry"/>
            </w:pPr>
            <w:r w:rsidRPr="00AD7E03">
              <w:t>author</w:t>
            </w:r>
          </w:p>
        </w:tc>
        <w:tc>
          <w:tcPr>
            <w:tcW w:w="2666" w:type="dxa"/>
            <w:shd w:val="clear" w:color="auto" w:fill="auto"/>
          </w:tcPr>
          <w:p w14:paraId="11703979" w14:textId="77777777" w:rsidR="00106DEB" w:rsidRPr="00AD7E03" w:rsidRDefault="00106DEB" w:rsidP="00AD7E03">
            <w:pPr>
              <w:pStyle w:val="TableEntry"/>
            </w:pPr>
            <w:r w:rsidRPr="00AD7E03">
              <w:t>If supplied, MUST match the author of the C-CDA</w:t>
            </w:r>
          </w:p>
        </w:tc>
        <w:tc>
          <w:tcPr>
            <w:tcW w:w="1890" w:type="dxa"/>
            <w:shd w:val="clear" w:color="auto" w:fill="auto"/>
          </w:tcPr>
          <w:p w14:paraId="1959978C" w14:textId="77777777" w:rsidR="00106DEB" w:rsidRPr="00AD7E03" w:rsidRDefault="00106DEB" w:rsidP="00AD7E03">
            <w:pPr>
              <w:pStyle w:val="TableEntry"/>
            </w:pPr>
            <w:r w:rsidRPr="00AD7E03">
              <w:t>R2</w:t>
            </w:r>
            <w:r w:rsidRPr="00F019F1">
              <w:br/>
              <w:t>(XDR and XDM for Direct Messaging)</w:t>
            </w:r>
          </w:p>
        </w:tc>
        <w:tc>
          <w:tcPr>
            <w:tcW w:w="2610" w:type="dxa"/>
            <w:shd w:val="clear" w:color="auto" w:fill="auto"/>
          </w:tcPr>
          <w:p w14:paraId="1D179F5E" w14:textId="77777777" w:rsidR="00106DEB" w:rsidRPr="00F019F1" w:rsidRDefault="00106DEB" w:rsidP="00AD7E03">
            <w:pPr>
              <w:pStyle w:val="TableEntry"/>
            </w:pPr>
            <w:r w:rsidRPr="00F019F1">
              <w:t>/</w:t>
            </w:r>
            <w:proofErr w:type="spellStart"/>
            <w:r w:rsidRPr="00AD7E03">
              <w:t>ClinicalDocument</w:t>
            </w:r>
            <w:proofErr w:type="spellEnd"/>
            <w:r w:rsidRPr="00F019F1">
              <w:t xml:space="preserve">/author </w:t>
            </w:r>
          </w:p>
          <w:p w14:paraId="2E4993E5" w14:textId="77777777" w:rsidR="00106DEB" w:rsidRPr="00AD7E03" w:rsidRDefault="00106DEB" w:rsidP="00AD7E03">
            <w:pPr>
              <w:pStyle w:val="TableEntry"/>
            </w:pPr>
          </w:p>
        </w:tc>
      </w:tr>
      <w:tr w:rsidR="00106DEB" w:rsidRPr="00B03E20" w14:paraId="254092DB" w14:textId="77777777" w:rsidTr="00AD7E03">
        <w:trPr>
          <w:cantSplit/>
        </w:trPr>
        <w:tc>
          <w:tcPr>
            <w:tcW w:w="2482" w:type="dxa"/>
            <w:shd w:val="clear" w:color="auto" w:fill="auto"/>
          </w:tcPr>
          <w:p w14:paraId="4E7435E5" w14:textId="77777777" w:rsidR="00106DEB" w:rsidRPr="00AD7E03" w:rsidRDefault="00106DEB" w:rsidP="00AD7E03">
            <w:pPr>
              <w:pStyle w:val="TableEntry"/>
            </w:pPr>
            <w:proofErr w:type="spellStart"/>
            <w:r w:rsidRPr="00AD7E03">
              <w:t>classCode</w:t>
            </w:r>
            <w:proofErr w:type="spellEnd"/>
          </w:p>
        </w:tc>
        <w:tc>
          <w:tcPr>
            <w:tcW w:w="2666" w:type="dxa"/>
            <w:shd w:val="clear" w:color="auto" w:fill="auto"/>
          </w:tcPr>
          <w:p w14:paraId="5B445E64" w14:textId="77777777" w:rsidR="00106DEB" w:rsidRPr="00AD7E03" w:rsidRDefault="00106DEB" w:rsidP="00AD7E03">
            <w:pPr>
              <w:pStyle w:val="TableEntry"/>
            </w:pPr>
            <w:r w:rsidRPr="00AD7E03">
              <w:t>Identifies the specific document code, as specified in the C-CDA document</w:t>
            </w:r>
          </w:p>
        </w:tc>
        <w:tc>
          <w:tcPr>
            <w:tcW w:w="1890" w:type="dxa"/>
            <w:shd w:val="clear" w:color="auto" w:fill="auto"/>
          </w:tcPr>
          <w:p w14:paraId="68E6181D" w14:textId="77777777" w:rsidR="00106DEB" w:rsidRPr="00AD7E03" w:rsidRDefault="00106DEB" w:rsidP="00AD7E03">
            <w:pPr>
              <w:pStyle w:val="TableEntry"/>
            </w:pPr>
            <w:r w:rsidRPr="00AD7E03">
              <w:t xml:space="preserve">R </w:t>
            </w:r>
            <w:r w:rsidRPr="00AD7E03">
              <w:br/>
              <w:t>(360X)</w:t>
            </w:r>
            <w:r w:rsidRPr="00AD7E03">
              <w:br/>
              <w:t>(R2 XDR and XDM for Direct Messaging)</w:t>
            </w:r>
          </w:p>
        </w:tc>
        <w:tc>
          <w:tcPr>
            <w:tcW w:w="2610" w:type="dxa"/>
            <w:shd w:val="clear" w:color="auto" w:fill="auto"/>
          </w:tcPr>
          <w:p w14:paraId="5E37FF0E" w14:textId="77777777" w:rsidR="00106DEB" w:rsidRPr="00AD7E03" w:rsidRDefault="00106DEB" w:rsidP="00AD7E03">
            <w:pPr>
              <w:pStyle w:val="TableEntry"/>
            </w:pPr>
            <w:r w:rsidRPr="00AD7E03">
              <w:t>The same as /</w:t>
            </w:r>
            <w:proofErr w:type="spellStart"/>
            <w:r w:rsidRPr="00AD7E03">
              <w:t>ClinicalDocument</w:t>
            </w:r>
            <w:proofErr w:type="spellEnd"/>
            <w:r w:rsidRPr="00AD7E03">
              <w:t>/code/@code</w:t>
            </w:r>
          </w:p>
        </w:tc>
      </w:tr>
      <w:tr w:rsidR="00106DEB" w:rsidRPr="00B03E20" w14:paraId="52C0760E" w14:textId="77777777" w:rsidTr="00AD7E03">
        <w:trPr>
          <w:cantSplit/>
        </w:trPr>
        <w:tc>
          <w:tcPr>
            <w:tcW w:w="2482" w:type="dxa"/>
            <w:shd w:val="clear" w:color="auto" w:fill="auto"/>
          </w:tcPr>
          <w:p w14:paraId="394E9C13" w14:textId="77777777" w:rsidR="00106DEB" w:rsidRPr="00AD7E03" w:rsidRDefault="00106DEB" w:rsidP="00AD7E03">
            <w:pPr>
              <w:pStyle w:val="TableEntry"/>
            </w:pPr>
            <w:proofErr w:type="spellStart"/>
            <w:r w:rsidRPr="00AD7E03">
              <w:t>confidentialityCode</w:t>
            </w:r>
            <w:proofErr w:type="spellEnd"/>
          </w:p>
        </w:tc>
        <w:tc>
          <w:tcPr>
            <w:tcW w:w="2666" w:type="dxa"/>
            <w:shd w:val="clear" w:color="auto" w:fill="auto"/>
          </w:tcPr>
          <w:p w14:paraId="17C64771" w14:textId="77777777" w:rsidR="00106DEB" w:rsidRPr="00AD7E03" w:rsidRDefault="00106DEB" w:rsidP="00AD7E03">
            <w:pPr>
              <w:pStyle w:val="TableEntry"/>
            </w:pPr>
            <w:r w:rsidRPr="00AD7E03">
              <w:t>Identifies the confidentiality defined for the order.</w:t>
            </w:r>
            <w:r w:rsidRPr="00AD7E03">
              <w:br/>
              <w:t>Implementations SHOULD NOT use codes that reveal the specific trigger causes of confidentiality (e.g., ETH, HIV, PSY, SDV)</w:t>
            </w:r>
          </w:p>
        </w:tc>
        <w:tc>
          <w:tcPr>
            <w:tcW w:w="1890" w:type="dxa"/>
            <w:shd w:val="clear" w:color="auto" w:fill="auto"/>
          </w:tcPr>
          <w:p w14:paraId="2CAF78EB"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62BE920E"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confidentialityCode</w:t>
            </w:r>
            <w:proofErr w:type="spellEnd"/>
            <w:r w:rsidRPr="00AD7E03">
              <w:t>/@code</w:t>
            </w:r>
            <w:r w:rsidRPr="00AD7E03">
              <w:br/>
              <w:t>Implementations SHOULD constrain to values that do not reflect the cause of confidentiality such as:</w:t>
            </w:r>
          </w:p>
          <w:p w14:paraId="43F61640" w14:textId="77777777" w:rsidR="00106DEB" w:rsidRPr="00AD7E03" w:rsidRDefault="00106DEB" w:rsidP="00AD7E03">
            <w:pPr>
              <w:pStyle w:val="TableEntry"/>
            </w:pPr>
            <w:r w:rsidRPr="00AD7E03">
              <w:t>V Very restricted</w:t>
            </w:r>
            <w:r w:rsidRPr="00AD7E03">
              <w:br/>
              <w:t>R Restricted</w:t>
            </w:r>
            <w:r w:rsidRPr="00AD7E03">
              <w:br/>
              <w:t>U Usual control</w:t>
            </w:r>
          </w:p>
        </w:tc>
      </w:tr>
      <w:tr w:rsidR="00106DEB" w:rsidRPr="00B03E20" w14:paraId="70DFFF98" w14:textId="77777777" w:rsidTr="00AD7E03">
        <w:trPr>
          <w:cantSplit/>
        </w:trPr>
        <w:tc>
          <w:tcPr>
            <w:tcW w:w="2482" w:type="dxa"/>
            <w:shd w:val="clear" w:color="auto" w:fill="auto"/>
          </w:tcPr>
          <w:p w14:paraId="3C7DEB00" w14:textId="77777777" w:rsidR="00106DEB" w:rsidRPr="00AD7E03" w:rsidRDefault="00106DEB" w:rsidP="00AD7E03">
            <w:pPr>
              <w:pStyle w:val="TableEntry"/>
            </w:pPr>
            <w:proofErr w:type="spellStart"/>
            <w:r w:rsidRPr="00AD7E03">
              <w:lastRenderedPageBreak/>
              <w:t>creationTime</w:t>
            </w:r>
            <w:proofErr w:type="spellEnd"/>
          </w:p>
        </w:tc>
        <w:tc>
          <w:tcPr>
            <w:tcW w:w="2666" w:type="dxa"/>
            <w:shd w:val="clear" w:color="auto" w:fill="auto"/>
          </w:tcPr>
          <w:p w14:paraId="45AD38C4" w14:textId="77777777" w:rsidR="00106DEB" w:rsidRPr="00AD7E03" w:rsidRDefault="00106DEB" w:rsidP="00AD7E03">
            <w:pPr>
              <w:pStyle w:val="TableEntry"/>
            </w:pPr>
            <w:r w:rsidRPr="00AD7E03">
              <w:t>Defines the creation time of the C-CDA (as opposed to the order or the submission set)</w:t>
            </w:r>
          </w:p>
        </w:tc>
        <w:tc>
          <w:tcPr>
            <w:tcW w:w="1890" w:type="dxa"/>
            <w:shd w:val="clear" w:color="auto" w:fill="auto"/>
          </w:tcPr>
          <w:p w14:paraId="216781E9"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1AEF7ECB"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effectiveTime</w:t>
            </w:r>
            <w:proofErr w:type="spellEnd"/>
            <w:r w:rsidRPr="00AD7E03">
              <w:br/>
              <w:t>Date/Time of the CCDA. In the metadata, the timestamp shall be in UTC.</w:t>
            </w:r>
          </w:p>
        </w:tc>
      </w:tr>
      <w:tr w:rsidR="00106DEB" w:rsidRPr="00B03E20" w14:paraId="21EBA640" w14:textId="77777777" w:rsidTr="00AD7E03">
        <w:trPr>
          <w:cantSplit/>
        </w:trPr>
        <w:tc>
          <w:tcPr>
            <w:tcW w:w="2482" w:type="dxa"/>
            <w:shd w:val="clear" w:color="auto" w:fill="auto"/>
          </w:tcPr>
          <w:p w14:paraId="5C5D5FDB" w14:textId="77777777" w:rsidR="00106DEB" w:rsidRPr="00AD7E03" w:rsidRDefault="00106DEB" w:rsidP="00AD7E03">
            <w:pPr>
              <w:pStyle w:val="TableEntry"/>
            </w:pPr>
            <w:proofErr w:type="spellStart"/>
            <w:r w:rsidRPr="00AD7E03">
              <w:t>entryUUID</w:t>
            </w:r>
            <w:proofErr w:type="spellEnd"/>
          </w:p>
        </w:tc>
        <w:tc>
          <w:tcPr>
            <w:tcW w:w="2666" w:type="dxa"/>
            <w:shd w:val="clear" w:color="auto" w:fill="auto"/>
          </w:tcPr>
          <w:p w14:paraId="0533354C" w14:textId="77777777" w:rsidR="00106DEB" w:rsidRPr="00AD7E03" w:rsidRDefault="00106DEB" w:rsidP="00AD7E03">
            <w:pPr>
              <w:pStyle w:val="TableEntry"/>
            </w:pPr>
            <w:r w:rsidRPr="00AD7E03">
              <w:t>The identifier used for referencing the Document Entry object within the metadata</w:t>
            </w:r>
          </w:p>
        </w:tc>
        <w:tc>
          <w:tcPr>
            <w:tcW w:w="1890" w:type="dxa"/>
            <w:shd w:val="clear" w:color="auto" w:fill="auto"/>
          </w:tcPr>
          <w:p w14:paraId="189044D5" w14:textId="77777777" w:rsidR="00106DEB" w:rsidRPr="00AD7E03" w:rsidRDefault="00106DEB" w:rsidP="00AD7E03">
            <w:pPr>
              <w:pStyle w:val="TableEntry"/>
            </w:pPr>
            <w:r w:rsidRPr="00AD7E03">
              <w:t>R</w:t>
            </w:r>
            <w:r w:rsidRPr="00AD7E03">
              <w:br/>
              <w:t>(XDR and XDM for Direct Messaging)</w:t>
            </w:r>
          </w:p>
        </w:tc>
        <w:tc>
          <w:tcPr>
            <w:tcW w:w="2610" w:type="dxa"/>
            <w:shd w:val="clear" w:color="auto" w:fill="auto"/>
          </w:tcPr>
          <w:p w14:paraId="71AD56E6" w14:textId="77777777" w:rsidR="00106DEB" w:rsidRPr="00AD7E03" w:rsidRDefault="00106DEB" w:rsidP="00AD7E03">
            <w:pPr>
              <w:pStyle w:val="TableEntry"/>
            </w:pPr>
            <w:r w:rsidRPr="00AD7E03">
              <w:t>N/A</w:t>
            </w:r>
            <w:r w:rsidRPr="00AD7E03">
              <w:br/>
            </w:r>
          </w:p>
        </w:tc>
      </w:tr>
      <w:tr w:rsidR="00106DEB" w:rsidRPr="00B03E20" w14:paraId="1F3997FA" w14:textId="77777777" w:rsidTr="00AD7E03">
        <w:trPr>
          <w:cantSplit/>
        </w:trPr>
        <w:tc>
          <w:tcPr>
            <w:tcW w:w="2482" w:type="dxa"/>
            <w:shd w:val="clear" w:color="auto" w:fill="auto"/>
          </w:tcPr>
          <w:p w14:paraId="68559FEB" w14:textId="77777777" w:rsidR="00106DEB" w:rsidRPr="00AD7E03" w:rsidRDefault="00106DEB" w:rsidP="00AD7E03">
            <w:pPr>
              <w:pStyle w:val="TableEntry"/>
            </w:pPr>
            <w:proofErr w:type="spellStart"/>
            <w:r w:rsidRPr="00AD7E03">
              <w:t>formatCode</w:t>
            </w:r>
            <w:proofErr w:type="spellEnd"/>
          </w:p>
        </w:tc>
        <w:tc>
          <w:tcPr>
            <w:tcW w:w="2666" w:type="dxa"/>
            <w:shd w:val="clear" w:color="auto" w:fill="auto"/>
          </w:tcPr>
          <w:p w14:paraId="37E4DCD4" w14:textId="77777777" w:rsidR="00106DEB" w:rsidRPr="00AD7E03" w:rsidRDefault="00106DEB" w:rsidP="00AD7E03">
            <w:pPr>
              <w:pStyle w:val="TableEntry"/>
            </w:pPr>
            <w:r w:rsidRPr="00AD7E03">
              <w:t xml:space="preserve">The specific format of the message </w:t>
            </w:r>
          </w:p>
        </w:tc>
        <w:tc>
          <w:tcPr>
            <w:tcW w:w="1890" w:type="dxa"/>
            <w:shd w:val="clear" w:color="auto" w:fill="auto"/>
          </w:tcPr>
          <w:p w14:paraId="61F87E6A" w14:textId="77777777" w:rsidR="00106DEB" w:rsidRPr="00AD7E03" w:rsidRDefault="00106DEB" w:rsidP="00AD7E03">
            <w:pPr>
              <w:pStyle w:val="TableEntry"/>
            </w:pPr>
            <w:r w:rsidRPr="00AD7E03">
              <w:t>R</w:t>
            </w:r>
            <w:r w:rsidRPr="00AD7E03">
              <w:br/>
              <w:t>(360X)</w:t>
            </w:r>
          </w:p>
        </w:tc>
        <w:tc>
          <w:tcPr>
            <w:tcW w:w="2610" w:type="dxa"/>
            <w:shd w:val="clear" w:color="auto" w:fill="auto"/>
          </w:tcPr>
          <w:p w14:paraId="15169AB4" w14:textId="77777777" w:rsidR="00106DEB" w:rsidRPr="00AD7E03" w:rsidRDefault="00106DEB" w:rsidP="00AD7E03">
            <w:pPr>
              <w:pStyle w:val="TableEntry"/>
            </w:pPr>
            <w:r w:rsidRPr="00AD7E03">
              <w:t>The format code defined for the specific CCDA document template</w:t>
            </w:r>
          </w:p>
        </w:tc>
      </w:tr>
      <w:tr w:rsidR="00106DEB" w:rsidRPr="00B03E20" w14:paraId="58C96F06" w14:textId="77777777" w:rsidTr="00AD7E03">
        <w:trPr>
          <w:cantSplit/>
        </w:trPr>
        <w:tc>
          <w:tcPr>
            <w:tcW w:w="2482" w:type="dxa"/>
            <w:shd w:val="clear" w:color="auto" w:fill="auto"/>
          </w:tcPr>
          <w:p w14:paraId="7F880837" w14:textId="77777777" w:rsidR="00106DEB" w:rsidRPr="00AD7E03" w:rsidRDefault="00106DEB" w:rsidP="00AD7E03">
            <w:pPr>
              <w:pStyle w:val="TableEntry"/>
            </w:pPr>
            <w:r w:rsidRPr="00AD7E03">
              <w:t>hash</w:t>
            </w:r>
          </w:p>
        </w:tc>
        <w:tc>
          <w:tcPr>
            <w:tcW w:w="2666" w:type="dxa"/>
            <w:shd w:val="clear" w:color="auto" w:fill="auto"/>
          </w:tcPr>
          <w:p w14:paraId="20B0213D" w14:textId="77777777" w:rsidR="00106DEB" w:rsidRPr="00AD7E03" w:rsidRDefault="00106DEB" w:rsidP="00AD7E03">
            <w:pPr>
              <w:pStyle w:val="TableEntry"/>
            </w:pPr>
            <w:r w:rsidRPr="00AD7E03">
              <w:t>SHA-1 hash of the content</w:t>
            </w:r>
          </w:p>
        </w:tc>
        <w:tc>
          <w:tcPr>
            <w:tcW w:w="1890" w:type="dxa"/>
            <w:shd w:val="clear" w:color="auto" w:fill="auto"/>
          </w:tcPr>
          <w:p w14:paraId="1FF7F35C" w14:textId="77777777" w:rsidR="00106DEB" w:rsidRPr="00AD7E03" w:rsidRDefault="00106DEB" w:rsidP="00AD7E03">
            <w:pPr>
              <w:pStyle w:val="TableEntry"/>
            </w:pPr>
            <w:r w:rsidRPr="00AD7E03">
              <w:t>R</w:t>
            </w:r>
            <w:r w:rsidRPr="00AD7E03">
              <w:br/>
              <w:t>(XDM)</w:t>
            </w:r>
          </w:p>
        </w:tc>
        <w:tc>
          <w:tcPr>
            <w:tcW w:w="2610" w:type="dxa"/>
            <w:shd w:val="clear" w:color="auto" w:fill="auto"/>
          </w:tcPr>
          <w:p w14:paraId="063FCDDE" w14:textId="77777777" w:rsidR="00106DEB" w:rsidRPr="00AD7E03" w:rsidRDefault="00106DEB" w:rsidP="00AD7E03">
            <w:pPr>
              <w:pStyle w:val="TableEntry"/>
            </w:pPr>
            <w:r w:rsidRPr="00AD7E03">
              <w:t>N/A</w:t>
            </w:r>
          </w:p>
        </w:tc>
      </w:tr>
      <w:tr w:rsidR="00106DEB" w:rsidRPr="00B03E20" w14:paraId="177DDE41" w14:textId="77777777" w:rsidTr="00AD7E03">
        <w:trPr>
          <w:cantSplit/>
        </w:trPr>
        <w:tc>
          <w:tcPr>
            <w:tcW w:w="2482" w:type="dxa"/>
            <w:shd w:val="clear" w:color="auto" w:fill="auto"/>
          </w:tcPr>
          <w:p w14:paraId="42B52DEB" w14:textId="77777777" w:rsidR="00106DEB" w:rsidRPr="00AD7E03" w:rsidRDefault="00106DEB" w:rsidP="00AD7E03">
            <w:pPr>
              <w:pStyle w:val="TableEntry"/>
            </w:pPr>
            <w:proofErr w:type="spellStart"/>
            <w:r w:rsidRPr="00AD7E03">
              <w:t>healthcareFacilityTypeCode</w:t>
            </w:r>
            <w:proofErr w:type="spellEnd"/>
          </w:p>
        </w:tc>
        <w:tc>
          <w:tcPr>
            <w:tcW w:w="2666" w:type="dxa"/>
            <w:shd w:val="clear" w:color="auto" w:fill="auto"/>
          </w:tcPr>
          <w:p w14:paraId="3BAF6A10" w14:textId="77777777" w:rsidR="00106DEB" w:rsidRPr="00AD7E03" w:rsidRDefault="00106DEB" w:rsidP="00AD7E03">
            <w:pPr>
              <w:pStyle w:val="TableEntry"/>
            </w:pPr>
            <w:r w:rsidRPr="00AD7E03">
              <w:t>See also practice setting type. This code represents the type of organizational setting of the clinical encounter documented in the CCDA. Note that in context of 360X, this is the facility type of the Referral Request Initiator.</w:t>
            </w:r>
          </w:p>
        </w:tc>
        <w:tc>
          <w:tcPr>
            <w:tcW w:w="1890" w:type="dxa"/>
            <w:shd w:val="clear" w:color="auto" w:fill="auto"/>
          </w:tcPr>
          <w:p w14:paraId="5384AB8C"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23B5FB7E" w14:textId="77777777" w:rsidR="00106DEB" w:rsidRPr="00AD7E03" w:rsidRDefault="00106DEB" w:rsidP="00AD7E03">
            <w:pPr>
              <w:pStyle w:val="TableEntry"/>
            </w:pPr>
            <w:r w:rsidRPr="00AD7E03">
              <w:t>Must be consistent with /</w:t>
            </w:r>
            <w:proofErr w:type="spellStart"/>
            <w:r w:rsidRPr="00AD7E03">
              <w:t>ClinicalDocument</w:t>
            </w:r>
            <w:proofErr w:type="spellEnd"/>
            <w:r w:rsidRPr="00AD7E03">
              <w:t>/author</w:t>
            </w:r>
          </w:p>
        </w:tc>
      </w:tr>
      <w:tr w:rsidR="00106DEB" w:rsidRPr="00B03E20" w14:paraId="3F0654CA" w14:textId="77777777" w:rsidTr="00AD7E03">
        <w:trPr>
          <w:cantSplit/>
        </w:trPr>
        <w:tc>
          <w:tcPr>
            <w:tcW w:w="2482" w:type="dxa"/>
            <w:shd w:val="clear" w:color="auto" w:fill="auto"/>
          </w:tcPr>
          <w:p w14:paraId="52C4100C" w14:textId="77777777" w:rsidR="00106DEB" w:rsidRPr="00AD7E03" w:rsidRDefault="00106DEB" w:rsidP="00AD7E03">
            <w:pPr>
              <w:pStyle w:val="TableEntry"/>
            </w:pPr>
            <w:proofErr w:type="spellStart"/>
            <w:r w:rsidRPr="00AD7E03">
              <w:t>languageCode</w:t>
            </w:r>
            <w:proofErr w:type="spellEnd"/>
          </w:p>
        </w:tc>
        <w:tc>
          <w:tcPr>
            <w:tcW w:w="2666" w:type="dxa"/>
            <w:shd w:val="clear" w:color="auto" w:fill="auto"/>
          </w:tcPr>
          <w:p w14:paraId="46A86B2F" w14:textId="77777777" w:rsidR="00106DEB" w:rsidRPr="00AD7E03" w:rsidRDefault="00106DEB" w:rsidP="00AD7E03">
            <w:pPr>
              <w:pStyle w:val="TableEntry"/>
            </w:pPr>
            <w:r w:rsidRPr="00AD7E03">
              <w:t>Specifies the language of the document (order / referral request)</w:t>
            </w:r>
          </w:p>
        </w:tc>
        <w:tc>
          <w:tcPr>
            <w:tcW w:w="1890" w:type="dxa"/>
            <w:shd w:val="clear" w:color="auto" w:fill="auto"/>
          </w:tcPr>
          <w:p w14:paraId="4624C736"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0BFB33FE"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languageCode</w:t>
            </w:r>
            <w:proofErr w:type="spellEnd"/>
          </w:p>
        </w:tc>
      </w:tr>
      <w:tr w:rsidR="00106DEB" w:rsidRPr="00B03E20" w14:paraId="3761981C" w14:textId="77777777" w:rsidTr="00AD7E03">
        <w:trPr>
          <w:cantSplit/>
        </w:trPr>
        <w:tc>
          <w:tcPr>
            <w:tcW w:w="2482" w:type="dxa"/>
            <w:shd w:val="clear" w:color="auto" w:fill="auto"/>
          </w:tcPr>
          <w:p w14:paraId="70EFA817" w14:textId="77777777" w:rsidR="00106DEB" w:rsidRPr="00AD7E03" w:rsidRDefault="00106DEB" w:rsidP="00AD7E03">
            <w:pPr>
              <w:pStyle w:val="TableEntry"/>
            </w:pPr>
            <w:proofErr w:type="spellStart"/>
            <w:r w:rsidRPr="00AD7E03">
              <w:t>mimeType</w:t>
            </w:r>
            <w:proofErr w:type="spellEnd"/>
          </w:p>
        </w:tc>
        <w:tc>
          <w:tcPr>
            <w:tcW w:w="2666" w:type="dxa"/>
            <w:shd w:val="clear" w:color="auto" w:fill="auto"/>
          </w:tcPr>
          <w:p w14:paraId="35106AF9" w14:textId="77777777" w:rsidR="00106DEB" w:rsidRPr="00AD7E03" w:rsidRDefault="00106DEB" w:rsidP="00AD7E03">
            <w:pPr>
              <w:pStyle w:val="TableEntry"/>
            </w:pPr>
            <w:r w:rsidRPr="00AD7E03">
              <w:t>The MIME type of the message</w:t>
            </w:r>
          </w:p>
        </w:tc>
        <w:tc>
          <w:tcPr>
            <w:tcW w:w="1890" w:type="dxa"/>
            <w:shd w:val="clear" w:color="auto" w:fill="auto"/>
          </w:tcPr>
          <w:p w14:paraId="51E4AC98" w14:textId="77777777" w:rsidR="00106DEB" w:rsidRPr="00AD7E03" w:rsidRDefault="00106DEB" w:rsidP="00AD7E03">
            <w:pPr>
              <w:pStyle w:val="TableEntry"/>
            </w:pPr>
            <w:r w:rsidRPr="00AD7E03">
              <w:t>R</w:t>
            </w:r>
          </w:p>
        </w:tc>
        <w:tc>
          <w:tcPr>
            <w:tcW w:w="2610" w:type="dxa"/>
            <w:shd w:val="clear" w:color="auto" w:fill="auto"/>
          </w:tcPr>
          <w:p w14:paraId="4CBE30C3" w14:textId="77777777" w:rsidR="00106DEB" w:rsidRPr="00AD7E03" w:rsidRDefault="00106DEB" w:rsidP="00AD7E03">
            <w:pPr>
              <w:pStyle w:val="TableEntry"/>
            </w:pPr>
            <w:r w:rsidRPr="00AD7E03">
              <w:t>text/xml</w:t>
            </w:r>
          </w:p>
        </w:tc>
      </w:tr>
      <w:tr w:rsidR="00106DEB" w:rsidRPr="00B03E20" w14:paraId="211C7756" w14:textId="77777777" w:rsidTr="00AD7E03">
        <w:trPr>
          <w:cantSplit/>
        </w:trPr>
        <w:tc>
          <w:tcPr>
            <w:tcW w:w="2482" w:type="dxa"/>
            <w:shd w:val="clear" w:color="auto" w:fill="auto"/>
          </w:tcPr>
          <w:p w14:paraId="361539E6" w14:textId="77777777" w:rsidR="00106DEB" w:rsidRPr="00AD7E03" w:rsidRDefault="00106DEB" w:rsidP="00AD7E03">
            <w:pPr>
              <w:pStyle w:val="TableEntry"/>
            </w:pPr>
            <w:proofErr w:type="spellStart"/>
            <w:r w:rsidRPr="00AD7E03">
              <w:t>patientId</w:t>
            </w:r>
            <w:proofErr w:type="spellEnd"/>
          </w:p>
        </w:tc>
        <w:tc>
          <w:tcPr>
            <w:tcW w:w="2666" w:type="dxa"/>
            <w:shd w:val="clear" w:color="auto" w:fill="auto"/>
          </w:tcPr>
          <w:p w14:paraId="675AEA38" w14:textId="6D4A7CA8" w:rsidR="00106DEB" w:rsidRPr="00AD7E03" w:rsidRDefault="00EE2D2F" w:rsidP="00AD7E03">
            <w:pPr>
              <w:pStyle w:val="TableEntry"/>
            </w:pPr>
            <w:r w:rsidRPr="00AD7E03">
              <w:t xml:space="preserve">The patient ID known to the Referral Initiator. This is either the value of the </w:t>
            </w:r>
            <w:proofErr w:type="spellStart"/>
            <w:r w:rsidRPr="00AD7E03">
              <w:t>patientId</w:t>
            </w:r>
            <w:proofErr w:type="spellEnd"/>
            <w:r w:rsidRPr="00AD7E03">
              <w:t xml:space="preserve"> attribute from the Referral Request, or the value of the </w:t>
            </w:r>
            <w:proofErr w:type="spellStart"/>
            <w:r w:rsidRPr="00AD7E03">
              <w:t>sourcePatientId</w:t>
            </w:r>
            <w:proofErr w:type="spellEnd"/>
            <w:r w:rsidRPr="00AD7E03">
              <w:t xml:space="preserve"> attribute.</w:t>
            </w:r>
            <w:r w:rsidR="00983369" w:rsidRPr="00AD7E03">
              <w:br/>
              <w:t xml:space="preserve">This value </w:t>
            </w:r>
            <w:r w:rsidR="00106DEB" w:rsidRPr="00AD7E03">
              <w:t>must be the same for the Submission Set, and the other Document entries</w:t>
            </w:r>
            <w:r w:rsidR="00DD3A93">
              <w:br/>
              <w:t>See PCC</w:t>
            </w:r>
            <w:r w:rsidR="00106DEB" w:rsidRPr="00AD7E03">
              <w:t xml:space="preserve"> TF-1: X.1.1.1</w:t>
            </w:r>
          </w:p>
        </w:tc>
        <w:tc>
          <w:tcPr>
            <w:tcW w:w="1890" w:type="dxa"/>
            <w:shd w:val="clear" w:color="auto" w:fill="auto"/>
          </w:tcPr>
          <w:p w14:paraId="25D852FE" w14:textId="77777777" w:rsidR="00106DEB" w:rsidRPr="00AD7E03" w:rsidRDefault="00EE2D2F" w:rsidP="00AD7E03">
            <w:pPr>
              <w:pStyle w:val="TableEntry"/>
            </w:pPr>
            <w:r w:rsidRPr="00AD7E03">
              <w:t>R</w:t>
            </w:r>
            <w:r w:rsidR="00106DEB" w:rsidRPr="00AD7E03">
              <w:br/>
              <w:t>(360X)</w:t>
            </w:r>
            <w:r w:rsidR="00106DEB" w:rsidRPr="00AD7E03">
              <w:br/>
              <w:t>(R2 XDR and XDM for Direct Messaging)</w:t>
            </w:r>
          </w:p>
        </w:tc>
        <w:tc>
          <w:tcPr>
            <w:tcW w:w="2610" w:type="dxa"/>
            <w:shd w:val="clear" w:color="auto" w:fill="auto"/>
          </w:tcPr>
          <w:p w14:paraId="76F49C48" w14:textId="77777777" w:rsidR="00106DEB" w:rsidRPr="00AD7E03" w:rsidRDefault="00106DEB" w:rsidP="00AD7E03">
            <w:pPr>
              <w:pStyle w:val="TableEntry"/>
            </w:pPr>
            <w:r w:rsidRPr="00AD7E03">
              <w:t>This identifier may be present 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r w:rsidRPr="00AD7E03">
              <w:t>/id</w:t>
            </w:r>
          </w:p>
        </w:tc>
      </w:tr>
      <w:tr w:rsidR="00106DEB" w:rsidRPr="00B03E20" w14:paraId="675A7DF5" w14:textId="77777777" w:rsidTr="00AD7E03">
        <w:trPr>
          <w:cantSplit/>
        </w:trPr>
        <w:tc>
          <w:tcPr>
            <w:tcW w:w="2482" w:type="dxa"/>
            <w:shd w:val="clear" w:color="auto" w:fill="auto"/>
          </w:tcPr>
          <w:p w14:paraId="5C1AD769" w14:textId="77777777" w:rsidR="00106DEB" w:rsidRPr="00AD7E03" w:rsidRDefault="00106DEB" w:rsidP="00AD7E03">
            <w:pPr>
              <w:pStyle w:val="TableEntry"/>
            </w:pPr>
            <w:proofErr w:type="spellStart"/>
            <w:r w:rsidRPr="00AD7E03">
              <w:t>practiceSettingCode</w:t>
            </w:r>
            <w:proofErr w:type="spellEnd"/>
          </w:p>
        </w:tc>
        <w:tc>
          <w:tcPr>
            <w:tcW w:w="2666" w:type="dxa"/>
            <w:shd w:val="clear" w:color="auto" w:fill="auto"/>
          </w:tcPr>
          <w:p w14:paraId="0CC6C7B1" w14:textId="77777777" w:rsidR="00106DEB" w:rsidRPr="00AD7E03" w:rsidRDefault="00106DEB" w:rsidP="00AD7E03">
            <w:pPr>
              <w:pStyle w:val="TableEntry"/>
            </w:pPr>
            <w:r w:rsidRPr="00AD7E03">
              <w:t>Identifies the setting that created the document at a high granularity e.g., Cardiology, Family</w:t>
            </w:r>
            <w:r w:rsidR="00983369" w:rsidRPr="00AD7E03">
              <w:t xml:space="preserve"> </w:t>
            </w:r>
            <w:r w:rsidRPr="00AD7E03">
              <w:t xml:space="preserve">Practice. Should not create ambiguity as compared to </w:t>
            </w:r>
            <w:proofErr w:type="spellStart"/>
            <w:r w:rsidRPr="00AD7E03">
              <w:t>healthcareFacilityTypeCode</w:t>
            </w:r>
            <w:proofErr w:type="spellEnd"/>
            <w:r w:rsidRPr="00AD7E03">
              <w:t>.</w:t>
            </w:r>
          </w:p>
        </w:tc>
        <w:tc>
          <w:tcPr>
            <w:tcW w:w="1890" w:type="dxa"/>
            <w:shd w:val="clear" w:color="auto" w:fill="auto"/>
          </w:tcPr>
          <w:p w14:paraId="40E77E09" w14:textId="77777777" w:rsidR="00106DEB" w:rsidRPr="00AD7E03" w:rsidRDefault="00106DEB" w:rsidP="00AD7E03">
            <w:pPr>
              <w:pStyle w:val="TableEntry"/>
            </w:pPr>
            <w:r w:rsidRPr="00AD7E03">
              <w:t>R2</w:t>
            </w:r>
            <w:r w:rsidRPr="00AD7E03">
              <w:br/>
              <w:t>(XDR and XDM for Direct)</w:t>
            </w:r>
          </w:p>
        </w:tc>
        <w:tc>
          <w:tcPr>
            <w:tcW w:w="2610" w:type="dxa"/>
            <w:shd w:val="clear" w:color="auto" w:fill="auto"/>
          </w:tcPr>
          <w:p w14:paraId="0BDAE39C" w14:textId="77777777" w:rsidR="00106DEB" w:rsidRPr="00AD7E03" w:rsidRDefault="00106DEB" w:rsidP="00AD7E03">
            <w:pPr>
              <w:pStyle w:val="TableEntry"/>
            </w:pPr>
            <w:r w:rsidRPr="00AD7E03">
              <w:t>N/A</w:t>
            </w:r>
          </w:p>
        </w:tc>
      </w:tr>
      <w:tr w:rsidR="00106DEB" w:rsidRPr="00B03E20" w14:paraId="7DE4AFA6" w14:textId="77777777" w:rsidTr="00AD7E03">
        <w:trPr>
          <w:cantSplit/>
        </w:trPr>
        <w:tc>
          <w:tcPr>
            <w:tcW w:w="2482" w:type="dxa"/>
            <w:shd w:val="clear" w:color="auto" w:fill="auto"/>
          </w:tcPr>
          <w:p w14:paraId="159F193E" w14:textId="77777777" w:rsidR="00106DEB" w:rsidRPr="00AD7E03" w:rsidRDefault="00106DEB" w:rsidP="00AD7E03">
            <w:pPr>
              <w:pStyle w:val="TableEntry"/>
            </w:pPr>
            <w:r w:rsidRPr="00AD7E03">
              <w:t>size</w:t>
            </w:r>
          </w:p>
        </w:tc>
        <w:tc>
          <w:tcPr>
            <w:tcW w:w="2666" w:type="dxa"/>
            <w:shd w:val="clear" w:color="auto" w:fill="auto"/>
          </w:tcPr>
          <w:p w14:paraId="13980EF5" w14:textId="77777777" w:rsidR="00106DEB" w:rsidRPr="00AD7E03" w:rsidRDefault="00106DEB" w:rsidP="00AD7E03">
            <w:pPr>
              <w:pStyle w:val="TableEntry"/>
            </w:pPr>
            <w:r w:rsidRPr="00AD7E03">
              <w:t>S</w:t>
            </w:r>
            <w:r w:rsidR="005436BD" w:rsidRPr="00AD7E03">
              <w:t xml:space="preserve">ize in bytes of the message as </w:t>
            </w:r>
            <w:r w:rsidRPr="00AD7E03">
              <w:t>it exists in the file system when the contents of</w:t>
            </w:r>
            <w:r w:rsidR="005436BD" w:rsidRPr="00AD7E03">
              <w:t xml:space="preserve"> the</w:t>
            </w:r>
            <w:r w:rsidRPr="00AD7E03">
              <w:t xml:space="preserve"> ZIP package are extracted</w:t>
            </w:r>
          </w:p>
        </w:tc>
        <w:tc>
          <w:tcPr>
            <w:tcW w:w="1890" w:type="dxa"/>
            <w:shd w:val="clear" w:color="auto" w:fill="auto"/>
          </w:tcPr>
          <w:p w14:paraId="4B827FA8" w14:textId="77777777" w:rsidR="00106DEB" w:rsidRPr="00AD7E03" w:rsidRDefault="00106DEB" w:rsidP="00AD7E03">
            <w:pPr>
              <w:pStyle w:val="TableEntry"/>
            </w:pPr>
            <w:r w:rsidRPr="00AD7E03">
              <w:t>R</w:t>
            </w:r>
            <w:r w:rsidRPr="00AD7E03">
              <w:br/>
              <w:t>(XDM)</w:t>
            </w:r>
          </w:p>
        </w:tc>
        <w:tc>
          <w:tcPr>
            <w:tcW w:w="2610" w:type="dxa"/>
            <w:shd w:val="clear" w:color="auto" w:fill="auto"/>
          </w:tcPr>
          <w:p w14:paraId="686821C7" w14:textId="77777777" w:rsidR="00106DEB" w:rsidRPr="00AD7E03" w:rsidRDefault="00106DEB" w:rsidP="00AD7E03">
            <w:pPr>
              <w:pStyle w:val="TableEntry"/>
            </w:pPr>
            <w:r w:rsidRPr="00AD7E03">
              <w:t>N/A</w:t>
            </w:r>
          </w:p>
        </w:tc>
      </w:tr>
      <w:tr w:rsidR="00D031E6" w:rsidRPr="00B03E20" w14:paraId="0B6A8E8C" w14:textId="77777777" w:rsidTr="00AD7E03">
        <w:trPr>
          <w:cantSplit/>
        </w:trPr>
        <w:tc>
          <w:tcPr>
            <w:tcW w:w="2482" w:type="dxa"/>
            <w:shd w:val="clear" w:color="auto" w:fill="auto"/>
          </w:tcPr>
          <w:p w14:paraId="493363C6" w14:textId="77777777" w:rsidR="00D031E6" w:rsidRPr="00AD7E03" w:rsidRDefault="00D031E6" w:rsidP="00AD7E03">
            <w:pPr>
              <w:pStyle w:val="TableEntry"/>
            </w:pPr>
            <w:proofErr w:type="spellStart"/>
            <w:r w:rsidRPr="00AD7E03">
              <w:lastRenderedPageBreak/>
              <w:t>sourcePatientId</w:t>
            </w:r>
            <w:proofErr w:type="spellEnd"/>
          </w:p>
        </w:tc>
        <w:tc>
          <w:tcPr>
            <w:tcW w:w="2666" w:type="dxa"/>
            <w:shd w:val="clear" w:color="auto" w:fill="auto"/>
          </w:tcPr>
          <w:p w14:paraId="53876F22" w14:textId="33DDBA69" w:rsidR="00D031E6" w:rsidRPr="00AD7E03" w:rsidRDefault="00D031E6" w:rsidP="00AD7E03">
            <w:pPr>
              <w:pStyle w:val="TableEntry"/>
            </w:pPr>
            <w:r w:rsidRPr="00AD7E03">
              <w:t xml:space="preserve">The </w:t>
            </w:r>
            <w:proofErr w:type="spellStart"/>
            <w:r w:rsidRPr="00AD7E03">
              <w:t>sourcePatientID</w:t>
            </w:r>
            <w:proofErr w:type="spellEnd"/>
            <w:r w:rsidRPr="00AD7E03">
              <w:t xml:space="preserve"> is the ID as known by the Referral Recipient. Adding this attribute is useful for enabling future unrelated communications about this patient between the </w:t>
            </w:r>
            <w:r w:rsidR="00E8275F">
              <w:t>Initiator and Recipient.</w:t>
            </w:r>
            <w:r w:rsidR="00E8275F">
              <w:br/>
              <w:t>See PCC</w:t>
            </w:r>
            <w:r w:rsidRPr="00AD7E03">
              <w:t xml:space="preserve"> TF-1: X.1.1.1</w:t>
            </w:r>
          </w:p>
        </w:tc>
        <w:tc>
          <w:tcPr>
            <w:tcW w:w="1890" w:type="dxa"/>
            <w:shd w:val="clear" w:color="auto" w:fill="auto"/>
          </w:tcPr>
          <w:p w14:paraId="0DBF3AC7" w14:textId="77777777" w:rsidR="00D031E6" w:rsidRPr="00AD7E03" w:rsidRDefault="00D031E6" w:rsidP="00AD7E03">
            <w:pPr>
              <w:pStyle w:val="TableEntry"/>
            </w:pPr>
            <w:r w:rsidRPr="00AD7E03">
              <w:t>R2</w:t>
            </w:r>
            <w:r w:rsidRPr="00AD7E03">
              <w:br/>
              <w:t>(360X)</w:t>
            </w:r>
          </w:p>
        </w:tc>
        <w:tc>
          <w:tcPr>
            <w:tcW w:w="2610" w:type="dxa"/>
            <w:shd w:val="clear" w:color="auto" w:fill="auto"/>
          </w:tcPr>
          <w:p w14:paraId="7C3EAC72" w14:textId="77777777" w:rsidR="00D031E6" w:rsidRPr="00AD7E03" w:rsidRDefault="00D031E6" w:rsidP="00AD7E03">
            <w:pPr>
              <w:pStyle w:val="TableEntry"/>
            </w:pPr>
            <w:r w:rsidRPr="00AD7E03">
              <w:t xml:space="preserve">The patient ID </w:t>
            </w:r>
            <w:r w:rsidR="00DC5F9D" w:rsidRPr="00AD7E03">
              <w:t xml:space="preserve">may be present </w:t>
            </w:r>
            <w:r w:rsidRPr="00AD7E03">
              <w:t>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r w:rsidRPr="00AD7E03">
              <w:t>/id</w:t>
            </w:r>
          </w:p>
        </w:tc>
      </w:tr>
      <w:tr w:rsidR="00D031E6" w:rsidRPr="00B03E20" w14:paraId="3E39C3DA" w14:textId="77777777" w:rsidTr="00AD7E03">
        <w:trPr>
          <w:cantSplit/>
        </w:trPr>
        <w:tc>
          <w:tcPr>
            <w:tcW w:w="2482" w:type="dxa"/>
            <w:shd w:val="clear" w:color="auto" w:fill="auto"/>
          </w:tcPr>
          <w:p w14:paraId="11EB5187" w14:textId="77777777" w:rsidR="00D031E6" w:rsidRPr="00AD7E03" w:rsidRDefault="00D031E6" w:rsidP="00AD7E03">
            <w:pPr>
              <w:pStyle w:val="TableEntry"/>
            </w:pPr>
            <w:proofErr w:type="spellStart"/>
            <w:r w:rsidRPr="00AD7E03">
              <w:t>sourcePatientInfo</w:t>
            </w:r>
            <w:proofErr w:type="spellEnd"/>
          </w:p>
        </w:tc>
        <w:tc>
          <w:tcPr>
            <w:tcW w:w="2666" w:type="dxa"/>
            <w:shd w:val="clear" w:color="auto" w:fill="auto"/>
          </w:tcPr>
          <w:p w14:paraId="0BA35228" w14:textId="77777777" w:rsidR="00D031E6" w:rsidRPr="00AD7E03" w:rsidRDefault="00D031E6" w:rsidP="00AD7E03">
            <w:pPr>
              <w:pStyle w:val="TableEntry"/>
            </w:pPr>
            <w:r w:rsidRPr="00AD7E03">
              <w:t>Demographics information for the patient for whom the referral is made. Adding this attribute is useful for enabling future unrelated communications about this patient between the Initiator and Recipient.</w:t>
            </w:r>
          </w:p>
        </w:tc>
        <w:tc>
          <w:tcPr>
            <w:tcW w:w="1890" w:type="dxa"/>
            <w:shd w:val="clear" w:color="auto" w:fill="auto"/>
          </w:tcPr>
          <w:p w14:paraId="13937F28" w14:textId="77777777" w:rsidR="00D031E6" w:rsidRPr="00AD7E03" w:rsidRDefault="00D031E6" w:rsidP="00AD7E03">
            <w:pPr>
              <w:pStyle w:val="TableEntry"/>
            </w:pPr>
            <w:r w:rsidRPr="00AD7E03">
              <w:t>R2</w:t>
            </w:r>
            <w:r w:rsidRPr="00AD7E03">
              <w:br/>
              <w:t>(360X)</w:t>
            </w:r>
          </w:p>
        </w:tc>
        <w:tc>
          <w:tcPr>
            <w:tcW w:w="2610" w:type="dxa"/>
            <w:shd w:val="clear" w:color="auto" w:fill="auto"/>
          </w:tcPr>
          <w:p w14:paraId="1C81E4F8" w14:textId="77777777" w:rsidR="00D031E6" w:rsidRPr="00AD7E03" w:rsidRDefault="00D031E6" w:rsidP="00AD7E03">
            <w:pPr>
              <w:pStyle w:val="TableEntry"/>
            </w:pPr>
            <w:r w:rsidRPr="00AD7E03">
              <w:t>The information corresponding to the fields PID-5 (Patient Name), PID-7 (Patient DOB), PID-8 (Patient Sex), and PID-11 (Patient Address) can be found 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p>
        </w:tc>
      </w:tr>
      <w:tr w:rsidR="00106DEB" w:rsidRPr="00B03E20" w14:paraId="08600511" w14:textId="77777777" w:rsidTr="00AD7E03">
        <w:trPr>
          <w:cantSplit/>
        </w:trPr>
        <w:tc>
          <w:tcPr>
            <w:tcW w:w="2482" w:type="dxa"/>
            <w:shd w:val="clear" w:color="auto" w:fill="auto"/>
          </w:tcPr>
          <w:p w14:paraId="491B6028" w14:textId="77777777" w:rsidR="00106DEB" w:rsidRPr="00AD7E03" w:rsidRDefault="00106DEB" w:rsidP="00AD7E03">
            <w:pPr>
              <w:pStyle w:val="TableEntry"/>
            </w:pPr>
            <w:proofErr w:type="spellStart"/>
            <w:r w:rsidRPr="00AD7E03">
              <w:t>typeCode</w:t>
            </w:r>
            <w:proofErr w:type="spellEnd"/>
          </w:p>
        </w:tc>
        <w:tc>
          <w:tcPr>
            <w:tcW w:w="2666" w:type="dxa"/>
            <w:shd w:val="clear" w:color="auto" w:fill="auto"/>
          </w:tcPr>
          <w:p w14:paraId="3A44AFD4" w14:textId="77777777" w:rsidR="00106DEB" w:rsidRPr="00AD7E03" w:rsidRDefault="00106DEB" w:rsidP="00AD7E03">
            <w:pPr>
              <w:pStyle w:val="TableEntry"/>
            </w:pPr>
            <w:r w:rsidRPr="00AD7E03">
              <w:t xml:space="preserve">Further refines </w:t>
            </w:r>
            <w:proofErr w:type="spellStart"/>
            <w:r w:rsidRPr="00AD7E03">
              <w:t>classCode</w:t>
            </w:r>
            <w:proofErr w:type="spellEnd"/>
            <w:r w:rsidRPr="00AD7E03">
              <w:t xml:space="preserve"> – in this case defines the specific HL7 V2 message event type, for this message it is O19</w:t>
            </w:r>
          </w:p>
        </w:tc>
        <w:tc>
          <w:tcPr>
            <w:tcW w:w="1890" w:type="dxa"/>
            <w:shd w:val="clear" w:color="auto" w:fill="auto"/>
          </w:tcPr>
          <w:p w14:paraId="781A34EC" w14:textId="77777777" w:rsidR="00106DEB" w:rsidRPr="00AD7E03" w:rsidRDefault="00106DEB" w:rsidP="00AD7E03">
            <w:pPr>
              <w:pStyle w:val="TableEntry"/>
            </w:pPr>
            <w:r w:rsidRPr="00AD7E03">
              <w:t>R</w:t>
            </w:r>
            <w:r w:rsidRPr="00AD7E03">
              <w:br/>
              <w:t>(360X)</w:t>
            </w:r>
          </w:p>
        </w:tc>
        <w:tc>
          <w:tcPr>
            <w:tcW w:w="2610" w:type="dxa"/>
            <w:shd w:val="clear" w:color="auto" w:fill="auto"/>
          </w:tcPr>
          <w:p w14:paraId="206D4AEE" w14:textId="77777777" w:rsidR="00106DEB" w:rsidRPr="00AD7E03" w:rsidRDefault="00106DEB" w:rsidP="00AD7E03">
            <w:pPr>
              <w:pStyle w:val="TableEntry"/>
            </w:pPr>
            <w:r w:rsidRPr="00AD7E03">
              <w:t>/</w:t>
            </w:r>
            <w:proofErr w:type="spellStart"/>
            <w:r w:rsidRPr="00AD7E03">
              <w:t>ClinicalDocument</w:t>
            </w:r>
            <w:proofErr w:type="spellEnd"/>
            <w:r w:rsidRPr="00AD7E03">
              <w:t>/code/</w:t>
            </w:r>
          </w:p>
          <w:p w14:paraId="1BE0566B" w14:textId="77777777" w:rsidR="00106DEB" w:rsidRPr="00AD7E03" w:rsidRDefault="00106DEB" w:rsidP="00AD7E03">
            <w:pPr>
              <w:pStyle w:val="TableEntry"/>
            </w:pPr>
          </w:p>
        </w:tc>
      </w:tr>
      <w:tr w:rsidR="00106DEB" w:rsidRPr="00B03E20" w14:paraId="4CAD7505" w14:textId="77777777" w:rsidTr="00AD7E03">
        <w:trPr>
          <w:cantSplit/>
        </w:trPr>
        <w:tc>
          <w:tcPr>
            <w:tcW w:w="2482" w:type="dxa"/>
            <w:shd w:val="clear" w:color="auto" w:fill="auto"/>
          </w:tcPr>
          <w:p w14:paraId="66AF0782" w14:textId="77777777" w:rsidR="00106DEB" w:rsidRPr="00AD7E03" w:rsidRDefault="00106DEB" w:rsidP="00AD7E03">
            <w:pPr>
              <w:pStyle w:val="TableEntry"/>
            </w:pPr>
            <w:proofErr w:type="spellStart"/>
            <w:r w:rsidRPr="00AD7E03">
              <w:t>uniqueId</w:t>
            </w:r>
            <w:proofErr w:type="spellEnd"/>
          </w:p>
        </w:tc>
        <w:tc>
          <w:tcPr>
            <w:tcW w:w="2666" w:type="dxa"/>
            <w:shd w:val="clear" w:color="auto" w:fill="auto"/>
          </w:tcPr>
          <w:p w14:paraId="63BFF81E" w14:textId="77777777" w:rsidR="00106DEB" w:rsidRPr="00AD7E03" w:rsidRDefault="00106DEB" w:rsidP="00AD7E03">
            <w:pPr>
              <w:pStyle w:val="TableEntry"/>
            </w:pPr>
            <w:r w:rsidRPr="00AD7E03">
              <w:t>Globally unique identifier assigned to the document by its creator.</w:t>
            </w:r>
          </w:p>
        </w:tc>
        <w:tc>
          <w:tcPr>
            <w:tcW w:w="1890" w:type="dxa"/>
            <w:shd w:val="clear" w:color="auto" w:fill="auto"/>
          </w:tcPr>
          <w:p w14:paraId="569E7455" w14:textId="77777777" w:rsidR="00106DEB" w:rsidRPr="00AD7E03" w:rsidRDefault="00106DEB" w:rsidP="00AD7E03">
            <w:pPr>
              <w:pStyle w:val="TableEntry"/>
            </w:pPr>
            <w:r w:rsidRPr="00AD7E03">
              <w:t>R</w:t>
            </w:r>
          </w:p>
        </w:tc>
        <w:tc>
          <w:tcPr>
            <w:tcW w:w="2610" w:type="dxa"/>
            <w:shd w:val="clear" w:color="auto" w:fill="auto"/>
          </w:tcPr>
          <w:p w14:paraId="17E1CE21" w14:textId="77777777" w:rsidR="00106DEB" w:rsidRPr="00AD7E03" w:rsidRDefault="00106DEB" w:rsidP="00AD7E03">
            <w:pPr>
              <w:pStyle w:val="TableEntry"/>
            </w:pPr>
            <w:r w:rsidRPr="00AD7E03">
              <w:t>/</w:t>
            </w:r>
            <w:proofErr w:type="spellStart"/>
            <w:r w:rsidRPr="00AD7E03">
              <w:t>ClinicalDocument</w:t>
            </w:r>
            <w:proofErr w:type="spellEnd"/>
            <w:r w:rsidRPr="00AD7E03">
              <w:t>/id</w:t>
            </w:r>
          </w:p>
        </w:tc>
      </w:tr>
      <w:tr w:rsidR="00106DEB" w:rsidRPr="00B03E20" w14:paraId="102A433A" w14:textId="77777777" w:rsidTr="00AD7E03">
        <w:trPr>
          <w:cantSplit/>
        </w:trPr>
        <w:tc>
          <w:tcPr>
            <w:tcW w:w="2482" w:type="dxa"/>
            <w:shd w:val="clear" w:color="auto" w:fill="auto"/>
          </w:tcPr>
          <w:p w14:paraId="356F2106" w14:textId="77777777" w:rsidR="00106DEB" w:rsidRPr="00AD7E03" w:rsidRDefault="00106DEB" w:rsidP="00AD7E03">
            <w:pPr>
              <w:pStyle w:val="TableEntry"/>
            </w:pPr>
            <w:r w:rsidRPr="00AD7E03">
              <w:t>URI</w:t>
            </w:r>
          </w:p>
        </w:tc>
        <w:tc>
          <w:tcPr>
            <w:tcW w:w="2666" w:type="dxa"/>
            <w:shd w:val="clear" w:color="auto" w:fill="auto"/>
          </w:tcPr>
          <w:p w14:paraId="0352C5B7" w14:textId="77777777" w:rsidR="00106DEB" w:rsidRPr="00AD7E03" w:rsidRDefault="00106DEB" w:rsidP="00AD7E03">
            <w:pPr>
              <w:pStyle w:val="TableEntry"/>
            </w:pPr>
            <w:r w:rsidRPr="00AD7E03">
              <w:t xml:space="preserve">The file name in the ZIP file structure containing the order message </w:t>
            </w:r>
          </w:p>
        </w:tc>
        <w:tc>
          <w:tcPr>
            <w:tcW w:w="1890" w:type="dxa"/>
            <w:shd w:val="clear" w:color="auto" w:fill="auto"/>
          </w:tcPr>
          <w:p w14:paraId="1977AB7D" w14:textId="77777777" w:rsidR="00106DEB" w:rsidRPr="00AD7E03" w:rsidRDefault="00106DEB" w:rsidP="00AD7E03">
            <w:pPr>
              <w:pStyle w:val="TableEntry"/>
            </w:pPr>
            <w:r w:rsidRPr="00AD7E03">
              <w:t>R</w:t>
            </w:r>
            <w:r w:rsidRPr="00AD7E03">
              <w:br/>
              <w:t>(XDM)</w:t>
            </w:r>
          </w:p>
        </w:tc>
        <w:tc>
          <w:tcPr>
            <w:tcW w:w="2610" w:type="dxa"/>
            <w:shd w:val="clear" w:color="auto" w:fill="auto"/>
          </w:tcPr>
          <w:p w14:paraId="1EFAA21F" w14:textId="77777777" w:rsidR="00106DEB" w:rsidRPr="00AD7E03" w:rsidRDefault="00106DEB" w:rsidP="00AD7E03">
            <w:pPr>
              <w:pStyle w:val="TableEntry"/>
            </w:pPr>
            <w:r w:rsidRPr="00AD7E03">
              <w:t>N/A</w:t>
            </w:r>
          </w:p>
        </w:tc>
      </w:tr>
      <w:tr w:rsidR="00106DEB" w:rsidRPr="00B03E20" w14:paraId="03073966" w14:textId="77777777" w:rsidTr="00AD7E03">
        <w:trPr>
          <w:cantSplit/>
        </w:trPr>
        <w:tc>
          <w:tcPr>
            <w:tcW w:w="2482" w:type="dxa"/>
            <w:shd w:val="clear" w:color="auto" w:fill="auto"/>
          </w:tcPr>
          <w:p w14:paraId="4061B1E1" w14:textId="77777777" w:rsidR="00106DEB" w:rsidRPr="00AD7E03" w:rsidRDefault="00106DEB" w:rsidP="00AD7E03">
            <w:pPr>
              <w:pStyle w:val="TableEntry"/>
            </w:pPr>
            <w:proofErr w:type="spellStart"/>
            <w:r w:rsidRPr="00AD7E03">
              <w:t>referenceIdList</w:t>
            </w:r>
            <w:proofErr w:type="spellEnd"/>
          </w:p>
        </w:tc>
        <w:tc>
          <w:tcPr>
            <w:tcW w:w="2666" w:type="dxa"/>
            <w:shd w:val="clear" w:color="auto" w:fill="auto"/>
          </w:tcPr>
          <w:p w14:paraId="7EF1EC36" w14:textId="70B93B9F" w:rsidR="00106DEB" w:rsidRPr="00AD7E03" w:rsidRDefault="00E8275F" w:rsidP="00AD7E03">
            <w:pPr>
              <w:pStyle w:val="TableEntry"/>
            </w:pPr>
            <w:r>
              <w:t>Contains the referral ID</w:t>
            </w:r>
            <w:r>
              <w:br/>
              <w:t>See PCC</w:t>
            </w:r>
            <w:r w:rsidR="00106DEB" w:rsidRPr="00AD7E03">
              <w:t xml:space="preserve"> TF-1: X.1.1.1</w:t>
            </w:r>
          </w:p>
        </w:tc>
        <w:tc>
          <w:tcPr>
            <w:tcW w:w="1890" w:type="dxa"/>
            <w:shd w:val="clear" w:color="auto" w:fill="auto"/>
          </w:tcPr>
          <w:p w14:paraId="21FFCDE7" w14:textId="77777777" w:rsidR="00106DEB" w:rsidRPr="00AD7E03" w:rsidRDefault="00106DEB" w:rsidP="00AD7E03">
            <w:pPr>
              <w:pStyle w:val="TableEntry"/>
            </w:pPr>
            <w:r w:rsidRPr="00AD7E03">
              <w:t>R</w:t>
            </w:r>
            <w:r w:rsidRPr="00AD7E03">
              <w:br/>
              <w:t>(360X)</w:t>
            </w:r>
          </w:p>
        </w:tc>
        <w:tc>
          <w:tcPr>
            <w:tcW w:w="2610" w:type="dxa"/>
            <w:shd w:val="clear" w:color="auto" w:fill="auto"/>
          </w:tcPr>
          <w:p w14:paraId="6D8ADB2D" w14:textId="77777777" w:rsidR="00106DEB" w:rsidRPr="00AD7E03" w:rsidRDefault="00106DEB" w:rsidP="00AD7E03">
            <w:pPr>
              <w:pStyle w:val="TableEntry"/>
            </w:pPr>
          </w:p>
        </w:tc>
      </w:tr>
      <w:tr w:rsidR="00106DEB" w:rsidRPr="00B03E20" w14:paraId="4326A9E1" w14:textId="77777777" w:rsidTr="00AD7E03">
        <w:trPr>
          <w:cantSplit/>
        </w:trPr>
        <w:tc>
          <w:tcPr>
            <w:tcW w:w="2482" w:type="dxa"/>
            <w:shd w:val="clear" w:color="auto" w:fill="auto"/>
          </w:tcPr>
          <w:p w14:paraId="4731AED5" w14:textId="77777777" w:rsidR="00106DEB" w:rsidRPr="00AD7E03" w:rsidRDefault="00106DEB" w:rsidP="00AD7E03">
            <w:pPr>
              <w:pStyle w:val="TableEntry"/>
            </w:pPr>
            <w:proofErr w:type="spellStart"/>
            <w:r w:rsidRPr="00AD7E03">
              <w:t>objectType</w:t>
            </w:r>
            <w:proofErr w:type="spellEnd"/>
          </w:p>
        </w:tc>
        <w:tc>
          <w:tcPr>
            <w:tcW w:w="2666" w:type="dxa"/>
            <w:shd w:val="clear" w:color="auto" w:fill="auto"/>
          </w:tcPr>
          <w:p w14:paraId="580D04BC" w14:textId="77777777" w:rsidR="00106DEB" w:rsidRPr="00AD7E03" w:rsidRDefault="00106DEB" w:rsidP="00AD7E03">
            <w:pPr>
              <w:pStyle w:val="TableEntry"/>
            </w:pPr>
            <w:r w:rsidRPr="00AD7E03">
              <w:t>The object type distinguishes between stable and dynamic documents</w:t>
            </w:r>
            <w:r w:rsidR="00B03E20">
              <w:t xml:space="preserve">. </w:t>
            </w:r>
            <w:r w:rsidRPr="00AD7E03">
              <w:t>Only stable documents are used in XDM, and therefore in 360X</w:t>
            </w:r>
          </w:p>
        </w:tc>
        <w:tc>
          <w:tcPr>
            <w:tcW w:w="1890" w:type="dxa"/>
            <w:shd w:val="clear" w:color="auto" w:fill="auto"/>
          </w:tcPr>
          <w:p w14:paraId="067B8B99" w14:textId="77777777" w:rsidR="00106DEB" w:rsidRPr="00AD7E03" w:rsidRDefault="00106DEB" w:rsidP="00AD7E03">
            <w:pPr>
              <w:pStyle w:val="TableEntry"/>
            </w:pPr>
            <w:r w:rsidRPr="00AD7E03">
              <w:t>R</w:t>
            </w:r>
          </w:p>
        </w:tc>
        <w:tc>
          <w:tcPr>
            <w:tcW w:w="2610" w:type="dxa"/>
            <w:shd w:val="clear" w:color="auto" w:fill="auto"/>
          </w:tcPr>
          <w:p w14:paraId="4CA72441" w14:textId="77777777" w:rsidR="00106DEB" w:rsidRPr="00AD7E03" w:rsidRDefault="00106DEB" w:rsidP="00AD7E03">
            <w:pPr>
              <w:pStyle w:val="TableEntry"/>
            </w:pPr>
            <w:r w:rsidRPr="00AD7E03">
              <w:t>N/A</w:t>
            </w:r>
            <w:r w:rsidRPr="00AD7E03">
              <w:br/>
              <w:t xml:space="preserve">fixed to </w:t>
            </w:r>
            <w:r w:rsidRPr="00AD7E03">
              <w:br/>
              <w:t>urn:uuid:7edca82f-054d-47f2-a032-9b2a5b5186c1</w:t>
            </w:r>
          </w:p>
        </w:tc>
      </w:tr>
    </w:tbl>
    <w:p w14:paraId="3D4FF587" w14:textId="77777777" w:rsidR="00106DEB" w:rsidRPr="00B03E20" w:rsidRDefault="00106DEB" w:rsidP="00106DEB">
      <w:pPr>
        <w:rPr>
          <w:lang w:eastAsia="en-US"/>
        </w:rPr>
      </w:pPr>
    </w:p>
    <w:p w14:paraId="3F8B1F40" w14:textId="77777777" w:rsidR="005252CD" w:rsidRPr="00B03E20" w:rsidRDefault="00E65E85" w:rsidP="00AD7E03">
      <w:pPr>
        <w:pStyle w:val="Heading6"/>
        <w:rPr>
          <w:noProof w:val="0"/>
        </w:rPr>
      </w:pPr>
      <w:bookmarkStart w:id="245" w:name="_Toc482625035"/>
      <w:bookmarkStart w:id="246" w:name="_Toc482625773"/>
      <w:bookmarkStart w:id="247" w:name="_Toc483500667"/>
      <w:proofErr w:type="gramStart"/>
      <w:r w:rsidRPr="00B03E20">
        <w:rPr>
          <w:noProof w:val="0"/>
        </w:rPr>
        <w:t>3.Y3</w:t>
      </w:r>
      <w:r w:rsidR="00AA5E81" w:rsidRPr="00B03E20">
        <w:rPr>
          <w:noProof w:val="0"/>
        </w:rPr>
        <w:t>.4.1</w:t>
      </w:r>
      <w:r w:rsidR="00E505C0" w:rsidRPr="00B03E20">
        <w:rPr>
          <w:noProof w:val="0"/>
        </w:rPr>
        <w:t>.2.2</w:t>
      </w:r>
      <w:proofErr w:type="gramEnd"/>
      <w:r w:rsidR="00E505C0" w:rsidRPr="00B03E20">
        <w:rPr>
          <w:noProof w:val="0"/>
        </w:rPr>
        <w:t xml:space="preserve"> Message Content – Referral</w:t>
      </w:r>
      <w:r w:rsidR="005252CD" w:rsidRPr="00B03E20">
        <w:rPr>
          <w:noProof w:val="0"/>
        </w:rPr>
        <w:t xml:space="preserve"> Status Update</w:t>
      </w:r>
      <w:bookmarkEnd w:id="245"/>
      <w:bookmarkEnd w:id="246"/>
      <w:bookmarkEnd w:id="247"/>
    </w:p>
    <w:p w14:paraId="573AA09B" w14:textId="77777777" w:rsidR="005252CD" w:rsidRPr="00AD7E03" w:rsidRDefault="005252CD">
      <w:pPr>
        <w:pStyle w:val="BodyText"/>
      </w:pPr>
      <w:r w:rsidRPr="00AD7E03">
        <w:t>The status update of the Referral Outcome message is an HL7 Version 2 OSU^O51^OMG_O51 message. The complete message definition can be found in appendix A.</w:t>
      </w:r>
    </w:p>
    <w:p w14:paraId="7F3049A6" w14:textId="77777777" w:rsidR="005252CD" w:rsidRPr="00B03E20" w:rsidRDefault="005252CD" w:rsidP="00AD7E03">
      <w:pPr>
        <w:pStyle w:val="BodyText"/>
        <w:rPr>
          <w:lang w:eastAsia="en-US"/>
        </w:rPr>
      </w:pPr>
      <w:r w:rsidRPr="00AD7E03">
        <w:t xml:space="preserve">A table containing only the required segments and fields can be found as part of the 360X project implementation Guide at </w:t>
      </w:r>
      <w:hyperlink r:id="rId29"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7A86625B" w14:textId="77777777" w:rsidR="005252CD" w:rsidRPr="00AD7E03" w:rsidRDefault="005252CD" w:rsidP="00AD7E03">
      <w:pPr>
        <w:pStyle w:val="BodyText"/>
      </w:pPr>
      <w:r w:rsidRPr="00AD7E03">
        <w:t>The following fields are further defined for the purpose of the Referral Outcome:</w:t>
      </w:r>
    </w:p>
    <w:p w14:paraId="10784369" w14:textId="77777777" w:rsidR="005252CD" w:rsidRPr="00AD7E03" w:rsidRDefault="005252CD"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5252CD" w:rsidRPr="00B03E20" w14:paraId="27D593DC" w14:textId="77777777" w:rsidTr="00AD7E03">
        <w:trPr>
          <w:cantSplit/>
          <w:tblHeader/>
        </w:trPr>
        <w:tc>
          <w:tcPr>
            <w:tcW w:w="2178" w:type="dxa"/>
            <w:shd w:val="clear" w:color="auto" w:fill="D9D9D9"/>
          </w:tcPr>
          <w:p w14:paraId="70BEBA7B" w14:textId="77777777" w:rsidR="005252CD" w:rsidRPr="00B03E20" w:rsidRDefault="005252CD" w:rsidP="00AD7E03">
            <w:pPr>
              <w:pStyle w:val="TableEntryHeader"/>
              <w:rPr>
                <w:lang w:eastAsia="en-US"/>
              </w:rPr>
            </w:pPr>
            <w:r w:rsidRPr="00B03E20">
              <w:rPr>
                <w:lang w:eastAsia="en-US"/>
              </w:rPr>
              <w:lastRenderedPageBreak/>
              <w:t>Data element</w:t>
            </w:r>
          </w:p>
        </w:tc>
        <w:tc>
          <w:tcPr>
            <w:tcW w:w="1800" w:type="dxa"/>
            <w:shd w:val="clear" w:color="auto" w:fill="D9D9D9"/>
          </w:tcPr>
          <w:p w14:paraId="6004E862" w14:textId="77777777" w:rsidR="005252CD" w:rsidRPr="00B03E20" w:rsidRDefault="005252CD" w:rsidP="00AD7E03">
            <w:pPr>
              <w:pStyle w:val="TableEntryHeader"/>
              <w:rPr>
                <w:lang w:eastAsia="en-US"/>
              </w:rPr>
            </w:pPr>
            <w:r w:rsidRPr="00B03E20">
              <w:rPr>
                <w:lang w:eastAsia="en-US"/>
              </w:rPr>
              <w:t>Message Field</w:t>
            </w:r>
          </w:p>
        </w:tc>
        <w:tc>
          <w:tcPr>
            <w:tcW w:w="5598" w:type="dxa"/>
            <w:shd w:val="clear" w:color="auto" w:fill="D9D9D9"/>
          </w:tcPr>
          <w:p w14:paraId="3753E06D" w14:textId="77777777" w:rsidR="005252CD" w:rsidRPr="00B03E20" w:rsidRDefault="005252CD" w:rsidP="00AD7E03">
            <w:pPr>
              <w:pStyle w:val="TableEntryHeader"/>
              <w:rPr>
                <w:lang w:eastAsia="en-US"/>
              </w:rPr>
            </w:pPr>
            <w:r w:rsidRPr="00B03E20">
              <w:rPr>
                <w:lang w:eastAsia="en-US"/>
              </w:rPr>
              <w:t>Format and use</w:t>
            </w:r>
          </w:p>
        </w:tc>
      </w:tr>
      <w:tr w:rsidR="005252CD" w:rsidRPr="00B03E20" w14:paraId="3F761BE8" w14:textId="77777777" w:rsidTr="00AD7E03">
        <w:trPr>
          <w:cantSplit/>
        </w:trPr>
        <w:tc>
          <w:tcPr>
            <w:tcW w:w="2178" w:type="dxa"/>
            <w:shd w:val="clear" w:color="auto" w:fill="auto"/>
          </w:tcPr>
          <w:p w14:paraId="479625BB" w14:textId="77777777" w:rsidR="005252CD" w:rsidRPr="00B03E20" w:rsidRDefault="005252CD" w:rsidP="00AD7E03">
            <w:pPr>
              <w:pStyle w:val="TableEntry"/>
              <w:rPr>
                <w:lang w:eastAsia="en-US"/>
              </w:rPr>
            </w:pPr>
            <w:r w:rsidRPr="00B03E20">
              <w:rPr>
                <w:lang w:eastAsia="en-US"/>
              </w:rPr>
              <w:t>Order Control Code</w:t>
            </w:r>
          </w:p>
        </w:tc>
        <w:tc>
          <w:tcPr>
            <w:tcW w:w="1800" w:type="dxa"/>
            <w:shd w:val="clear" w:color="auto" w:fill="auto"/>
          </w:tcPr>
          <w:p w14:paraId="6632435C" w14:textId="77777777" w:rsidR="005252CD" w:rsidRPr="00B03E20" w:rsidRDefault="005252CD" w:rsidP="00AD7E03">
            <w:pPr>
              <w:pStyle w:val="TableEntry"/>
              <w:rPr>
                <w:lang w:eastAsia="en-US"/>
              </w:rPr>
            </w:pPr>
            <w:r w:rsidRPr="00B03E20">
              <w:rPr>
                <w:lang w:eastAsia="en-US"/>
              </w:rPr>
              <w:t>ORC-1</w:t>
            </w:r>
          </w:p>
        </w:tc>
        <w:tc>
          <w:tcPr>
            <w:tcW w:w="5598" w:type="dxa"/>
            <w:shd w:val="clear" w:color="auto" w:fill="auto"/>
          </w:tcPr>
          <w:p w14:paraId="314F04C1" w14:textId="77777777" w:rsidR="005252CD" w:rsidRPr="00B03E20" w:rsidRDefault="005252CD" w:rsidP="00AD7E03">
            <w:pPr>
              <w:pStyle w:val="TableEntry"/>
              <w:rPr>
                <w:lang w:eastAsia="en-US"/>
              </w:rPr>
            </w:pPr>
            <w:r w:rsidRPr="00B03E20">
              <w:rPr>
                <w:lang w:eastAsia="en-US"/>
              </w:rPr>
              <w:t>The value of SC SHALL be used for the Referral Outcome</w:t>
            </w:r>
          </w:p>
        </w:tc>
      </w:tr>
      <w:tr w:rsidR="005252CD" w:rsidRPr="00B03E20" w14:paraId="37B96FEF" w14:textId="77777777" w:rsidTr="00AD7E03">
        <w:trPr>
          <w:cantSplit/>
        </w:trPr>
        <w:tc>
          <w:tcPr>
            <w:tcW w:w="2178" w:type="dxa"/>
            <w:shd w:val="clear" w:color="auto" w:fill="auto"/>
          </w:tcPr>
          <w:p w14:paraId="31196B2C" w14:textId="77777777" w:rsidR="005252CD" w:rsidRPr="00B03E20" w:rsidRDefault="005252CD" w:rsidP="00AD7E03">
            <w:pPr>
              <w:pStyle w:val="TableEntry"/>
              <w:rPr>
                <w:lang w:eastAsia="en-US"/>
              </w:rPr>
            </w:pPr>
            <w:r w:rsidRPr="00B03E20">
              <w:rPr>
                <w:lang w:eastAsia="en-US"/>
              </w:rPr>
              <w:t>Referral ID</w:t>
            </w:r>
          </w:p>
        </w:tc>
        <w:tc>
          <w:tcPr>
            <w:tcW w:w="1800" w:type="dxa"/>
            <w:shd w:val="clear" w:color="auto" w:fill="auto"/>
          </w:tcPr>
          <w:p w14:paraId="3731534C" w14:textId="77777777" w:rsidR="005252CD" w:rsidRPr="00B03E20" w:rsidRDefault="005252CD" w:rsidP="00AD7E03">
            <w:pPr>
              <w:pStyle w:val="TableEntry"/>
              <w:rPr>
                <w:lang w:eastAsia="en-US"/>
              </w:rPr>
            </w:pPr>
            <w:r w:rsidRPr="00B03E20">
              <w:rPr>
                <w:lang w:eastAsia="en-US"/>
              </w:rPr>
              <w:t xml:space="preserve">ORC-2 </w:t>
            </w:r>
          </w:p>
        </w:tc>
        <w:tc>
          <w:tcPr>
            <w:tcW w:w="5598" w:type="dxa"/>
            <w:shd w:val="clear" w:color="auto" w:fill="auto"/>
          </w:tcPr>
          <w:p w14:paraId="7A555C0E" w14:textId="77777777" w:rsidR="005252CD" w:rsidRPr="00B03E20" w:rsidRDefault="005252CD" w:rsidP="00AD7E03">
            <w:pPr>
              <w:pStyle w:val="TableEntry"/>
              <w:rPr>
                <w:lang w:eastAsia="en-US"/>
              </w:rPr>
            </w:pPr>
            <w:r w:rsidRPr="00B03E20">
              <w:rPr>
                <w:lang w:eastAsia="en-US"/>
              </w:rPr>
              <w:t>&lt;referral ID&gt;^^&lt;assigning authority OID&gt;^ISO</w:t>
            </w:r>
          </w:p>
        </w:tc>
      </w:tr>
      <w:tr w:rsidR="005252CD" w:rsidRPr="00B03E20" w14:paraId="2733C25B" w14:textId="77777777" w:rsidTr="00AD7E03">
        <w:trPr>
          <w:cantSplit/>
        </w:trPr>
        <w:tc>
          <w:tcPr>
            <w:tcW w:w="2178" w:type="dxa"/>
            <w:shd w:val="clear" w:color="auto" w:fill="auto"/>
          </w:tcPr>
          <w:p w14:paraId="6007FE90" w14:textId="77777777" w:rsidR="005252CD" w:rsidRPr="00B03E20" w:rsidRDefault="005252CD" w:rsidP="00AD7E03">
            <w:pPr>
              <w:pStyle w:val="TableEntry"/>
              <w:rPr>
                <w:lang w:eastAsia="en-US"/>
              </w:rPr>
            </w:pPr>
            <w:r w:rsidRPr="00B03E20">
              <w:rPr>
                <w:lang w:eastAsia="en-US"/>
              </w:rPr>
              <w:t>Order status</w:t>
            </w:r>
          </w:p>
        </w:tc>
        <w:tc>
          <w:tcPr>
            <w:tcW w:w="1800" w:type="dxa"/>
            <w:shd w:val="clear" w:color="auto" w:fill="auto"/>
          </w:tcPr>
          <w:p w14:paraId="2DBDB2E1" w14:textId="77777777" w:rsidR="005252CD" w:rsidRPr="00B03E20" w:rsidRDefault="005252CD" w:rsidP="00AD7E03">
            <w:pPr>
              <w:pStyle w:val="TableEntry"/>
              <w:rPr>
                <w:lang w:eastAsia="en-US"/>
              </w:rPr>
            </w:pPr>
            <w:r w:rsidRPr="00B03E20">
              <w:rPr>
                <w:lang w:eastAsia="en-US"/>
              </w:rPr>
              <w:t>ORC-5</w:t>
            </w:r>
          </w:p>
        </w:tc>
        <w:tc>
          <w:tcPr>
            <w:tcW w:w="5598" w:type="dxa"/>
            <w:shd w:val="clear" w:color="auto" w:fill="auto"/>
          </w:tcPr>
          <w:p w14:paraId="61843009" w14:textId="77777777" w:rsidR="005252CD" w:rsidRPr="00B03E20" w:rsidRDefault="005252CD" w:rsidP="00AD7E03">
            <w:pPr>
              <w:pStyle w:val="TableEntry"/>
              <w:rPr>
                <w:lang w:eastAsia="en-US"/>
              </w:rPr>
            </w:pPr>
            <w:r w:rsidRPr="00B03E20">
              <w:rPr>
                <w:lang w:eastAsia="en-US"/>
              </w:rPr>
              <w:t>The value of CM SHALL be used for the Referral Outcome</w:t>
            </w:r>
          </w:p>
        </w:tc>
      </w:tr>
      <w:tr w:rsidR="005252CD" w:rsidRPr="00B03E20" w14:paraId="459B8D6E" w14:textId="77777777" w:rsidTr="00AD7E03">
        <w:trPr>
          <w:cantSplit/>
        </w:trPr>
        <w:tc>
          <w:tcPr>
            <w:tcW w:w="2178" w:type="dxa"/>
            <w:shd w:val="clear" w:color="auto" w:fill="auto"/>
          </w:tcPr>
          <w:p w14:paraId="07B3E4EB" w14:textId="77777777" w:rsidR="005252CD" w:rsidRPr="00B03E20" w:rsidRDefault="005252CD" w:rsidP="00AD7E03">
            <w:pPr>
              <w:pStyle w:val="TableEntry"/>
              <w:rPr>
                <w:lang w:eastAsia="en-US"/>
              </w:rPr>
            </w:pPr>
            <w:r w:rsidRPr="00B03E20">
              <w:rPr>
                <w:lang w:eastAsia="en-US"/>
              </w:rPr>
              <w:t>Ordering provider</w:t>
            </w:r>
          </w:p>
        </w:tc>
        <w:tc>
          <w:tcPr>
            <w:tcW w:w="1800" w:type="dxa"/>
            <w:shd w:val="clear" w:color="auto" w:fill="auto"/>
          </w:tcPr>
          <w:p w14:paraId="1B61C644" w14:textId="77777777" w:rsidR="005252CD" w:rsidRPr="00B03E20" w:rsidRDefault="005252CD" w:rsidP="00AD7E03">
            <w:pPr>
              <w:pStyle w:val="TableEntry"/>
              <w:rPr>
                <w:lang w:eastAsia="en-US"/>
              </w:rPr>
            </w:pPr>
            <w:r w:rsidRPr="00B03E20">
              <w:rPr>
                <w:lang w:eastAsia="en-US"/>
              </w:rPr>
              <w:t xml:space="preserve">ORC-12 </w:t>
            </w:r>
          </w:p>
        </w:tc>
        <w:tc>
          <w:tcPr>
            <w:tcW w:w="5598" w:type="dxa"/>
            <w:shd w:val="clear" w:color="auto" w:fill="auto"/>
          </w:tcPr>
          <w:p w14:paraId="10FFEFB4" w14:textId="77777777" w:rsidR="005252CD" w:rsidRPr="00B03E20" w:rsidRDefault="005252CD" w:rsidP="00AD7E03">
            <w:pPr>
              <w:pStyle w:val="TableEntry"/>
              <w:rPr>
                <w:lang w:eastAsia="en-US"/>
              </w:rPr>
            </w:pPr>
            <w:r w:rsidRPr="00B03E20">
              <w:rPr>
                <w:lang w:eastAsia="en-US"/>
              </w:rPr>
              <w:t>The referring provider SHALL NOT be echoed back in the status update message. This field must be empty.</w:t>
            </w:r>
          </w:p>
        </w:tc>
      </w:tr>
    </w:tbl>
    <w:p w14:paraId="7B8D81E9" w14:textId="77777777" w:rsidR="005252CD" w:rsidRPr="00B03E20" w:rsidRDefault="005252CD" w:rsidP="00AD7E03">
      <w:pPr>
        <w:pStyle w:val="BodyText"/>
        <w:rPr>
          <w:lang w:eastAsia="en-US"/>
        </w:rPr>
      </w:pPr>
    </w:p>
    <w:p w14:paraId="7EBDB663" w14:textId="77777777" w:rsidR="00106DEB" w:rsidRPr="00B03E20" w:rsidRDefault="00E65E85" w:rsidP="00AD7E03">
      <w:pPr>
        <w:pStyle w:val="Heading6"/>
      </w:pPr>
      <w:bookmarkStart w:id="248" w:name="_Toc483500668"/>
      <w:proofErr w:type="gramStart"/>
      <w:r w:rsidRPr="00B03E20">
        <w:rPr>
          <w:noProof w:val="0"/>
        </w:rPr>
        <w:t>3.Y3</w:t>
      </w:r>
      <w:r w:rsidR="00106DEB" w:rsidRPr="00B03E20">
        <w:rPr>
          <w:noProof w:val="0"/>
        </w:rPr>
        <w:t>.4.1.2.3</w:t>
      </w:r>
      <w:proofErr w:type="gramEnd"/>
      <w:r w:rsidR="00106DEB" w:rsidRPr="00B03E20">
        <w:rPr>
          <w:noProof w:val="0"/>
        </w:rPr>
        <w:t xml:space="preserve"> Message Content – Clinical Information</w:t>
      </w:r>
      <w:bookmarkEnd w:id="248"/>
    </w:p>
    <w:p w14:paraId="4F0ADFC9" w14:textId="77777777" w:rsidR="00106DEB" w:rsidRPr="00B03E20" w:rsidRDefault="00106DEB" w:rsidP="00106DEB">
      <w:pPr>
        <w:rPr>
          <w:lang w:eastAsia="en-US"/>
        </w:rPr>
      </w:pPr>
      <w:r w:rsidRPr="00B03E20">
        <w:rPr>
          <w:lang w:eastAsia="en-US"/>
        </w:rPr>
        <w:t>The clinical information for the referral</w:t>
      </w:r>
      <w:r w:rsidR="00AE1961" w:rsidRPr="00B03E20">
        <w:rPr>
          <w:lang w:eastAsia="en-US"/>
        </w:rPr>
        <w:t xml:space="preserve"> outcome</w:t>
      </w:r>
      <w:r w:rsidRPr="00B03E20">
        <w:rPr>
          <w:lang w:eastAsia="en-US"/>
        </w:rPr>
        <w:t xml:space="preserve"> is conveyed via a C-CDA document. The following C-CDA document types are recommend</w:t>
      </w:r>
      <w:r w:rsidR="00274F86" w:rsidRPr="00B03E20">
        <w:rPr>
          <w:lang w:eastAsia="en-US"/>
        </w:rPr>
        <w:t>ed for use in a referral outcome</w:t>
      </w:r>
      <w:r w:rsidRPr="00B03E20">
        <w:rPr>
          <w:lang w:eastAsia="en-US"/>
        </w:rPr>
        <w:t>:</w:t>
      </w:r>
    </w:p>
    <w:p w14:paraId="6F380A8B" w14:textId="2E224BC2" w:rsidR="00106DEB" w:rsidRPr="00B03E20" w:rsidRDefault="00106DEB" w:rsidP="00AD7E03">
      <w:pPr>
        <w:pStyle w:val="ListBullet2"/>
      </w:pPr>
      <w:r w:rsidRPr="00B03E20">
        <w:t>CCD</w:t>
      </w:r>
      <w:r w:rsidR="00675249" w:rsidRPr="00AD7E03">
        <w:rPr>
          <w:vertAlign w:val="superscript"/>
        </w:rPr>
        <w:t>®</w:t>
      </w:r>
      <w:r w:rsidR="00675249">
        <w:rPr>
          <w:rStyle w:val="FootnoteReference"/>
        </w:rPr>
        <w:footnoteReference w:id="3"/>
      </w:r>
      <w:r w:rsidRPr="00B03E20">
        <w:t xml:space="preserve"> (urn:hl7ii:2.16.840.1.113883.10.20.22.1.2:2015-08-01)</w:t>
      </w:r>
    </w:p>
    <w:p w14:paraId="53F95F3F" w14:textId="77777777" w:rsidR="00106DEB" w:rsidRPr="00B03E20" w:rsidRDefault="00AE1961" w:rsidP="00AD7E03">
      <w:pPr>
        <w:pStyle w:val="ListBullet2"/>
      </w:pPr>
      <w:r w:rsidRPr="00B03E20">
        <w:t>Consultation</w:t>
      </w:r>
      <w:r w:rsidR="00106DEB" w:rsidRPr="00B03E20">
        <w:t xml:space="preserve"> Note (</w:t>
      </w:r>
      <w:r w:rsidRPr="00B03E20">
        <w:t>urn:hl7ii:2.16.840.1.113883.10.20.22.1.4:2015-08-01</w:t>
      </w:r>
      <w:r w:rsidR="00106DEB" w:rsidRPr="00B03E20">
        <w:t>)</w:t>
      </w:r>
    </w:p>
    <w:p w14:paraId="20C7CB55" w14:textId="77777777" w:rsidR="00274F86" w:rsidRPr="00B03E20" w:rsidRDefault="00274F86" w:rsidP="00106DEB">
      <w:pPr>
        <w:rPr>
          <w:lang w:eastAsia="en-US"/>
        </w:rPr>
      </w:pPr>
      <w:r w:rsidRPr="00B03E20">
        <w:rPr>
          <w:lang w:eastAsia="en-US"/>
        </w:rPr>
        <w:t>Other C-CDA document types may be used to convey the clinical information as well.</w:t>
      </w:r>
    </w:p>
    <w:p w14:paraId="2BD02E62" w14:textId="77777777" w:rsidR="00106DEB" w:rsidRPr="00B03E20" w:rsidRDefault="00106DEB" w:rsidP="00106DEB">
      <w:pPr>
        <w:rPr>
          <w:lang w:eastAsia="en-US"/>
        </w:rPr>
      </w:pPr>
      <w:r w:rsidRPr="00B03E20">
        <w:rPr>
          <w:lang w:eastAsia="en-US"/>
        </w:rPr>
        <w:t>Please se</w:t>
      </w:r>
      <w:r w:rsidR="00AE1961" w:rsidRPr="00B03E20">
        <w:rPr>
          <w:lang w:eastAsia="en-US"/>
        </w:rPr>
        <w:t>e sections 6.3.1.D3 and 6.3.1.D4</w:t>
      </w:r>
      <w:r w:rsidRPr="00B03E20">
        <w:rPr>
          <w:lang w:eastAsia="en-US"/>
        </w:rPr>
        <w:t xml:space="preserve"> for further content-specific details.</w:t>
      </w:r>
    </w:p>
    <w:p w14:paraId="6C902969" w14:textId="77777777" w:rsidR="00106DEB" w:rsidRPr="00B03E20" w:rsidRDefault="00106DEB" w:rsidP="00AD7E03">
      <w:pPr>
        <w:pStyle w:val="Heading5"/>
      </w:pPr>
      <w:bookmarkStart w:id="249" w:name="_Toc483500669"/>
      <w:proofErr w:type="gramStart"/>
      <w:r w:rsidRPr="00B03E20">
        <w:rPr>
          <w:noProof w:val="0"/>
        </w:rPr>
        <w:t>3.Y</w:t>
      </w:r>
      <w:r w:rsidR="00072284" w:rsidRPr="00B03E20">
        <w:rPr>
          <w:noProof w:val="0"/>
        </w:rPr>
        <w:t>3</w:t>
      </w:r>
      <w:r w:rsidRPr="00B03E20">
        <w:rPr>
          <w:noProof w:val="0"/>
        </w:rPr>
        <w:t>.4.1.3</w:t>
      </w:r>
      <w:proofErr w:type="gramEnd"/>
      <w:r w:rsidRPr="00B03E20">
        <w:rPr>
          <w:noProof w:val="0"/>
        </w:rPr>
        <w:t xml:space="preserve"> Expected Actions</w:t>
      </w:r>
      <w:bookmarkEnd w:id="249"/>
    </w:p>
    <w:p w14:paraId="719189BE" w14:textId="51F93638" w:rsidR="00106DEB" w:rsidRPr="00B03E20" w:rsidRDefault="00106DEB" w:rsidP="00106DEB">
      <w:r w:rsidRPr="00B03E20">
        <w:t>The message ind</w:t>
      </w:r>
      <w:r w:rsidR="00072284" w:rsidRPr="00B03E20">
        <w:t xml:space="preserve">icates that the </w:t>
      </w:r>
      <w:r w:rsidRPr="00B03E20">
        <w:t>referral</w:t>
      </w:r>
      <w:r w:rsidR="00072284" w:rsidRPr="00B03E20">
        <w:t xml:space="preserve"> is complete</w:t>
      </w:r>
      <w:r w:rsidRPr="00B03E20">
        <w:t>. Upon receiving the</w:t>
      </w:r>
      <w:r w:rsidR="00072284" w:rsidRPr="00B03E20">
        <w:t xml:space="preserve"> message, the Referral Initiator</w:t>
      </w:r>
      <w:r w:rsidRPr="00B03E20">
        <w:t xml:space="preserve">’s system is expected to extract the payload, and provide the appropriate information about the </w:t>
      </w:r>
      <w:r w:rsidR="00072284" w:rsidRPr="00B03E20">
        <w:t>outcome</w:t>
      </w:r>
      <w:r w:rsidRPr="00B03E20">
        <w:t xml:space="preserve"> to the </w:t>
      </w:r>
      <w:r w:rsidR="00072284" w:rsidRPr="00B03E20">
        <w:t>appropriate users. Particular attention should be paid to cases</w:t>
      </w:r>
      <w:r w:rsidR="00E421CA">
        <w:t>,</w:t>
      </w:r>
      <w:r w:rsidR="00072284" w:rsidRPr="00B03E20">
        <w:t xml:space="preserve"> which </w:t>
      </w:r>
      <w:r w:rsidR="00E421CA">
        <w:t>provide an indication</w:t>
      </w:r>
      <w:r w:rsidR="00072284" w:rsidRPr="00B03E20">
        <w:t xml:space="preserve"> that a serious condition was found with the patient for whom the referral was </w:t>
      </w:r>
      <w:r w:rsidR="00AE1961" w:rsidRPr="00B03E20">
        <w:t xml:space="preserve">made. </w:t>
      </w:r>
      <w:r w:rsidR="00E421CA">
        <w:t>Such indications can be described via specific diagnosis codes, abnormal findings or results, etc.</w:t>
      </w:r>
    </w:p>
    <w:p w14:paraId="775E2DBD" w14:textId="77777777" w:rsidR="008B426C" w:rsidRPr="00B03E20" w:rsidRDefault="00AE1961" w:rsidP="00AE1961">
      <w:r w:rsidRPr="00B03E20">
        <w:t>If the outcome of the referral is a new or updated care plan for the patient, where ongoing care may be provided by both the Referral Initiator and the Referral Recipient, the corresponding system should assist users with the appropriate information and in facilitating future communications.</w:t>
      </w:r>
    </w:p>
    <w:p w14:paraId="730DA544" w14:textId="77777777" w:rsidR="008B426C" w:rsidRPr="00B03E20" w:rsidRDefault="008B426C" w:rsidP="008B426C">
      <w:pPr>
        <w:pStyle w:val="Heading3"/>
        <w:numPr>
          <w:ilvl w:val="0"/>
          <w:numId w:val="0"/>
        </w:numPr>
        <w:rPr>
          <w:noProof w:val="0"/>
        </w:rPr>
      </w:pPr>
      <w:bookmarkStart w:id="250" w:name="_Toc482625036"/>
      <w:bookmarkStart w:id="251" w:name="_Toc482625774"/>
      <w:bookmarkStart w:id="252" w:name="_Toc483500670"/>
      <w:proofErr w:type="gramStart"/>
      <w:r w:rsidRPr="00B03E20">
        <w:rPr>
          <w:noProof w:val="0"/>
        </w:rPr>
        <w:t>3.Y</w:t>
      </w:r>
      <w:r w:rsidR="006A0C80" w:rsidRPr="00B03E20">
        <w:rPr>
          <w:noProof w:val="0"/>
        </w:rPr>
        <w:t>3</w:t>
      </w:r>
      <w:r w:rsidRPr="00B03E20">
        <w:rPr>
          <w:noProof w:val="0"/>
        </w:rPr>
        <w:t>.5</w:t>
      </w:r>
      <w:proofErr w:type="gramEnd"/>
      <w:r w:rsidRPr="00B03E20">
        <w:rPr>
          <w:noProof w:val="0"/>
        </w:rPr>
        <w:t xml:space="preserve"> Security Considerations</w:t>
      </w:r>
      <w:bookmarkEnd w:id="250"/>
      <w:bookmarkEnd w:id="251"/>
      <w:bookmarkEnd w:id="252"/>
    </w:p>
    <w:p w14:paraId="6D8A1A69" w14:textId="60869882" w:rsidR="008B426C" w:rsidRPr="00B03E20" w:rsidRDefault="00733C19" w:rsidP="00AD7E03">
      <w:pPr>
        <w:pStyle w:val="BodyText"/>
        <w:rPr>
          <w:lang w:eastAsia="en-US"/>
        </w:rPr>
      </w:pPr>
      <w:r w:rsidRPr="00B03E20">
        <w:t xml:space="preserve">The security requirements for the XDM </w:t>
      </w:r>
      <w:r w:rsidR="00F019F1">
        <w:t>Profile</w:t>
      </w:r>
      <w:r w:rsidRPr="00B03E20">
        <w:t xml:space="preserve">, and the “ZIP over Email” and “Zip over Email Response”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0" w:history="1">
        <w:r w:rsidRPr="00B03E20">
          <w:rPr>
            <w:rStyle w:val="Hyperlink"/>
          </w:rPr>
          <w:t>Applicability Statement for Secure Health Transport</w:t>
        </w:r>
      </w:hyperlink>
      <w:r w:rsidRPr="00AD7E03">
        <w:rPr>
          <w:rStyle w:val="Hyperlink"/>
        </w:rPr>
        <w:t>.</w:t>
      </w:r>
    </w:p>
    <w:p w14:paraId="66241FF5" w14:textId="77777777" w:rsidR="008B426C" w:rsidRPr="00B03E20" w:rsidRDefault="008B426C" w:rsidP="008B426C">
      <w:pPr>
        <w:pStyle w:val="Heading4"/>
        <w:numPr>
          <w:ilvl w:val="0"/>
          <w:numId w:val="0"/>
        </w:numPr>
        <w:rPr>
          <w:noProof w:val="0"/>
        </w:rPr>
      </w:pPr>
      <w:bookmarkStart w:id="253" w:name="_Toc482625037"/>
      <w:bookmarkStart w:id="254" w:name="_Toc482625775"/>
      <w:bookmarkStart w:id="255" w:name="_Toc483500671"/>
      <w:proofErr w:type="gramStart"/>
      <w:r w:rsidRPr="00B03E20">
        <w:rPr>
          <w:noProof w:val="0"/>
        </w:rPr>
        <w:t>3.Y</w:t>
      </w:r>
      <w:r w:rsidR="006A0C80" w:rsidRPr="00B03E20">
        <w:rPr>
          <w:noProof w:val="0"/>
        </w:rPr>
        <w:t>3</w:t>
      </w:r>
      <w:r w:rsidRPr="00B03E20">
        <w:rPr>
          <w:noProof w:val="0"/>
        </w:rPr>
        <w:t>.5.1</w:t>
      </w:r>
      <w:proofErr w:type="gramEnd"/>
      <w:r w:rsidRPr="00B03E20">
        <w:rPr>
          <w:noProof w:val="0"/>
        </w:rPr>
        <w:t xml:space="preserve"> Security Audit Considerations</w:t>
      </w:r>
      <w:bookmarkEnd w:id="253"/>
      <w:bookmarkEnd w:id="254"/>
      <w:bookmarkEnd w:id="255"/>
    </w:p>
    <w:p w14:paraId="12EAF6EA" w14:textId="2695A93E" w:rsidR="008B426C" w:rsidRPr="00B03E20" w:rsidRDefault="00B05175" w:rsidP="00AD7E03">
      <w:pPr>
        <w:pStyle w:val="BodyText"/>
        <w:rPr>
          <w:lang w:eastAsia="en-US"/>
        </w:rPr>
      </w:pPr>
      <w:r w:rsidRPr="00B03E20">
        <w:t>NA</w:t>
      </w:r>
    </w:p>
    <w:p w14:paraId="6D7CEE4C" w14:textId="72284E90" w:rsidR="008B426C" w:rsidRPr="00B03E20" w:rsidRDefault="008B426C" w:rsidP="00AD7E03">
      <w:pPr>
        <w:pStyle w:val="BodyText"/>
      </w:pPr>
    </w:p>
    <w:p w14:paraId="6CCEBDB6" w14:textId="77777777" w:rsidR="007D1A81" w:rsidRPr="00B03E20" w:rsidRDefault="007D1A81" w:rsidP="00AD7E03">
      <w:pPr>
        <w:pStyle w:val="BodyText"/>
      </w:pPr>
    </w:p>
    <w:p w14:paraId="5250E2BB" w14:textId="0F5AD8FC" w:rsidR="007261D3" w:rsidRPr="00B03E20" w:rsidRDefault="0088682F" w:rsidP="007261D3">
      <w:pPr>
        <w:pStyle w:val="EditorInstructions"/>
        <w:rPr>
          <w:lang w:eastAsia="en-US"/>
        </w:rPr>
      </w:pPr>
      <w:r w:rsidRPr="00B03E20">
        <w:rPr>
          <w:i w:val="0"/>
        </w:rPr>
        <w:br w:type="page"/>
      </w:r>
      <w:r w:rsidR="007261D3" w:rsidRPr="00B03E20">
        <w:lastRenderedPageBreak/>
        <w:t xml:space="preserve">Add </w:t>
      </w:r>
      <w:r w:rsidR="00B03E20">
        <w:t>Section</w:t>
      </w:r>
      <w:r w:rsidR="007261D3" w:rsidRPr="00B03E20">
        <w:t xml:space="preserve"> 3.Y</w:t>
      </w:r>
      <w:r w:rsidR="00257C76" w:rsidRPr="00B03E20">
        <w:t>4</w:t>
      </w:r>
      <w:r w:rsidR="007261D3" w:rsidRPr="00B03E20">
        <w:t xml:space="preserve"> </w:t>
      </w:r>
    </w:p>
    <w:p w14:paraId="04170444" w14:textId="77777777" w:rsidR="007261D3" w:rsidRPr="00AD7E03" w:rsidRDefault="007261D3">
      <w:pPr>
        <w:pStyle w:val="Heading2"/>
        <w:numPr>
          <w:ilvl w:val="0"/>
          <w:numId w:val="0"/>
        </w:numPr>
        <w:rPr>
          <w:noProof w:val="0"/>
        </w:rPr>
      </w:pPr>
      <w:bookmarkStart w:id="256" w:name="_Toc482625039"/>
      <w:bookmarkStart w:id="257" w:name="_Toc482625777"/>
      <w:bookmarkStart w:id="258" w:name="_Toc483500672"/>
      <w:proofErr w:type="gramStart"/>
      <w:r w:rsidRPr="00B03E20">
        <w:rPr>
          <w:noProof w:val="0"/>
        </w:rPr>
        <w:t>3.Y</w:t>
      </w:r>
      <w:r w:rsidR="00257C76" w:rsidRPr="00B03E20">
        <w:rPr>
          <w:noProof w:val="0"/>
        </w:rPr>
        <w:t>4</w:t>
      </w:r>
      <w:proofErr w:type="gramEnd"/>
      <w:r w:rsidRPr="00B03E20">
        <w:rPr>
          <w:noProof w:val="0"/>
        </w:rPr>
        <w:t xml:space="preserve"> </w:t>
      </w:r>
      <w:r w:rsidR="00162A1B" w:rsidRPr="00B03E20">
        <w:rPr>
          <w:noProof w:val="0"/>
        </w:rPr>
        <w:t>Referral Cancellation [PCC-Y4]</w:t>
      </w:r>
      <w:bookmarkEnd w:id="256"/>
      <w:bookmarkEnd w:id="257"/>
      <w:bookmarkEnd w:id="258"/>
    </w:p>
    <w:p w14:paraId="020B6080" w14:textId="77777777" w:rsidR="007261D3" w:rsidRPr="00B03E20" w:rsidRDefault="007261D3" w:rsidP="007261D3">
      <w:pPr>
        <w:pStyle w:val="Heading3"/>
        <w:numPr>
          <w:ilvl w:val="0"/>
          <w:numId w:val="0"/>
        </w:numPr>
        <w:rPr>
          <w:noProof w:val="0"/>
        </w:rPr>
      </w:pPr>
      <w:bookmarkStart w:id="259" w:name="_Toc482625040"/>
      <w:bookmarkStart w:id="260" w:name="_Toc482625778"/>
      <w:bookmarkStart w:id="261" w:name="_Toc483500673"/>
      <w:proofErr w:type="gramStart"/>
      <w:r w:rsidRPr="00B03E20">
        <w:rPr>
          <w:noProof w:val="0"/>
        </w:rPr>
        <w:t>3.Y</w:t>
      </w:r>
      <w:r w:rsidR="00257C76" w:rsidRPr="00B03E20">
        <w:rPr>
          <w:noProof w:val="0"/>
        </w:rPr>
        <w:t>4</w:t>
      </w:r>
      <w:r w:rsidRPr="00B03E20">
        <w:rPr>
          <w:noProof w:val="0"/>
        </w:rPr>
        <w:t>.1</w:t>
      </w:r>
      <w:proofErr w:type="gramEnd"/>
      <w:r w:rsidRPr="00B03E20">
        <w:rPr>
          <w:noProof w:val="0"/>
        </w:rPr>
        <w:t xml:space="preserve"> Scope</w:t>
      </w:r>
      <w:bookmarkEnd w:id="259"/>
      <w:bookmarkEnd w:id="260"/>
      <w:bookmarkEnd w:id="261"/>
    </w:p>
    <w:p w14:paraId="0981C008" w14:textId="77777777" w:rsidR="007261D3" w:rsidRPr="00B03E20" w:rsidRDefault="007261D3" w:rsidP="007261D3">
      <w:pPr>
        <w:pStyle w:val="BodyText"/>
        <w:rPr>
          <w:lang w:eastAsia="en-US"/>
        </w:rPr>
      </w:pPr>
      <w:r w:rsidRPr="00B03E20">
        <w:t xml:space="preserve">This transaction is </w:t>
      </w:r>
      <w:r w:rsidR="001777D7" w:rsidRPr="00B03E20">
        <w:t>used to request a cancelation of the referral. It is directed from the Referral Initiator to the Referral Recipient.</w:t>
      </w:r>
      <w:r w:rsidR="00162A1B" w:rsidRPr="00B03E20">
        <w:t xml:space="preserve"> </w:t>
      </w:r>
    </w:p>
    <w:p w14:paraId="51B0A8DB" w14:textId="77777777" w:rsidR="007261D3" w:rsidRPr="00B03E20" w:rsidRDefault="007261D3" w:rsidP="007261D3">
      <w:pPr>
        <w:pStyle w:val="Heading3"/>
        <w:numPr>
          <w:ilvl w:val="0"/>
          <w:numId w:val="0"/>
        </w:numPr>
        <w:rPr>
          <w:noProof w:val="0"/>
        </w:rPr>
      </w:pPr>
      <w:bookmarkStart w:id="262" w:name="_Toc482625041"/>
      <w:bookmarkStart w:id="263" w:name="_Toc482625779"/>
      <w:bookmarkStart w:id="264" w:name="_Toc483500674"/>
      <w:proofErr w:type="gramStart"/>
      <w:r w:rsidRPr="00B03E20">
        <w:rPr>
          <w:noProof w:val="0"/>
        </w:rPr>
        <w:t>3.Y</w:t>
      </w:r>
      <w:r w:rsidR="00BE26F6" w:rsidRPr="00B03E20">
        <w:rPr>
          <w:noProof w:val="0"/>
        </w:rPr>
        <w:t>4</w:t>
      </w:r>
      <w:r w:rsidRPr="00B03E20">
        <w:rPr>
          <w:noProof w:val="0"/>
        </w:rPr>
        <w:t>.2</w:t>
      </w:r>
      <w:proofErr w:type="gramEnd"/>
      <w:r w:rsidRPr="00B03E20">
        <w:rPr>
          <w:noProof w:val="0"/>
        </w:rPr>
        <w:t xml:space="preserve"> Actor Roles</w:t>
      </w:r>
      <w:bookmarkEnd w:id="262"/>
      <w:bookmarkEnd w:id="263"/>
      <w:bookmarkEnd w:id="264"/>
    </w:p>
    <w:p w14:paraId="2C014C7F" w14:textId="78481350" w:rsidR="007261D3" w:rsidRPr="00B03E20" w:rsidRDefault="00631E11" w:rsidP="007261D3">
      <w:pPr>
        <w:pStyle w:val="BodyText"/>
        <w:jc w:val="center"/>
      </w:pPr>
      <w:r>
        <w:rPr>
          <w:noProof/>
          <w:lang w:eastAsia="en-US"/>
        </w:rPr>
        <mc:AlternateContent>
          <mc:Choice Requires="wpg">
            <w:drawing>
              <wp:inline distT="0" distB="0" distL="0" distR="0" wp14:anchorId="672FF1F9" wp14:editId="66A58E11">
                <wp:extent cx="3724275" cy="1537335"/>
                <wp:effectExtent l="0" t="0" r="0" b="0"/>
                <wp:docPr id="515"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16" name="Rectangle 323"/>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18" name="Oval 324"/>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52ACFCF9" w14:textId="70BF206E" w:rsidR="00A66A9A" w:rsidRDefault="00A66A9A" w:rsidP="007261D3">
                              <w:pPr>
                                <w:jc w:val="center"/>
                                <w:rPr>
                                  <w:sz w:val="18"/>
                                </w:rPr>
                              </w:pPr>
                              <w:r>
                                <w:rPr>
                                  <w:sz w:val="18"/>
                                </w:rPr>
                                <w:t>Ref. Cancellation [PCC-Y4]</w:t>
                              </w:r>
                            </w:p>
                          </w:txbxContent>
                        </wps:txbx>
                        <wps:bodyPr rot="0" vert="horz" wrap="square" lIns="0" tIns="9000" rIns="0" bIns="9000" anchor="t" anchorCtr="0">
                          <a:noAutofit/>
                        </wps:bodyPr>
                      </wps:wsp>
                      <wps:wsp>
                        <wps:cNvPr id="519" name="Text Box 325"/>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B738ACF" w14:textId="6DF74796" w:rsidR="00A66A9A" w:rsidRDefault="00A66A9A" w:rsidP="007261D3">
                              <w:pPr>
                                <w:rPr>
                                  <w:sz w:val="18"/>
                                </w:rPr>
                              </w:pPr>
                              <w:r>
                                <w:rPr>
                                  <w:sz w:val="18"/>
                                </w:rPr>
                                <w:t>Referral Initiator</w:t>
                              </w:r>
                            </w:p>
                          </w:txbxContent>
                        </wps:txbx>
                        <wps:bodyPr rot="0" vert="horz" wrap="square" lIns="91440" tIns="45720" rIns="91440" bIns="45720" anchor="t" anchorCtr="0">
                          <a:noAutofit/>
                        </wps:bodyPr>
                      </wps:wsp>
                      <wps:wsp>
                        <wps:cNvPr id="520" name="Line 326"/>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21" name="Text Box 327"/>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35955726" w14:textId="0A3795CC" w:rsidR="00A66A9A" w:rsidRDefault="00A66A9A" w:rsidP="007261D3">
                              <w:pPr>
                                <w:rPr>
                                  <w:sz w:val="18"/>
                                </w:rPr>
                              </w:pPr>
                              <w:r>
                                <w:rPr>
                                  <w:sz w:val="18"/>
                                </w:rPr>
                                <w:t>Referral Recipient</w:t>
                              </w:r>
                            </w:p>
                          </w:txbxContent>
                        </wps:txbx>
                        <wps:bodyPr rot="0" vert="horz" wrap="square" lIns="91440" tIns="45720" rIns="91440" bIns="45720" anchor="t" anchorCtr="0">
                          <a:noAutofit/>
                        </wps:bodyPr>
                      </wps:wsp>
                      <wps:wsp>
                        <wps:cNvPr id="522" name="Line 328"/>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2FF1F9" id="Group 322" o:spid="_x0000_s1217"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">
                <v:rect id="Rectangle 323" o:spid="_x0000_s1218"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fR8YA&#10;AADcAAAADwAAAGRycy9kb3ducmV2LnhtbESPQWvCQBSE70L/w/IKvelGoUHSbKQttXjQYhMLHh/Z&#10;ZxLNvg3ZrcZ/7xaEHoeZ+YZJF4NpxZl611hWMJ1EIIhLqxuuFOyK5XgOwnlkja1lUnAlB4vsYZRi&#10;ou2Fv+mc+0oECLsEFdTed4mUrqzJoJvYjjh4B9sb9EH2ldQ9XgLctHIWRbE02HBYqLGj95rKU/5r&#10;FBz35qfa6vg0bApcX/Ovj+Pn206pp8fh9QWEp8H/h+/tlVbwPI3h70w4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qfR8YAAADcAAAADwAAAAAAAAAAAAAAAACYAgAAZHJz&#10;L2Rvd25yZXYueG1sUEsFBgAAAAAEAAQA9QAAAIsDAAAAAA==&#10;" filled="f" stroked="f" strokecolor="#3465a4">
                  <v:stroke joinstyle="round"/>
                </v:rect>
                <v:oval id="Oval 324" o:spid="_x0000_s1219"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vyxcIA&#10;AADcAAAADwAAAGRycy9kb3ducmV2LnhtbERPTWvCQBC9C/0PyxR6kbqxoIToKrYg6UEqSTzU25Ad&#10;k2B2NmTXmP777kHw+Hjf6+1oWjFQ7xrLCuazCARxaXXDlYJTsX+PQTiPrLG1TAr+yMF28zJZY6Lt&#10;nTMacl+JEMIuQQW1910ipStrMuhmtiMO3MX2Bn2AfSV1j/cQblr5EUVLabDh0FBjR181ldf8ZhTY&#10;3+xwSQ3mZ04/bVz4n/aIU6XeXsfdCoSn0T/FD/e3VrCYh7XhTDg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2/LFwgAAANwAAAAPAAAAAAAAAAAAAAAAAJgCAABkcnMvZG93&#10;bnJldi54bWxQSwUGAAAAAAQABAD1AAAAhwMAAAAA&#10;" strokeweight=".26mm">
                  <v:stroke joinstyle="miter" endcap="square"/>
                  <v:textbox inset="0,.25mm,0,.25mm">
                    <w:txbxContent>
                      <w:p w14:paraId="52ACFCF9" w14:textId="70BF206E" w:rsidR="00A66A9A" w:rsidRDefault="00A66A9A" w:rsidP="007261D3">
                        <w:pPr>
                          <w:jc w:val="center"/>
                          <w:rPr>
                            <w:sz w:val="18"/>
                          </w:rPr>
                        </w:pPr>
                        <w:r>
                          <w:rPr>
                            <w:sz w:val="18"/>
                          </w:rPr>
                          <w:t>Ref. Cancellation [PCC-Y4]</w:t>
                        </w:r>
                      </w:p>
                    </w:txbxContent>
                  </v:textbox>
                </v:oval>
                <v:shape id="Text Box 325" o:spid="_x0000_s1220"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mXsQA&#10;AADcAAAADwAAAGRycy9kb3ducmV2LnhtbESPQWvCQBSE70L/w/IKvZmNQopNXUUKBY/WBm1vj+xr&#10;NiT7Nt1dNf57t1DwOMzMN8xyPdpenMmH1rGCWZaDIK6dbrlRUH2+TxcgQkTW2DsmBVcKsF49TJZY&#10;anfhDzrvYyMShEOJCkyMQyllqA1ZDJkbiJP347zFmKRvpPZ4SXDby3meP0uLLacFgwO9Gaq7/ckq&#10;GLffx+4rNvPiYDz9hk23K6pKqafHcfMKItIY7+H/9lYrKGYv8HcmH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Jl7EAAAA3AAAAA8AAAAAAAAAAAAAAAAAmAIAAGRycy9k&#10;b3ducmV2LnhtbFBLBQYAAAAABAAEAPUAAACJAwAAAAA=&#10;" strokeweight=".26mm">
                  <v:stroke endcap="square"/>
                  <v:textbox>
                    <w:txbxContent>
                      <w:p w14:paraId="6B738ACF" w14:textId="6DF74796" w:rsidR="00A66A9A" w:rsidRDefault="00A66A9A" w:rsidP="007261D3">
                        <w:pPr>
                          <w:rPr>
                            <w:sz w:val="18"/>
                          </w:rPr>
                        </w:pPr>
                        <w:r>
                          <w:rPr>
                            <w:sz w:val="18"/>
                          </w:rPr>
                          <w:t>Referral Initiator</w:t>
                        </w:r>
                      </w:p>
                    </w:txbxContent>
                  </v:textbox>
                </v:shape>
                <v:line id="Line 326" o:spid="_x0000_s1221"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xIDMMAAADcAAAADwAAAGRycy9kb3ducmV2LnhtbERPTWsCMRC9C/6HMEJvmq2l1W6NIkLB&#10;QhFdBeltuplu1m4mSxJ1+++bg+Dx8b5ni8424kI+1I4VPI4yEMSl0zVXCg779+EURIjIGhvHpOCP&#10;Aizm/d4Mc+2uvKNLESuRQjjkqMDE2OZShtKQxTByLXHifpy3GBP0ldQeryncNnKcZS/SYs2pwWBL&#10;K0Plb3G2Cmj5jXLztHXmc7PyH8eJPn2dXpV6GHTLNxCRungX39xrreB5nOanM+k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8SAzDAAAA3AAAAA8AAAAAAAAAAAAA&#10;AAAAoQIAAGRycy9kb3ducmV2LnhtbFBLBQYAAAAABAAEAPkAAACRAwAAAAA=&#10;" strokeweight=".26mm">
                  <v:stroke joinstyle="miter" endcap="square"/>
                </v:line>
                <v:shape id="Text Box 327" o:spid="_x0000_s1222"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vg5cQA&#10;AADcAAAADwAAAGRycy9kb3ducmV2LnhtbESPwWrDMBBE74X+g9hAb7Ucg0Nxo4QQCOTYpqZpb4u1&#10;tYytlSspifv3VSCQ4zAzb5jlerKDOJMPnWMF8ywHQdw43XGroP7YPb+ACBFZ4+CYFPxRgPXq8WGJ&#10;lXYXfqfzIbYiQThUqMDEOFZShsaQxZC5kTh5P85bjEn6VmqPlwS3gyzyfCEtdpwWDI60NdT0h5NV&#10;MO2/j/1XbIvy03j6DZv+raxrpZ5m0+YVRKQp3sO39l4rKIs5XM+k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74OXEAAAA3AAAAA8AAAAAAAAAAAAAAAAAmAIAAGRycy9k&#10;b3ducmV2LnhtbFBLBQYAAAAABAAEAPUAAACJAwAAAAA=&#10;" strokeweight=".26mm">
                  <v:stroke endcap="square"/>
                  <v:textbox>
                    <w:txbxContent>
                      <w:p w14:paraId="35955726" w14:textId="0A3795CC" w:rsidR="00A66A9A" w:rsidRDefault="00A66A9A" w:rsidP="007261D3">
                        <w:pPr>
                          <w:rPr>
                            <w:sz w:val="18"/>
                          </w:rPr>
                        </w:pPr>
                        <w:r>
                          <w:rPr>
                            <w:sz w:val="18"/>
                          </w:rPr>
                          <w:t>Referral Recipient</w:t>
                        </w:r>
                      </w:p>
                    </w:txbxContent>
                  </v:textbox>
                </v:shape>
                <v:line id="Line 328" o:spid="_x0000_s1223"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Gju8UAAADcAAAADwAAAGRycy9kb3ducmV2LnhtbESPQWvCQBSE74X+h+UVeqsbUywSXUXF&#10;Uk8tjQGvz+wzG8y+DdlVo7/eLQg9DjPzDTOd97YRZ+p87VjBcJCAIC6drrlSUGw/38YgfEDW2Dgm&#10;BVfyMJ89P00x0+7Cv3TOQyUihH2GCkwIbSalLw1Z9APXEkfv4DqLIcqukrrDS4TbRqZJ8iEt1hwX&#10;DLa0MlQe85NVkCf7n43ejZfFt9nepCmL3df7WqnXl34xARGoD//hR3ujFYzSFP7OxCM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Gju8UAAADcAAAADwAAAAAAAAAA&#10;AAAAAAChAgAAZHJzL2Rvd25yZXYueG1sUEsFBgAAAAAEAAQA+QAAAJMDAAAAAA==&#10;" strokeweight=".26mm">
                  <v:stroke joinstyle="miter" endcap="square"/>
                </v:line>
                <w10:anchorlock/>
              </v:group>
            </w:pict>
          </mc:Fallback>
        </mc:AlternateContent>
      </w:r>
    </w:p>
    <w:p w14:paraId="48E07D74" w14:textId="77777777" w:rsidR="007261D3" w:rsidRPr="00B03E20" w:rsidRDefault="007261D3" w:rsidP="007261D3">
      <w:pPr>
        <w:pStyle w:val="FigureTitle"/>
      </w:pPr>
      <w:r w:rsidRPr="00B03E20">
        <w:t>Figure 3.Y</w:t>
      </w:r>
      <w:r w:rsidR="00BE26F6" w:rsidRPr="00B03E20">
        <w:t>4</w:t>
      </w:r>
      <w:r w:rsidRPr="00B03E20">
        <w:t>.2-1: Use Case Diagram</w:t>
      </w:r>
    </w:p>
    <w:p w14:paraId="67399DE6" w14:textId="77777777" w:rsidR="007261D3" w:rsidRPr="00B03E20" w:rsidRDefault="007261D3" w:rsidP="00AD7E03">
      <w:pPr>
        <w:pStyle w:val="BodyText"/>
      </w:pPr>
    </w:p>
    <w:p w14:paraId="286B5F1E" w14:textId="77777777" w:rsidR="007261D3" w:rsidRPr="00B03E20" w:rsidRDefault="007261D3" w:rsidP="007261D3">
      <w:pPr>
        <w:pStyle w:val="TableTitle"/>
      </w:pPr>
      <w:r w:rsidRPr="00B03E20">
        <w:t>Table 3.Y</w:t>
      </w:r>
      <w:r w:rsidR="00BE26F6" w:rsidRPr="00B03E20">
        <w:t>4</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793456" w:rsidRPr="00B03E20" w14:paraId="0BEBA45A" w14:textId="77777777" w:rsidTr="00793456">
        <w:tc>
          <w:tcPr>
            <w:tcW w:w="1008" w:type="dxa"/>
            <w:tcBorders>
              <w:top w:val="single" w:sz="4" w:space="0" w:color="000000"/>
              <w:left w:val="single" w:sz="4" w:space="0" w:color="000000"/>
              <w:bottom w:val="single" w:sz="4" w:space="0" w:color="000000"/>
            </w:tcBorders>
            <w:shd w:val="clear" w:color="auto" w:fill="auto"/>
          </w:tcPr>
          <w:p w14:paraId="3A2CBE37" w14:textId="77777777" w:rsidR="00793456" w:rsidRPr="00B03E20" w:rsidRDefault="00793456" w:rsidP="00793456">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18A2649" w14:textId="77777777" w:rsidR="00793456" w:rsidRPr="00B03E20" w:rsidRDefault="00793456" w:rsidP="00793456">
            <w:pPr>
              <w:pStyle w:val="BodyText"/>
            </w:pPr>
            <w:r w:rsidRPr="00B03E20">
              <w:t>Referral Initiator</w:t>
            </w:r>
          </w:p>
        </w:tc>
      </w:tr>
      <w:tr w:rsidR="00793456" w:rsidRPr="00B03E20" w14:paraId="145535D8" w14:textId="77777777" w:rsidTr="00793456">
        <w:tc>
          <w:tcPr>
            <w:tcW w:w="1008" w:type="dxa"/>
            <w:tcBorders>
              <w:top w:val="single" w:sz="4" w:space="0" w:color="000000"/>
              <w:left w:val="single" w:sz="4" w:space="0" w:color="000000"/>
              <w:bottom w:val="single" w:sz="4" w:space="0" w:color="000000"/>
            </w:tcBorders>
            <w:shd w:val="clear" w:color="auto" w:fill="auto"/>
          </w:tcPr>
          <w:p w14:paraId="6A0CBE66" w14:textId="77777777" w:rsidR="00793456" w:rsidRPr="00B03E20" w:rsidRDefault="00793456" w:rsidP="00793456">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5F1479E" w14:textId="77777777" w:rsidR="00793456" w:rsidRPr="00B03E20" w:rsidRDefault="00793456" w:rsidP="00793456">
            <w:pPr>
              <w:pStyle w:val="BodyText"/>
            </w:pPr>
            <w:r w:rsidRPr="00B03E20">
              <w:t>The provider who ordered the referral</w:t>
            </w:r>
          </w:p>
        </w:tc>
      </w:tr>
      <w:tr w:rsidR="00793456" w:rsidRPr="00B03E20" w14:paraId="2663C1F2" w14:textId="77777777" w:rsidTr="00793456">
        <w:tc>
          <w:tcPr>
            <w:tcW w:w="1008" w:type="dxa"/>
            <w:tcBorders>
              <w:top w:val="single" w:sz="4" w:space="0" w:color="000000"/>
              <w:left w:val="single" w:sz="4" w:space="0" w:color="000000"/>
              <w:bottom w:val="single" w:sz="4" w:space="0" w:color="000000"/>
            </w:tcBorders>
            <w:shd w:val="clear" w:color="auto" w:fill="auto"/>
          </w:tcPr>
          <w:p w14:paraId="23FF50D9" w14:textId="77777777" w:rsidR="00793456" w:rsidRPr="00B03E20" w:rsidRDefault="00793456" w:rsidP="00793456">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4CD6336" w14:textId="77777777" w:rsidR="00793456" w:rsidRPr="00B03E20" w:rsidRDefault="00793456" w:rsidP="00793456">
            <w:pPr>
              <w:pStyle w:val="BodyText"/>
              <w:snapToGrid w:val="0"/>
            </w:pPr>
            <w:r w:rsidRPr="00B03E20">
              <w:t>Referral Recipient</w:t>
            </w:r>
          </w:p>
        </w:tc>
      </w:tr>
      <w:tr w:rsidR="00793456" w:rsidRPr="00B03E20" w14:paraId="18F225AB" w14:textId="77777777" w:rsidTr="00793456">
        <w:tc>
          <w:tcPr>
            <w:tcW w:w="1008" w:type="dxa"/>
            <w:tcBorders>
              <w:top w:val="single" w:sz="4" w:space="0" w:color="000000"/>
              <w:left w:val="single" w:sz="4" w:space="0" w:color="000000"/>
              <w:bottom w:val="single" w:sz="4" w:space="0" w:color="000000"/>
            </w:tcBorders>
            <w:shd w:val="clear" w:color="auto" w:fill="auto"/>
          </w:tcPr>
          <w:p w14:paraId="5C1424A6" w14:textId="77777777" w:rsidR="00793456" w:rsidRPr="00B03E20" w:rsidRDefault="00793456" w:rsidP="00793456">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BCED5F1" w14:textId="77777777" w:rsidR="00793456" w:rsidRPr="00B03E20" w:rsidRDefault="00793456" w:rsidP="00793456">
            <w:pPr>
              <w:pStyle w:val="BodyText"/>
            </w:pPr>
            <w:r w:rsidRPr="00B03E20">
              <w:t>The provider who is acting on the referral</w:t>
            </w:r>
          </w:p>
        </w:tc>
      </w:tr>
    </w:tbl>
    <w:p w14:paraId="1C9BBD8E" w14:textId="77777777" w:rsidR="007261D3" w:rsidRPr="00B03E20" w:rsidRDefault="007261D3" w:rsidP="007261D3">
      <w:pPr>
        <w:pStyle w:val="BodyText"/>
        <w:rPr>
          <w:lang w:eastAsia="en-US"/>
        </w:rPr>
      </w:pPr>
    </w:p>
    <w:p w14:paraId="1DC3BF6A" w14:textId="77777777" w:rsidR="007261D3" w:rsidRPr="00B03E20" w:rsidRDefault="007261D3" w:rsidP="007261D3">
      <w:pPr>
        <w:pStyle w:val="Heading3"/>
        <w:numPr>
          <w:ilvl w:val="0"/>
          <w:numId w:val="0"/>
        </w:numPr>
        <w:rPr>
          <w:noProof w:val="0"/>
        </w:rPr>
      </w:pPr>
      <w:bookmarkStart w:id="265" w:name="_Toc482625042"/>
      <w:bookmarkStart w:id="266" w:name="_Toc482625780"/>
      <w:bookmarkStart w:id="267" w:name="_Toc483500675"/>
      <w:proofErr w:type="gramStart"/>
      <w:r w:rsidRPr="00B03E20">
        <w:rPr>
          <w:noProof w:val="0"/>
        </w:rPr>
        <w:t>3.Y</w:t>
      </w:r>
      <w:r w:rsidR="00BE26F6" w:rsidRPr="00B03E20">
        <w:rPr>
          <w:noProof w:val="0"/>
        </w:rPr>
        <w:t>4</w:t>
      </w:r>
      <w:r w:rsidRPr="00B03E20">
        <w:rPr>
          <w:noProof w:val="0"/>
        </w:rPr>
        <w:t>.3</w:t>
      </w:r>
      <w:proofErr w:type="gramEnd"/>
      <w:r w:rsidRPr="00B03E20">
        <w:rPr>
          <w:noProof w:val="0"/>
        </w:rPr>
        <w:t xml:space="preserve"> Referenced Standards</w:t>
      </w:r>
      <w:bookmarkEnd w:id="265"/>
      <w:bookmarkEnd w:id="266"/>
      <w:bookmarkEnd w:id="267"/>
    </w:p>
    <w:p w14:paraId="7992FC47" w14:textId="77777777" w:rsidR="00793456" w:rsidRPr="00B03E20" w:rsidRDefault="00793456" w:rsidP="00AD7E03">
      <w:pPr>
        <w:pStyle w:val="BodyText"/>
      </w:pPr>
      <w:r w:rsidRPr="00B03E20">
        <w:t>HL7 Messaging standard, version 2.5.1 Chapters 2, 4</w:t>
      </w:r>
    </w:p>
    <w:p w14:paraId="16E52788" w14:textId="77777777" w:rsidR="007261D3" w:rsidRPr="00B03E20" w:rsidRDefault="00793456" w:rsidP="00AD7E03">
      <w:pPr>
        <w:pStyle w:val="BodyText"/>
        <w:rPr>
          <w:lang w:eastAsia="en-US"/>
        </w:rPr>
      </w:pPr>
      <w:r w:rsidRPr="00B03E20">
        <w:t>HL7 Messaging standard, version 2.9 Chapter 4</w:t>
      </w:r>
    </w:p>
    <w:p w14:paraId="702A4A12" w14:textId="77777777" w:rsidR="007261D3" w:rsidRPr="00B03E20" w:rsidRDefault="007261D3" w:rsidP="007261D3">
      <w:pPr>
        <w:pStyle w:val="Heading3"/>
        <w:numPr>
          <w:ilvl w:val="0"/>
          <w:numId w:val="0"/>
        </w:numPr>
        <w:rPr>
          <w:noProof w:val="0"/>
        </w:rPr>
      </w:pPr>
      <w:bookmarkStart w:id="268" w:name="_Toc482625043"/>
      <w:bookmarkStart w:id="269" w:name="_Toc482625781"/>
      <w:bookmarkStart w:id="270" w:name="_Toc483500676"/>
      <w:proofErr w:type="gramStart"/>
      <w:r w:rsidRPr="00B03E20">
        <w:rPr>
          <w:noProof w:val="0"/>
        </w:rPr>
        <w:t>3.Y</w:t>
      </w:r>
      <w:r w:rsidR="00BE26F6" w:rsidRPr="00B03E20">
        <w:rPr>
          <w:noProof w:val="0"/>
        </w:rPr>
        <w:t>4</w:t>
      </w:r>
      <w:r w:rsidRPr="00B03E20">
        <w:rPr>
          <w:noProof w:val="0"/>
        </w:rPr>
        <w:t>.4</w:t>
      </w:r>
      <w:proofErr w:type="gramEnd"/>
      <w:r w:rsidRPr="00B03E20">
        <w:rPr>
          <w:noProof w:val="0"/>
        </w:rPr>
        <w:t xml:space="preserve"> Interaction Diagram</w:t>
      </w:r>
      <w:bookmarkEnd w:id="268"/>
      <w:bookmarkEnd w:id="269"/>
      <w:bookmarkEnd w:id="270"/>
    </w:p>
    <w:p w14:paraId="21688130" w14:textId="77777777" w:rsidR="007261D3" w:rsidRPr="00B03E20" w:rsidRDefault="007261D3" w:rsidP="007261D3">
      <w:pPr>
        <w:pStyle w:val="AuthorInstructions"/>
      </w:pPr>
    </w:p>
    <w:p w14:paraId="4130D099" w14:textId="03D2D3E1" w:rsidR="007261D3" w:rsidRPr="00B03E20" w:rsidRDefault="00631E11" w:rsidP="007261D3">
      <w:pPr>
        <w:pStyle w:val="BodyText"/>
        <w:rPr>
          <w:lang w:eastAsia="en-US"/>
        </w:rPr>
      </w:pPr>
      <w:r>
        <w:rPr>
          <w:noProof/>
          <w:lang w:eastAsia="en-US"/>
        </w:rPr>
        <w:lastRenderedPageBreak/>
        <mc:AlternateContent>
          <mc:Choice Requires="wpc">
            <w:drawing>
              <wp:inline distT="0" distB="0" distL="0" distR="0" wp14:anchorId="2B65DF02" wp14:editId="5542EEDF">
                <wp:extent cx="5943600" cy="3166110"/>
                <wp:effectExtent l="0" t="0" r="0" b="0"/>
                <wp:docPr id="517" name="Canvas 5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68" name="Group 519"/>
                        <wpg:cNvGrpSpPr>
                          <a:grpSpLocks/>
                        </wpg:cNvGrpSpPr>
                        <wpg:grpSpPr bwMode="auto">
                          <a:xfrm>
                            <a:off x="1019175" y="272415"/>
                            <a:ext cx="3810000" cy="2478405"/>
                            <a:chOff x="3405" y="2457"/>
                            <a:chExt cx="6000" cy="3903"/>
                          </a:xfrm>
                        </wpg:grpSpPr>
                        <wps:wsp>
                          <wps:cNvPr id="569" name="Text Box 520"/>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C147F7" w14:textId="77777777" w:rsidR="00A66A9A" w:rsidRPr="00032742" w:rsidRDefault="00A66A9A" w:rsidP="00D0789A">
                                <w:pPr>
                                  <w:spacing w:before="0"/>
                                  <w:jc w:val="center"/>
                                  <w:rPr>
                                    <w:sz w:val="20"/>
                                  </w:rPr>
                                </w:pPr>
                                <w:r>
                                  <w:rPr>
                                    <w:sz w:val="20"/>
                                  </w:rPr>
                                  <w:t>Cancel Confirmation</w:t>
                                </w:r>
                              </w:p>
                            </w:txbxContent>
                          </wps:txbx>
                          <wps:bodyPr rot="0" vert="horz" wrap="square" lIns="91440" tIns="45720" rIns="91440" bIns="45720" anchor="t" anchorCtr="0" upright="1">
                            <a:noAutofit/>
                          </wps:bodyPr>
                        </wps:wsp>
                        <wps:wsp>
                          <wps:cNvPr id="570" name="AutoShape 521"/>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1" name="Rectangle 522"/>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2" name="AutoShape 523"/>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3" name="Rectangle 524"/>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4" name="Text Box 525"/>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781E76" w14:textId="77777777" w:rsidR="00A66A9A" w:rsidRPr="00032742" w:rsidRDefault="00A66A9A" w:rsidP="00D0789A">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75" name="Text Box 526"/>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5B914" w14:textId="77777777" w:rsidR="00A66A9A" w:rsidRPr="00032742" w:rsidRDefault="00A66A9A" w:rsidP="00D0789A">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12" name="AutoShape 527"/>
                          <wps:cNvCnPr>
                            <a:cxnSpLocks noChangeShapeType="1"/>
                            <a:stCxn id="573" idx="1"/>
                            <a:endCxn id="571"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13" name="AutoShape 532"/>
                        <wps:cNvCnPr>
                          <a:cxnSpLocks noChangeShapeType="1"/>
                        </wps:cNvCnPr>
                        <wps:spPr bwMode="auto">
                          <a:xfrm>
                            <a:off x="1590675" y="1310640"/>
                            <a:ext cx="2686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4" name="Text Box 2"/>
                        <wps:cNvSpPr txBox="1">
                          <a:spLocks noChangeArrowheads="1"/>
                        </wps:cNvSpPr>
                        <wps:spPr bwMode="auto">
                          <a:xfrm>
                            <a:off x="1791335" y="1075055"/>
                            <a:ext cx="2360930"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66ABDD" w14:textId="77777777" w:rsidR="00A66A9A" w:rsidRPr="00F72E4C" w:rsidRDefault="00A66A9A" w:rsidP="00D0789A">
                              <w:pPr>
                                <w:spacing w:before="0"/>
                                <w:jc w:val="center"/>
                                <w:rPr>
                                  <w:sz w:val="20"/>
                                </w:rPr>
                              </w:pPr>
                              <w:r>
                                <w:rPr>
                                  <w:sz w:val="20"/>
                                </w:rPr>
                                <w:t>Cancel Request</w:t>
                              </w:r>
                            </w:p>
                          </w:txbxContent>
                        </wps:txbx>
                        <wps:bodyPr rot="0" vert="horz" wrap="square" lIns="91440" tIns="45720" rIns="91440" bIns="45720" anchor="t" anchorCtr="0" upright="1">
                          <a:noAutofit/>
                        </wps:bodyPr>
                      </wps:wsp>
                    </wpc:wpc>
                  </a:graphicData>
                </a:graphic>
              </wp:inline>
            </w:drawing>
          </mc:Choice>
          <mc:Fallback>
            <w:pict>
              <v:group w14:anchorId="2B65DF02" id="Canvas 517" o:spid="_x0000_s1224"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">
                <v:shape id="_x0000_s1225" type="#_x0000_t75" style="position:absolute;width:59436;height:31661;visibility:visible;mso-wrap-style:square">
                  <v:fill o:detectmouseclick="t"/>
                  <v:path o:connecttype="none"/>
                </v:shape>
                <v:group id="Group 519" o:spid="_x0000_s1226" style="position:absolute;left:10191;top:2724;width:38100;height:24784" coordorigin="3405,2457" coordsize="6000,3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shape id="Text Box 520" o:spid="_x0000_s1227" type="#_x0000_t202" style="position:absolute;left:4560;top:4362;width:37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vNcQA&#10;AADcAAAADwAAAGRycy9kb3ducmV2LnhtbESP0WrCQBRE3wv+w3IFX0rdKDXW6Bq00OJroh9wzV6T&#10;YPZuyK5J/PtuodDHYWbOMLt0NI3oqXO1ZQWLeQSCuLC65lLB5fz19gHCeWSNjWVS8CQH6X7yssNE&#10;24Ez6nNfigBhl6CCyvs2kdIVFRl0c9sSB+9mO4M+yK6UusMhwE0jl1EUS4M1h4UKW/qsqLjnD6Pg&#10;dhpeV5vh+u0v6+w9PmK9vtqnUrPpeNiC8DT6//Bf+6QVrOIN/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2rzXEAAAA3AAAAA8AAAAAAAAAAAAAAAAAmAIAAGRycy9k&#10;b3ducmV2LnhtbFBLBQYAAAAABAAEAPUAAACJAwAAAAA=&#10;" stroked="f">
                    <v:textbox>
                      <w:txbxContent>
                        <w:p w14:paraId="6CC147F7" w14:textId="77777777" w:rsidR="00A66A9A" w:rsidRPr="00032742" w:rsidRDefault="00A66A9A" w:rsidP="00D0789A">
                          <w:pPr>
                            <w:spacing w:before="0"/>
                            <w:jc w:val="center"/>
                            <w:rPr>
                              <w:sz w:val="20"/>
                            </w:rPr>
                          </w:pPr>
                          <w:r>
                            <w:rPr>
                              <w:sz w:val="20"/>
                            </w:rPr>
                            <w:t>Cancel Confirmation</w:t>
                          </w:r>
                        </w:p>
                      </w:txbxContent>
                    </v:textbox>
                  </v:shape>
                  <v:shape id="AutoShape 521" o:spid="_x0000_s1228" type="#_x0000_t32" style="position:absolute;left:4170;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qGdcMAAADcAAAADwAAAGRycy9kb3ducmV2LnhtbERPW2vCMBR+F/YfwhnsRTR1Qx2dUWQw&#10;2JDhFfZ6aM6a0uYkNLF2/vrlQfDx47svVr1tREdtqBwrmIwzEMSF0xWXCk7Hj9EriBCRNTaOScEf&#10;BVgtHwYLzLW78J66QyxFCuGQowITo8+lDIUhi2HsPHHifl1rMSbYllK3eEnhtpHPWTaTFitODQY9&#10;vRsq6sPZKqi7ervfTYMfnq8023jz/fXyo5V6euzXbyAi9fEuvrk/tYLpPM1PZ9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6hnXDAAAA3AAAAA8AAAAAAAAAAAAA&#10;AAAAoQIAAGRycy9kb3ducmV2LnhtbFBLBQYAAAAABAAEAPkAAACRAwAAAAA=&#10;">
                    <v:stroke dashstyle="dash"/>
                  </v:shape>
                  <v:rect id="Rectangle 522" o:spid="_x0000_s1229" style="position:absolute;left:40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FbcUA&#10;AADcAAAADwAAAGRycy9kb3ducmV2LnhtbESPQWvCQBSE70L/w/IKvelGS1tN3QSxWNpjjBdvz+xr&#10;Es2+DdnVpP31riD0OMzMN8wyHUwjLtS52rKC6SQCQVxYXXOpYJdvxnMQziNrbCyTgl9ykCYPoyXG&#10;2vac0WXrSxEg7GJUUHnfxlK6oiKDbmJb4uD92M6gD7Irpe6wD3DTyFkUvUqDNYeFCltaV1Sctmej&#10;4FDPdviX5Z+RWWye/feQH8/7D6WeHofVOwhPg/8P39tfWsHL2xRu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gVtxQAAANwAAAAPAAAAAAAAAAAAAAAAAJgCAABkcnMv&#10;ZG93bnJldi54bWxQSwUGAAAAAAQABAD1AAAAigMAAAAA&#10;"/>
                  <v:shape id="AutoShape 523" o:spid="_x0000_s1230" type="#_x0000_t32" style="position:absolute;left:8655;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S9mcYAAADcAAAADwAAAGRycy9kb3ducmV2LnhtbESPW0vEMBSE3wX/QziCL7KburIXuk0X&#10;EQRFxL3Bvh6aY1PanIQm263+eiMIPg4z8w1TbEbbiYH60DhWcD/NQBBXTjdcKzgenicrECEia+wc&#10;k4IvCrApr68KzLW78I6GfaxFgnDIUYGJ0edShsqQxTB1njh5n663GJPsa6l7vCS47eQsyxbSYsNp&#10;waCnJ0NVuz9bBe3Qfuy28+Dvzt+0ePPm/fXhpJW6vRkf1yAijfE//Nd+0Qrmyxn8nklHQJ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kvZnGAAAA3AAAAA8AAAAAAAAA&#10;AAAAAAAAoQIAAGRycy9kb3ducmV2LnhtbFBLBQYAAAAABAAEAPkAAACUAwAAAAA=&#10;">
                    <v:stroke dashstyle="dash"/>
                  </v:shape>
                  <v:rect id="Rectangle 524" o:spid="_x0000_s1231" style="position:absolute;left:85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gcQA&#10;AADcAAAADwAAAGRycy9kb3ducmV2LnhtbESPQYvCMBSE74L/ITzBm6Yq6m41iuyi6FHrZW9vm2db&#10;bV5KE7X66zcLgsdhZr5h5svGlOJGtSssKxj0IxDEqdUFZwqOybr3AcJ5ZI2lZVLwIAfLRbs1x1jb&#10;O+/pdvCZCBB2MSrIva9iKV2ak0HXtxVx8E62NuiDrDOpa7wHuCnlMIom0mDBYSHHir5ySi+Hq1Hw&#10;WwyP+Nwnm8h8rkd+1yTn68+3Ut1Os5qB8NT4d/jV3moF4+kI/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0PoHEAAAA3AAAAA8AAAAAAAAAAAAAAAAAmAIAAGRycy9k&#10;b3ducmV2LnhtbFBLBQYAAAAABAAEAPUAAACJAwAAAAA=&#10;"/>
                  <v:shape id="Text Box 525" o:spid="_x0000_s1232" type="#_x0000_t202" style="position:absolute;left:3405;top:2502;width:15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WdsQA&#10;AADcAAAADwAAAGRycy9kb3ducmV2LnhtbESPzWrDMBCE74G+g9hCL6GWW5y4da2EtJDia34eYG2t&#10;f6i1MpYSO28fFQo9DjPzDZNvZ9OLK42us6zgJYpBEFdWd9woOJ/2z28gnEfW2FsmBTdysN08LHLM&#10;tJ34QNejb0SAsMtQQev9kEnpqpYMusgOxMGr7WjQBzk2Uo84Bbjp5Wscr6XBjsNCiwN9tVT9HC9G&#10;QV1My9X7VH77c3pI1p/YpaW9KfX0OO8+QHia/X/4r11oBas0gd8z4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ulnbEAAAA3AAAAA8AAAAAAAAAAAAAAAAAmAIAAGRycy9k&#10;b3ducmV2LnhtbFBLBQYAAAAABAAEAPUAAACJAwAAAAA=&#10;" stroked="f">
                    <v:textbox>
                      <w:txbxContent>
                        <w:p w14:paraId="76781E76" w14:textId="77777777" w:rsidR="00A66A9A" w:rsidRPr="00032742" w:rsidRDefault="00A66A9A" w:rsidP="00D0789A">
                          <w:pPr>
                            <w:spacing w:before="0"/>
                            <w:jc w:val="center"/>
                            <w:rPr>
                              <w:sz w:val="20"/>
                            </w:rPr>
                          </w:pPr>
                          <w:r>
                            <w:rPr>
                              <w:sz w:val="20"/>
                            </w:rPr>
                            <w:t>Referral Initiator</w:t>
                          </w:r>
                        </w:p>
                      </w:txbxContent>
                    </v:textbox>
                  </v:shape>
                  <v:shape id="Text Box 526" o:spid="_x0000_s1233" type="#_x0000_t202" style="position:absolute;left:7875;top:2457;width:153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z7cIA&#10;AADcAAAADwAAAGRycy9kb3ducmV2LnhtbESP0YrCMBRE3xf8h3AFX5Y1VbZWq1FUWPFV1w+4Nte2&#10;2NyUJtr690YQfBxm5gyzWHWmEndqXGlZwWgYgSDOrC45V3D6//uZgnAeWWNlmRQ8yMFq2ftaYKpt&#10;ywe6H30uAoRdigoK7+tUSpcVZNANbU0cvIttDPogm1zqBtsAN5UcR9FEGiw5LBRY07ag7Hq8GQWX&#10;ffsdz9rzzp+Sw+9kg2Vytg+lBv1uPQfhqfOf8Lu91wriJIbX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PtwgAAANwAAAAPAAAAAAAAAAAAAAAAAJgCAABkcnMvZG93&#10;bnJldi54bWxQSwUGAAAAAAQABAD1AAAAhwMAAAAA&#10;" stroked="f">
                    <v:textbox>
                      <w:txbxContent>
                        <w:p w14:paraId="18B5B914" w14:textId="77777777" w:rsidR="00A66A9A" w:rsidRPr="00032742" w:rsidRDefault="00A66A9A" w:rsidP="00D0789A">
                          <w:pPr>
                            <w:spacing w:before="0"/>
                            <w:jc w:val="center"/>
                            <w:rPr>
                              <w:sz w:val="20"/>
                            </w:rPr>
                          </w:pPr>
                          <w:r>
                            <w:rPr>
                              <w:sz w:val="20"/>
                            </w:rPr>
                            <w:t>Referral Recipient</w:t>
                          </w:r>
                        </w:p>
                      </w:txbxContent>
                    </v:textbox>
                  </v:shape>
                  <v:shape id="AutoShape 527" o:spid="_x0000_s1234" type="#_x0000_t32" style="position:absolute;left:4290;top:4733;width:42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Zk/8MAAADcAAAADwAAAGRycy9kb3ducmV2LnhtbESPwWrDMBBE74X+g9hCb7WcgEtwrIQ0&#10;UAi5lCaB9rhYG1vEWhlLsey/rwqFHoeZecNU28l2YqTBG8cKFlkOgrh22nCj4HJ+f1mB8AFZY+eY&#10;FMzkYbt5fKiw1C7yJ42n0IgEYV+igjaEvpTS1y1Z9JnriZN3dYPFkOTQSD1gTHDbyWWev0qLhtNC&#10;iz3tW6pvp7tVYOKHGfvDPr4dv769jmTmwhmlnp+m3RpEoCn8h//aB62gWCzh90w6An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mZP/DAAAA3AAAAA8AAAAAAAAAAAAA&#10;AAAAoQIAAGRycy9kb3ducmV2LnhtbFBLBQYAAAAABAAEAPkAAACRAwAAAAA=&#10;">
                    <v:stroke endarrow="block"/>
                  </v:shape>
                </v:group>
                <v:shape id="AutoShape 532" o:spid="_x0000_s1235" type="#_x0000_t32" style="position:absolute;left:15906;top:13106;width:2686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uKJ8YAAADcAAAADwAAAGRycy9kb3ducmV2LnhtbESPT2vCQBTE7wW/w/KE3uomlRaNriJC&#10;pVh68A9Bb4/sMwlm34bdVWM/fbdQ8DjMzG+Y6bwzjbiS87VlBekgAUFcWF1zqWC/+3gZgfABWWNj&#10;mRTcycN81nuaYqbtjTd03YZSRAj7DBVUIbSZlL6oyKAf2JY4eifrDIYoXSm1w1uEm0a+Jsm7NFhz&#10;XKiwpWVFxXl7MQoOX+NLfs+/aZ2n4/URnfE/u5VSz/1uMQERqAuP8H/7Uyt4S4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7iifGAAAA3AAAAA8AAAAAAAAA&#10;AAAAAAAAoQIAAGRycy9kb3ducmV2LnhtbFBLBQYAAAAABAAEAPkAAACUAwAAAAA=&#10;">
                  <v:stroke endarrow="block"/>
                </v:shape>
                <v:shape id="Text Box 2" o:spid="_x0000_s1236" type="#_x0000_t202" style="position:absolute;left:17913;top:10750;width:23609;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z1sQA&#10;AADcAAAADwAAAGRycy9kb3ducmV2LnhtbESP0WrCQBRE34X+w3ILfRHdKBo1dRNqocXXRD/gmr0m&#10;odm7Ibs18e+7BcHHYWbOMPtsNK24Ue8aywoW8wgEcWl1w5WC8+lrtgXhPLLG1jIpuJODLH2Z7DHR&#10;duCcboWvRICwS1BB7X2XSOnKmgy6ue2Ig3e1vUEfZF9J3eMQ4KaVyyiKpcGGw0KNHX3WVP4Uv0bB&#10;9ThM17vh8u3Pm3wVH7DZXOxdqbfX8eMdhKfRP8OP9lErWC9W8H8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xc9bEAAAA3AAAAA8AAAAAAAAAAAAAAAAAmAIAAGRycy9k&#10;b3ducmV2LnhtbFBLBQYAAAAABAAEAPUAAACJAwAAAAA=&#10;" stroked="f">
                  <v:textbox>
                    <w:txbxContent>
                      <w:p w14:paraId="5C66ABDD" w14:textId="77777777" w:rsidR="00A66A9A" w:rsidRPr="00F72E4C" w:rsidRDefault="00A66A9A" w:rsidP="00D0789A">
                        <w:pPr>
                          <w:spacing w:before="0"/>
                          <w:jc w:val="center"/>
                          <w:rPr>
                            <w:sz w:val="20"/>
                          </w:rPr>
                        </w:pPr>
                        <w:r>
                          <w:rPr>
                            <w:sz w:val="20"/>
                          </w:rPr>
                          <w:t>Cancel Request</w:t>
                        </w:r>
                      </w:p>
                    </w:txbxContent>
                  </v:textbox>
                </v:shape>
                <w10:anchorlock/>
              </v:group>
            </w:pict>
          </mc:Fallback>
        </mc:AlternateContent>
      </w:r>
    </w:p>
    <w:p w14:paraId="08BF6656" w14:textId="77777777" w:rsidR="007261D3" w:rsidRPr="00B03E20" w:rsidRDefault="007261D3" w:rsidP="007261D3">
      <w:pPr>
        <w:pStyle w:val="Heading4"/>
        <w:numPr>
          <w:ilvl w:val="0"/>
          <w:numId w:val="0"/>
        </w:numPr>
        <w:rPr>
          <w:noProof w:val="0"/>
        </w:rPr>
      </w:pPr>
      <w:bookmarkStart w:id="271" w:name="_Toc482625044"/>
      <w:bookmarkStart w:id="272" w:name="_Toc482625782"/>
      <w:bookmarkStart w:id="273" w:name="_Toc483500677"/>
      <w:proofErr w:type="gramStart"/>
      <w:r w:rsidRPr="00B03E20">
        <w:rPr>
          <w:noProof w:val="0"/>
        </w:rPr>
        <w:t>3.Y</w:t>
      </w:r>
      <w:r w:rsidR="00BE26F6" w:rsidRPr="00B03E20">
        <w:rPr>
          <w:noProof w:val="0"/>
        </w:rPr>
        <w:t>4</w:t>
      </w:r>
      <w:r w:rsidRPr="00B03E20">
        <w:rPr>
          <w:noProof w:val="0"/>
        </w:rPr>
        <w:t>.4.1</w:t>
      </w:r>
      <w:proofErr w:type="gramEnd"/>
      <w:r w:rsidRPr="00B03E20">
        <w:rPr>
          <w:noProof w:val="0"/>
        </w:rPr>
        <w:t xml:space="preserve"> </w:t>
      </w:r>
      <w:r w:rsidR="00793456" w:rsidRPr="00B03E20">
        <w:rPr>
          <w:noProof w:val="0"/>
        </w:rPr>
        <w:t>Cancel Request</w:t>
      </w:r>
      <w:r w:rsidR="00AF2B8D" w:rsidRPr="00B03E20">
        <w:rPr>
          <w:noProof w:val="0"/>
        </w:rPr>
        <w:t xml:space="preserve"> Message</w:t>
      </w:r>
      <w:bookmarkEnd w:id="271"/>
      <w:bookmarkEnd w:id="272"/>
      <w:bookmarkEnd w:id="273"/>
    </w:p>
    <w:p w14:paraId="31C5A22C" w14:textId="77777777" w:rsidR="007261D3" w:rsidRPr="00B03E20" w:rsidRDefault="0039482A" w:rsidP="00AD7E03">
      <w:pPr>
        <w:pStyle w:val="BodyText"/>
        <w:rPr>
          <w:lang w:eastAsia="en-US"/>
        </w:rPr>
      </w:pPr>
      <w:r w:rsidRPr="00B03E20">
        <w:t>The Cancel Request message is used to convey the intent of the Referral Initiator to stop the referral process.</w:t>
      </w:r>
    </w:p>
    <w:p w14:paraId="05EB3CEB" w14:textId="77777777" w:rsidR="007261D3" w:rsidRPr="00B03E20" w:rsidRDefault="007261D3" w:rsidP="007261D3">
      <w:pPr>
        <w:pStyle w:val="Heading5"/>
        <w:numPr>
          <w:ilvl w:val="0"/>
          <w:numId w:val="0"/>
        </w:numPr>
        <w:rPr>
          <w:noProof w:val="0"/>
        </w:rPr>
      </w:pPr>
      <w:bookmarkStart w:id="274" w:name="_Toc482625045"/>
      <w:bookmarkStart w:id="275" w:name="_Toc482625783"/>
      <w:bookmarkStart w:id="276" w:name="_Toc483500678"/>
      <w:proofErr w:type="gramStart"/>
      <w:r w:rsidRPr="00B03E20">
        <w:rPr>
          <w:noProof w:val="0"/>
        </w:rPr>
        <w:t>3.Y</w:t>
      </w:r>
      <w:r w:rsidR="00BE26F6" w:rsidRPr="00B03E20">
        <w:rPr>
          <w:noProof w:val="0"/>
        </w:rPr>
        <w:t>4</w:t>
      </w:r>
      <w:r w:rsidRPr="00B03E20">
        <w:rPr>
          <w:noProof w:val="0"/>
        </w:rPr>
        <w:t>.4.1.1</w:t>
      </w:r>
      <w:proofErr w:type="gramEnd"/>
      <w:r w:rsidRPr="00B03E20">
        <w:rPr>
          <w:noProof w:val="0"/>
        </w:rPr>
        <w:t xml:space="preserve"> Trigger Events</w:t>
      </w:r>
      <w:bookmarkEnd w:id="274"/>
      <w:bookmarkEnd w:id="275"/>
      <w:bookmarkEnd w:id="276"/>
    </w:p>
    <w:p w14:paraId="2C8CA910" w14:textId="77777777" w:rsidR="007261D3" w:rsidRPr="00B03E20" w:rsidRDefault="0039482A" w:rsidP="00AD7E03">
      <w:pPr>
        <w:pStyle w:val="BodyText"/>
        <w:rPr>
          <w:lang w:eastAsia="en-US"/>
        </w:rPr>
      </w:pPr>
      <w:r w:rsidRPr="00B03E20">
        <w:t>The Cancel Request</w:t>
      </w:r>
      <w:r w:rsidR="00AF2B8D" w:rsidRPr="00B03E20">
        <w:t xml:space="preserve"> message</w:t>
      </w:r>
      <w:r w:rsidRPr="00B03E20">
        <w:t xml:space="preserve"> is sent from the Referral Initiator to the Referral Recipient in the cases when for some reason the Referral Initiator determines that the referral is no longer necessary. It can be sent at any time after the initial Referral Request Package had been sent.</w:t>
      </w:r>
    </w:p>
    <w:p w14:paraId="2B3E8C4D" w14:textId="77777777" w:rsidR="007261D3" w:rsidRPr="00B03E20" w:rsidRDefault="007261D3" w:rsidP="007261D3">
      <w:pPr>
        <w:pStyle w:val="Heading5"/>
        <w:numPr>
          <w:ilvl w:val="0"/>
          <w:numId w:val="0"/>
        </w:numPr>
        <w:rPr>
          <w:noProof w:val="0"/>
        </w:rPr>
      </w:pPr>
      <w:bookmarkStart w:id="277" w:name="_Toc482625046"/>
      <w:bookmarkStart w:id="278" w:name="_Toc482625784"/>
      <w:bookmarkStart w:id="279" w:name="_Toc483500679"/>
      <w:proofErr w:type="gramStart"/>
      <w:r w:rsidRPr="00B03E20">
        <w:rPr>
          <w:noProof w:val="0"/>
        </w:rPr>
        <w:t>3.Y</w:t>
      </w:r>
      <w:r w:rsidR="00BE26F6" w:rsidRPr="00B03E20">
        <w:rPr>
          <w:noProof w:val="0"/>
        </w:rPr>
        <w:t>4</w:t>
      </w:r>
      <w:r w:rsidRPr="00B03E20">
        <w:rPr>
          <w:noProof w:val="0"/>
        </w:rPr>
        <w:t>.4.1.2</w:t>
      </w:r>
      <w:proofErr w:type="gramEnd"/>
      <w:r w:rsidRPr="00B03E20">
        <w:rPr>
          <w:noProof w:val="0"/>
        </w:rPr>
        <w:t xml:space="preserve"> Message Semantics</w:t>
      </w:r>
      <w:bookmarkEnd w:id="277"/>
      <w:bookmarkEnd w:id="278"/>
      <w:bookmarkEnd w:id="279"/>
    </w:p>
    <w:p w14:paraId="19993660" w14:textId="77777777" w:rsidR="00AF2B8D" w:rsidRPr="00B03E20" w:rsidRDefault="00AF2B8D" w:rsidP="00AD7E03">
      <w:pPr>
        <w:pStyle w:val="BodyText"/>
        <w:rPr>
          <w:lang w:eastAsia="en-US"/>
        </w:rPr>
      </w:pPr>
      <w:r w:rsidRPr="00B03E20">
        <w:rPr>
          <w:lang w:eastAsia="en-US"/>
        </w:rPr>
        <w:t>This message is an XDM package constructed following the rules described in the XDM Profile, transaction ITI-32, ITI TF-2: 3.32. The current transaction, ITI-Y4, adds the following constraints:</w:t>
      </w:r>
    </w:p>
    <w:p w14:paraId="25C7B088" w14:textId="77777777" w:rsidR="00AF2B8D" w:rsidRPr="00B03E20" w:rsidRDefault="00AF2B8D" w:rsidP="00AD7E03">
      <w:pPr>
        <w:pStyle w:val="ListBullet2"/>
      </w:pPr>
      <w:r w:rsidRPr="00B03E20">
        <w:t>Only a single submission set shall be present in the XDM package (ITI TF-2: 3.32.4.1.2)</w:t>
      </w:r>
    </w:p>
    <w:p w14:paraId="78CC18F6" w14:textId="77777777" w:rsidR="00AF2B8D" w:rsidRPr="00B03E20" w:rsidRDefault="00AF2B8D" w:rsidP="00AD7E03">
      <w:pPr>
        <w:pStyle w:val="ListBullet2"/>
      </w:pPr>
      <w:r w:rsidRPr="00B03E20">
        <w:t>Only “simple part” documents shall be allowed in the XDM package (ITI TF-2: 3.32.4.1.2.2).</w:t>
      </w:r>
    </w:p>
    <w:p w14:paraId="48E6811D" w14:textId="77777777" w:rsidR="00AF2B8D" w:rsidRPr="00B03E20" w:rsidRDefault="00AF2B8D" w:rsidP="00AD7E03">
      <w:pPr>
        <w:pStyle w:val="BodyText"/>
        <w:rPr>
          <w:lang w:eastAsia="en-US"/>
        </w:rPr>
      </w:pPr>
      <w:r w:rsidRPr="00B03E20">
        <w:rPr>
          <w:lang w:eastAsia="en-US"/>
        </w:rPr>
        <w:t>The Cancel Request XDM package contains a single HL7 V2 OSU^O51^OSU_O51 message.</w:t>
      </w:r>
    </w:p>
    <w:p w14:paraId="4DF4172B" w14:textId="77777777" w:rsidR="00AF2B8D" w:rsidRPr="00B03E20" w:rsidRDefault="00A129F4" w:rsidP="00AD7E03">
      <w:pPr>
        <w:pStyle w:val="Heading6"/>
        <w:rPr>
          <w:noProof w:val="0"/>
        </w:rPr>
      </w:pPr>
      <w:bookmarkStart w:id="280" w:name="_Toc482625047"/>
      <w:bookmarkStart w:id="281" w:name="_Toc482625785"/>
      <w:bookmarkStart w:id="282" w:name="_Toc483500680"/>
      <w:proofErr w:type="gramStart"/>
      <w:r w:rsidRPr="00B03E20">
        <w:rPr>
          <w:noProof w:val="0"/>
        </w:rPr>
        <w:t>3.Y4.4.1</w:t>
      </w:r>
      <w:r w:rsidR="00AF2B8D" w:rsidRPr="00B03E20">
        <w:rPr>
          <w:noProof w:val="0"/>
        </w:rPr>
        <w:t>.2.1</w:t>
      </w:r>
      <w:proofErr w:type="gramEnd"/>
      <w:r w:rsidR="00AF2B8D" w:rsidRPr="00B03E20">
        <w:rPr>
          <w:noProof w:val="0"/>
        </w:rPr>
        <w:t xml:space="preserve"> Message Content – Metadata</w:t>
      </w:r>
      <w:bookmarkEnd w:id="280"/>
      <w:bookmarkEnd w:id="281"/>
      <w:bookmarkEnd w:id="282"/>
    </w:p>
    <w:p w14:paraId="28299A19" w14:textId="77777777" w:rsidR="00AF2B8D" w:rsidRPr="00B03E20" w:rsidRDefault="00AF2B8D" w:rsidP="00AF2B8D">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5F0983E0" w14:textId="77777777" w:rsidR="00AF2B8D" w:rsidRPr="00B03E20" w:rsidRDefault="00A129F4" w:rsidP="00AD7E03">
      <w:pPr>
        <w:pStyle w:val="Heading7"/>
        <w:rPr>
          <w:noProof w:val="0"/>
        </w:rPr>
      </w:pPr>
      <w:bookmarkStart w:id="283" w:name="_Toc482625048"/>
      <w:proofErr w:type="gramStart"/>
      <w:r w:rsidRPr="00B03E20">
        <w:rPr>
          <w:noProof w:val="0"/>
        </w:rPr>
        <w:lastRenderedPageBreak/>
        <w:t>3.Y4.4.1</w:t>
      </w:r>
      <w:r w:rsidR="00AF2B8D" w:rsidRPr="00B03E20">
        <w:rPr>
          <w:noProof w:val="0"/>
        </w:rPr>
        <w:t>.2.1.1</w:t>
      </w:r>
      <w:proofErr w:type="gramEnd"/>
      <w:r w:rsidR="00AF2B8D" w:rsidRPr="00B03E20">
        <w:rPr>
          <w:noProof w:val="0"/>
        </w:rPr>
        <w:t xml:space="preserve"> Submission Set</w:t>
      </w:r>
      <w:bookmarkEnd w:id="283"/>
    </w:p>
    <w:p w14:paraId="0B151D91" w14:textId="77777777" w:rsidR="00AF2B8D" w:rsidRPr="00B03E20" w:rsidRDefault="00AF2B8D" w:rsidP="00AF2B8D">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441BFA73" w14:textId="77777777" w:rsidR="00AF2B8D" w:rsidRPr="00B03E20" w:rsidRDefault="00AF2B8D" w:rsidP="00AF2B8D">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F2B8D" w:rsidRPr="00B03E20" w14:paraId="4BFD1737" w14:textId="77777777" w:rsidTr="00AD7E03">
        <w:trPr>
          <w:cantSplit/>
          <w:tblHeader/>
        </w:trPr>
        <w:tc>
          <w:tcPr>
            <w:tcW w:w="2482" w:type="dxa"/>
            <w:shd w:val="clear" w:color="auto" w:fill="D9D9D9"/>
            <w:vAlign w:val="center"/>
          </w:tcPr>
          <w:p w14:paraId="0063DF27" w14:textId="77777777" w:rsidR="00AF2B8D" w:rsidRPr="00B03E20" w:rsidRDefault="00AF2B8D" w:rsidP="00AD7E03">
            <w:pPr>
              <w:pStyle w:val="TableEntryHeader"/>
              <w:rPr>
                <w:lang w:eastAsia="en-US"/>
              </w:rPr>
            </w:pPr>
            <w:r w:rsidRPr="00B03E20">
              <w:rPr>
                <w:lang w:eastAsia="en-US"/>
              </w:rPr>
              <w:t>Attribute</w:t>
            </w:r>
          </w:p>
        </w:tc>
        <w:tc>
          <w:tcPr>
            <w:tcW w:w="2666" w:type="dxa"/>
            <w:shd w:val="clear" w:color="auto" w:fill="D9D9D9"/>
            <w:vAlign w:val="center"/>
          </w:tcPr>
          <w:p w14:paraId="127498B0" w14:textId="77777777" w:rsidR="00AF2B8D" w:rsidRPr="00B03E20" w:rsidRDefault="00AF2B8D" w:rsidP="00AD7E03">
            <w:pPr>
              <w:pStyle w:val="TableEntryHeader"/>
              <w:rPr>
                <w:lang w:eastAsia="en-US"/>
              </w:rPr>
            </w:pPr>
            <w:r w:rsidRPr="00B03E20">
              <w:rPr>
                <w:lang w:eastAsia="en-US"/>
              </w:rPr>
              <w:t>Purpose within 360X</w:t>
            </w:r>
          </w:p>
        </w:tc>
        <w:tc>
          <w:tcPr>
            <w:tcW w:w="1890" w:type="dxa"/>
            <w:shd w:val="clear" w:color="auto" w:fill="D9D9D9"/>
            <w:vAlign w:val="center"/>
          </w:tcPr>
          <w:p w14:paraId="1E12504A" w14:textId="77777777" w:rsidR="00AF2B8D" w:rsidRPr="00B03E20" w:rsidRDefault="00AF2B8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F9ED924" w14:textId="77777777" w:rsidR="00AF2B8D" w:rsidRPr="00B03E20" w:rsidRDefault="00AF2B8D" w:rsidP="00AD7E03">
            <w:pPr>
              <w:pStyle w:val="TableEntryHeader"/>
              <w:rPr>
                <w:lang w:eastAsia="en-US"/>
              </w:rPr>
            </w:pPr>
            <w:r w:rsidRPr="00B03E20">
              <w:rPr>
                <w:lang w:eastAsia="en-US"/>
              </w:rPr>
              <w:t>Value and Source</w:t>
            </w:r>
          </w:p>
        </w:tc>
      </w:tr>
      <w:tr w:rsidR="00AF2B8D" w:rsidRPr="00B03E20" w14:paraId="37957973" w14:textId="77777777" w:rsidTr="00AD7E03">
        <w:trPr>
          <w:cantSplit/>
        </w:trPr>
        <w:tc>
          <w:tcPr>
            <w:tcW w:w="2482" w:type="dxa"/>
            <w:shd w:val="clear" w:color="auto" w:fill="auto"/>
          </w:tcPr>
          <w:p w14:paraId="47706A5A" w14:textId="77777777" w:rsidR="00AF2B8D" w:rsidRPr="00B03E20" w:rsidRDefault="00AF2B8D" w:rsidP="00AD7E03">
            <w:pPr>
              <w:pStyle w:val="TableEntry"/>
              <w:rPr>
                <w:lang w:eastAsia="en-US"/>
              </w:rPr>
            </w:pPr>
            <w:r w:rsidRPr="00B03E20">
              <w:rPr>
                <w:lang w:eastAsia="en-US"/>
              </w:rPr>
              <w:t>author</w:t>
            </w:r>
          </w:p>
        </w:tc>
        <w:tc>
          <w:tcPr>
            <w:tcW w:w="2666" w:type="dxa"/>
            <w:shd w:val="clear" w:color="auto" w:fill="auto"/>
          </w:tcPr>
          <w:p w14:paraId="3EACE293" w14:textId="77777777" w:rsidR="00AF2B8D" w:rsidRPr="00B03E20" w:rsidRDefault="00AF2B8D" w:rsidP="00AD7E03">
            <w:pPr>
              <w:pStyle w:val="TableEntry"/>
              <w:rPr>
                <w:lang w:eastAsia="en-US"/>
              </w:rPr>
            </w:pPr>
            <w:r w:rsidRPr="00B03E20">
              <w:rPr>
                <w:lang w:eastAsia="en-US"/>
              </w:rPr>
              <w:t>The entity which created the submission set, including the Referral Initiator’s Direct address</w:t>
            </w:r>
          </w:p>
        </w:tc>
        <w:tc>
          <w:tcPr>
            <w:tcW w:w="1890" w:type="dxa"/>
            <w:shd w:val="clear" w:color="auto" w:fill="auto"/>
          </w:tcPr>
          <w:p w14:paraId="097D001E" w14:textId="77777777" w:rsidR="00AF2B8D" w:rsidRPr="00B03E20" w:rsidRDefault="00AF2B8D"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1B7A22CB" w14:textId="77777777" w:rsidR="00AF2B8D" w:rsidRPr="00B03E20" w:rsidRDefault="00AF2B8D" w:rsidP="00AD7E03">
            <w:pPr>
              <w:pStyle w:val="TableEntry"/>
              <w:rPr>
                <w:lang w:eastAsia="en-US"/>
              </w:rPr>
            </w:pPr>
            <w:r w:rsidRPr="00B03E20">
              <w:rPr>
                <w:lang w:eastAsia="en-US"/>
              </w:rPr>
              <w:t xml:space="preserve">The Direct address of the Referral Initiator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AF2B8D" w:rsidRPr="00B03E20" w14:paraId="4EB3D37E" w14:textId="77777777" w:rsidTr="00AD7E03">
        <w:trPr>
          <w:cantSplit/>
        </w:trPr>
        <w:tc>
          <w:tcPr>
            <w:tcW w:w="2482" w:type="dxa"/>
            <w:shd w:val="clear" w:color="auto" w:fill="auto"/>
          </w:tcPr>
          <w:p w14:paraId="7C60F0FD" w14:textId="77777777" w:rsidR="00AF2B8D" w:rsidRPr="00B03E20" w:rsidRDefault="00AF2B8D"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E0A0D4D" w14:textId="77777777" w:rsidR="00AF2B8D" w:rsidRPr="00B03E20" w:rsidRDefault="00AF2B8D"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52AD125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4A4BB57" w14:textId="77777777" w:rsidR="00AF2B8D" w:rsidRPr="00B03E20" w:rsidRDefault="00AF2B8D" w:rsidP="00AD7E03">
            <w:pPr>
              <w:pStyle w:val="TableEntry"/>
              <w:rPr>
                <w:lang w:eastAsia="en-US"/>
              </w:rPr>
            </w:pPr>
            <w:r w:rsidRPr="00B03E20">
              <w:rPr>
                <w:lang w:eastAsia="en-US"/>
              </w:rPr>
              <w:t>LOINC Code 57133-1 is used to indicate that this Submission Set is part of a referral</w:t>
            </w:r>
          </w:p>
        </w:tc>
      </w:tr>
      <w:tr w:rsidR="00AF2B8D" w:rsidRPr="00B03E20" w14:paraId="3975293C" w14:textId="77777777" w:rsidTr="00AD7E03">
        <w:trPr>
          <w:cantSplit/>
        </w:trPr>
        <w:tc>
          <w:tcPr>
            <w:tcW w:w="2482" w:type="dxa"/>
            <w:shd w:val="clear" w:color="auto" w:fill="auto"/>
          </w:tcPr>
          <w:p w14:paraId="63C56F46" w14:textId="77777777" w:rsidR="00AF2B8D" w:rsidRPr="00B03E20" w:rsidRDefault="00AF2B8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84ABCDA" w14:textId="77777777" w:rsidR="00AF2B8D" w:rsidRPr="00B03E20" w:rsidRDefault="00AF2B8D"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563BCAAA"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EDAC2EF" w14:textId="77777777" w:rsidR="00AF2B8D" w:rsidRPr="00B03E20" w:rsidRDefault="00AF2B8D" w:rsidP="00AD7E03">
            <w:pPr>
              <w:pStyle w:val="TableEntry"/>
              <w:rPr>
                <w:lang w:eastAsia="en-US"/>
              </w:rPr>
            </w:pPr>
            <w:r w:rsidRPr="00B03E20">
              <w:rPr>
                <w:lang w:eastAsia="en-US"/>
              </w:rPr>
              <w:t>Assigned by the Referral Initiator when the Submission Set was created</w:t>
            </w:r>
            <w:r w:rsidRPr="00B03E20">
              <w:rPr>
                <w:lang w:eastAsia="en-US"/>
              </w:rPr>
              <w:br/>
            </w:r>
          </w:p>
        </w:tc>
      </w:tr>
      <w:tr w:rsidR="00AF2B8D" w:rsidRPr="00B03E20" w14:paraId="6BA5AFAE" w14:textId="77777777" w:rsidTr="00AD7E03">
        <w:trPr>
          <w:cantSplit/>
        </w:trPr>
        <w:tc>
          <w:tcPr>
            <w:tcW w:w="2482" w:type="dxa"/>
            <w:shd w:val="clear" w:color="auto" w:fill="auto"/>
          </w:tcPr>
          <w:p w14:paraId="5EBBB78A" w14:textId="77777777" w:rsidR="00AF2B8D" w:rsidRPr="00B03E20" w:rsidRDefault="00AF2B8D"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627D13AE" w14:textId="77777777" w:rsidR="00AF2B8D" w:rsidRPr="00B03E20" w:rsidRDefault="00AF2B8D"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7368DF49" w14:textId="77777777" w:rsidR="00AF2B8D" w:rsidRPr="00B03E20" w:rsidRDefault="00AF2B8D"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94AF500" w14:textId="77777777" w:rsidR="00AF2B8D" w:rsidRPr="00B03E20" w:rsidRDefault="00AF2B8D" w:rsidP="00AD7E03">
            <w:pPr>
              <w:pStyle w:val="TableEntry"/>
              <w:rPr>
                <w:lang w:eastAsia="en-US"/>
              </w:rPr>
            </w:pPr>
            <w:r w:rsidRPr="00B03E20">
              <w:rPr>
                <w:lang w:eastAsia="en-US"/>
              </w:rPr>
              <w:t>The Direct address of the Referral Recipient.</w:t>
            </w:r>
          </w:p>
        </w:tc>
      </w:tr>
      <w:tr w:rsidR="00F7523D" w:rsidRPr="00B03E20" w14:paraId="48418858" w14:textId="77777777" w:rsidTr="00AD7E03">
        <w:trPr>
          <w:cantSplit/>
        </w:trPr>
        <w:tc>
          <w:tcPr>
            <w:tcW w:w="2482" w:type="dxa"/>
            <w:shd w:val="clear" w:color="auto" w:fill="auto"/>
          </w:tcPr>
          <w:p w14:paraId="4E518645" w14:textId="77777777" w:rsidR="00F7523D" w:rsidRPr="00B03E20" w:rsidRDefault="00F7523D"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98D9D0" w14:textId="77777777" w:rsidR="00F7523D" w:rsidRPr="00B03E20" w:rsidRDefault="00F7523D" w:rsidP="00AD7E03">
            <w:pPr>
              <w:pStyle w:val="TableEntry"/>
              <w:rPr>
                <w:lang w:eastAsia="en-US"/>
              </w:rPr>
            </w:pPr>
            <w:r w:rsidRPr="00B03E20">
              <w:rPr>
                <w:lang w:eastAsia="en-US"/>
              </w:rPr>
              <w:t xml:space="preserve">The patient ID known to the Referral Recipient. How the Referral Initiator obtains this information is out of scope for this transaction. For example, if the Referral Recipient has already accepted the referral request, this value could be obtained from the </w:t>
            </w:r>
            <w:proofErr w:type="spellStart"/>
            <w:r w:rsidRPr="00B03E20">
              <w:rPr>
                <w:lang w:eastAsia="en-US"/>
              </w:rPr>
              <w:t>sourcePatientId</w:t>
            </w:r>
            <w:proofErr w:type="spellEnd"/>
            <w:r w:rsidRPr="00B03E20">
              <w:rPr>
                <w:lang w:eastAsia="en-US"/>
              </w:rPr>
              <w:t xml:space="preserve"> of the Document Entry of the Referral Accept message.</w:t>
            </w:r>
            <w:r w:rsidRPr="00B03E20">
              <w:rPr>
                <w:lang w:eastAsia="en-US"/>
              </w:rPr>
              <w:br/>
              <w:t>This value, if present, must be the same for the Submission Set, and the Document Entries within it.</w:t>
            </w:r>
          </w:p>
        </w:tc>
        <w:tc>
          <w:tcPr>
            <w:tcW w:w="1890" w:type="dxa"/>
            <w:shd w:val="clear" w:color="auto" w:fill="auto"/>
          </w:tcPr>
          <w:p w14:paraId="0AE8C4C0" w14:textId="77777777" w:rsidR="00F7523D" w:rsidRPr="00B03E20" w:rsidRDefault="00F7523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ED0B878" w14:textId="2C185E7E" w:rsidR="00F7523D" w:rsidRPr="00B03E20" w:rsidRDefault="00E8275F" w:rsidP="00AD7E03">
            <w:pPr>
              <w:pStyle w:val="TableEntry"/>
              <w:rPr>
                <w:lang w:eastAsia="en-US"/>
              </w:rPr>
            </w:pPr>
            <w:r>
              <w:rPr>
                <w:lang w:eastAsia="en-US"/>
              </w:rPr>
              <w:t>See PCC</w:t>
            </w:r>
            <w:r w:rsidR="00F7523D" w:rsidRPr="00B03E20">
              <w:rPr>
                <w:lang w:eastAsia="en-US"/>
              </w:rPr>
              <w:t xml:space="preserve"> TF-1: X.1.1.1 for description on how patient identity is conveyed between the Referral Initiator and the Referral Recipient</w:t>
            </w:r>
          </w:p>
        </w:tc>
      </w:tr>
      <w:tr w:rsidR="00AF2B8D" w:rsidRPr="00B03E20" w14:paraId="103DAA15" w14:textId="77777777" w:rsidTr="00AD7E03">
        <w:trPr>
          <w:cantSplit/>
        </w:trPr>
        <w:tc>
          <w:tcPr>
            <w:tcW w:w="2482" w:type="dxa"/>
            <w:shd w:val="clear" w:color="auto" w:fill="auto"/>
          </w:tcPr>
          <w:p w14:paraId="15186D04" w14:textId="77777777" w:rsidR="00AF2B8D" w:rsidRPr="00B03E20" w:rsidRDefault="00AF2B8D"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651AEC25" w14:textId="77777777" w:rsidR="00AF2B8D" w:rsidRPr="00B03E20" w:rsidRDefault="00AF2B8D"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54E24266"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71A1FAB" w14:textId="77777777" w:rsidR="00AF2B8D" w:rsidRPr="00B03E20" w:rsidRDefault="00AF2B8D" w:rsidP="00AD7E03">
            <w:pPr>
              <w:pStyle w:val="TableEntry"/>
              <w:rPr>
                <w:lang w:eastAsia="en-US"/>
              </w:rPr>
            </w:pPr>
            <w:r w:rsidRPr="00B03E20">
              <w:rPr>
                <w:lang w:eastAsia="en-US"/>
              </w:rPr>
              <w:t>An OID.</w:t>
            </w:r>
          </w:p>
        </w:tc>
      </w:tr>
      <w:tr w:rsidR="00AF2B8D" w:rsidRPr="00B03E20" w14:paraId="5DD2B052" w14:textId="77777777" w:rsidTr="00AD7E03">
        <w:trPr>
          <w:cantSplit/>
        </w:trPr>
        <w:tc>
          <w:tcPr>
            <w:tcW w:w="2482" w:type="dxa"/>
            <w:shd w:val="clear" w:color="auto" w:fill="auto"/>
          </w:tcPr>
          <w:p w14:paraId="28B29BA2" w14:textId="77777777" w:rsidR="00AF2B8D" w:rsidRPr="00B03E20" w:rsidRDefault="00AF2B8D"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7094B93" w14:textId="77777777" w:rsidR="00AF2B8D" w:rsidRPr="00B03E20" w:rsidRDefault="00AF2B8D"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6AA5294E"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D2E8C8C" w14:textId="77777777" w:rsidR="00AF2B8D" w:rsidRPr="00B03E20" w:rsidRDefault="00AF2B8D" w:rsidP="00AD7E03">
            <w:pPr>
              <w:pStyle w:val="TableEntry"/>
              <w:rPr>
                <w:lang w:eastAsia="en-US"/>
              </w:rPr>
            </w:pPr>
            <w:r w:rsidRPr="00B03E20">
              <w:rPr>
                <w:lang w:eastAsia="en-US"/>
              </w:rPr>
              <w:t>Timestamp in UTC</w:t>
            </w:r>
          </w:p>
        </w:tc>
      </w:tr>
      <w:tr w:rsidR="00AF2B8D" w:rsidRPr="00B03E20" w14:paraId="15D7B031" w14:textId="77777777" w:rsidTr="00AD7E03">
        <w:trPr>
          <w:cantSplit/>
        </w:trPr>
        <w:tc>
          <w:tcPr>
            <w:tcW w:w="2482" w:type="dxa"/>
            <w:shd w:val="clear" w:color="auto" w:fill="auto"/>
          </w:tcPr>
          <w:p w14:paraId="76C33558" w14:textId="77777777" w:rsidR="00AF2B8D" w:rsidRPr="00B03E20" w:rsidRDefault="00AF2B8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9E25EF7" w14:textId="77777777" w:rsidR="00AF2B8D" w:rsidRPr="00B03E20" w:rsidRDefault="00AF2B8D"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3C61F615"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152A60FE" w14:textId="77777777" w:rsidR="00AF2B8D" w:rsidRPr="00B03E20" w:rsidRDefault="00AF2B8D" w:rsidP="00AD7E03">
            <w:pPr>
              <w:pStyle w:val="TableEntry"/>
              <w:rPr>
                <w:lang w:eastAsia="en-US"/>
              </w:rPr>
            </w:pPr>
            <w:r w:rsidRPr="00B03E20">
              <w:rPr>
                <w:lang w:eastAsia="en-US"/>
              </w:rPr>
              <w:t>An OID.</w:t>
            </w:r>
          </w:p>
        </w:tc>
      </w:tr>
      <w:tr w:rsidR="00AF2B8D" w:rsidRPr="00B03E20" w14:paraId="710EF039" w14:textId="77777777" w:rsidTr="00AD7E03">
        <w:trPr>
          <w:cantSplit/>
        </w:trPr>
        <w:tc>
          <w:tcPr>
            <w:tcW w:w="2482" w:type="dxa"/>
            <w:shd w:val="clear" w:color="auto" w:fill="auto"/>
          </w:tcPr>
          <w:p w14:paraId="0E8EF8F5" w14:textId="77777777" w:rsidR="00AF2B8D" w:rsidRPr="00B03E20" w:rsidRDefault="00AF2B8D"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1DF1887A" w14:textId="2E4AF172" w:rsidR="00AF2B8D" w:rsidRPr="00B03E20" w:rsidRDefault="00AF2B8D"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560D700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C8EE5B3" w14:textId="77777777" w:rsidR="00AF2B8D" w:rsidRPr="00B03E20" w:rsidRDefault="00AF2B8D"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65229FA2" w14:textId="77777777" w:rsidR="00AF2B8D" w:rsidRPr="00B03E20" w:rsidRDefault="00AF2B8D" w:rsidP="00AF2B8D">
      <w:pPr>
        <w:pStyle w:val="BodyText"/>
        <w:rPr>
          <w:lang w:eastAsia="en-US"/>
        </w:rPr>
      </w:pPr>
    </w:p>
    <w:p w14:paraId="7C52FD76" w14:textId="77777777" w:rsidR="00AF2B8D" w:rsidRPr="00B03E20" w:rsidRDefault="00A129F4" w:rsidP="00AD7E03">
      <w:pPr>
        <w:pStyle w:val="Heading7"/>
        <w:rPr>
          <w:noProof w:val="0"/>
        </w:rPr>
      </w:pPr>
      <w:bookmarkStart w:id="284" w:name="_Toc482625049"/>
      <w:proofErr w:type="gramStart"/>
      <w:r w:rsidRPr="00B03E20">
        <w:rPr>
          <w:noProof w:val="0"/>
        </w:rPr>
        <w:t>3.Y4.4.1</w:t>
      </w:r>
      <w:r w:rsidR="00AF2B8D" w:rsidRPr="00B03E20">
        <w:rPr>
          <w:noProof w:val="0"/>
        </w:rPr>
        <w:t>.2.1.2</w:t>
      </w:r>
      <w:proofErr w:type="gramEnd"/>
      <w:r w:rsidR="00AF2B8D" w:rsidRPr="00B03E20">
        <w:rPr>
          <w:noProof w:val="0"/>
        </w:rPr>
        <w:t xml:space="preserve"> Do</w:t>
      </w:r>
      <w:r w:rsidR="009345F6" w:rsidRPr="00B03E20">
        <w:rPr>
          <w:noProof w:val="0"/>
        </w:rPr>
        <w:t xml:space="preserve">cument Entry for Referral </w:t>
      </w:r>
      <w:r w:rsidR="00AF2B8D" w:rsidRPr="00B03E20">
        <w:rPr>
          <w:noProof w:val="0"/>
        </w:rPr>
        <w:t>Status Update</w:t>
      </w:r>
      <w:bookmarkEnd w:id="284"/>
    </w:p>
    <w:p w14:paraId="16D2A27D" w14:textId="77777777" w:rsidR="00AF2B8D" w:rsidRPr="00B03E20" w:rsidRDefault="00AF2B8D" w:rsidP="00AF2B8D">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29B04A63" w14:textId="77777777" w:rsidR="00AF2B8D" w:rsidRPr="00B03E20" w:rsidRDefault="00AF2B8D" w:rsidP="00AF2B8D">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F2B8D" w:rsidRPr="00B03E20" w14:paraId="2EA3C72E" w14:textId="77777777" w:rsidTr="00AD7E03">
        <w:trPr>
          <w:cantSplit/>
          <w:tblHeader/>
        </w:trPr>
        <w:tc>
          <w:tcPr>
            <w:tcW w:w="2482" w:type="dxa"/>
            <w:shd w:val="clear" w:color="auto" w:fill="D9D9D9"/>
            <w:vAlign w:val="center"/>
          </w:tcPr>
          <w:p w14:paraId="6B227B8C" w14:textId="77777777" w:rsidR="00AF2B8D" w:rsidRPr="00B03E20" w:rsidRDefault="00AF2B8D" w:rsidP="00AD7E03">
            <w:pPr>
              <w:pStyle w:val="TableEntryHeader"/>
              <w:rPr>
                <w:lang w:eastAsia="en-US"/>
              </w:rPr>
            </w:pPr>
            <w:r w:rsidRPr="00B03E20">
              <w:rPr>
                <w:lang w:eastAsia="en-US"/>
              </w:rPr>
              <w:t>Attribute</w:t>
            </w:r>
          </w:p>
        </w:tc>
        <w:tc>
          <w:tcPr>
            <w:tcW w:w="2666" w:type="dxa"/>
            <w:shd w:val="clear" w:color="auto" w:fill="D9D9D9"/>
            <w:vAlign w:val="center"/>
          </w:tcPr>
          <w:p w14:paraId="24EAA3EB" w14:textId="77777777" w:rsidR="00AF2B8D" w:rsidRPr="00B03E20" w:rsidRDefault="00AF2B8D" w:rsidP="00AD7E03">
            <w:pPr>
              <w:pStyle w:val="TableEntryHeader"/>
              <w:rPr>
                <w:lang w:eastAsia="en-US"/>
              </w:rPr>
            </w:pPr>
            <w:r w:rsidRPr="00B03E20">
              <w:rPr>
                <w:lang w:eastAsia="en-US"/>
              </w:rPr>
              <w:t>Purpose within 360X</w:t>
            </w:r>
          </w:p>
        </w:tc>
        <w:tc>
          <w:tcPr>
            <w:tcW w:w="1890" w:type="dxa"/>
            <w:shd w:val="clear" w:color="auto" w:fill="D9D9D9"/>
            <w:vAlign w:val="center"/>
          </w:tcPr>
          <w:p w14:paraId="589F442A" w14:textId="77777777" w:rsidR="00AF2B8D" w:rsidRPr="00B03E20" w:rsidRDefault="00AF2B8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106D845" w14:textId="77777777" w:rsidR="00AF2B8D" w:rsidRPr="00B03E20" w:rsidRDefault="00AF2B8D" w:rsidP="00AD7E03">
            <w:pPr>
              <w:pStyle w:val="TableEntryHeader"/>
              <w:rPr>
                <w:lang w:eastAsia="en-US"/>
              </w:rPr>
            </w:pPr>
            <w:r w:rsidRPr="00B03E20">
              <w:rPr>
                <w:lang w:eastAsia="en-US"/>
              </w:rPr>
              <w:t>Corresponding HL7 Field/Component/Subcomponent</w:t>
            </w:r>
          </w:p>
        </w:tc>
      </w:tr>
      <w:tr w:rsidR="00AF2B8D" w:rsidRPr="00B03E20" w14:paraId="389C215C" w14:textId="77777777" w:rsidTr="00AD7E03">
        <w:trPr>
          <w:cantSplit/>
        </w:trPr>
        <w:tc>
          <w:tcPr>
            <w:tcW w:w="2482" w:type="dxa"/>
            <w:shd w:val="clear" w:color="auto" w:fill="auto"/>
          </w:tcPr>
          <w:p w14:paraId="5C1CE9C7" w14:textId="77777777" w:rsidR="00AF2B8D" w:rsidRPr="00B03E20" w:rsidRDefault="00AF2B8D" w:rsidP="00AD7E03">
            <w:pPr>
              <w:pStyle w:val="TableEntry"/>
              <w:rPr>
                <w:lang w:eastAsia="en-US"/>
              </w:rPr>
            </w:pPr>
            <w:r w:rsidRPr="00B03E20">
              <w:rPr>
                <w:lang w:eastAsia="en-US"/>
              </w:rPr>
              <w:t>author</w:t>
            </w:r>
          </w:p>
        </w:tc>
        <w:tc>
          <w:tcPr>
            <w:tcW w:w="2666" w:type="dxa"/>
            <w:shd w:val="clear" w:color="auto" w:fill="auto"/>
          </w:tcPr>
          <w:p w14:paraId="5C416EBA" w14:textId="77777777" w:rsidR="00AF2B8D" w:rsidRPr="00B03E20" w:rsidRDefault="00F7523D" w:rsidP="00AD7E03">
            <w:pPr>
              <w:pStyle w:val="TableEntry"/>
              <w:rPr>
                <w:lang w:eastAsia="en-US"/>
              </w:rPr>
            </w:pPr>
            <w:r w:rsidRPr="00B03E20">
              <w:rPr>
                <w:lang w:eastAsia="en-US"/>
              </w:rPr>
              <w:t>If supplied, SHALL</w:t>
            </w:r>
            <w:r w:rsidR="00AF2B8D" w:rsidRPr="00B03E20">
              <w:rPr>
                <w:lang w:eastAsia="en-US"/>
              </w:rPr>
              <w:t xml:space="preserve"> </w:t>
            </w:r>
            <w:r w:rsidRPr="00B03E20">
              <w:rPr>
                <w:lang w:eastAsia="en-US"/>
              </w:rPr>
              <w:t>indicate the person who is requesting the cancellation</w:t>
            </w:r>
            <w:r w:rsidR="00AF2B8D" w:rsidRPr="00B03E20">
              <w:rPr>
                <w:lang w:eastAsia="en-US"/>
              </w:rPr>
              <w:t>.</w:t>
            </w:r>
          </w:p>
        </w:tc>
        <w:tc>
          <w:tcPr>
            <w:tcW w:w="1890" w:type="dxa"/>
            <w:shd w:val="clear" w:color="auto" w:fill="auto"/>
          </w:tcPr>
          <w:p w14:paraId="5541C3F0" w14:textId="77777777" w:rsidR="00AF2B8D" w:rsidRPr="00B03E20" w:rsidRDefault="00AF2B8D"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5706BD61" w14:textId="77777777" w:rsidR="00AF2B8D" w:rsidRPr="00B03E20" w:rsidRDefault="00AF2B8D" w:rsidP="00AD7E03">
            <w:pPr>
              <w:pStyle w:val="TableEntry"/>
              <w:rPr>
                <w:lang w:eastAsia="en-US"/>
              </w:rPr>
            </w:pPr>
          </w:p>
        </w:tc>
      </w:tr>
      <w:tr w:rsidR="00AF2B8D" w:rsidRPr="00B03E20" w14:paraId="79BC0CF2" w14:textId="77777777" w:rsidTr="00AD7E03">
        <w:trPr>
          <w:cantSplit/>
        </w:trPr>
        <w:tc>
          <w:tcPr>
            <w:tcW w:w="2482" w:type="dxa"/>
            <w:shd w:val="clear" w:color="auto" w:fill="auto"/>
          </w:tcPr>
          <w:p w14:paraId="58B88835" w14:textId="77777777" w:rsidR="00AF2B8D" w:rsidRPr="00B03E20" w:rsidRDefault="00AF2B8D"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A4E4587" w14:textId="77777777" w:rsidR="00AF2B8D" w:rsidRPr="00B03E20" w:rsidRDefault="00AF2B8D"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67CE1193" w14:textId="77777777" w:rsidR="00AF2B8D" w:rsidRPr="00B03E20" w:rsidRDefault="00AF2B8D"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678523D2" w14:textId="77777777" w:rsidR="00AF2B8D" w:rsidRPr="00B03E20" w:rsidRDefault="00AF2B8D" w:rsidP="00AD7E03">
            <w:pPr>
              <w:pStyle w:val="TableEntry"/>
              <w:rPr>
                <w:lang w:eastAsia="en-US"/>
              </w:rPr>
            </w:pPr>
            <w:r w:rsidRPr="00B03E20">
              <w:rPr>
                <w:lang w:eastAsia="en-US"/>
              </w:rPr>
              <w:t>Message Type in MSH-9.1 (OSU)</w:t>
            </w:r>
          </w:p>
        </w:tc>
      </w:tr>
      <w:tr w:rsidR="00AF2B8D" w:rsidRPr="00B03E20" w14:paraId="6C82DBB6" w14:textId="77777777" w:rsidTr="00AD7E03">
        <w:trPr>
          <w:cantSplit/>
        </w:trPr>
        <w:tc>
          <w:tcPr>
            <w:tcW w:w="2482" w:type="dxa"/>
            <w:shd w:val="clear" w:color="auto" w:fill="auto"/>
          </w:tcPr>
          <w:p w14:paraId="3E49A211" w14:textId="77777777" w:rsidR="00AF2B8D" w:rsidRPr="00B03E20" w:rsidRDefault="00AF2B8D"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9DB2D49" w14:textId="77777777" w:rsidR="00AF2B8D" w:rsidRPr="00B03E20" w:rsidRDefault="00AF2B8D"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58650B75"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7755B59" w14:textId="77777777" w:rsidR="00AF2B8D" w:rsidRPr="00B03E20" w:rsidRDefault="00AF2B8D" w:rsidP="00AD7E03">
            <w:pPr>
              <w:pStyle w:val="TableEntry"/>
              <w:rPr>
                <w:lang w:eastAsia="en-US"/>
              </w:rPr>
            </w:pPr>
            <w:r w:rsidRPr="00B03E20">
              <w:rPr>
                <w:lang w:eastAsia="en-US"/>
              </w:rPr>
              <w:t>Confidentiality Code in ORC-28</w:t>
            </w:r>
            <w:r w:rsidR="00F7523D" w:rsidRPr="00B03E20">
              <w:rPr>
                <w:lang w:eastAsia="en-US"/>
              </w:rPr>
              <w:t>.</w:t>
            </w:r>
            <w:r w:rsidRPr="00B03E20">
              <w:rPr>
                <w:lang w:eastAsia="en-US"/>
              </w:rPr>
              <w:br/>
              <w:t>Implementations SHOULD constrain to values that do not reflect the cause of confidentiality such as:</w:t>
            </w:r>
          </w:p>
          <w:p w14:paraId="2C3E48FD" w14:textId="77777777" w:rsidR="00AF2B8D" w:rsidRPr="00B03E20" w:rsidRDefault="00AF2B8D"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AF2B8D" w:rsidRPr="00B03E20" w14:paraId="5CFBB1AA" w14:textId="77777777" w:rsidTr="00AD7E03">
        <w:trPr>
          <w:cantSplit/>
        </w:trPr>
        <w:tc>
          <w:tcPr>
            <w:tcW w:w="2482" w:type="dxa"/>
            <w:shd w:val="clear" w:color="auto" w:fill="auto"/>
          </w:tcPr>
          <w:p w14:paraId="7333D218" w14:textId="77777777" w:rsidR="00AF2B8D" w:rsidRPr="00B03E20" w:rsidRDefault="00AF2B8D"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260FE206" w14:textId="77777777" w:rsidR="00AF2B8D" w:rsidRPr="00B03E20" w:rsidRDefault="00AF2B8D"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4A5ECB08"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19FDD5B" w14:textId="77777777" w:rsidR="00AF2B8D" w:rsidRPr="00B03E20" w:rsidRDefault="00AF2B8D" w:rsidP="00AD7E03">
            <w:pPr>
              <w:pStyle w:val="TableEntry"/>
              <w:rPr>
                <w:lang w:eastAsia="en-US"/>
              </w:rPr>
            </w:pPr>
            <w:r w:rsidRPr="00B03E20">
              <w:rPr>
                <w:lang w:eastAsia="en-US"/>
              </w:rPr>
              <w:t xml:space="preserve">Date/Time of Message in MSH-7. In </w:t>
            </w:r>
            <w:r w:rsidR="00F7523D" w:rsidRPr="00B03E20">
              <w:rPr>
                <w:lang w:eastAsia="en-US"/>
              </w:rPr>
              <w:t>the metadata the timestamp SHALL</w:t>
            </w:r>
            <w:r w:rsidRPr="00B03E20">
              <w:rPr>
                <w:lang w:eastAsia="en-US"/>
              </w:rPr>
              <w:t xml:space="preserve"> be in UTC time.</w:t>
            </w:r>
          </w:p>
        </w:tc>
      </w:tr>
      <w:tr w:rsidR="00AF2B8D" w:rsidRPr="00B03E20" w14:paraId="64408232" w14:textId="77777777" w:rsidTr="00AD7E03">
        <w:trPr>
          <w:cantSplit/>
        </w:trPr>
        <w:tc>
          <w:tcPr>
            <w:tcW w:w="2482" w:type="dxa"/>
            <w:shd w:val="clear" w:color="auto" w:fill="auto"/>
          </w:tcPr>
          <w:p w14:paraId="3EDBBD25" w14:textId="77777777" w:rsidR="00AF2B8D" w:rsidRPr="00B03E20" w:rsidRDefault="00AF2B8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EF40DFC" w14:textId="77777777" w:rsidR="00AF2B8D" w:rsidRPr="00B03E20" w:rsidRDefault="00AF2B8D"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43C93258" w14:textId="77777777" w:rsidR="00AF2B8D" w:rsidRPr="00B03E20" w:rsidRDefault="00AF2B8D"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89D43D8" w14:textId="77777777" w:rsidR="00AF2B8D" w:rsidRPr="00B03E20" w:rsidRDefault="00AF2B8D" w:rsidP="00AD7E03">
            <w:pPr>
              <w:pStyle w:val="TableEntry"/>
              <w:rPr>
                <w:lang w:eastAsia="en-US"/>
              </w:rPr>
            </w:pPr>
            <w:r w:rsidRPr="00B03E20">
              <w:rPr>
                <w:lang w:eastAsia="en-US"/>
              </w:rPr>
              <w:t>N/A</w:t>
            </w:r>
            <w:r w:rsidRPr="00B03E20">
              <w:rPr>
                <w:lang w:eastAsia="en-US"/>
              </w:rPr>
              <w:br/>
            </w:r>
          </w:p>
        </w:tc>
      </w:tr>
      <w:tr w:rsidR="00AF2B8D" w:rsidRPr="00B03E20" w14:paraId="0F28E884" w14:textId="77777777" w:rsidTr="00AD7E03">
        <w:trPr>
          <w:cantSplit/>
        </w:trPr>
        <w:tc>
          <w:tcPr>
            <w:tcW w:w="2482" w:type="dxa"/>
            <w:shd w:val="clear" w:color="auto" w:fill="auto"/>
          </w:tcPr>
          <w:p w14:paraId="19CF9201" w14:textId="77777777" w:rsidR="00AF2B8D" w:rsidRPr="00B03E20" w:rsidRDefault="00AF2B8D"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4B210209" w14:textId="77777777" w:rsidR="00AF2B8D" w:rsidRPr="00B03E20" w:rsidRDefault="00AF2B8D"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4C57ECA9"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1EDD9E" w14:textId="77777777" w:rsidR="00AF2B8D" w:rsidRPr="00B03E20" w:rsidRDefault="00AF2B8D" w:rsidP="00AD7E03">
            <w:pPr>
              <w:pStyle w:val="TableEntry"/>
              <w:rPr>
                <w:lang w:eastAsia="en-US"/>
              </w:rPr>
            </w:pPr>
            <w:r w:rsidRPr="00B03E20">
              <w:rPr>
                <w:lang w:eastAsia="en-US"/>
              </w:rPr>
              <w:t>Based on MSH-9</w:t>
            </w:r>
            <w:r w:rsidRPr="00B03E20">
              <w:rPr>
                <w:lang w:eastAsia="en-US"/>
              </w:rPr>
              <w:br/>
              <w:t>urn:ihe:pcc:360x:hl7:OSU:O51:2017</w:t>
            </w:r>
          </w:p>
        </w:tc>
      </w:tr>
      <w:tr w:rsidR="00AF2B8D" w:rsidRPr="00B03E20" w14:paraId="06F4372B" w14:textId="77777777" w:rsidTr="00AD7E03">
        <w:trPr>
          <w:cantSplit/>
        </w:trPr>
        <w:tc>
          <w:tcPr>
            <w:tcW w:w="2482" w:type="dxa"/>
            <w:shd w:val="clear" w:color="auto" w:fill="auto"/>
          </w:tcPr>
          <w:p w14:paraId="2F6CDBEF" w14:textId="77777777" w:rsidR="00AF2B8D" w:rsidRPr="00B03E20" w:rsidRDefault="00AF2B8D" w:rsidP="00AD7E03">
            <w:pPr>
              <w:pStyle w:val="TableEntry"/>
              <w:rPr>
                <w:lang w:eastAsia="en-US"/>
              </w:rPr>
            </w:pPr>
            <w:r w:rsidRPr="00B03E20">
              <w:rPr>
                <w:lang w:eastAsia="en-US"/>
              </w:rPr>
              <w:lastRenderedPageBreak/>
              <w:t>hash</w:t>
            </w:r>
          </w:p>
        </w:tc>
        <w:tc>
          <w:tcPr>
            <w:tcW w:w="2666" w:type="dxa"/>
            <w:shd w:val="clear" w:color="auto" w:fill="auto"/>
          </w:tcPr>
          <w:p w14:paraId="7E3E1A57" w14:textId="77777777" w:rsidR="00AF2B8D" w:rsidRPr="00B03E20" w:rsidRDefault="00AF2B8D" w:rsidP="00AD7E03">
            <w:pPr>
              <w:pStyle w:val="TableEntry"/>
              <w:rPr>
                <w:lang w:eastAsia="en-US"/>
              </w:rPr>
            </w:pPr>
            <w:r w:rsidRPr="00B03E20">
              <w:rPr>
                <w:lang w:eastAsia="en-US"/>
              </w:rPr>
              <w:t>SHA-1 hash of the content</w:t>
            </w:r>
          </w:p>
        </w:tc>
        <w:tc>
          <w:tcPr>
            <w:tcW w:w="1890" w:type="dxa"/>
            <w:shd w:val="clear" w:color="auto" w:fill="auto"/>
          </w:tcPr>
          <w:p w14:paraId="2F85767D" w14:textId="77777777" w:rsidR="00AF2B8D" w:rsidRPr="00B03E20" w:rsidRDefault="00AF2B8D"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E1F6F0E" w14:textId="77777777" w:rsidR="00AF2B8D" w:rsidRPr="00B03E20" w:rsidRDefault="00AF2B8D" w:rsidP="00AD7E03">
            <w:pPr>
              <w:pStyle w:val="TableEntry"/>
              <w:rPr>
                <w:lang w:eastAsia="en-US"/>
              </w:rPr>
            </w:pPr>
            <w:r w:rsidRPr="00B03E20">
              <w:rPr>
                <w:lang w:eastAsia="en-US"/>
              </w:rPr>
              <w:t>N/A</w:t>
            </w:r>
          </w:p>
        </w:tc>
      </w:tr>
      <w:tr w:rsidR="00AF2B8D" w:rsidRPr="00B03E20" w14:paraId="2E3F40D9" w14:textId="77777777" w:rsidTr="00AD7E03">
        <w:trPr>
          <w:cantSplit/>
        </w:trPr>
        <w:tc>
          <w:tcPr>
            <w:tcW w:w="2482" w:type="dxa"/>
            <w:shd w:val="clear" w:color="auto" w:fill="auto"/>
          </w:tcPr>
          <w:p w14:paraId="61F5203F" w14:textId="77777777" w:rsidR="00AF2B8D" w:rsidRPr="00B03E20" w:rsidRDefault="00AF2B8D"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13E2F080" w14:textId="77777777" w:rsidR="00AF2B8D" w:rsidRPr="00B03E20" w:rsidRDefault="00AF2B8D"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0431094A"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83E047E" w14:textId="77777777" w:rsidR="00AF2B8D" w:rsidRPr="00B03E20" w:rsidRDefault="00AF2B8D" w:rsidP="00AD7E03">
            <w:pPr>
              <w:pStyle w:val="TableEntry"/>
              <w:rPr>
                <w:lang w:eastAsia="en-US"/>
              </w:rPr>
            </w:pPr>
            <w:r w:rsidRPr="00B03E20">
              <w:rPr>
                <w:lang w:eastAsia="en-US"/>
              </w:rPr>
              <w:t>May be derived from / mapped to the information in ORC-21 through 24</w:t>
            </w:r>
          </w:p>
        </w:tc>
      </w:tr>
      <w:tr w:rsidR="00AF2B8D" w:rsidRPr="00B03E20" w14:paraId="5A6E3193" w14:textId="77777777" w:rsidTr="00AD7E03">
        <w:trPr>
          <w:cantSplit/>
        </w:trPr>
        <w:tc>
          <w:tcPr>
            <w:tcW w:w="2482" w:type="dxa"/>
            <w:shd w:val="clear" w:color="auto" w:fill="auto"/>
          </w:tcPr>
          <w:p w14:paraId="4BA78DF6" w14:textId="77777777" w:rsidR="00AF2B8D" w:rsidRPr="00B03E20" w:rsidRDefault="00AF2B8D"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75FDFAFE" w14:textId="77777777" w:rsidR="00AF2B8D" w:rsidRPr="00B03E20" w:rsidRDefault="00AF2B8D"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2B92E04E"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CB3D7E5" w14:textId="77777777" w:rsidR="00AF2B8D" w:rsidRPr="00B03E20" w:rsidRDefault="00AF2B8D" w:rsidP="00AD7E03">
            <w:pPr>
              <w:pStyle w:val="TableEntry"/>
              <w:rPr>
                <w:lang w:eastAsia="en-US"/>
              </w:rPr>
            </w:pPr>
            <w:r w:rsidRPr="00B03E20">
              <w:rPr>
                <w:lang w:eastAsia="en-US"/>
              </w:rPr>
              <w:t>Principal Language of Message in MSH-19</w:t>
            </w:r>
          </w:p>
        </w:tc>
      </w:tr>
      <w:tr w:rsidR="00AF2B8D" w:rsidRPr="00B03E20" w14:paraId="7D4350F3" w14:textId="77777777" w:rsidTr="00AD7E03">
        <w:trPr>
          <w:cantSplit/>
        </w:trPr>
        <w:tc>
          <w:tcPr>
            <w:tcW w:w="2482" w:type="dxa"/>
            <w:shd w:val="clear" w:color="auto" w:fill="auto"/>
          </w:tcPr>
          <w:p w14:paraId="5070B5E2" w14:textId="77777777" w:rsidR="00AF2B8D" w:rsidRPr="00B03E20" w:rsidRDefault="00AF2B8D"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0EFE8502" w14:textId="77777777" w:rsidR="00AF2B8D" w:rsidRPr="00B03E20" w:rsidRDefault="00AF2B8D" w:rsidP="00AD7E03">
            <w:pPr>
              <w:pStyle w:val="TableEntry"/>
              <w:rPr>
                <w:lang w:eastAsia="en-US"/>
              </w:rPr>
            </w:pPr>
            <w:r w:rsidRPr="00B03E20">
              <w:rPr>
                <w:lang w:eastAsia="en-US"/>
              </w:rPr>
              <w:t>The MIME type of the message</w:t>
            </w:r>
          </w:p>
        </w:tc>
        <w:tc>
          <w:tcPr>
            <w:tcW w:w="1890" w:type="dxa"/>
            <w:shd w:val="clear" w:color="auto" w:fill="auto"/>
          </w:tcPr>
          <w:p w14:paraId="55415266"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4603077E" w14:textId="77777777" w:rsidR="00AF2B8D" w:rsidRPr="00B03E20" w:rsidRDefault="00AF2B8D" w:rsidP="00AD7E03">
            <w:pPr>
              <w:pStyle w:val="TableEntry"/>
              <w:rPr>
                <w:lang w:eastAsia="en-US"/>
              </w:rPr>
            </w:pPr>
            <w:r w:rsidRPr="00B03E20">
              <w:rPr>
                <w:lang w:eastAsia="en-US"/>
              </w:rPr>
              <w:t>x-application/hl7-v2+er7</w:t>
            </w:r>
          </w:p>
        </w:tc>
      </w:tr>
      <w:tr w:rsidR="00AF2B8D" w:rsidRPr="00B03E20" w14:paraId="1F55B172" w14:textId="77777777" w:rsidTr="00AD7E03">
        <w:trPr>
          <w:cantSplit/>
        </w:trPr>
        <w:tc>
          <w:tcPr>
            <w:tcW w:w="2482" w:type="dxa"/>
            <w:shd w:val="clear" w:color="auto" w:fill="auto"/>
          </w:tcPr>
          <w:p w14:paraId="1A8574DD" w14:textId="77777777" w:rsidR="00AF2B8D" w:rsidRPr="00B03E20" w:rsidRDefault="00AF2B8D"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CE0FC0F" w14:textId="6A111BFB" w:rsidR="00AF2B8D" w:rsidRPr="00B03E20" w:rsidRDefault="00F7523D" w:rsidP="00AD7E03">
            <w:pPr>
              <w:pStyle w:val="TableEntry"/>
              <w:rPr>
                <w:lang w:eastAsia="en-US"/>
              </w:rPr>
            </w:pPr>
            <w:r w:rsidRPr="00B03E20">
              <w:rPr>
                <w:lang w:eastAsia="en-US"/>
              </w:rPr>
              <w:t xml:space="preserve">The patient ID known to the Referral Recipient. How the Referral Initiator obtains this information is out of scope for this transaction. For example, if the Referral Recipient has already accepted the referral request, this value could be obtained from the </w:t>
            </w:r>
            <w:proofErr w:type="spellStart"/>
            <w:r w:rsidRPr="00B03E20">
              <w:rPr>
                <w:lang w:eastAsia="en-US"/>
              </w:rPr>
              <w:t>sourcePatientId</w:t>
            </w:r>
            <w:proofErr w:type="spellEnd"/>
            <w:r w:rsidRPr="00B03E20">
              <w:rPr>
                <w:lang w:eastAsia="en-US"/>
              </w:rPr>
              <w:t xml:space="preserve"> of the Document Entry of the Referral Accept message.</w:t>
            </w:r>
            <w:r w:rsidR="005436BD" w:rsidRPr="00B03E20">
              <w:rPr>
                <w:lang w:eastAsia="en-US"/>
              </w:rPr>
              <w:br/>
            </w:r>
            <w:r w:rsidR="00AF2B8D" w:rsidRPr="00B03E20">
              <w:rPr>
                <w:lang w:eastAsia="en-US"/>
              </w:rPr>
              <w:t>This value</w:t>
            </w:r>
            <w:r w:rsidR="005436BD" w:rsidRPr="00B03E20">
              <w:rPr>
                <w:lang w:eastAsia="en-US"/>
              </w:rPr>
              <w:t xml:space="preserve">, if present, </w:t>
            </w:r>
            <w:r w:rsidR="00AF2B8D" w:rsidRPr="00B03E20">
              <w:rPr>
                <w:lang w:eastAsia="en-US"/>
              </w:rPr>
              <w:t>must be the same for the Submission Set, and th</w:t>
            </w:r>
            <w:r w:rsidR="00E8275F">
              <w:rPr>
                <w:lang w:eastAsia="en-US"/>
              </w:rPr>
              <w:t>e other Document entries</w:t>
            </w:r>
            <w:r w:rsidR="00E8275F">
              <w:rPr>
                <w:lang w:eastAsia="en-US"/>
              </w:rPr>
              <w:br/>
              <w:t>See PCC</w:t>
            </w:r>
            <w:r w:rsidR="00AF2B8D" w:rsidRPr="00B03E20">
              <w:rPr>
                <w:lang w:eastAsia="en-US"/>
              </w:rPr>
              <w:t xml:space="preserve"> TF-1: X.1.1.1</w:t>
            </w:r>
          </w:p>
        </w:tc>
        <w:tc>
          <w:tcPr>
            <w:tcW w:w="1890" w:type="dxa"/>
            <w:shd w:val="clear" w:color="auto" w:fill="auto"/>
          </w:tcPr>
          <w:p w14:paraId="2E3280A6" w14:textId="77777777" w:rsidR="00AF2B8D" w:rsidRPr="00B03E20" w:rsidRDefault="00AF2B8D" w:rsidP="00AD7E03">
            <w:pPr>
              <w:pStyle w:val="TableEntry"/>
              <w:rPr>
                <w:lang w:eastAsia="en-US"/>
              </w:rPr>
            </w:pPr>
            <w:r w:rsidRPr="00B03E20">
              <w:rPr>
                <w:lang w:eastAsia="en-US"/>
              </w:rPr>
              <w:t>R</w:t>
            </w:r>
            <w:r w:rsidR="00F7523D" w:rsidRPr="00B03E20">
              <w:rPr>
                <w:lang w:eastAsia="en-US"/>
              </w:rPr>
              <w:t>2</w:t>
            </w:r>
            <w:r w:rsidR="00F7523D" w:rsidRPr="00B03E20">
              <w:rPr>
                <w:lang w:eastAsia="en-US"/>
              </w:rPr>
              <w:br/>
              <w:t>(XDM</w:t>
            </w:r>
            <w:r w:rsidRPr="00B03E20">
              <w:rPr>
                <w:lang w:eastAsia="en-US"/>
              </w:rPr>
              <w:t>)</w:t>
            </w:r>
            <w:r w:rsidRPr="00B03E20">
              <w:rPr>
                <w:lang w:eastAsia="en-US"/>
              </w:rPr>
              <w:br/>
            </w:r>
          </w:p>
        </w:tc>
        <w:tc>
          <w:tcPr>
            <w:tcW w:w="2610" w:type="dxa"/>
            <w:shd w:val="clear" w:color="auto" w:fill="auto"/>
          </w:tcPr>
          <w:p w14:paraId="627E38CB" w14:textId="77777777" w:rsidR="00AF2B8D" w:rsidRPr="00B03E20" w:rsidRDefault="00AF2B8D" w:rsidP="00AD7E03">
            <w:pPr>
              <w:pStyle w:val="TableEntry"/>
              <w:rPr>
                <w:lang w:eastAsia="en-US"/>
              </w:rPr>
            </w:pPr>
            <w:r w:rsidRPr="00B03E20">
              <w:rPr>
                <w:lang w:eastAsia="en-US"/>
              </w:rPr>
              <w:t xml:space="preserve">The patient ID in the PID-3 list that represents the patient ID known to the Referral </w:t>
            </w:r>
            <w:r w:rsidR="00F7523D" w:rsidRPr="00B03E20">
              <w:rPr>
                <w:lang w:eastAsia="en-US"/>
              </w:rPr>
              <w:t>Recipient</w:t>
            </w:r>
          </w:p>
        </w:tc>
      </w:tr>
      <w:tr w:rsidR="00AF2B8D" w:rsidRPr="00B03E20" w14:paraId="63284314" w14:textId="77777777" w:rsidTr="00AD7E03">
        <w:trPr>
          <w:cantSplit/>
        </w:trPr>
        <w:tc>
          <w:tcPr>
            <w:tcW w:w="2482" w:type="dxa"/>
            <w:shd w:val="clear" w:color="auto" w:fill="auto"/>
          </w:tcPr>
          <w:p w14:paraId="358512E5" w14:textId="77777777" w:rsidR="00AF2B8D" w:rsidRPr="00B03E20" w:rsidRDefault="00AF2B8D"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D32A2AC" w14:textId="77777777" w:rsidR="00AF2B8D" w:rsidRPr="00B03E20" w:rsidRDefault="00AF2B8D"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2A978544"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1E040F2" w14:textId="77777777" w:rsidR="00AF2B8D" w:rsidRPr="00B03E20" w:rsidRDefault="00AF2B8D" w:rsidP="00AD7E03">
            <w:pPr>
              <w:pStyle w:val="TableEntry"/>
              <w:rPr>
                <w:lang w:eastAsia="en-US"/>
              </w:rPr>
            </w:pPr>
          </w:p>
        </w:tc>
      </w:tr>
      <w:tr w:rsidR="00AF2B8D" w:rsidRPr="00B03E20" w14:paraId="5A8D71FC" w14:textId="77777777" w:rsidTr="00AD7E03">
        <w:trPr>
          <w:cantSplit/>
        </w:trPr>
        <w:tc>
          <w:tcPr>
            <w:tcW w:w="2482" w:type="dxa"/>
            <w:shd w:val="clear" w:color="auto" w:fill="auto"/>
          </w:tcPr>
          <w:p w14:paraId="1AA234D4" w14:textId="77777777" w:rsidR="00AF2B8D" w:rsidRPr="00B03E20" w:rsidRDefault="00AF2B8D" w:rsidP="00AD7E03">
            <w:pPr>
              <w:pStyle w:val="TableEntry"/>
              <w:rPr>
                <w:lang w:eastAsia="en-US"/>
              </w:rPr>
            </w:pPr>
            <w:r w:rsidRPr="00B03E20">
              <w:rPr>
                <w:lang w:eastAsia="en-US"/>
              </w:rPr>
              <w:t>size</w:t>
            </w:r>
          </w:p>
        </w:tc>
        <w:tc>
          <w:tcPr>
            <w:tcW w:w="2666" w:type="dxa"/>
            <w:shd w:val="clear" w:color="auto" w:fill="auto"/>
          </w:tcPr>
          <w:p w14:paraId="5BD16555" w14:textId="77777777" w:rsidR="00AF2B8D" w:rsidRPr="00B03E20" w:rsidRDefault="00AF2B8D" w:rsidP="00AD7E03">
            <w:pPr>
              <w:pStyle w:val="TableEntry"/>
              <w:rPr>
                <w:lang w:eastAsia="en-US"/>
              </w:rPr>
            </w:pPr>
            <w:r w:rsidRPr="00B03E20">
              <w:rPr>
                <w:lang w:eastAsia="en-US"/>
              </w:rPr>
              <w:t xml:space="preserve">Size in bytes of the message as it exists in the file system when the contents of </w:t>
            </w:r>
            <w:r w:rsidR="005436BD" w:rsidRPr="00B03E20">
              <w:rPr>
                <w:lang w:eastAsia="en-US"/>
              </w:rPr>
              <w:t xml:space="preserve">the </w:t>
            </w:r>
            <w:r w:rsidRPr="00B03E20">
              <w:rPr>
                <w:lang w:eastAsia="en-US"/>
              </w:rPr>
              <w:t>ZIP package are extracted</w:t>
            </w:r>
          </w:p>
        </w:tc>
        <w:tc>
          <w:tcPr>
            <w:tcW w:w="1890" w:type="dxa"/>
            <w:shd w:val="clear" w:color="auto" w:fill="auto"/>
          </w:tcPr>
          <w:p w14:paraId="0B295030" w14:textId="77777777" w:rsidR="00AF2B8D" w:rsidRPr="00B03E20" w:rsidRDefault="00AF2B8D"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AF600E7" w14:textId="77777777" w:rsidR="00AF2B8D" w:rsidRPr="00B03E20" w:rsidRDefault="00AF2B8D" w:rsidP="00AD7E03">
            <w:pPr>
              <w:pStyle w:val="TableEntry"/>
              <w:rPr>
                <w:lang w:eastAsia="en-US"/>
              </w:rPr>
            </w:pPr>
            <w:r w:rsidRPr="00B03E20">
              <w:rPr>
                <w:lang w:eastAsia="en-US"/>
              </w:rPr>
              <w:t>N/A</w:t>
            </w:r>
          </w:p>
        </w:tc>
      </w:tr>
      <w:tr w:rsidR="00F7523D" w:rsidRPr="00B03E20" w14:paraId="77602BF5" w14:textId="77777777" w:rsidTr="00AD7E03">
        <w:trPr>
          <w:cantSplit/>
        </w:trPr>
        <w:tc>
          <w:tcPr>
            <w:tcW w:w="2482" w:type="dxa"/>
            <w:shd w:val="clear" w:color="auto" w:fill="auto"/>
          </w:tcPr>
          <w:p w14:paraId="7F5AC91A" w14:textId="77777777" w:rsidR="00F7523D" w:rsidRPr="00B03E20" w:rsidRDefault="00F7523D"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8E1F49D" w14:textId="0CC5482B" w:rsidR="00F7523D" w:rsidRPr="00B03E20" w:rsidRDefault="00F7523D"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Initiator.</w:t>
            </w:r>
            <w:r w:rsidRPr="00B03E20">
              <w:br/>
            </w:r>
            <w:r w:rsidR="00E8275F">
              <w:rPr>
                <w:lang w:eastAsia="en-US"/>
              </w:rPr>
              <w:t>See PCC</w:t>
            </w:r>
            <w:r w:rsidRPr="00B03E20">
              <w:rPr>
                <w:lang w:eastAsia="en-US"/>
              </w:rPr>
              <w:t xml:space="preserve"> TF-1: X.1.1.1</w:t>
            </w:r>
          </w:p>
        </w:tc>
        <w:tc>
          <w:tcPr>
            <w:tcW w:w="1890" w:type="dxa"/>
            <w:shd w:val="clear" w:color="auto" w:fill="auto"/>
          </w:tcPr>
          <w:p w14:paraId="6F7202C6" w14:textId="77777777" w:rsidR="00F7523D" w:rsidRPr="00B03E20" w:rsidRDefault="00F7523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3E15AAC" w14:textId="77777777" w:rsidR="00F7523D" w:rsidRPr="00B03E20" w:rsidRDefault="00F7523D" w:rsidP="00AD7E03">
            <w:pPr>
              <w:pStyle w:val="TableEntry"/>
              <w:rPr>
                <w:lang w:eastAsia="en-US"/>
              </w:rPr>
            </w:pPr>
            <w:r w:rsidRPr="00B03E20">
              <w:rPr>
                <w:lang w:eastAsia="en-US"/>
              </w:rPr>
              <w:t xml:space="preserve">The patient ID in the PID-3 list that represents the Referral Initiator’s patient ID </w:t>
            </w:r>
          </w:p>
        </w:tc>
      </w:tr>
      <w:tr w:rsidR="00F7523D" w:rsidRPr="00B03E20" w14:paraId="5F79F027" w14:textId="77777777" w:rsidTr="00AD7E03">
        <w:trPr>
          <w:cantSplit/>
        </w:trPr>
        <w:tc>
          <w:tcPr>
            <w:tcW w:w="2482" w:type="dxa"/>
            <w:shd w:val="clear" w:color="auto" w:fill="auto"/>
          </w:tcPr>
          <w:p w14:paraId="3F834E0A" w14:textId="77777777" w:rsidR="00F7523D" w:rsidRPr="00B03E20" w:rsidRDefault="00F7523D"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2B55AF2C" w14:textId="77777777" w:rsidR="00F7523D" w:rsidRPr="00B03E20" w:rsidRDefault="00F7523D" w:rsidP="00AD7E03">
            <w:pPr>
              <w:pStyle w:val="TableEntry"/>
              <w:rPr>
                <w:lang w:eastAsia="en-US"/>
              </w:rPr>
            </w:pPr>
            <w:r w:rsidRPr="00B03E20">
              <w:rPr>
                <w:lang w:eastAsia="en-US"/>
              </w:rPr>
              <w:t>Demographics information for the patient for whom the referral is made. The demographics information should be used by the Referral Recipient for patient identity matching and verification.</w:t>
            </w:r>
          </w:p>
        </w:tc>
        <w:tc>
          <w:tcPr>
            <w:tcW w:w="1890" w:type="dxa"/>
            <w:shd w:val="clear" w:color="auto" w:fill="auto"/>
          </w:tcPr>
          <w:p w14:paraId="112E0726" w14:textId="77777777" w:rsidR="00F7523D" w:rsidRPr="00B03E20" w:rsidRDefault="00F7523D"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DD50051" w14:textId="77777777" w:rsidR="00F7523D" w:rsidRPr="00B03E20" w:rsidRDefault="00F7523D" w:rsidP="00AD7E03">
            <w:pPr>
              <w:pStyle w:val="TableEntry"/>
              <w:rPr>
                <w:lang w:eastAsia="en-US"/>
              </w:rPr>
            </w:pPr>
            <w:r w:rsidRPr="00B03E20">
              <w:rPr>
                <w:lang w:eastAsia="en-US"/>
              </w:rPr>
              <w:t>The values from PID-5 (Patient Name), PID-7 (Patient DOB), PID-8 (Patient Sex), and PID-11 (Patient Address) should be used.</w:t>
            </w:r>
          </w:p>
        </w:tc>
      </w:tr>
      <w:tr w:rsidR="00AF2B8D" w:rsidRPr="00B03E20" w14:paraId="4199A055" w14:textId="77777777" w:rsidTr="00AD7E03">
        <w:trPr>
          <w:cantSplit/>
        </w:trPr>
        <w:tc>
          <w:tcPr>
            <w:tcW w:w="2482" w:type="dxa"/>
            <w:shd w:val="clear" w:color="auto" w:fill="auto"/>
          </w:tcPr>
          <w:p w14:paraId="63FEE201" w14:textId="77777777" w:rsidR="00AF2B8D" w:rsidRPr="00B03E20" w:rsidRDefault="00AF2B8D" w:rsidP="00AD7E03">
            <w:pPr>
              <w:pStyle w:val="TableEntry"/>
              <w:rPr>
                <w:lang w:eastAsia="en-US"/>
              </w:rPr>
            </w:pPr>
            <w:proofErr w:type="spellStart"/>
            <w:r w:rsidRPr="00B03E20">
              <w:rPr>
                <w:lang w:eastAsia="en-US"/>
              </w:rPr>
              <w:lastRenderedPageBreak/>
              <w:t>typeCode</w:t>
            </w:r>
            <w:proofErr w:type="spellEnd"/>
          </w:p>
        </w:tc>
        <w:tc>
          <w:tcPr>
            <w:tcW w:w="2666" w:type="dxa"/>
            <w:shd w:val="clear" w:color="auto" w:fill="auto"/>
          </w:tcPr>
          <w:p w14:paraId="44313866" w14:textId="77777777" w:rsidR="00AF2B8D" w:rsidRPr="00B03E20" w:rsidRDefault="00AF2B8D"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2F4D7A7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A5F35A4" w14:textId="77777777" w:rsidR="00AF2B8D" w:rsidRPr="00B03E20" w:rsidRDefault="00AF2B8D" w:rsidP="00AD7E03">
            <w:pPr>
              <w:pStyle w:val="TableEntry"/>
              <w:rPr>
                <w:lang w:eastAsia="en-US"/>
              </w:rPr>
            </w:pPr>
            <w:r w:rsidRPr="00B03E20">
              <w:rPr>
                <w:lang w:eastAsia="en-US"/>
              </w:rPr>
              <w:t>MSH-9.3</w:t>
            </w:r>
          </w:p>
        </w:tc>
      </w:tr>
      <w:tr w:rsidR="00AF2B8D" w:rsidRPr="00B03E20" w14:paraId="0159DFA8" w14:textId="77777777" w:rsidTr="00AD7E03">
        <w:trPr>
          <w:cantSplit/>
        </w:trPr>
        <w:tc>
          <w:tcPr>
            <w:tcW w:w="2482" w:type="dxa"/>
            <w:shd w:val="clear" w:color="auto" w:fill="auto"/>
          </w:tcPr>
          <w:p w14:paraId="3DA8A8DB" w14:textId="77777777" w:rsidR="00AF2B8D" w:rsidRPr="00B03E20" w:rsidRDefault="00AF2B8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A62BA72" w14:textId="77777777" w:rsidR="00AF2B8D" w:rsidRPr="00B03E20" w:rsidRDefault="00AF2B8D"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8975593"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30BA97AF" w14:textId="77777777" w:rsidR="00AF2B8D" w:rsidRPr="00B03E20" w:rsidRDefault="00AF2B8D" w:rsidP="00AD7E03">
            <w:pPr>
              <w:pStyle w:val="TableEntry"/>
              <w:rPr>
                <w:lang w:eastAsia="en-US"/>
              </w:rPr>
            </w:pPr>
            <w:r w:rsidRPr="00B03E20">
              <w:rPr>
                <w:lang w:eastAsia="en-US"/>
              </w:rPr>
              <w:t>N/A</w:t>
            </w:r>
            <w:r w:rsidRPr="00B03E20">
              <w:rPr>
                <w:lang w:eastAsia="en-US"/>
              </w:rPr>
              <w:br/>
              <w:t>May be based on Message Control ID in MSH-10</w:t>
            </w:r>
          </w:p>
        </w:tc>
      </w:tr>
      <w:tr w:rsidR="00AF2B8D" w:rsidRPr="00B03E20" w14:paraId="3E69BBBB" w14:textId="77777777" w:rsidTr="00AD7E03">
        <w:trPr>
          <w:cantSplit/>
        </w:trPr>
        <w:tc>
          <w:tcPr>
            <w:tcW w:w="2482" w:type="dxa"/>
            <w:shd w:val="clear" w:color="auto" w:fill="auto"/>
          </w:tcPr>
          <w:p w14:paraId="6FE5E3A7" w14:textId="77777777" w:rsidR="00AF2B8D" w:rsidRPr="00B03E20" w:rsidRDefault="00AF2B8D" w:rsidP="00AD7E03">
            <w:pPr>
              <w:pStyle w:val="TableEntry"/>
              <w:rPr>
                <w:lang w:eastAsia="en-US"/>
              </w:rPr>
            </w:pPr>
            <w:r w:rsidRPr="00B03E20">
              <w:rPr>
                <w:lang w:eastAsia="en-US"/>
              </w:rPr>
              <w:t>URI</w:t>
            </w:r>
          </w:p>
        </w:tc>
        <w:tc>
          <w:tcPr>
            <w:tcW w:w="2666" w:type="dxa"/>
            <w:shd w:val="clear" w:color="auto" w:fill="auto"/>
          </w:tcPr>
          <w:p w14:paraId="615B83A4" w14:textId="77777777" w:rsidR="00AF2B8D" w:rsidRPr="00B03E20" w:rsidRDefault="00AF2B8D"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0ED60745" w14:textId="77777777" w:rsidR="00AF2B8D" w:rsidRPr="00B03E20" w:rsidRDefault="00AF2B8D"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3E189A1" w14:textId="77777777" w:rsidR="00AF2B8D" w:rsidRPr="00B03E20" w:rsidRDefault="00AF2B8D" w:rsidP="00AD7E03">
            <w:pPr>
              <w:pStyle w:val="TableEntry"/>
              <w:rPr>
                <w:lang w:eastAsia="en-US"/>
              </w:rPr>
            </w:pPr>
            <w:r w:rsidRPr="00B03E20">
              <w:rPr>
                <w:lang w:eastAsia="en-US"/>
              </w:rPr>
              <w:t>N/A</w:t>
            </w:r>
          </w:p>
        </w:tc>
      </w:tr>
      <w:tr w:rsidR="00AF2B8D" w:rsidRPr="00B03E20" w14:paraId="07F5A428" w14:textId="77777777" w:rsidTr="00AD7E03">
        <w:trPr>
          <w:cantSplit/>
        </w:trPr>
        <w:tc>
          <w:tcPr>
            <w:tcW w:w="2482" w:type="dxa"/>
            <w:shd w:val="clear" w:color="auto" w:fill="auto"/>
          </w:tcPr>
          <w:p w14:paraId="7953D164" w14:textId="77777777" w:rsidR="00AF2B8D" w:rsidRPr="00B03E20" w:rsidRDefault="00AF2B8D"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1F94EF14" w14:textId="53159AD4" w:rsidR="00AF2B8D" w:rsidRPr="00B03E20" w:rsidRDefault="00E8275F" w:rsidP="00AD7E03">
            <w:pPr>
              <w:pStyle w:val="TableEntry"/>
              <w:rPr>
                <w:lang w:eastAsia="en-US"/>
              </w:rPr>
            </w:pPr>
            <w:r>
              <w:rPr>
                <w:lang w:eastAsia="en-US"/>
              </w:rPr>
              <w:t>Contains the referral ID</w:t>
            </w:r>
            <w:r>
              <w:rPr>
                <w:lang w:eastAsia="en-US"/>
              </w:rPr>
              <w:br/>
              <w:t>See PCC</w:t>
            </w:r>
            <w:r w:rsidR="00AF2B8D" w:rsidRPr="00B03E20">
              <w:rPr>
                <w:lang w:eastAsia="en-US"/>
              </w:rPr>
              <w:t xml:space="preserve"> TF-1: X.1.1.1</w:t>
            </w:r>
          </w:p>
        </w:tc>
        <w:tc>
          <w:tcPr>
            <w:tcW w:w="1890" w:type="dxa"/>
            <w:shd w:val="clear" w:color="auto" w:fill="auto"/>
          </w:tcPr>
          <w:p w14:paraId="2FA48E96"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6FECC6F" w14:textId="77777777" w:rsidR="00AF2B8D" w:rsidRPr="00B03E20" w:rsidRDefault="00AF2B8D" w:rsidP="00AD7E03">
            <w:pPr>
              <w:pStyle w:val="TableEntry"/>
              <w:rPr>
                <w:lang w:eastAsia="en-US"/>
              </w:rPr>
            </w:pPr>
            <w:r w:rsidRPr="00B03E20">
              <w:rPr>
                <w:lang w:eastAsia="en-US"/>
              </w:rPr>
              <w:t>Derived from ORC-2 (Placer Order Number).</w:t>
            </w:r>
          </w:p>
        </w:tc>
      </w:tr>
      <w:tr w:rsidR="00AF2B8D" w:rsidRPr="00B03E20" w14:paraId="5C34E6CF" w14:textId="77777777" w:rsidTr="00AD7E03">
        <w:trPr>
          <w:cantSplit/>
        </w:trPr>
        <w:tc>
          <w:tcPr>
            <w:tcW w:w="2482" w:type="dxa"/>
            <w:shd w:val="clear" w:color="auto" w:fill="auto"/>
          </w:tcPr>
          <w:p w14:paraId="75A7403C" w14:textId="77777777" w:rsidR="00AF2B8D" w:rsidRPr="00B03E20" w:rsidRDefault="00AF2B8D"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2C58365C" w14:textId="77777777" w:rsidR="00AF2B8D" w:rsidRPr="00B03E20" w:rsidRDefault="00AF2B8D"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4F2A24F0"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1ED7E9E6" w14:textId="77777777" w:rsidR="00AF2B8D" w:rsidRPr="00B03E20" w:rsidRDefault="00AF2B8D"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4876D43" w14:textId="77777777" w:rsidR="00AF2B8D" w:rsidRPr="00B03E20" w:rsidRDefault="00AF2B8D" w:rsidP="00AD7E03">
      <w:pPr>
        <w:pStyle w:val="BodyText"/>
        <w:rPr>
          <w:lang w:eastAsia="en-US"/>
        </w:rPr>
      </w:pPr>
    </w:p>
    <w:p w14:paraId="0A7789EC" w14:textId="77777777" w:rsidR="00AF2B8D" w:rsidRPr="00B03E20" w:rsidRDefault="00A129F4" w:rsidP="00AD7E03">
      <w:pPr>
        <w:pStyle w:val="Heading6"/>
        <w:rPr>
          <w:noProof w:val="0"/>
        </w:rPr>
      </w:pPr>
      <w:bookmarkStart w:id="285" w:name="_Toc482625050"/>
      <w:bookmarkStart w:id="286" w:name="_Toc482625786"/>
      <w:bookmarkStart w:id="287" w:name="_Toc483500681"/>
      <w:proofErr w:type="gramStart"/>
      <w:r w:rsidRPr="00B03E20">
        <w:rPr>
          <w:noProof w:val="0"/>
        </w:rPr>
        <w:t>3.Y4.4.1</w:t>
      </w:r>
      <w:r w:rsidR="00843A1D" w:rsidRPr="00B03E20">
        <w:rPr>
          <w:noProof w:val="0"/>
        </w:rPr>
        <w:t>.2.2</w:t>
      </w:r>
      <w:proofErr w:type="gramEnd"/>
      <w:r w:rsidR="00843A1D" w:rsidRPr="00B03E20">
        <w:rPr>
          <w:noProof w:val="0"/>
        </w:rPr>
        <w:t xml:space="preserve"> Message Content – Referral</w:t>
      </w:r>
      <w:r w:rsidR="00AF2B8D" w:rsidRPr="00B03E20">
        <w:rPr>
          <w:noProof w:val="0"/>
        </w:rPr>
        <w:t xml:space="preserve"> Status Update</w:t>
      </w:r>
      <w:bookmarkEnd w:id="285"/>
      <w:bookmarkEnd w:id="286"/>
      <w:bookmarkEnd w:id="287"/>
    </w:p>
    <w:p w14:paraId="26F2C979" w14:textId="77777777" w:rsidR="00AF2B8D" w:rsidRPr="00B03E20" w:rsidRDefault="00AF2B8D" w:rsidP="00AF2B8D">
      <w:pPr>
        <w:pStyle w:val="BodyText"/>
        <w:rPr>
          <w:lang w:eastAsia="en-US"/>
        </w:rPr>
      </w:pPr>
      <w:r w:rsidRPr="00B03E20">
        <w:rPr>
          <w:lang w:eastAsia="en-US"/>
        </w:rPr>
        <w:t>Th</w:t>
      </w:r>
      <w:r w:rsidR="00843A1D" w:rsidRPr="00B03E20">
        <w:rPr>
          <w:lang w:eastAsia="en-US"/>
        </w:rPr>
        <w:t>e content of the Cancel Request</w:t>
      </w:r>
      <w:r w:rsidRPr="00B03E20">
        <w:rPr>
          <w:lang w:eastAsia="en-US"/>
        </w:rPr>
        <w:t xml:space="preserve"> message is an HL7 Version 2 OSU^O51^OMG_O51 message. The complete message definition can be found in appendix A.</w:t>
      </w:r>
    </w:p>
    <w:p w14:paraId="4B27FD46" w14:textId="77777777" w:rsidR="00AF2B8D" w:rsidRPr="00B03E20" w:rsidRDefault="00AF2B8D" w:rsidP="00AD7E03">
      <w:pPr>
        <w:pStyle w:val="BodyText"/>
        <w:rPr>
          <w:lang w:eastAsia="en-US"/>
        </w:rPr>
      </w:pPr>
      <w:r w:rsidRPr="00B03E20">
        <w:rPr>
          <w:lang w:eastAsia="en-US"/>
        </w:rPr>
        <w:t xml:space="preserve">A table containing only the required segments and fields can be found as part of the 360X project implementation Guide at </w:t>
      </w:r>
      <w:hyperlink r:id="rId31" w:anchor="id-360XImplementationGuide-6.3.3MessageOSU^O51^OSU_O51" w:history="1">
        <w:r w:rsidRPr="00AD7E03">
          <w:rPr>
            <w:rStyle w:val="Hyperlink"/>
          </w:rPr>
          <w:t>https://oncprojectracking.healthit.gov/wiki/display/TechLab360X/360X+Implementation+Guide#id-360XImplementationGuide-6.3.3MessageOSU^O51^OSU_O51</w:t>
        </w:r>
      </w:hyperlink>
      <w:r w:rsidRPr="00B03E20">
        <w:rPr>
          <w:lang w:eastAsia="en-US"/>
        </w:rPr>
        <w:t>.</w:t>
      </w:r>
    </w:p>
    <w:p w14:paraId="582C49DC" w14:textId="77777777" w:rsidR="00AF2B8D" w:rsidRPr="00B03E20" w:rsidRDefault="00AF2B8D" w:rsidP="00AD7E03">
      <w:pPr>
        <w:pStyle w:val="BodyText"/>
        <w:rPr>
          <w:lang w:eastAsia="en-US"/>
        </w:rPr>
      </w:pPr>
      <w:r w:rsidRPr="00B03E20">
        <w:rPr>
          <w:lang w:eastAsia="en-US"/>
        </w:rPr>
        <w:t xml:space="preserve">The following fields are </w:t>
      </w:r>
      <w:r w:rsidR="001D41D9" w:rsidRPr="00B03E20">
        <w:rPr>
          <w:lang w:eastAsia="en-US"/>
        </w:rPr>
        <w:t>specific to the Cancel Request</w:t>
      </w:r>
      <w:r w:rsidRPr="00B03E20">
        <w:rPr>
          <w:lang w:eastAsia="en-US"/>
        </w:rPr>
        <w:t>:</w:t>
      </w:r>
    </w:p>
    <w:p w14:paraId="361A582F" w14:textId="77777777" w:rsidR="00AF2B8D" w:rsidRPr="00B03E20" w:rsidRDefault="00AF2B8D"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AF2B8D" w:rsidRPr="00B03E20" w14:paraId="648D94FB" w14:textId="77777777" w:rsidTr="00AD7E03">
        <w:trPr>
          <w:cantSplit/>
          <w:tblHeader/>
        </w:trPr>
        <w:tc>
          <w:tcPr>
            <w:tcW w:w="2178" w:type="dxa"/>
            <w:shd w:val="clear" w:color="auto" w:fill="D9D9D9"/>
          </w:tcPr>
          <w:p w14:paraId="2BB5E60E" w14:textId="77777777" w:rsidR="00AF2B8D" w:rsidRPr="00B03E20" w:rsidRDefault="00AF2B8D" w:rsidP="00AD7E03">
            <w:pPr>
              <w:pStyle w:val="TableEntryHeader"/>
              <w:rPr>
                <w:lang w:eastAsia="en-US"/>
              </w:rPr>
            </w:pPr>
            <w:r w:rsidRPr="00B03E20">
              <w:rPr>
                <w:lang w:eastAsia="en-US"/>
              </w:rPr>
              <w:t>Data element</w:t>
            </w:r>
          </w:p>
        </w:tc>
        <w:tc>
          <w:tcPr>
            <w:tcW w:w="1800" w:type="dxa"/>
            <w:shd w:val="clear" w:color="auto" w:fill="D9D9D9"/>
          </w:tcPr>
          <w:p w14:paraId="7C477EE6" w14:textId="77777777" w:rsidR="00AF2B8D" w:rsidRPr="00B03E20" w:rsidRDefault="00AF2B8D" w:rsidP="00AD7E03">
            <w:pPr>
              <w:pStyle w:val="TableEntryHeader"/>
              <w:rPr>
                <w:lang w:eastAsia="en-US"/>
              </w:rPr>
            </w:pPr>
            <w:r w:rsidRPr="00B03E20">
              <w:rPr>
                <w:lang w:eastAsia="en-US"/>
              </w:rPr>
              <w:t>Message Field</w:t>
            </w:r>
          </w:p>
        </w:tc>
        <w:tc>
          <w:tcPr>
            <w:tcW w:w="5598" w:type="dxa"/>
            <w:shd w:val="clear" w:color="auto" w:fill="D9D9D9"/>
          </w:tcPr>
          <w:p w14:paraId="5DDC3943" w14:textId="77777777" w:rsidR="00AF2B8D" w:rsidRPr="00B03E20" w:rsidRDefault="00AF2B8D" w:rsidP="00AD7E03">
            <w:pPr>
              <w:pStyle w:val="TableEntryHeader"/>
              <w:rPr>
                <w:lang w:eastAsia="en-US"/>
              </w:rPr>
            </w:pPr>
            <w:r w:rsidRPr="00B03E20">
              <w:rPr>
                <w:lang w:eastAsia="en-US"/>
              </w:rPr>
              <w:t>Format and use</w:t>
            </w:r>
          </w:p>
        </w:tc>
      </w:tr>
      <w:tr w:rsidR="00AF2B8D" w:rsidRPr="00B03E20" w14:paraId="4A20C297" w14:textId="77777777" w:rsidTr="00AD7E03">
        <w:trPr>
          <w:cantSplit/>
        </w:trPr>
        <w:tc>
          <w:tcPr>
            <w:tcW w:w="2178" w:type="dxa"/>
            <w:shd w:val="clear" w:color="auto" w:fill="auto"/>
          </w:tcPr>
          <w:p w14:paraId="269952A0" w14:textId="77777777" w:rsidR="00AF2B8D" w:rsidRPr="00B03E20" w:rsidRDefault="00AF2B8D" w:rsidP="00AD7E03">
            <w:pPr>
              <w:pStyle w:val="TableEntry"/>
              <w:rPr>
                <w:lang w:eastAsia="en-US"/>
              </w:rPr>
            </w:pPr>
            <w:r w:rsidRPr="00B03E20">
              <w:rPr>
                <w:lang w:eastAsia="en-US"/>
              </w:rPr>
              <w:t>Order Control Code</w:t>
            </w:r>
          </w:p>
        </w:tc>
        <w:tc>
          <w:tcPr>
            <w:tcW w:w="1800" w:type="dxa"/>
            <w:shd w:val="clear" w:color="auto" w:fill="auto"/>
          </w:tcPr>
          <w:p w14:paraId="63039E1D" w14:textId="77777777" w:rsidR="00AF2B8D" w:rsidRPr="00B03E20" w:rsidRDefault="00AF2B8D" w:rsidP="00AD7E03">
            <w:pPr>
              <w:pStyle w:val="TableEntry"/>
              <w:rPr>
                <w:lang w:eastAsia="en-US"/>
              </w:rPr>
            </w:pPr>
            <w:r w:rsidRPr="00B03E20">
              <w:rPr>
                <w:lang w:eastAsia="en-US"/>
              </w:rPr>
              <w:t>ORC-1</w:t>
            </w:r>
          </w:p>
        </w:tc>
        <w:tc>
          <w:tcPr>
            <w:tcW w:w="5598" w:type="dxa"/>
            <w:shd w:val="clear" w:color="auto" w:fill="auto"/>
          </w:tcPr>
          <w:p w14:paraId="1CD59E25" w14:textId="77777777" w:rsidR="00AF2B8D" w:rsidRPr="00B03E20" w:rsidRDefault="00AF2B8D" w:rsidP="00AD7E03">
            <w:pPr>
              <w:pStyle w:val="TableEntry"/>
              <w:rPr>
                <w:lang w:eastAsia="en-US"/>
              </w:rPr>
            </w:pPr>
            <w:r w:rsidRPr="00B03E20">
              <w:rPr>
                <w:lang w:eastAsia="en-US"/>
              </w:rPr>
              <w:t xml:space="preserve">The value of </w:t>
            </w:r>
            <w:r w:rsidR="006D55B1" w:rsidRPr="00B03E20">
              <w:rPr>
                <w:lang w:eastAsia="en-US"/>
              </w:rPr>
              <w:t>C</w:t>
            </w:r>
            <w:r w:rsidRPr="00B03E20">
              <w:rPr>
                <w:lang w:eastAsia="en-US"/>
              </w:rPr>
              <w:t xml:space="preserve">A </w:t>
            </w:r>
            <w:r w:rsidR="00843A1D" w:rsidRPr="00B03E20">
              <w:rPr>
                <w:lang w:eastAsia="en-US"/>
              </w:rPr>
              <w:t>SHALL</w:t>
            </w:r>
            <w:r w:rsidRPr="00B03E20">
              <w:rPr>
                <w:lang w:eastAsia="en-US"/>
              </w:rPr>
              <w:t xml:space="preserve"> </w:t>
            </w:r>
            <w:r w:rsidR="006D55B1" w:rsidRPr="00B03E20">
              <w:rPr>
                <w:lang w:eastAsia="en-US"/>
              </w:rPr>
              <w:t>be used for the Cancel Request</w:t>
            </w:r>
          </w:p>
        </w:tc>
      </w:tr>
      <w:tr w:rsidR="00AF2B8D" w:rsidRPr="00B03E20" w14:paraId="2302A5AD" w14:textId="77777777" w:rsidTr="00AD7E03">
        <w:trPr>
          <w:cantSplit/>
        </w:trPr>
        <w:tc>
          <w:tcPr>
            <w:tcW w:w="2178" w:type="dxa"/>
            <w:shd w:val="clear" w:color="auto" w:fill="auto"/>
          </w:tcPr>
          <w:p w14:paraId="65D5E9D4" w14:textId="77777777" w:rsidR="00AF2B8D" w:rsidRPr="00B03E20" w:rsidRDefault="00AF2B8D" w:rsidP="00AD7E03">
            <w:pPr>
              <w:pStyle w:val="TableEntry"/>
              <w:rPr>
                <w:lang w:eastAsia="en-US"/>
              </w:rPr>
            </w:pPr>
            <w:r w:rsidRPr="00B03E20">
              <w:rPr>
                <w:lang w:eastAsia="en-US"/>
              </w:rPr>
              <w:t>Referral ID</w:t>
            </w:r>
          </w:p>
        </w:tc>
        <w:tc>
          <w:tcPr>
            <w:tcW w:w="1800" w:type="dxa"/>
            <w:shd w:val="clear" w:color="auto" w:fill="auto"/>
          </w:tcPr>
          <w:p w14:paraId="5A785516" w14:textId="77777777" w:rsidR="00AF2B8D" w:rsidRPr="00B03E20" w:rsidRDefault="00AF2B8D" w:rsidP="00AD7E03">
            <w:pPr>
              <w:pStyle w:val="TableEntry"/>
              <w:rPr>
                <w:lang w:eastAsia="en-US"/>
              </w:rPr>
            </w:pPr>
            <w:r w:rsidRPr="00B03E20">
              <w:rPr>
                <w:lang w:eastAsia="en-US"/>
              </w:rPr>
              <w:t xml:space="preserve">ORC-2 </w:t>
            </w:r>
          </w:p>
        </w:tc>
        <w:tc>
          <w:tcPr>
            <w:tcW w:w="5598" w:type="dxa"/>
            <w:shd w:val="clear" w:color="auto" w:fill="auto"/>
          </w:tcPr>
          <w:p w14:paraId="55651C7C" w14:textId="77777777" w:rsidR="00AF2B8D" w:rsidRPr="00B03E20" w:rsidRDefault="00AF2B8D" w:rsidP="00AD7E03">
            <w:pPr>
              <w:pStyle w:val="TableEntry"/>
              <w:rPr>
                <w:lang w:eastAsia="en-US"/>
              </w:rPr>
            </w:pPr>
            <w:r w:rsidRPr="00B03E20">
              <w:rPr>
                <w:lang w:eastAsia="en-US"/>
              </w:rPr>
              <w:t>&lt;referral ID&gt;^^&lt;assigning authority OID&gt;^ISO</w:t>
            </w:r>
          </w:p>
        </w:tc>
      </w:tr>
      <w:tr w:rsidR="00AF2B8D" w:rsidRPr="00B03E20" w14:paraId="121F3C29" w14:textId="77777777" w:rsidTr="00AD7E03">
        <w:trPr>
          <w:cantSplit/>
        </w:trPr>
        <w:tc>
          <w:tcPr>
            <w:tcW w:w="2178" w:type="dxa"/>
            <w:shd w:val="clear" w:color="auto" w:fill="auto"/>
          </w:tcPr>
          <w:p w14:paraId="379AB584" w14:textId="77777777" w:rsidR="00AF2B8D" w:rsidRPr="00B03E20" w:rsidRDefault="00AF2B8D" w:rsidP="00AD7E03">
            <w:pPr>
              <w:pStyle w:val="TableEntry"/>
              <w:rPr>
                <w:lang w:eastAsia="en-US"/>
              </w:rPr>
            </w:pPr>
            <w:r w:rsidRPr="00B03E20">
              <w:rPr>
                <w:lang w:eastAsia="en-US"/>
              </w:rPr>
              <w:t>Order status</w:t>
            </w:r>
          </w:p>
        </w:tc>
        <w:tc>
          <w:tcPr>
            <w:tcW w:w="1800" w:type="dxa"/>
            <w:shd w:val="clear" w:color="auto" w:fill="auto"/>
          </w:tcPr>
          <w:p w14:paraId="4532505C" w14:textId="77777777" w:rsidR="00AF2B8D" w:rsidRPr="00B03E20" w:rsidRDefault="00AF2B8D" w:rsidP="00AD7E03">
            <w:pPr>
              <w:pStyle w:val="TableEntry"/>
              <w:rPr>
                <w:lang w:eastAsia="en-US"/>
              </w:rPr>
            </w:pPr>
            <w:r w:rsidRPr="00B03E20">
              <w:rPr>
                <w:lang w:eastAsia="en-US"/>
              </w:rPr>
              <w:t>ORC-5</w:t>
            </w:r>
          </w:p>
        </w:tc>
        <w:tc>
          <w:tcPr>
            <w:tcW w:w="5598" w:type="dxa"/>
            <w:shd w:val="clear" w:color="auto" w:fill="auto"/>
          </w:tcPr>
          <w:p w14:paraId="3641B73C" w14:textId="77777777" w:rsidR="00AF2B8D" w:rsidRPr="00B03E20" w:rsidRDefault="00AF2B8D" w:rsidP="00AD7E03">
            <w:pPr>
              <w:pStyle w:val="TableEntry"/>
              <w:rPr>
                <w:lang w:eastAsia="en-US"/>
              </w:rPr>
            </w:pPr>
            <w:r w:rsidRPr="00B03E20">
              <w:rPr>
                <w:lang w:eastAsia="en-US"/>
              </w:rPr>
              <w:t xml:space="preserve">The value of CA </w:t>
            </w:r>
            <w:r w:rsidR="00843A1D" w:rsidRPr="00B03E20">
              <w:rPr>
                <w:lang w:eastAsia="en-US"/>
              </w:rPr>
              <w:t>SHALL</w:t>
            </w:r>
            <w:r w:rsidRPr="00B03E20">
              <w:rPr>
                <w:lang w:eastAsia="en-US"/>
              </w:rPr>
              <w:t xml:space="preserve"> be used</w:t>
            </w:r>
            <w:r w:rsidR="006D55B1" w:rsidRPr="00B03E20">
              <w:rPr>
                <w:lang w:eastAsia="en-US"/>
              </w:rPr>
              <w:t xml:space="preserve"> for the Cancel Request</w:t>
            </w:r>
          </w:p>
        </w:tc>
      </w:tr>
      <w:tr w:rsidR="00AF2B8D" w:rsidRPr="00B03E20" w14:paraId="2F89F813" w14:textId="77777777" w:rsidTr="00AD7E03">
        <w:trPr>
          <w:cantSplit/>
        </w:trPr>
        <w:tc>
          <w:tcPr>
            <w:tcW w:w="2178" w:type="dxa"/>
            <w:shd w:val="clear" w:color="auto" w:fill="auto"/>
          </w:tcPr>
          <w:p w14:paraId="5353AFAF" w14:textId="77777777" w:rsidR="00AF2B8D" w:rsidRPr="00B03E20" w:rsidRDefault="00AF2B8D" w:rsidP="00AD7E03">
            <w:pPr>
              <w:pStyle w:val="TableEntry"/>
              <w:rPr>
                <w:lang w:eastAsia="en-US"/>
              </w:rPr>
            </w:pPr>
            <w:r w:rsidRPr="00B03E20">
              <w:rPr>
                <w:lang w:eastAsia="en-US"/>
              </w:rPr>
              <w:t>Ordering provider</w:t>
            </w:r>
          </w:p>
        </w:tc>
        <w:tc>
          <w:tcPr>
            <w:tcW w:w="1800" w:type="dxa"/>
            <w:shd w:val="clear" w:color="auto" w:fill="auto"/>
          </w:tcPr>
          <w:p w14:paraId="4C87AEA8" w14:textId="77777777" w:rsidR="00AF2B8D" w:rsidRPr="00B03E20" w:rsidRDefault="00AF2B8D" w:rsidP="00AD7E03">
            <w:pPr>
              <w:pStyle w:val="TableEntry"/>
              <w:rPr>
                <w:lang w:eastAsia="en-US"/>
              </w:rPr>
            </w:pPr>
            <w:r w:rsidRPr="00B03E20">
              <w:rPr>
                <w:lang w:eastAsia="en-US"/>
              </w:rPr>
              <w:t xml:space="preserve">ORC-12 </w:t>
            </w:r>
          </w:p>
        </w:tc>
        <w:tc>
          <w:tcPr>
            <w:tcW w:w="5598" w:type="dxa"/>
            <w:shd w:val="clear" w:color="auto" w:fill="auto"/>
          </w:tcPr>
          <w:p w14:paraId="0C4433F5" w14:textId="77777777" w:rsidR="00AF2B8D" w:rsidRPr="00B03E20" w:rsidRDefault="00843A1D" w:rsidP="00AD7E03">
            <w:pPr>
              <w:pStyle w:val="TableEntry"/>
              <w:rPr>
                <w:lang w:eastAsia="en-US"/>
              </w:rPr>
            </w:pPr>
            <w:r w:rsidRPr="00B03E20">
              <w:rPr>
                <w:lang w:eastAsia="en-US"/>
              </w:rPr>
              <w:t>The provider who ordered the referral</w:t>
            </w:r>
          </w:p>
        </w:tc>
      </w:tr>
      <w:tr w:rsidR="00AF2B8D" w:rsidRPr="00B03E20" w14:paraId="2C44F997" w14:textId="77777777" w:rsidTr="00AD7E03">
        <w:trPr>
          <w:cantSplit/>
        </w:trPr>
        <w:tc>
          <w:tcPr>
            <w:tcW w:w="2178" w:type="dxa"/>
            <w:shd w:val="clear" w:color="auto" w:fill="auto"/>
          </w:tcPr>
          <w:p w14:paraId="5AFEC1F9" w14:textId="77777777" w:rsidR="00AF2B8D" w:rsidRPr="00B03E20" w:rsidRDefault="00843A1D" w:rsidP="00AD7E03">
            <w:pPr>
              <w:pStyle w:val="TableEntry"/>
              <w:rPr>
                <w:lang w:eastAsia="en-US"/>
              </w:rPr>
            </w:pPr>
            <w:r w:rsidRPr="00B03E20">
              <w:rPr>
                <w:lang w:eastAsia="en-US"/>
              </w:rPr>
              <w:t>Reason for cancel</w:t>
            </w:r>
          </w:p>
        </w:tc>
        <w:tc>
          <w:tcPr>
            <w:tcW w:w="1800" w:type="dxa"/>
            <w:shd w:val="clear" w:color="auto" w:fill="auto"/>
          </w:tcPr>
          <w:p w14:paraId="7A645BD3" w14:textId="77777777" w:rsidR="00AF2B8D" w:rsidRPr="00B03E20" w:rsidRDefault="00AF2B8D" w:rsidP="00AD7E03">
            <w:pPr>
              <w:pStyle w:val="TableEntry"/>
              <w:rPr>
                <w:lang w:eastAsia="en-US"/>
              </w:rPr>
            </w:pPr>
            <w:r w:rsidRPr="00B03E20">
              <w:rPr>
                <w:lang w:eastAsia="en-US"/>
              </w:rPr>
              <w:t>ORC-16</w:t>
            </w:r>
          </w:p>
        </w:tc>
        <w:tc>
          <w:tcPr>
            <w:tcW w:w="5598" w:type="dxa"/>
            <w:shd w:val="clear" w:color="auto" w:fill="auto"/>
          </w:tcPr>
          <w:p w14:paraId="77239CD8" w14:textId="77777777" w:rsidR="00AF2B8D" w:rsidRPr="00B03E20" w:rsidRDefault="006D55B1" w:rsidP="00AD7E03">
            <w:pPr>
              <w:pStyle w:val="TableEntry"/>
              <w:rPr>
                <w:lang w:eastAsia="en-US"/>
              </w:rPr>
            </w:pPr>
            <w:r w:rsidRPr="00B03E20">
              <w:rPr>
                <w:lang w:eastAsia="en-US"/>
              </w:rPr>
              <w:t>This field is used to indicate the reason for the cancel request.</w:t>
            </w:r>
            <w:r w:rsidR="00AF2B8D" w:rsidRPr="00B03E20">
              <w:rPr>
                <w:lang w:eastAsia="en-US"/>
              </w:rPr>
              <w:t xml:space="preserve"> At a minimum, a free text reason SHOULD be supplied in ORC-16.2. </w:t>
            </w:r>
          </w:p>
        </w:tc>
      </w:tr>
    </w:tbl>
    <w:p w14:paraId="6D27D7B7" w14:textId="77777777" w:rsidR="007261D3" w:rsidRPr="00B03E20" w:rsidRDefault="007261D3" w:rsidP="00AF2B8D">
      <w:pPr>
        <w:pStyle w:val="AuthorInstructions"/>
        <w:rPr>
          <w:lang w:eastAsia="en-US"/>
        </w:rPr>
      </w:pPr>
    </w:p>
    <w:p w14:paraId="2C8B7AB9" w14:textId="77777777" w:rsidR="007261D3" w:rsidRPr="00B03E20" w:rsidRDefault="007261D3" w:rsidP="007261D3">
      <w:pPr>
        <w:pStyle w:val="Heading5"/>
        <w:numPr>
          <w:ilvl w:val="0"/>
          <w:numId w:val="0"/>
        </w:numPr>
        <w:rPr>
          <w:noProof w:val="0"/>
        </w:rPr>
      </w:pPr>
      <w:bookmarkStart w:id="288" w:name="_Toc482625051"/>
      <w:bookmarkStart w:id="289" w:name="_Toc482625787"/>
      <w:bookmarkStart w:id="290" w:name="_Toc483500682"/>
      <w:proofErr w:type="gramStart"/>
      <w:r w:rsidRPr="00B03E20">
        <w:rPr>
          <w:noProof w:val="0"/>
        </w:rPr>
        <w:t>3.Y</w:t>
      </w:r>
      <w:r w:rsidR="00BE26F6" w:rsidRPr="00B03E20">
        <w:rPr>
          <w:noProof w:val="0"/>
        </w:rPr>
        <w:t>4</w:t>
      </w:r>
      <w:r w:rsidRPr="00B03E20">
        <w:rPr>
          <w:noProof w:val="0"/>
        </w:rPr>
        <w:t>.4.1.3</w:t>
      </w:r>
      <w:proofErr w:type="gramEnd"/>
      <w:r w:rsidRPr="00B03E20">
        <w:rPr>
          <w:noProof w:val="0"/>
        </w:rPr>
        <w:t xml:space="preserve"> Expected Actions</w:t>
      </w:r>
      <w:bookmarkEnd w:id="288"/>
      <w:bookmarkEnd w:id="289"/>
      <w:bookmarkEnd w:id="290"/>
    </w:p>
    <w:p w14:paraId="7DEFCCC4" w14:textId="77777777" w:rsidR="00B023FF" w:rsidRPr="00B03E20" w:rsidRDefault="005B79AC" w:rsidP="00AD7E03">
      <w:pPr>
        <w:pStyle w:val="BodyText"/>
        <w:rPr>
          <w:lang w:eastAsia="en-US"/>
        </w:rPr>
      </w:pPr>
      <w:r w:rsidRPr="00B03E20">
        <w:rPr>
          <w:lang w:eastAsia="en-US"/>
        </w:rPr>
        <w:t xml:space="preserve">The Referral Recipient SHALL be able to receive the Cancel Request at any point of the referral workflow. It is up to the Referral Recipient, based on their policies and regulatory requirements, </w:t>
      </w:r>
      <w:r w:rsidRPr="00B03E20">
        <w:rPr>
          <w:lang w:eastAsia="en-US"/>
        </w:rPr>
        <w:lastRenderedPageBreak/>
        <w:t xml:space="preserve">to determine if the Cancel Request can </w:t>
      </w:r>
      <w:r w:rsidR="00747DC2" w:rsidRPr="00B03E20">
        <w:rPr>
          <w:lang w:eastAsia="en-US"/>
        </w:rPr>
        <w:t xml:space="preserve">be satisfied, in which case a Cancel Confirmation shall be sent. There are cases, however, where the Cancel Request cannot be satisfied, and the Referral Recipient may continue with the next step of the workflow. </w:t>
      </w:r>
    </w:p>
    <w:p w14:paraId="738F78EE" w14:textId="77777777" w:rsidR="007261D3" w:rsidRPr="00B03E20" w:rsidRDefault="00747DC2" w:rsidP="00AD7E03">
      <w:pPr>
        <w:pStyle w:val="BodyText"/>
        <w:rPr>
          <w:lang w:eastAsia="en-US"/>
        </w:rPr>
      </w:pPr>
      <w:r w:rsidRPr="00B03E20">
        <w:rPr>
          <w:lang w:eastAsia="en-US"/>
        </w:rPr>
        <w:t xml:space="preserve">The Referral Initiator SHALL wait for either a Cancel Confirmation, or another message from the </w:t>
      </w:r>
      <w:r w:rsidR="003E4FF2" w:rsidRPr="00B03E20">
        <w:rPr>
          <w:lang w:eastAsia="en-US"/>
        </w:rPr>
        <w:t>Referral Recipient before considering the referral as not being active.</w:t>
      </w:r>
      <w:r w:rsidR="00B023FF" w:rsidRPr="00B03E20">
        <w:rPr>
          <w:lang w:eastAsia="en-US"/>
        </w:rPr>
        <w:t xml:space="preserve"> </w:t>
      </w:r>
      <w:r w:rsidR="004E75D8" w:rsidRPr="00B03E20">
        <w:rPr>
          <w:lang w:eastAsia="en-US"/>
        </w:rPr>
        <w:t>If a Cancel Confirmation is not received, the Referral Initiator may need to use other methods of communications to resolve the status of the referral, which is out of scope for this transaction.</w:t>
      </w:r>
    </w:p>
    <w:p w14:paraId="621F3ADE" w14:textId="77777777" w:rsidR="007261D3" w:rsidRPr="00B03E20" w:rsidRDefault="007261D3" w:rsidP="007261D3">
      <w:pPr>
        <w:pStyle w:val="Heading4"/>
        <w:numPr>
          <w:ilvl w:val="0"/>
          <w:numId w:val="0"/>
        </w:numPr>
        <w:rPr>
          <w:noProof w:val="0"/>
        </w:rPr>
      </w:pPr>
      <w:bookmarkStart w:id="291" w:name="_Toc482625052"/>
      <w:bookmarkStart w:id="292" w:name="_Toc482625788"/>
      <w:bookmarkStart w:id="293" w:name="_Toc483500683"/>
      <w:proofErr w:type="gramStart"/>
      <w:r w:rsidRPr="00B03E20">
        <w:rPr>
          <w:noProof w:val="0"/>
        </w:rPr>
        <w:t>3.Y</w:t>
      </w:r>
      <w:r w:rsidR="00BE26F6" w:rsidRPr="00B03E20">
        <w:rPr>
          <w:noProof w:val="0"/>
        </w:rPr>
        <w:t>4</w:t>
      </w:r>
      <w:r w:rsidRPr="00B03E20">
        <w:rPr>
          <w:noProof w:val="0"/>
        </w:rPr>
        <w:t>.4.2</w:t>
      </w:r>
      <w:proofErr w:type="gramEnd"/>
      <w:r w:rsidRPr="00B03E20">
        <w:rPr>
          <w:noProof w:val="0"/>
        </w:rPr>
        <w:t xml:space="preserve"> </w:t>
      </w:r>
      <w:r w:rsidR="00012AC8" w:rsidRPr="00B03E20">
        <w:rPr>
          <w:noProof w:val="0"/>
        </w:rPr>
        <w:t>Cancel Confirmation</w:t>
      </w:r>
      <w:bookmarkEnd w:id="291"/>
      <w:bookmarkEnd w:id="292"/>
      <w:bookmarkEnd w:id="293"/>
    </w:p>
    <w:p w14:paraId="632252F4" w14:textId="77777777" w:rsidR="007261D3" w:rsidRPr="00B03E20" w:rsidRDefault="00507AC5" w:rsidP="00AD7E03">
      <w:pPr>
        <w:pStyle w:val="BodyText"/>
        <w:rPr>
          <w:lang w:eastAsia="en-US"/>
        </w:rPr>
      </w:pPr>
      <w:r w:rsidRPr="00B03E20">
        <w:t xml:space="preserve">The Cancel Confirmation message conveys the compliance by the Referral Recipient with the </w:t>
      </w:r>
      <w:r w:rsidR="009A5453" w:rsidRPr="00B03E20">
        <w:t>Cancel Request received from the Referral Initiator.</w:t>
      </w:r>
    </w:p>
    <w:p w14:paraId="36D54198" w14:textId="77777777" w:rsidR="007261D3" w:rsidRPr="00B03E20" w:rsidRDefault="007261D3" w:rsidP="007261D3">
      <w:pPr>
        <w:pStyle w:val="Heading5"/>
        <w:numPr>
          <w:ilvl w:val="0"/>
          <w:numId w:val="0"/>
        </w:numPr>
        <w:rPr>
          <w:noProof w:val="0"/>
        </w:rPr>
      </w:pPr>
      <w:bookmarkStart w:id="294" w:name="_Toc482625053"/>
      <w:bookmarkStart w:id="295" w:name="_Toc482625789"/>
      <w:bookmarkStart w:id="296" w:name="_Toc483500684"/>
      <w:proofErr w:type="gramStart"/>
      <w:r w:rsidRPr="00B03E20">
        <w:rPr>
          <w:noProof w:val="0"/>
        </w:rPr>
        <w:t>3.Y</w:t>
      </w:r>
      <w:r w:rsidR="00BE26F6" w:rsidRPr="00B03E20">
        <w:rPr>
          <w:noProof w:val="0"/>
        </w:rPr>
        <w:t>4</w:t>
      </w:r>
      <w:r w:rsidRPr="00B03E20">
        <w:rPr>
          <w:noProof w:val="0"/>
        </w:rPr>
        <w:t>.4.2.1</w:t>
      </w:r>
      <w:proofErr w:type="gramEnd"/>
      <w:r w:rsidRPr="00B03E20">
        <w:rPr>
          <w:noProof w:val="0"/>
        </w:rPr>
        <w:t xml:space="preserve"> Trigger Events</w:t>
      </w:r>
      <w:bookmarkEnd w:id="294"/>
      <w:bookmarkEnd w:id="295"/>
      <w:bookmarkEnd w:id="296"/>
    </w:p>
    <w:p w14:paraId="2E422DBA" w14:textId="77777777" w:rsidR="007261D3" w:rsidRPr="00B03E20" w:rsidRDefault="004E75D8" w:rsidP="00AD7E03">
      <w:pPr>
        <w:pStyle w:val="BodyText"/>
        <w:rPr>
          <w:lang w:eastAsia="en-US"/>
        </w:rPr>
      </w:pPr>
      <w:r w:rsidRPr="00B03E20">
        <w:t>When a Cancel Request message is received by the Referral Recipient, and the request can be satisfied, the Referral Recipient will</w:t>
      </w:r>
      <w:r w:rsidR="0035192C" w:rsidRPr="00B03E20">
        <w:t xml:space="preserve"> trigger the Cancel Confirmation message</w:t>
      </w:r>
      <w:r w:rsidR="00B03E20">
        <w:t xml:space="preserve">. </w:t>
      </w:r>
    </w:p>
    <w:p w14:paraId="3BE0F351" w14:textId="77777777" w:rsidR="007261D3" w:rsidRPr="00B03E20" w:rsidRDefault="007261D3" w:rsidP="007261D3">
      <w:pPr>
        <w:pStyle w:val="Heading5"/>
        <w:numPr>
          <w:ilvl w:val="0"/>
          <w:numId w:val="0"/>
        </w:numPr>
        <w:rPr>
          <w:noProof w:val="0"/>
        </w:rPr>
      </w:pPr>
      <w:bookmarkStart w:id="297" w:name="_Toc482625054"/>
      <w:bookmarkStart w:id="298" w:name="_Toc482625790"/>
      <w:bookmarkStart w:id="299" w:name="_Toc483500685"/>
      <w:proofErr w:type="gramStart"/>
      <w:r w:rsidRPr="00B03E20">
        <w:rPr>
          <w:noProof w:val="0"/>
        </w:rPr>
        <w:t>3.Y</w:t>
      </w:r>
      <w:r w:rsidR="00BE26F6" w:rsidRPr="00B03E20">
        <w:rPr>
          <w:noProof w:val="0"/>
        </w:rPr>
        <w:t>4</w:t>
      </w:r>
      <w:r w:rsidRPr="00B03E20">
        <w:rPr>
          <w:noProof w:val="0"/>
        </w:rPr>
        <w:t>.4.2.2</w:t>
      </w:r>
      <w:proofErr w:type="gramEnd"/>
      <w:r w:rsidRPr="00B03E20">
        <w:rPr>
          <w:noProof w:val="0"/>
        </w:rPr>
        <w:t xml:space="preserve"> Message Semantics</w:t>
      </w:r>
      <w:bookmarkEnd w:id="297"/>
      <w:bookmarkEnd w:id="298"/>
      <w:bookmarkEnd w:id="299"/>
    </w:p>
    <w:p w14:paraId="3FE32D7D" w14:textId="77777777" w:rsidR="0035192C" w:rsidRPr="00B03E20" w:rsidRDefault="0035192C" w:rsidP="00AD7E03">
      <w:pPr>
        <w:pStyle w:val="BodyText"/>
        <w:rPr>
          <w:lang w:eastAsia="en-US"/>
        </w:rPr>
      </w:pPr>
      <w:r w:rsidRPr="00B03E20">
        <w:rPr>
          <w:lang w:eastAsia="en-US"/>
        </w:rPr>
        <w:t>This message is an XDM package constructed following the rules described in the XDM Profile, transaction ITI-32, ITI TF-2: 3.32. The current transaction, ITI-Y4, adds the following constraints:</w:t>
      </w:r>
    </w:p>
    <w:p w14:paraId="0954DDB2" w14:textId="77777777" w:rsidR="0035192C" w:rsidRPr="00B03E20" w:rsidRDefault="0035192C" w:rsidP="00AD7E03">
      <w:pPr>
        <w:pStyle w:val="ListBullet2"/>
      </w:pPr>
      <w:r w:rsidRPr="00B03E20">
        <w:t>Only a single submission set shall be present in the XDM package (ITI TF-2: 3.32.4.1.2)</w:t>
      </w:r>
    </w:p>
    <w:p w14:paraId="17C99B81" w14:textId="77777777" w:rsidR="0035192C" w:rsidRPr="00B03E20" w:rsidRDefault="0035192C" w:rsidP="00AD7E03">
      <w:pPr>
        <w:pStyle w:val="ListBullet2"/>
      </w:pPr>
      <w:r w:rsidRPr="00B03E20">
        <w:t>Only “simple part” documents shall be allowed in the XDM package (ITI TF-2: 3.32.4.1.2.2).</w:t>
      </w:r>
    </w:p>
    <w:p w14:paraId="2C5F734A" w14:textId="77777777" w:rsidR="007261D3" w:rsidRPr="00B03E20" w:rsidRDefault="0035192C" w:rsidP="00AD7E03">
      <w:pPr>
        <w:pStyle w:val="BodyText"/>
        <w:rPr>
          <w:lang w:eastAsia="en-US"/>
        </w:rPr>
      </w:pPr>
      <w:r w:rsidRPr="00B03E20">
        <w:rPr>
          <w:lang w:eastAsia="en-US"/>
        </w:rPr>
        <w:t>The Cancel Confirmation XDM package contains a single HL7 V2 OSU^O51^OSU_O51 message.</w:t>
      </w:r>
    </w:p>
    <w:p w14:paraId="64D6A609" w14:textId="77777777" w:rsidR="00A129F4" w:rsidRPr="00B03E20" w:rsidRDefault="00A129F4" w:rsidP="00AD7E03">
      <w:pPr>
        <w:pStyle w:val="Heading6"/>
      </w:pPr>
      <w:bookmarkStart w:id="300" w:name="_Toc483500686"/>
      <w:proofErr w:type="gramStart"/>
      <w:r w:rsidRPr="00B03E20">
        <w:rPr>
          <w:noProof w:val="0"/>
        </w:rPr>
        <w:t>3.Y4.4.2.2.1</w:t>
      </w:r>
      <w:proofErr w:type="gramEnd"/>
      <w:r w:rsidRPr="00B03E20">
        <w:rPr>
          <w:noProof w:val="0"/>
        </w:rPr>
        <w:t xml:space="preserve"> Message Content – Metadata</w:t>
      </w:r>
      <w:bookmarkEnd w:id="300"/>
    </w:p>
    <w:p w14:paraId="19ACA467" w14:textId="77777777" w:rsidR="00A129F4" w:rsidRPr="00B03E20" w:rsidRDefault="00A129F4" w:rsidP="00AD7E03">
      <w:pPr>
        <w:pStyle w:val="Heading7"/>
        <w:rPr>
          <w:noProof w:val="0"/>
        </w:rPr>
      </w:pPr>
      <w:bookmarkStart w:id="301" w:name="_Toc482625055"/>
      <w:proofErr w:type="gramStart"/>
      <w:r w:rsidRPr="00B03E20">
        <w:rPr>
          <w:noProof w:val="0"/>
        </w:rPr>
        <w:t>3.Y4.4.2.2.1.1</w:t>
      </w:r>
      <w:proofErr w:type="gramEnd"/>
      <w:r w:rsidRPr="00B03E20">
        <w:rPr>
          <w:noProof w:val="0"/>
        </w:rPr>
        <w:t xml:space="preserve"> Submission Set</w:t>
      </w:r>
      <w:bookmarkEnd w:id="301"/>
    </w:p>
    <w:p w14:paraId="0F2BC3EF" w14:textId="77777777" w:rsidR="00A129F4" w:rsidRPr="00B03E20" w:rsidRDefault="00A129F4" w:rsidP="00A129F4">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1D086A5D" w14:textId="77777777" w:rsidR="00A129F4" w:rsidRPr="00B03E20" w:rsidRDefault="00A129F4" w:rsidP="00A129F4">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129F4" w:rsidRPr="00B03E20" w14:paraId="54C59AF3" w14:textId="77777777" w:rsidTr="00AD7E03">
        <w:trPr>
          <w:cantSplit/>
          <w:tblHeader/>
        </w:trPr>
        <w:tc>
          <w:tcPr>
            <w:tcW w:w="2482" w:type="dxa"/>
            <w:shd w:val="clear" w:color="auto" w:fill="D9D9D9"/>
            <w:vAlign w:val="center"/>
          </w:tcPr>
          <w:p w14:paraId="66E530A6" w14:textId="77777777" w:rsidR="00A129F4" w:rsidRPr="00B03E20" w:rsidRDefault="00A129F4" w:rsidP="00AD7E03">
            <w:pPr>
              <w:pStyle w:val="TableEntryHeader"/>
              <w:rPr>
                <w:lang w:eastAsia="en-US"/>
              </w:rPr>
            </w:pPr>
            <w:r w:rsidRPr="00B03E20">
              <w:rPr>
                <w:lang w:eastAsia="en-US"/>
              </w:rPr>
              <w:lastRenderedPageBreak/>
              <w:t>Attribute</w:t>
            </w:r>
          </w:p>
        </w:tc>
        <w:tc>
          <w:tcPr>
            <w:tcW w:w="2666" w:type="dxa"/>
            <w:shd w:val="clear" w:color="auto" w:fill="D9D9D9"/>
            <w:vAlign w:val="center"/>
          </w:tcPr>
          <w:p w14:paraId="0188395C" w14:textId="77777777" w:rsidR="00A129F4" w:rsidRPr="00B03E20" w:rsidRDefault="00A129F4" w:rsidP="00AD7E03">
            <w:pPr>
              <w:pStyle w:val="TableEntryHeader"/>
              <w:rPr>
                <w:lang w:eastAsia="en-US"/>
              </w:rPr>
            </w:pPr>
            <w:r w:rsidRPr="00B03E20">
              <w:rPr>
                <w:lang w:eastAsia="en-US"/>
              </w:rPr>
              <w:t>Purpose within 360X</w:t>
            </w:r>
          </w:p>
        </w:tc>
        <w:tc>
          <w:tcPr>
            <w:tcW w:w="1890" w:type="dxa"/>
            <w:shd w:val="clear" w:color="auto" w:fill="D9D9D9"/>
            <w:vAlign w:val="center"/>
          </w:tcPr>
          <w:p w14:paraId="620D24DC" w14:textId="77777777" w:rsidR="00A129F4" w:rsidRPr="00B03E20" w:rsidRDefault="00A129F4"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2D4BECBB" w14:textId="77777777" w:rsidR="00A129F4" w:rsidRPr="00B03E20" w:rsidRDefault="00A129F4" w:rsidP="00AD7E03">
            <w:pPr>
              <w:pStyle w:val="TableEntryHeader"/>
              <w:rPr>
                <w:lang w:eastAsia="en-US"/>
              </w:rPr>
            </w:pPr>
            <w:r w:rsidRPr="00B03E20">
              <w:rPr>
                <w:lang w:eastAsia="en-US"/>
              </w:rPr>
              <w:t>Value and Source</w:t>
            </w:r>
          </w:p>
        </w:tc>
      </w:tr>
      <w:tr w:rsidR="00A129F4" w:rsidRPr="00B03E20" w14:paraId="00E1B358" w14:textId="77777777" w:rsidTr="00AD7E03">
        <w:trPr>
          <w:cantSplit/>
        </w:trPr>
        <w:tc>
          <w:tcPr>
            <w:tcW w:w="2482" w:type="dxa"/>
            <w:shd w:val="clear" w:color="auto" w:fill="auto"/>
          </w:tcPr>
          <w:p w14:paraId="3BD62E06" w14:textId="77777777" w:rsidR="00A129F4" w:rsidRPr="00B03E20" w:rsidRDefault="00A129F4" w:rsidP="00AD7E03">
            <w:pPr>
              <w:pStyle w:val="TableEntry"/>
              <w:rPr>
                <w:lang w:eastAsia="en-US"/>
              </w:rPr>
            </w:pPr>
            <w:r w:rsidRPr="00B03E20">
              <w:rPr>
                <w:lang w:eastAsia="en-US"/>
              </w:rPr>
              <w:t>author</w:t>
            </w:r>
          </w:p>
        </w:tc>
        <w:tc>
          <w:tcPr>
            <w:tcW w:w="2666" w:type="dxa"/>
            <w:shd w:val="clear" w:color="auto" w:fill="auto"/>
          </w:tcPr>
          <w:p w14:paraId="22B07C8A" w14:textId="77777777" w:rsidR="00A129F4" w:rsidRPr="00B03E20" w:rsidRDefault="00A129F4"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67A6843C" w14:textId="77777777" w:rsidR="00A129F4" w:rsidRPr="00B03E20" w:rsidRDefault="00A129F4"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7A2BE449" w14:textId="77777777" w:rsidR="00A129F4" w:rsidRPr="00B03E20" w:rsidRDefault="00A129F4" w:rsidP="00AD7E03">
            <w:pPr>
              <w:pStyle w:val="TableEntry"/>
              <w:rPr>
                <w:lang w:eastAsia="en-US"/>
              </w:rPr>
            </w:pPr>
            <w:r w:rsidRPr="00B03E20">
              <w:rPr>
                <w:lang w:eastAsia="en-US"/>
              </w:rPr>
              <w:t xml:space="preserve">The Direct address of the Referral Recipient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A129F4" w:rsidRPr="00B03E20" w14:paraId="69E4D8A9" w14:textId="77777777" w:rsidTr="00AD7E03">
        <w:trPr>
          <w:cantSplit/>
        </w:trPr>
        <w:tc>
          <w:tcPr>
            <w:tcW w:w="2482" w:type="dxa"/>
            <w:shd w:val="clear" w:color="auto" w:fill="auto"/>
          </w:tcPr>
          <w:p w14:paraId="6DA9DCF4" w14:textId="77777777" w:rsidR="00A129F4" w:rsidRPr="00B03E20" w:rsidRDefault="00A129F4"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88E805E" w14:textId="77777777" w:rsidR="00A129F4" w:rsidRPr="00B03E20" w:rsidRDefault="00A129F4"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7DDF6199"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B02769" w14:textId="77777777" w:rsidR="00A129F4" w:rsidRPr="00B03E20" w:rsidRDefault="00A129F4" w:rsidP="00AD7E03">
            <w:pPr>
              <w:pStyle w:val="TableEntry"/>
              <w:rPr>
                <w:lang w:eastAsia="en-US"/>
              </w:rPr>
            </w:pPr>
            <w:r w:rsidRPr="00B03E20">
              <w:rPr>
                <w:lang w:eastAsia="en-US"/>
              </w:rPr>
              <w:t>LOINC Code 57133-1 is used to indicate that this Submission Set is part of a referral</w:t>
            </w:r>
          </w:p>
        </w:tc>
      </w:tr>
      <w:tr w:rsidR="00A129F4" w:rsidRPr="00B03E20" w14:paraId="6FFF1C1A" w14:textId="77777777" w:rsidTr="00AD7E03">
        <w:trPr>
          <w:cantSplit/>
        </w:trPr>
        <w:tc>
          <w:tcPr>
            <w:tcW w:w="2482" w:type="dxa"/>
            <w:shd w:val="clear" w:color="auto" w:fill="auto"/>
          </w:tcPr>
          <w:p w14:paraId="0B58AC6E" w14:textId="77777777" w:rsidR="00A129F4" w:rsidRPr="00B03E20" w:rsidRDefault="00A129F4"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63DBB40D" w14:textId="77777777" w:rsidR="00A129F4" w:rsidRPr="00B03E20" w:rsidRDefault="00A129F4"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7E974A7C"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D11693E" w14:textId="77777777" w:rsidR="00A129F4" w:rsidRPr="00B03E20" w:rsidRDefault="00A129F4"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A129F4" w:rsidRPr="00B03E20" w14:paraId="361BF105" w14:textId="77777777" w:rsidTr="00AD7E03">
        <w:trPr>
          <w:cantSplit/>
        </w:trPr>
        <w:tc>
          <w:tcPr>
            <w:tcW w:w="2482" w:type="dxa"/>
            <w:shd w:val="clear" w:color="auto" w:fill="auto"/>
          </w:tcPr>
          <w:p w14:paraId="28E61492" w14:textId="77777777" w:rsidR="00A129F4" w:rsidRPr="00B03E20" w:rsidRDefault="00A129F4"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1DAFFA16" w14:textId="77777777" w:rsidR="00A129F4" w:rsidRPr="00B03E20" w:rsidRDefault="00A129F4"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319D7B1" w14:textId="77777777" w:rsidR="00A129F4" w:rsidRPr="00B03E20" w:rsidRDefault="00A129F4"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1744F89" w14:textId="77777777" w:rsidR="00A129F4" w:rsidRPr="00B03E20" w:rsidRDefault="00A129F4" w:rsidP="00AD7E03">
            <w:pPr>
              <w:pStyle w:val="TableEntry"/>
              <w:rPr>
                <w:lang w:eastAsia="en-US"/>
              </w:rPr>
            </w:pPr>
            <w:r w:rsidRPr="00B03E20">
              <w:rPr>
                <w:lang w:eastAsia="en-US"/>
              </w:rPr>
              <w:t>The Direct address of the Referral Initiator.</w:t>
            </w:r>
          </w:p>
        </w:tc>
      </w:tr>
      <w:tr w:rsidR="00A129F4" w:rsidRPr="00B03E20" w14:paraId="4FA9BB26" w14:textId="77777777" w:rsidTr="00AD7E03">
        <w:trPr>
          <w:cantSplit/>
        </w:trPr>
        <w:tc>
          <w:tcPr>
            <w:tcW w:w="2482" w:type="dxa"/>
            <w:shd w:val="clear" w:color="auto" w:fill="auto"/>
          </w:tcPr>
          <w:p w14:paraId="68FA2AC6" w14:textId="77777777" w:rsidR="00A129F4" w:rsidRPr="00B03E20" w:rsidRDefault="00A129F4"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047E597" w14:textId="77777777" w:rsidR="00A129F4" w:rsidRPr="00B03E20" w:rsidRDefault="00A129F4"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413FAEC4"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3207809" w14:textId="3601DD6D" w:rsidR="00A129F4" w:rsidRPr="00B03E20" w:rsidRDefault="00E8275F" w:rsidP="00AD7E03">
            <w:pPr>
              <w:pStyle w:val="TableEntry"/>
              <w:rPr>
                <w:lang w:eastAsia="en-US"/>
              </w:rPr>
            </w:pPr>
            <w:r>
              <w:rPr>
                <w:lang w:eastAsia="en-US"/>
              </w:rPr>
              <w:t>See PCC</w:t>
            </w:r>
            <w:r w:rsidR="00A129F4" w:rsidRPr="00B03E20">
              <w:rPr>
                <w:lang w:eastAsia="en-US"/>
              </w:rPr>
              <w:t xml:space="preserve"> TF-1: X.1.1.1 for description on how patient identity is conveyed between the Referral Initiator and the Referral Recipient</w:t>
            </w:r>
          </w:p>
        </w:tc>
      </w:tr>
      <w:tr w:rsidR="00A129F4" w:rsidRPr="00B03E20" w14:paraId="3AA7E2DB" w14:textId="77777777" w:rsidTr="00AD7E03">
        <w:trPr>
          <w:cantSplit/>
        </w:trPr>
        <w:tc>
          <w:tcPr>
            <w:tcW w:w="2482" w:type="dxa"/>
            <w:shd w:val="clear" w:color="auto" w:fill="auto"/>
          </w:tcPr>
          <w:p w14:paraId="3D7D7E64" w14:textId="77777777" w:rsidR="00A129F4" w:rsidRPr="00B03E20" w:rsidRDefault="00A129F4"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12669726" w14:textId="77777777" w:rsidR="00A129F4" w:rsidRPr="00B03E20" w:rsidRDefault="00A129F4"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04C157F6"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85832F7" w14:textId="77777777" w:rsidR="00A129F4" w:rsidRPr="00B03E20" w:rsidRDefault="00A129F4" w:rsidP="00AD7E03">
            <w:pPr>
              <w:pStyle w:val="TableEntry"/>
              <w:rPr>
                <w:lang w:eastAsia="en-US"/>
              </w:rPr>
            </w:pPr>
            <w:r w:rsidRPr="00B03E20">
              <w:rPr>
                <w:lang w:eastAsia="en-US"/>
              </w:rPr>
              <w:t>An OID.</w:t>
            </w:r>
          </w:p>
        </w:tc>
      </w:tr>
      <w:tr w:rsidR="00A129F4" w:rsidRPr="00B03E20" w14:paraId="33FA1F04" w14:textId="77777777" w:rsidTr="00AD7E03">
        <w:trPr>
          <w:cantSplit/>
        </w:trPr>
        <w:tc>
          <w:tcPr>
            <w:tcW w:w="2482" w:type="dxa"/>
            <w:shd w:val="clear" w:color="auto" w:fill="auto"/>
          </w:tcPr>
          <w:p w14:paraId="55B6BD14" w14:textId="77777777" w:rsidR="00A129F4" w:rsidRPr="00B03E20" w:rsidRDefault="00A129F4"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E809A15" w14:textId="77777777" w:rsidR="00A129F4" w:rsidRPr="00B03E20" w:rsidRDefault="00A129F4"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06A3EE1A"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9F20016" w14:textId="77777777" w:rsidR="00A129F4" w:rsidRPr="00B03E20" w:rsidRDefault="00A129F4" w:rsidP="00AD7E03">
            <w:pPr>
              <w:pStyle w:val="TableEntry"/>
              <w:rPr>
                <w:lang w:eastAsia="en-US"/>
              </w:rPr>
            </w:pPr>
            <w:r w:rsidRPr="00B03E20">
              <w:rPr>
                <w:lang w:eastAsia="en-US"/>
              </w:rPr>
              <w:t>Timestamp in UTC</w:t>
            </w:r>
          </w:p>
        </w:tc>
      </w:tr>
      <w:tr w:rsidR="00A129F4" w:rsidRPr="00B03E20" w14:paraId="3F25B5B7" w14:textId="77777777" w:rsidTr="00AD7E03">
        <w:trPr>
          <w:cantSplit/>
        </w:trPr>
        <w:tc>
          <w:tcPr>
            <w:tcW w:w="2482" w:type="dxa"/>
            <w:shd w:val="clear" w:color="auto" w:fill="auto"/>
          </w:tcPr>
          <w:p w14:paraId="1D8499D2" w14:textId="77777777" w:rsidR="00A129F4" w:rsidRPr="00B03E20" w:rsidRDefault="00A129F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30DDE11" w14:textId="77777777" w:rsidR="00A129F4" w:rsidRPr="00B03E20" w:rsidRDefault="00A129F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460CDE4F"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76B95603" w14:textId="77777777" w:rsidR="00A129F4" w:rsidRPr="00B03E20" w:rsidRDefault="00A129F4" w:rsidP="00AD7E03">
            <w:pPr>
              <w:pStyle w:val="TableEntry"/>
              <w:rPr>
                <w:lang w:eastAsia="en-US"/>
              </w:rPr>
            </w:pPr>
            <w:r w:rsidRPr="00B03E20">
              <w:rPr>
                <w:lang w:eastAsia="en-US"/>
              </w:rPr>
              <w:t>An OID.</w:t>
            </w:r>
          </w:p>
        </w:tc>
      </w:tr>
      <w:tr w:rsidR="00A129F4" w:rsidRPr="00B03E20" w14:paraId="4A4145A8" w14:textId="77777777" w:rsidTr="00AD7E03">
        <w:trPr>
          <w:cantSplit/>
        </w:trPr>
        <w:tc>
          <w:tcPr>
            <w:tcW w:w="2482" w:type="dxa"/>
            <w:shd w:val="clear" w:color="auto" w:fill="auto"/>
          </w:tcPr>
          <w:p w14:paraId="24B8F471" w14:textId="77777777" w:rsidR="00A129F4" w:rsidRPr="00B03E20" w:rsidRDefault="00A129F4"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6686470D" w14:textId="728B06CA" w:rsidR="00A129F4" w:rsidRPr="00B03E20" w:rsidRDefault="00A129F4"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486099CF"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F97D1B" w14:textId="77777777" w:rsidR="00A129F4" w:rsidRPr="00B03E20" w:rsidRDefault="00A129F4"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451A177F" w14:textId="77777777" w:rsidR="00A129F4" w:rsidRPr="00B03E20" w:rsidRDefault="00A129F4" w:rsidP="00A129F4">
      <w:pPr>
        <w:pStyle w:val="BodyText"/>
        <w:rPr>
          <w:lang w:eastAsia="en-US"/>
        </w:rPr>
      </w:pPr>
    </w:p>
    <w:p w14:paraId="15043855" w14:textId="77777777" w:rsidR="00A129F4" w:rsidRPr="00B03E20" w:rsidRDefault="00A129F4" w:rsidP="00AD7E03">
      <w:pPr>
        <w:pStyle w:val="Heading7"/>
        <w:rPr>
          <w:noProof w:val="0"/>
        </w:rPr>
      </w:pPr>
      <w:bookmarkStart w:id="302" w:name="_Toc482625056"/>
      <w:proofErr w:type="gramStart"/>
      <w:r w:rsidRPr="00B03E20">
        <w:rPr>
          <w:noProof w:val="0"/>
        </w:rPr>
        <w:lastRenderedPageBreak/>
        <w:t>3.Y4.4.2.2.1.2</w:t>
      </w:r>
      <w:proofErr w:type="gramEnd"/>
      <w:r w:rsidRPr="00B03E20">
        <w:rPr>
          <w:noProof w:val="0"/>
        </w:rPr>
        <w:t xml:space="preserve"> Document Entry for Referral Status Update</w:t>
      </w:r>
      <w:bookmarkEnd w:id="302"/>
    </w:p>
    <w:p w14:paraId="5DF1DC82" w14:textId="77777777" w:rsidR="00A129F4" w:rsidRPr="00B03E20" w:rsidRDefault="00A129F4" w:rsidP="00A129F4">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22A559F2" w14:textId="77777777" w:rsidR="00A129F4" w:rsidRPr="00B03E20" w:rsidRDefault="00A129F4" w:rsidP="00A129F4">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129F4" w:rsidRPr="00B03E20" w14:paraId="3B4E72AF" w14:textId="77777777" w:rsidTr="00AD7E03">
        <w:trPr>
          <w:cantSplit/>
          <w:tblHeader/>
        </w:trPr>
        <w:tc>
          <w:tcPr>
            <w:tcW w:w="2482" w:type="dxa"/>
            <w:shd w:val="clear" w:color="auto" w:fill="D9D9D9"/>
            <w:vAlign w:val="center"/>
          </w:tcPr>
          <w:p w14:paraId="3C784FE9" w14:textId="77777777" w:rsidR="00A129F4" w:rsidRPr="00B03E20" w:rsidRDefault="00A129F4" w:rsidP="00AD7E03">
            <w:pPr>
              <w:pStyle w:val="TableEntryHeader"/>
              <w:rPr>
                <w:lang w:eastAsia="en-US"/>
              </w:rPr>
            </w:pPr>
            <w:r w:rsidRPr="00B03E20">
              <w:rPr>
                <w:lang w:eastAsia="en-US"/>
              </w:rPr>
              <w:t>Attribute</w:t>
            </w:r>
          </w:p>
        </w:tc>
        <w:tc>
          <w:tcPr>
            <w:tcW w:w="2666" w:type="dxa"/>
            <w:shd w:val="clear" w:color="auto" w:fill="D9D9D9"/>
            <w:vAlign w:val="center"/>
          </w:tcPr>
          <w:p w14:paraId="6E9E83EB" w14:textId="77777777" w:rsidR="00A129F4" w:rsidRPr="00B03E20" w:rsidRDefault="00A129F4" w:rsidP="00AD7E03">
            <w:pPr>
              <w:pStyle w:val="TableEntryHeader"/>
              <w:rPr>
                <w:lang w:eastAsia="en-US"/>
              </w:rPr>
            </w:pPr>
            <w:r w:rsidRPr="00B03E20">
              <w:rPr>
                <w:lang w:eastAsia="en-US"/>
              </w:rPr>
              <w:t>Purpose within 360X</w:t>
            </w:r>
          </w:p>
        </w:tc>
        <w:tc>
          <w:tcPr>
            <w:tcW w:w="1890" w:type="dxa"/>
            <w:shd w:val="clear" w:color="auto" w:fill="D9D9D9"/>
            <w:vAlign w:val="center"/>
          </w:tcPr>
          <w:p w14:paraId="5237CC40" w14:textId="77777777" w:rsidR="00A129F4" w:rsidRPr="00B03E20" w:rsidRDefault="00A129F4"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41A39315" w14:textId="77777777" w:rsidR="00A129F4" w:rsidRPr="00B03E20" w:rsidRDefault="00A129F4" w:rsidP="00AD7E03">
            <w:pPr>
              <w:pStyle w:val="TableEntryHeader"/>
              <w:rPr>
                <w:lang w:eastAsia="en-US"/>
              </w:rPr>
            </w:pPr>
            <w:r w:rsidRPr="00B03E20">
              <w:rPr>
                <w:lang w:eastAsia="en-US"/>
              </w:rPr>
              <w:t>Corresponding HL7 Field/Component/Subcomponent</w:t>
            </w:r>
          </w:p>
        </w:tc>
      </w:tr>
      <w:tr w:rsidR="00A129F4" w:rsidRPr="00B03E20" w14:paraId="0EDD8C00" w14:textId="77777777" w:rsidTr="00AD7E03">
        <w:trPr>
          <w:cantSplit/>
        </w:trPr>
        <w:tc>
          <w:tcPr>
            <w:tcW w:w="2482" w:type="dxa"/>
            <w:shd w:val="clear" w:color="auto" w:fill="auto"/>
          </w:tcPr>
          <w:p w14:paraId="4B92662F" w14:textId="77777777" w:rsidR="00A129F4" w:rsidRPr="00B03E20" w:rsidRDefault="00A129F4" w:rsidP="00AD7E03">
            <w:pPr>
              <w:pStyle w:val="TableEntry"/>
              <w:rPr>
                <w:lang w:eastAsia="en-US"/>
              </w:rPr>
            </w:pPr>
            <w:r w:rsidRPr="00B03E20">
              <w:rPr>
                <w:lang w:eastAsia="en-US"/>
              </w:rPr>
              <w:t>author</w:t>
            </w:r>
          </w:p>
        </w:tc>
        <w:tc>
          <w:tcPr>
            <w:tcW w:w="2666" w:type="dxa"/>
            <w:shd w:val="clear" w:color="auto" w:fill="auto"/>
          </w:tcPr>
          <w:p w14:paraId="4A670545" w14:textId="77777777" w:rsidR="00A129F4" w:rsidRPr="00B03E20" w:rsidRDefault="00A129F4" w:rsidP="00AD7E03">
            <w:pPr>
              <w:pStyle w:val="TableEntry"/>
              <w:rPr>
                <w:lang w:eastAsia="en-US"/>
              </w:rPr>
            </w:pPr>
            <w:r w:rsidRPr="00B03E20">
              <w:rPr>
                <w:lang w:eastAsia="en-US"/>
              </w:rPr>
              <w:t>If supplied, MUST indicate the user who confirmed the cancellation.</w:t>
            </w:r>
          </w:p>
        </w:tc>
        <w:tc>
          <w:tcPr>
            <w:tcW w:w="1890" w:type="dxa"/>
            <w:shd w:val="clear" w:color="auto" w:fill="auto"/>
          </w:tcPr>
          <w:p w14:paraId="6D420CFE" w14:textId="77777777" w:rsidR="00A129F4" w:rsidRPr="00B03E20" w:rsidRDefault="00A129F4"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9F95FD1" w14:textId="77777777" w:rsidR="00A129F4" w:rsidRPr="00B03E20" w:rsidRDefault="00A129F4" w:rsidP="00AD7E03">
            <w:pPr>
              <w:pStyle w:val="TableEntry"/>
              <w:rPr>
                <w:lang w:eastAsia="en-US"/>
              </w:rPr>
            </w:pPr>
          </w:p>
        </w:tc>
      </w:tr>
      <w:tr w:rsidR="00A129F4" w:rsidRPr="00B03E20" w14:paraId="40CD6BDF" w14:textId="77777777" w:rsidTr="00AD7E03">
        <w:trPr>
          <w:cantSplit/>
        </w:trPr>
        <w:tc>
          <w:tcPr>
            <w:tcW w:w="2482" w:type="dxa"/>
            <w:shd w:val="clear" w:color="auto" w:fill="auto"/>
          </w:tcPr>
          <w:p w14:paraId="6450A2E1" w14:textId="77777777" w:rsidR="00A129F4" w:rsidRPr="00B03E20" w:rsidRDefault="00A129F4"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04858B80" w14:textId="77777777" w:rsidR="00A129F4" w:rsidRPr="00B03E20" w:rsidRDefault="00A129F4"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12456759" w14:textId="77777777" w:rsidR="00A129F4" w:rsidRPr="00B03E20" w:rsidRDefault="00A129F4"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0B9A7D81" w14:textId="77777777" w:rsidR="00A129F4" w:rsidRPr="00B03E20" w:rsidRDefault="00A129F4" w:rsidP="00AD7E03">
            <w:pPr>
              <w:pStyle w:val="TableEntry"/>
              <w:rPr>
                <w:lang w:eastAsia="en-US"/>
              </w:rPr>
            </w:pPr>
            <w:r w:rsidRPr="00B03E20">
              <w:rPr>
                <w:lang w:eastAsia="en-US"/>
              </w:rPr>
              <w:t>Message Type in MSH-9.1 (OSU)</w:t>
            </w:r>
          </w:p>
        </w:tc>
      </w:tr>
      <w:tr w:rsidR="00A129F4" w:rsidRPr="00B03E20" w14:paraId="0941FE78" w14:textId="77777777" w:rsidTr="00AD7E03">
        <w:trPr>
          <w:cantSplit/>
        </w:trPr>
        <w:tc>
          <w:tcPr>
            <w:tcW w:w="2482" w:type="dxa"/>
            <w:shd w:val="clear" w:color="auto" w:fill="auto"/>
          </w:tcPr>
          <w:p w14:paraId="23B011B8" w14:textId="77777777" w:rsidR="00A129F4" w:rsidRPr="00B03E20" w:rsidRDefault="00A129F4"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34A4932A" w14:textId="77777777" w:rsidR="00A129F4" w:rsidRPr="00B03E20" w:rsidRDefault="00A129F4"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28AE8B80"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B2A6DCA" w14:textId="77777777" w:rsidR="00A129F4" w:rsidRPr="00B03E20" w:rsidRDefault="00A129F4"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35C2B261" w14:textId="77777777" w:rsidR="00A129F4" w:rsidRPr="00B03E20" w:rsidRDefault="00A129F4"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A129F4" w:rsidRPr="00B03E20" w14:paraId="42CFC9C4" w14:textId="77777777" w:rsidTr="00AD7E03">
        <w:trPr>
          <w:cantSplit/>
        </w:trPr>
        <w:tc>
          <w:tcPr>
            <w:tcW w:w="2482" w:type="dxa"/>
            <w:shd w:val="clear" w:color="auto" w:fill="auto"/>
          </w:tcPr>
          <w:p w14:paraId="43CC0328" w14:textId="77777777" w:rsidR="00A129F4" w:rsidRPr="00B03E20" w:rsidRDefault="00A129F4"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04A1ECE7" w14:textId="77777777" w:rsidR="00A129F4" w:rsidRPr="00B03E20" w:rsidRDefault="00A129F4"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530A0573"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27FFB12" w14:textId="77777777" w:rsidR="00A129F4" w:rsidRPr="00B03E20" w:rsidRDefault="00A129F4" w:rsidP="00AD7E03">
            <w:pPr>
              <w:pStyle w:val="TableEntry"/>
              <w:rPr>
                <w:lang w:eastAsia="en-US"/>
              </w:rPr>
            </w:pPr>
            <w:r w:rsidRPr="00B03E20">
              <w:rPr>
                <w:lang w:eastAsia="en-US"/>
              </w:rPr>
              <w:t>Date/Time of Message in MSH-7. In the metadata the timestamp shall be in UTC time.</w:t>
            </w:r>
          </w:p>
        </w:tc>
      </w:tr>
      <w:tr w:rsidR="00A129F4" w:rsidRPr="00B03E20" w14:paraId="0EE7D7D8" w14:textId="77777777" w:rsidTr="00AD7E03">
        <w:trPr>
          <w:cantSplit/>
        </w:trPr>
        <w:tc>
          <w:tcPr>
            <w:tcW w:w="2482" w:type="dxa"/>
            <w:shd w:val="clear" w:color="auto" w:fill="auto"/>
          </w:tcPr>
          <w:p w14:paraId="387C3115" w14:textId="77777777" w:rsidR="00A129F4" w:rsidRPr="00B03E20" w:rsidRDefault="00A129F4"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F73B40B" w14:textId="77777777" w:rsidR="00A129F4" w:rsidRPr="00B03E20" w:rsidRDefault="00A129F4"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4CED36D" w14:textId="77777777" w:rsidR="00A129F4" w:rsidRPr="00B03E20" w:rsidRDefault="00A129F4"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6D91D6BC" w14:textId="77777777" w:rsidR="00A129F4" w:rsidRPr="00B03E20" w:rsidRDefault="00A129F4" w:rsidP="00AD7E03">
            <w:pPr>
              <w:pStyle w:val="TableEntry"/>
              <w:rPr>
                <w:lang w:eastAsia="en-US"/>
              </w:rPr>
            </w:pPr>
            <w:r w:rsidRPr="00B03E20">
              <w:rPr>
                <w:lang w:eastAsia="en-US"/>
              </w:rPr>
              <w:t>N/A</w:t>
            </w:r>
            <w:r w:rsidRPr="00B03E20">
              <w:rPr>
                <w:lang w:eastAsia="en-US"/>
              </w:rPr>
              <w:br/>
            </w:r>
          </w:p>
        </w:tc>
      </w:tr>
      <w:tr w:rsidR="00A129F4" w:rsidRPr="00B03E20" w14:paraId="5BA05C31" w14:textId="77777777" w:rsidTr="00AD7E03">
        <w:trPr>
          <w:cantSplit/>
        </w:trPr>
        <w:tc>
          <w:tcPr>
            <w:tcW w:w="2482" w:type="dxa"/>
            <w:shd w:val="clear" w:color="auto" w:fill="auto"/>
          </w:tcPr>
          <w:p w14:paraId="6F504285" w14:textId="77777777" w:rsidR="00A129F4" w:rsidRPr="00B03E20" w:rsidRDefault="00A129F4"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7514EC56" w14:textId="77777777" w:rsidR="00A129F4" w:rsidRPr="00B03E20" w:rsidRDefault="00A129F4"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3EBBA18B"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F31268A" w14:textId="77777777" w:rsidR="00A129F4" w:rsidRPr="00B03E20" w:rsidRDefault="00A129F4" w:rsidP="00AD7E03">
            <w:pPr>
              <w:pStyle w:val="TableEntry"/>
              <w:rPr>
                <w:lang w:eastAsia="en-US"/>
              </w:rPr>
            </w:pPr>
            <w:r w:rsidRPr="00B03E20">
              <w:rPr>
                <w:lang w:eastAsia="en-US"/>
              </w:rPr>
              <w:t>Based on MSH-9</w:t>
            </w:r>
            <w:r w:rsidRPr="00B03E20">
              <w:rPr>
                <w:lang w:eastAsia="en-US"/>
              </w:rPr>
              <w:br/>
              <w:t>urn:ihe:pcc:360x:hl7:OSU:O51:2017</w:t>
            </w:r>
          </w:p>
        </w:tc>
      </w:tr>
      <w:tr w:rsidR="00A129F4" w:rsidRPr="00B03E20" w14:paraId="115419E9" w14:textId="77777777" w:rsidTr="00AD7E03">
        <w:trPr>
          <w:cantSplit/>
        </w:trPr>
        <w:tc>
          <w:tcPr>
            <w:tcW w:w="2482" w:type="dxa"/>
            <w:shd w:val="clear" w:color="auto" w:fill="auto"/>
          </w:tcPr>
          <w:p w14:paraId="31FD9865" w14:textId="77777777" w:rsidR="00A129F4" w:rsidRPr="00B03E20" w:rsidRDefault="00A129F4" w:rsidP="00AD7E03">
            <w:pPr>
              <w:pStyle w:val="TableEntry"/>
              <w:rPr>
                <w:lang w:eastAsia="en-US"/>
              </w:rPr>
            </w:pPr>
            <w:r w:rsidRPr="00B03E20">
              <w:rPr>
                <w:lang w:eastAsia="en-US"/>
              </w:rPr>
              <w:t>hash</w:t>
            </w:r>
          </w:p>
        </w:tc>
        <w:tc>
          <w:tcPr>
            <w:tcW w:w="2666" w:type="dxa"/>
            <w:shd w:val="clear" w:color="auto" w:fill="auto"/>
          </w:tcPr>
          <w:p w14:paraId="68CC374D" w14:textId="77777777" w:rsidR="00A129F4" w:rsidRPr="00B03E20" w:rsidRDefault="00A129F4" w:rsidP="00AD7E03">
            <w:pPr>
              <w:pStyle w:val="TableEntry"/>
              <w:rPr>
                <w:lang w:eastAsia="en-US"/>
              </w:rPr>
            </w:pPr>
            <w:r w:rsidRPr="00B03E20">
              <w:rPr>
                <w:lang w:eastAsia="en-US"/>
              </w:rPr>
              <w:t>SHA-1 hash of the content</w:t>
            </w:r>
          </w:p>
        </w:tc>
        <w:tc>
          <w:tcPr>
            <w:tcW w:w="1890" w:type="dxa"/>
            <w:shd w:val="clear" w:color="auto" w:fill="auto"/>
          </w:tcPr>
          <w:p w14:paraId="7D72724A"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A97819C" w14:textId="77777777" w:rsidR="00A129F4" w:rsidRPr="00B03E20" w:rsidRDefault="00A129F4" w:rsidP="00AD7E03">
            <w:pPr>
              <w:pStyle w:val="TableEntry"/>
              <w:rPr>
                <w:lang w:eastAsia="en-US"/>
              </w:rPr>
            </w:pPr>
            <w:r w:rsidRPr="00B03E20">
              <w:rPr>
                <w:lang w:eastAsia="en-US"/>
              </w:rPr>
              <w:t>N/A</w:t>
            </w:r>
          </w:p>
        </w:tc>
      </w:tr>
      <w:tr w:rsidR="00A129F4" w:rsidRPr="00B03E20" w14:paraId="744C4A49" w14:textId="77777777" w:rsidTr="00AD7E03">
        <w:trPr>
          <w:cantSplit/>
        </w:trPr>
        <w:tc>
          <w:tcPr>
            <w:tcW w:w="2482" w:type="dxa"/>
            <w:shd w:val="clear" w:color="auto" w:fill="auto"/>
          </w:tcPr>
          <w:p w14:paraId="6272CA1F" w14:textId="77777777" w:rsidR="00A129F4" w:rsidRPr="00B03E20" w:rsidRDefault="00A129F4"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8C0F63A" w14:textId="77777777" w:rsidR="00A129F4" w:rsidRPr="00B03E20" w:rsidRDefault="00A129F4"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DB30FA6"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96C2174" w14:textId="77777777" w:rsidR="00A129F4" w:rsidRPr="00B03E20" w:rsidRDefault="00A129F4" w:rsidP="00AD7E03">
            <w:pPr>
              <w:pStyle w:val="TableEntry"/>
              <w:rPr>
                <w:lang w:eastAsia="en-US"/>
              </w:rPr>
            </w:pPr>
            <w:r w:rsidRPr="00B03E20">
              <w:rPr>
                <w:lang w:eastAsia="en-US"/>
              </w:rPr>
              <w:t>May be derived from / mapped to the information in ORC-21 through 24</w:t>
            </w:r>
          </w:p>
        </w:tc>
      </w:tr>
      <w:tr w:rsidR="00A129F4" w:rsidRPr="00B03E20" w14:paraId="4EF1B8F7" w14:textId="77777777" w:rsidTr="00AD7E03">
        <w:trPr>
          <w:cantSplit/>
        </w:trPr>
        <w:tc>
          <w:tcPr>
            <w:tcW w:w="2482" w:type="dxa"/>
            <w:shd w:val="clear" w:color="auto" w:fill="auto"/>
          </w:tcPr>
          <w:p w14:paraId="2DCAC8FC" w14:textId="77777777" w:rsidR="00A129F4" w:rsidRPr="00B03E20" w:rsidRDefault="00A129F4"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578D25C4" w14:textId="77777777" w:rsidR="00A129F4" w:rsidRPr="00B03E20" w:rsidRDefault="00A129F4"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CEEAF36"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BC490BE" w14:textId="77777777" w:rsidR="00A129F4" w:rsidRPr="00B03E20" w:rsidRDefault="00A129F4" w:rsidP="00AD7E03">
            <w:pPr>
              <w:pStyle w:val="TableEntry"/>
              <w:rPr>
                <w:lang w:eastAsia="en-US"/>
              </w:rPr>
            </w:pPr>
            <w:r w:rsidRPr="00B03E20">
              <w:rPr>
                <w:lang w:eastAsia="en-US"/>
              </w:rPr>
              <w:t>Principal Language of Message in MSH-19</w:t>
            </w:r>
          </w:p>
        </w:tc>
      </w:tr>
      <w:tr w:rsidR="00A129F4" w:rsidRPr="00B03E20" w14:paraId="23B72101" w14:textId="77777777" w:rsidTr="00AD7E03">
        <w:trPr>
          <w:cantSplit/>
        </w:trPr>
        <w:tc>
          <w:tcPr>
            <w:tcW w:w="2482" w:type="dxa"/>
            <w:shd w:val="clear" w:color="auto" w:fill="auto"/>
          </w:tcPr>
          <w:p w14:paraId="2A51C3CF" w14:textId="77777777" w:rsidR="00A129F4" w:rsidRPr="00B03E20" w:rsidRDefault="00A129F4"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1DD19B24" w14:textId="77777777" w:rsidR="00A129F4" w:rsidRPr="00B03E20" w:rsidRDefault="00A129F4" w:rsidP="00AD7E03">
            <w:pPr>
              <w:pStyle w:val="TableEntry"/>
              <w:rPr>
                <w:lang w:eastAsia="en-US"/>
              </w:rPr>
            </w:pPr>
            <w:r w:rsidRPr="00B03E20">
              <w:rPr>
                <w:lang w:eastAsia="en-US"/>
              </w:rPr>
              <w:t>The MIME type of the message</w:t>
            </w:r>
          </w:p>
        </w:tc>
        <w:tc>
          <w:tcPr>
            <w:tcW w:w="1890" w:type="dxa"/>
            <w:shd w:val="clear" w:color="auto" w:fill="auto"/>
          </w:tcPr>
          <w:p w14:paraId="0D397DBC"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71995DFA" w14:textId="77777777" w:rsidR="00A129F4" w:rsidRPr="00B03E20" w:rsidRDefault="00A129F4" w:rsidP="00AD7E03">
            <w:pPr>
              <w:pStyle w:val="TableEntry"/>
              <w:rPr>
                <w:lang w:eastAsia="en-US"/>
              </w:rPr>
            </w:pPr>
            <w:r w:rsidRPr="00B03E20">
              <w:rPr>
                <w:lang w:eastAsia="en-US"/>
              </w:rPr>
              <w:t>x-application/hl7-v2+er7</w:t>
            </w:r>
          </w:p>
        </w:tc>
      </w:tr>
      <w:tr w:rsidR="00A129F4" w:rsidRPr="00B03E20" w14:paraId="7C5B46A9" w14:textId="77777777" w:rsidTr="00AD7E03">
        <w:trPr>
          <w:cantSplit/>
        </w:trPr>
        <w:tc>
          <w:tcPr>
            <w:tcW w:w="2482" w:type="dxa"/>
            <w:shd w:val="clear" w:color="auto" w:fill="auto"/>
          </w:tcPr>
          <w:p w14:paraId="4379ED78" w14:textId="77777777" w:rsidR="00A129F4" w:rsidRPr="00B03E20" w:rsidRDefault="00A129F4"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3797E0B9" w14:textId="4B9D605A" w:rsidR="00A129F4" w:rsidRPr="00B03E20" w:rsidRDefault="00A129F4"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 xml:space="preserve"> This value  must be the same for the Submission Set, and th</w:t>
            </w:r>
            <w:r w:rsidR="00E8275F">
              <w:rPr>
                <w:lang w:eastAsia="en-US"/>
              </w:rPr>
              <w:t>e other Document entries</w:t>
            </w:r>
            <w:r w:rsidR="00E8275F">
              <w:rPr>
                <w:lang w:eastAsia="en-US"/>
              </w:rPr>
              <w:br/>
              <w:t>See PCC</w:t>
            </w:r>
            <w:r w:rsidRPr="00B03E20">
              <w:rPr>
                <w:lang w:eastAsia="en-US"/>
              </w:rPr>
              <w:t xml:space="preserve"> TF-1: X.1.1.1</w:t>
            </w:r>
          </w:p>
        </w:tc>
        <w:tc>
          <w:tcPr>
            <w:tcW w:w="1890" w:type="dxa"/>
            <w:shd w:val="clear" w:color="auto" w:fill="auto"/>
          </w:tcPr>
          <w:p w14:paraId="5894E1A9" w14:textId="77777777" w:rsidR="00A129F4" w:rsidRPr="00B03E20" w:rsidRDefault="00A129F4"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2A20308" w14:textId="77777777" w:rsidR="00A129F4" w:rsidRPr="00B03E20" w:rsidRDefault="00A129F4" w:rsidP="00AD7E03">
            <w:pPr>
              <w:pStyle w:val="TableEntry"/>
              <w:rPr>
                <w:lang w:eastAsia="en-US"/>
              </w:rPr>
            </w:pPr>
            <w:r w:rsidRPr="00B03E20">
              <w:rPr>
                <w:lang w:eastAsia="en-US"/>
              </w:rPr>
              <w:t>The patient ID in the PID-3 list that represents the patient ID known to the Referral Initiator</w:t>
            </w:r>
          </w:p>
        </w:tc>
      </w:tr>
      <w:tr w:rsidR="00A129F4" w:rsidRPr="00B03E20" w14:paraId="00F41B3C" w14:textId="77777777" w:rsidTr="00AD7E03">
        <w:trPr>
          <w:cantSplit/>
        </w:trPr>
        <w:tc>
          <w:tcPr>
            <w:tcW w:w="2482" w:type="dxa"/>
            <w:shd w:val="clear" w:color="auto" w:fill="auto"/>
          </w:tcPr>
          <w:p w14:paraId="54B2ABCB" w14:textId="77777777" w:rsidR="00A129F4" w:rsidRPr="00B03E20" w:rsidRDefault="00A129F4"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657561E3" w14:textId="77777777" w:rsidR="00A129F4" w:rsidRPr="00B03E20" w:rsidRDefault="00A129F4"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633924D1"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22466096" w14:textId="77777777" w:rsidR="00A129F4" w:rsidRPr="00B03E20" w:rsidRDefault="00A129F4" w:rsidP="00AD7E03">
            <w:pPr>
              <w:pStyle w:val="TableEntry"/>
              <w:rPr>
                <w:lang w:eastAsia="en-US"/>
              </w:rPr>
            </w:pPr>
          </w:p>
        </w:tc>
      </w:tr>
      <w:tr w:rsidR="00A129F4" w:rsidRPr="00B03E20" w14:paraId="1E0D3431" w14:textId="77777777" w:rsidTr="00AD7E03">
        <w:trPr>
          <w:cantSplit/>
        </w:trPr>
        <w:tc>
          <w:tcPr>
            <w:tcW w:w="2482" w:type="dxa"/>
            <w:shd w:val="clear" w:color="auto" w:fill="auto"/>
          </w:tcPr>
          <w:p w14:paraId="2FC57DE0" w14:textId="77777777" w:rsidR="00A129F4" w:rsidRPr="00B03E20" w:rsidRDefault="00A129F4" w:rsidP="00AD7E03">
            <w:pPr>
              <w:pStyle w:val="TableEntry"/>
              <w:rPr>
                <w:lang w:eastAsia="en-US"/>
              </w:rPr>
            </w:pPr>
            <w:r w:rsidRPr="00B03E20">
              <w:rPr>
                <w:lang w:eastAsia="en-US"/>
              </w:rPr>
              <w:t>size</w:t>
            </w:r>
          </w:p>
        </w:tc>
        <w:tc>
          <w:tcPr>
            <w:tcW w:w="2666" w:type="dxa"/>
            <w:shd w:val="clear" w:color="auto" w:fill="auto"/>
          </w:tcPr>
          <w:p w14:paraId="467AD33E" w14:textId="77777777" w:rsidR="00A129F4" w:rsidRPr="00B03E20" w:rsidRDefault="00A129F4"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7106C0D5"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B20A2AB" w14:textId="77777777" w:rsidR="00A129F4" w:rsidRPr="00B03E20" w:rsidRDefault="00A129F4" w:rsidP="00AD7E03">
            <w:pPr>
              <w:pStyle w:val="TableEntry"/>
              <w:rPr>
                <w:lang w:eastAsia="en-US"/>
              </w:rPr>
            </w:pPr>
            <w:r w:rsidRPr="00B03E20">
              <w:rPr>
                <w:lang w:eastAsia="en-US"/>
              </w:rPr>
              <w:t>N/A</w:t>
            </w:r>
          </w:p>
        </w:tc>
      </w:tr>
      <w:tr w:rsidR="00A129F4" w:rsidRPr="00B03E20" w14:paraId="0576F14F" w14:textId="77777777" w:rsidTr="00AD7E03">
        <w:trPr>
          <w:cantSplit/>
        </w:trPr>
        <w:tc>
          <w:tcPr>
            <w:tcW w:w="2482" w:type="dxa"/>
            <w:shd w:val="clear" w:color="auto" w:fill="auto"/>
          </w:tcPr>
          <w:p w14:paraId="7B980CDF" w14:textId="77777777" w:rsidR="00A129F4" w:rsidRPr="00B03E20" w:rsidRDefault="00A129F4"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1332B562" w14:textId="0C6DE5DB" w:rsidR="00A129F4" w:rsidRPr="00B03E20" w:rsidRDefault="00A129F4"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1B653982" w14:textId="77777777" w:rsidR="00A129F4" w:rsidRPr="00B03E20" w:rsidRDefault="00A129F4"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155BFFF4" w14:textId="437C37F8" w:rsidR="00A129F4" w:rsidRPr="00B03E20" w:rsidRDefault="00A129F4" w:rsidP="00AD7E03">
            <w:pPr>
              <w:pStyle w:val="TableEntry"/>
              <w:rPr>
                <w:lang w:eastAsia="en-US"/>
              </w:rPr>
            </w:pPr>
            <w:r w:rsidRPr="00B03E20">
              <w:rPr>
                <w:lang w:eastAsia="en-US"/>
              </w:rPr>
              <w:t xml:space="preserve">The patient ID in the PID-3 list that represents the Referral Recipient’s patient ID </w:t>
            </w:r>
          </w:p>
        </w:tc>
      </w:tr>
      <w:tr w:rsidR="00A129F4" w:rsidRPr="00B03E20" w14:paraId="68E17F20" w14:textId="77777777" w:rsidTr="00AD7E03">
        <w:trPr>
          <w:cantSplit/>
        </w:trPr>
        <w:tc>
          <w:tcPr>
            <w:tcW w:w="2482" w:type="dxa"/>
            <w:shd w:val="clear" w:color="auto" w:fill="auto"/>
          </w:tcPr>
          <w:p w14:paraId="3F1429FB" w14:textId="77777777" w:rsidR="00A129F4" w:rsidRPr="00B03E20" w:rsidRDefault="00A129F4"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039B6A90" w14:textId="77777777" w:rsidR="00A129F4" w:rsidRPr="00B03E20" w:rsidRDefault="00A129F4" w:rsidP="00AD7E03">
            <w:pPr>
              <w:pStyle w:val="TableEntry"/>
              <w:rPr>
                <w:lang w:eastAsia="en-US"/>
              </w:rPr>
            </w:pPr>
            <w:r w:rsidRPr="00B03E20">
              <w:rPr>
                <w:lang w:eastAsia="en-US"/>
              </w:rPr>
              <w:t xml:space="preserve">Demographics information for the patient for whom the referral is made. </w:t>
            </w:r>
            <w:r w:rsidRPr="00B03E20">
              <w:t>Adding this attribute is useful for enabling future unrelated communications about this patient between the Initiator and Recipient.</w:t>
            </w:r>
          </w:p>
        </w:tc>
        <w:tc>
          <w:tcPr>
            <w:tcW w:w="1890" w:type="dxa"/>
            <w:shd w:val="clear" w:color="auto" w:fill="auto"/>
          </w:tcPr>
          <w:p w14:paraId="7C53CAC2" w14:textId="77777777" w:rsidR="00A129F4" w:rsidRPr="00B03E20" w:rsidRDefault="00A129F4"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35967A60" w14:textId="77777777" w:rsidR="00A129F4" w:rsidRPr="00B03E20" w:rsidRDefault="00A129F4" w:rsidP="00AD7E03">
            <w:pPr>
              <w:pStyle w:val="TableEntry"/>
              <w:rPr>
                <w:lang w:eastAsia="en-US"/>
              </w:rPr>
            </w:pPr>
            <w:r w:rsidRPr="00B03E20">
              <w:rPr>
                <w:lang w:eastAsia="en-US"/>
              </w:rPr>
              <w:t>The values from PID-5 (Patient Name), PID-7 (Patient DOB), PID-8 (Patient Sex), and PID-11 (Patient Address) should be used.</w:t>
            </w:r>
          </w:p>
        </w:tc>
      </w:tr>
      <w:tr w:rsidR="00A129F4" w:rsidRPr="00B03E20" w14:paraId="3F471BE2" w14:textId="77777777" w:rsidTr="00AD7E03">
        <w:trPr>
          <w:cantSplit/>
        </w:trPr>
        <w:tc>
          <w:tcPr>
            <w:tcW w:w="2482" w:type="dxa"/>
            <w:shd w:val="clear" w:color="auto" w:fill="auto"/>
          </w:tcPr>
          <w:p w14:paraId="2DD6EF0E" w14:textId="77777777" w:rsidR="00A129F4" w:rsidRPr="00B03E20" w:rsidRDefault="00A129F4"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299DAC4D" w14:textId="77777777" w:rsidR="00A129F4" w:rsidRPr="00B03E20" w:rsidRDefault="00A129F4"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20E7D300"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8967659" w14:textId="77777777" w:rsidR="00A129F4" w:rsidRPr="00B03E20" w:rsidRDefault="00A129F4" w:rsidP="00AD7E03">
            <w:pPr>
              <w:pStyle w:val="TableEntry"/>
              <w:rPr>
                <w:lang w:eastAsia="en-US"/>
              </w:rPr>
            </w:pPr>
            <w:r w:rsidRPr="00B03E20">
              <w:rPr>
                <w:lang w:eastAsia="en-US"/>
              </w:rPr>
              <w:t>MSH-9.3</w:t>
            </w:r>
          </w:p>
        </w:tc>
      </w:tr>
      <w:tr w:rsidR="00A129F4" w:rsidRPr="00B03E20" w14:paraId="3CCFE65B" w14:textId="77777777" w:rsidTr="00AD7E03">
        <w:trPr>
          <w:cantSplit/>
        </w:trPr>
        <w:tc>
          <w:tcPr>
            <w:tcW w:w="2482" w:type="dxa"/>
            <w:shd w:val="clear" w:color="auto" w:fill="auto"/>
          </w:tcPr>
          <w:p w14:paraId="26058824" w14:textId="77777777" w:rsidR="00A129F4" w:rsidRPr="00B03E20" w:rsidRDefault="00A129F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D449B27" w14:textId="77777777" w:rsidR="00A129F4" w:rsidRPr="00B03E20" w:rsidRDefault="00A129F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C010B5A"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1F1D298E" w14:textId="77777777" w:rsidR="00A129F4" w:rsidRPr="00B03E20" w:rsidRDefault="00A129F4" w:rsidP="00AD7E03">
            <w:pPr>
              <w:pStyle w:val="TableEntry"/>
              <w:rPr>
                <w:lang w:eastAsia="en-US"/>
              </w:rPr>
            </w:pPr>
            <w:r w:rsidRPr="00B03E20">
              <w:rPr>
                <w:lang w:eastAsia="en-US"/>
              </w:rPr>
              <w:t>N/A</w:t>
            </w:r>
            <w:r w:rsidRPr="00B03E20">
              <w:rPr>
                <w:lang w:eastAsia="en-US"/>
              </w:rPr>
              <w:br/>
              <w:t>May be based on Message Control ID in MSH-10</w:t>
            </w:r>
          </w:p>
        </w:tc>
      </w:tr>
      <w:tr w:rsidR="00A129F4" w:rsidRPr="00B03E20" w14:paraId="6EC81808" w14:textId="77777777" w:rsidTr="00AD7E03">
        <w:trPr>
          <w:cantSplit/>
        </w:trPr>
        <w:tc>
          <w:tcPr>
            <w:tcW w:w="2482" w:type="dxa"/>
            <w:shd w:val="clear" w:color="auto" w:fill="auto"/>
          </w:tcPr>
          <w:p w14:paraId="0EC50CA0" w14:textId="77777777" w:rsidR="00A129F4" w:rsidRPr="00B03E20" w:rsidRDefault="00A129F4" w:rsidP="00AD7E03">
            <w:pPr>
              <w:pStyle w:val="TableEntry"/>
              <w:rPr>
                <w:lang w:eastAsia="en-US"/>
              </w:rPr>
            </w:pPr>
            <w:r w:rsidRPr="00B03E20">
              <w:rPr>
                <w:lang w:eastAsia="en-US"/>
              </w:rPr>
              <w:t>URI</w:t>
            </w:r>
          </w:p>
        </w:tc>
        <w:tc>
          <w:tcPr>
            <w:tcW w:w="2666" w:type="dxa"/>
            <w:shd w:val="clear" w:color="auto" w:fill="auto"/>
          </w:tcPr>
          <w:p w14:paraId="38820841" w14:textId="77777777" w:rsidR="00A129F4" w:rsidRPr="00B03E20" w:rsidRDefault="00A129F4"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6F836CF1"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FF756C2" w14:textId="77777777" w:rsidR="00A129F4" w:rsidRPr="00B03E20" w:rsidRDefault="00A129F4" w:rsidP="00AD7E03">
            <w:pPr>
              <w:pStyle w:val="TableEntry"/>
              <w:rPr>
                <w:lang w:eastAsia="en-US"/>
              </w:rPr>
            </w:pPr>
            <w:r w:rsidRPr="00B03E20">
              <w:rPr>
                <w:lang w:eastAsia="en-US"/>
              </w:rPr>
              <w:t>N/A</w:t>
            </w:r>
          </w:p>
        </w:tc>
      </w:tr>
      <w:tr w:rsidR="00A129F4" w:rsidRPr="00B03E20" w14:paraId="44ED793A" w14:textId="77777777" w:rsidTr="00AD7E03">
        <w:trPr>
          <w:cantSplit/>
        </w:trPr>
        <w:tc>
          <w:tcPr>
            <w:tcW w:w="2482" w:type="dxa"/>
            <w:shd w:val="clear" w:color="auto" w:fill="auto"/>
          </w:tcPr>
          <w:p w14:paraId="0D4ED6A8" w14:textId="77777777" w:rsidR="00A129F4" w:rsidRPr="00B03E20" w:rsidRDefault="00A129F4"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248DA64D" w14:textId="6B80F50D" w:rsidR="00A129F4" w:rsidRPr="00B03E20" w:rsidRDefault="00E8275F" w:rsidP="00AD7E03">
            <w:pPr>
              <w:pStyle w:val="TableEntry"/>
              <w:rPr>
                <w:lang w:eastAsia="en-US"/>
              </w:rPr>
            </w:pPr>
            <w:r>
              <w:rPr>
                <w:lang w:eastAsia="en-US"/>
              </w:rPr>
              <w:t>Contains the referral ID</w:t>
            </w:r>
            <w:r>
              <w:rPr>
                <w:lang w:eastAsia="en-US"/>
              </w:rPr>
              <w:br/>
              <w:t>See PCC</w:t>
            </w:r>
            <w:r w:rsidR="00A129F4" w:rsidRPr="00B03E20">
              <w:rPr>
                <w:lang w:eastAsia="en-US"/>
              </w:rPr>
              <w:t xml:space="preserve"> TF-1: X.1.1.1</w:t>
            </w:r>
          </w:p>
        </w:tc>
        <w:tc>
          <w:tcPr>
            <w:tcW w:w="1890" w:type="dxa"/>
            <w:shd w:val="clear" w:color="auto" w:fill="auto"/>
          </w:tcPr>
          <w:p w14:paraId="6931A572"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0A4FF93" w14:textId="77777777" w:rsidR="00A129F4" w:rsidRPr="00B03E20" w:rsidRDefault="00A129F4" w:rsidP="00AD7E03">
            <w:pPr>
              <w:pStyle w:val="TableEntry"/>
              <w:rPr>
                <w:lang w:eastAsia="en-US"/>
              </w:rPr>
            </w:pPr>
            <w:r w:rsidRPr="00B03E20">
              <w:rPr>
                <w:lang w:eastAsia="en-US"/>
              </w:rPr>
              <w:t>Derived from ORC-2 (Placer Order Number).</w:t>
            </w:r>
          </w:p>
        </w:tc>
      </w:tr>
      <w:tr w:rsidR="00A129F4" w:rsidRPr="00B03E20" w14:paraId="27C87F28" w14:textId="77777777" w:rsidTr="00AD7E03">
        <w:trPr>
          <w:cantSplit/>
        </w:trPr>
        <w:tc>
          <w:tcPr>
            <w:tcW w:w="2482" w:type="dxa"/>
            <w:shd w:val="clear" w:color="auto" w:fill="auto"/>
          </w:tcPr>
          <w:p w14:paraId="65508334" w14:textId="77777777" w:rsidR="00A129F4" w:rsidRPr="00B03E20" w:rsidRDefault="00A129F4" w:rsidP="00AD7E03">
            <w:pPr>
              <w:pStyle w:val="TableEntry"/>
              <w:rPr>
                <w:lang w:eastAsia="en-US"/>
              </w:rPr>
            </w:pPr>
            <w:proofErr w:type="spellStart"/>
            <w:r w:rsidRPr="00B03E20">
              <w:rPr>
                <w:lang w:eastAsia="en-US"/>
              </w:rPr>
              <w:lastRenderedPageBreak/>
              <w:t>objectType</w:t>
            </w:r>
            <w:proofErr w:type="spellEnd"/>
          </w:p>
        </w:tc>
        <w:tc>
          <w:tcPr>
            <w:tcW w:w="2666" w:type="dxa"/>
            <w:shd w:val="clear" w:color="auto" w:fill="auto"/>
          </w:tcPr>
          <w:p w14:paraId="5CC659A0" w14:textId="77777777" w:rsidR="00A129F4" w:rsidRPr="00B03E20" w:rsidRDefault="00A129F4"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40693301"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1ED68C13" w14:textId="77777777" w:rsidR="00A129F4" w:rsidRPr="00B03E20" w:rsidRDefault="00A129F4"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51C2FB98" w14:textId="77777777" w:rsidR="00A129F4" w:rsidRPr="00B03E20" w:rsidRDefault="00A129F4" w:rsidP="00A129F4">
      <w:pPr>
        <w:rPr>
          <w:lang w:eastAsia="en-US"/>
        </w:rPr>
      </w:pPr>
    </w:p>
    <w:p w14:paraId="403ADCCC" w14:textId="77777777" w:rsidR="001D41D9" w:rsidRPr="00B03E20" w:rsidRDefault="001D41D9" w:rsidP="00AD7E03">
      <w:pPr>
        <w:pStyle w:val="Heading6"/>
        <w:rPr>
          <w:noProof w:val="0"/>
        </w:rPr>
      </w:pPr>
      <w:bookmarkStart w:id="303" w:name="_Toc482625057"/>
      <w:bookmarkStart w:id="304" w:name="_Toc482625791"/>
      <w:bookmarkStart w:id="305" w:name="_Toc483500687"/>
      <w:proofErr w:type="gramStart"/>
      <w:r w:rsidRPr="00B03E20">
        <w:rPr>
          <w:noProof w:val="0"/>
        </w:rPr>
        <w:t>3.Y4</w:t>
      </w:r>
      <w:r w:rsidR="00AA5E81" w:rsidRPr="00B03E20">
        <w:rPr>
          <w:noProof w:val="0"/>
        </w:rPr>
        <w:t>.4.2</w:t>
      </w:r>
      <w:r w:rsidRPr="00B03E20">
        <w:rPr>
          <w:noProof w:val="0"/>
        </w:rPr>
        <w:t>.2.2</w:t>
      </w:r>
      <w:proofErr w:type="gramEnd"/>
      <w:r w:rsidRPr="00B03E20">
        <w:rPr>
          <w:noProof w:val="0"/>
        </w:rPr>
        <w:t xml:space="preserve"> Message Content – Referral Status Update</w:t>
      </w:r>
      <w:bookmarkEnd w:id="303"/>
      <w:bookmarkEnd w:id="304"/>
      <w:bookmarkEnd w:id="305"/>
    </w:p>
    <w:p w14:paraId="2D354B23" w14:textId="77777777" w:rsidR="001D41D9" w:rsidRPr="00B03E20" w:rsidRDefault="001D41D9">
      <w:pPr>
        <w:pStyle w:val="BodyText"/>
        <w:rPr>
          <w:lang w:eastAsia="en-US"/>
        </w:rPr>
      </w:pPr>
      <w:r w:rsidRPr="00B03E20">
        <w:rPr>
          <w:lang w:eastAsia="en-US"/>
        </w:rPr>
        <w:t>The content of the Cancel Confirmation message is an HL7 Version 2 OSU^O51^OMG_O51 message. The complete message definition can be found in appendix A.</w:t>
      </w:r>
    </w:p>
    <w:p w14:paraId="70904D10" w14:textId="77777777" w:rsidR="001D41D9" w:rsidRPr="00B03E20" w:rsidRDefault="001D41D9" w:rsidP="00AD7E03">
      <w:pPr>
        <w:pStyle w:val="BodyText"/>
        <w:rPr>
          <w:lang w:eastAsia="en-US"/>
        </w:rPr>
      </w:pPr>
      <w:r w:rsidRPr="00AD7E03">
        <w:t xml:space="preserve">A table containing only the required segments and fields can be found as part of the 360X Project implementation Guide at </w:t>
      </w:r>
      <w:hyperlink r:id="rId32"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6AE9465C" w14:textId="77777777" w:rsidR="001D41D9" w:rsidRPr="00AD7E03" w:rsidRDefault="001D41D9" w:rsidP="00AD7E03">
      <w:pPr>
        <w:pStyle w:val="BodyText"/>
      </w:pPr>
      <w:r w:rsidRPr="00AD7E03">
        <w:t>The following fields are specific to the Referral Request:</w:t>
      </w:r>
    </w:p>
    <w:p w14:paraId="123D38D3" w14:textId="77777777" w:rsidR="001D41D9" w:rsidRPr="00AD7E03" w:rsidRDefault="001D41D9"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690"/>
        <w:gridCol w:w="5525"/>
      </w:tblGrid>
      <w:tr w:rsidR="001D41D9" w:rsidRPr="00B03E20" w14:paraId="5709DE6E" w14:textId="77777777" w:rsidTr="00AD7E03">
        <w:trPr>
          <w:cantSplit/>
          <w:tblHeader/>
        </w:trPr>
        <w:tc>
          <w:tcPr>
            <w:tcW w:w="2178" w:type="dxa"/>
            <w:shd w:val="clear" w:color="auto" w:fill="D9D9D9"/>
          </w:tcPr>
          <w:p w14:paraId="51B9C4CD" w14:textId="77777777" w:rsidR="001D41D9" w:rsidRPr="00B03E20" w:rsidRDefault="001D41D9" w:rsidP="00AD7E03">
            <w:pPr>
              <w:pStyle w:val="TableEntryHeader"/>
              <w:rPr>
                <w:lang w:eastAsia="en-US"/>
              </w:rPr>
            </w:pPr>
            <w:r w:rsidRPr="00B03E20">
              <w:rPr>
                <w:lang w:eastAsia="en-US"/>
              </w:rPr>
              <w:t>Data element</w:t>
            </w:r>
          </w:p>
        </w:tc>
        <w:tc>
          <w:tcPr>
            <w:tcW w:w="1710" w:type="dxa"/>
            <w:shd w:val="clear" w:color="auto" w:fill="D9D9D9"/>
          </w:tcPr>
          <w:p w14:paraId="5EBFD79E" w14:textId="77777777" w:rsidR="001D41D9" w:rsidRPr="00B03E20" w:rsidRDefault="001D41D9" w:rsidP="00AD7E03">
            <w:pPr>
              <w:pStyle w:val="TableEntryHeader"/>
              <w:rPr>
                <w:lang w:eastAsia="en-US"/>
              </w:rPr>
            </w:pPr>
            <w:r w:rsidRPr="00B03E20">
              <w:rPr>
                <w:lang w:eastAsia="en-US"/>
              </w:rPr>
              <w:t>Message Field</w:t>
            </w:r>
          </w:p>
        </w:tc>
        <w:tc>
          <w:tcPr>
            <w:tcW w:w="5688" w:type="dxa"/>
            <w:shd w:val="clear" w:color="auto" w:fill="D9D9D9"/>
          </w:tcPr>
          <w:p w14:paraId="00BFBEDD" w14:textId="77777777" w:rsidR="001D41D9" w:rsidRPr="00B03E20" w:rsidRDefault="001D41D9" w:rsidP="00AD7E03">
            <w:pPr>
              <w:pStyle w:val="TableEntryHeader"/>
              <w:rPr>
                <w:lang w:eastAsia="en-US"/>
              </w:rPr>
            </w:pPr>
            <w:r w:rsidRPr="00B03E20">
              <w:rPr>
                <w:lang w:eastAsia="en-US"/>
              </w:rPr>
              <w:t>Format and use</w:t>
            </w:r>
          </w:p>
        </w:tc>
      </w:tr>
      <w:tr w:rsidR="001D41D9" w:rsidRPr="00B03E20" w14:paraId="7D0D1301" w14:textId="77777777" w:rsidTr="00AD7E03">
        <w:trPr>
          <w:cantSplit/>
        </w:trPr>
        <w:tc>
          <w:tcPr>
            <w:tcW w:w="2178" w:type="dxa"/>
            <w:shd w:val="clear" w:color="auto" w:fill="auto"/>
          </w:tcPr>
          <w:p w14:paraId="30A6FA01" w14:textId="77777777" w:rsidR="001D41D9" w:rsidRPr="00B03E20" w:rsidRDefault="001D41D9" w:rsidP="00AD7E03">
            <w:pPr>
              <w:pStyle w:val="TableEntry"/>
              <w:rPr>
                <w:lang w:eastAsia="en-US"/>
              </w:rPr>
            </w:pPr>
            <w:r w:rsidRPr="00B03E20">
              <w:rPr>
                <w:lang w:eastAsia="en-US"/>
              </w:rPr>
              <w:t>Order Control Code</w:t>
            </w:r>
          </w:p>
        </w:tc>
        <w:tc>
          <w:tcPr>
            <w:tcW w:w="1710" w:type="dxa"/>
            <w:shd w:val="clear" w:color="auto" w:fill="auto"/>
          </w:tcPr>
          <w:p w14:paraId="10D1C7B7" w14:textId="77777777" w:rsidR="001D41D9" w:rsidRPr="00B03E20" w:rsidRDefault="001D41D9" w:rsidP="00AD7E03">
            <w:pPr>
              <w:pStyle w:val="TableEntry"/>
              <w:rPr>
                <w:lang w:eastAsia="en-US"/>
              </w:rPr>
            </w:pPr>
            <w:r w:rsidRPr="00B03E20">
              <w:rPr>
                <w:lang w:eastAsia="en-US"/>
              </w:rPr>
              <w:t>ORC-1</w:t>
            </w:r>
          </w:p>
        </w:tc>
        <w:tc>
          <w:tcPr>
            <w:tcW w:w="5688" w:type="dxa"/>
            <w:shd w:val="clear" w:color="auto" w:fill="auto"/>
          </w:tcPr>
          <w:p w14:paraId="5AE778AB" w14:textId="77777777" w:rsidR="001D41D9" w:rsidRPr="00B03E20" w:rsidRDefault="001D41D9" w:rsidP="00AD7E03">
            <w:pPr>
              <w:pStyle w:val="TableEntry"/>
              <w:rPr>
                <w:lang w:eastAsia="en-US"/>
              </w:rPr>
            </w:pPr>
            <w:r w:rsidRPr="00B03E20">
              <w:rPr>
                <w:lang w:eastAsia="en-US"/>
              </w:rPr>
              <w:t>The value of CR SHALL be used for the Cancel Confirmation</w:t>
            </w:r>
          </w:p>
        </w:tc>
      </w:tr>
      <w:tr w:rsidR="001D41D9" w:rsidRPr="00B03E20" w14:paraId="20C89993" w14:textId="77777777" w:rsidTr="00AD7E03">
        <w:trPr>
          <w:cantSplit/>
        </w:trPr>
        <w:tc>
          <w:tcPr>
            <w:tcW w:w="2178" w:type="dxa"/>
            <w:shd w:val="clear" w:color="auto" w:fill="auto"/>
          </w:tcPr>
          <w:p w14:paraId="799F1A3A" w14:textId="77777777" w:rsidR="001D41D9" w:rsidRPr="00B03E20" w:rsidRDefault="001D41D9" w:rsidP="00AD7E03">
            <w:pPr>
              <w:pStyle w:val="TableEntry"/>
              <w:rPr>
                <w:lang w:eastAsia="en-US"/>
              </w:rPr>
            </w:pPr>
            <w:r w:rsidRPr="00B03E20">
              <w:rPr>
                <w:lang w:eastAsia="en-US"/>
              </w:rPr>
              <w:t>Referral ID</w:t>
            </w:r>
          </w:p>
        </w:tc>
        <w:tc>
          <w:tcPr>
            <w:tcW w:w="1710" w:type="dxa"/>
            <w:shd w:val="clear" w:color="auto" w:fill="auto"/>
          </w:tcPr>
          <w:p w14:paraId="67BE0F7D" w14:textId="77777777" w:rsidR="001D41D9" w:rsidRPr="00B03E20" w:rsidRDefault="001D41D9" w:rsidP="00AD7E03">
            <w:pPr>
              <w:pStyle w:val="TableEntry"/>
              <w:rPr>
                <w:lang w:eastAsia="en-US"/>
              </w:rPr>
            </w:pPr>
            <w:r w:rsidRPr="00B03E20">
              <w:rPr>
                <w:lang w:eastAsia="en-US"/>
              </w:rPr>
              <w:t xml:space="preserve">ORC-2 </w:t>
            </w:r>
          </w:p>
        </w:tc>
        <w:tc>
          <w:tcPr>
            <w:tcW w:w="5688" w:type="dxa"/>
            <w:shd w:val="clear" w:color="auto" w:fill="auto"/>
          </w:tcPr>
          <w:p w14:paraId="01652853" w14:textId="77777777" w:rsidR="001D41D9" w:rsidRPr="00B03E20" w:rsidRDefault="001D41D9" w:rsidP="00AD7E03">
            <w:pPr>
              <w:pStyle w:val="TableEntry"/>
              <w:rPr>
                <w:lang w:eastAsia="en-US"/>
              </w:rPr>
            </w:pPr>
            <w:r w:rsidRPr="00B03E20">
              <w:rPr>
                <w:lang w:eastAsia="en-US"/>
              </w:rPr>
              <w:t>&lt;referral ID&gt;^^&lt;assigning authority OID&gt;^ISO</w:t>
            </w:r>
          </w:p>
        </w:tc>
      </w:tr>
      <w:tr w:rsidR="001D41D9" w:rsidRPr="00B03E20" w14:paraId="5FA2827E" w14:textId="77777777" w:rsidTr="00AD7E03">
        <w:trPr>
          <w:cantSplit/>
        </w:trPr>
        <w:tc>
          <w:tcPr>
            <w:tcW w:w="2178" w:type="dxa"/>
            <w:shd w:val="clear" w:color="auto" w:fill="auto"/>
          </w:tcPr>
          <w:p w14:paraId="4AB85054" w14:textId="77777777" w:rsidR="001D41D9" w:rsidRPr="00B03E20" w:rsidRDefault="001D41D9" w:rsidP="00AD7E03">
            <w:pPr>
              <w:pStyle w:val="TableEntry"/>
              <w:rPr>
                <w:lang w:eastAsia="en-US"/>
              </w:rPr>
            </w:pPr>
            <w:r w:rsidRPr="00B03E20">
              <w:rPr>
                <w:lang w:eastAsia="en-US"/>
              </w:rPr>
              <w:t>Order status</w:t>
            </w:r>
          </w:p>
        </w:tc>
        <w:tc>
          <w:tcPr>
            <w:tcW w:w="1710" w:type="dxa"/>
            <w:shd w:val="clear" w:color="auto" w:fill="auto"/>
          </w:tcPr>
          <w:p w14:paraId="1BEE8723" w14:textId="77777777" w:rsidR="001D41D9" w:rsidRPr="00B03E20" w:rsidRDefault="001D41D9" w:rsidP="00AD7E03">
            <w:pPr>
              <w:pStyle w:val="TableEntry"/>
              <w:rPr>
                <w:lang w:eastAsia="en-US"/>
              </w:rPr>
            </w:pPr>
            <w:r w:rsidRPr="00B03E20">
              <w:rPr>
                <w:lang w:eastAsia="en-US"/>
              </w:rPr>
              <w:t>ORC-5</w:t>
            </w:r>
          </w:p>
        </w:tc>
        <w:tc>
          <w:tcPr>
            <w:tcW w:w="5688" w:type="dxa"/>
            <w:shd w:val="clear" w:color="auto" w:fill="auto"/>
          </w:tcPr>
          <w:p w14:paraId="28C318FE" w14:textId="77777777" w:rsidR="001D41D9" w:rsidRPr="00B03E20" w:rsidRDefault="001D41D9" w:rsidP="00AD7E03">
            <w:pPr>
              <w:pStyle w:val="TableEntry"/>
              <w:rPr>
                <w:lang w:eastAsia="en-US"/>
              </w:rPr>
            </w:pPr>
            <w:r w:rsidRPr="00B03E20">
              <w:rPr>
                <w:lang w:eastAsia="en-US"/>
              </w:rPr>
              <w:t>The value of CA SHALL be used for the Cancel Request</w:t>
            </w:r>
          </w:p>
        </w:tc>
      </w:tr>
      <w:tr w:rsidR="001D41D9" w:rsidRPr="00B03E20" w14:paraId="40542D87" w14:textId="77777777" w:rsidTr="00AD7E03">
        <w:trPr>
          <w:cantSplit/>
        </w:trPr>
        <w:tc>
          <w:tcPr>
            <w:tcW w:w="2178" w:type="dxa"/>
            <w:shd w:val="clear" w:color="auto" w:fill="auto"/>
          </w:tcPr>
          <w:p w14:paraId="7874FAC8" w14:textId="77777777" w:rsidR="001D41D9" w:rsidRPr="00B03E20" w:rsidRDefault="001D41D9" w:rsidP="00AD7E03">
            <w:pPr>
              <w:pStyle w:val="TableEntry"/>
              <w:rPr>
                <w:lang w:eastAsia="en-US"/>
              </w:rPr>
            </w:pPr>
            <w:r w:rsidRPr="00B03E20">
              <w:rPr>
                <w:lang w:eastAsia="en-US"/>
              </w:rPr>
              <w:t>Ordering provider</w:t>
            </w:r>
          </w:p>
        </w:tc>
        <w:tc>
          <w:tcPr>
            <w:tcW w:w="1710" w:type="dxa"/>
            <w:shd w:val="clear" w:color="auto" w:fill="auto"/>
          </w:tcPr>
          <w:p w14:paraId="3AC5B0C9" w14:textId="77777777" w:rsidR="001D41D9" w:rsidRPr="00B03E20" w:rsidRDefault="001D41D9" w:rsidP="00AD7E03">
            <w:pPr>
              <w:pStyle w:val="TableEntry"/>
              <w:rPr>
                <w:lang w:eastAsia="en-US"/>
              </w:rPr>
            </w:pPr>
            <w:r w:rsidRPr="00B03E20">
              <w:rPr>
                <w:lang w:eastAsia="en-US"/>
              </w:rPr>
              <w:t xml:space="preserve">ORC-12 </w:t>
            </w:r>
          </w:p>
        </w:tc>
        <w:tc>
          <w:tcPr>
            <w:tcW w:w="5688" w:type="dxa"/>
            <w:shd w:val="clear" w:color="auto" w:fill="auto"/>
          </w:tcPr>
          <w:p w14:paraId="4D1BD8AC" w14:textId="77777777" w:rsidR="001D41D9" w:rsidRPr="00B03E20" w:rsidRDefault="001D41D9" w:rsidP="00AD7E03">
            <w:pPr>
              <w:pStyle w:val="TableEntry"/>
              <w:rPr>
                <w:lang w:eastAsia="en-US"/>
              </w:rPr>
            </w:pPr>
            <w:r w:rsidRPr="00B03E20">
              <w:rPr>
                <w:lang w:eastAsia="en-US"/>
              </w:rPr>
              <w:t>The referring provider SHALL NOT be echoed back in the status update message. This field must be empty.</w:t>
            </w:r>
          </w:p>
        </w:tc>
      </w:tr>
    </w:tbl>
    <w:p w14:paraId="78637539" w14:textId="77777777" w:rsidR="001D41D9" w:rsidRPr="00B03E20" w:rsidRDefault="001D41D9" w:rsidP="001D41D9">
      <w:pPr>
        <w:pStyle w:val="AuthorInstructions"/>
        <w:rPr>
          <w:lang w:eastAsia="en-US"/>
        </w:rPr>
      </w:pPr>
    </w:p>
    <w:p w14:paraId="1A94FC1A" w14:textId="77777777" w:rsidR="007261D3" w:rsidRPr="00B03E20" w:rsidRDefault="007261D3" w:rsidP="007261D3">
      <w:pPr>
        <w:pStyle w:val="Heading5"/>
        <w:numPr>
          <w:ilvl w:val="0"/>
          <w:numId w:val="0"/>
        </w:numPr>
        <w:rPr>
          <w:noProof w:val="0"/>
        </w:rPr>
      </w:pPr>
      <w:bookmarkStart w:id="306" w:name="_Toc482625058"/>
      <w:bookmarkStart w:id="307" w:name="_Toc482625792"/>
      <w:bookmarkStart w:id="308" w:name="_Toc483500688"/>
      <w:proofErr w:type="gramStart"/>
      <w:r w:rsidRPr="00B03E20">
        <w:rPr>
          <w:noProof w:val="0"/>
        </w:rPr>
        <w:t>3.Y</w:t>
      </w:r>
      <w:r w:rsidR="00BE26F6" w:rsidRPr="00B03E20">
        <w:rPr>
          <w:noProof w:val="0"/>
        </w:rPr>
        <w:t>4</w:t>
      </w:r>
      <w:r w:rsidRPr="00B03E20">
        <w:rPr>
          <w:noProof w:val="0"/>
        </w:rPr>
        <w:t>.4.2.3</w:t>
      </w:r>
      <w:proofErr w:type="gramEnd"/>
      <w:r w:rsidRPr="00B03E20">
        <w:rPr>
          <w:noProof w:val="0"/>
        </w:rPr>
        <w:t xml:space="preserve"> Expected Actions</w:t>
      </w:r>
      <w:bookmarkEnd w:id="306"/>
      <w:bookmarkEnd w:id="307"/>
      <w:bookmarkEnd w:id="308"/>
    </w:p>
    <w:p w14:paraId="6098369A" w14:textId="77777777" w:rsidR="007261D3" w:rsidRPr="00B03E20" w:rsidRDefault="00733C19" w:rsidP="00AD7E03">
      <w:pPr>
        <w:pStyle w:val="BodyText"/>
        <w:rPr>
          <w:lang w:eastAsia="en-US"/>
        </w:rPr>
      </w:pPr>
      <w:r w:rsidRPr="00B03E20">
        <w:rPr>
          <w:lang w:eastAsia="en-US"/>
        </w:rPr>
        <w:t>A Referral Cancel Confirmation message is sent by the Referral Recipient as a response to the Referral Cancel Request message. Note that there are cases where the referral is at a state where the cancellation request cannot be accepted by the Referral Recipient. In such cases, the Referral Recipient Shall send a Referral Outcome message, which will contain the relevant clinical information up to the point of the Cancellation Request.</w:t>
      </w:r>
    </w:p>
    <w:p w14:paraId="4A73A4E3" w14:textId="77777777" w:rsidR="00733C19" w:rsidRPr="00B03E20" w:rsidRDefault="00733C19" w:rsidP="00AD7E03">
      <w:pPr>
        <w:pStyle w:val="BodyText"/>
        <w:rPr>
          <w:lang w:eastAsia="en-US"/>
        </w:rPr>
      </w:pPr>
      <w:r w:rsidRPr="00B03E20">
        <w:rPr>
          <w:lang w:eastAsia="en-US"/>
        </w:rPr>
        <w:t>When a Referral Cancel Confirmation message is received by the Referral Initiator, this signifies the end of the referral. The information about the cancellation shall be recorded and presented to appropriate users.</w:t>
      </w:r>
    </w:p>
    <w:p w14:paraId="5189645E" w14:textId="77777777" w:rsidR="007261D3" w:rsidRPr="00B03E20" w:rsidRDefault="007261D3" w:rsidP="007261D3">
      <w:pPr>
        <w:pStyle w:val="Heading3"/>
        <w:numPr>
          <w:ilvl w:val="0"/>
          <w:numId w:val="0"/>
        </w:numPr>
        <w:rPr>
          <w:noProof w:val="0"/>
        </w:rPr>
      </w:pPr>
      <w:bookmarkStart w:id="309" w:name="_Toc482625059"/>
      <w:bookmarkStart w:id="310" w:name="_Toc482625793"/>
      <w:bookmarkStart w:id="311" w:name="_Toc483500689"/>
      <w:proofErr w:type="gramStart"/>
      <w:r w:rsidRPr="00B03E20">
        <w:rPr>
          <w:noProof w:val="0"/>
        </w:rPr>
        <w:lastRenderedPageBreak/>
        <w:t>3.Y</w:t>
      </w:r>
      <w:r w:rsidR="003B0870" w:rsidRPr="00B03E20">
        <w:rPr>
          <w:noProof w:val="0"/>
        </w:rPr>
        <w:t>4</w:t>
      </w:r>
      <w:r w:rsidRPr="00B03E20">
        <w:rPr>
          <w:noProof w:val="0"/>
        </w:rPr>
        <w:t>.5</w:t>
      </w:r>
      <w:proofErr w:type="gramEnd"/>
      <w:r w:rsidRPr="00B03E20">
        <w:rPr>
          <w:noProof w:val="0"/>
        </w:rPr>
        <w:t xml:space="preserve"> Security Considerations</w:t>
      </w:r>
      <w:bookmarkEnd w:id="309"/>
      <w:bookmarkEnd w:id="310"/>
      <w:bookmarkEnd w:id="311"/>
    </w:p>
    <w:p w14:paraId="1EDC4411" w14:textId="24B05453" w:rsidR="007261D3" w:rsidRPr="00B03E20" w:rsidRDefault="00733C19" w:rsidP="00AD7E03">
      <w:pPr>
        <w:pStyle w:val="BodyText"/>
        <w:rPr>
          <w:lang w:eastAsia="en-US"/>
        </w:rPr>
      </w:pPr>
      <w:r w:rsidRPr="00B03E20">
        <w:t xml:space="preserve">The security requirements for the XDM </w:t>
      </w:r>
      <w:r w:rsidR="00F019F1">
        <w:t>Profile</w:t>
      </w:r>
      <w:r w:rsidRPr="00B03E20">
        <w:t xml:space="preserve">, and the “ZIP over Email” and “Zip over Email Response”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3" w:history="1">
        <w:r w:rsidRPr="00B03E20">
          <w:rPr>
            <w:rStyle w:val="Hyperlink"/>
          </w:rPr>
          <w:t>Applicability Statement for Secure Health Transport</w:t>
        </w:r>
      </w:hyperlink>
      <w:r w:rsidRPr="00B03E20">
        <w:t>.</w:t>
      </w:r>
    </w:p>
    <w:p w14:paraId="032BF275" w14:textId="77777777" w:rsidR="007261D3" w:rsidRPr="00B03E20" w:rsidRDefault="007261D3" w:rsidP="007261D3">
      <w:pPr>
        <w:pStyle w:val="Heading4"/>
        <w:numPr>
          <w:ilvl w:val="0"/>
          <w:numId w:val="0"/>
        </w:numPr>
        <w:rPr>
          <w:noProof w:val="0"/>
        </w:rPr>
      </w:pPr>
      <w:bookmarkStart w:id="312" w:name="_Toc482625060"/>
      <w:bookmarkStart w:id="313" w:name="_Toc482625794"/>
      <w:bookmarkStart w:id="314" w:name="_Toc483500690"/>
      <w:proofErr w:type="gramStart"/>
      <w:r w:rsidRPr="00B03E20">
        <w:rPr>
          <w:noProof w:val="0"/>
        </w:rPr>
        <w:t>3.Y</w:t>
      </w:r>
      <w:r w:rsidR="003B0870" w:rsidRPr="00B03E20">
        <w:rPr>
          <w:noProof w:val="0"/>
        </w:rPr>
        <w:t>4</w:t>
      </w:r>
      <w:r w:rsidRPr="00B03E20">
        <w:rPr>
          <w:noProof w:val="0"/>
        </w:rPr>
        <w:t>.5.1</w:t>
      </w:r>
      <w:proofErr w:type="gramEnd"/>
      <w:r w:rsidRPr="00B03E20">
        <w:rPr>
          <w:noProof w:val="0"/>
        </w:rPr>
        <w:t xml:space="preserve"> Security Audit Considerations</w:t>
      </w:r>
      <w:bookmarkEnd w:id="312"/>
      <w:bookmarkEnd w:id="313"/>
      <w:bookmarkEnd w:id="314"/>
    </w:p>
    <w:p w14:paraId="48012169" w14:textId="5841CDE6" w:rsidR="007261D3" w:rsidRPr="00B03E20" w:rsidRDefault="004645F2" w:rsidP="00AD7E03">
      <w:pPr>
        <w:pStyle w:val="BodyText"/>
        <w:rPr>
          <w:lang w:eastAsia="en-US"/>
        </w:rPr>
      </w:pPr>
      <w:r w:rsidRPr="00B03E20">
        <w:t>NA</w:t>
      </w:r>
    </w:p>
    <w:p w14:paraId="70036D81" w14:textId="115F9CFB" w:rsidR="008A2D69" w:rsidRPr="00B03E20" w:rsidRDefault="00A40EBF" w:rsidP="008A2D69">
      <w:pPr>
        <w:pStyle w:val="EditorInstructions"/>
        <w:rPr>
          <w:i w:val="0"/>
        </w:rPr>
      </w:pPr>
      <w:r w:rsidRPr="00B03E20">
        <w:rPr>
          <w:i w:val="0"/>
        </w:rPr>
        <w:br w:type="page"/>
      </w:r>
      <w:r w:rsidR="008A2D69" w:rsidRPr="00B03E20">
        <w:lastRenderedPageBreak/>
        <w:t xml:space="preserve">Add </w:t>
      </w:r>
      <w:r w:rsidR="00B03E20">
        <w:t>Section</w:t>
      </w:r>
      <w:r w:rsidR="008A2D69" w:rsidRPr="00B03E20">
        <w:t xml:space="preserve"> 3.Y5</w:t>
      </w:r>
    </w:p>
    <w:p w14:paraId="4E8CD869" w14:textId="77777777" w:rsidR="008A2D69" w:rsidRPr="00AD7E03" w:rsidRDefault="008A2D69">
      <w:pPr>
        <w:pStyle w:val="Heading2"/>
        <w:numPr>
          <w:ilvl w:val="0"/>
          <w:numId w:val="0"/>
        </w:numPr>
        <w:rPr>
          <w:noProof w:val="0"/>
        </w:rPr>
      </w:pPr>
      <w:bookmarkStart w:id="315" w:name="_Toc482625062"/>
      <w:bookmarkStart w:id="316" w:name="_Toc482625796"/>
      <w:bookmarkStart w:id="317" w:name="_Toc483500691"/>
      <w:proofErr w:type="gramStart"/>
      <w:r w:rsidRPr="00B03E20">
        <w:rPr>
          <w:noProof w:val="0"/>
        </w:rPr>
        <w:t>3.Y5</w:t>
      </w:r>
      <w:proofErr w:type="gramEnd"/>
      <w:r w:rsidRPr="00B03E20">
        <w:rPr>
          <w:noProof w:val="0"/>
        </w:rPr>
        <w:t xml:space="preserve"> </w:t>
      </w:r>
      <w:r w:rsidR="00CA48F9" w:rsidRPr="00B03E20">
        <w:rPr>
          <w:noProof w:val="0"/>
        </w:rPr>
        <w:t>Interim</w:t>
      </w:r>
      <w:r w:rsidRPr="00B03E20">
        <w:rPr>
          <w:noProof w:val="0"/>
        </w:rPr>
        <w:t xml:space="preserve"> Consultation Note [PCC-Y5]</w:t>
      </w:r>
      <w:bookmarkEnd w:id="315"/>
      <w:bookmarkEnd w:id="316"/>
      <w:bookmarkEnd w:id="317"/>
    </w:p>
    <w:p w14:paraId="0C571960" w14:textId="77777777" w:rsidR="008A2D69" w:rsidRPr="00B03E20" w:rsidRDefault="003F456C" w:rsidP="008A2D69">
      <w:pPr>
        <w:pStyle w:val="Heading3"/>
        <w:numPr>
          <w:ilvl w:val="0"/>
          <w:numId w:val="0"/>
        </w:numPr>
        <w:rPr>
          <w:noProof w:val="0"/>
        </w:rPr>
      </w:pPr>
      <w:bookmarkStart w:id="318" w:name="_Toc482625063"/>
      <w:bookmarkStart w:id="319" w:name="_Toc482625797"/>
      <w:bookmarkStart w:id="320" w:name="_Toc483500692"/>
      <w:proofErr w:type="gramStart"/>
      <w:r w:rsidRPr="00B03E20">
        <w:rPr>
          <w:noProof w:val="0"/>
        </w:rPr>
        <w:t>3.Y5</w:t>
      </w:r>
      <w:r w:rsidR="008A2D69" w:rsidRPr="00B03E20">
        <w:rPr>
          <w:noProof w:val="0"/>
        </w:rPr>
        <w:t>.1</w:t>
      </w:r>
      <w:proofErr w:type="gramEnd"/>
      <w:r w:rsidR="008A2D69" w:rsidRPr="00B03E20">
        <w:rPr>
          <w:noProof w:val="0"/>
        </w:rPr>
        <w:t xml:space="preserve"> Scope</w:t>
      </w:r>
      <w:bookmarkEnd w:id="318"/>
      <w:bookmarkEnd w:id="319"/>
      <w:bookmarkEnd w:id="320"/>
    </w:p>
    <w:p w14:paraId="04753A91" w14:textId="77777777" w:rsidR="008A2D69" w:rsidRPr="00B03E20" w:rsidRDefault="008A2D69" w:rsidP="008A2D69">
      <w:pPr>
        <w:pStyle w:val="BodyText"/>
      </w:pPr>
      <w:r w:rsidRPr="00B03E20">
        <w:t xml:space="preserve">This transaction is used to convey </w:t>
      </w:r>
      <w:r w:rsidR="003F456C" w:rsidRPr="00B03E20">
        <w:t>intermittent or preliminary findings as a result of the consultation requested by the Referral Request. The referral is still considered in process, until the Referral Outcome transaction (PCC-Y3) is successfully sent.</w:t>
      </w:r>
    </w:p>
    <w:p w14:paraId="2054731E" w14:textId="77777777" w:rsidR="008A2D69" w:rsidRPr="00B03E20" w:rsidRDefault="003F456C" w:rsidP="008A2D69">
      <w:pPr>
        <w:pStyle w:val="Heading3"/>
        <w:numPr>
          <w:ilvl w:val="0"/>
          <w:numId w:val="0"/>
        </w:numPr>
        <w:rPr>
          <w:noProof w:val="0"/>
        </w:rPr>
      </w:pPr>
      <w:bookmarkStart w:id="321" w:name="_Toc482625064"/>
      <w:bookmarkStart w:id="322" w:name="_Toc482625798"/>
      <w:bookmarkStart w:id="323" w:name="_Toc483500693"/>
      <w:proofErr w:type="gramStart"/>
      <w:r w:rsidRPr="00B03E20">
        <w:rPr>
          <w:noProof w:val="0"/>
        </w:rPr>
        <w:t>3.Y5</w:t>
      </w:r>
      <w:r w:rsidR="008A2D69" w:rsidRPr="00B03E20">
        <w:rPr>
          <w:noProof w:val="0"/>
        </w:rPr>
        <w:t>.2</w:t>
      </w:r>
      <w:proofErr w:type="gramEnd"/>
      <w:r w:rsidR="008A2D69" w:rsidRPr="00B03E20">
        <w:rPr>
          <w:noProof w:val="0"/>
        </w:rPr>
        <w:t xml:space="preserve"> Actor Roles</w:t>
      </w:r>
      <w:bookmarkEnd w:id="321"/>
      <w:bookmarkEnd w:id="322"/>
      <w:bookmarkEnd w:id="323"/>
    </w:p>
    <w:p w14:paraId="62D10057" w14:textId="77777777" w:rsidR="008A2D69" w:rsidRPr="00B03E20" w:rsidRDefault="008A2D69" w:rsidP="00AD7E03">
      <w:pPr>
        <w:pStyle w:val="BodyText"/>
      </w:pPr>
    </w:p>
    <w:p w14:paraId="0706FD86" w14:textId="27657139" w:rsidR="008A2D69" w:rsidRPr="00B03E20" w:rsidRDefault="00631E11" w:rsidP="008A2D69">
      <w:pPr>
        <w:pStyle w:val="BodyText"/>
        <w:jc w:val="center"/>
      </w:pPr>
      <w:r>
        <w:rPr>
          <w:noProof/>
          <w:lang w:eastAsia="en-US"/>
        </w:rPr>
        <mc:AlternateContent>
          <mc:Choice Requires="wpg">
            <w:drawing>
              <wp:inline distT="0" distB="0" distL="0" distR="0" wp14:anchorId="0C858D58" wp14:editId="6EB16B12">
                <wp:extent cx="3724275" cy="1537335"/>
                <wp:effectExtent l="0" t="0" r="0" b="0"/>
                <wp:docPr id="56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62" name="Rectangle 342"/>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63" name="Oval 343"/>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402D01B9" w14:textId="77777777" w:rsidR="00A66A9A" w:rsidRPr="002E2228" w:rsidRDefault="00A66A9A" w:rsidP="008A2D69">
                              <w:pPr>
                                <w:jc w:val="center"/>
                                <w:rPr>
                                  <w:sz w:val="18"/>
                                  <w:lang w:val="fr-FR"/>
                                </w:rPr>
                              </w:pPr>
                              <w:r w:rsidRPr="002E2228">
                                <w:rPr>
                                  <w:sz w:val="18"/>
                                  <w:lang w:val="fr-FR"/>
                                </w:rPr>
                                <w:t>Int. Cons. Note [PCC-Y5]</w:t>
                              </w:r>
                            </w:p>
                          </w:txbxContent>
                        </wps:txbx>
                        <wps:bodyPr rot="0" vert="horz" wrap="square" lIns="0" tIns="9000" rIns="0" bIns="9000" anchor="t" anchorCtr="0">
                          <a:noAutofit/>
                        </wps:bodyPr>
                      </wps:wsp>
                      <wps:wsp>
                        <wps:cNvPr id="564" name="Text Box 344"/>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2F6B2826" w14:textId="72A0C1BC" w:rsidR="00A66A9A" w:rsidRDefault="00A66A9A" w:rsidP="008A2D69">
                              <w:pPr>
                                <w:rPr>
                                  <w:sz w:val="18"/>
                                </w:rPr>
                              </w:pPr>
                              <w:r>
                                <w:rPr>
                                  <w:sz w:val="18"/>
                                </w:rPr>
                                <w:t>Referral Initiator</w:t>
                              </w:r>
                            </w:p>
                          </w:txbxContent>
                        </wps:txbx>
                        <wps:bodyPr rot="0" vert="horz" wrap="square" lIns="91440" tIns="45720" rIns="91440" bIns="45720" anchor="t" anchorCtr="0">
                          <a:noAutofit/>
                        </wps:bodyPr>
                      </wps:wsp>
                      <wps:wsp>
                        <wps:cNvPr id="565" name="Line 345"/>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66" name="Text Box 346"/>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1F03AFED" w14:textId="37DCC486" w:rsidR="00A66A9A" w:rsidRDefault="00A66A9A" w:rsidP="008A2D69">
                              <w:pPr>
                                <w:rPr>
                                  <w:sz w:val="18"/>
                                </w:rPr>
                              </w:pPr>
                              <w:r>
                                <w:rPr>
                                  <w:sz w:val="18"/>
                                </w:rPr>
                                <w:t>Referral Recipient</w:t>
                              </w:r>
                            </w:p>
                          </w:txbxContent>
                        </wps:txbx>
                        <wps:bodyPr rot="0" vert="horz" wrap="square" lIns="91440" tIns="45720" rIns="91440" bIns="45720" anchor="t" anchorCtr="0">
                          <a:noAutofit/>
                        </wps:bodyPr>
                      </wps:wsp>
                      <wps:wsp>
                        <wps:cNvPr id="567" name="Line 347"/>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858D58" id="Group 341" o:spid="_x0000_s1237"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">
                <v:rect id="Rectangle 342" o:spid="_x0000_s1238"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fqOcUA&#10;AADcAAAADwAAAGRycy9kb3ducmV2LnhtbESPQWvCQBSE7wX/w/IEb3Wj0CCpq7TSlh6qaGLB4yP7&#10;TKLZtyG7avz3riB4HGbmG2Y670wtztS6yrKC0TACQZxbXXGhYJt9v05AOI+ssbZMCq7kYD7rvUwx&#10;0fbCGzqnvhABwi5BBaX3TSKly0sy6Ia2IQ7e3rYGfZBtIXWLlwA3tRxHUSwNVhwWSmxoUVJ+TE9G&#10;wWFn/ou1jo/dMsO/a7r6Ovx8bpUa9LuPdxCeOv8MP9q/WsFbPIb7mXA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5xQAAANwAAAAPAAAAAAAAAAAAAAAAAJgCAABkcnMv&#10;ZG93bnJldi54bWxQSwUGAAAAAAQABAD1AAAAigMAAAAA&#10;" filled="f" stroked="f" strokecolor="#3465a4">
                  <v:stroke joinstyle="round"/>
                </v:rect>
                <v:oval id="Oval 343" o:spid="_x0000_s1239"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kTycQA&#10;AADcAAAADwAAAGRycy9kb3ducmV2LnhtbESPQYvCMBSE74L/IbyFvciauqJINYoKogdxad3Dens0&#10;z7Zs81KaqPXfG0HwOMzMN8xs0ZpKXKlxpWUFg34EgjizuuRcwe9x8zUB4TyyxsoyKbiTg8W825lh&#10;rO2NE7qmPhcBwi5GBYX3dSylywoy6Pq2Jg7e2TYGfZBNLnWDtwA3lfyOorE0WHJYKLCmdUHZf3ox&#10;Cuxfsj9vDaYn3q7s5OgP1Q/2lPr8aJdTEJ5a/w6/2jutYDQewv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5E8nEAAAA3AAAAA8AAAAAAAAAAAAAAAAAmAIAAGRycy9k&#10;b3ducmV2LnhtbFBLBQYAAAAABAAEAPUAAACJAwAAAAA=&#10;" strokeweight=".26mm">
                  <v:stroke joinstyle="miter" endcap="square"/>
                  <v:textbox inset="0,.25mm,0,.25mm">
                    <w:txbxContent>
                      <w:p w14:paraId="402D01B9" w14:textId="77777777" w:rsidR="00A66A9A" w:rsidRPr="002E2228" w:rsidRDefault="00A66A9A" w:rsidP="008A2D69">
                        <w:pPr>
                          <w:jc w:val="center"/>
                          <w:rPr>
                            <w:sz w:val="18"/>
                            <w:lang w:val="fr-FR"/>
                          </w:rPr>
                        </w:pPr>
                        <w:r w:rsidRPr="002E2228">
                          <w:rPr>
                            <w:sz w:val="18"/>
                            <w:lang w:val="fr-FR"/>
                          </w:rPr>
                          <w:t>Int. Cons. Note [PCC-Y5]</w:t>
                        </w:r>
                      </w:p>
                    </w:txbxContent>
                  </v:textbox>
                </v:oval>
                <v:shape id="Text Box 344" o:spid="_x0000_s1240"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6vcQA&#10;AADcAAAADwAAAGRycy9kb3ducmV2LnhtbESPQWsCMRSE7wX/Q3hCbzWrdKWsRpFCwWOri9bbY/Pc&#10;LLt52Sapbv99Iwgeh5n5hlmuB9uJC/nQOFYwnWQgiCunG64VlPuPlzcQISJr7ByTgj8KsF6NnpZY&#10;aHflL7rsYi0ShEOBCkyMfSFlqAxZDBPXEyfv7LzFmKSvpfZ4TXDbyVmWzaXFhtOCwZ7eDVXt7tcq&#10;GLanY/sd61l+MJ5+wqb9zMtSqefxsFmAiDTER/je3moF+fwVb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m+r3EAAAA3AAAAA8AAAAAAAAAAAAAAAAAmAIAAGRycy9k&#10;b3ducmV2LnhtbFBLBQYAAAAABAAEAPUAAACJAwAAAAA=&#10;" strokeweight=".26mm">
                  <v:stroke endcap="square"/>
                  <v:textbox>
                    <w:txbxContent>
                      <w:p w14:paraId="2F6B2826" w14:textId="72A0C1BC" w:rsidR="00A66A9A" w:rsidRDefault="00A66A9A" w:rsidP="008A2D69">
                        <w:pPr>
                          <w:rPr>
                            <w:sz w:val="18"/>
                          </w:rPr>
                        </w:pPr>
                        <w:r>
                          <w:rPr>
                            <w:sz w:val="18"/>
                          </w:rPr>
                          <w:t>Referral Initiator</w:t>
                        </w:r>
                      </w:p>
                    </w:txbxContent>
                  </v:textbox>
                </v:shape>
                <v:line id="Line 345" o:spid="_x0000_s1241"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FSVMUAAADcAAAADwAAAGRycy9kb3ducmV2LnhtbESPQWsCMRSE74L/ITyhN822RaurUUQo&#10;tFDEqiDenpvXzdrNy5Kkuv33TUHwOMzMN8xs0dpaXMiHyrGCx0EGgrhwuuJSwX732h+DCBFZY+2Y&#10;FPxSgMW825lhrt2VP+myjaVIEA45KjAxNrmUoTBkMQxcQ5y8L+ctxiR9KbXHa4LbWj5l2UharDgt&#10;GGxoZaj43v5YBbQ8oVw/b5z5WK/8++FFn4/niVIPvXY5BRGpjffwrf2mFQxHQ/g/k46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FSVMUAAADcAAAADwAAAAAAAAAA&#10;AAAAAAChAgAAZHJzL2Rvd25yZXYueG1sUEsFBgAAAAAEAAQA+QAAAJMDAAAAAA==&#10;" strokeweight=".26mm">
                  <v:stroke joinstyle="miter" endcap="square"/>
                </v:line>
                <v:shape id="Text Box 346" o:spid="_x0000_s1242"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BUcMA&#10;AADcAAAADwAAAGRycy9kb3ducmV2LnhtbESPQWvCQBSE74X+h+UVvNWNQkJJXUWEgke1oba3R/Y1&#10;G5J9m+6uGv+9WxA8DjPzDbNYjbYXZ/KhdaxgNs1AENdOt9woqD4/Xt9AhIissXdMCq4UYLV8flpg&#10;qd2F93Q+xEYkCIcSFZgYh1LKUBuyGKZuIE7er/MWY5K+kdrjJcFtL+dZVkiLLacFgwNtDNXd4WQV&#10;jNufY/cdm3n+ZTz9hXW3y6tKqcnLuH4HEWmMj/C9vdUK8qKA/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BUcMAAADcAAAADwAAAAAAAAAAAAAAAACYAgAAZHJzL2Rv&#10;d25yZXYueG1sUEsFBgAAAAAEAAQA9QAAAIgDAAAAAA==&#10;" strokeweight=".26mm">
                  <v:stroke endcap="square"/>
                  <v:textbox>
                    <w:txbxContent>
                      <w:p w14:paraId="1F03AFED" w14:textId="37DCC486" w:rsidR="00A66A9A" w:rsidRDefault="00A66A9A" w:rsidP="008A2D69">
                        <w:pPr>
                          <w:rPr>
                            <w:sz w:val="18"/>
                          </w:rPr>
                        </w:pPr>
                        <w:r>
                          <w:rPr>
                            <w:sz w:val="18"/>
                          </w:rPr>
                          <w:t>Referral Recipient</w:t>
                        </w:r>
                      </w:p>
                    </w:txbxContent>
                  </v:textbox>
                </v:shape>
                <v:line id="Line 347" o:spid="_x0000_s1243"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y548UAAADcAAAADwAAAGRycy9kb3ducmV2LnhtbESPQWvCQBSE74L/YXlCb7rRUpXUVbRU&#10;6sliDHh9zb5mQ7NvQ3bV6K/vFoQeh5n5hlmsOluLC7W+cqxgPEpAEBdOV1wqyI/b4RyED8gaa8ek&#10;4EYeVst+b4Gpdlc+0CULpYgQ9ikqMCE0qZS+MGTRj1xDHL1v11oMUbal1C1eI9zWcpIkU2mx4rhg&#10;sKE3Q8VPdrYKsuTrc6dP802+N8e7NEV++nh+V+pp0K1fQQTqwn/40d5pBS/TGfydi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y548UAAADcAAAADwAAAAAAAAAA&#10;AAAAAAChAgAAZHJzL2Rvd25yZXYueG1sUEsFBgAAAAAEAAQA+QAAAJMDAAAAAA==&#10;" strokeweight=".26mm">
                  <v:stroke joinstyle="miter" endcap="square"/>
                </v:line>
                <w10:anchorlock/>
              </v:group>
            </w:pict>
          </mc:Fallback>
        </mc:AlternateContent>
      </w:r>
    </w:p>
    <w:p w14:paraId="3238B115" w14:textId="77777777" w:rsidR="008A2D69" w:rsidRPr="00B03E20" w:rsidRDefault="008A2D69" w:rsidP="008A2D69">
      <w:pPr>
        <w:pStyle w:val="FigureTitle"/>
      </w:pPr>
      <w:r w:rsidRPr="00B03E20">
        <w:t>F</w:t>
      </w:r>
      <w:r w:rsidR="00296353" w:rsidRPr="00B03E20">
        <w:t>igure 3.Y5</w:t>
      </w:r>
      <w:r w:rsidRPr="00B03E20">
        <w:t>.2-1: Use Case Diagram</w:t>
      </w:r>
    </w:p>
    <w:p w14:paraId="43EE3D55" w14:textId="77777777" w:rsidR="008A2D69" w:rsidRPr="00B03E20" w:rsidRDefault="008A2D69" w:rsidP="00AD7E03">
      <w:pPr>
        <w:pStyle w:val="BodyText"/>
      </w:pPr>
    </w:p>
    <w:p w14:paraId="25B3C364" w14:textId="77777777" w:rsidR="008A2D69" w:rsidRPr="00B03E20" w:rsidRDefault="00296353" w:rsidP="008A2D69">
      <w:pPr>
        <w:pStyle w:val="TableTitle"/>
      </w:pPr>
      <w:r w:rsidRPr="00B03E20">
        <w:t>Table 3.Y5</w:t>
      </w:r>
      <w:r w:rsidR="008A2D69"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A2D69" w:rsidRPr="00B03E20" w14:paraId="46BB1447" w14:textId="77777777" w:rsidTr="006B2581">
        <w:tc>
          <w:tcPr>
            <w:tcW w:w="1008" w:type="dxa"/>
            <w:tcBorders>
              <w:top w:val="single" w:sz="4" w:space="0" w:color="000000"/>
              <w:left w:val="single" w:sz="4" w:space="0" w:color="000000"/>
              <w:bottom w:val="single" w:sz="4" w:space="0" w:color="000000"/>
            </w:tcBorders>
            <w:shd w:val="clear" w:color="auto" w:fill="auto"/>
          </w:tcPr>
          <w:p w14:paraId="7C5BA12D" w14:textId="77777777" w:rsidR="008A2D69" w:rsidRPr="00B03E20" w:rsidRDefault="008A2D69" w:rsidP="006B25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24330FC" w14:textId="77777777" w:rsidR="008A2D69" w:rsidRPr="00B03E20" w:rsidRDefault="008A2D69" w:rsidP="006B2581">
            <w:pPr>
              <w:pStyle w:val="BodyText"/>
            </w:pPr>
            <w:r w:rsidRPr="00B03E20">
              <w:t>Referral Initiator</w:t>
            </w:r>
          </w:p>
        </w:tc>
      </w:tr>
      <w:tr w:rsidR="008A2D69" w:rsidRPr="00B03E20" w14:paraId="364FA930" w14:textId="77777777" w:rsidTr="006B2581">
        <w:tc>
          <w:tcPr>
            <w:tcW w:w="1008" w:type="dxa"/>
            <w:tcBorders>
              <w:top w:val="single" w:sz="4" w:space="0" w:color="000000"/>
              <w:left w:val="single" w:sz="4" w:space="0" w:color="000000"/>
              <w:bottom w:val="single" w:sz="4" w:space="0" w:color="000000"/>
            </w:tcBorders>
            <w:shd w:val="clear" w:color="auto" w:fill="auto"/>
          </w:tcPr>
          <w:p w14:paraId="1205D4BE" w14:textId="77777777" w:rsidR="008A2D69" w:rsidRPr="00B03E20" w:rsidRDefault="008A2D69" w:rsidP="006B25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4BF348D" w14:textId="77777777" w:rsidR="008A2D69" w:rsidRPr="00B03E20" w:rsidRDefault="008A2D69" w:rsidP="006B2581">
            <w:pPr>
              <w:pStyle w:val="BodyText"/>
            </w:pPr>
            <w:r w:rsidRPr="00B03E20">
              <w:t>The provider who ordered the referral</w:t>
            </w:r>
          </w:p>
        </w:tc>
      </w:tr>
      <w:tr w:rsidR="008A2D69" w:rsidRPr="00B03E20" w14:paraId="22DBD520" w14:textId="77777777" w:rsidTr="006B2581">
        <w:tc>
          <w:tcPr>
            <w:tcW w:w="1008" w:type="dxa"/>
            <w:tcBorders>
              <w:top w:val="single" w:sz="4" w:space="0" w:color="000000"/>
              <w:left w:val="single" w:sz="4" w:space="0" w:color="000000"/>
              <w:bottom w:val="single" w:sz="4" w:space="0" w:color="000000"/>
            </w:tcBorders>
            <w:shd w:val="clear" w:color="auto" w:fill="auto"/>
          </w:tcPr>
          <w:p w14:paraId="291A7779" w14:textId="77777777" w:rsidR="008A2D69" w:rsidRPr="00B03E20" w:rsidRDefault="008A2D69" w:rsidP="006B25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766190C" w14:textId="77777777" w:rsidR="008A2D69" w:rsidRPr="00B03E20" w:rsidRDefault="008A2D69" w:rsidP="006B2581">
            <w:pPr>
              <w:pStyle w:val="BodyText"/>
              <w:snapToGrid w:val="0"/>
            </w:pPr>
            <w:r w:rsidRPr="00B03E20">
              <w:t>Referral Recipient</w:t>
            </w:r>
          </w:p>
        </w:tc>
      </w:tr>
      <w:tr w:rsidR="008A2D69" w:rsidRPr="00B03E20" w14:paraId="412B8BA5" w14:textId="77777777" w:rsidTr="006B2581">
        <w:tc>
          <w:tcPr>
            <w:tcW w:w="1008" w:type="dxa"/>
            <w:tcBorders>
              <w:top w:val="single" w:sz="4" w:space="0" w:color="000000"/>
              <w:left w:val="single" w:sz="4" w:space="0" w:color="000000"/>
              <w:bottom w:val="single" w:sz="4" w:space="0" w:color="000000"/>
            </w:tcBorders>
            <w:shd w:val="clear" w:color="auto" w:fill="auto"/>
          </w:tcPr>
          <w:p w14:paraId="668BF886" w14:textId="77777777" w:rsidR="008A2D69" w:rsidRPr="00B03E20" w:rsidRDefault="008A2D69" w:rsidP="006B25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22CA2CF6" w14:textId="77777777" w:rsidR="008A2D69" w:rsidRPr="00B03E20" w:rsidRDefault="008A2D69" w:rsidP="006B2581">
            <w:pPr>
              <w:pStyle w:val="BodyText"/>
            </w:pPr>
            <w:r w:rsidRPr="00B03E20">
              <w:t>The provider who is acting on the referral</w:t>
            </w:r>
          </w:p>
        </w:tc>
      </w:tr>
    </w:tbl>
    <w:p w14:paraId="3E990E36" w14:textId="77777777" w:rsidR="008A2D69" w:rsidRPr="00B03E20" w:rsidRDefault="008A2D69" w:rsidP="008A2D69">
      <w:pPr>
        <w:pStyle w:val="BodyText"/>
        <w:rPr>
          <w:lang w:eastAsia="en-US"/>
        </w:rPr>
      </w:pPr>
    </w:p>
    <w:p w14:paraId="10C2FC38" w14:textId="77777777" w:rsidR="008A2D69" w:rsidRPr="00B03E20" w:rsidRDefault="00296353" w:rsidP="008A2D69">
      <w:pPr>
        <w:pStyle w:val="Heading3"/>
        <w:numPr>
          <w:ilvl w:val="0"/>
          <w:numId w:val="0"/>
        </w:numPr>
        <w:rPr>
          <w:noProof w:val="0"/>
        </w:rPr>
      </w:pPr>
      <w:bookmarkStart w:id="324" w:name="_Toc482625065"/>
      <w:bookmarkStart w:id="325" w:name="_Toc482625799"/>
      <w:bookmarkStart w:id="326" w:name="_Toc483500694"/>
      <w:proofErr w:type="gramStart"/>
      <w:r w:rsidRPr="00B03E20">
        <w:rPr>
          <w:noProof w:val="0"/>
        </w:rPr>
        <w:t>3.Y5</w:t>
      </w:r>
      <w:r w:rsidR="008A2D69" w:rsidRPr="00B03E20">
        <w:rPr>
          <w:noProof w:val="0"/>
        </w:rPr>
        <w:t>.3</w:t>
      </w:r>
      <w:proofErr w:type="gramEnd"/>
      <w:r w:rsidR="008A2D69" w:rsidRPr="00B03E20">
        <w:rPr>
          <w:noProof w:val="0"/>
        </w:rPr>
        <w:t xml:space="preserve"> Referenced Standards</w:t>
      </w:r>
      <w:bookmarkEnd w:id="324"/>
      <w:bookmarkEnd w:id="325"/>
      <w:bookmarkEnd w:id="326"/>
    </w:p>
    <w:p w14:paraId="2352B894" w14:textId="77777777" w:rsidR="008A2D69" w:rsidRPr="00B03E20" w:rsidRDefault="008A2D69" w:rsidP="00AD7E03">
      <w:pPr>
        <w:pStyle w:val="BodyText"/>
      </w:pPr>
      <w:r w:rsidRPr="00B03E20">
        <w:t>HL7 Messaging standard, version 2.5.1 Chapters 2, 4</w:t>
      </w:r>
    </w:p>
    <w:p w14:paraId="377FBD23" w14:textId="77777777" w:rsidR="008A2D69" w:rsidRPr="00B03E20" w:rsidRDefault="008A2D69" w:rsidP="00AD7E03">
      <w:pPr>
        <w:pStyle w:val="BodyText"/>
      </w:pPr>
      <w:r w:rsidRPr="00B03E20">
        <w:t>HL7 Messaging standard, version 2.9 Chapter 4</w:t>
      </w:r>
    </w:p>
    <w:p w14:paraId="3A87CA79" w14:textId="1C15F1F2" w:rsidR="008A2D69" w:rsidRPr="00B03E20" w:rsidRDefault="008A2D69" w:rsidP="00AD7E03">
      <w:pPr>
        <w:pStyle w:val="BodyText"/>
        <w:rPr>
          <w:lang w:eastAsia="en-US"/>
        </w:rPr>
      </w:pPr>
      <w:r w:rsidRPr="00B03E20">
        <w:t>HL7 Implementation Guide for CDA Release 2: Consolidated CDA Templates for Clinical Notes (US Realm) DSTU Release 2.1</w:t>
      </w:r>
    </w:p>
    <w:p w14:paraId="066F46DF" w14:textId="77777777" w:rsidR="008A2D69" w:rsidRPr="00B03E20" w:rsidRDefault="00C92825" w:rsidP="008A2D69">
      <w:pPr>
        <w:pStyle w:val="Heading3"/>
        <w:numPr>
          <w:ilvl w:val="0"/>
          <w:numId w:val="0"/>
        </w:numPr>
        <w:rPr>
          <w:noProof w:val="0"/>
        </w:rPr>
      </w:pPr>
      <w:bookmarkStart w:id="327" w:name="_Toc482625066"/>
      <w:bookmarkStart w:id="328" w:name="_Toc482625800"/>
      <w:bookmarkStart w:id="329" w:name="_Toc483500695"/>
      <w:proofErr w:type="gramStart"/>
      <w:r w:rsidRPr="00B03E20">
        <w:rPr>
          <w:noProof w:val="0"/>
        </w:rPr>
        <w:lastRenderedPageBreak/>
        <w:t>3.Y5</w:t>
      </w:r>
      <w:r w:rsidR="008A2D69" w:rsidRPr="00B03E20">
        <w:rPr>
          <w:noProof w:val="0"/>
        </w:rPr>
        <w:t>.4</w:t>
      </w:r>
      <w:proofErr w:type="gramEnd"/>
      <w:r w:rsidR="008A2D69" w:rsidRPr="00B03E20">
        <w:rPr>
          <w:noProof w:val="0"/>
        </w:rPr>
        <w:t xml:space="preserve"> Interaction Diagram</w:t>
      </w:r>
      <w:bookmarkEnd w:id="327"/>
      <w:bookmarkEnd w:id="328"/>
      <w:bookmarkEnd w:id="329"/>
    </w:p>
    <w:p w14:paraId="75FE945A" w14:textId="356E2FBB" w:rsidR="008A2D69" w:rsidRPr="00B03E20" w:rsidRDefault="00631E11" w:rsidP="008A2D69">
      <w:pPr>
        <w:pStyle w:val="BodyText"/>
        <w:rPr>
          <w:lang w:eastAsia="en-US"/>
        </w:rPr>
      </w:pPr>
      <w:r>
        <w:rPr>
          <w:noProof/>
          <w:lang w:eastAsia="en-US"/>
        </w:rPr>
        <mc:AlternateContent>
          <mc:Choice Requires="wpc">
            <w:drawing>
              <wp:inline distT="0" distB="0" distL="0" distR="0" wp14:anchorId="6A37E996" wp14:editId="67EACAAD">
                <wp:extent cx="5943600" cy="3166110"/>
                <wp:effectExtent l="0" t="0" r="0" b="0"/>
                <wp:docPr id="536" name="Canvas 5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51" name="Group 538"/>
                        <wpg:cNvGrpSpPr>
                          <a:grpSpLocks/>
                        </wpg:cNvGrpSpPr>
                        <wpg:grpSpPr bwMode="auto">
                          <a:xfrm>
                            <a:off x="1019175" y="272415"/>
                            <a:ext cx="3810000" cy="2478405"/>
                            <a:chOff x="3405" y="2457"/>
                            <a:chExt cx="6000" cy="3903"/>
                          </a:xfrm>
                        </wpg:grpSpPr>
                        <wps:wsp>
                          <wps:cNvPr id="552" name="Text Box 539"/>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0D16DD" w14:textId="77777777" w:rsidR="00A66A9A" w:rsidRPr="00032742" w:rsidRDefault="00A66A9A" w:rsidP="00E57E5D">
                                <w:pPr>
                                  <w:spacing w:before="0"/>
                                  <w:jc w:val="center"/>
                                  <w:rPr>
                                    <w:sz w:val="20"/>
                                  </w:rPr>
                                </w:pPr>
                                <w:r>
                                  <w:rPr>
                                    <w:sz w:val="20"/>
                                  </w:rPr>
                                  <w:t>Interim Consultation Note Package</w:t>
                                </w:r>
                              </w:p>
                            </w:txbxContent>
                          </wps:txbx>
                          <wps:bodyPr rot="0" vert="horz" wrap="square" lIns="91440" tIns="45720" rIns="91440" bIns="45720" anchor="t" anchorCtr="0" upright="1">
                            <a:noAutofit/>
                          </wps:bodyPr>
                        </wps:wsp>
                        <wps:wsp>
                          <wps:cNvPr id="553" name="AutoShape 540"/>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4" name="Rectangle 541"/>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5" name="AutoShape 542"/>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6" name="Rectangle 543"/>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7" name="Text Box 544"/>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A80FE" w14:textId="77777777" w:rsidR="00A66A9A" w:rsidRPr="00032742" w:rsidRDefault="00A66A9A" w:rsidP="00E57E5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58" name="Text Box 545"/>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D010C" w14:textId="77777777" w:rsidR="00A66A9A" w:rsidRPr="00032742" w:rsidRDefault="00A66A9A" w:rsidP="00E57E5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60" name="AutoShape 546"/>
                          <wps:cNvCnPr>
                            <a:cxnSpLocks noChangeShapeType="1"/>
                            <a:stCxn id="556" idx="1"/>
                            <a:endCxn id="554"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A37E996" id="Canvas 536" o:spid="_x0000_s1244"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">
                <v:shape id="_x0000_s1245" type="#_x0000_t75" style="position:absolute;width:59436;height:31661;visibility:visible;mso-wrap-style:square">
                  <v:fill o:detectmouseclick="t"/>
                  <v:path o:connecttype="none"/>
                </v:shape>
                <v:group id="Group 538" o:spid="_x0000_s1246" style="position:absolute;left:10191;top:2724;width:38100;height:24784" coordorigin="3405,2457" coordsize="6000,3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Text Box 539" o:spid="_x0000_s1247" type="#_x0000_t202" style="position:absolute;left:4560;top:4362;width:37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73+cIA&#10;AADcAAAADwAAAGRycy9kb3ducmV2LnhtbESP3YrCMBSE7wXfIRzBG9FUsf5Uo+iCi7f+PMCxObbF&#10;5qQ00da33ywIXg4z8w2z3ramFC+qXWFZwXgUgSBOrS44U3C9HIYLEM4jaywtk4I3Odhuup01Jto2&#10;fKLX2WciQNglqCD3vkqkdGlOBt3IVsTBu9vaoA+yzqSusQlwU8pJFM2kwYLDQo4V/eSUPs5Po+B+&#10;bAbxsrn9+uv8NJ3tsZjf7Fupfq/drUB4av03/GkftYI4nsD/mXA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vf5wgAAANwAAAAPAAAAAAAAAAAAAAAAAJgCAABkcnMvZG93&#10;bnJldi54bWxQSwUGAAAAAAQABAD1AAAAhwMAAAAA&#10;" stroked="f">
                    <v:textbox>
                      <w:txbxContent>
                        <w:p w14:paraId="4A0D16DD" w14:textId="77777777" w:rsidR="00A66A9A" w:rsidRPr="00032742" w:rsidRDefault="00A66A9A" w:rsidP="00E57E5D">
                          <w:pPr>
                            <w:spacing w:before="0"/>
                            <w:jc w:val="center"/>
                            <w:rPr>
                              <w:sz w:val="20"/>
                            </w:rPr>
                          </w:pPr>
                          <w:r>
                            <w:rPr>
                              <w:sz w:val="20"/>
                            </w:rPr>
                            <w:t>Interim Consultation Note Package</w:t>
                          </w:r>
                        </w:p>
                      </w:txbxContent>
                    </v:textbox>
                  </v:shape>
                  <v:shape id="AutoShape 540" o:spid="_x0000_s1248" type="#_x0000_t32" style="position:absolute;left:4170;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1EYsYAAADcAAAADwAAAGRycy9kb3ducmV2LnhtbESPUWvCMBSF3wf7D+EO9jI0nVKRapQx&#10;GDiGbDrB10tzbUqbm9DE2u3XL8LAx8M55zuc5XqwreipC7VjBc/jDARx6XTNlYLD99toDiJEZI2t&#10;Y1LwQwHWq/u7JRbaXXhH/T5WIkE4FKjAxOgLKUNpyGIYO0+cvJPrLMYku0rqDi8Jbls5ybKZtFhz&#10;WjDo6dVQ2ezPVkHTN5+7rzz4p/MvzT682b5Pj1qpx4fhZQEi0hBv4f/2RivI8ylc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dRGLGAAAA3AAAAA8AAAAAAAAA&#10;AAAAAAAAoQIAAGRycy9kb3ducmV2LnhtbFBLBQYAAAAABAAEAPkAAACUAwAAAAA=&#10;">
                    <v:stroke dashstyle="dash"/>
                  </v:shape>
                  <v:rect id="Rectangle 541" o:spid="_x0000_s1249" style="position:absolute;left:40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6lc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8x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j6lcYAAADcAAAADwAAAAAAAAAAAAAAAACYAgAAZHJz&#10;L2Rvd25yZXYueG1sUEsFBgAAAAAEAAQA9QAAAIsDAAAAAA==&#10;"/>
                  <v:shape id="AutoShape 542" o:spid="_x0000_s1250" type="#_x0000_t32" style="position:absolute;left:8655;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h5jcYAAADcAAAADwAAAGRycy9kb3ducmV2LnhtbESPUWvCMBSF3wf+h3AHvoyZ6qiMzigi&#10;CMqQTTfY66W5a0qbm9DEWvfrF2Gwx8M55zucxWqwreipC7VjBdNJBoK4dLrmSsHnx/bxGUSIyBpb&#10;x6TgSgFWy9HdAgvtLnyk/hQrkSAcClRgYvSFlKE0ZDFMnCdO3rfrLMYku0rqDi8Jbls5y7K5tFhz&#10;WjDoaWOobE5nq6Dpm7fjex78w/mH5q/eHPZPX1qp8f2wfgERaYj/4b/2TivI8xxu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4eY3GAAAA3AAAAA8AAAAAAAAA&#10;AAAAAAAAoQIAAGRycy9kb3ducmV2LnhtbFBLBQYAAAAABAAEAPkAAACUAwAAAAA=&#10;">
                    <v:stroke dashstyle="dash"/>
                  </v:shape>
                  <v:rect id="Rectangle 543" o:spid="_x0000_s1251" style="position:absolute;left:85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bBecQA&#10;AADcAAAADwAAAGRycy9kb3ducmV2LnhtbESPQYvCMBSE7wv+h/AWvK3pKopWo4iiuEdtL96ezbPt&#10;bvNSmqjVX78RBI/DzHzDzBatqcSVGldaVvDdi0AQZ1aXnCtIk83XGITzyBory6TgTg4W887HDGNt&#10;b7yn68HnIkDYxaig8L6OpXRZQQZdz9bEwTvbxqAPssmlbvAW4KaS/SgaSYMlh4UCa1oVlP0dLkbB&#10;qeyn+Ngn28hMNgP/0ya/l+Naqe5nu5yC8NT6d/jV3mkFw+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2wXnEAAAA3AAAAA8AAAAAAAAAAAAAAAAAmAIAAGRycy9k&#10;b3ducmV2LnhtbFBLBQYAAAAABAAEAPUAAACJAwAAAAA=&#10;"/>
                  <v:shape id="Text Box 544" o:spid="_x0000_s1252" type="#_x0000_t202" style="position:absolute;left:3405;top:2502;width:15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UYcIA&#10;AADcAAAADwAAAGRycy9kb3ducmV2LnhtbESP0YrCMBRE3xf8h3AFX5Y1VbZWq1FUWPFV1w+4Nte2&#10;2NyUJtr690YQfBxm5gyzWHWmEndqXGlZwWgYgSDOrC45V3D6//uZgnAeWWNlmRQ8yMFq2ftaYKpt&#10;ywe6H30uAoRdigoK7+tUSpcVZNANbU0cvIttDPogm1zqBtsAN5UcR9FEGiw5LBRY07ag7Hq8GQWX&#10;ffsdz9rzzp+Sw+9kg2Vytg+lBv1uPQfhqfOf8Lu91wriOIHX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VRhwgAAANwAAAAPAAAAAAAAAAAAAAAAAJgCAABkcnMvZG93&#10;bnJldi54bWxQSwUGAAAAAAQABAD1AAAAhwMAAAAA&#10;" stroked="f">
                    <v:textbox>
                      <w:txbxContent>
                        <w:p w14:paraId="049A80FE" w14:textId="77777777" w:rsidR="00A66A9A" w:rsidRPr="00032742" w:rsidRDefault="00A66A9A" w:rsidP="00E57E5D">
                          <w:pPr>
                            <w:spacing w:before="0"/>
                            <w:jc w:val="center"/>
                            <w:rPr>
                              <w:sz w:val="20"/>
                            </w:rPr>
                          </w:pPr>
                          <w:r>
                            <w:rPr>
                              <w:sz w:val="20"/>
                            </w:rPr>
                            <w:t>Referral Initiator</w:t>
                          </w:r>
                        </w:p>
                      </w:txbxContent>
                    </v:textbox>
                  </v:shape>
                  <v:shape id="Text Box 545" o:spid="_x0000_s1253" type="#_x0000_t202" style="position:absolute;left:7875;top:2457;width:153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AE8EA&#10;AADcAAAADwAAAGRycy9kb3ducmV2LnhtbERPS27CMBDdI3EHayp1g8ChIoGmGEQrtWKbwAGGeEii&#10;xuMoNvncvl4gdfn0/vvjaBrRU+dqywrWqwgEcWF1zaWC6+V7uQPhPLLGxjIpmMjB8TCf7THVduCM&#10;+tyXIoSwS1FB5X2bSumKigy6lW2JA3e3nUEfYFdK3eEQwk0j36IokQZrDg0VtvRVUfGbP4yC+3lY&#10;xO/D7cdft9km+cR6e7OTUq8v4+kDhKfR/4uf7rNWEMdhbTgTjoA8/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WwBPBAAAA3AAAAA8AAAAAAAAAAAAAAAAAmAIAAGRycy9kb3du&#10;cmV2LnhtbFBLBQYAAAAABAAEAPUAAACGAwAAAAA=&#10;" stroked="f">
                    <v:textbox>
                      <w:txbxContent>
                        <w:p w14:paraId="31BD010C" w14:textId="77777777" w:rsidR="00A66A9A" w:rsidRPr="00032742" w:rsidRDefault="00A66A9A" w:rsidP="00E57E5D">
                          <w:pPr>
                            <w:spacing w:before="0"/>
                            <w:jc w:val="center"/>
                            <w:rPr>
                              <w:sz w:val="20"/>
                            </w:rPr>
                          </w:pPr>
                          <w:r>
                            <w:rPr>
                              <w:sz w:val="20"/>
                            </w:rPr>
                            <w:t>Referral Recipient</w:t>
                          </w:r>
                        </w:p>
                      </w:txbxContent>
                    </v:textbox>
                  </v:shape>
                  <v:shape id="AutoShape 546" o:spid="_x0000_s1254" type="#_x0000_t32" style="position:absolute;left:4290;top:4733;width:42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4sbr8AAADcAAAADwAAAGRycy9kb3ducmV2LnhtbERPy4rCMBTdC/MP4Q64s6kDilSjqDAg&#10;bgYfMLO8NNc22NyUJjb1781iwOXhvFebwTaip84bxwqmWQ6CuHTacKXgevmeLED4gKyxcUwKnuRh&#10;s/4YrbDQLvKJ+nOoRAphX6CCOoS2kNKXNVn0mWuJE3dzncWQYFdJ3WFM4baRX3k+lxYNp4YaW9rX&#10;VN7PD6vAxB/Tt4d93B1//7yOZJ4zZ5Qafw7bJYhAQ3iL/90HrWA2T/PTmXQE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P4sbr8AAADcAAAADwAAAAAAAAAAAAAAAACh&#10;AgAAZHJzL2Rvd25yZXYueG1sUEsFBgAAAAAEAAQA+QAAAI0DAAAAAA==&#10;">
                    <v:stroke endarrow="block"/>
                  </v:shape>
                </v:group>
                <w10:anchorlock/>
              </v:group>
            </w:pict>
          </mc:Fallback>
        </mc:AlternateContent>
      </w:r>
    </w:p>
    <w:p w14:paraId="428E3B81" w14:textId="77777777" w:rsidR="008A2D69" w:rsidRPr="00B03E20" w:rsidRDefault="008A2D69" w:rsidP="008A2D69">
      <w:pPr>
        <w:pStyle w:val="Heading4"/>
        <w:numPr>
          <w:ilvl w:val="0"/>
          <w:numId w:val="0"/>
        </w:numPr>
        <w:rPr>
          <w:noProof w:val="0"/>
        </w:rPr>
      </w:pPr>
      <w:bookmarkStart w:id="330" w:name="_Toc482625067"/>
      <w:bookmarkStart w:id="331" w:name="_Toc482625801"/>
      <w:bookmarkStart w:id="332" w:name="_Toc483500696"/>
      <w:proofErr w:type="gramStart"/>
      <w:r w:rsidRPr="00B03E20">
        <w:rPr>
          <w:noProof w:val="0"/>
        </w:rPr>
        <w:t>3</w:t>
      </w:r>
      <w:r w:rsidR="00C92825" w:rsidRPr="00B03E20">
        <w:rPr>
          <w:noProof w:val="0"/>
        </w:rPr>
        <w:t>.Y5</w:t>
      </w:r>
      <w:r w:rsidRPr="00B03E20">
        <w:rPr>
          <w:noProof w:val="0"/>
        </w:rPr>
        <w:t>.4.1</w:t>
      </w:r>
      <w:proofErr w:type="gramEnd"/>
      <w:r w:rsidRPr="00B03E20">
        <w:rPr>
          <w:noProof w:val="0"/>
        </w:rPr>
        <w:t xml:space="preserve"> </w:t>
      </w:r>
      <w:r w:rsidR="00C92825" w:rsidRPr="00B03E20">
        <w:rPr>
          <w:noProof w:val="0"/>
        </w:rPr>
        <w:t>Interim Consultation Note</w:t>
      </w:r>
      <w:r w:rsidRPr="00B03E20">
        <w:rPr>
          <w:noProof w:val="0"/>
        </w:rPr>
        <w:t xml:space="preserve"> Package</w:t>
      </w:r>
      <w:bookmarkEnd w:id="330"/>
      <w:bookmarkEnd w:id="331"/>
      <w:bookmarkEnd w:id="332"/>
    </w:p>
    <w:p w14:paraId="658D929C" w14:textId="77777777" w:rsidR="008A2D69" w:rsidRPr="00B03E20" w:rsidRDefault="008A2D69" w:rsidP="00AD7E03">
      <w:pPr>
        <w:pStyle w:val="BodyText"/>
        <w:rPr>
          <w:lang w:eastAsia="en-US"/>
        </w:rPr>
      </w:pPr>
      <w:r w:rsidRPr="00B03E20">
        <w:rPr>
          <w:lang w:eastAsia="en-US"/>
        </w:rPr>
        <w:t xml:space="preserve">The </w:t>
      </w:r>
      <w:r w:rsidR="00C92825" w:rsidRPr="00B03E20">
        <w:rPr>
          <w:lang w:eastAsia="en-US"/>
        </w:rPr>
        <w:t>Interim Consultation Note</w:t>
      </w:r>
      <w:r w:rsidRPr="00B03E20">
        <w:rPr>
          <w:lang w:eastAsia="en-US"/>
        </w:rPr>
        <w:t xml:space="preserve"> Package conveys </w:t>
      </w:r>
      <w:r w:rsidR="00C92825" w:rsidRPr="00B03E20">
        <w:rPr>
          <w:lang w:eastAsia="en-US"/>
        </w:rPr>
        <w:t>some, but not all of the results of the referral services performed</w:t>
      </w:r>
      <w:r w:rsidRPr="00B03E20">
        <w:rPr>
          <w:lang w:eastAsia="en-US"/>
        </w:rPr>
        <w:t xml:space="preserve"> by the Referral Recipient. It contains both the indicati</w:t>
      </w:r>
      <w:r w:rsidR="00C92825" w:rsidRPr="00B03E20">
        <w:rPr>
          <w:lang w:eastAsia="en-US"/>
        </w:rPr>
        <w:t xml:space="preserve">on that the referral is in progress, and the clinical information </w:t>
      </w:r>
      <w:r w:rsidRPr="00B03E20">
        <w:rPr>
          <w:lang w:eastAsia="en-US"/>
        </w:rPr>
        <w:t>presented in a clinical document.</w:t>
      </w:r>
    </w:p>
    <w:p w14:paraId="033E6735" w14:textId="77777777" w:rsidR="008A2D69" w:rsidRPr="00B03E20" w:rsidRDefault="008A2D69" w:rsidP="008A2D69">
      <w:pPr>
        <w:pStyle w:val="Heading5"/>
        <w:numPr>
          <w:ilvl w:val="0"/>
          <w:numId w:val="0"/>
        </w:numPr>
        <w:rPr>
          <w:noProof w:val="0"/>
        </w:rPr>
      </w:pPr>
      <w:bookmarkStart w:id="333" w:name="_Toc482625068"/>
      <w:bookmarkStart w:id="334" w:name="_Toc482625802"/>
      <w:bookmarkStart w:id="335" w:name="_Toc483500697"/>
      <w:proofErr w:type="gramStart"/>
      <w:r w:rsidRPr="00B03E20">
        <w:rPr>
          <w:noProof w:val="0"/>
        </w:rPr>
        <w:t>3</w:t>
      </w:r>
      <w:r w:rsidR="00C92825" w:rsidRPr="00B03E20">
        <w:rPr>
          <w:noProof w:val="0"/>
        </w:rPr>
        <w:t>.Y5</w:t>
      </w:r>
      <w:r w:rsidRPr="00B03E20">
        <w:rPr>
          <w:noProof w:val="0"/>
        </w:rPr>
        <w:t>.4.1.1</w:t>
      </w:r>
      <w:proofErr w:type="gramEnd"/>
      <w:r w:rsidRPr="00B03E20">
        <w:rPr>
          <w:noProof w:val="0"/>
        </w:rPr>
        <w:t xml:space="preserve"> Trigger Events</w:t>
      </w:r>
      <w:bookmarkEnd w:id="333"/>
      <w:bookmarkEnd w:id="334"/>
      <w:bookmarkEnd w:id="335"/>
    </w:p>
    <w:p w14:paraId="0C0A0B63" w14:textId="33FC6316" w:rsidR="00C92825" w:rsidRPr="00B03E20" w:rsidRDefault="008A2D69" w:rsidP="00AD7E03">
      <w:pPr>
        <w:pStyle w:val="BodyText"/>
      </w:pPr>
      <w:r w:rsidRPr="00B03E20">
        <w:t>The</w:t>
      </w:r>
      <w:r w:rsidR="00C92825" w:rsidRPr="00B03E20">
        <w:t>re a</w:t>
      </w:r>
      <w:r w:rsidR="0081765E">
        <w:t>re</w:t>
      </w:r>
      <w:r w:rsidR="00C92825" w:rsidRPr="00B03E20">
        <w:t xml:space="preserve"> two common cases when the Interim Consultation Note is sent. One case is when a referral is for a</w:t>
      </w:r>
      <w:r w:rsidR="006C18F5" w:rsidRPr="00B03E20">
        <w:t xml:space="preserve"> certain number of service unit</w:t>
      </w:r>
      <w:r w:rsidR="00C92825" w:rsidRPr="00B03E20">
        <w:t>s (</w:t>
      </w:r>
      <w:r w:rsidR="00B03E20">
        <w:t xml:space="preserve">e.g., </w:t>
      </w:r>
      <w:r w:rsidR="00C92825" w:rsidRPr="00B03E20">
        <w:t xml:space="preserve">visits), and before the referral is completed, the </w:t>
      </w:r>
      <w:r w:rsidRPr="00B03E20">
        <w:t xml:space="preserve">Referral </w:t>
      </w:r>
      <w:r w:rsidR="00C92825" w:rsidRPr="00B03E20">
        <w:t>Recipient needs to send clinical information on the progress of the care provided to the patient.</w:t>
      </w:r>
    </w:p>
    <w:p w14:paraId="7863921B" w14:textId="77777777" w:rsidR="008A2D69" w:rsidRPr="00B03E20" w:rsidRDefault="00C92825" w:rsidP="00AD7E03">
      <w:pPr>
        <w:pStyle w:val="BodyText"/>
        <w:rPr>
          <w:lang w:eastAsia="en-US"/>
        </w:rPr>
      </w:pPr>
      <w:r w:rsidRPr="00B03E20">
        <w:t xml:space="preserve">The other case is when the requested service is performed, but the complete outcome of the referral may take a period of time to accomplish. In that case the Referral recipient may send an Interim Consultation Note first, and once all the information is available, send the Referral </w:t>
      </w:r>
      <w:r w:rsidR="008A2D69" w:rsidRPr="00B03E20">
        <w:t>Outcome</w:t>
      </w:r>
      <w:r w:rsidRPr="00B03E20">
        <w:t>.</w:t>
      </w:r>
      <w:r w:rsidR="008A2D69" w:rsidRPr="00B03E20">
        <w:t xml:space="preserve"> </w:t>
      </w:r>
    </w:p>
    <w:p w14:paraId="1EE90F09" w14:textId="77777777" w:rsidR="008A2D69" w:rsidRPr="00B03E20" w:rsidRDefault="00C92825" w:rsidP="008A2D69">
      <w:pPr>
        <w:pStyle w:val="Heading5"/>
        <w:numPr>
          <w:ilvl w:val="0"/>
          <w:numId w:val="0"/>
        </w:numPr>
        <w:rPr>
          <w:noProof w:val="0"/>
        </w:rPr>
      </w:pPr>
      <w:bookmarkStart w:id="336" w:name="_Toc482625069"/>
      <w:bookmarkStart w:id="337" w:name="_Toc482625803"/>
      <w:bookmarkStart w:id="338" w:name="_Toc483500698"/>
      <w:proofErr w:type="gramStart"/>
      <w:r w:rsidRPr="00B03E20">
        <w:rPr>
          <w:noProof w:val="0"/>
        </w:rPr>
        <w:t>3.Y5</w:t>
      </w:r>
      <w:r w:rsidR="008A2D69" w:rsidRPr="00B03E20">
        <w:rPr>
          <w:noProof w:val="0"/>
        </w:rPr>
        <w:t>.4.1.2</w:t>
      </w:r>
      <w:proofErr w:type="gramEnd"/>
      <w:r w:rsidR="008A2D69" w:rsidRPr="00B03E20">
        <w:rPr>
          <w:noProof w:val="0"/>
        </w:rPr>
        <w:t xml:space="preserve"> Message Semantics</w:t>
      </w:r>
      <w:bookmarkEnd w:id="336"/>
      <w:bookmarkEnd w:id="337"/>
      <w:bookmarkEnd w:id="338"/>
    </w:p>
    <w:p w14:paraId="6DF292ED" w14:textId="77777777" w:rsidR="008A2D69" w:rsidRPr="00B03E20" w:rsidRDefault="008A2D69" w:rsidP="008A2D69">
      <w:pPr>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0DFB72F4" w14:textId="77777777" w:rsidR="008A2D69" w:rsidRPr="00B03E20" w:rsidRDefault="008A2D69" w:rsidP="00AD7E03">
      <w:pPr>
        <w:pStyle w:val="ListBullet2"/>
      </w:pPr>
      <w:r w:rsidRPr="00B03E20">
        <w:t>Only a single submission set shall be present in the XDM package (ITI TF-2: 3.32.4.1.2)</w:t>
      </w:r>
    </w:p>
    <w:p w14:paraId="0275C101" w14:textId="77777777" w:rsidR="008A2D69" w:rsidRPr="00B03E20" w:rsidRDefault="008A2D69" w:rsidP="00AD7E03">
      <w:pPr>
        <w:pStyle w:val="ListBullet2"/>
      </w:pPr>
      <w:r w:rsidRPr="00B03E20">
        <w:lastRenderedPageBreak/>
        <w:t>Only “simple part” documents shall be allowed in the XDM package (ITI TF-2: 3.32.4.1.2.2).</w:t>
      </w:r>
    </w:p>
    <w:p w14:paraId="7A79E5FA" w14:textId="77777777" w:rsidR="008A2D69" w:rsidRPr="00B03E20" w:rsidRDefault="009867A1" w:rsidP="008A2D69">
      <w:pPr>
        <w:rPr>
          <w:lang w:eastAsia="en-US"/>
        </w:rPr>
      </w:pPr>
      <w:r w:rsidRPr="00B03E20">
        <w:rPr>
          <w:lang w:eastAsia="en-US"/>
        </w:rPr>
        <w:t>The Interim Consultation Note</w:t>
      </w:r>
      <w:r w:rsidR="008A2D69" w:rsidRPr="00B03E20">
        <w:rPr>
          <w:lang w:eastAsia="en-US"/>
        </w:rPr>
        <w:t xml:space="preserve"> XDM package contains two Document Entries – an HL7 V2 OSU^O51^OSU_O51 message and a C-CDA</w:t>
      </w:r>
      <w:r w:rsidR="00C92825" w:rsidRPr="00B03E20">
        <w:rPr>
          <w:lang w:eastAsia="en-US"/>
        </w:rPr>
        <w:t xml:space="preserve"> version 2.1 clinical document.</w:t>
      </w:r>
    </w:p>
    <w:p w14:paraId="3178A4E1" w14:textId="77777777" w:rsidR="008A2D69" w:rsidRPr="00B03E20" w:rsidRDefault="00C92825" w:rsidP="00AD7E03">
      <w:pPr>
        <w:pStyle w:val="Heading6"/>
        <w:rPr>
          <w:noProof w:val="0"/>
        </w:rPr>
      </w:pPr>
      <w:bookmarkStart w:id="339" w:name="_Toc482625070"/>
      <w:bookmarkStart w:id="340" w:name="_Toc482625804"/>
      <w:bookmarkStart w:id="341" w:name="_Toc483500699"/>
      <w:proofErr w:type="gramStart"/>
      <w:r w:rsidRPr="00B03E20">
        <w:rPr>
          <w:noProof w:val="0"/>
        </w:rPr>
        <w:t>3.Y5</w:t>
      </w:r>
      <w:r w:rsidR="008A2D69" w:rsidRPr="00B03E20">
        <w:rPr>
          <w:noProof w:val="0"/>
        </w:rPr>
        <w:t>.4.1.2.1</w:t>
      </w:r>
      <w:proofErr w:type="gramEnd"/>
      <w:r w:rsidR="008A2D69" w:rsidRPr="00B03E20">
        <w:rPr>
          <w:noProof w:val="0"/>
        </w:rPr>
        <w:t xml:space="preserve"> Message Content – Metadata</w:t>
      </w:r>
      <w:bookmarkEnd w:id="339"/>
      <w:bookmarkEnd w:id="340"/>
      <w:bookmarkEnd w:id="341"/>
    </w:p>
    <w:p w14:paraId="7C5A1C48" w14:textId="77777777" w:rsidR="008A2D69" w:rsidRPr="00B03E20" w:rsidRDefault="00C92825" w:rsidP="008A2D69">
      <w:pPr>
        <w:pStyle w:val="Heading7"/>
        <w:numPr>
          <w:ilvl w:val="0"/>
          <w:numId w:val="0"/>
        </w:numPr>
        <w:rPr>
          <w:noProof w:val="0"/>
        </w:rPr>
      </w:pPr>
      <w:bookmarkStart w:id="342" w:name="_Toc482625071"/>
      <w:proofErr w:type="gramStart"/>
      <w:r w:rsidRPr="00B03E20">
        <w:rPr>
          <w:noProof w:val="0"/>
        </w:rPr>
        <w:t>3.Y5</w:t>
      </w:r>
      <w:r w:rsidR="008A2D69" w:rsidRPr="00B03E20">
        <w:rPr>
          <w:noProof w:val="0"/>
        </w:rPr>
        <w:t>.4.1.2.1.1</w:t>
      </w:r>
      <w:proofErr w:type="gramEnd"/>
      <w:r w:rsidR="008A2D69" w:rsidRPr="00B03E20">
        <w:rPr>
          <w:noProof w:val="0"/>
        </w:rPr>
        <w:t xml:space="preserve"> Submission Set</w:t>
      </w:r>
      <w:bookmarkEnd w:id="342"/>
    </w:p>
    <w:p w14:paraId="27FC007A" w14:textId="77777777" w:rsidR="008A2D69" w:rsidRPr="00B03E20" w:rsidRDefault="008A2D69" w:rsidP="008A2D69">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09AB07CA" w14:textId="77777777" w:rsidR="008A2D69" w:rsidRPr="00B03E20" w:rsidRDefault="008A2D69" w:rsidP="008A2D69">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13DD5DFB" w14:textId="77777777" w:rsidTr="00AD7E03">
        <w:trPr>
          <w:cantSplit/>
          <w:tblHeader/>
        </w:trPr>
        <w:tc>
          <w:tcPr>
            <w:tcW w:w="2482" w:type="dxa"/>
            <w:shd w:val="clear" w:color="auto" w:fill="D9D9D9"/>
            <w:vAlign w:val="center"/>
          </w:tcPr>
          <w:p w14:paraId="01567E18" w14:textId="77777777" w:rsidR="008A2D69" w:rsidRPr="00B03E20" w:rsidRDefault="008A2D69" w:rsidP="00AD7E03">
            <w:pPr>
              <w:pStyle w:val="TableEntryHeader"/>
              <w:rPr>
                <w:lang w:eastAsia="en-US"/>
              </w:rPr>
            </w:pPr>
            <w:r w:rsidRPr="00B03E20">
              <w:rPr>
                <w:lang w:eastAsia="en-US"/>
              </w:rPr>
              <w:t>Attribute</w:t>
            </w:r>
          </w:p>
        </w:tc>
        <w:tc>
          <w:tcPr>
            <w:tcW w:w="2666" w:type="dxa"/>
            <w:shd w:val="clear" w:color="auto" w:fill="D9D9D9"/>
            <w:vAlign w:val="center"/>
          </w:tcPr>
          <w:p w14:paraId="6E300A8D" w14:textId="77777777" w:rsidR="008A2D69" w:rsidRPr="00B03E20" w:rsidRDefault="008A2D69" w:rsidP="00AD7E03">
            <w:pPr>
              <w:pStyle w:val="TableEntryHeader"/>
              <w:rPr>
                <w:lang w:eastAsia="en-US"/>
              </w:rPr>
            </w:pPr>
            <w:r w:rsidRPr="00B03E20">
              <w:rPr>
                <w:lang w:eastAsia="en-US"/>
              </w:rPr>
              <w:t>Purpose within 360X</w:t>
            </w:r>
          </w:p>
        </w:tc>
        <w:tc>
          <w:tcPr>
            <w:tcW w:w="1890" w:type="dxa"/>
            <w:shd w:val="clear" w:color="auto" w:fill="D9D9D9"/>
            <w:vAlign w:val="center"/>
          </w:tcPr>
          <w:p w14:paraId="4411A707" w14:textId="77777777" w:rsidR="008A2D69" w:rsidRPr="00B03E20" w:rsidRDefault="008A2D69"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4419AD2" w14:textId="77777777" w:rsidR="008A2D69" w:rsidRPr="00B03E20" w:rsidRDefault="008A2D69" w:rsidP="00AD7E03">
            <w:pPr>
              <w:pStyle w:val="TableEntryHeader"/>
              <w:rPr>
                <w:lang w:eastAsia="en-US"/>
              </w:rPr>
            </w:pPr>
            <w:r w:rsidRPr="00B03E20">
              <w:rPr>
                <w:lang w:eastAsia="en-US"/>
              </w:rPr>
              <w:t>Value and Source</w:t>
            </w:r>
          </w:p>
        </w:tc>
      </w:tr>
      <w:tr w:rsidR="008A2D69" w:rsidRPr="00B03E20" w14:paraId="007A6E48" w14:textId="77777777" w:rsidTr="00AD7E03">
        <w:trPr>
          <w:cantSplit/>
        </w:trPr>
        <w:tc>
          <w:tcPr>
            <w:tcW w:w="2482" w:type="dxa"/>
            <w:shd w:val="clear" w:color="auto" w:fill="auto"/>
          </w:tcPr>
          <w:p w14:paraId="2E6B2B0B" w14:textId="77777777" w:rsidR="008A2D69" w:rsidRPr="00B03E20" w:rsidRDefault="004955DC" w:rsidP="00AD7E03">
            <w:pPr>
              <w:pStyle w:val="TableEntry"/>
              <w:rPr>
                <w:lang w:eastAsia="en-US"/>
              </w:rPr>
            </w:pPr>
            <w:r w:rsidRPr="00B03E20">
              <w:rPr>
                <w:lang w:eastAsia="en-US"/>
              </w:rPr>
              <w:t>a</w:t>
            </w:r>
            <w:r w:rsidR="008A2D69" w:rsidRPr="00B03E20">
              <w:rPr>
                <w:lang w:eastAsia="en-US"/>
              </w:rPr>
              <w:t>uthor</w:t>
            </w:r>
          </w:p>
        </w:tc>
        <w:tc>
          <w:tcPr>
            <w:tcW w:w="2666" w:type="dxa"/>
            <w:shd w:val="clear" w:color="auto" w:fill="auto"/>
          </w:tcPr>
          <w:p w14:paraId="605F1C10" w14:textId="77777777" w:rsidR="008A2D69" w:rsidRPr="00B03E20" w:rsidRDefault="008A2D69"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3BC46E33" w14:textId="77777777" w:rsidR="008A2D69" w:rsidRPr="00B03E20" w:rsidRDefault="008A2D69"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79C472F1" w14:textId="77777777" w:rsidR="008A2D69" w:rsidRPr="00B03E20" w:rsidRDefault="008A2D69" w:rsidP="00AD7E03">
            <w:pPr>
              <w:pStyle w:val="TableEntry"/>
              <w:rPr>
                <w:lang w:eastAsia="en-US"/>
              </w:rPr>
            </w:pPr>
            <w:r w:rsidRPr="00B03E20">
              <w:rPr>
                <w:lang w:eastAsia="en-US"/>
              </w:rPr>
              <w:t xml:space="preserve">The Direct address of the Referral Recipient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8A2D69" w:rsidRPr="00B03E20" w14:paraId="45D70D06" w14:textId="77777777" w:rsidTr="00AD7E03">
        <w:trPr>
          <w:cantSplit/>
        </w:trPr>
        <w:tc>
          <w:tcPr>
            <w:tcW w:w="2482" w:type="dxa"/>
            <w:shd w:val="clear" w:color="auto" w:fill="auto"/>
          </w:tcPr>
          <w:p w14:paraId="73E574D4" w14:textId="77777777" w:rsidR="008A2D69" w:rsidRPr="00B03E20" w:rsidRDefault="008A2D69"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44BFDD75" w14:textId="77777777" w:rsidR="008A2D69" w:rsidRPr="00B03E20" w:rsidRDefault="008A2D69"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0F9F9ADD"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904BD17" w14:textId="77777777" w:rsidR="008A2D69" w:rsidRPr="00B03E20" w:rsidRDefault="008A2D69" w:rsidP="00AD7E03">
            <w:pPr>
              <w:pStyle w:val="TableEntry"/>
              <w:rPr>
                <w:lang w:eastAsia="en-US"/>
              </w:rPr>
            </w:pPr>
            <w:r w:rsidRPr="00B03E20">
              <w:rPr>
                <w:lang w:eastAsia="en-US"/>
              </w:rPr>
              <w:t>LOINC Code 57133-1 is used to indicate that this Submission Set is part of a referral</w:t>
            </w:r>
          </w:p>
        </w:tc>
      </w:tr>
      <w:tr w:rsidR="008A2D69" w:rsidRPr="00B03E20" w14:paraId="31119FE9" w14:textId="77777777" w:rsidTr="00AD7E03">
        <w:trPr>
          <w:cantSplit/>
        </w:trPr>
        <w:tc>
          <w:tcPr>
            <w:tcW w:w="2482" w:type="dxa"/>
            <w:shd w:val="clear" w:color="auto" w:fill="auto"/>
          </w:tcPr>
          <w:p w14:paraId="661B67C9"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4469643C" w14:textId="77777777" w:rsidR="008A2D69" w:rsidRPr="00B03E20" w:rsidRDefault="008A2D69"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1A371FF3"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D17210" w14:textId="77777777" w:rsidR="008A2D69" w:rsidRPr="00B03E20" w:rsidRDefault="008A2D69"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8A2D69" w:rsidRPr="00B03E20" w14:paraId="35E0AEC6" w14:textId="77777777" w:rsidTr="00AD7E03">
        <w:trPr>
          <w:cantSplit/>
        </w:trPr>
        <w:tc>
          <w:tcPr>
            <w:tcW w:w="2482" w:type="dxa"/>
            <w:shd w:val="clear" w:color="auto" w:fill="auto"/>
          </w:tcPr>
          <w:p w14:paraId="0C308E28" w14:textId="77777777" w:rsidR="008A2D69" w:rsidRPr="00B03E20" w:rsidRDefault="008A2D69"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DCA4636" w14:textId="77777777" w:rsidR="008A2D69" w:rsidRPr="00B03E20" w:rsidRDefault="008A2D69"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13F44981"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DB4A312" w14:textId="77777777" w:rsidR="008A2D69" w:rsidRPr="00B03E20" w:rsidRDefault="008A2D69" w:rsidP="00AD7E03">
            <w:pPr>
              <w:pStyle w:val="TableEntry"/>
              <w:rPr>
                <w:lang w:eastAsia="en-US"/>
              </w:rPr>
            </w:pPr>
            <w:r w:rsidRPr="00B03E20">
              <w:rPr>
                <w:lang w:eastAsia="en-US"/>
              </w:rPr>
              <w:t>The Direct address of the Referral Initiator.</w:t>
            </w:r>
          </w:p>
        </w:tc>
      </w:tr>
      <w:tr w:rsidR="008A2D69" w:rsidRPr="00B03E20" w14:paraId="75003288" w14:textId="77777777" w:rsidTr="00AD7E03">
        <w:trPr>
          <w:cantSplit/>
        </w:trPr>
        <w:tc>
          <w:tcPr>
            <w:tcW w:w="2482" w:type="dxa"/>
            <w:shd w:val="clear" w:color="auto" w:fill="auto"/>
          </w:tcPr>
          <w:p w14:paraId="079DB57A"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847D11A" w14:textId="77777777"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062DACBD"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1487D6B" w14:textId="57FE3011" w:rsidR="008A2D69" w:rsidRPr="00B03E20" w:rsidRDefault="00E8275F" w:rsidP="00AD7E03">
            <w:pPr>
              <w:pStyle w:val="TableEntry"/>
              <w:rPr>
                <w:lang w:eastAsia="en-US"/>
              </w:rPr>
            </w:pPr>
            <w:r>
              <w:rPr>
                <w:lang w:eastAsia="en-US"/>
              </w:rPr>
              <w:t>See PCC</w:t>
            </w:r>
            <w:r w:rsidR="008A2D69" w:rsidRPr="00B03E20">
              <w:rPr>
                <w:lang w:eastAsia="en-US"/>
              </w:rPr>
              <w:t xml:space="preserve"> TF-1: X.1.1.1 for description on how patient identity is conveyed between the Referral Initiator and the Referral Recipient</w:t>
            </w:r>
          </w:p>
        </w:tc>
      </w:tr>
      <w:tr w:rsidR="008A2D69" w:rsidRPr="00B03E20" w14:paraId="1250846B" w14:textId="77777777" w:rsidTr="00AD7E03">
        <w:trPr>
          <w:cantSplit/>
        </w:trPr>
        <w:tc>
          <w:tcPr>
            <w:tcW w:w="2482" w:type="dxa"/>
            <w:shd w:val="clear" w:color="auto" w:fill="auto"/>
          </w:tcPr>
          <w:p w14:paraId="239F823F" w14:textId="77777777" w:rsidR="008A2D69" w:rsidRPr="00B03E20" w:rsidRDefault="008A2D69"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395461A9" w14:textId="77777777" w:rsidR="008A2D69" w:rsidRPr="00B03E20" w:rsidRDefault="008A2D69"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753361C4"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3A8015" w14:textId="77777777" w:rsidR="008A2D69" w:rsidRPr="00B03E20" w:rsidRDefault="008A2D69" w:rsidP="00AD7E03">
            <w:pPr>
              <w:pStyle w:val="TableEntry"/>
              <w:rPr>
                <w:lang w:eastAsia="en-US"/>
              </w:rPr>
            </w:pPr>
            <w:r w:rsidRPr="00B03E20">
              <w:rPr>
                <w:lang w:eastAsia="en-US"/>
              </w:rPr>
              <w:t>An OID.</w:t>
            </w:r>
          </w:p>
        </w:tc>
      </w:tr>
      <w:tr w:rsidR="008A2D69" w:rsidRPr="00B03E20" w14:paraId="356B56ED" w14:textId="77777777" w:rsidTr="00AD7E03">
        <w:trPr>
          <w:cantSplit/>
        </w:trPr>
        <w:tc>
          <w:tcPr>
            <w:tcW w:w="2482" w:type="dxa"/>
            <w:shd w:val="clear" w:color="auto" w:fill="auto"/>
          </w:tcPr>
          <w:p w14:paraId="35F4A7BB" w14:textId="77777777" w:rsidR="008A2D69" w:rsidRPr="00B03E20" w:rsidRDefault="008A2D69"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05D386E1" w14:textId="77777777" w:rsidR="008A2D69" w:rsidRPr="00B03E20" w:rsidRDefault="008A2D69"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1EEA2654"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17CD2E06" w14:textId="77777777" w:rsidR="008A2D69" w:rsidRPr="00B03E20" w:rsidRDefault="008A2D69" w:rsidP="00AD7E03">
            <w:pPr>
              <w:pStyle w:val="TableEntry"/>
              <w:rPr>
                <w:lang w:eastAsia="en-US"/>
              </w:rPr>
            </w:pPr>
            <w:r w:rsidRPr="00B03E20">
              <w:rPr>
                <w:lang w:eastAsia="en-US"/>
              </w:rPr>
              <w:t>Timestamp in UTC</w:t>
            </w:r>
          </w:p>
        </w:tc>
      </w:tr>
      <w:tr w:rsidR="008A2D69" w:rsidRPr="00B03E20" w14:paraId="37B32130" w14:textId="77777777" w:rsidTr="00AD7E03">
        <w:trPr>
          <w:cantSplit/>
        </w:trPr>
        <w:tc>
          <w:tcPr>
            <w:tcW w:w="2482" w:type="dxa"/>
            <w:shd w:val="clear" w:color="auto" w:fill="auto"/>
          </w:tcPr>
          <w:p w14:paraId="71F28528" w14:textId="77777777" w:rsidR="008A2D69" w:rsidRPr="00B03E20" w:rsidRDefault="008A2D69"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7FEB3F2C"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7EE36DB2"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75F44976" w14:textId="77777777" w:rsidR="008A2D69" w:rsidRPr="00B03E20" w:rsidRDefault="008A2D69" w:rsidP="00AD7E03">
            <w:pPr>
              <w:pStyle w:val="TableEntry"/>
              <w:rPr>
                <w:lang w:eastAsia="en-US"/>
              </w:rPr>
            </w:pPr>
            <w:r w:rsidRPr="00B03E20">
              <w:rPr>
                <w:lang w:eastAsia="en-US"/>
              </w:rPr>
              <w:t>An OID.</w:t>
            </w:r>
          </w:p>
        </w:tc>
      </w:tr>
      <w:tr w:rsidR="008A2D69" w:rsidRPr="00B03E20" w14:paraId="1D403066" w14:textId="77777777" w:rsidTr="00AD7E03">
        <w:trPr>
          <w:cantSplit/>
        </w:trPr>
        <w:tc>
          <w:tcPr>
            <w:tcW w:w="2482" w:type="dxa"/>
            <w:shd w:val="clear" w:color="auto" w:fill="auto"/>
          </w:tcPr>
          <w:p w14:paraId="6E0D08E0"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51A5C6F" w14:textId="08244ACB" w:rsidR="008A2D69" w:rsidRPr="00B03E20" w:rsidRDefault="008A2D69"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5F58C6E5"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BD31E59" w14:textId="77777777" w:rsidR="008A2D69" w:rsidRPr="00B03E20" w:rsidRDefault="008A2D69"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428D7A78" w14:textId="77777777" w:rsidR="008A2D69" w:rsidRPr="00B03E20" w:rsidRDefault="008A2D69" w:rsidP="008A2D69">
      <w:pPr>
        <w:pStyle w:val="BodyText"/>
        <w:rPr>
          <w:lang w:eastAsia="en-US"/>
        </w:rPr>
      </w:pPr>
    </w:p>
    <w:p w14:paraId="48A01706" w14:textId="77777777" w:rsidR="008A2D69" w:rsidRPr="00B03E20" w:rsidRDefault="00C92825" w:rsidP="00AD7E03">
      <w:pPr>
        <w:pStyle w:val="Heading7"/>
        <w:rPr>
          <w:noProof w:val="0"/>
        </w:rPr>
      </w:pPr>
      <w:bookmarkStart w:id="343" w:name="_Toc482625072"/>
      <w:proofErr w:type="gramStart"/>
      <w:r w:rsidRPr="00B03E20">
        <w:rPr>
          <w:noProof w:val="0"/>
        </w:rPr>
        <w:t>3.Y5</w:t>
      </w:r>
      <w:r w:rsidR="008A2D69" w:rsidRPr="00B03E20">
        <w:rPr>
          <w:noProof w:val="0"/>
        </w:rPr>
        <w:t>.4.1.2.1.2</w:t>
      </w:r>
      <w:proofErr w:type="gramEnd"/>
      <w:r w:rsidR="008A2D69" w:rsidRPr="00B03E20">
        <w:rPr>
          <w:noProof w:val="0"/>
        </w:rPr>
        <w:t xml:space="preserve"> Document Entry for Referral Status Update</w:t>
      </w:r>
      <w:bookmarkEnd w:id="343"/>
    </w:p>
    <w:p w14:paraId="40A01B52" w14:textId="77777777" w:rsidR="008A2D69" w:rsidRPr="00B03E20" w:rsidRDefault="008A2D69" w:rsidP="008A2D69">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5944DFF8" w14:textId="77777777" w:rsidR="008A2D69" w:rsidRPr="00B03E20" w:rsidRDefault="008A2D69" w:rsidP="008A2D69">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0355BC5B" w14:textId="77777777" w:rsidTr="00AD7E03">
        <w:trPr>
          <w:cantSplit/>
          <w:tblHeader/>
        </w:trPr>
        <w:tc>
          <w:tcPr>
            <w:tcW w:w="2482" w:type="dxa"/>
            <w:shd w:val="clear" w:color="auto" w:fill="D9D9D9"/>
            <w:vAlign w:val="center"/>
          </w:tcPr>
          <w:p w14:paraId="42511C5D" w14:textId="77777777" w:rsidR="008A2D69" w:rsidRPr="00B03E20" w:rsidRDefault="008A2D69" w:rsidP="00AD7E03">
            <w:pPr>
              <w:pStyle w:val="TableEntryHeader"/>
              <w:rPr>
                <w:lang w:eastAsia="en-US"/>
              </w:rPr>
            </w:pPr>
            <w:r w:rsidRPr="00B03E20">
              <w:rPr>
                <w:lang w:eastAsia="en-US"/>
              </w:rPr>
              <w:t>Attribute</w:t>
            </w:r>
          </w:p>
        </w:tc>
        <w:tc>
          <w:tcPr>
            <w:tcW w:w="2666" w:type="dxa"/>
            <w:shd w:val="clear" w:color="auto" w:fill="D9D9D9"/>
            <w:vAlign w:val="center"/>
          </w:tcPr>
          <w:p w14:paraId="3CB9EB82" w14:textId="77777777" w:rsidR="008A2D69" w:rsidRPr="00B03E20" w:rsidRDefault="008A2D69" w:rsidP="00AD7E03">
            <w:pPr>
              <w:pStyle w:val="TableEntryHeader"/>
              <w:rPr>
                <w:lang w:eastAsia="en-US"/>
              </w:rPr>
            </w:pPr>
            <w:r w:rsidRPr="00B03E20">
              <w:rPr>
                <w:lang w:eastAsia="en-US"/>
              </w:rPr>
              <w:t>Purpose within 360X</w:t>
            </w:r>
          </w:p>
        </w:tc>
        <w:tc>
          <w:tcPr>
            <w:tcW w:w="1890" w:type="dxa"/>
            <w:shd w:val="clear" w:color="auto" w:fill="D9D9D9"/>
            <w:vAlign w:val="center"/>
          </w:tcPr>
          <w:p w14:paraId="438CBE42" w14:textId="77777777" w:rsidR="008A2D69" w:rsidRPr="00B03E20" w:rsidRDefault="008A2D69"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96BB043" w14:textId="77777777" w:rsidR="008A2D69" w:rsidRPr="00B03E20" w:rsidRDefault="008A2D69" w:rsidP="00AD7E03">
            <w:pPr>
              <w:pStyle w:val="TableEntryHeader"/>
              <w:rPr>
                <w:lang w:eastAsia="en-US"/>
              </w:rPr>
            </w:pPr>
            <w:r w:rsidRPr="00B03E20">
              <w:rPr>
                <w:lang w:eastAsia="en-US"/>
              </w:rPr>
              <w:t>Corresponding HL7 Field/Component/Subcomponent</w:t>
            </w:r>
          </w:p>
        </w:tc>
      </w:tr>
      <w:tr w:rsidR="008A2D69" w:rsidRPr="00B03E20" w14:paraId="71E00F57" w14:textId="77777777" w:rsidTr="00AD7E03">
        <w:trPr>
          <w:cantSplit/>
        </w:trPr>
        <w:tc>
          <w:tcPr>
            <w:tcW w:w="2482" w:type="dxa"/>
            <w:shd w:val="clear" w:color="auto" w:fill="auto"/>
          </w:tcPr>
          <w:p w14:paraId="0B27A383" w14:textId="77777777" w:rsidR="008A2D69" w:rsidRPr="00B03E20" w:rsidRDefault="004955DC" w:rsidP="00AD7E03">
            <w:pPr>
              <w:pStyle w:val="TableEntry"/>
              <w:rPr>
                <w:lang w:eastAsia="en-US"/>
              </w:rPr>
            </w:pPr>
            <w:r w:rsidRPr="00B03E20">
              <w:rPr>
                <w:lang w:eastAsia="en-US"/>
              </w:rPr>
              <w:t>a</w:t>
            </w:r>
            <w:r w:rsidR="008A2D69" w:rsidRPr="00B03E20">
              <w:rPr>
                <w:lang w:eastAsia="en-US"/>
              </w:rPr>
              <w:t>uthor</w:t>
            </w:r>
          </w:p>
        </w:tc>
        <w:tc>
          <w:tcPr>
            <w:tcW w:w="2666" w:type="dxa"/>
            <w:shd w:val="clear" w:color="auto" w:fill="auto"/>
          </w:tcPr>
          <w:p w14:paraId="0AB891C4" w14:textId="77777777" w:rsidR="008A2D69" w:rsidRPr="00B03E20" w:rsidRDefault="008A2D69"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5BCB004" w14:textId="77777777" w:rsidR="008A2D69" w:rsidRPr="00B03E20" w:rsidRDefault="008A2D6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2B982EA" w14:textId="77777777" w:rsidR="008A2D69" w:rsidRPr="00B03E20" w:rsidRDefault="008A2D69" w:rsidP="00AD7E03">
            <w:pPr>
              <w:pStyle w:val="TableEntry"/>
              <w:rPr>
                <w:lang w:eastAsia="en-US"/>
              </w:rPr>
            </w:pPr>
          </w:p>
        </w:tc>
      </w:tr>
      <w:tr w:rsidR="008A2D69" w:rsidRPr="00B03E20" w14:paraId="6212BBF4" w14:textId="77777777" w:rsidTr="00AD7E03">
        <w:trPr>
          <w:cantSplit/>
        </w:trPr>
        <w:tc>
          <w:tcPr>
            <w:tcW w:w="2482" w:type="dxa"/>
            <w:shd w:val="clear" w:color="auto" w:fill="auto"/>
          </w:tcPr>
          <w:p w14:paraId="3BB96F9F" w14:textId="77777777" w:rsidR="008A2D69" w:rsidRPr="00B03E20" w:rsidRDefault="008A2D69"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53FBF9B5" w14:textId="77777777" w:rsidR="008A2D69" w:rsidRPr="00B03E20" w:rsidRDefault="008A2D69"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04A77185" w14:textId="77777777" w:rsidR="008A2D69" w:rsidRPr="00B03E20" w:rsidRDefault="008A2D6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26BAA9D9" w14:textId="77777777" w:rsidR="008A2D69" w:rsidRPr="00B03E20" w:rsidRDefault="008A2D69" w:rsidP="00AD7E03">
            <w:pPr>
              <w:pStyle w:val="TableEntry"/>
              <w:rPr>
                <w:lang w:eastAsia="en-US"/>
              </w:rPr>
            </w:pPr>
            <w:r w:rsidRPr="00B03E20">
              <w:rPr>
                <w:lang w:eastAsia="en-US"/>
              </w:rPr>
              <w:t>Message Type in MSH-9.1 (OSU)</w:t>
            </w:r>
          </w:p>
        </w:tc>
      </w:tr>
      <w:tr w:rsidR="008A2D69" w:rsidRPr="00B03E20" w14:paraId="31A69436" w14:textId="77777777" w:rsidTr="00AD7E03">
        <w:trPr>
          <w:cantSplit/>
        </w:trPr>
        <w:tc>
          <w:tcPr>
            <w:tcW w:w="2482" w:type="dxa"/>
            <w:shd w:val="clear" w:color="auto" w:fill="auto"/>
          </w:tcPr>
          <w:p w14:paraId="03C15C7B" w14:textId="77777777" w:rsidR="008A2D69" w:rsidRPr="00B03E20" w:rsidRDefault="008A2D69"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C05902F" w14:textId="77777777" w:rsidR="008A2D69" w:rsidRPr="00B03E20" w:rsidRDefault="008A2D6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6C792912"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F299B1C" w14:textId="77777777" w:rsidR="008A2D69" w:rsidRPr="00B03E20" w:rsidRDefault="008A2D69"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7A307FDF" w14:textId="77777777" w:rsidR="008A2D69" w:rsidRPr="00B03E20" w:rsidRDefault="008A2D6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A2D69" w:rsidRPr="00B03E20" w14:paraId="6BF8A1AD" w14:textId="77777777" w:rsidTr="00AD7E03">
        <w:trPr>
          <w:cantSplit/>
        </w:trPr>
        <w:tc>
          <w:tcPr>
            <w:tcW w:w="2482" w:type="dxa"/>
            <w:shd w:val="clear" w:color="auto" w:fill="auto"/>
          </w:tcPr>
          <w:p w14:paraId="5E909B61" w14:textId="77777777" w:rsidR="008A2D69" w:rsidRPr="00B03E20" w:rsidRDefault="008A2D69"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6CA5C82E" w14:textId="77777777" w:rsidR="008A2D69" w:rsidRPr="00B03E20" w:rsidRDefault="008A2D69"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2EFD74CA"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C762866" w14:textId="77777777" w:rsidR="008A2D69" w:rsidRPr="00B03E20" w:rsidRDefault="008A2D69" w:rsidP="00AD7E03">
            <w:pPr>
              <w:pStyle w:val="TableEntry"/>
              <w:rPr>
                <w:lang w:eastAsia="en-US"/>
              </w:rPr>
            </w:pPr>
            <w:r w:rsidRPr="00B03E20">
              <w:rPr>
                <w:lang w:eastAsia="en-US"/>
              </w:rPr>
              <w:t>Date/Time of Message in MSH-7. In the metadata the timestamp shall be in UTC time.</w:t>
            </w:r>
          </w:p>
        </w:tc>
      </w:tr>
      <w:tr w:rsidR="008A2D69" w:rsidRPr="00B03E20" w14:paraId="76E281B7" w14:textId="77777777" w:rsidTr="00AD7E03">
        <w:trPr>
          <w:cantSplit/>
        </w:trPr>
        <w:tc>
          <w:tcPr>
            <w:tcW w:w="2482" w:type="dxa"/>
            <w:shd w:val="clear" w:color="auto" w:fill="auto"/>
          </w:tcPr>
          <w:p w14:paraId="3C5F54C5"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3043EB33" w14:textId="77777777" w:rsidR="008A2D69" w:rsidRPr="00B03E20" w:rsidRDefault="008A2D69"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38A2D101"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938E628" w14:textId="77777777" w:rsidR="008A2D69" w:rsidRPr="00B03E20" w:rsidRDefault="008A2D69" w:rsidP="00AD7E03">
            <w:pPr>
              <w:pStyle w:val="TableEntry"/>
              <w:rPr>
                <w:lang w:eastAsia="en-US"/>
              </w:rPr>
            </w:pPr>
            <w:r w:rsidRPr="00B03E20">
              <w:rPr>
                <w:lang w:eastAsia="en-US"/>
              </w:rPr>
              <w:t>N/A</w:t>
            </w:r>
            <w:r w:rsidRPr="00B03E20">
              <w:rPr>
                <w:lang w:eastAsia="en-US"/>
              </w:rPr>
              <w:br/>
            </w:r>
          </w:p>
        </w:tc>
      </w:tr>
      <w:tr w:rsidR="008A2D69" w:rsidRPr="00B03E20" w14:paraId="20CE3402" w14:textId="77777777" w:rsidTr="00AD7E03">
        <w:trPr>
          <w:cantSplit/>
        </w:trPr>
        <w:tc>
          <w:tcPr>
            <w:tcW w:w="2482" w:type="dxa"/>
            <w:shd w:val="clear" w:color="auto" w:fill="auto"/>
          </w:tcPr>
          <w:p w14:paraId="6A974CFA" w14:textId="77777777" w:rsidR="008A2D69" w:rsidRPr="00B03E20" w:rsidRDefault="008A2D69" w:rsidP="00AD7E03">
            <w:pPr>
              <w:pStyle w:val="TableEntry"/>
              <w:rPr>
                <w:lang w:eastAsia="en-US"/>
              </w:rPr>
            </w:pPr>
            <w:proofErr w:type="spellStart"/>
            <w:r w:rsidRPr="00B03E20">
              <w:rPr>
                <w:lang w:eastAsia="en-US"/>
              </w:rPr>
              <w:lastRenderedPageBreak/>
              <w:t>formatCode</w:t>
            </w:r>
            <w:proofErr w:type="spellEnd"/>
          </w:p>
        </w:tc>
        <w:tc>
          <w:tcPr>
            <w:tcW w:w="2666" w:type="dxa"/>
            <w:shd w:val="clear" w:color="auto" w:fill="auto"/>
          </w:tcPr>
          <w:p w14:paraId="49710AA1" w14:textId="77777777" w:rsidR="008A2D69" w:rsidRPr="00B03E20" w:rsidRDefault="008A2D69"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10B1AD57"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B5396D6" w14:textId="77777777" w:rsidR="008A2D69" w:rsidRPr="00B03E20" w:rsidRDefault="008A2D69" w:rsidP="00AD7E03">
            <w:pPr>
              <w:pStyle w:val="TableEntry"/>
              <w:rPr>
                <w:lang w:eastAsia="en-US"/>
              </w:rPr>
            </w:pPr>
            <w:r w:rsidRPr="00B03E20">
              <w:rPr>
                <w:lang w:eastAsia="en-US"/>
              </w:rPr>
              <w:t>Based on MSH-9</w:t>
            </w:r>
            <w:r w:rsidRPr="00B03E20">
              <w:rPr>
                <w:lang w:eastAsia="en-US"/>
              </w:rPr>
              <w:br/>
              <w:t>urn:ihe:pcc:360x:hl7:OSU:O51:2017</w:t>
            </w:r>
          </w:p>
        </w:tc>
      </w:tr>
      <w:tr w:rsidR="008A2D69" w:rsidRPr="00B03E20" w14:paraId="34A641D8" w14:textId="77777777" w:rsidTr="00AD7E03">
        <w:trPr>
          <w:cantSplit/>
        </w:trPr>
        <w:tc>
          <w:tcPr>
            <w:tcW w:w="2482" w:type="dxa"/>
            <w:shd w:val="clear" w:color="auto" w:fill="auto"/>
          </w:tcPr>
          <w:p w14:paraId="21AE0745" w14:textId="77777777" w:rsidR="008A2D69" w:rsidRPr="00B03E20" w:rsidRDefault="00C92825" w:rsidP="00AD7E03">
            <w:pPr>
              <w:pStyle w:val="TableEntry"/>
              <w:rPr>
                <w:lang w:eastAsia="en-US"/>
              </w:rPr>
            </w:pPr>
            <w:r w:rsidRPr="00B03E20">
              <w:rPr>
                <w:lang w:eastAsia="en-US"/>
              </w:rPr>
              <w:t>H</w:t>
            </w:r>
            <w:r w:rsidR="008A2D69" w:rsidRPr="00B03E20">
              <w:rPr>
                <w:lang w:eastAsia="en-US"/>
              </w:rPr>
              <w:t>ash</w:t>
            </w:r>
          </w:p>
        </w:tc>
        <w:tc>
          <w:tcPr>
            <w:tcW w:w="2666" w:type="dxa"/>
            <w:shd w:val="clear" w:color="auto" w:fill="auto"/>
          </w:tcPr>
          <w:p w14:paraId="2C59B40A" w14:textId="77777777" w:rsidR="008A2D69" w:rsidRPr="00B03E20" w:rsidRDefault="008A2D69" w:rsidP="00AD7E03">
            <w:pPr>
              <w:pStyle w:val="TableEntry"/>
              <w:rPr>
                <w:lang w:eastAsia="en-US"/>
              </w:rPr>
            </w:pPr>
            <w:r w:rsidRPr="00B03E20">
              <w:rPr>
                <w:lang w:eastAsia="en-US"/>
              </w:rPr>
              <w:t>SHA-1 hash of the content</w:t>
            </w:r>
          </w:p>
        </w:tc>
        <w:tc>
          <w:tcPr>
            <w:tcW w:w="1890" w:type="dxa"/>
            <w:shd w:val="clear" w:color="auto" w:fill="auto"/>
          </w:tcPr>
          <w:p w14:paraId="085CB289"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739EF82" w14:textId="77777777" w:rsidR="008A2D69" w:rsidRPr="00B03E20" w:rsidRDefault="008A2D69" w:rsidP="00AD7E03">
            <w:pPr>
              <w:pStyle w:val="TableEntry"/>
              <w:rPr>
                <w:lang w:eastAsia="en-US"/>
              </w:rPr>
            </w:pPr>
            <w:r w:rsidRPr="00B03E20">
              <w:rPr>
                <w:lang w:eastAsia="en-US"/>
              </w:rPr>
              <w:t>N/A</w:t>
            </w:r>
          </w:p>
        </w:tc>
      </w:tr>
      <w:tr w:rsidR="008A2D69" w:rsidRPr="00B03E20" w14:paraId="769370A1" w14:textId="77777777" w:rsidTr="00AD7E03">
        <w:trPr>
          <w:cantSplit/>
        </w:trPr>
        <w:tc>
          <w:tcPr>
            <w:tcW w:w="2482" w:type="dxa"/>
            <w:shd w:val="clear" w:color="auto" w:fill="auto"/>
          </w:tcPr>
          <w:p w14:paraId="6938B95B" w14:textId="77777777" w:rsidR="008A2D69" w:rsidRPr="00B03E20" w:rsidRDefault="008A2D6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402BD99C" w14:textId="77777777" w:rsidR="008A2D69" w:rsidRPr="00B03E20" w:rsidRDefault="008A2D69"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D4811AE"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0DB4284" w14:textId="77777777" w:rsidR="008A2D69" w:rsidRPr="00B03E20" w:rsidRDefault="008A2D69" w:rsidP="00AD7E03">
            <w:pPr>
              <w:pStyle w:val="TableEntry"/>
              <w:rPr>
                <w:lang w:eastAsia="en-US"/>
              </w:rPr>
            </w:pPr>
            <w:r w:rsidRPr="00B03E20">
              <w:rPr>
                <w:lang w:eastAsia="en-US"/>
              </w:rPr>
              <w:t>May be derived from / mapped to the information in ORC-21 through 24</w:t>
            </w:r>
          </w:p>
        </w:tc>
      </w:tr>
      <w:tr w:rsidR="008A2D69" w:rsidRPr="00B03E20" w14:paraId="0F3DB8E0" w14:textId="77777777" w:rsidTr="00AD7E03">
        <w:trPr>
          <w:cantSplit/>
        </w:trPr>
        <w:tc>
          <w:tcPr>
            <w:tcW w:w="2482" w:type="dxa"/>
            <w:shd w:val="clear" w:color="auto" w:fill="auto"/>
          </w:tcPr>
          <w:p w14:paraId="1154D6EA" w14:textId="77777777" w:rsidR="008A2D69" w:rsidRPr="00B03E20" w:rsidRDefault="008A2D69"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7EC588C6" w14:textId="77777777" w:rsidR="008A2D69" w:rsidRPr="00B03E20" w:rsidRDefault="008A2D69"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7B1D15DA"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5DC4B33" w14:textId="77777777" w:rsidR="008A2D69" w:rsidRPr="00B03E20" w:rsidRDefault="008A2D69" w:rsidP="00AD7E03">
            <w:pPr>
              <w:pStyle w:val="TableEntry"/>
              <w:rPr>
                <w:lang w:eastAsia="en-US"/>
              </w:rPr>
            </w:pPr>
            <w:r w:rsidRPr="00B03E20">
              <w:rPr>
                <w:lang w:eastAsia="en-US"/>
              </w:rPr>
              <w:t>Principal Language of Message in MSH-19</w:t>
            </w:r>
          </w:p>
        </w:tc>
      </w:tr>
      <w:tr w:rsidR="008A2D69" w:rsidRPr="00B03E20" w14:paraId="6C819EA4" w14:textId="77777777" w:rsidTr="00AD7E03">
        <w:trPr>
          <w:cantSplit/>
        </w:trPr>
        <w:tc>
          <w:tcPr>
            <w:tcW w:w="2482" w:type="dxa"/>
            <w:shd w:val="clear" w:color="auto" w:fill="auto"/>
          </w:tcPr>
          <w:p w14:paraId="4DEA1894" w14:textId="77777777" w:rsidR="008A2D69" w:rsidRPr="00B03E20" w:rsidRDefault="008A2D69"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28BDD03E" w14:textId="77777777" w:rsidR="008A2D69" w:rsidRPr="00B03E20" w:rsidRDefault="008A2D69" w:rsidP="00AD7E03">
            <w:pPr>
              <w:pStyle w:val="TableEntry"/>
              <w:rPr>
                <w:lang w:eastAsia="en-US"/>
              </w:rPr>
            </w:pPr>
            <w:r w:rsidRPr="00B03E20">
              <w:rPr>
                <w:lang w:eastAsia="en-US"/>
              </w:rPr>
              <w:t>The MIME type of the message</w:t>
            </w:r>
          </w:p>
        </w:tc>
        <w:tc>
          <w:tcPr>
            <w:tcW w:w="1890" w:type="dxa"/>
            <w:shd w:val="clear" w:color="auto" w:fill="auto"/>
          </w:tcPr>
          <w:p w14:paraId="14EA9246"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05FA404E" w14:textId="77777777" w:rsidR="008A2D69" w:rsidRPr="00B03E20" w:rsidRDefault="008A2D69" w:rsidP="00AD7E03">
            <w:pPr>
              <w:pStyle w:val="TableEntry"/>
              <w:rPr>
                <w:lang w:eastAsia="en-US"/>
              </w:rPr>
            </w:pPr>
            <w:r w:rsidRPr="00B03E20">
              <w:rPr>
                <w:lang w:eastAsia="en-US"/>
              </w:rPr>
              <w:t>x-application/hl7-v2+er7</w:t>
            </w:r>
          </w:p>
        </w:tc>
      </w:tr>
      <w:tr w:rsidR="008A2D69" w:rsidRPr="00B03E20" w14:paraId="2CC9A43A" w14:textId="77777777" w:rsidTr="00AD7E03">
        <w:trPr>
          <w:cantSplit/>
        </w:trPr>
        <w:tc>
          <w:tcPr>
            <w:tcW w:w="2482" w:type="dxa"/>
            <w:shd w:val="clear" w:color="auto" w:fill="auto"/>
          </w:tcPr>
          <w:p w14:paraId="43AFDD28"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CC430CE" w14:textId="205D58BF"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w:t>
            </w:r>
            <w:r w:rsidR="009867A1" w:rsidRPr="00B03E20">
              <w:rPr>
                <w:lang w:eastAsia="en-US"/>
              </w:rPr>
              <w:t>atientId</w:t>
            </w:r>
            <w:proofErr w:type="spellEnd"/>
            <w:r w:rsidR="009867A1" w:rsidRPr="00B03E20">
              <w:rPr>
                <w:lang w:eastAsia="en-US"/>
              </w:rPr>
              <w:t xml:space="preserve"> attribute.</w:t>
            </w:r>
            <w:r w:rsidR="009867A1" w:rsidRPr="00B03E20">
              <w:rPr>
                <w:lang w:eastAsia="en-US"/>
              </w:rPr>
              <w:br/>
            </w:r>
            <w:r w:rsidRPr="00B03E20">
              <w:rPr>
                <w:lang w:eastAsia="en-US"/>
              </w:rPr>
              <w:t>This value must be the same for the Submission Set, and the other Document entries</w:t>
            </w:r>
            <w:r w:rsidR="00E8275F">
              <w:rPr>
                <w:lang w:eastAsia="en-US"/>
              </w:rPr>
              <w:br/>
              <w:t>See PCC</w:t>
            </w:r>
            <w:r w:rsidRPr="00B03E20">
              <w:rPr>
                <w:lang w:eastAsia="en-US"/>
              </w:rPr>
              <w:t xml:space="preserve"> TF-1: X.1.1.1</w:t>
            </w:r>
          </w:p>
        </w:tc>
        <w:tc>
          <w:tcPr>
            <w:tcW w:w="1890" w:type="dxa"/>
            <w:shd w:val="clear" w:color="auto" w:fill="auto"/>
          </w:tcPr>
          <w:p w14:paraId="1D91308B" w14:textId="77777777" w:rsidR="008A2D69" w:rsidRPr="00B03E20" w:rsidRDefault="008A2D69"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60018F0" w14:textId="77777777" w:rsidR="008A2D69" w:rsidRPr="00B03E20" w:rsidRDefault="008A2D69" w:rsidP="00AD7E03">
            <w:pPr>
              <w:pStyle w:val="TableEntry"/>
              <w:rPr>
                <w:lang w:eastAsia="en-US"/>
              </w:rPr>
            </w:pPr>
            <w:r w:rsidRPr="00B03E20">
              <w:rPr>
                <w:lang w:eastAsia="en-US"/>
              </w:rPr>
              <w:t>The patient ID in the PID-3 list that represents the patient ID known to the Referral Initiator</w:t>
            </w:r>
          </w:p>
        </w:tc>
      </w:tr>
      <w:tr w:rsidR="008A2D69" w:rsidRPr="00B03E20" w14:paraId="6753D385" w14:textId="77777777" w:rsidTr="00AD7E03">
        <w:trPr>
          <w:cantSplit/>
        </w:trPr>
        <w:tc>
          <w:tcPr>
            <w:tcW w:w="2482" w:type="dxa"/>
            <w:shd w:val="clear" w:color="auto" w:fill="auto"/>
          </w:tcPr>
          <w:p w14:paraId="4EAE1445" w14:textId="77777777" w:rsidR="008A2D69" w:rsidRPr="00B03E20" w:rsidRDefault="008A2D69"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074C74AF" w14:textId="77777777" w:rsidR="008A2D69" w:rsidRPr="00B03E20" w:rsidRDefault="008A2D69"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B251A58"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970615B" w14:textId="77777777" w:rsidR="008A2D69" w:rsidRPr="00B03E20" w:rsidRDefault="008A2D69" w:rsidP="00AD7E03">
            <w:pPr>
              <w:pStyle w:val="TableEntry"/>
              <w:rPr>
                <w:lang w:eastAsia="en-US"/>
              </w:rPr>
            </w:pPr>
          </w:p>
        </w:tc>
      </w:tr>
      <w:tr w:rsidR="008A2D69" w:rsidRPr="00B03E20" w14:paraId="01F6304F" w14:textId="77777777" w:rsidTr="00AD7E03">
        <w:trPr>
          <w:cantSplit/>
        </w:trPr>
        <w:tc>
          <w:tcPr>
            <w:tcW w:w="2482" w:type="dxa"/>
            <w:shd w:val="clear" w:color="auto" w:fill="auto"/>
          </w:tcPr>
          <w:p w14:paraId="15E69213" w14:textId="77777777" w:rsidR="008A2D69" w:rsidRPr="00B03E20" w:rsidRDefault="008A2D69" w:rsidP="00AD7E03">
            <w:pPr>
              <w:pStyle w:val="TableEntry"/>
              <w:rPr>
                <w:lang w:eastAsia="en-US"/>
              </w:rPr>
            </w:pPr>
            <w:r w:rsidRPr="00B03E20">
              <w:rPr>
                <w:lang w:eastAsia="en-US"/>
              </w:rPr>
              <w:t>size</w:t>
            </w:r>
          </w:p>
        </w:tc>
        <w:tc>
          <w:tcPr>
            <w:tcW w:w="2666" w:type="dxa"/>
            <w:shd w:val="clear" w:color="auto" w:fill="auto"/>
          </w:tcPr>
          <w:p w14:paraId="497EA6F0" w14:textId="77777777" w:rsidR="008A2D69" w:rsidRPr="00B03E20" w:rsidRDefault="008A2D69" w:rsidP="00AD7E03">
            <w:pPr>
              <w:pStyle w:val="TableEntry"/>
              <w:rPr>
                <w:lang w:eastAsia="en-US"/>
              </w:rPr>
            </w:pPr>
            <w:r w:rsidRPr="00B03E20">
              <w:rPr>
                <w:lang w:eastAsia="en-US"/>
              </w:rPr>
              <w:t xml:space="preserve">Size in bytes of the message as it exists in the file system when the contents of </w:t>
            </w:r>
            <w:r w:rsidR="009867A1" w:rsidRPr="00B03E20">
              <w:rPr>
                <w:lang w:eastAsia="en-US"/>
              </w:rPr>
              <w:t xml:space="preserve">the </w:t>
            </w:r>
            <w:r w:rsidRPr="00B03E20">
              <w:rPr>
                <w:lang w:eastAsia="en-US"/>
              </w:rPr>
              <w:t>ZIP package are extracted</w:t>
            </w:r>
          </w:p>
        </w:tc>
        <w:tc>
          <w:tcPr>
            <w:tcW w:w="1890" w:type="dxa"/>
            <w:shd w:val="clear" w:color="auto" w:fill="auto"/>
          </w:tcPr>
          <w:p w14:paraId="1AD71C55"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966A5DF" w14:textId="77777777" w:rsidR="008A2D69" w:rsidRPr="00B03E20" w:rsidRDefault="008A2D69" w:rsidP="00AD7E03">
            <w:pPr>
              <w:pStyle w:val="TableEntry"/>
              <w:rPr>
                <w:lang w:eastAsia="en-US"/>
              </w:rPr>
            </w:pPr>
            <w:r w:rsidRPr="00B03E20">
              <w:rPr>
                <w:lang w:eastAsia="en-US"/>
              </w:rPr>
              <w:t>N/A</w:t>
            </w:r>
          </w:p>
        </w:tc>
      </w:tr>
      <w:tr w:rsidR="008A2D69" w:rsidRPr="00B03E20" w14:paraId="42E58D2F" w14:textId="77777777" w:rsidTr="00AD7E03">
        <w:trPr>
          <w:cantSplit/>
        </w:trPr>
        <w:tc>
          <w:tcPr>
            <w:tcW w:w="2482" w:type="dxa"/>
            <w:shd w:val="clear" w:color="auto" w:fill="auto"/>
          </w:tcPr>
          <w:p w14:paraId="5CA80770" w14:textId="77777777" w:rsidR="008A2D69" w:rsidRPr="00B03E20" w:rsidRDefault="008A2D69"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35322B22" w14:textId="5D9F44BF" w:rsidR="008A2D69" w:rsidRPr="00B03E20" w:rsidRDefault="008A2D69"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60AD80DB"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7B3532AA" w14:textId="54628C33" w:rsidR="008A2D69" w:rsidRPr="00B03E20" w:rsidRDefault="008A2D69" w:rsidP="00AD7E03">
            <w:pPr>
              <w:pStyle w:val="TableEntry"/>
              <w:rPr>
                <w:lang w:eastAsia="en-US"/>
              </w:rPr>
            </w:pPr>
            <w:r w:rsidRPr="00B03E20">
              <w:rPr>
                <w:lang w:eastAsia="en-US"/>
              </w:rPr>
              <w:t xml:space="preserve">The patient ID in the PID-3 list that represents the Referral Recipient’s patient ID </w:t>
            </w:r>
          </w:p>
        </w:tc>
      </w:tr>
      <w:tr w:rsidR="008A2D69" w:rsidRPr="00B03E20" w14:paraId="414F9F57" w14:textId="77777777" w:rsidTr="00AD7E03">
        <w:trPr>
          <w:cantSplit/>
        </w:trPr>
        <w:tc>
          <w:tcPr>
            <w:tcW w:w="2482" w:type="dxa"/>
            <w:shd w:val="clear" w:color="auto" w:fill="auto"/>
          </w:tcPr>
          <w:p w14:paraId="7B660D6D" w14:textId="77777777" w:rsidR="008A2D69" w:rsidRPr="00B03E20" w:rsidRDefault="008A2D69"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51E0822" w14:textId="77777777" w:rsidR="008A2D69" w:rsidRPr="00B03E20" w:rsidRDefault="008A2D69" w:rsidP="00AD7E03">
            <w:pPr>
              <w:pStyle w:val="TableEntry"/>
              <w:rPr>
                <w:lang w:eastAsia="en-US"/>
              </w:rPr>
            </w:pPr>
            <w:r w:rsidRPr="00B03E20">
              <w:rPr>
                <w:lang w:eastAsia="en-US"/>
              </w:rPr>
              <w:t xml:space="preserve">Demographics information for the patient for whom the referral is made. </w:t>
            </w:r>
            <w:r w:rsidRPr="00B03E20">
              <w:t>Adding this attribute is useful for enabling future unrelated communications about this patient between the Initiator and Recipient.</w:t>
            </w:r>
          </w:p>
        </w:tc>
        <w:tc>
          <w:tcPr>
            <w:tcW w:w="1890" w:type="dxa"/>
            <w:shd w:val="clear" w:color="auto" w:fill="auto"/>
          </w:tcPr>
          <w:p w14:paraId="3C2ACBCE" w14:textId="77777777" w:rsidR="008A2D69" w:rsidRPr="00B03E20" w:rsidRDefault="008A2D69"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50D9744D" w14:textId="77777777" w:rsidR="008A2D69" w:rsidRPr="00B03E20" w:rsidRDefault="008A2D69" w:rsidP="00AD7E03">
            <w:pPr>
              <w:pStyle w:val="TableEntry"/>
              <w:rPr>
                <w:lang w:eastAsia="en-US"/>
              </w:rPr>
            </w:pPr>
            <w:r w:rsidRPr="00B03E20">
              <w:rPr>
                <w:lang w:eastAsia="en-US"/>
              </w:rPr>
              <w:t>The values from PID-5 (Patient Name), PID-7 (Patient DOB), PID-8 (Patient Sex), and PID-11 (Patient Address) should be used.</w:t>
            </w:r>
          </w:p>
        </w:tc>
      </w:tr>
      <w:tr w:rsidR="008A2D69" w:rsidRPr="00B03E20" w14:paraId="288D4102" w14:textId="77777777" w:rsidTr="00AD7E03">
        <w:trPr>
          <w:cantSplit/>
        </w:trPr>
        <w:tc>
          <w:tcPr>
            <w:tcW w:w="2482" w:type="dxa"/>
            <w:shd w:val="clear" w:color="auto" w:fill="auto"/>
          </w:tcPr>
          <w:p w14:paraId="26A09FA1" w14:textId="77777777" w:rsidR="008A2D69" w:rsidRPr="00B03E20" w:rsidRDefault="008A2D69" w:rsidP="00AD7E03">
            <w:pPr>
              <w:pStyle w:val="TableEntry"/>
              <w:rPr>
                <w:lang w:eastAsia="en-US"/>
              </w:rPr>
            </w:pPr>
            <w:proofErr w:type="spellStart"/>
            <w:r w:rsidRPr="00B03E20">
              <w:rPr>
                <w:lang w:eastAsia="en-US"/>
              </w:rPr>
              <w:lastRenderedPageBreak/>
              <w:t>typeCode</w:t>
            </w:r>
            <w:proofErr w:type="spellEnd"/>
          </w:p>
        </w:tc>
        <w:tc>
          <w:tcPr>
            <w:tcW w:w="2666" w:type="dxa"/>
            <w:shd w:val="clear" w:color="auto" w:fill="auto"/>
          </w:tcPr>
          <w:p w14:paraId="7B18A0DA" w14:textId="77777777" w:rsidR="008A2D69" w:rsidRPr="00B03E20" w:rsidRDefault="008A2D69"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7ADFC254"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52F0986" w14:textId="77777777" w:rsidR="008A2D69" w:rsidRPr="00B03E20" w:rsidRDefault="008A2D69" w:rsidP="00AD7E03">
            <w:pPr>
              <w:pStyle w:val="TableEntry"/>
              <w:rPr>
                <w:lang w:eastAsia="en-US"/>
              </w:rPr>
            </w:pPr>
            <w:r w:rsidRPr="00B03E20">
              <w:rPr>
                <w:lang w:eastAsia="en-US"/>
              </w:rPr>
              <w:t>MSH-9.3</w:t>
            </w:r>
          </w:p>
        </w:tc>
      </w:tr>
      <w:tr w:rsidR="008A2D69" w:rsidRPr="00B03E20" w14:paraId="51DB1588" w14:textId="77777777" w:rsidTr="00AD7E03">
        <w:trPr>
          <w:cantSplit/>
        </w:trPr>
        <w:tc>
          <w:tcPr>
            <w:tcW w:w="2482" w:type="dxa"/>
            <w:shd w:val="clear" w:color="auto" w:fill="auto"/>
          </w:tcPr>
          <w:p w14:paraId="4E03AFC9"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7E7B857C"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3BCF396"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62D99FFA" w14:textId="77777777" w:rsidR="008A2D69" w:rsidRPr="00B03E20" w:rsidRDefault="008A2D69" w:rsidP="00AD7E03">
            <w:pPr>
              <w:pStyle w:val="TableEntry"/>
              <w:rPr>
                <w:lang w:eastAsia="en-US"/>
              </w:rPr>
            </w:pPr>
            <w:r w:rsidRPr="00B03E20">
              <w:rPr>
                <w:lang w:eastAsia="en-US"/>
              </w:rPr>
              <w:t>N/A</w:t>
            </w:r>
            <w:r w:rsidRPr="00B03E20">
              <w:rPr>
                <w:lang w:eastAsia="en-US"/>
              </w:rPr>
              <w:br/>
              <w:t>May be based on Message Control ID in MSH-10</w:t>
            </w:r>
          </w:p>
        </w:tc>
      </w:tr>
      <w:tr w:rsidR="008A2D69" w:rsidRPr="00B03E20" w14:paraId="5F77CD1F" w14:textId="77777777" w:rsidTr="00AD7E03">
        <w:trPr>
          <w:cantSplit/>
        </w:trPr>
        <w:tc>
          <w:tcPr>
            <w:tcW w:w="2482" w:type="dxa"/>
            <w:shd w:val="clear" w:color="auto" w:fill="auto"/>
          </w:tcPr>
          <w:p w14:paraId="5CD5E8D5" w14:textId="77777777" w:rsidR="008A2D69" w:rsidRPr="00B03E20" w:rsidRDefault="008A2D69" w:rsidP="00AD7E03">
            <w:pPr>
              <w:pStyle w:val="TableEntry"/>
              <w:rPr>
                <w:lang w:eastAsia="en-US"/>
              </w:rPr>
            </w:pPr>
            <w:r w:rsidRPr="00B03E20">
              <w:rPr>
                <w:lang w:eastAsia="en-US"/>
              </w:rPr>
              <w:t>URI</w:t>
            </w:r>
          </w:p>
        </w:tc>
        <w:tc>
          <w:tcPr>
            <w:tcW w:w="2666" w:type="dxa"/>
            <w:shd w:val="clear" w:color="auto" w:fill="auto"/>
          </w:tcPr>
          <w:p w14:paraId="155218D6" w14:textId="77777777" w:rsidR="008A2D69" w:rsidRPr="00B03E20" w:rsidRDefault="008A2D69"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098F7AF9"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06D62E5" w14:textId="77777777" w:rsidR="008A2D69" w:rsidRPr="00B03E20" w:rsidRDefault="008A2D69" w:rsidP="00AD7E03">
            <w:pPr>
              <w:pStyle w:val="TableEntry"/>
              <w:rPr>
                <w:lang w:eastAsia="en-US"/>
              </w:rPr>
            </w:pPr>
            <w:r w:rsidRPr="00B03E20">
              <w:rPr>
                <w:lang w:eastAsia="en-US"/>
              </w:rPr>
              <w:t>N/A</w:t>
            </w:r>
          </w:p>
        </w:tc>
      </w:tr>
      <w:tr w:rsidR="008A2D69" w:rsidRPr="00B03E20" w14:paraId="32837762" w14:textId="77777777" w:rsidTr="00AD7E03">
        <w:trPr>
          <w:cantSplit/>
        </w:trPr>
        <w:tc>
          <w:tcPr>
            <w:tcW w:w="2482" w:type="dxa"/>
            <w:shd w:val="clear" w:color="auto" w:fill="auto"/>
          </w:tcPr>
          <w:p w14:paraId="1205079D"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6601D458" w14:textId="678A5ADF" w:rsidR="008A2D69" w:rsidRPr="00B03E20" w:rsidRDefault="00E8275F" w:rsidP="00AD7E03">
            <w:pPr>
              <w:pStyle w:val="TableEntry"/>
              <w:rPr>
                <w:lang w:eastAsia="en-US"/>
              </w:rPr>
            </w:pPr>
            <w:r>
              <w:rPr>
                <w:lang w:eastAsia="en-US"/>
              </w:rPr>
              <w:t>Contains the referral ID</w:t>
            </w:r>
            <w:r>
              <w:rPr>
                <w:lang w:eastAsia="en-US"/>
              </w:rPr>
              <w:br/>
              <w:t>See PCC</w:t>
            </w:r>
            <w:r w:rsidR="008A2D69" w:rsidRPr="00B03E20">
              <w:rPr>
                <w:lang w:eastAsia="en-US"/>
              </w:rPr>
              <w:t xml:space="preserve"> TF-1: X.1.1.1</w:t>
            </w:r>
          </w:p>
        </w:tc>
        <w:tc>
          <w:tcPr>
            <w:tcW w:w="1890" w:type="dxa"/>
            <w:shd w:val="clear" w:color="auto" w:fill="auto"/>
          </w:tcPr>
          <w:p w14:paraId="6F3C2AA7"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23D3E14" w14:textId="77777777" w:rsidR="008A2D69" w:rsidRPr="00B03E20" w:rsidRDefault="008A2D69" w:rsidP="00AD7E03">
            <w:pPr>
              <w:pStyle w:val="TableEntry"/>
              <w:rPr>
                <w:lang w:eastAsia="en-US"/>
              </w:rPr>
            </w:pPr>
            <w:r w:rsidRPr="00B03E20">
              <w:rPr>
                <w:lang w:eastAsia="en-US"/>
              </w:rPr>
              <w:t>Derived from ORC-2 (Placer Order Number).</w:t>
            </w:r>
          </w:p>
        </w:tc>
      </w:tr>
      <w:tr w:rsidR="008A2D69" w:rsidRPr="00B03E20" w14:paraId="1EC72DD7" w14:textId="77777777" w:rsidTr="00AD7E03">
        <w:trPr>
          <w:cantSplit/>
        </w:trPr>
        <w:tc>
          <w:tcPr>
            <w:tcW w:w="2482" w:type="dxa"/>
            <w:shd w:val="clear" w:color="auto" w:fill="auto"/>
          </w:tcPr>
          <w:p w14:paraId="7887B6A7" w14:textId="77777777" w:rsidR="008A2D69" w:rsidRPr="00B03E20" w:rsidRDefault="008A2D69"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9770C86" w14:textId="77777777" w:rsidR="008A2D69" w:rsidRPr="00B03E20" w:rsidRDefault="008A2D69"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37281ADD"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189B743E" w14:textId="77777777" w:rsidR="008A2D69" w:rsidRPr="00B03E20" w:rsidRDefault="008A2D69"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1BD9999" w14:textId="77777777" w:rsidR="008A2D69" w:rsidRPr="002E2228" w:rsidRDefault="00C92825" w:rsidP="00AD7E03">
      <w:pPr>
        <w:pStyle w:val="Heading7"/>
        <w:rPr>
          <w:b w:val="0"/>
          <w:lang w:val="fr-FR"/>
        </w:rPr>
      </w:pPr>
      <w:r w:rsidRPr="002E2228">
        <w:rPr>
          <w:noProof w:val="0"/>
          <w:lang w:val="fr-FR"/>
        </w:rPr>
        <w:t>3.Y5</w:t>
      </w:r>
      <w:r w:rsidR="008A2D69" w:rsidRPr="002E2228">
        <w:rPr>
          <w:noProof w:val="0"/>
          <w:lang w:val="fr-FR"/>
        </w:rPr>
        <w:t xml:space="preserve">.4.1.2.1.3 Document Entry for </w:t>
      </w:r>
      <w:proofErr w:type="spellStart"/>
      <w:r w:rsidR="008A2D69" w:rsidRPr="002E2228">
        <w:rPr>
          <w:noProof w:val="0"/>
          <w:lang w:val="fr-FR"/>
        </w:rPr>
        <w:t>Clinical</w:t>
      </w:r>
      <w:proofErr w:type="spellEnd"/>
      <w:r w:rsidR="008A2D69" w:rsidRPr="002E2228">
        <w:rPr>
          <w:noProof w:val="0"/>
          <w:lang w:val="fr-FR"/>
        </w:rPr>
        <w:t xml:space="preserve"> Documentation</w:t>
      </w:r>
    </w:p>
    <w:p w14:paraId="11BA65A4" w14:textId="77777777" w:rsidR="008A2D69" w:rsidRPr="00B03E20" w:rsidRDefault="008A2D69" w:rsidP="008A2D69">
      <w:pPr>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36D9FD26" w14:textId="77777777" w:rsidR="008A2D69" w:rsidRPr="00B03E20" w:rsidRDefault="008A2D69" w:rsidP="008A2D69">
      <w:pPr>
        <w:rPr>
          <w:lang w:eastAsia="en-US"/>
        </w:rPr>
      </w:pPr>
      <w:r w:rsidRPr="00B03E20">
        <w:rPr>
          <w:lang w:eastAsia="en-US"/>
        </w:rPr>
        <w:t xml:space="preserve">The corresponding source information from the CDA Header for each metadata attribute is already described in IHE PCC TF-2:4.1.1, </w:t>
      </w:r>
      <w:proofErr w:type="spellStart"/>
      <w:r w:rsidRPr="00B03E20">
        <w:rPr>
          <w:lang w:eastAsia="en-US"/>
        </w:rPr>
        <w:t>XDSDocumentEntry</w:t>
      </w:r>
      <w:proofErr w:type="spellEnd"/>
      <w:r w:rsidRPr="00B03E20">
        <w:rPr>
          <w:lang w:eastAsia="en-US"/>
        </w:rPr>
        <w:t xml:space="preserve"> Metadata.</w:t>
      </w:r>
    </w:p>
    <w:p w14:paraId="63D179F6" w14:textId="77777777" w:rsidR="008A2D69" w:rsidRPr="00B03E20" w:rsidRDefault="008A2D69" w:rsidP="008A2D69">
      <w:pPr>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5970AC1D" w14:textId="77777777" w:rsidTr="00AD7E03">
        <w:trPr>
          <w:cantSplit/>
          <w:tblHeader/>
        </w:trPr>
        <w:tc>
          <w:tcPr>
            <w:tcW w:w="2482" w:type="dxa"/>
            <w:shd w:val="clear" w:color="auto" w:fill="D9D9D9"/>
            <w:vAlign w:val="center"/>
          </w:tcPr>
          <w:p w14:paraId="7640C66E" w14:textId="77777777" w:rsidR="008A2D69" w:rsidRPr="00AD7E03" w:rsidRDefault="008A2D69" w:rsidP="00AD7E03">
            <w:pPr>
              <w:pStyle w:val="TableEntryHeader"/>
            </w:pPr>
            <w:r w:rsidRPr="00AD7E03">
              <w:t>Attribute</w:t>
            </w:r>
          </w:p>
        </w:tc>
        <w:tc>
          <w:tcPr>
            <w:tcW w:w="2666" w:type="dxa"/>
            <w:shd w:val="clear" w:color="auto" w:fill="D9D9D9"/>
            <w:vAlign w:val="center"/>
          </w:tcPr>
          <w:p w14:paraId="2E0951AA" w14:textId="77777777" w:rsidR="008A2D69" w:rsidRPr="00AD7E03" w:rsidRDefault="008A2D69" w:rsidP="00AD7E03">
            <w:pPr>
              <w:pStyle w:val="TableEntryHeader"/>
            </w:pPr>
            <w:r w:rsidRPr="00AD7E03">
              <w:t>Purpose within 360X</w:t>
            </w:r>
          </w:p>
        </w:tc>
        <w:tc>
          <w:tcPr>
            <w:tcW w:w="1890" w:type="dxa"/>
            <w:shd w:val="clear" w:color="auto" w:fill="D9D9D9"/>
            <w:vAlign w:val="center"/>
          </w:tcPr>
          <w:p w14:paraId="368EA938" w14:textId="77777777" w:rsidR="008A2D69" w:rsidRPr="00AD7E03" w:rsidRDefault="008A2D69" w:rsidP="00AD7E03">
            <w:pPr>
              <w:pStyle w:val="TableEntryHeader"/>
            </w:pPr>
            <w:r w:rsidRPr="00AD7E03">
              <w:t>Requirement</w:t>
            </w:r>
            <w:r w:rsidRPr="00AD7E03">
              <w:br/>
              <w:t>(Source of requirement)</w:t>
            </w:r>
          </w:p>
        </w:tc>
        <w:tc>
          <w:tcPr>
            <w:tcW w:w="2610" w:type="dxa"/>
            <w:shd w:val="clear" w:color="auto" w:fill="D9D9D9"/>
            <w:vAlign w:val="center"/>
          </w:tcPr>
          <w:p w14:paraId="19FEA79B" w14:textId="77777777" w:rsidR="008A2D69" w:rsidRPr="00AD7E03" w:rsidRDefault="008A2D69" w:rsidP="00AD7E03">
            <w:pPr>
              <w:pStyle w:val="TableEntryHeader"/>
            </w:pPr>
            <w:r w:rsidRPr="00AD7E03">
              <w:t>Corresponding HL7 Field/Component/Subcomponent</w:t>
            </w:r>
          </w:p>
        </w:tc>
      </w:tr>
      <w:tr w:rsidR="008A2D69" w:rsidRPr="00B03E20" w14:paraId="7B4BEBB9" w14:textId="77777777" w:rsidTr="00AD7E03">
        <w:trPr>
          <w:cantSplit/>
        </w:trPr>
        <w:tc>
          <w:tcPr>
            <w:tcW w:w="2482" w:type="dxa"/>
            <w:shd w:val="clear" w:color="auto" w:fill="auto"/>
          </w:tcPr>
          <w:p w14:paraId="5287C753" w14:textId="77777777" w:rsidR="008A2D69" w:rsidRPr="00B03E20" w:rsidRDefault="008A2D69" w:rsidP="00AD7E03">
            <w:pPr>
              <w:pStyle w:val="TableEntry"/>
              <w:rPr>
                <w:lang w:eastAsia="en-US"/>
              </w:rPr>
            </w:pPr>
            <w:r w:rsidRPr="00B03E20">
              <w:rPr>
                <w:lang w:eastAsia="en-US"/>
              </w:rPr>
              <w:t>author</w:t>
            </w:r>
          </w:p>
        </w:tc>
        <w:tc>
          <w:tcPr>
            <w:tcW w:w="2666" w:type="dxa"/>
            <w:shd w:val="clear" w:color="auto" w:fill="auto"/>
          </w:tcPr>
          <w:p w14:paraId="3DF69F7B" w14:textId="77777777" w:rsidR="008A2D69" w:rsidRPr="00B03E20" w:rsidRDefault="008A2D69" w:rsidP="00AD7E03">
            <w:pPr>
              <w:pStyle w:val="TableEntry"/>
              <w:rPr>
                <w:lang w:eastAsia="en-US"/>
              </w:rPr>
            </w:pPr>
            <w:r w:rsidRPr="00B03E20">
              <w:rPr>
                <w:lang w:eastAsia="en-US"/>
              </w:rPr>
              <w:t>If supplied, MUST match the author of the C-CDA</w:t>
            </w:r>
          </w:p>
        </w:tc>
        <w:tc>
          <w:tcPr>
            <w:tcW w:w="1890" w:type="dxa"/>
            <w:shd w:val="clear" w:color="auto" w:fill="auto"/>
          </w:tcPr>
          <w:p w14:paraId="395113D7" w14:textId="77777777" w:rsidR="008A2D69" w:rsidRPr="00B03E20" w:rsidRDefault="008A2D6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672F6FE" w14:textId="77777777" w:rsidR="008A2D69" w:rsidRPr="00B03E20" w:rsidRDefault="008A2D69" w:rsidP="00AD7E03">
            <w:pPr>
              <w:pStyle w:val="TableEntry"/>
              <w:rPr>
                <w:szCs w:val="18"/>
              </w:rPr>
            </w:pPr>
            <w:r w:rsidRPr="00B03E20">
              <w:rPr>
                <w:szCs w:val="18"/>
              </w:rPr>
              <w:t>/</w:t>
            </w:r>
            <w:proofErr w:type="spellStart"/>
            <w:r w:rsidRPr="00B03E20">
              <w:rPr>
                <w:lang w:eastAsia="en-US"/>
              </w:rPr>
              <w:t>ClinicalDocument</w:t>
            </w:r>
            <w:proofErr w:type="spellEnd"/>
            <w:r w:rsidRPr="00B03E20">
              <w:rPr>
                <w:szCs w:val="18"/>
              </w:rPr>
              <w:t xml:space="preserve">/author </w:t>
            </w:r>
          </w:p>
          <w:p w14:paraId="337A70F3" w14:textId="77777777" w:rsidR="008A2D69" w:rsidRPr="00B03E20" w:rsidRDefault="008A2D69" w:rsidP="00AD7E03">
            <w:pPr>
              <w:pStyle w:val="TableEntry"/>
              <w:rPr>
                <w:lang w:eastAsia="en-US"/>
              </w:rPr>
            </w:pPr>
          </w:p>
        </w:tc>
      </w:tr>
      <w:tr w:rsidR="008A2D69" w:rsidRPr="00B03E20" w14:paraId="2E3257AA" w14:textId="77777777" w:rsidTr="00AD7E03">
        <w:trPr>
          <w:cantSplit/>
        </w:trPr>
        <w:tc>
          <w:tcPr>
            <w:tcW w:w="2482" w:type="dxa"/>
            <w:shd w:val="clear" w:color="auto" w:fill="auto"/>
          </w:tcPr>
          <w:p w14:paraId="2A9F030E" w14:textId="77777777" w:rsidR="008A2D69" w:rsidRPr="00B03E20" w:rsidRDefault="008A2D69"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1450AD3" w14:textId="77777777" w:rsidR="008A2D69" w:rsidRPr="00B03E20" w:rsidRDefault="008A2D69" w:rsidP="00AD7E03">
            <w:pPr>
              <w:pStyle w:val="TableEntry"/>
              <w:rPr>
                <w:lang w:eastAsia="en-US"/>
              </w:rPr>
            </w:pPr>
            <w:r w:rsidRPr="00B03E20">
              <w:rPr>
                <w:lang w:eastAsia="en-US"/>
              </w:rPr>
              <w:t>Identifies the specific document code, as specified in the C-CDA document</w:t>
            </w:r>
          </w:p>
        </w:tc>
        <w:tc>
          <w:tcPr>
            <w:tcW w:w="1890" w:type="dxa"/>
            <w:shd w:val="clear" w:color="auto" w:fill="auto"/>
          </w:tcPr>
          <w:p w14:paraId="40BD1938" w14:textId="77777777" w:rsidR="008A2D69" w:rsidRPr="00B03E20" w:rsidRDefault="008A2D6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17D47A5" w14:textId="77777777" w:rsidR="008A2D69" w:rsidRPr="00B03E20" w:rsidRDefault="008A2D69" w:rsidP="00AD7E03">
            <w:pPr>
              <w:pStyle w:val="TableEntry"/>
              <w:rPr>
                <w:lang w:eastAsia="en-US"/>
              </w:rPr>
            </w:pPr>
            <w:r w:rsidRPr="00B03E20">
              <w:rPr>
                <w:lang w:eastAsia="en-US"/>
              </w:rPr>
              <w:t>The same as /</w:t>
            </w:r>
            <w:proofErr w:type="spellStart"/>
            <w:r w:rsidRPr="00B03E20">
              <w:rPr>
                <w:lang w:eastAsia="en-US"/>
              </w:rPr>
              <w:t>ClinicalDocument</w:t>
            </w:r>
            <w:proofErr w:type="spellEnd"/>
            <w:r w:rsidRPr="00B03E20">
              <w:rPr>
                <w:lang w:eastAsia="en-US"/>
              </w:rPr>
              <w:t>/code/@code</w:t>
            </w:r>
          </w:p>
        </w:tc>
      </w:tr>
      <w:tr w:rsidR="008A2D69" w:rsidRPr="00B03E20" w14:paraId="7B3BE4FE" w14:textId="77777777" w:rsidTr="00AD7E03">
        <w:trPr>
          <w:cantSplit/>
        </w:trPr>
        <w:tc>
          <w:tcPr>
            <w:tcW w:w="2482" w:type="dxa"/>
            <w:shd w:val="clear" w:color="auto" w:fill="auto"/>
          </w:tcPr>
          <w:p w14:paraId="5C59DC9D" w14:textId="77777777" w:rsidR="008A2D69" w:rsidRPr="00B03E20" w:rsidRDefault="008A2D69"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7E71544A" w14:textId="77777777" w:rsidR="008A2D69" w:rsidRPr="00B03E20" w:rsidRDefault="008A2D6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5CBB923E"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2E63C00"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confidentialityCode</w:t>
            </w:r>
            <w:proofErr w:type="spellEnd"/>
            <w:r w:rsidRPr="00B03E20">
              <w:rPr>
                <w:lang w:eastAsia="en-US"/>
              </w:rPr>
              <w:t>/@code</w:t>
            </w:r>
            <w:r w:rsidRPr="00B03E20">
              <w:rPr>
                <w:lang w:eastAsia="en-US"/>
              </w:rPr>
              <w:br/>
              <w:t>Implementations SHOULD constrain to values that do not reflect the cause of confidentiality such as:</w:t>
            </w:r>
          </w:p>
          <w:p w14:paraId="75989FEB" w14:textId="77777777" w:rsidR="008A2D69" w:rsidRPr="00B03E20" w:rsidRDefault="008A2D6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A2D69" w:rsidRPr="00B03E20" w14:paraId="39B2C59D" w14:textId="77777777" w:rsidTr="00AD7E03">
        <w:trPr>
          <w:cantSplit/>
        </w:trPr>
        <w:tc>
          <w:tcPr>
            <w:tcW w:w="2482" w:type="dxa"/>
            <w:shd w:val="clear" w:color="auto" w:fill="auto"/>
          </w:tcPr>
          <w:p w14:paraId="43CCD065" w14:textId="77777777" w:rsidR="008A2D69" w:rsidRPr="00B03E20" w:rsidRDefault="008A2D69" w:rsidP="00AD7E03">
            <w:pPr>
              <w:pStyle w:val="TableEntry"/>
              <w:rPr>
                <w:lang w:eastAsia="en-US"/>
              </w:rPr>
            </w:pPr>
            <w:proofErr w:type="spellStart"/>
            <w:r w:rsidRPr="00B03E20">
              <w:rPr>
                <w:lang w:eastAsia="en-US"/>
              </w:rPr>
              <w:lastRenderedPageBreak/>
              <w:t>creationTime</w:t>
            </w:r>
            <w:proofErr w:type="spellEnd"/>
          </w:p>
        </w:tc>
        <w:tc>
          <w:tcPr>
            <w:tcW w:w="2666" w:type="dxa"/>
            <w:shd w:val="clear" w:color="auto" w:fill="auto"/>
          </w:tcPr>
          <w:p w14:paraId="236390BA" w14:textId="77777777" w:rsidR="008A2D69" w:rsidRPr="00B03E20" w:rsidRDefault="008A2D69" w:rsidP="00AD7E03">
            <w:pPr>
              <w:pStyle w:val="TableEntry"/>
              <w:rPr>
                <w:lang w:eastAsia="en-US"/>
              </w:rPr>
            </w:pPr>
            <w:r w:rsidRPr="00B03E20">
              <w:rPr>
                <w:lang w:eastAsia="en-US"/>
              </w:rPr>
              <w:t>Defines the creation time of the C-CDA (as opposed to the order or the submission set)</w:t>
            </w:r>
          </w:p>
        </w:tc>
        <w:tc>
          <w:tcPr>
            <w:tcW w:w="1890" w:type="dxa"/>
            <w:shd w:val="clear" w:color="auto" w:fill="auto"/>
          </w:tcPr>
          <w:p w14:paraId="3DB407D6"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E9D7588"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effectiveTime</w:t>
            </w:r>
            <w:proofErr w:type="spellEnd"/>
            <w:r w:rsidRPr="00B03E20">
              <w:rPr>
                <w:lang w:eastAsia="en-US"/>
              </w:rPr>
              <w:br/>
              <w:t>Date/Time of the CCDA. In the metadata, the timestamp shall be in UTC.</w:t>
            </w:r>
          </w:p>
        </w:tc>
      </w:tr>
      <w:tr w:rsidR="008A2D69" w:rsidRPr="00B03E20" w14:paraId="55D32AA2" w14:textId="77777777" w:rsidTr="00AD7E03">
        <w:trPr>
          <w:cantSplit/>
        </w:trPr>
        <w:tc>
          <w:tcPr>
            <w:tcW w:w="2482" w:type="dxa"/>
            <w:shd w:val="clear" w:color="auto" w:fill="auto"/>
          </w:tcPr>
          <w:p w14:paraId="1A53DE65"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1E8791AD" w14:textId="77777777" w:rsidR="008A2D69" w:rsidRPr="00B03E20" w:rsidRDefault="008A2D69"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51EC4A2D"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0E68041" w14:textId="77777777" w:rsidR="008A2D69" w:rsidRPr="00B03E20" w:rsidRDefault="008A2D69" w:rsidP="00AD7E03">
            <w:pPr>
              <w:pStyle w:val="TableEntry"/>
              <w:rPr>
                <w:lang w:eastAsia="en-US"/>
              </w:rPr>
            </w:pPr>
            <w:r w:rsidRPr="00B03E20">
              <w:rPr>
                <w:lang w:eastAsia="en-US"/>
              </w:rPr>
              <w:t>N/A</w:t>
            </w:r>
            <w:r w:rsidRPr="00B03E20">
              <w:rPr>
                <w:lang w:eastAsia="en-US"/>
              </w:rPr>
              <w:br/>
            </w:r>
          </w:p>
        </w:tc>
      </w:tr>
      <w:tr w:rsidR="008A2D69" w:rsidRPr="00B03E20" w14:paraId="28BD9AD1" w14:textId="77777777" w:rsidTr="00AD7E03">
        <w:trPr>
          <w:cantSplit/>
        </w:trPr>
        <w:tc>
          <w:tcPr>
            <w:tcW w:w="2482" w:type="dxa"/>
            <w:shd w:val="clear" w:color="auto" w:fill="auto"/>
          </w:tcPr>
          <w:p w14:paraId="21176DC8" w14:textId="77777777" w:rsidR="008A2D69" w:rsidRPr="00B03E20" w:rsidRDefault="008A2D69"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1ADB5ED6" w14:textId="77777777" w:rsidR="008A2D69" w:rsidRPr="00B03E20" w:rsidRDefault="008A2D69" w:rsidP="00AD7E03">
            <w:pPr>
              <w:pStyle w:val="TableEntry"/>
              <w:rPr>
                <w:lang w:eastAsia="en-US"/>
              </w:rPr>
            </w:pPr>
            <w:r w:rsidRPr="00B03E20">
              <w:rPr>
                <w:lang w:eastAsia="en-US"/>
              </w:rPr>
              <w:t xml:space="preserve">The specific format of the message </w:t>
            </w:r>
          </w:p>
        </w:tc>
        <w:tc>
          <w:tcPr>
            <w:tcW w:w="1890" w:type="dxa"/>
            <w:shd w:val="clear" w:color="auto" w:fill="auto"/>
          </w:tcPr>
          <w:p w14:paraId="6CD1EEAA"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BDCF11" w14:textId="77777777" w:rsidR="008A2D69" w:rsidRPr="00B03E20" w:rsidRDefault="008A2D69" w:rsidP="00AD7E03">
            <w:pPr>
              <w:pStyle w:val="TableEntry"/>
              <w:rPr>
                <w:lang w:eastAsia="en-US"/>
              </w:rPr>
            </w:pPr>
            <w:r w:rsidRPr="00B03E20">
              <w:rPr>
                <w:lang w:eastAsia="en-US"/>
              </w:rPr>
              <w:t>The format code defined for the specific CCDA document template</w:t>
            </w:r>
          </w:p>
        </w:tc>
      </w:tr>
      <w:tr w:rsidR="008A2D69" w:rsidRPr="00B03E20" w14:paraId="1F8FD377" w14:textId="77777777" w:rsidTr="00AD7E03">
        <w:trPr>
          <w:cantSplit/>
        </w:trPr>
        <w:tc>
          <w:tcPr>
            <w:tcW w:w="2482" w:type="dxa"/>
            <w:shd w:val="clear" w:color="auto" w:fill="auto"/>
          </w:tcPr>
          <w:p w14:paraId="0CE8FD06" w14:textId="77777777" w:rsidR="008A2D69" w:rsidRPr="00B03E20" w:rsidRDefault="008A2D69" w:rsidP="00AD7E03">
            <w:pPr>
              <w:pStyle w:val="TableEntry"/>
              <w:rPr>
                <w:lang w:eastAsia="en-US"/>
              </w:rPr>
            </w:pPr>
            <w:r w:rsidRPr="00B03E20">
              <w:rPr>
                <w:lang w:eastAsia="en-US"/>
              </w:rPr>
              <w:t>hash</w:t>
            </w:r>
          </w:p>
        </w:tc>
        <w:tc>
          <w:tcPr>
            <w:tcW w:w="2666" w:type="dxa"/>
            <w:shd w:val="clear" w:color="auto" w:fill="auto"/>
          </w:tcPr>
          <w:p w14:paraId="613F9263" w14:textId="77777777" w:rsidR="008A2D69" w:rsidRPr="00B03E20" w:rsidRDefault="008A2D69" w:rsidP="00AD7E03">
            <w:pPr>
              <w:pStyle w:val="TableEntry"/>
              <w:rPr>
                <w:lang w:eastAsia="en-US"/>
              </w:rPr>
            </w:pPr>
            <w:r w:rsidRPr="00B03E20">
              <w:rPr>
                <w:lang w:eastAsia="en-US"/>
              </w:rPr>
              <w:t>SHA-1 hash of the content</w:t>
            </w:r>
          </w:p>
        </w:tc>
        <w:tc>
          <w:tcPr>
            <w:tcW w:w="1890" w:type="dxa"/>
            <w:shd w:val="clear" w:color="auto" w:fill="auto"/>
          </w:tcPr>
          <w:p w14:paraId="5EDFDD8B"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D4307D2" w14:textId="77777777" w:rsidR="008A2D69" w:rsidRPr="00B03E20" w:rsidRDefault="008A2D69" w:rsidP="00AD7E03">
            <w:pPr>
              <w:pStyle w:val="TableEntry"/>
              <w:rPr>
                <w:lang w:eastAsia="en-US"/>
              </w:rPr>
            </w:pPr>
            <w:r w:rsidRPr="00B03E20">
              <w:rPr>
                <w:lang w:eastAsia="en-US"/>
              </w:rPr>
              <w:t>N/A</w:t>
            </w:r>
          </w:p>
        </w:tc>
      </w:tr>
      <w:tr w:rsidR="008A2D69" w:rsidRPr="00B03E20" w14:paraId="6DD631C6" w14:textId="77777777" w:rsidTr="00AD7E03">
        <w:trPr>
          <w:cantSplit/>
        </w:trPr>
        <w:tc>
          <w:tcPr>
            <w:tcW w:w="2482" w:type="dxa"/>
            <w:shd w:val="clear" w:color="auto" w:fill="auto"/>
          </w:tcPr>
          <w:p w14:paraId="6BB03D57" w14:textId="77777777" w:rsidR="008A2D69" w:rsidRPr="00B03E20" w:rsidRDefault="008A2D6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32E2CE3" w14:textId="77777777" w:rsidR="008A2D69" w:rsidRPr="00B03E20" w:rsidRDefault="008A2D69" w:rsidP="00AD7E03">
            <w:pPr>
              <w:pStyle w:val="TableEntry"/>
              <w:rPr>
                <w:lang w:eastAsia="en-US"/>
              </w:rPr>
            </w:pPr>
            <w:r w:rsidRPr="00B03E20">
              <w:rPr>
                <w:lang w:eastAsia="en-US"/>
              </w:rPr>
              <w:t>See also practice setting type. This code represents the type of organizational setting of the clinical encounter documented in the CCDA. Note that in context of 360X, this is the facility type of the Referral Request Initiator.</w:t>
            </w:r>
          </w:p>
        </w:tc>
        <w:tc>
          <w:tcPr>
            <w:tcW w:w="1890" w:type="dxa"/>
            <w:shd w:val="clear" w:color="auto" w:fill="auto"/>
          </w:tcPr>
          <w:p w14:paraId="7D7CEB16"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C53970A" w14:textId="77777777" w:rsidR="008A2D69" w:rsidRPr="00B03E20" w:rsidRDefault="008A2D69" w:rsidP="00AD7E03">
            <w:pPr>
              <w:pStyle w:val="TableEntry"/>
              <w:rPr>
                <w:lang w:eastAsia="en-US"/>
              </w:rPr>
            </w:pPr>
            <w:r w:rsidRPr="00B03E20">
              <w:rPr>
                <w:lang w:eastAsia="en-US"/>
              </w:rPr>
              <w:t>Must be consistent with /</w:t>
            </w:r>
            <w:proofErr w:type="spellStart"/>
            <w:r w:rsidRPr="00B03E20">
              <w:rPr>
                <w:lang w:eastAsia="en-US"/>
              </w:rPr>
              <w:t>ClinicalDocument</w:t>
            </w:r>
            <w:proofErr w:type="spellEnd"/>
            <w:r w:rsidRPr="00B03E20">
              <w:rPr>
                <w:lang w:eastAsia="en-US"/>
              </w:rPr>
              <w:t>/author</w:t>
            </w:r>
          </w:p>
        </w:tc>
      </w:tr>
      <w:tr w:rsidR="008A2D69" w:rsidRPr="00B03E20" w14:paraId="16A89CCD" w14:textId="77777777" w:rsidTr="00AD7E03">
        <w:trPr>
          <w:cantSplit/>
        </w:trPr>
        <w:tc>
          <w:tcPr>
            <w:tcW w:w="2482" w:type="dxa"/>
            <w:shd w:val="clear" w:color="auto" w:fill="auto"/>
          </w:tcPr>
          <w:p w14:paraId="4D405C49" w14:textId="77777777" w:rsidR="008A2D69" w:rsidRPr="00B03E20" w:rsidRDefault="008A2D69"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392130F7" w14:textId="77777777" w:rsidR="008A2D69" w:rsidRPr="00B03E20" w:rsidRDefault="008A2D69"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49604268"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CE05EFC"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languageCode</w:t>
            </w:r>
            <w:proofErr w:type="spellEnd"/>
          </w:p>
        </w:tc>
      </w:tr>
      <w:tr w:rsidR="008A2D69" w:rsidRPr="00B03E20" w14:paraId="11A6F2D8" w14:textId="77777777" w:rsidTr="00AD7E03">
        <w:trPr>
          <w:cantSplit/>
        </w:trPr>
        <w:tc>
          <w:tcPr>
            <w:tcW w:w="2482" w:type="dxa"/>
            <w:shd w:val="clear" w:color="auto" w:fill="auto"/>
          </w:tcPr>
          <w:p w14:paraId="5D94213D" w14:textId="77777777" w:rsidR="008A2D69" w:rsidRPr="00B03E20" w:rsidRDefault="008A2D69"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16CC06EA" w14:textId="77777777" w:rsidR="008A2D69" w:rsidRPr="00B03E20" w:rsidRDefault="008A2D69" w:rsidP="00AD7E03">
            <w:pPr>
              <w:pStyle w:val="TableEntry"/>
              <w:rPr>
                <w:lang w:eastAsia="en-US"/>
              </w:rPr>
            </w:pPr>
            <w:r w:rsidRPr="00B03E20">
              <w:rPr>
                <w:lang w:eastAsia="en-US"/>
              </w:rPr>
              <w:t>The MIME type of the message</w:t>
            </w:r>
          </w:p>
        </w:tc>
        <w:tc>
          <w:tcPr>
            <w:tcW w:w="1890" w:type="dxa"/>
            <w:shd w:val="clear" w:color="auto" w:fill="auto"/>
          </w:tcPr>
          <w:p w14:paraId="2C320C1C"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1707647E" w14:textId="77777777" w:rsidR="008A2D69" w:rsidRPr="00B03E20" w:rsidRDefault="008A2D69" w:rsidP="00AD7E03">
            <w:pPr>
              <w:pStyle w:val="TableEntry"/>
              <w:rPr>
                <w:lang w:eastAsia="en-US"/>
              </w:rPr>
            </w:pPr>
            <w:r w:rsidRPr="00B03E20">
              <w:rPr>
                <w:lang w:eastAsia="en-US"/>
              </w:rPr>
              <w:t>text/xml</w:t>
            </w:r>
          </w:p>
        </w:tc>
      </w:tr>
      <w:tr w:rsidR="008A2D69" w:rsidRPr="00B03E20" w14:paraId="44CE595B" w14:textId="77777777" w:rsidTr="00AD7E03">
        <w:trPr>
          <w:cantSplit/>
        </w:trPr>
        <w:tc>
          <w:tcPr>
            <w:tcW w:w="2482" w:type="dxa"/>
            <w:shd w:val="clear" w:color="auto" w:fill="auto"/>
          </w:tcPr>
          <w:p w14:paraId="4CBEFD5E"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560AE221" w14:textId="68740113"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009867A1" w:rsidRPr="00B03E20">
              <w:rPr>
                <w:lang w:eastAsia="en-US"/>
              </w:rPr>
              <w:br/>
              <w:t xml:space="preserve">This value </w:t>
            </w:r>
            <w:r w:rsidRPr="00B03E20">
              <w:rPr>
                <w:lang w:eastAsia="en-US"/>
              </w:rPr>
              <w:t>must be the same for the Submission Set, and the other Document entries</w:t>
            </w:r>
            <w:r w:rsidR="00E8275F">
              <w:rPr>
                <w:lang w:eastAsia="en-US"/>
              </w:rPr>
              <w:br/>
              <w:t>See PCC</w:t>
            </w:r>
            <w:r w:rsidRPr="00B03E20">
              <w:rPr>
                <w:lang w:eastAsia="en-US"/>
              </w:rPr>
              <w:t xml:space="preserve"> TF-1: X.1.1.1</w:t>
            </w:r>
          </w:p>
        </w:tc>
        <w:tc>
          <w:tcPr>
            <w:tcW w:w="1890" w:type="dxa"/>
            <w:shd w:val="clear" w:color="auto" w:fill="auto"/>
          </w:tcPr>
          <w:p w14:paraId="7A91E3CD" w14:textId="77777777" w:rsidR="008A2D69" w:rsidRPr="00B03E20" w:rsidRDefault="008A2D69" w:rsidP="00AD7E03">
            <w:pPr>
              <w:pStyle w:val="TableEntry"/>
              <w:rPr>
                <w:lang w:eastAsia="en-US"/>
              </w:rPr>
            </w:pPr>
            <w:r w:rsidRPr="00B03E20">
              <w:rPr>
                <w:lang w:eastAsia="en-US"/>
              </w:rPr>
              <w:t>R</w:t>
            </w:r>
            <w:r w:rsidRPr="00B03E20">
              <w:rPr>
                <w:lang w:eastAsia="en-US"/>
              </w:rPr>
              <w:br/>
              <w:t>(360X)</w:t>
            </w:r>
            <w:r w:rsidRPr="00B03E20">
              <w:rPr>
                <w:lang w:eastAsia="en-US"/>
              </w:rPr>
              <w:br/>
              <w:t>(R2 XDR and XDM for Direct Messaging)</w:t>
            </w:r>
          </w:p>
        </w:tc>
        <w:tc>
          <w:tcPr>
            <w:tcW w:w="2610" w:type="dxa"/>
            <w:shd w:val="clear" w:color="auto" w:fill="auto"/>
          </w:tcPr>
          <w:p w14:paraId="49DD2B2E" w14:textId="77777777" w:rsidR="008A2D69" w:rsidRPr="00B03E20" w:rsidRDefault="008A2D69" w:rsidP="00AD7E03">
            <w:pPr>
              <w:pStyle w:val="TableEntry"/>
              <w:rPr>
                <w:lang w:eastAsia="en-US"/>
              </w:rPr>
            </w:pPr>
            <w:r w:rsidRPr="00B03E20">
              <w:rPr>
                <w:lang w:eastAsia="en-US"/>
              </w:rPr>
              <w:t>This identifier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8A2D69" w:rsidRPr="00B03E20" w14:paraId="299379C8" w14:textId="77777777" w:rsidTr="00AD7E03">
        <w:trPr>
          <w:cantSplit/>
        </w:trPr>
        <w:tc>
          <w:tcPr>
            <w:tcW w:w="2482" w:type="dxa"/>
            <w:shd w:val="clear" w:color="auto" w:fill="auto"/>
          </w:tcPr>
          <w:p w14:paraId="3B46C323" w14:textId="77777777" w:rsidR="008A2D69" w:rsidRPr="00B03E20" w:rsidRDefault="008A2D69"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24B8EFB5" w14:textId="77777777" w:rsidR="008A2D69" w:rsidRPr="00B03E20" w:rsidRDefault="008A2D69" w:rsidP="00AD7E03">
            <w:pPr>
              <w:pStyle w:val="TableEntry"/>
              <w:rPr>
                <w:lang w:eastAsia="en-US"/>
              </w:rPr>
            </w:pPr>
            <w:r w:rsidRPr="00B03E20">
              <w:rPr>
                <w:lang w:eastAsia="en-US"/>
              </w:rPr>
              <w:t xml:space="preserve">Identifies the setting that created the document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65D0ABFF"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1634D27" w14:textId="77777777" w:rsidR="008A2D69" w:rsidRPr="00B03E20" w:rsidRDefault="008A2D69" w:rsidP="00AD7E03">
            <w:pPr>
              <w:pStyle w:val="TableEntry"/>
              <w:rPr>
                <w:lang w:eastAsia="en-US"/>
              </w:rPr>
            </w:pPr>
            <w:r w:rsidRPr="00B03E20">
              <w:rPr>
                <w:lang w:eastAsia="en-US"/>
              </w:rPr>
              <w:t>N/A</w:t>
            </w:r>
          </w:p>
        </w:tc>
      </w:tr>
      <w:tr w:rsidR="008A2D69" w:rsidRPr="00B03E20" w14:paraId="3B910853" w14:textId="77777777" w:rsidTr="00AD7E03">
        <w:trPr>
          <w:cantSplit/>
        </w:trPr>
        <w:tc>
          <w:tcPr>
            <w:tcW w:w="2482" w:type="dxa"/>
            <w:shd w:val="clear" w:color="auto" w:fill="auto"/>
          </w:tcPr>
          <w:p w14:paraId="19B3B25E" w14:textId="77777777" w:rsidR="008A2D69" w:rsidRPr="00B03E20" w:rsidRDefault="008A2D69" w:rsidP="00AD7E03">
            <w:pPr>
              <w:pStyle w:val="TableEntry"/>
              <w:rPr>
                <w:lang w:eastAsia="en-US"/>
              </w:rPr>
            </w:pPr>
            <w:r w:rsidRPr="00B03E20">
              <w:rPr>
                <w:lang w:eastAsia="en-US"/>
              </w:rPr>
              <w:t>size</w:t>
            </w:r>
          </w:p>
        </w:tc>
        <w:tc>
          <w:tcPr>
            <w:tcW w:w="2666" w:type="dxa"/>
            <w:shd w:val="clear" w:color="auto" w:fill="auto"/>
          </w:tcPr>
          <w:p w14:paraId="1DCE8948" w14:textId="77777777" w:rsidR="008A2D69" w:rsidRPr="00B03E20" w:rsidRDefault="008A2D69" w:rsidP="00AD7E03">
            <w:pPr>
              <w:pStyle w:val="TableEntry"/>
              <w:rPr>
                <w:lang w:eastAsia="en-US"/>
              </w:rPr>
            </w:pPr>
            <w:r w:rsidRPr="00B03E20">
              <w:rPr>
                <w:lang w:eastAsia="en-US"/>
              </w:rPr>
              <w:t>S</w:t>
            </w:r>
            <w:r w:rsidR="009867A1" w:rsidRPr="00B03E20">
              <w:rPr>
                <w:lang w:eastAsia="en-US"/>
              </w:rPr>
              <w:t xml:space="preserve">ize in bytes of the message as </w:t>
            </w:r>
            <w:r w:rsidRPr="00B03E20">
              <w:rPr>
                <w:lang w:eastAsia="en-US"/>
              </w:rPr>
              <w:t>it exists in the file system when the contents of</w:t>
            </w:r>
            <w:r w:rsidR="009867A1" w:rsidRPr="00B03E20">
              <w:rPr>
                <w:lang w:eastAsia="en-US"/>
              </w:rPr>
              <w:t xml:space="preserve"> the</w:t>
            </w:r>
            <w:r w:rsidRPr="00B03E20">
              <w:rPr>
                <w:lang w:eastAsia="en-US"/>
              </w:rPr>
              <w:t xml:space="preserve"> ZIP package are extracted</w:t>
            </w:r>
          </w:p>
        </w:tc>
        <w:tc>
          <w:tcPr>
            <w:tcW w:w="1890" w:type="dxa"/>
            <w:shd w:val="clear" w:color="auto" w:fill="auto"/>
          </w:tcPr>
          <w:p w14:paraId="17754D6D"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A27FFE7" w14:textId="77777777" w:rsidR="008A2D69" w:rsidRPr="00B03E20" w:rsidRDefault="008A2D69" w:rsidP="00AD7E03">
            <w:pPr>
              <w:pStyle w:val="TableEntry"/>
              <w:rPr>
                <w:lang w:eastAsia="en-US"/>
              </w:rPr>
            </w:pPr>
            <w:r w:rsidRPr="00B03E20">
              <w:rPr>
                <w:lang w:eastAsia="en-US"/>
              </w:rPr>
              <w:t>N/A</w:t>
            </w:r>
          </w:p>
        </w:tc>
      </w:tr>
      <w:tr w:rsidR="008A2D69" w:rsidRPr="00B03E20" w14:paraId="71EFE79E" w14:textId="77777777" w:rsidTr="00AD7E03">
        <w:trPr>
          <w:cantSplit/>
        </w:trPr>
        <w:tc>
          <w:tcPr>
            <w:tcW w:w="2482" w:type="dxa"/>
            <w:shd w:val="clear" w:color="auto" w:fill="auto"/>
          </w:tcPr>
          <w:p w14:paraId="45F935F6" w14:textId="77777777" w:rsidR="008A2D69" w:rsidRPr="00B03E20" w:rsidRDefault="008A2D69" w:rsidP="00AD7E03">
            <w:pPr>
              <w:pStyle w:val="TableEntry"/>
              <w:rPr>
                <w:lang w:eastAsia="en-US"/>
              </w:rPr>
            </w:pPr>
            <w:proofErr w:type="spellStart"/>
            <w:r w:rsidRPr="00B03E20">
              <w:rPr>
                <w:lang w:eastAsia="en-US"/>
              </w:rPr>
              <w:lastRenderedPageBreak/>
              <w:t>sourcePatientId</w:t>
            </w:r>
            <w:proofErr w:type="spellEnd"/>
          </w:p>
        </w:tc>
        <w:tc>
          <w:tcPr>
            <w:tcW w:w="2666" w:type="dxa"/>
            <w:shd w:val="clear" w:color="auto" w:fill="auto"/>
          </w:tcPr>
          <w:p w14:paraId="04980818" w14:textId="0F83E2F4" w:rsidR="008A2D69" w:rsidRPr="00B03E20" w:rsidRDefault="008A2D69" w:rsidP="00AD7E03">
            <w:pPr>
              <w:pStyle w:val="TableEntry"/>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577B3F82"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2E40404F" w14:textId="77777777" w:rsidR="008A2D69" w:rsidRPr="00B03E20" w:rsidRDefault="008A2D69" w:rsidP="00AD7E03">
            <w:pPr>
              <w:pStyle w:val="TableEntry"/>
              <w:rPr>
                <w:lang w:eastAsia="en-US"/>
              </w:rPr>
            </w:pPr>
            <w:r w:rsidRPr="00B03E20">
              <w:rPr>
                <w:lang w:eastAsia="en-US"/>
              </w:rPr>
              <w:t>The patient ID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8A2D69" w:rsidRPr="00B03E20" w14:paraId="70B23319" w14:textId="77777777" w:rsidTr="00AD7E03">
        <w:trPr>
          <w:cantSplit/>
        </w:trPr>
        <w:tc>
          <w:tcPr>
            <w:tcW w:w="2482" w:type="dxa"/>
            <w:shd w:val="clear" w:color="auto" w:fill="auto"/>
          </w:tcPr>
          <w:p w14:paraId="1B959F32" w14:textId="77777777" w:rsidR="008A2D69" w:rsidRPr="00B03E20" w:rsidRDefault="008A2D69"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609124F" w14:textId="77777777" w:rsidR="008A2D69" w:rsidRPr="00B03E20" w:rsidRDefault="008A2D69" w:rsidP="00AD7E03">
            <w:pPr>
              <w:pStyle w:val="TableEntry"/>
            </w:pPr>
            <w:r w:rsidRPr="00B03E20">
              <w:t>Demographics information for the patient for whom the referral is made. Adding this attribute is useful for enabling future unrelated communications about this patient between the Initiator and Recipient.</w:t>
            </w:r>
          </w:p>
        </w:tc>
        <w:tc>
          <w:tcPr>
            <w:tcW w:w="1890" w:type="dxa"/>
            <w:shd w:val="clear" w:color="auto" w:fill="auto"/>
          </w:tcPr>
          <w:p w14:paraId="3510560A"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4EC18257" w14:textId="77777777" w:rsidR="008A2D69" w:rsidRPr="00B03E20" w:rsidRDefault="008A2D69" w:rsidP="00AD7E03">
            <w:pPr>
              <w:pStyle w:val="TableEntry"/>
              <w:rPr>
                <w:lang w:eastAsia="en-US"/>
              </w:rPr>
            </w:pPr>
            <w:r w:rsidRPr="00B03E20">
              <w:rPr>
                <w:lang w:eastAsia="en-US"/>
              </w:rPr>
              <w:t>The information corresponding to the fields PID-5 (Patient Name), PID-7 (Patient DOB), PID-8 (Patient Sex), and PID-11 (Patient Address) can be found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p>
        </w:tc>
      </w:tr>
      <w:tr w:rsidR="008A2D69" w:rsidRPr="00B03E20" w14:paraId="0771D8C7" w14:textId="77777777" w:rsidTr="00AD7E03">
        <w:trPr>
          <w:cantSplit/>
        </w:trPr>
        <w:tc>
          <w:tcPr>
            <w:tcW w:w="2482" w:type="dxa"/>
            <w:shd w:val="clear" w:color="auto" w:fill="auto"/>
          </w:tcPr>
          <w:p w14:paraId="7F5F2AB5" w14:textId="77777777" w:rsidR="008A2D69" w:rsidRPr="00B03E20" w:rsidRDefault="008A2D69"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00F65FDD" w14:textId="77777777" w:rsidR="008A2D69" w:rsidRPr="00B03E20" w:rsidRDefault="008A2D69"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event type, for this message it is O19</w:t>
            </w:r>
          </w:p>
        </w:tc>
        <w:tc>
          <w:tcPr>
            <w:tcW w:w="1890" w:type="dxa"/>
            <w:shd w:val="clear" w:color="auto" w:fill="auto"/>
          </w:tcPr>
          <w:p w14:paraId="06C84960"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B3A22C" w14:textId="77777777" w:rsidR="008A2D69" w:rsidRPr="00AD7E03" w:rsidRDefault="008A2D69" w:rsidP="00AD7E03">
            <w:pPr>
              <w:pStyle w:val="TableEntry"/>
            </w:pPr>
            <w:r w:rsidRPr="00AD7E03">
              <w:t>/</w:t>
            </w:r>
            <w:proofErr w:type="spellStart"/>
            <w:r w:rsidRPr="00AD7E03">
              <w:t>ClinicalDocument</w:t>
            </w:r>
            <w:proofErr w:type="spellEnd"/>
            <w:r w:rsidRPr="00AD7E03">
              <w:t>/code/</w:t>
            </w:r>
          </w:p>
          <w:p w14:paraId="22613D1A" w14:textId="77777777" w:rsidR="008A2D69" w:rsidRPr="00B03E20" w:rsidRDefault="008A2D69" w:rsidP="00AD7E03">
            <w:pPr>
              <w:pStyle w:val="TableEntry"/>
              <w:rPr>
                <w:lang w:eastAsia="en-US"/>
              </w:rPr>
            </w:pPr>
          </w:p>
        </w:tc>
      </w:tr>
      <w:tr w:rsidR="008A2D69" w:rsidRPr="00B03E20" w14:paraId="485382F4" w14:textId="77777777" w:rsidTr="00AD7E03">
        <w:trPr>
          <w:cantSplit/>
        </w:trPr>
        <w:tc>
          <w:tcPr>
            <w:tcW w:w="2482" w:type="dxa"/>
            <w:shd w:val="clear" w:color="auto" w:fill="auto"/>
          </w:tcPr>
          <w:p w14:paraId="359604F6"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574933D2"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E55F30E"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325A2BEA"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/id</w:t>
            </w:r>
          </w:p>
        </w:tc>
      </w:tr>
      <w:tr w:rsidR="008A2D69" w:rsidRPr="00B03E20" w14:paraId="71ABE381" w14:textId="77777777" w:rsidTr="00AD7E03">
        <w:trPr>
          <w:cantSplit/>
        </w:trPr>
        <w:tc>
          <w:tcPr>
            <w:tcW w:w="2482" w:type="dxa"/>
            <w:shd w:val="clear" w:color="auto" w:fill="auto"/>
          </w:tcPr>
          <w:p w14:paraId="46D3A767" w14:textId="77777777" w:rsidR="008A2D69" w:rsidRPr="00B03E20" w:rsidRDefault="008A2D69" w:rsidP="00AD7E03">
            <w:pPr>
              <w:pStyle w:val="TableEntry"/>
              <w:rPr>
                <w:lang w:eastAsia="en-US"/>
              </w:rPr>
            </w:pPr>
            <w:r w:rsidRPr="00B03E20">
              <w:rPr>
                <w:lang w:eastAsia="en-US"/>
              </w:rPr>
              <w:t>URI</w:t>
            </w:r>
          </w:p>
        </w:tc>
        <w:tc>
          <w:tcPr>
            <w:tcW w:w="2666" w:type="dxa"/>
            <w:shd w:val="clear" w:color="auto" w:fill="auto"/>
          </w:tcPr>
          <w:p w14:paraId="40C9EF50" w14:textId="77777777" w:rsidR="008A2D69" w:rsidRPr="00B03E20" w:rsidRDefault="008A2D69"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1DEEA230"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6D0C1E9" w14:textId="77777777" w:rsidR="008A2D69" w:rsidRPr="00B03E20" w:rsidRDefault="008A2D69" w:rsidP="00AD7E03">
            <w:pPr>
              <w:pStyle w:val="TableEntry"/>
              <w:rPr>
                <w:lang w:eastAsia="en-US"/>
              </w:rPr>
            </w:pPr>
            <w:r w:rsidRPr="00B03E20">
              <w:rPr>
                <w:lang w:eastAsia="en-US"/>
              </w:rPr>
              <w:t>N/A</w:t>
            </w:r>
          </w:p>
        </w:tc>
      </w:tr>
      <w:tr w:rsidR="008A2D69" w:rsidRPr="00B03E20" w14:paraId="3770237B" w14:textId="77777777" w:rsidTr="00AD7E03">
        <w:trPr>
          <w:cantSplit/>
        </w:trPr>
        <w:tc>
          <w:tcPr>
            <w:tcW w:w="2482" w:type="dxa"/>
            <w:shd w:val="clear" w:color="auto" w:fill="auto"/>
          </w:tcPr>
          <w:p w14:paraId="6A43C03A"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44324E5B" w14:textId="76A094A1" w:rsidR="008A2D69" w:rsidRPr="00B03E20" w:rsidRDefault="00E8275F" w:rsidP="00AD7E03">
            <w:pPr>
              <w:pStyle w:val="TableEntry"/>
              <w:rPr>
                <w:lang w:eastAsia="en-US"/>
              </w:rPr>
            </w:pPr>
            <w:r>
              <w:rPr>
                <w:lang w:eastAsia="en-US"/>
              </w:rPr>
              <w:t>Contains the referral ID</w:t>
            </w:r>
            <w:r>
              <w:rPr>
                <w:lang w:eastAsia="en-US"/>
              </w:rPr>
              <w:br/>
              <w:t>See PCC</w:t>
            </w:r>
            <w:r w:rsidR="008A2D69" w:rsidRPr="00B03E20">
              <w:rPr>
                <w:lang w:eastAsia="en-US"/>
              </w:rPr>
              <w:t xml:space="preserve"> TF-1: X.1.1.1</w:t>
            </w:r>
          </w:p>
        </w:tc>
        <w:tc>
          <w:tcPr>
            <w:tcW w:w="1890" w:type="dxa"/>
            <w:shd w:val="clear" w:color="auto" w:fill="auto"/>
          </w:tcPr>
          <w:p w14:paraId="58F4D85E"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41D69C9" w14:textId="77777777" w:rsidR="008A2D69" w:rsidRPr="00B03E20" w:rsidRDefault="008A2D69" w:rsidP="00AD7E03">
            <w:pPr>
              <w:pStyle w:val="TableEntry"/>
              <w:rPr>
                <w:lang w:eastAsia="en-US"/>
              </w:rPr>
            </w:pPr>
          </w:p>
        </w:tc>
      </w:tr>
      <w:tr w:rsidR="008A2D69" w:rsidRPr="00B03E20" w14:paraId="6392C3A8" w14:textId="77777777" w:rsidTr="00AD7E03">
        <w:trPr>
          <w:cantSplit/>
        </w:trPr>
        <w:tc>
          <w:tcPr>
            <w:tcW w:w="2482" w:type="dxa"/>
            <w:shd w:val="clear" w:color="auto" w:fill="auto"/>
          </w:tcPr>
          <w:p w14:paraId="640DE8E4" w14:textId="77777777" w:rsidR="008A2D69" w:rsidRPr="00B03E20" w:rsidRDefault="008A2D69"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4AC7069" w14:textId="77777777" w:rsidR="008A2D69" w:rsidRPr="00B03E20" w:rsidRDefault="008A2D69"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6661301A"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397F4BFC" w14:textId="77777777" w:rsidR="008A2D69" w:rsidRPr="00B03E20" w:rsidRDefault="008A2D69"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1068FE51" w14:textId="77777777" w:rsidR="008A2D69" w:rsidRPr="00B03E20" w:rsidRDefault="008A2D69" w:rsidP="008A2D69">
      <w:pPr>
        <w:rPr>
          <w:lang w:eastAsia="en-US"/>
        </w:rPr>
      </w:pPr>
    </w:p>
    <w:p w14:paraId="26F12DB0" w14:textId="77777777" w:rsidR="008A2D69" w:rsidRPr="00B03E20" w:rsidRDefault="00C92825" w:rsidP="00AD7E03">
      <w:pPr>
        <w:pStyle w:val="Heading6"/>
        <w:rPr>
          <w:noProof w:val="0"/>
        </w:rPr>
      </w:pPr>
      <w:bookmarkStart w:id="344" w:name="_Toc482625073"/>
      <w:bookmarkStart w:id="345" w:name="_Toc482625805"/>
      <w:bookmarkStart w:id="346" w:name="_Toc483500700"/>
      <w:proofErr w:type="gramStart"/>
      <w:r w:rsidRPr="00B03E20">
        <w:rPr>
          <w:noProof w:val="0"/>
        </w:rPr>
        <w:t>3.Y5</w:t>
      </w:r>
      <w:r w:rsidR="00E505C0" w:rsidRPr="00B03E20">
        <w:rPr>
          <w:noProof w:val="0"/>
        </w:rPr>
        <w:t>.4.1.2.2</w:t>
      </w:r>
      <w:proofErr w:type="gramEnd"/>
      <w:r w:rsidR="00E505C0" w:rsidRPr="00B03E20">
        <w:rPr>
          <w:noProof w:val="0"/>
        </w:rPr>
        <w:t xml:space="preserve"> Message Content – Referral</w:t>
      </w:r>
      <w:r w:rsidR="008A2D69" w:rsidRPr="00B03E20">
        <w:rPr>
          <w:noProof w:val="0"/>
        </w:rPr>
        <w:t xml:space="preserve"> Status Update</w:t>
      </w:r>
      <w:bookmarkEnd w:id="344"/>
      <w:bookmarkEnd w:id="345"/>
      <w:bookmarkEnd w:id="346"/>
    </w:p>
    <w:p w14:paraId="0D727EA0" w14:textId="77777777" w:rsidR="008A2D69" w:rsidRPr="00B03E20" w:rsidRDefault="008A2D69">
      <w:pPr>
        <w:pStyle w:val="BodyText"/>
        <w:rPr>
          <w:lang w:eastAsia="en-US"/>
        </w:rPr>
      </w:pPr>
      <w:r w:rsidRPr="00B03E20">
        <w:rPr>
          <w:lang w:eastAsia="en-US"/>
        </w:rPr>
        <w:t>The status update</w:t>
      </w:r>
      <w:r w:rsidR="00F82AA2" w:rsidRPr="00B03E20">
        <w:rPr>
          <w:lang w:eastAsia="en-US"/>
        </w:rPr>
        <w:t xml:space="preserve"> of the Interim Consultation Note</w:t>
      </w:r>
      <w:r w:rsidRPr="00B03E20">
        <w:rPr>
          <w:lang w:eastAsia="en-US"/>
        </w:rPr>
        <w:t xml:space="preserve"> message is an HL7 Version 2 OSU^O51^OMG_O51 message. The complete message definition can be found in appendix A.</w:t>
      </w:r>
    </w:p>
    <w:p w14:paraId="7C7070C0" w14:textId="77777777" w:rsidR="008A2D69" w:rsidRPr="00B03E20" w:rsidRDefault="008A2D69" w:rsidP="00AD7E03">
      <w:pPr>
        <w:pStyle w:val="BodyText"/>
        <w:rPr>
          <w:lang w:eastAsia="en-US"/>
        </w:rPr>
      </w:pPr>
      <w:r w:rsidRPr="00AD7E03">
        <w:t xml:space="preserve">A table containing only the required segments and fields can be found as part of the 360X project implementation Guide at </w:t>
      </w:r>
      <w:hyperlink r:id="rId34"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00A27189" w14:textId="77777777" w:rsidR="008A2D69" w:rsidRPr="00AD7E03" w:rsidRDefault="008A2D69" w:rsidP="00AD7E03">
      <w:pPr>
        <w:pStyle w:val="BodyText"/>
      </w:pPr>
      <w:r w:rsidRPr="00AD7E03">
        <w:t>The following fields are further defined for the purpose of the Referral Outcome:</w:t>
      </w:r>
    </w:p>
    <w:p w14:paraId="72EA4AF1" w14:textId="77777777" w:rsidR="008A2D69" w:rsidRPr="00B03E20" w:rsidRDefault="008A2D69"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8A2D69" w:rsidRPr="00B03E20" w14:paraId="09049F95" w14:textId="77777777" w:rsidTr="00AD7E03">
        <w:tc>
          <w:tcPr>
            <w:tcW w:w="2178" w:type="dxa"/>
            <w:shd w:val="clear" w:color="auto" w:fill="D9D9D9"/>
          </w:tcPr>
          <w:p w14:paraId="2149E5E8" w14:textId="77777777" w:rsidR="008A2D69" w:rsidRPr="00B03E20" w:rsidRDefault="008A2D69" w:rsidP="00AD7E03">
            <w:pPr>
              <w:pStyle w:val="TableEntryHeader"/>
              <w:rPr>
                <w:lang w:eastAsia="en-US"/>
              </w:rPr>
            </w:pPr>
            <w:r w:rsidRPr="00B03E20">
              <w:rPr>
                <w:lang w:eastAsia="en-US"/>
              </w:rPr>
              <w:lastRenderedPageBreak/>
              <w:t>Data element</w:t>
            </w:r>
          </w:p>
        </w:tc>
        <w:tc>
          <w:tcPr>
            <w:tcW w:w="1800" w:type="dxa"/>
            <w:shd w:val="clear" w:color="auto" w:fill="D9D9D9"/>
          </w:tcPr>
          <w:p w14:paraId="2B05B8F1" w14:textId="77777777" w:rsidR="008A2D69" w:rsidRPr="00B03E20" w:rsidRDefault="008A2D69" w:rsidP="00AD7E03">
            <w:pPr>
              <w:pStyle w:val="TableEntryHeader"/>
              <w:rPr>
                <w:lang w:eastAsia="en-US"/>
              </w:rPr>
            </w:pPr>
            <w:r w:rsidRPr="00B03E20">
              <w:rPr>
                <w:lang w:eastAsia="en-US"/>
              </w:rPr>
              <w:t>Message Field</w:t>
            </w:r>
          </w:p>
        </w:tc>
        <w:tc>
          <w:tcPr>
            <w:tcW w:w="5598" w:type="dxa"/>
            <w:shd w:val="clear" w:color="auto" w:fill="D9D9D9"/>
          </w:tcPr>
          <w:p w14:paraId="1594D038" w14:textId="77777777" w:rsidR="008A2D69" w:rsidRPr="00B03E20" w:rsidRDefault="008A2D69" w:rsidP="00AD7E03">
            <w:pPr>
              <w:pStyle w:val="TableEntryHeader"/>
              <w:rPr>
                <w:lang w:eastAsia="en-US"/>
              </w:rPr>
            </w:pPr>
            <w:r w:rsidRPr="00B03E20">
              <w:rPr>
                <w:lang w:eastAsia="en-US"/>
              </w:rPr>
              <w:t>Format and use</w:t>
            </w:r>
          </w:p>
        </w:tc>
      </w:tr>
      <w:tr w:rsidR="008A2D69" w:rsidRPr="00B03E20" w14:paraId="16CA448E" w14:textId="77777777" w:rsidTr="00AD7E03">
        <w:tc>
          <w:tcPr>
            <w:tcW w:w="2178" w:type="dxa"/>
            <w:shd w:val="clear" w:color="auto" w:fill="auto"/>
          </w:tcPr>
          <w:p w14:paraId="116AC331" w14:textId="77777777" w:rsidR="008A2D69" w:rsidRPr="00B03E20" w:rsidRDefault="008A2D69" w:rsidP="00AD7E03">
            <w:pPr>
              <w:pStyle w:val="TableEntry"/>
              <w:rPr>
                <w:lang w:eastAsia="en-US"/>
              </w:rPr>
            </w:pPr>
            <w:r w:rsidRPr="00B03E20">
              <w:rPr>
                <w:lang w:eastAsia="en-US"/>
              </w:rPr>
              <w:t>Order Control Code</w:t>
            </w:r>
          </w:p>
        </w:tc>
        <w:tc>
          <w:tcPr>
            <w:tcW w:w="1800" w:type="dxa"/>
            <w:shd w:val="clear" w:color="auto" w:fill="auto"/>
          </w:tcPr>
          <w:p w14:paraId="47CEDAC9" w14:textId="77777777" w:rsidR="008A2D69" w:rsidRPr="00B03E20" w:rsidRDefault="008A2D69" w:rsidP="00AD7E03">
            <w:pPr>
              <w:pStyle w:val="TableEntry"/>
              <w:rPr>
                <w:lang w:eastAsia="en-US"/>
              </w:rPr>
            </w:pPr>
            <w:r w:rsidRPr="00B03E20">
              <w:rPr>
                <w:lang w:eastAsia="en-US"/>
              </w:rPr>
              <w:t>ORC-1</w:t>
            </w:r>
          </w:p>
        </w:tc>
        <w:tc>
          <w:tcPr>
            <w:tcW w:w="5598" w:type="dxa"/>
            <w:shd w:val="clear" w:color="auto" w:fill="auto"/>
          </w:tcPr>
          <w:p w14:paraId="65AC1C65" w14:textId="77777777" w:rsidR="008A2D69" w:rsidRPr="00B03E20" w:rsidRDefault="008A2D69" w:rsidP="00AD7E03">
            <w:pPr>
              <w:pStyle w:val="TableEntry"/>
              <w:rPr>
                <w:lang w:eastAsia="en-US"/>
              </w:rPr>
            </w:pPr>
            <w:r w:rsidRPr="00B03E20">
              <w:rPr>
                <w:lang w:eastAsia="en-US"/>
              </w:rPr>
              <w:t xml:space="preserve">The value of </w:t>
            </w:r>
            <w:r w:rsidR="00F82AA2" w:rsidRPr="00B03E20">
              <w:rPr>
                <w:lang w:eastAsia="en-US"/>
              </w:rPr>
              <w:t>SC</w:t>
            </w:r>
            <w:r w:rsidRPr="00B03E20">
              <w:rPr>
                <w:lang w:eastAsia="en-US"/>
              </w:rPr>
              <w:t xml:space="preserve"> SHALL be used for the </w:t>
            </w:r>
            <w:r w:rsidR="00F82AA2" w:rsidRPr="00B03E20">
              <w:rPr>
                <w:lang w:eastAsia="en-US"/>
              </w:rPr>
              <w:t>Interim Consultation Note</w:t>
            </w:r>
          </w:p>
        </w:tc>
      </w:tr>
      <w:tr w:rsidR="008A2D69" w:rsidRPr="00B03E20" w14:paraId="55A8C1E2" w14:textId="77777777" w:rsidTr="00AD7E03">
        <w:tc>
          <w:tcPr>
            <w:tcW w:w="2178" w:type="dxa"/>
            <w:shd w:val="clear" w:color="auto" w:fill="auto"/>
          </w:tcPr>
          <w:p w14:paraId="68B4CAB5" w14:textId="77777777" w:rsidR="008A2D69" w:rsidRPr="00B03E20" w:rsidRDefault="008A2D69" w:rsidP="00AD7E03">
            <w:pPr>
              <w:pStyle w:val="TableEntry"/>
              <w:rPr>
                <w:lang w:eastAsia="en-US"/>
              </w:rPr>
            </w:pPr>
            <w:r w:rsidRPr="00B03E20">
              <w:rPr>
                <w:lang w:eastAsia="en-US"/>
              </w:rPr>
              <w:t>Referral ID</w:t>
            </w:r>
          </w:p>
        </w:tc>
        <w:tc>
          <w:tcPr>
            <w:tcW w:w="1800" w:type="dxa"/>
            <w:shd w:val="clear" w:color="auto" w:fill="auto"/>
          </w:tcPr>
          <w:p w14:paraId="7AD17AC3" w14:textId="77777777" w:rsidR="008A2D69" w:rsidRPr="00B03E20" w:rsidRDefault="008A2D69" w:rsidP="00AD7E03">
            <w:pPr>
              <w:pStyle w:val="TableEntry"/>
              <w:rPr>
                <w:lang w:eastAsia="en-US"/>
              </w:rPr>
            </w:pPr>
            <w:r w:rsidRPr="00B03E20">
              <w:rPr>
                <w:lang w:eastAsia="en-US"/>
              </w:rPr>
              <w:t xml:space="preserve">ORC-2 </w:t>
            </w:r>
          </w:p>
        </w:tc>
        <w:tc>
          <w:tcPr>
            <w:tcW w:w="5598" w:type="dxa"/>
            <w:shd w:val="clear" w:color="auto" w:fill="auto"/>
          </w:tcPr>
          <w:p w14:paraId="515F7217" w14:textId="77777777" w:rsidR="008A2D69" w:rsidRPr="00B03E20" w:rsidRDefault="008A2D69" w:rsidP="00AD7E03">
            <w:pPr>
              <w:pStyle w:val="TableEntry"/>
              <w:rPr>
                <w:lang w:eastAsia="en-US"/>
              </w:rPr>
            </w:pPr>
            <w:r w:rsidRPr="00B03E20">
              <w:rPr>
                <w:lang w:eastAsia="en-US"/>
              </w:rPr>
              <w:t>&lt;referral ID&gt;^^&lt;assigning authority OID&gt;^ISO</w:t>
            </w:r>
          </w:p>
        </w:tc>
      </w:tr>
      <w:tr w:rsidR="008A2D69" w:rsidRPr="00B03E20" w14:paraId="09A26916" w14:textId="77777777" w:rsidTr="00AD7E03">
        <w:tc>
          <w:tcPr>
            <w:tcW w:w="2178" w:type="dxa"/>
            <w:shd w:val="clear" w:color="auto" w:fill="auto"/>
          </w:tcPr>
          <w:p w14:paraId="4622D9A9" w14:textId="77777777" w:rsidR="008A2D69" w:rsidRPr="00B03E20" w:rsidRDefault="008A2D69" w:rsidP="00AD7E03">
            <w:pPr>
              <w:pStyle w:val="TableEntry"/>
              <w:rPr>
                <w:lang w:eastAsia="en-US"/>
              </w:rPr>
            </w:pPr>
            <w:r w:rsidRPr="00B03E20">
              <w:rPr>
                <w:lang w:eastAsia="en-US"/>
              </w:rPr>
              <w:t>Order status</w:t>
            </w:r>
          </w:p>
        </w:tc>
        <w:tc>
          <w:tcPr>
            <w:tcW w:w="1800" w:type="dxa"/>
            <w:shd w:val="clear" w:color="auto" w:fill="auto"/>
          </w:tcPr>
          <w:p w14:paraId="42050B13" w14:textId="77777777" w:rsidR="008A2D69" w:rsidRPr="00B03E20" w:rsidRDefault="008A2D69" w:rsidP="00AD7E03">
            <w:pPr>
              <w:pStyle w:val="TableEntry"/>
              <w:rPr>
                <w:lang w:eastAsia="en-US"/>
              </w:rPr>
            </w:pPr>
            <w:r w:rsidRPr="00B03E20">
              <w:rPr>
                <w:lang w:eastAsia="en-US"/>
              </w:rPr>
              <w:t>ORC-5</w:t>
            </w:r>
          </w:p>
        </w:tc>
        <w:tc>
          <w:tcPr>
            <w:tcW w:w="5598" w:type="dxa"/>
            <w:shd w:val="clear" w:color="auto" w:fill="auto"/>
          </w:tcPr>
          <w:p w14:paraId="5686BA35" w14:textId="77777777" w:rsidR="008A2D69" w:rsidRPr="00B03E20" w:rsidRDefault="00F82AA2" w:rsidP="00AD7E03">
            <w:pPr>
              <w:pStyle w:val="TableEntry"/>
              <w:rPr>
                <w:lang w:eastAsia="en-US"/>
              </w:rPr>
            </w:pPr>
            <w:r w:rsidRPr="00B03E20">
              <w:rPr>
                <w:lang w:eastAsia="en-US"/>
              </w:rPr>
              <w:t>The value of A</w:t>
            </w:r>
            <w:r w:rsidR="008A2D69" w:rsidRPr="00B03E20">
              <w:rPr>
                <w:lang w:eastAsia="en-US"/>
              </w:rPr>
              <w:t xml:space="preserve"> SHALL be used for the Referral Outcome</w:t>
            </w:r>
          </w:p>
        </w:tc>
      </w:tr>
      <w:tr w:rsidR="008A2D69" w:rsidRPr="00B03E20" w14:paraId="64DD9254" w14:textId="77777777" w:rsidTr="00AD7E03">
        <w:tc>
          <w:tcPr>
            <w:tcW w:w="2178" w:type="dxa"/>
            <w:shd w:val="clear" w:color="auto" w:fill="auto"/>
          </w:tcPr>
          <w:p w14:paraId="36A61EB3" w14:textId="77777777" w:rsidR="008A2D69" w:rsidRPr="00B03E20" w:rsidRDefault="008A2D69" w:rsidP="00AD7E03">
            <w:pPr>
              <w:pStyle w:val="TableEntry"/>
              <w:rPr>
                <w:lang w:eastAsia="en-US"/>
              </w:rPr>
            </w:pPr>
            <w:r w:rsidRPr="00B03E20">
              <w:rPr>
                <w:lang w:eastAsia="en-US"/>
              </w:rPr>
              <w:t>Ordering provider</w:t>
            </w:r>
          </w:p>
        </w:tc>
        <w:tc>
          <w:tcPr>
            <w:tcW w:w="1800" w:type="dxa"/>
            <w:shd w:val="clear" w:color="auto" w:fill="auto"/>
          </w:tcPr>
          <w:p w14:paraId="1DF48B3A" w14:textId="77777777" w:rsidR="008A2D69" w:rsidRPr="00B03E20" w:rsidRDefault="008A2D69" w:rsidP="00AD7E03">
            <w:pPr>
              <w:pStyle w:val="TableEntry"/>
              <w:rPr>
                <w:lang w:eastAsia="en-US"/>
              </w:rPr>
            </w:pPr>
            <w:r w:rsidRPr="00B03E20">
              <w:rPr>
                <w:lang w:eastAsia="en-US"/>
              </w:rPr>
              <w:t xml:space="preserve">ORC-12 </w:t>
            </w:r>
          </w:p>
        </w:tc>
        <w:tc>
          <w:tcPr>
            <w:tcW w:w="5598" w:type="dxa"/>
            <w:shd w:val="clear" w:color="auto" w:fill="auto"/>
          </w:tcPr>
          <w:p w14:paraId="498DED83" w14:textId="77777777" w:rsidR="008A2D69" w:rsidRPr="00B03E20" w:rsidRDefault="008A2D69" w:rsidP="00AD7E03">
            <w:pPr>
              <w:pStyle w:val="TableEntry"/>
              <w:rPr>
                <w:lang w:eastAsia="en-US"/>
              </w:rPr>
            </w:pPr>
            <w:r w:rsidRPr="00B03E20">
              <w:rPr>
                <w:lang w:eastAsia="en-US"/>
              </w:rPr>
              <w:t>The referring provider SHALL NOT be echoed back in the status update message. This field must be empty.</w:t>
            </w:r>
          </w:p>
        </w:tc>
      </w:tr>
    </w:tbl>
    <w:p w14:paraId="23439542" w14:textId="77777777" w:rsidR="008A2D69" w:rsidRPr="00B03E20" w:rsidRDefault="008A2D69" w:rsidP="00AD7E03">
      <w:pPr>
        <w:pStyle w:val="BodyText"/>
        <w:rPr>
          <w:lang w:eastAsia="en-US"/>
        </w:rPr>
      </w:pPr>
    </w:p>
    <w:p w14:paraId="72C1B84D" w14:textId="77777777" w:rsidR="008A2D69" w:rsidRPr="00B03E20" w:rsidRDefault="00DC6061" w:rsidP="00AD7E03">
      <w:pPr>
        <w:pStyle w:val="Heading6"/>
      </w:pPr>
      <w:bookmarkStart w:id="347" w:name="_Toc483500701"/>
      <w:proofErr w:type="gramStart"/>
      <w:r w:rsidRPr="00B03E20">
        <w:rPr>
          <w:noProof w:val="0"/>
        </w:rPr>
        <w:t>3.Y5</w:t>
      </w:r>
      <w:r w:rsidR="008A2D69" w:rsidRPr="00B03E20">
        <w:rPr>
          <w:noProof w:val="0"/>
        </w:rPr>
        <w:t>.4.1.2.3</w:t>
      </w:r>
      <w:proofErr w:type="gramEnd"/>
      <w:r w:rsidR="008A2D69" w:rsidRPr="00B03E20">
        <w:rPr>
          <w:noProof w:val="0"/>
        </w:rPr>
        <w:t xml:space="preserve"> Message Content – Clinical Information</w:t>
      </w:r>
      <w:bookmarkEnd w:id="347"/>
    </w:p>
    <w:p w14:paraId="0CC84C13" w14:textId="77777777" w:rsidR="008A2D69" w:rsidRPr="00B03E20" w:rsidRDefault="008A2D69" w:rsidP="008A2D69">
      <w:pPr>
        <w:rPr>
          <w:lang w:eastAsia="en-US"/>
        </w:rPr>
      </w:pPr>
      <w:r w:rsidRPr="00B03E20">
        <w:rPr>
          <w:lang w:eastAsia="en-US"/>
        </w:rPr>
        <w:t>The clinical information for the referral outcome is conveyed via a C-CDA document. The following C-CDA document types are recommended for use in a referral outcome:</w:t>
      </w:r>
    </w:p>
    <w:p w14:paraId="7B1B302B" w14:textId="77777777" w:rsidR="008A2D69" w:rsidRPr="00B03E20" w:rsidRDefault="008A2D69" w:rsidP="00AD7E03">
      <w:pPr>
        <w:pStyle w:val="ListBullet2"/>
      </w:pPr>
      <w:r w:rsidRPr="00B03E20">
        <w:t>CCD (urn:hl7ii:2.16.840.1.113883.10.20.22.1.2:2015-08-01)</w:t>
      </w:r>
    </w:p>
    <w:p w14:paraId="5D13D575" w14:textId="77777777" w:rsidR="008A2D69" w:rsidRPr="00B03E20" w:rsidRDefault="008A2D69" w:rsidP="00AD7E03">
      <w:pPr>
        <w:pStyle w:val="ListBullet2"/>
      </w:pPr>
      <w:r w:rsidRPr="00B03E20">
        <w:t>Consultation Note (urn:hl7ii:2.16.840.1.113883.10.20.22.1.4:2015-08-01)</w:t>
      </w:r>
    </w:p>
    <w:p w14:paraId="5CF0E2D0" w14:textId="77777777" w:rsidR="008A2D69" w:rsidRPr="00B03E20" w:rsidRDefault="008A2D69" w:rsidP="008A2D69">
      <w:pPr>
        <w:rPr>
          <w:lang w:eastAsia="en-US"/>
        </w:rPr>
      </w:pPr>
      <w:r w:rsidRPr="00B03E20">
        <w:rPr>
          <w:lang w:eastAsia="en-US"/>
        </w:rPr>
        <w:t>Other C-CDA document types may be used to convey the clinical information as well.</w:t>
      </w:r>
    </w:p>
    <w:p w14:paraId="203A2253" w14:textId="77777777" w:rsidR="008A2D69" w:rsidRPr="00B03E20" w:rsidRDefault="008A2D69" w:rsidP="008A2D69">
      <w:pPr>
        <w:rPr>
          <w:lang w:eastAsia="en-US"/>
        </w:rPr>
      </w:pPr>
      <w:r w:rsidRPr="00B03E20">
        <w:rPr>
          <w:lang w:eastAsia="en-US"/>
        </w:rPr>
        <w:t>Please see sections 6.3.1.D3 and 6.3.1.D4 for further content-specific details.</w:t>
      </w:r>
    </w:p>
    <w:p w14:paraId="71439F0B" w14:textId="77777777" w:rsidR="008A2D69" w:rsidRPr="00B03E20" w:rsidRDefault="008A2D69" w:rsidP="00AD7E03">
      <w:pPr>
        <w:pStyle w:val="Heading5"/>
      </w:pPr>
      <w:bookmarkStart w:id="348" w:name="_Toc483500702"/>
      <w:proofErr w:type="gramStart"/>
      <w:r w:rsidRPr="00B03E20">
        <w:rPr>
          <w:noProof w:val="0"/>
        </w:rPr>
        <w:t>3.Y</w:t>
      </w:r>
      <w:r w:rsidR="00F82AA2" w:rsidRPr="00B03E20">
        <w:rPr>
          <w:noProof w:val="0"/>
        </w:rPr>
        <w:t>5</w:t>
      </w:r>
      <w:r w:rsidRPr="00B03E20">
        <w:rPr>
          <w:noProof w:val="0"/>
        </w:rPr>
        <w:t>.4.1.3</w:t>
      </w:r>
      <w:proofErr w:type="gramEnd"/>
      <w:r w:rsidRPr="00B03E20">
        <w:rPr>
          <w:noProof w:val="0"/>
        </w:rPr>
        <w:t xml:space="preserve"> Expected Actions</w:t>
      </w:r>
      <w:bookmarkEnd w:id="348"/>
    </w:p>
    <w:p w14:paraId="4A39617B" w14:textId="77777777" w:rsidR="008A2D69" w:rsidRPr="00B03E20" w:rsidRDefault="008A2D69" w:rsidP="008A2D69">
      <w:r w:rsidRPr="00B03E20">
        <w:t xml:space="preserve">The message </w:t>
      </w:r>
      <w:r w:rsidR="00F82AA2" w:rsidRPr="00B03E20">
        <w:t xml:space="preserve">provides some results </w:t>
      </w:r>
      <w:r w:rsidR="00A423B8" w:rsidRPr="00B03E20">
        <w:t>of the referral</w:t>
      </w:r>
      <w:r w:rsidRPr="00B03E20">
        <w:t>. Upon receiving the message, the Referral Initiator’s system is expected to extract the payload, and provide the appropriate information about the</w:t>
      </w:r>
      <w:r w:rsidR="00A423B8" w:rsidRPr="00B03E20">
        <w:t xml:space="preserve">se results </w:t>
      </w:r>
      <w:r w:rsidRPr="00B03E20">
        <w:t xml:space="preserve">to the appropriate users. Particular attention should be paid to cases which indicate that a serious condition was found with the patient for whom the referral was made. </w:t>
      </w:r>
    </w:p>
    <w:p w14:paraId="165D8886" w14:textId="77777777" w:rsidR="00A423B8" w:rsidRPr="00B03E20" w:rsidRDefault="00A423B8" w:rsidP="008A2D69">
      <w:r w:rsidRPr="00B03E20">
        <w:t>While the XD metadata, and the CDA header provide the capability to indicate relationships among several documents, it is recommended that each clinical document sent in</w:t>
      </w:r>
      <w:r w:rsidR="007F3999" w:rsidRPr="00B03E20">
        <w:t xml:space="preserve"> an Interim Consultation Note needs to be</w:t>
      </w:r>
      <w:r w:rsidRPr="00B03E20">
        <w:t xml:space="preserve"> a complete document that can stand on its own. </w:t>
      </w:r>
    </w:p>
    <w:p w14:paraId="1D4B322E" w14:textId="77777777" w:rsidR="008A2D69" w:rsidRPr="00B03E20" w:rsidRDefault="00A423B8" w:rsidP="008A2D69">
      <w:r w:rsidRPr="00B03E20">
        <w:t>If multiple Interim Consultation Notes are sent by the Referral Recipient, it is expected that the Referral Initiator’s system is able to present all of them to the appropriate users, indicating their date and time of origin.</w:t>
      </w:r>
    </w:p>
    <w:p w14:paraId="68D0DCB6" w14:textId="77777777" w:rsidR="008A2D69" w:rsidRPr="00B03E20" w:rsidRDefault="008A2D69" w:rsidP="008A2D69">
      <w:pPr>
        <w:pStyle w:val="Heading3"/>
        <w:numPr>
          <w:ilvl w:val="0"/>
          <w:numId w:val="0"/>
        </w:numPr>
        <w:rPr>
          <w:noProof w:val="0"/>
        </w:rPr>
      </w:pPr>
      <w:bookmarkStart w:id="349" w:name="_Toc482625074"/>
      <w:bookmarkStart w:id="350" w:name="_Toc482625806"/>
      <w:bookmarkStart w:id="351" w:name="_Toc483500703"/>
      <w:proofErr w:type="gramStart"/>
      <w:r w:rsidRPr="00B03E20">
        <w:rPr>
          <w:noProof w:val="0"/>
        </w:rPr>
        <w:t>3.Y</w:t>
      </w:r>
      <w:r w:rsidR="006F6C6F" w:rsidRPr="00B03E20">
        <w:rPr>
          <w:noProof w:val="0"/>
        </w:rPr>
        <w:t>5</w:t>
      </w:r>
      <w:r w:rsidRPr="00B03E20">
        <w:rPr>
          <w:noProof w:val="0"/>
        </w:rPr>
        <w:t>.5</w:t>
      </w:r>
      <w:proofErr w:type="gramEnd"/>
      <w:r w:rsidRPr="00B03E20">
        <w:rPr>
          <w:noProof w:val="0"/>
        </w:rPr>
        <w:t xml:space="preserve"> Security Considerations</w:t>
      </w:r>
      <w:bookmarkEnd w:id="349"/>
      <w:bookmarkEnd w:id="350"/>
      <w:bookmarkEnd w:id="351"/>
    </w:p>
    <w:p w14:paraId="2FB00F54" w14:textId="74B745E7" w:rsidR="008A2D69" w:rsidRPr="00B03E20" w:rsidRDefault="009D71D8" w:rsidP="00AD7E03">
      <w:pPr>
        <w:pStyle w:val="BodyText"/>
        <w:rPr>
          <w:lang w:eastAsia="en-US"/>
        </w:rPr>
      </w:pPr>
      <w:r w:rsidRPr="00B03E20">
        <w:t xml:space="preserve">The security requirements for the XDM </w:t>
      </w:r>
      <w:r w:rsidR="00F019F1">
        <w:t>Profile</w:t>
      </w:r>
      <w:r w:rsidRPr="00B03E20">
        <w:t xml:space="preserve">, and the “ZIP over Email” and “Zip over Email Response”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5" w:history="1">
        <w:r w:rsidRPr="00B03E20">
          <w:rPr>
            <w:rStyle w:val="Hyperlink"/>
          </w:rPr>
          <w:t>Applicability Statement for Secure Health Transport</w:t>
        </w:r>
      </w:hyperlink>
      <w:r w:rsidRPr="00B03E20">
        <w:t>.</w:t>
      </w:r>
    </w:p>
    <w:p w14:paraId="1048E1DC" w14:textId="77777777" w:rsidR="008A2D69" w:rsidRPr="00B03E20" w:rsidRDefault="008A2D69" w:rsidP="008A2D69">
      <w:pPr>
        <w:pStyle w:val="Heading4"/>
        <w:numPr>
          <w:ilvl w:val="0"/>
          <w:numId w:val="0"/>
        </w:numPr>
        <w:rPr>
          <w:noProof w:val="0"/>
        </w:rPr>
      </w:pPr>
      <w:bookmarkStart w:id="352" w:name="_Toc482625075"/>
      <w:bookmarkStart w:id="353" w:name="_Toc482625807"/>
      <w:bookmarkStart w:id="354" w:name="_Toc483500704"/>
      <w:proofErr w:type="gramStart"/>
      <w:r w:rsidRPr="00B03E20">
        <w:rPr>
          <w:noProof w:val="0"/>
        </w:rPr>
        <w:t>3.Y</w:t>
      </w:r>
      <w:r w:rsidR="006F6C6F" w:rsidRPr="00B03E20">
        <w:rPr>
          <w:noProof w:val="0"/>
        </w:rPr>
        <w:t>5</w:t>
      </w:r>
      <w:r w:rsidRPr="00B03E20">
        <w:rPr>
          <w:noProof w:val="0"/>
        </w:rPr>
        <w:t>.5.1</w:t>
      </w:r>
      <w:proofErr w:type="gramEnd"/>
      <w:r w:rsidRPr="00B03E20">
        <w:rPr>
          <w:noProof w:val="0"/>
        </w:rPr>
        <w:t xml:space="preserve"> Security Audit Considerations</w:t>
      </w:r>
      <w:bookmarkEnd w:id="352"/>
      <w:bookmarkEnd w:id="353"/>
      <w:bookmarkEnd w:id="354"/>
    </w:p>
    <w:p w14:paraId="570D6E51" w14:textId="360199D7" w:rsidR="008A2D69" w:rsidRPr="00B03E20" w:rsidRDefault="004645F2" w:rsidP="00AD7E03">
      <w:pPr>
        <w:pStyle w:val="BodyText"/>
        <w:rPr>
          <w:lang w:eastAsia="en-US"/>
        </w:rPr>
      </w:pPr>
      <w:r w:rsidRPr="00B03E20">
        <w:t>NA</w:t>
      </w:r>
    </w:p>
    <w:p w14:paraId="5B9EB59C" w14:textId="77777777" w:rsidR="008A2D69" w:rsidRPr="00B03E20" w:rsidRDefault="008A2D69" w:rsidP="00AD7E03">
      <w:pPr>
        <w:pStyle w:val="BodyText"/>
      </w:pPr>
    </w:p>
    <w:p w14:paraId="72AA0A32" w14:textId="435B09B8" w:rsidR="008572EB" w:rsidRPr="00B03E20" w:rsidRDefault="008A2D69" w:rsidP="008572EB">
      <w:pPr>
        <w:pStyle w:val="EditorInstructions"/>
        <w:rPr>
          <w:i w:val="0"/>
        </w:rPr>
      </w:pPr>
      <w:r w:rsidRPr="00B03E20">
        <w:rPr>
          <w:i w:val="0"/>
        </w:rPr>
        <w:br w:type="page"/>
      </w:r>
      <w:r w:rsidR="008572EB" w:rsidRPr="00B03E20">
        <w:lastRenderedPageBreak/>
        <w:t xml:space="preserve">Add </w:t>
      </w:r>
      <w:r w:rsidR="00B03E20">
        <w:t>Section</w:t>
      </w:r>
      <w:r w:rsidR="008572EB" w:rsidRPr="00B03E20">
        <w:t xml:space="preserve"> 3.Y</w:t>
      </w:r>
      <w:r w:rsidR="001059EC" w:rsidRPr="00B03E20">
        <w:t>6</w:t>
      </w:r>
    </w:p>
    <w:p w14:paraId="005608EB" w14:textId="77777777" w:rsidR="008572EB" w:rsidRPr="00AD7E03" w:rsidRDefault="008572EB">
      <w:pPr>
        <w:pStyle w:val="Heading2"/>
        <w:numPr>
          <w:ilvl w:val="0"/>
          <w:numId w:val="0"/>
        </w:numPr>
        <w:rPr>
          <w:noProof w:val="0"/>
        </w:rPr>
      </w:pPr>
      <w:bookmarkStart w:id="355" w:name="_Toc482625077"/>
      <w:bookmarkStart w:id="356" w:name="_Toc482625809"/>
      <w:bookmarkStart w:id="357" w:name="_Toc483500705"/>
      <w:proofErr w:type="gramStart"/>
      <w:r w:rsidRPr="00B03E20">
        <w:rPr>
          <w:noProof w:val="0"/>
        </w:rPr>
        <w:t>3.Y</w:t>
      </w:r>
      <w:r w:rsidR="001059EC" w:rsidRPr="00B03E20">
        <w:rPr>
          <w:noProof w:val="0"/>
        </w:rPr>
        <w:t>6</w:t>
      </w:r>
      <w:proofErr w:type="gramEnd"/>
      <w:r w:rsidRPr="00B03E20">
        <w:rPr>
          <w:noProof w:val="0"/>
        </w:rPr>
        <w:t xml:space="preserve"> </w:t>
      </w:r>
      <w:r w:rsidR="001059EC" w:rsidRPr="00B03E20">
        <w:rPr>
          <w:noProof w:val="0"/>
        </w:rPr>
        <w:t>Appointment Notification [PCC-Y6</w:t>
      </w:r>
      <w:r w:rsidRPr="00B03E20">
        <w:rPr>
          <w:noProof w:val="0"/>
        </w:rPr>
        <w:t>]</w:t>
      </w:r>
      <w:bookmarkEnd w:id="355"/>
      <w:bookmarkEnd w:id="356"/>
      <w:bookmarkEnd w:id="357"/>
    </w:p>
    <w:p w14:paraId="7FA0D072" w14:textId="77777777" w:rsidR="008572EB" w:rsidRPr="00B03E20" w:rsidRDefault="00CD035A" w:rsidP="008572EB">
      <w:pPr>
        <w:pStyle w:val="Heading3"/>
        <w:numPr>
          <w:ilvl w:val="0"/>
          <w:numId w:val="0"/>
        </w:numPr>
        <w:rPr>
          <w:noProof w:val="0"/>
        </w:rPr>
      </w:pPr>
      <w:bookmarkStart w:id="358" w:name="_Toc482625078"/>
      <w:bookmarkStart w:id="359" w:name="_Toc482625810"/>
      <w:bookmarkStart w:id="360" w:name="_Toc483500706"/>
      <w:proofErr w:type="gramStart"/>
      <w:r w:rsidRPr="00B03E20">
        <w:rPr>
          <w:noProof w:val="0"/>
        </w:rPr>
        <w:t>3.Y6</w:t>
      </w:r>
      <w:r w:rsidR="008572EB" w:rsidRPr="00B03E20">
        <w:rPr>
          <w:noProof w:val="0"/>
        </w:rPr>
        <w:t>.1</w:t>
      </w:r>
      <w:proofErr w:type="gramEnd"/>
      <w:r w:rsidR="008572EB" w:rsidRPr="00B03E20">
        <w:rPr>
          <w:noProof w:val="0"/>
        </w:rPr>
        <w:t xml:space="preserve"> Scope</w:t>
      </w:r>
      <w:bookmarkEnd w:id="358"/>
      <w:bookmarkEnd w:id="359"/>
      <w:bookmarkEnd w:id="360"/>
    </w:p>
    <w:p w14:paraId="5769A4A5" w14:textId="77777777" w:rsidR="008572EB" w:rsidRPr="00B03E20" w:rsidRDefault="008572EB" w:rsidP="008572EB">
      <w:pPr>
        <w:pStyle w:val="BodyText"/>
      </w:pPr>
      <w:r w:rsidRPr="00B03E20">
        <w:t xml:space="preserve">This transaction is used to </w:t>
      </w:r>
      <w:r w:rsidR="00CD035A" w:rsidRPr="00B03E20">
        <w:t xml:space="preserve">inform the Referral Initiator about a scheduled appointment with the Referral Recipient as part of the fulfillment of the Referral Request. </w:t>
      </w:r>
      <w:r w:rsidRPr="00B03E20">
        <w:t>The referra</w:t>
      </w:r>
      <w:r w:rsidR="00E87F99" w:rsidRPr="00B03E20">
        <w:t>l is still considered in progress</w:t>
      </w:r>
      <w:r w:rsidRPr="00B03E20">
        <w:t>, until the Referral Outcome transaction (PCC-Y3) is successfully sent.</w:t>
      </w:r>
    </w:p>
    <w:p w14:paraId="0ADE2024" w14:textId="77777777" w:rsidR="008572EB" w:rsidRPr="00B03E20" w:rsidRDefault="009B6B8B" w:rsidP="008572EB">
      <w:pPr>
        <w:pStyle w:val="Heading3"/>
        <w:numPr>
          <w:ilvl w:val="0"/>
          <w:numId w:val="0"/>
        </w:numPr>
        <w:rPr>
          <w:noProof w:val="0"/>
        </w:rPr>
      </w:pPr>
      <w:bookmarkStart w:id="361" w:name="_Toc482625079"/>
      <w:bookmarkStart w:id="362" w:name="_Toc482625811"/>
      <w:bookmarkStart w:id="363" w:name="_Toc483500707"/>
      <w:proofErr w:type="gramStart"/>
      <w:r w:rsidRPr="00B03E20">
        <w:rPr>
          <w:noProof w:val="0"/>
        </w:rPr>
        <w:t>3.Y6</w:t>
      </w:r>
      <w:r w:rsidR="008572EB" w:rsidRPr="00B03E20">
        <w:rPr>
          <w:noProof w:val="0"/>
        </w:rPr>
        <w:t>.2</w:t>
      </w:r>
      <w:proofErr w:type="gramEnd"/>
      <w:r w:rsidR="008572EB" w:rsidRPr="00B03E20">
        <w:rPr>
          <w:noProof w:val="0"/>
        </w:rPr>
        <w:t xml:space="preserve"> Actor Roles</w:t>
      </w:r>
      <w:bookmarkEnd w:id="361"/>
      <w:bookmarkEnd w:id="362"/>
      <w:bookmarkEnd w:id="363"/>
    </w:p>
    <w:p w14:paraId="0683C286" w14:textId="77777777" w:rsidR="008572EB" w:rsidRPr="00B03E20" w:rsidRDefault="008572EB" w:rsidP="00AD7E03">
      <w:pPr>
        <w:pStyle w:val="BodyText"/>
      </w:pPr>
    </w:p>
    <w:p w14:paraId="07CA4010" w14:textId="6F58B100" w:rsidR="008572EB" w:rsidRPr="00B03E20" w:rsidRDefault="00631E11" w:rsidP="008572EB">
      <w:pPr>
        <w:pStyle w:val="BodyText"/>
        <w:jc w:val="center"/>
      </w:pPr>
      <w:r>
        <w:rPr>
          <w:noProof/>
          <w:lang w:eastAsia="en-US"/>
        </w:rPr>
        <mc:AlternateContent>
          <mc:Choice Requires="wpg">
            <w:drawing>
              <wp:inline distT="0" distB="0" distL="0" distR="0" wp14:anchorId="3D3A568C" wp14:editId="22F36AE6">
                <wp:extent cx="3724275" cy="1537335"/>
                <wp:effectExtent l="0" t="0" r="0" b="0"/>
                <wp:docPr id="31"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44" name="Rectangle 361"/>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45" name="Oval 362"/>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6F0E7126" w14:textId="77777777" w:rsidR="00A66A9A" w:rsidRDefault="00A66A9A" w:rsidP="008572EB">
                              <w:pPr>
                                <w:jc w:val="center"/>
                                <w:rPr>
                                  <w:sz w:val="18"/>
                                </w:rPr>
                              </w:pPr>
                              <w:r>
                                <w:rPr>
                                  <w:sz w:val="18"/>
                                </w:rPr>
                                <w:t>Appt. Notification [PCC-Y6]</w:t>
                              </w:r>
                            </w:p>
                          </w:txbxContent>
                        </wps:txbx>
                        <wps:bodyPr rot="0" vert="horz" wrap="square" lIns="0" tIns="9000" rIns="0" bIns="9000" anchor="t" anchorCtr="0">
                          <a:noAutofit/>
                        </wps:bodyPr>
                      </wps:wsp>
                      <wps:wsp>
                        <wps:cNvPr id="546" name="Text Box 363"/>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5622211E" w14:textId="71E7A765" w:rsidR="00A66A9A" w:rsidRDefault="00A66A9A" w:rsidP="008572EB">
                              <w:pPr>
                                <w:rPr>
                                  <w:sz w:val="18"/>
                                </w:rPr>
                              </w:pPr>
                              <w:r>
                                <w:rPr>
                                  <w:sz w:val="18"/>
                                </w:rPr>
                                <w:t>Referral Initiator</w:t>
                              </w:r>
                            </w:p>
                          </w:txbxContent>
                        </wps:txbx>
                        <wps:bodyPr rot="0" vert="horz" wrap="square" lIns="91440" tIns="45720" rIns="91440" bIns="45720" anchor="t" anchorCtr="0">
                          <a:noAutofit/>
                        </wps:bodyPr>
                      </wps:wsp>
                      <wps:wsp>
                        <wps:cNvPr id="548" name="Line 364"/>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49" name="Text Box 365"/>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2D44C084" w14:textId="02A3B6DC" w:rsidR="00A66A9A" w:rsidRDefault="00A66A9A" w:rsidP="008572EB">
                              <w:pPr>
                                <w:rPr>
                                  <w:sz w:val="18"/>
                                </w:rPr>
                              </w:pPr>
                              <w:r>
                                <w:rPr>
                                  <w:sz w:val="18"/>
                                </w:rPr>
                                <w:t>Referral Recipient</w:t>
                              </w:r>
                            </w:p>
                          </w:txbxContent>
                        </wps:txbx>
                        <wps:bodyPr rot="0" vert="horz" wrap="square" lIns="91440" tIns="45720" rIns="91440" bIns="45720" anchor="t" anchorCtr="0">
                          <a:noAutofit/>
                        </wps:bodyPr>
                      </wps:wsp>
                      <wps:wsp>
                        <wps:cNvPr id="550" name="Line 366"/>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3A568C" id="Group 360" o:spid="_x0000_s1255"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">
                <v:rect id="Rectangle 361" o:spid="_x0000_s1256"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LtsYA&#10;AADcAAAADwAAAGRycy9kb3ducmV2LnhtbESPQWvCQBSE7wX/w/KE3ppNi0qJ2UiVtnioYqOCx0f2&#10;mUSzb0N2q/Hfd4VCj8PMfMOks9404kKdqy0reI5iEMSF1TWXCnbbj6dXEM4ja2wsk4IbOZhlg4cU&#10;E22v/E2X3JciQNglqKDyvk2kdEVFBl1kW+LgHW1n0AfZlVJ3eA1w08iXOJ5IgzWHhQpbWlRUnPMf&#10;o+B0MPtyoyfnfrXFr1u+fj99zndKPQ77tykIT73/D/+1l1rBeDSC+5lw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eLtsYAAADcAAAADwAAAAAAAAAAAAAAAACYAgAAZHJz&#10;L2Rvd25yZXYueG1sUEsFBgAAAAAEAAQA9QAAAIsDAAAAAA==&#10;" filled="f" stroked="f" strokecolor="#3465a4">
                  <v:stroke joinstyle="round"/>
                </v:rect>
                <v:oval id="Oval 362" o:spid="_x0000_s1257"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yRsQA&#10;AADcAAAADwAAAGRycy9kb3ducmV2LnhtbESPQYvCMBSE74L/IbyFvciauugi1SgqiB5Ead3Dens0&#10;z7Zs81KaqPXfG0HwOMzMN8x03ppKXKlxpWUFg34EgjizuuRcwe9x/TUG4TyyxsoyKbiTg/ms25li&#10;rO2NE7qmPhcBwi5GBYX3dSylywoy6Pq2Jg7e2TYGfZBNLnWDtwA3lfyOoh9psOSwUGBNq4Ky//Ri&#10;FNi/ZHfeGExPvFna8dHvqwP2lPr8aBcT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pckbEAAAA3AAAAA8AAAAAAAAAAAAAAAAAmAIAAGRycy9k&#10;b3ducmV2LnhtbFBLBQYAAAAABAAEAPUAAACJAwAAAAA=&#10;" strokeweight=".26mm">
                  <v:stroke joinstyle="miter" endcap="square"/>
                  <v:textbox inset="0,.25mm,0,.25mm">
                    <w:txbxContent>
                      <w:p w14:paraId="6F0E7126" w14:textId="77777777" w:rsidR="00A66A9A" w:rsidRDefault="00A66A9A" w:rsidP="008572EB">
                        <w:pPr>
                          <w:jc w:val="center"/>
                          <w:rPr>
                            <w:sz w:val="18"/>
                          </w:rPr>
                        </w:pPr>
                        <w:r>
                          <w:rPr>
                            <w:sz w:val="18"/>
                          </w:rPr>
                          <w:t>Appt. Notification [PCC-Y6]</w:t>
                        </w:r>
                      </w:p>
                    </w:txbxContent>
                  </v:textbox>
                </v:oval>
                <v:shape id="Text Box 363" o:spid="_x0000_s1258"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dMcQA&#10;AADcAAAADwAAAGRycy9kb3ducmV2LnhtbESPQWsCMRSE7wX/Q3hCbzWrdKWsRpFCwWOri9bbY/Pc&#10;LLt52Sapbv99Iwgeh5n5hlmuB9uJC/nQOFYwnWQgiCunG64VlPuPlzcQISJr7ByTgj8KsF6NnpZY&#10;aHflL7rsYi0ShEOBCkyMfSFlqAxZDBPXEyfv7LzFmKSvpfZ4TXDbyVmWzaXFhtOCwZ7eDVXt7tcq&#10;GLanY/sd61l+MJ5+wqb9zMtSqefxsFmAiDTER/je3moF+escb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NnTHEAAAA3AAAAA8AAAAAAAAAAAAAAAAAmAIAAGRycy9k&#10;b3ducmV2LnhtbFBLBQYAAAAABAAEAPUAAACJAwAAAAA=&#10;" strokeweight=".26mm">
                  <v:stroke endcap="square"/>
                  <v:textbox>
                    <w:txbxContent>
                      <w:p w14:paraId="5622211E" w14:textId="71E7A765" w:rsidR="00A66A9A" w:rsidRDefault="00A66A9A" w:rsidP="008572EB">
                        <w:pPr>
                          <w:rPr>
                            <w:sz w:val="18"/>
                          </w:rPr>
                        </w:pPr>
                        <w:r>
                          <w:rPr>
                            <w:sz w:val="18"/>
                          </w:rPr>
                          <w:t>Referral Initiator</w:t>
                        </w:r>
                      </w:p>
                    </w:txbxContent>
                  </v:textbox>
                </v:shape>
                <v:line id="Line 364" o:spid="_x0000_s1259"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WhqsIAAADcAAAADwAAAGRycy9kb3ducmV2LnhtbERPy2oCMRTdF/yHcIXuNNOHVkejiFCo&#10;IGJtQdxdJ7eTsZObIUl1/HuzELo8nPd03tpanMmHyrGCp34GgrhwuuJSwffXe28EIkRkjbVjUnCl&#10;APNZ52GKuXYX/qTzLpYihXDIUYGJscmlDIUhi6HvGuLE/ThvMSboS6k9XlK4reVzlg2lxYpTg8GG&#10;loaK392fVUCLI8rNy9aZ9WbpV/s3fTqcxko9dtvFBESkNv6L7+4PrWDwmtamM+kI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WhqsIAAADcAAAADwAAAAAAAAAAAAAA&#10;AAChAgAAZHJzL2Rvd25yZXYueG1sUEsFBgAAAAAEAAQA+QAAAJADAAAAAA==&#10;" strokeweight=".26mm">
                  <v:stroke joinstyle="miter" endcap="square"/>
                </v:line>
                <v:shape id="Text Box 365" o:spid="_x0000_s1260"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JQ8QA&#10;AADcAAAADwAAAGRycy9kb3ducmV2LnhtbESPQWsCMRSE7wX/Q3hCbzVb6Uq7NYoIgsdWF9veHpvX&#10;zbKblzWJuv33jSB4HGbmG2a+HGwnzuRD41jB8yQDQVw53XCtoNxvnl5BhIissXNMCv4owHIxephj&#10;od2FP+m8i7VIEA4FKjAx9oWUoTJkMUxcT5y8X+ctxiR9LbXHS4LbTk6zbCYtNpwWDPa0NlS1u5NV&#10;MGx/vtrvWE/zg/F0DKv2Iy9LpR7Hw+odRKQh3sO39lYryF/e4H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SCUPEAAAA3AAAAA8AAAAAAAAAAAAAAAAAmAIAAGRycy9k&#10;b3ducmV2LnhtbFBLBQYAAAAABAAEAPUAAACJAwAAAAA=&#10;" strokeweight=".26mm">
                  <v:stroke endcap="square"/>
                  <v:textbox>
                    <w:txbxContent>
                      <w:p w14:paraId="2D44C084" w14:textId="02A3B6DC" w:rsidR="00A66A9A" w:rsidRDefault="00A66A9A" w:rsidP="008572EB">
                        <w:pPr>
                          <w:rPr>
                            <w:sz w:val="18"/>
                          </w:rPr>
                        </w:pPr>
                        <w:r>
                          <w:rPr>
                            <w:sz w:val="18"/>
                          </w:rPr>
                          <w:t>Referral Recipient</w:t>
                        </w:r>
                      </w:p>
                    </w:txbxContent>
                  </v:textbox>
                </v:shape>
                <v:line id="Line 366" o:spid="_x0000_s1261"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rKsEAAADcAAAADwAAAGRycy9kb3ducmV2LnhtbERPz2vCMBS+D/wfwhO8zVTFIdUoKso8&#10;OVYLXp/Nsyk2L6WJ2u2vXw7Cjh/f78Wqs7V4UOsrxwpGwwQEceF0xaWC/LR/n4HwAVlj7ZgU/JCH&#10;1bL3tsBUuyd/0yMLpYgh7FNUYEJoUil9YciiH7qGOHJX11oMEbal1C0+Y7it5ThJPqTFimODwYa2&#10;hopbdrcKsuTyddDn2SY/mtOvNEV+/pzslBr0u/UcRKAu/Itf7oNWMJ3G+fFMPAJ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OesqwQAAANwAAAAPAAAAAAAAAAAAAAAA&#10;AKECAABkcnMvZG93bnJldi54bWxQSwUGAAAAAAQABAD5AAAAjwMAAAAA&#10;" strokeweight=".26mm">
                  <v:stroke joinstyle="miter" endcap="square"/>
                </v:line>
                <w10:anchorlock/>
              </v:group>
            </w:pict>
          </mc:Fallback>
        </mc:AlternateContent>
      </w:r>
    </w:p>
    <w:p w14:paraId="75084DD2" w14:textId="77777777" w:rsidR="008572EB" w:rsidRPr="00B03E20" w:rsidRDefault="008572EB" w:rsidP="008572EB">
      <w:pPr>
        <w:pStyle w:val="FigureTitle"/>
      </w:pPr>
      <w:r w:rsidRPr="00B03E20">
        <w:t>F</w:t>
      </w:r>
      <w:r w:rsidR="00CD035A" w:rsidRPr="00B03E20">
        <w:t>igure 3.Y6</w:t>
      </w:r>
      <w:r w:rsidRPr="00B03E20">
        <w:t>.2-1: Use Case Diagram</w:t>
      </w:r>
    </w:p>
    <w:p w14:paraId="5A9E7157" w14:textId="77777777" w:rsidR="008572EB" w:rsidRPr="00B03E20" w:rsidRDefault="008572EB" w:rsidP="00AD7E03">
      <w:pPr>
        <w:pStyle w:val="BodyText"/>
      </w:pPr>
    </w:p>
    <w:p w14:paraId="0B6F00C8" w14:textId="77777777" w:rsidR="008572EB" w:rsidRPr="00B03E20" w:rsidRDefault="00CD035A" w:rsidP="008572EB">
      <w:pPr>
        <w:pStyle w:val="TableTitle"/>
      </w:pPr>
      <w:r w:rsidRPr="00B03E20">
        <w:t>Table 3.Y6</w:t>
      </w:r>
      <w:r w:rsidR="008572EB"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572EB" w:rsidRPr="00B03E20" w14:paraId="10234A08" w14:textId="77777777" w:rsidTr="00A801C0">
        <w:tc>
          <w:tcPr>
            <w:tcW w:w="1008" w:type="dxa"/>
            <w:tcBorders>
              <w:top w:val="single" w:sz="4" w:space="0" w:color="000000"/>
              <w:left w:val="single" w:sz="4" w:space="0" w:color="000000"/>
              <w:bottom w:val="single" w:sz="4" w:space="0" w:color="000000"/>
            </w:tcBorders>
            <w:shd w:val="clear" w:color="auto" w:fill="auto"/>
          </w:tcPr>
          <w:p w14:paraId="3C7DBAE5" w14:textId="77777777" w:rsidR="008572EB" w:rsidRPr="00B03E20" w:rsidRDefault="008572EB" w:rsidP="00A801C0">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E77AC8C" w14:textId="77777777" w:rsidR="008572EB" w:rsidRPr="00B03E20" w:rsidRDefault="008572EB" w:rsidP="00A801C0">
            <w:pPr>
              <w:pStyle w:val="BodyText"/>
            </w:pPr>
            <w:r w:rsidRPr="00B03E20">
              <w:t>Referral Initiator</w:t>
            </w:r>
          </w:p>
        </w:tc>
      </w:tr>
      <w:tr w:rsidR="008572EB" w:rsidRPr="00B03E20" w14:paraId="7FEAC50C" w14:textId="77777777" w:rsidTr="00A801C0">
        <w:tc>
          <w:tcPr>
            <w:tcW w:w="1008" w:type="dxa"/>
            <w:tcBorders>
              <w:top w:val="single" w:sz="4" w:space="0" w:color="000000"/>
              <w:left w:val="single" w:sz="4" w:space="0" w:color="000000"/>
              <w:bottom w:val="single" w:sz="4" w:space="0" w:color="000000"/>
            </w:tcBorders>
            <w:shd w:val="clear" w:color="auto" w:fill="auto"/>
          </w:tcPr>
          <w:p w14:paraId="34DBE036" w14:textId="77777777" w:rsidR="008572EB" w:rsidRPr="00B03E20" w:rsidRDefault="008572EB" w:rsidP="00A801C0">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2354025" w14:textId="77777777" w:rsidR="008572EB" w:rsidRPr="00B03E20" w:rsidRDefault="008572EB" w:rsidP="00A801C0">
            <w:pPr>
              <w:pStyle w:val="BodyText"/>
            </w:pPr>
            <w:r w:rsidRPr="00B03E20">
              <w:t>The provider who ordered the referral</w:t>
            </w:r>
          </w:p>
        </w:tc>
      </w:tr>
      <w:tr w:rsidR="008572EB" w:rsidRPr="00B03E20" w14:paraId="25E8D5D1" w14:textId="77777777" w:rsidTr="00A801C0">
        <w:tc>
          <w:tcPr>
            <w:tcW w:w="1008" w:type="dxa"/>
            <w:tcBorders>
              <w:top w:val="single" w:sz="4" w:space="0" w:color="000000"/>
              <w:left w:val="single" w:sz="4" w:space="0" w:color="000000"/>
              <w:bottom w:val="single" w:sz="4" w:space="0" w:color="000000"/>
            </w:tcBorders>
            <w:shd w:val="clear" w:color="auto" w:fill="auto"/>
          </w:tcPr>
          <w:p w14:paraId="6C965611" w14:textId="77777777" w:rsidR="008572EB" w:rsidRPr="00B03E20" w:rsidRDefault="008572EB" w:rsidP="00A801C0">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5E70BBFE" w14:textId="77777777" w:rsidR="008572EB" w:rsidRPr="00B03E20" w:rsidRDefault="008572EB" w:rsidP="00A801C0">
            <w:pPr>
              <w:pStyle w:val="BodyText"/>
              <w:snapToGrid w:val="0"/>
            </w:pPr>
            <w:r w:rsidRPr="00B03E20">
              <w:t>Referral Recipient</w:t>
            </w:r>
          </w:p>
        </w:tc>
      </w:tr>
      <w:tr w:rsidR="008572EB" w:rsidRPr="00B03E20" w14:paraId="3B215852" w14:textId="77777777" w:rsidTr="00A801C0">
        <w:tc>
          <w:tcPr>
            <w:tcW w:w="1008" w:type="dxa"/>
            <w:tcBorders>
              <w:top w:val="single" w:sz="4" w:space="0" w:color="000000"/>
              <w:left w:val="single" w:sz="4" w:space="0" w:color="000000"/>
              <w:bottom w:val="single" w:sz="4" w:space="0" w:color="000000"/>
            </w:tcBorders>
            <w:shd w:val="clear" w:color="auto" w:fill="auto"/>
          </w:tcPr>
          <w:p w14:paraId="705F84E5" w14:textId="77777777" w:rsidR="008572EB" w:rsidRPr="00B03E20" w:rsidRDefault="008572EB" w:rsidP="00A801C0">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B7A3A75" w14:textId="77777777" w:rsidR="008572EB" w:rsidRPr="00B03E20" w:rsidRDefault="008572EB" w:rsidP="00A801C0">
            <w:pPr>
              <w:pStyle w:val="BodyText"/>
            </w:pPr>
            <w:r w:rsidRPr="00B03E20">
              <w:t>The provider who is acting on the referral</w:t>
            </w:r>
          </w:p>
        </w:tc>
      </w:tr>
    </w:tbl>
    <w:p w14:paraId="09461603" w14:textId="77777777" w:rsidR="008572EB" w:rsidRPr="00B03E20" w:rsidRDefault="008572EB" w:rsidP="008572EB">
      <w:pPr>
        <w:pStyle w:val="BodyText"/>
        <w:rPr>
          <w:lang w:eastAsia="en-US"/>
        </w:rPr>
      </w:pPr>
    </w:p>
    <w:p w14:paraId="60C72ADC" w14:textId="77777777" w:rsidR="008572EB" w:rsidRPr="00B03E20" w:rsidRDefault="00CD035A" w:rsidP="008572EB">
      <w:pPr>
        <w:pStyle w:val="Heading3"/>
        <w:numPr>
          <w:ilvl w:val="0"/>
          <w:numId w:val="0"/>
        </w:numPr>
        <w:rPr>
          <w:noProof w:val="0"/>
        </w:rPr>
      </w:pPr>
      <w:bookmarkStart w:id="364" w:name="_Toc482625080"/>
      <w:bookmarkStart w:id="365" w:name="_Toc482625812"/>
      <w:bookmarkStart w:id="366" w:name="_Toc483500708"/>
      <w:proofErr w:type="gramStart"/>
      <w:r w:rsidRPr="00B03E20">
        <w:rPr>
          <w:noProof w:val="0"/>
        </w:rPr>
        <w:t>3.Y6</w:t>
      </w:r>
      <w:r w:rsidR="008572EB" w:rsidRPr="00B03E20">
        <w:rPr>
          <w:noProof w:val="0"/>
        </w:rPr>
        <w:t>.3</w:t>
      </w:r>
      <w:proofErr w:type="gramEnd"/>
      <w:r w:rsidR="008572EB" w:rsidRPr="00B03E20">
        <w:rPr>
          <w:noProof w:val="0"/>
        </w:rPr>
        <w:t xml:space="preserve"> Referenced Standards</w:t>
      </w:r>
      <w:bookmarkEnd w:id="364"/>
      <w:bookmarkEnd w:id="365"/>
      <w:bookmarkEnd w:id="366"/>
    </w:p>
    <w:p w14:paraId="53C4157C" w14:textId="77777777" w:rsidR="008572EB" w:rsidRPr="00B03E20" w:rsidRDefault="008572EB" w:rsidP="00AD7E03">
      <w:pPr>
        <w:pStyle w:val="BodyText"/>
      </w:pPr>
      <w:r w:rsidRPr="00B03E20">
        <w:t>HL7 Messaging standa</w:t>
      </w:r>
      <w:r w:rsidR="00CD035A" w:rsidRPr="00B03E20">
        <w:t>rd, version 2.5.1 Chapters 2, 10</w:t>
      </w:r>
    </w:p>
    <w:p w14:paraId="24790E8A" w14:textId="77777777" w:rsidR="008572EB" w:rsidRPr="00B03E20" w:rsidRDefault="00CD035A" w:rsidP="008572EB">
      <w:pPr>
        <w:pStyle w:val="Heading3"/>
        <w:numPr>
          <w:ilvl w:val="0"/>
          <w:numId w:val="0"/>
        </w:numPr>
        <w:rPr>
          <w:noProof w:val="0"/>
        </w:rPr>
      </w:pPr>
      <w:bookmarkStart w:id="367" w:name="_Toc482625081"/>
      <w:bookmarkStart w:id="368" w:name="_Toc482625813"/>
      <w:bookmarkStart w:id="369" w:name="_Toc483500709"/>
      <w:proofErr w:type="gramStart"/>
      <w:r w:rsidRPr="00B03E20">
        <w:rPr>
          <w:noProof w:val="0"/>
        </w:rPr>
        <w:lastRenderedPageBreak/>
        <w:t>3.Y6</w:t>
      </w:r>
      <w:r w:rsidR="008572EB" w:rsidRPr="00B03E20">
        <w:rPr>
          <w:noProof w:val="0"/>
        </w:rPr>
        <w:t>.4</w:t>
      </w:r>
      <w:proofErr w:type="gramEnd"/>
      <w:r w:rsidR="008572EB" w:rsidRPr="00B03E20">
        <w:rPr>
          <w:noProof w:val="0"/>
        </w:rPr>
        <w:t xml:space="preserve"> Interaction Diagram</w:t>
      </w:r>
      <w:bookmarkEnd w:id="367"/>
      <w:bookmarkEnd w:id="368"/>
      <w:bookmarkEnd w:id="369"/>
    </w:p>
    <w:p w14:paraId="532F8B77" w14:textId="781AE071" w:rsidR="008572EB" w:rsidRPr="00B03E20" w:rsidRDefault="00631E11" w:rsidP="008572EB">
      <w:pPr>
        <w:pStyle w:val="BodyText"/>
        <w:rPr>
          <w:lang w:eastAsia="en-US"/>
        </w:rPr>
      </w:pPr>
      <w:r>
        <w:rPr>
          <w:noProof/>
          <w:lang w:eastAsia="en-US"/>
        </w:rPr>
        <mc:AlternateContent>
          <mc:Choice Requires="wpc">
            <w:drawing>
              <wp:inline distT="0" distB="0" distL="0" distR="0" wp14:anchorId="47F64890" wp14:editId="16488B76">
                <wp:extent cx="5943600" cy="3166110"/>
                <wp:effectExtent l="0" t="0" r="0" b="0"/>
                <wp:docPr id="547" name="Canvas 5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2" name="Group 558"/>
                        <wpg:cNvGrpSpPr>
                          <a:grpSpLocks/>
                        </wpg:cNvGrpSpPr>
                        <wpg:grpSpPr bwMode="auto">
                          <a:xfrm>
                            <a:off x="1019175" y="272415"/>
                            <a:ext cx="3810000" cy="2478405"/>
                            <a:chOff x="3405" y="2457"/>
                            <a:chExt cx="6000" cy="3903"/>
                          </a:xfrm>
                        </wpg:grpSpPr>
                        <wps:wsp>
                          <wps:cNvPr id="23" name="Text Box 550"/>
                          <wps:cNvSpPr txBox="1">
                            <a:spLocks noChangeArrowheads="1"/>
                          </wps:cNvSpPr>
                          <wps:spPr bwMode="auto">
                            <a:xfrm>
                              <a:off x="4560" y="4152"/>
                              <a:ext cx="3795"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4B469" w14:textId="77777777" w:rsidR="00A66A9A" w:rsidRPr="00032742" w:rsidRDefault="00A66A9A" w:rsidP="00E57E5D">
                                <w:pPr>
                                  <w:spacing w:before="0"/>
                                  <w:jc w:val="center"/>
                                  <w:rPr>
                                    <w:sz w:val="20"/>
                                  </w:rPr>
                                </w:pPr>
                                <w:r>
                                  <w:rPr>
                                    <w:sz w:val="20"/>
                                  </w:rPr>
                                  <w:t>New Appointment or Cancel Appointment or Reschedule Appointment</w:t>
                                </w:r>
                              </w:p>
                            </w:txbxContent>
                          </wps:txbx>
                          <wps:bodyPr rot="0" vert="horz" wrap="square" lIns="91440" tIns="45720" rIns="91440" bIns="45720" anchor="t" anchorCtr="0" upright="1">
                            <a:noAutofit/>
                          </wps:bodyPr>
                        </wps:wsp>
                        <wps:wsp>
                          <wps:cNvPr id="24" name="AutoShape 551"/>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Rectangle 552"/>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553"/>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Rectangle 554"/>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555"/>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DC3CF" w14:textId="77777777" w:rsidR="00A66A9A" w:rsidRPr="00032742" w:rsidRDefault="00A66A9A" w:rsidP="00E57E5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29" name="Text Box 556"/>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C909BF" w14:textId="77777777" w:rsidR="00A66A9A" w:rsidRPr="00032742" w:rsidRDefault="00A66A9A" w:rsidP="00E57E5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30" name="AutoShape 557"/>
                          <wps:cNvCnPr>
                            <a:cxnSpLocks noChangeShapeType="1"/>
                            <a:stCxn id="27" idx="1"/>
                            <a:endCxn id="25"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47F64890" id="Canvas 547" o:spid="_x0000_s1262"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">
                <v:shape id="_x0000_s1263" type="#_x0000_t75" style="position:absolute;width:59436;height:31661;visibility:visible;mso-wrap-style:square">
                  <v:fill o:detectmouseclick="t"/>
                  <v:path o:connecttype="none"/>
                </v:shape>
                <v:group id="Group 558" o:spid="_x0000_s1264" style="position:absolute;left:10191;top:2724;width:38100;height:24784" coordorigin="3405,2457" coordsize="6000,3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550" o:spid="_x0000_s1265" type="#_x0000_t202" style="position:absolute;left:4560;top:4152;width:379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14:paraId="5864B469" w14:textId="77777777" w:rsidR="00A66A9A" w:rsidRPr="00032742" w:rsidRDefault="00A66A9A" w:rsidP="00E57E5D">
                          <w:pPr>
                            <w:spacing w:before="0"/>
                            <w:jc w:val="center"/>
                            <w:rPr>
                              <w:sz w:val="20"/>
                            </w:rPr>
                          </w:pPr>
                          <w:r>
                            <w:rPr>
                              <w:sz w:val="20"/>
                            </w:rPr>
                            <w:t>New Appointment or Cancel Appointment or Reschedule Appointment</w:t>
                          </w:r>
                        </w:p>
                      </w:txbxContent>
                    </v:textbox>
                  </v:shape>
                  <v:shape id="AutoShape 551" o:spid="_x0000_s1266" type="#_x0000_t32" style="position:absolute;left:4170;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hY1cYAAADbAAAADwAAAGRycy9kb3ducmV2LnhtbESPUUvDMBSF34X9h3AFX8Sl29yQumyM&#10;gaDI2DoFXy/NtSltbkKTdZ2/fhEEHw/nnO9wluvBtqKnLtSOFUzGGQji0umaKwWfHy8PTyBCRNbY&#10;OiYFFwqwXo1ulphrd+aC+mOsRIJwyFGBidHnUobSkMUwdp44ed+usxiT7CqpOzwnuG3lNMsW0mLN&#10;acGgp62hsjmerIKmb/bFYR78/emHFu/e7N5mX1qpu9th8wwi0hD/w3/tV61g+gi/X9IP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IWNXGAAAA2wAAAA8AAAAAAAAA&#10;AAAAAAAAoQIAAGRycy9kb3ducmV2LnhtbFBLBQYAAAAABAAEAPkAAACUAwAAAAA=&#10;">
                    <v:stroke dashstyle="dash"/>
                  </v:shape>
                  <v:rect id="Rectangle 552" o:spid="_x0000_s1267" style="position:absolute;left:40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shape id="AutoShape 553" o:spid="_x0000_s1268" type="#_x0000_t32" style="position:absolute;left:8655;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jOcUAAADbAAAADwAAAGRycy9kb3ducmV2LnhtbESPUWvCMBSF3wf+h3AHvgxN57CMahQZ&#10;DCZDNp3g66W5a0qbm9DE2u3Xm4Gwx8M55zuc5XqwreipC7VjBY/TDARx6XTNlYLj1+vkGUSIyBpb&#10;x6TghwKsV6O7JRbaXXhP/SFWIkE4FKjAxOgLKUNpyGKYOk+cvG/XWYxJdpXUHV4S3LZylmW5tFhz&#10;WjDo6cVQ2RzOVkHTNx/7z3nwD+dfyt+92W2fTlqp8f2wWYCINMT/8K39phXMcvj7kn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ZjOcUAAADbAAAADwAAAAAAAAAA&#10;AAAAAAChAgAAZHJzL2Rvd25yZXYueG1sUEsFBgAAAAAEAAQA+QAAAJMDAAAAAA==&#10;">
                    <v:stroke dashstyle="dash"/>
                  </v:shape>
                  <v:rect id="Rectangle 554" o:spid="_x0000_s1269" style="position:absolute;left:85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555" o:spid="_x0000_s1270" type="#_x0000_t202" style="position:absolute;left:3405;top:2502;width:15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14:paraId="41FDC3CF" w14:textId="77777777" w:rsidR="00A66A9A" w:rsidRPr="00032742" w:rsidRDefault="00A66A9A" w:rsidP="00E57E5D">
                          <w:pPr>
                            <w:spacing w:before="0"/>
                            <w:jc w:val="center"/>
                            <w:rPr>
                              <w:sz w:val="20"/>
                            </w:rPr>
                          </w:pPr>
                          <w:r>
                            <w:rPr>
                              <w:sz w:val="20"/>
                            </w:rPr>
                            <w:t>Referral Initiator</w:t>
                          </w:r>
                        </w:p>
                      </w:txbxContent>
                    </v:textbox>
                  </v:shape>
                  <v:shape id="Text Box 556" o:spid="_x0000_s1271" type="#_x0000_t202" style="position:absolute;left:7875;top:2457;width:153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14:paraId="23C909BF" w14:textId="77777777" w:rsidR="00A66A9A" w:rsidRPr="00032742" w:rsidRDefault="00A66A9A" w:rsidP="00E57E5D">
                          <w:pPr>
                            <w:spacing w:before="0"/>
                            <w:jc w:val="center"/>
                            <w:rPr>
                              <w:sz w:val="20"/>
                            </w:rPr>
                          </w:pPr>
                          <w:r>
                            <w:rPr>
                              <w:sz w:val="20"/>
                            </w:rPr>
                            <w:t>Referral Recipient</w:t>
                          </w:r>
                        </w:p>
                      </w:txbxContent>
                    </v:textbox>
                  </v:shape>
                  <v:shape id="AutoShape 557" o:spid="_x0000_s1272" type="#_x0000_t32" style="position:absolute;left:4290;top:4733;width:42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v:group>
                <w10:anchorlock/>
              </v:group>
            </w:pict>
          </mc:Fallback>
        </mc:AlternateContent>
      </w:r>
    </w:p>
    <w:p w14:paraId="62062B12" w14:textId="77777777" w:rsidR="008572EB" w:rsidRPr="00B03E20" w:rsidRDefault="005E1350" w:rsidP="008572EB">
      <w:pPr>
        <w:pStyle w:val="Heading4"/>
        <w:numPr>
          <w:ilvl w:val="0"/>
          <w:numId w:val="0"/>
        </w:numPr>
        <w:rPr>
          <w:noProof w:val="0"/>
        </w:rPr>
      </w:pPr>
      <w:bookmarkStart w:id="370" w:name="_Toc482625082"/>
      <w:bookmarkStart w:id="371" w:name="_Toc482625814"/>
      <w:bookmarkStart w:id="372" w:name="_Toc483500710"/>
      <w:proofErr w:type="gramStart"/>
      <w:r w:rsidRPr="00B03E20">
        <w:rPr>
          <w:noProof w:val="0"/>
        </w:rPr>
        <w:t>3.Y6</w:t>
      </w:r>
      <w:r w:rsidR="008572EB" w:rsidRPr="00B03E20">
        <w:rPr>
          <w:noProof w:val="0"/>
        </w:rPr>
        <w:t>.4.1</w:t>
      </w:r>
      <w:proofErr w:type="gramEnd"/>
      <w:r w:rsidR="008572EB" w:rsidRPr="00B03E20">
        <w:rPr>
          <w:noProof w:val="0"/>
        </w:rPr>
        <w:t xml:space="preserve"> </w:t>
      </w:r>
      <w:r w:rsidR="00712841" w:rsidRPr="00B03E20">
        <w:rPr>
          <w:noProof w:val="0"/>
        </w:rPr>
        <w:t>New Appointment</w:t>
      </w:r>
      <w:r w:rsidR="008572EB" w:rsidRPr="00B03E20">
        <w:rPr>
          <w:noProof w:val="0"/>
        </w:rPr>
        <w:t xml:space="preserve"> Package</w:t>
      </w:r>
      <w:bookmarkEnd w:id="370"/>
      <w:bookmarkEnd w:id="371"/>
      <w:bookmarkEnd w:id="372"/>
    </w:p>
    <w:p w14:paraId="21AF3F63" w14:textId="77777777" w:rsidR="008572EB" w:rsidRPr="00B03E20" w:rsidRDefault="008572EB" w:rsidP="00AD7E03">
      <w:pPr>
        <w:pStyle w:val="BodyText"/>
        <w:rPr>
          <w:lang w:eastAsia="en-US"/>
        </w:rPr>
      </w:pPr>
      <w:r w:rsidRPr="00B03E20">
        <w:rPr>
          <w:lang w:eastAsia="en-US"/>
        </w:rPr>
        <w:t xml:space="preserve">The </w:t>
      </w:r>
      <w:r w:rsidR="00B218DB" w:rsidRPr="00B03E20">
        <w:rPr>
          <w:lang w:eastAsia="en-US"/>
        </w:rPr>
        <w:t>New Appointment</w:t>
      </w:r>
      <w:r w:rsidRPr="00B03E20">
        <w:rPr>
          <w:lang w:eastAsia="en-US"/>
        </w:rPr>
        <w:t xml:space="preserve"> Package </w:t>
      </w:r>
      <w:r w:rsidR="006C18F5" w:rsidRPr="00B03E20">
        <w:rPr>
          <w:lang w:eastAsia="en-US"/>
        </w:rPr>
        <w:t>contains the scheduling information for an upcoming appointment with the Referral Recipient. It is specifically constrained to describe a single appointment and its link to the referral.</w:t>
      </w:r>
    </w:p>
    <w:p w14:paraId="5B1F7761" w14:textId="77777777" w:rsidR="008572EB" w:rsidRPr="00B03E20" w:rsidRDefault="008572EB" w:rsidP="008572EB">
      <w:pPr>
        <w:pStyle w:val="Heading5"/>
        <w:numPr>
          <w:ilvl w:val="0"/>
          <w:numId w:val="0"/>
        </w:numPr>
        <w:rPr>
          <w:noProof w:val="0"/>
        </w:rPr>
      </w:pPr>
      <w:bookmarkStart w:id="373" w:name="_Toc482625083"/>
      <w:bookmarkStart w:id="374" w:name="_Toc482625815"/>
      <w:bookmarkStart w:id="375" w:name="_Toc483500711"/>
      <w:proofErr w:type="gramStart"/>
      <w:r w:rsidRPr="00B03E20">
        <w:rPr>
          <w:noProof w:val="0"/>
        </w:rPr>
        <w:t>3</w:t>
      </w:r>
      <w:r w:rsidR="009B6B8B" w:rsidRPr="00B03E20">
        <w:rPr>
          <w:noProof w:val="0"/>
        </w:rPr>
        <w:t>.Y6</w:t>
      </w:r>
      <w:r w:rsidRPr="00B03E20">
        <w:rPr>
          <w:noProof w:val="0"/>
        </w:rPr>
        <w:t>.4.1.1</w:t>
      </w:r>
      <w:proofErr w:type="gramEnd"/>
      <w:r w:rsidRPr="00B03E20">
        <w:rPr>
          <w:noProof w:val="0"/>
        </w:rPr>
        <w:t xml:space="preserve"> Trigger Events</w:t>
      </w:r>
      <w:bookmarkEnd w:id="373"/>
      <w:bookmarkEnd w:id="374"/>
      <w:bookmarkEnd w:id="375"/>
    </w:p>
    <w:p w14:paraId="6133A9D7" w14:textId="77777777" w:rsidR="008572EB" w:rsidRPr="00B03E20" w:rsidRDefault="009B6B8B" w:rsidP="00AD7E03">
      <w:pPr>
        <w:pStyle w:val="BodyText"/>
        <w:rPr>
          <w:lang w:eastAsia="en-US"/>
        </w:rPr>
      </w:pPr>
      <w:r w:rsidRPr="00B03E20">
        <w:t>When an appointment is scheduled for a patient in order to fulfill a referral request, the Referral Recipient sends an appointment notification to the Referral Initiator. If the Referral Recipien</w:t>
      </w:r>
      <w:r w:rsidR="007F3999" w:rsidRPr="00B03E20">
        <w:t>t supports a profile option</w:t>
      </w:r>
      <w:r w:rsidR="00BF34E6" w:rsidRPr="00B03E20">
        <w:t>,</w:t>
      </w:r>
      <w:r w:rsidR="007F3999" w:rsidRPr="00B03E20">
        <w:t xml:space="preserve"> which</w:t>
      </w:r>
      <w:r w:rsidRPr="00B03E20">
        <w:t xml:space="preserve"> requires the use of Appointment notifications, this message SHALL be sent for all appointment</w:t>
      </w:r>
      <w:r w:rsidR="007F3999" w:rsidRPr="00B03E20">
        <w:t>s</w:t>
      </w:r>
      <w:r w:rsidRPr="00B03E20">
        <w:t xml:space="preserve"> related to a referral.</w:t>
      </w:r>
      <w:r w:rsidR="008572EB" w:rsidRPr="00B03E20">
        <w:t xml:space="preserve"> </w:t>
      </w:r>
    </w:p>
    <w:p w14:paraId="160782A3" w14:textId="77777777" w:rsidR="008572EB" w:rsidRPr="00B03E20" w:rsidRDefault="003A70E3" w:rsidP="008572EB">
      <w:pPr>
        <w:pStyle w:val="Heading5"/>
        <w:numPr>
          <w:ilvl w:val="0"/>
          <w:numId w:val="0"/>
        </w:numPr>
        <w:rPr>
          <w:noProof w:val="0"/>
        </w:rPr>
      </w:pPr>
      <w:bookmarkStart w:id="376" w:name="_Toc482625084"/>
      <w:bookmarkStart w:id="377" w:name="_Toc482625816"/>
      <w:bookmarkStart w:id="378" w:name="_Toc483500712"/>
      <w:proofErr w:type="gramStart"/>
      <w:r w:rsidRPr="00B03E20">
        <w:rPr>
          <w:noProof w:val="0"/>
        </w:rPr>
        <w:t>3.Y6</w:t>
      </w:r>
      <w:r w:rsidR="008572EB" w:rsidRPr="00B03E20">
        <w:rPr>
          <w:noProof w:val="0"/>
        </w:rPr>
        <w:t>.4.1.2</w:t>
      </w:r>
      <w:proofErr w:type="gramEnd"/>
      <w:r w:rsidR="008572EB" w:rsidRPr="00B03E20">
        <w:rPr>
          <w:noProof w:val="0"/>
        </w:rPr>
        <w:t xml:space="preserve"> Message Semantics</w:t>
      </w:r>
      <w:bookmarkEnd w:id="376"/>
      <w:bookmarkEnd w:id="377"/>
      <w:bookmarkEnd w:id="378"/>
    </w:p>
    <w:p w14:paraId="392B5F69" w14:textId="77777777" w:rsidR="008572EB" w:rsidRPr="00B03E20" w:rsidRDefault="008572EB" w:rsidP="008572EB">
      <w:pPr>
        <w:rPr>
          <w:lang w:eastAsia="en-US"/>
        </w:rPr>
      </w:pPr>
      <w:r w:rsidRPr="00B03E20">
        <w:rPr>
          <w:lang w:eastAsia="en-US"/>
        </w:rPr>
        <w:t xml:space="preserve">This message is an XDM package constructed following the rules described in the XDM Profile, transaction ITI-32, ITI TF-2: 3.32. The current transaction, </w:t>
      </w:r>
      <w:r w:rsidR="002A7577" w:rsidRPr="00B03E20">
        <w:rPr>
          <w:lang w:eastAsia="en-US"/>
        </w:rPr>
        <w:t>ITI-Y6</w:t>
      </w:r>
      <w:r w:rsidRPr="00B03E20">
        <w:rPr>
          <w:lang w:eastAsia="en-US"/>
        </w:rPr>
        <w:t>, adds the following constraints:</w:t>
      </w:r>
    </w:p>
    <w:p w14:paraId="4FF821D3" w14:textId="77777777" w:rsidR="008572EB" w:rsidRPr="00B03E20" w:rsidRDefault="008572EB" w:rsidP="00AD7E03">
      <w:pPr>
        <w:pStyle w:val="ListBullet2"/>
      </w:pPr>
      <w:r w:rsidRPr="00B03E20">
        <w:t>Only a single submission set shall be present in the XDM package (ITI TF-2: 3.32.4.1.2)</w:t>
      </w:r>
    </w:p>
    <w:p w14:paraId="7D367DF4" w14:textId="77777777" w:rsidR="008572EB" w:rsidRPr="00B03E20" w:rsidRDefault="008572EB" w:rsidP="00AD7E03">
      <w:pPr>
        <w:pStyle w:val="ListBullet2"/>
      </w:pPr>
      <w:r w:rsidRPr="00B03E20">
        <w:t>Only “simple part” documents shall be allowed in the XDM package (ITI TF-2: 3.32.4.1.2.2).</w:t>
      </w:r>
    </w:p>
    <w:p w14:paraId="2E8B05D5" w14:textId="77777777" w:rsidR="003A70E3" w:rsidRPr="00B03E20" w:rsidRDefault="008572EB" w:rsidP="009C7722">
      <w:pPr>
        <w:rPr>
          <w:lang w:eastAsia="en-US"/>
        </w:rPr>
      </w:pPr>
      <w:r w:rsidRPr="00B03E20">
        <w:rPr>
          <w:lang w:eastAsia="en-US"/>
        </w:rPr>
        <w:t xml:space="preserve">The </w:t>
      </w:r>
      <w:r w:rsidR="007F3999" w:rsidRPr="00B03E20">
        <w:rPr>
          <w:lang w:eastAsia="en-US"/>
        </w:rPr>
        <w:t>New Appointment</w:t>
      </w:r>
      <w:r w:rsidRPr="00B03E20">
        <w:rPr>
          <w:lang w:eastAsia="en-US"/>
        </w:rPr>
        <w:t xml:space="preserve"> XDM package contains </w:t>
      </w:r>
      <w:r w:rsidR="002A7577" w:rsidRPr="00B03E20">
        <w:rPr>
          <w:lang w:eastAsia="en-US"/>
        </w:rPr>
        <w:t>an HL7 V2 SIU^S12^SIU_S12</w:t>
      </w:r>
      <w:r w:rsidRPr="00B03E20">
        <w:rPr>
          <w:lang w:eastAsia="en-US"/>
        </w:rPr>
        <w:t xml:space="preserve"> message.</w:t>
      </w:r>
    </w:p>
    <w:p w14:paraId="266B9086" w14:textId="77777777" w:rsidR="009C7722" w:rsidRPr="00B03E20" w:rsidRDefault="009C7722" w:rsidP="00AD7E03">
      <w:pPr>
        <w:pStyle w:val="Heading6"/>
        <w:rPr>
          <w:noProof w:val="0"/>
        </w:rPr>
      </w:pPr>
      <w:bookmarkStart w:id="379" w:name="_Toc482625085"/>
      <w:bookmarkStart w:id="380" w:name="_Toc482625817"/>
      <w:bookmarkStart w:id="381" w:name="_Toc483500713"/>
      <w:proofErr w:type="gramStart"/>
      <w:r w:rsidRPr="00B03E20">
        <w:rPr>
          <w:noProof w:val="0"/>
        </w:rPr>
        <w:lastRenderedPageBreak/>
        <w:t>3.Y6.4.1.2.1</w:t>
      </w:r>
      <w:proofErr w:type="gramEnd"/>
      <w:r w:rsidRPr="00B03E20">
        <w:rPr>
          <w:noProof w:val="0"/>
        </w:rPr>
        <w:t xml:space="preserve"> Message Cont</w:t>
      </w:r>
      <w:r w:rsidR="00A31607" w:rsidRPr="00B03E20">
        <w:rPr>
          <w:noProof w:val="0"/>
        </w:rPr>
        <w:t>ent - Metadata</w:t>
      </w:r>
      <w:bookmarkEnd w:id="379"/>
      <w:bookmarkEnd w:id="380"/>
      <w:bookmarkEnd w:id="381"/>
    </w:p>
    <w:p w14:paraId="07943DD9" w14:textId="77777777" w:rsidR="008572EB" w:rsidRPr="00B03E20" w:rsidRDefault="003A70E3" w:rsidP="008572EB">
      <w:pPr>
        <w:pStyle w:val="Heading7"/>
        <w:numPr>
          <w:ilvl w:val="0"/>
          <w:numId w:val="0"/>
        </w:numPr>
        <w:rPr>
          <w:noProof w:val="0"/>
        </w:rPr>
      </w:pPr>
      <w:bookmarkStart w:id="382" w:name="_Toc482625086"/>
      <w:proofErr w:type="gramStart"/>
      <w:r w:rsidRPr="00B03E20">
        <w:rPr>
          <w:noProof w:val="0"/>
        </w:rPr>
        <w:t>3.Y6</w:t>
      </w:r>
      <w:r w:rsidR="008572EB" w:rsidRPr="00B03E20">
        <w:rPr>
          <w:noProof w:val="0"/>
        </w:rPr>
        <w:t>.4.1.2.1.1</w:t>
      </w:r>
      <w:proofErr w:type="gramEnd"/>
      <w:r w:rsidR="008572EB" w:rsidRPr="00B03E20">
        <w:rPr>
          <w:noProof w:val="0"/>
        </w:rPr>
        <w:t xml:space="preserve"> Submission Set</w:t>
      </w:r>
      <w:bookmarkEnd w:id="382"/>
    </w:p>
    <w:p w14:paraId="5D156727" w14:textId="77777777" w:rsidR="008572EB" w:rsidRPr="00B03E20" w:rsidRDefault="008572EB" w:rsidP="008572EB">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19231B49" w14:textId="77777777" w:rsidR="008572EB" w:rsidRPr="00B03E20" w:rsidRDefault="008572EB" w:rsidP="008572EB">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572EB" w:rsidRPr="00B03E20" w14:paraId="00E418F2" w14:textId="77777777" w:rsidTr="00AD7E03">
        <w:trPr>
          <w:cantSplit/>
          <w:tblHeader/>
        </w:trPr>
        <w:tc>
          <w:tcPr>
            <w:tcW w:w="2482" w:type="dxa"/>
            <w:shd w:val="clear" w:color="auto" w:fill="D9D9D9"/>
            <w:vAlign w:val="center"/>
          </w:tcPr>
          <w:p w14:paraId="72DA8A5F" w14:textId="77777777" w:rsidR="008572EB" w:rsidRPr="00B03E20" w:rsidRDefault="008572EB" w:rsidP="00AD7E03">
            <w:pPr>
              <w:pStyle w:val="TableEntryHeader"/>
              <w:rPr>
                <w:lang w:eastAsia="en-US"/>
              </w:rPr>
            </w:pPr>
            <w:r w:rsidRPr="00B03E20">
              <w:rPr>
                <w:lang w:eastAsia="en-US"/>
              </w:rPr>
              <w:t>Attribute</w:t>
            </w:r>
          </w:p>
        </w:tc>
        <w:tc>
          <w:tcPr>
            <w:tcW w:w="2666" w:type="dxa"/>
            <w:shd w:val="clear" w:color="auto" w:fill="D9D9D9"/>
            <w:vAlign w:val="center"/>
          </w:tcPr>
          <w:p w14:paraId="44FB49F5" w14:textId="77777777" w:rsidR="008572EB" w:rsidRPr="00B03E20" w:rsidRDefault="008572EB" w:rsidP="00AD7E03">
            <w:pPr>
              <w:pStyle w:val="TableEntryHeader"/>
              <w:rPr>
                <w:lang w:eastAsia="en-US"/>
              </w:rPr>
            </w:pPr>
            <w:r w:rsidRPr="00B03E20">
              <w:rPr>
                <w:lang w:eastAsia="en-US"/>
              </w:rPr>
              <w:t>Purpose within 360X</w:t>
            </w:r>
          </w:p>
        </w:tc>
        <w:tc>
          <w:tcPr>
            <w:tcW w:w="1890" w:type="dxa"/>
            <w:shd w:val="clear" w:color="auto" w:fill="D9D9D9"/>
            <w:vAlign w:val="center"/>
          </w:tcPr>
          <w:p w14:paraId="7751281F" w14:textId="77777777" w:rsidR="008572EB" w:rsidRPr="00B03E20" w:rsidRDefault="008572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F7D3195" w14:textId="77777777" w:rsidR="008572EB" w:rsidRPr="00B03E20" w:rsidRDefault="008572EB" w:rsidP="00AD7E03">
            <w:pPr>
              <w:pStyle w:val="TableEntryHeader"/>
              <w:rPr>
                <w:lang w:eastAsia="en-US"/>
              </w:rPr>
            </w:pPr>
            <w:r w:rsidRPr="00B03E20">
              <w:rPr>
                <w:lang w:eastAsia="en-US"/>
              </w:rPr>
              <w:t>Value and Source</w:t>
            </w:r>
          </w:p>
        </w:tc>
      </w:tr>
      <w:tr w:rsidR="008572EB" w:rsidRPr="00B03E20" w14:paraId="37C817D1" w14:textId="77777777" w:rsidTr="00AD7E03">
        <w:trPr>
          <w:cantSplit/>
        </w:trPr>
        <w:tc>
          <w:tcPr>
            <w:tcW w:w="2482" w:type="dxa"/>
            <w:shd w:val="clear" w:color="auto" w:fill="auto"/>
          </w:tcPr>
          <w:p w14:paraId="499D9A1C" w14:textId="77777777" w:rsidR="008572EB" w:rsidRPr="00B03E20" w:rsidRDefault="004955DC" w:rsidP="00AD7E03">
            <w:pPr>
              <w:pStyle w:val="TableEntry"/>
              <w:rPr>
                <w:lang w:eastAsia="en-US"/>
              </w:rPr>
            </w:pPr>
            <w:r w:rsidRPr="00B03E20">
              <w:rPr>
                <w:lang w:eastAsia="en-US"/>
              </w:rPr>
              <w:t>a</w:t>
            </w:r>
            <w:r w:rsidR="008572EB" w:rsidRPr="00B03E20">
              <w:rPr>
                <w:lang w:eastAsia="en-US"/>
              </w:rPr>
              <w:t>uthor</w:t>
            </w:r>
          </w:p>
        </w:tc>
        <w:tc>
          <w:tcPr>
            <w:tcW w:w="2666" w:type="dxa"/>
            <w:shd w:val="clear" w:color="auto" w:fill="auto"/>
          </w:tcPr>
          <w:p w14:paraId="3E2E05BB" w14:textId="77777777" w:rsidR="008572EB" w:rsidRPr="00B03E20" w:rsidRDefault="008572EB"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069EA8E9" w14:textId="77777777" w:rsidR="008572EB" w:rsidRPr="00B03E20" w:rsidRDefault="008572EB"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0FC29B2F" w14:textId="77777777" w:rsidR="008572EB" w:rsidRPr="00B03E20" w:rsidRDefault="008572EB" w:rsidP="00AD7E03">
            <w:pPr>
              <w:pStyle w:val="TableEntry"/>
              <w:rPr>
                <w:lang w:eastAsia="en-US"/>
              </w:rPr>
            </w:pPr>
            <w:r w:rsidRPr="00B03E20">
              <w:rPr>
                <w:lang w:eastAsia="en-US"/>
              </w:rPr>
              <w:t xml:space="preserve">The Direct address of the Referral Recipient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8572EB" w:rsidRPr="00B03E20" w14:paraId="2D13DAB9" w14:textId="77777777" w:rsidTr="00AD7E03">
        <w:trPr>
          <w:cantSplit/>
        </w:trPr>
        <w:tc>
          <w:tcPr>
            <w:tcW w:w="2482" w:type="dxa"/>
            <w:shd w:val="clear" w:color="auto" w:fill="auto"/>
          </w:tcPr>
          <w:p w14:paraId="12467A2E" w14:textId="77777777" w:rsidR="008572EB" w:rsidRPr="00B03E20" w:rsidRDefault="008572EB"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34C9F49A" w14:textId="77777777" w:rsidR="008572EB" w:rsidRPr="00B03E20" w:rsidRDefault="008572EB"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42B99322"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4E5B5D" w14:textId="77777777" w:rsidR="008572EB" w:rsidRPr="00B03E20" w:rsidRDefault="008572EB" w:rsidP="00AD7E03">
            <w:pPr>
              <w:pStyle w:val="TableEntry"/>
              <w:rPr>
                <w:lang w:eastAsia="en-US"/>
              </w:rPr>
            </w:pPr>
            <w:r w:rsidRPr="00B03E20">
              <w:rPr>
                <w:lang w:eastAsia="en-US"/>
              </w:rPr>
              <w:t>LOINC Code 57133-1 is used to indicate that this Submission Set is part of a referral</w:t>
            </w:r>
          </w:p>
        </w:tc>
      </w:tr>
      <w:tr w:rsidR="008572EB" w:rsidRPr="00B03E20" w14:paraId="6206BC66" w14:textId="77777777" w:rsidTr="00AD7E03">
        <w:trPr>
          <w:cantSplit/>
        </w:trPr>
        <w:tc>
          <w:tcPr>
            <w:tcW w:w="2482" w:type="dxa"/>
            <w:shd w:val="clear" w:color="auto" w:fill="auto"/>
          </w:tcPr>
          <w:p w14:paraId="6DBAC02C" w14:textId="77777777" w:rsidR="008572EB" w:rsidRPr="00B03E20" w:rsidRDefault="008572E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306B5770" w14:textId="77777777" w:rsidR="008572EB" w:rsidRPr="00B03E20" w:rsidRDefault="008572EB"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21063C7B"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74AF787" w14:textId="77777777" w:rsidR="008572EB" w:rsidRPr="00B03E20" w:rsidRDefault="008572EB"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8572EB" w:rsidRPr="00B03E20" w14:paraId="44146D8F" w14:textId="77777777" w:rsidTr="00AD7E03">
        <w:trPr>
          <w:cantSplit/>
        </w:trPr>
        <w:tc>
          <w:tcPr>
            <w:tcW w:w="2482" w:type="dxa"/>
            <w:shd w:val="clear" w:color="auto" w:fill="auto"/>
          </w:tcPr>
          <w:p w14:paraId="37768466" w14:textId="77777777" w:rsidR="008572EB" w:rsidRPr="00B03E20" w:rsidRDefault="008572EB"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58C213BF" w14:textId="77777777" w:rsidR="008572EB" w:rsidRPr="00B03E20" w:rsidRDefault="008572EB"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287C664C" w14:textId="77777777" w:rsidR="008572EB" w:rsidRPr="00B03E20" w:rsidRDefault="008572E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476D3844" w14:textId="77777777" w:rsidR="008572EB" w:rsidRPr="00B03E20" w:rsidRDefault="008572EB" w:rsidP="00AD7E03">
            <w:pPr>
              <w:pStyle w:val="TableEntry"/>
              <w:rPr>
                <w:lang w:eastAsia="en-US"/>
              </w:rPr>
            </w:pPr>
            <w:r w:rsidRPr="00B03E20">
              <w:rPr>
                <w:lang w:eastAsia="en-US"/>
              </w:rPr>
              <w:t>The Direct address of the Referral Initiator.</w:t>
            </w:r>
          </w:p>
        </w:tc>
      </w:tr>
      <w:tr w:rsidR="008572EB" w:rsidRPr="00B03E20" w14:paraId="34CBAEF0" w14:textId="77777777" w:rsidTr="00AD7E03">
        <w:trPr>
          <w:cantSplit/>
        </w:trPr>
        <w:tc>
          <w:tcPr>
            <w:tcW w:w="2482" w:type="dxa"/>
            <w:shd w:val="clear" w:color="auto" w:fill="auto"/>
          </w:tcPr>
          <w:p w14:paraId="5EBBCD28" w14:textId="77777777" w:rsidR="008572EB" w:rsidRPr="00B03E20" w:rsidRDefault="008572E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5BA58F0" w14:textId="77777777" w:rsidR="008572EB" w:rsidRPr="00B03E20" w:rsidRDefault="008572EB"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008807A9" w:rsidRPr="00B03E20">
              <w:rPr>
                <w:lang w:eastAsia="en-US"/>
              </w:rPr>
              <w:br/>
            </w:r>
            <w:r w:rsidRPr="00B03E20">
              <w:rPr>
                <w:lang w:eastAsia="en-US"/>
              </w:rPr>
              <w:t>This value must be the same for the Submission Set, and the Document Entries within it.</w:t>
            </w:r>
          </w:p>
        </w:tc>
        <w:tc>
          <w:tcPr>
            <w:tcW w:w="1890" w:type="dxa"/>
            <w:shd w:val="clear" w:color="auto" w:fill="auto"/>
          </w:tcPr>
          <w:p w14:paraId="38F2CE1F"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5DA5A6B" w14:textId="780D7649" w:rsidR="008572EB" w:rsidRPr="00B03E20" w:rsidRDefault="00E8275F" w:rsidP="00AD7E03">
            <w:pPr>
              <w:pStyle w:val="TableEntry"/>
              <w:rPr>
                <w:lang w:eastAsia="en-US"/>
              </w:rPr>
            </w:pPr>
            <w:r>
              <w:rPr>
                <w:lang w:eastAsia="en-US"/>
              </w:rPr>
              <w:t>See PCC</w:t>
            </w:r>
            <w:r w:rsidR="008572EB" w:rsidRPr="00B03E20">
              <w:rPr>
                <w:lang w:eastAsia="en-US"/>
              </w:rPr>
              <w:t xml:space="preserve"> TF-1: X.1.1.1 for description on how patient identity is conveyed between the Referral Initiator and the Referral Recipient</w:t>
            </w:r>
          </w:p>
        </w:tc>
      </w:tr>
      <w:tr w:rsidR="008572EB" w:rsidRPr="00B03E20" w14:paraId="048DC2C1" w14:textId="77777777" w:rsidTr="00AD7E03">
        <w:trPr>
          <w:cantSplit/>
        </w:trPr>
        <w:tc>
          <w:tcPr>
            <w:tcW w:w="2482" w:type="dxa"/>
            <w:shd w:val="clear" w:color="auto" w:fill="auto"/>
          </w:tcPr>
          <w:p w14:paraId="0502EE87" w14:textId="77777777" w:rsidR="008572EB" w:rsidRPr="00B03E20" w:rsidRDefault="008572EB"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5C857381" w14:textId="77777777" w:rsidR="008572EB" w:rsidRPr="00B03E20" w:rsidRDefault="008572EB"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06ACFA20"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3504646F" w14:textId="77777777" w:rsidR="008572EB" w:rsidRPr="00B03E20" w:rsidRDefault="008572EB" w:rsidP="00AD7E03">
            <w:pPr>
              <w:pStyle w:val="TableEntry"/>
              <w:rPr>
                <w:lang w:eastAsia="en-US"/>
              </w:rPr>
            </w:pPr>
            <w:r w:rsidRPr="00B03E20">
              <w:rPr>
                <w:lang w:eastAsia="en-US"/>
              </w:rPr>
              <w:t>An OID.</w:t>
            </w:r>
          </w:p>
        </w:tc>
      </w:tr>
      <w:tr w:rsidR="008572EB" w:rsidRPr="00B03E20" w14:paraId="408FBBA3" w14:textId="77777777" w:rsidTr="00AD7E03">
        <w:trPr>
          <w:cantSplit/>
        </w:trPr>
        <w:tc>
          <w:tcPr>
            <w:tcW w:w="2482" w:type="dxa"/>
            <w:shd w:val="clear" w:color="auto" w:fill="auto"/>
          </w:tcPr>
          <w:p w14:paraId="4D752414" w14:textId="77777777" w:rsidR="008572EB" w:rsidRPr="00B03E20" w:rsidRDefault="008572EB"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21F5F56D" w14:textId="77777777" w:rsidR="008572EB" w:rsidRPr="00B03E20" w:rsidRDefault="008572EB"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73D5081F"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EA58FF0" w14:textId="77777777" w:rsidR="008572EB" w:rsidRPr="00B03E20" w:rsidRDefault="008572EB" w:rsidP="00AD7E03">
            <w:pPr>
              <w:pStyle w:val="TableEntry"/>
              <w:rPr>
                <w:lang w:eastAsia="en-US"/>
              </w:rPr>
            </w:pPr>
            <w:r w:rsidRPr="00B03E20">
              <w:rPr>
                <w:lang w:eastAsia="en-US"/>
              </w:rPr>
              <w:t>Timestamp in UTC</w:t>
            </w:r>
          </w:p>
        </w:tc>
      </w:tr>
      <w:tr w:rsidR="008572EB" w:rsidRPr="00B03E20" w14:paraId="0D6E4DF8" w14:textId="77777777" w:rsidTr="00AD7E03">
        <w:trPr>
          <w:cantSplit/>
        </w:trPr>
        <w:tc>
          <w:tcPr>
            <w:tcW w:w="2482" w:type="dxa"/>
            <w:shd w:val="clear" w:color="auto" w:fill="auto"/>
          </w:tcPr>
          <w:p w14:paraId="651E20B3" w14:textId="77777777" w:rsidR="008572EB" w:rsidRPr="00B03E20" w:rsidRDefault="008572EB"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FD94D9D" w14:textId="77777777" w:rsidR="008572EB" w:rsidRPr="00B03E20" w:rsidRDefault="008572E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E837107"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7393F015" w14:textId="77777777" w:rsidR="008572EB" w:rsidRPr="00B03E20" w:rsidRDefault="008572EB" w:rsidP="00AD7E03">
            <w:pPr>
              <w:pStyle w:val="TableEntry"/>
              <w:rPr>
                <w:lang w:eastAsia="en-US"/>
              </w:rPr>
            </w:pPr>
            <w:r w:rsidRPr="00B03E20">
              <w:rPr>
                <w:lang w:eastAsia="en-US"/>
              </w:rPr>
              <w:t>An OID.</w:t>
            </w:r>
          </w:p>
        </w:tc>
      </w:tr>
      <w:tr w:rsidR="008572EB" w:rsidRPr="00B03E20" w14:paraId="1AA014C3" w14:textId="77777777" w:rsidTr="00AD7E03">
        <w:trPr>
          <w:cantSplit/>
        </w:trPr>
        <w:tc>
          <w:tcPr>
            <w:tcW w:w="2482" w:type="dxa"/>
            <w:shd w:val="clear" w:color="auto" w:fill="auto"/>
          </w:tcPr>
          <w:p w14:paraId="5BB1CBC7" w14:textId="77777777" w:rsidR="008572EB" w:rsidRPr="00B03E20" w:rsidRDefault="008572EB"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4EE38355" w14:textId="1286D1A5" w:rsidR="008572EB" w:rsidRPr="00B03E20" w:rsidRDefault="008572EB"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09323F41"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7B15F40" w14:textId="77777777" w:rsidR="008572EB" w:rsidRPr="00B03E20" w:rsidRDefault="008572EB"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0A492FA5" w14:textId="77777777" w:rsidR="008572EB" w:rsidRPr="00B03E20" w:rsidRDefault="008572EB" w:rsidP="008572EB">
      <w:pPr>
        <w:pStyle w:val="BodyText"/>
        <w:rPr>
          <w:lang w:eastAsia="en-US"/>
        </w:rPr>
      </w:pPr>
    </w:p>
    <w:p w14:paraId="34B58643" w14:textId="77777777" w:rsidR="008572EB" w:rsidRPr="00B03E20" w:rsidRDefault="003A70E3" w:rsidP="00AD7E03">
      <w:pPr>
        <w:pStyle w:val="Heading7"/>
        <w:rPr>
          <w:noProof w:val="0"/>
        </w:rPr>
      </w:pPr>
      <w:bookmarkStart w:id="383" w:name="_Toc482625087"/>
      <w:proofErr w:type="gramStart"/>
      <w:r w:rsidRPr="00B03E20">
        <w:rPr>
          <w:noProof w:val="0"/>
        </w:rPr>
        <w:t>3.Y6</w:t>
      </w:r>
      <w:r w:rsidR="008572EB" w:rsidRPr="00B03E20">
        <w:rPr>
          <w:noProof w:val="0"/>
        </w:rPr>
        <w:t>.4.1.2.1.2</w:t>
      </w:r>
      <w:proofErr w:type="gramEnd"/>
      <w:r w:rsidR="008572EB" w:rsidRPr="00B03E20">
        <w:rPr>
          <w:noProof w:val="0"/>
        </w:rPr>
        <w:t xml:space="preserve"> Document Entry for </w:t>
      </w:r>
      <w:r w:rsidR="002A7577" w:rsidRPr="00B03E20">
        <w:rPr>
          <w:noProof w:val="0"/>
        </w:rPr>
        <w:t>Appointment Notification</w:t>
      </w:r>
      <w:bookmarkEnd w:id="383"/>
    </w:p>
    <w:p w14:paraId="32EC9075" w14:textId="77777777" w:rsidR="008572EB" w:rsidRPr="00B03E20" w:rsidRDefault="008572EB" w:rsidP="008572EB">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386EA35C" w14:textId="77777777" w:rsidR="008572EB" w:rsidRPr="00B03E20" w:rsidRDefault="008572EB" w:rsidP="008572EB">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572EB" w:rsidRPr="00B03E20" w14:paraId="66BB6B42" w14:textId="77777777" w:rsidTr="00AD7E03">
        <w:trPr>
          <w:cantSplit/>
          <w:tblHeader/>
        </w:trPr>
        <w:tc>
          <w:tcPr>
            <w:tcW w:w="2482" w:type="dxa"/>
            <w:shd w:val="clear" w:color="auto" w:fill="D9D9D9"/>
            <w:vAlign w:val="center"/>
          </w:tcPr>
          <w:p w14:paraId="077DC582" w14:textId="77777777" w:rsidR="008572EB" w:rsidRPr="00B03E20" w:rsidRDefault="008572EB" w:rsidP="00AD7E03">
            <w:pPr>
              <w:pStyle w:val="TableEntryHeader"/>
              <w:rPr>
                <w:lang w:eastAsia="en-US"/>
              </w:rPr>
            </w:pPr>
            <w:r w:rsidRPr="00B03E20">
              <w:rPr>
                <w:lang w:eastAsia="en-US"/>
              </w:rPr>
              <w:t>Attribute</w:t>
            </w:r>
          </w:p>
        </w:tc>
        <w:tc>
          <w:tcPr>
            <w:tcW w:w="2666" w:type="dxa"/>
            <w:shd w:val="clear" w:color="auto" w:fill="D9D9D9"/>
            <w:vAlign w:val="center"/>
          </w:tcPr>
          <w:p w14:paraId="7F0ED1D5" w14:textId="77777777" w:rsidR="008572EB" w:rsidRPr="00B03E20" w:rsidRDefault="008572EB" w:rsidP="00AD7E03">
            <w:pPr>
              <w:pStyle w:val="TableEntryHeader"/>
              <w:rPr>
                <w:lang w:eastAsia="en-US"/>
              </w:rPr>
            </w:pPr>
            <w:r w:rsidRPr="00B03E20">
              <w:rPr>
                <w:lang w:eastAsia="en-US"/>
              </w:rPr>
              <w:t>Purpose within 360X</w:t>
            </w:r>
          </w:p>
        </w:tc>
        <w:tc>
          <w:tcPr>
            <w:tcW w:w="1890" w:type="dxa"/>
            <w:shd w:val="clear" w:color="auto" w:fill="D9D9D9"/>
            <w:vAlign w:val="center"/>
          </w:tcPr>
          <w:p w14:paraId="7694CEC3" w14:textId="77777777" w:rsidR="008572EB" w:rsidRPr="00B03E20" w:rsidRDefault="008572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45CD0EBE" w14:textId="77777777" w:rsidR="008572EB" w:rsidRPr="00B03E20" w:rsidRDefault="008572EB" w:rsidP="00AD7E03">
            <w:pPr>
              <w:pStyle w:val="TableEntryHeader"/>
              <w:rPr>
                <w:lang w:eastAsia="en-US"/>
              </w:rPr>
            </w:pPr>
            <w:r w:rsidRPr="00B03E20">
              <w:rPr>
                <w:lang w:eastAsia="en-US"/>
              </w:rPr>
              <w:t>Corresponding HL7 Field/Component/Subcomponent</w:t>
            </w:r>
          </w:p>
        </w:tc>
      </w:tr>
      <w:tr w:rsidR="008572EB" w:rsidRPr="00B03E20" w14:paraId="09DCB2B0" w14:textId="77777777" w:rsidTr="00AD7E03">
        <w:trPr>
          <w:cantSplit/>
        </w:trPr>
        <w:tc>
          <w:tcPr>
            <w:tcW w:w="2482" w:type="dxa"/>
            <w:shd w:val="clear" w:color="auto" w:fill="auto"/>
          </w:tcPr>
          <w:p w14:paraId="3F0EB3D2" w14:textId="77777777" w:rsidR="008572EB" w:rsidRPr="00B03E20" w:rsidRDefault="004955DC" w:rsidP="00AD7E03">
            <w:pPr>
              <w:pStyle w:val="TableEntry"/>
              <w:rPr>
                <w:lang w:eastAsia="en-US"/>
              </w:rPr>
            </w:pPr>
            <w:r w:rsidRPr="00B03E20">
              <w:rPr>
                <w:lang w:eastAsia="en-US"/>
              </w:rPr>
              <w:t>a</w:t>
            </w:r>
            <w:r w:rsidR="008572EB" w:rsidRPr="00B03E20">
              <w:rPr>
                <w:lang w:eastAsia="en-US"/>
              </w:rPr>
              <w:t>uthor</w:t>
            </w:r>
          </w:p>
        </w:tc>
        <w:tc>
          <w:tcPr>
            <w:tcW w:w="2666" w:type="dxa"/>
            <w:shd w:val="clear" w:color="auto" w:fill="auto"/>
          </w:tcPr>
          <w:p w14:paraId="321547E5" w14:textId="77777777" w:rsidR="008572EB" w:rsidRPr="00B03E20" w:rsidRDefault="008572EB" w:rsidP="00AD7E03">
            <w:pPr>
              <w:pStyle w:val="TableEntry"/>
              <w:rPr>
                <w:lang w:eastAsia="en-US"/>
              </w:rPr>
            </w:pPr>
            <w:r w:rsidRPr="00B03E20">
              <w:rPr>
                <w:lang w:eastAsia="en-US"/>
              </w:rPr>
              <w:t xml:space="preserve">If supplied, MUST indicate the </w:t>
            </w:r>
            <w:r w:rsidR="002A7577" w:rsidRPr="00B03E20">
              <w:rPr>
                <w:lang w:eastAsia="en-US"/>
              </w:rPr>
              <w:t>user who created or manages the appointment</w:t>
            </w:r>
          </w:p>
        </w:tc>
        <w:tc>
          <w:tcPr>
            <w:tcW w:w="1890" w:type="dxa"/>
            <w:shd w:val="clear" w:color="auto" w:fill="auto"/>
          </w:tcPr>
          <w:p w14:paraId="7573F667" w14:textId="77777777" w:rsidR="008572EB" w:rsidRPr="00B03E20" w:rsidRDefault="008572EB"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CC0C1EE" w14:textId="77777777" w:rsidR="008572EB" w:rsidRPr="00B03E20" w:rsidRDefault="00121F6D" w:rsidP="00AD7E03">
            <w:pPr>
              <w:pStyle w:val="TableEntry"/>
              <w:rPr>
                <w:lang w:eastAsia="en-US"/>
              </w:rPr>
            </w:pPr>
            <w:r w:rsidRPr="00B03E20">
              <w:rPr>
                <w:lang w:eastAsia="en-US"/>
              </w:rPr>
              <w:t>May be based on SCH-20</w:t>
            </w:r>
          </w:p>
        </w:tc>
      </w:tr>
      <w:tr w:rsidR="008572EB" w:rsidRPr="00B03E20" w14:paraId="344222BC" w14:textId="77777777" w:rsidTr="00AD7E03">
        <w:trPr>
          <w:cantSplit/>
        </w:trPr>
        <w:tc>
          <w:tcPr>
            <w:tcW w:w="2482" w:type="dxa"/>
            <w:shd w:val="clear" w:color="auto" w:fill="auto"/>
          </w:tcPr>
          <w:p w14:paraId="72BFBAB7" w14:textId="77777777" w:rsidR="008572EB" w:rsidRPr="00B03E20" w:rsidRDefault="008572EB"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406AE1D6" w14:textId="77777777" w:rsidR="008572EB" w:rsidRPr="00B03E20" w:rsidRDefault="008572EB"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5F66A32F" w14:textId="77777777" w:rsidR="008572EB" w:rsidRPr="00B03E20" w:rsidRDefault="008572EB"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7F8F371C" w14:textId="77777777" w:rsidR="008572EB" w:rsidRPr="00B03E20" w:rsidRDefault="002A7577" w:rsidP="00AD7E03">
            <w:pPr>
              <w:pStyle w:val="TableEntry"/>
              <w:rPr>
                <w:lang w:eastAsia="en-US"/>
              </w:rPr>
            </w:pPr>
            <w:r w:rsidRPr="00B03E20">
              <w:rPr>
                <w:lang w:eastAsia="en-US"/>
              </w:rPr>
              <w:t>Message Type in MSH-9.1 (SIU</w:t>
            </w:r>
            <w:r w:rsidR="008572EB" w:rsidRPr="00B03E20">
              <w:rPr>
                <w:lang w:eastAsia="en-US"/>
              </w:rPr>
              <w:t>)</w:t>
            </w:r>
          </w:p>
        </w:tc>
      </w:tr>
      <w:tr w:rsidR="008572EB" w:rsidRPr="00B03E20" w14:paraId="20EB2399" w14:textId="77777777" w:rsidTr="00AD7E03">
        <w:trPr>
          <w:cantSplit/>
        </w:trPr>
        <w:tc>
          <w:tcPr>
            <w:tcW w:w="2482" w:type="dxa"/>
            <w:shd w:val="clear" w:color="auto" w:fill="auto"/>
          </w:tcPr>
          <w:p w14:paraId="683B5FFC" w14:textId="77777777" w:rsidR="008572EB" w:rsidRPr="00B03E20" w:rsidRDefault="008572EB"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48DE30A5" w14:textId="77777777" w:rsidR="008572EB" w:rsidRPr="00B03E20" w:rsidRDefault="008572EB"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0EFD0B94"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CB1D3E1" w14:textId="77777777" w:rsidR="008572EB" w:rsidRPr="00B03E20" w:rsidRDefault="002A7577" w:rsidP="00AD7E03">
            <w:pPr>
              <w:pStyle w:val="TableEntry"/>
              <w:rPr>
                <w:lang w:eastAsia="en-US"/>
              </w:rPr>
            </w:pPr>
            <w:r w:rsidRPr="00B03E20">
              <w:rPr>
                <w:lang w:eastAsia="en-US"/>
              </w:rPr>
              <w:t>N/A</w:t>
            </w:r>
            <w:r w:rsidRPr="00B03E20">
              <w:rPr>
                <w:lang w:eastAsia="en-US"/>
              </w:rPr>
              <w:br/>
            </w:r>
            <w:r w:rsidR="008572EB" w:rsidRPr="00B03E20">
              <w:rPr>
                <w:lang w:eastAsia="en-US"/>
              </w:rPr>
              <w:t>Implementations SHOULD constrain to values that do not reflect the cause of confidentiality such as:</w:t>
            </w:r>
          </w:p>
          <w:p w14:paraId="6D1A3188" w14:textId="77777777" w:rsidR="008572EB" w:rsidRPr="00B03E20" w:rsidRDefault="008572EB"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572EB" w:rsidRPr="00B03E20" w14:paraId="212D13F7" w14:textId="77777777" w:rsidTr="00AD7E03">
        <w:trPr>
          <w:cantSplit/>
        </w:trPr>
        <w:tc>
          <w:tcPr>
            <w:tcW w:w="2482" w:type="dxa"/>
            <w:shd w:val="clear" w:color="auto" w:fill="auto"/>
          </w:tcPr>
          <w:p w14:paraId="77C15B5A" w14:textId="77777777" w:rsidR="008572EB" w:rsidRPr="00B03E20" w:rsidRDefault="008572EB"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4FDA836E" w14:textId="77777777" w:rsidR="008572EB" w:rsidRPr="00B03E20" w:rsidRDefault="008572EB"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0CF0F6FE"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340348F" w14:textId="77777777" w:rsidR="008572EB" w:rsidRPr="00B03E20" w:rsidRDefault="008572EB" w:rsidP="00AD7E03">
            <w:pPr>
              <w:pStyle w:val="TableEntry"/>
              <w:rPr>
                <w:lang w:eastAsia="en-US"/>
              </w:rPr>
            </w:pPr>
            <w:r w:rsidRPr="00B03E20">
              <w:rPr>
                <w:lang w:eastAsia="en-US"/>
              </w:rPr>
              <w:t>Date/Time of Message in MSH-7. In the metadata the timestamp shall be in UTC time.</w:t>
            </w:r>
          </w:p>
        </w:tc>
      </w:tr>
      <w:tr w:rsidR="008572EB" w:rsidRPr="00B03E20" w14:paraId="5E9ABAC3" w14:textId="77777777" w:rsidTr="00AD7E03">
        <w:trPr>
          <w:cantSplit/>
        </w:trPr>
        <w:tc>
          <w:tcPr>
            <w:tcW w:w="2482" w:type="dxa"/>
            <w:shd w:val="clear" w:color="auto" w:fill="auto"/>
          </w:tcPr>
          <w:p w14:paraId="59639F2E" w14:textId="77777777" w:rsidR="008572EB" w:rsidRPr="00B03E20" w:rsidRDefault="008572E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DDE873E" w14:textId="77777777" w:rsidR="008572EB" w:rsidRPr="00B03E20" w:rsidRDefault="008572EB"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3CF74611" w14:textId="77777777" w:rsidR="008572EB" w:rsidRPr="00B03E20" w:rsidRDefault="008572E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547CD45" w14:textId="77777777" w:rsidR="008572EB" w:rsidRPr="00B03E20" w:rsidRDefault="008572EB" w:rsidP="00AD7E03">
            <w:pPr>
              <w:pStyle w:val="TableEntry"/>
              <w:rPr>
                <w:lang w:eastAsia="en-US"/>
              </w:rPr>
            </w:pPr>
            <w:r w:rsidRPr="00B03E20">
              <w:rPr>
                <w:lang w:eastAsia="en-US"/>
              </w:rPr>
              <w:t>N/A</w:t>
            </w:r>
            <w:r w:rsidRPr="00B03E20">
              <w:rPr>
                <w:lang w:eastAsia="en-US"/>
              </w:rPr>
              <w:br/>
            </w:r>
          </w:p>
        </w:tc>
      </w:tr>
      <w:tr w:rsidR="008572EB" w:rsidRPr="00B03E20" w14:paraId="696F4284" w14:textId="77777777" w:rsidTr="00AD7E03">
        <w:trPr>
          <w:cantSplit/>
        </w:trPr>
        <w:tc>
          <w:tcPr>
            <w:tcW w:w="2482" w:type="dxa"/>
            <w:shd w:val="clear" w:color="auto" w:fill="auto"/>
          </w:tcPr>
          <w:p w14:paraId="70FBBDDA" w14:textId="77777777" w:rsidR="008572EB" w:rsidRPr="00B03E20" w:rsidRDefault="008572EB"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04AF4D6F" w14:textId="77777777" w:rsidR="008572EB" w:rsidRPr="00B03E20" w:rsidRDefault="008572EB"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543A4AE7"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B5866DE" w14:textId="77777777" w:rsidR="008572EB" w:rsidRPr="00B03E20" w:rsidRDefault="008572EB" w:rsidP="00AD7E03">
            <w:pPr>
              <w:pStyle w:val="TableEntry"/>
              <w:rPr>
                <w:lang w:eastAsia="en-US"/>
              </w:rPr>
            </w:pPr>
            <w:r w:rsidRPr="00B03E20">
              <w:rPr>
                <w:lang w:eastAsia="en-US"/>
              </w:rPr>
              <w:t>Based on MSH-9</w:t>
            </w:r>
            <w:r w:rsidRPr="00B03E20">
              <w:rPr>
                <w:lang w:eastAsia="en-US"/>
              </w:rPr>
              <w:br/>
              <w:t>urn:ihe:pcc:360x:hl7:</w:t>
            </w:r>
            <w:r w:rsidR="002A7577" w:rsidRPr="00B03E20">
              <w:rPr>
                <w:lang w:eastAsia="en-US"/>
              </w:rPr>
              <w:t>SIU</w:t>
            </w:r>
            <w:r w:rsidRPr="00B03E20">
              <w:rPr>
                <w:lang w:eastAsia="en-US"/>
              </w:rPr>
              <w:t>:</w:t>
            </w:r>
            <w:r w:rsidR="002A7577" w:rsidRPr="00B03E20">
              <w:rPr>
                <w:lang w:eastAsia="en-US"/>
              </w:rPr>
              <w:t>S12</w:t>
            </w:r>
            <w:r w:rsidRPr="00B03E20">
              <w:rPr>
                <w:lang w:eastAsia="en-US"/>
              </w:rPr>
              <w:t>:2017</w:t>
            </w:r>
          </w:p>
        </w:tc>
      </w:tr>
      <w:tr w:rsidR="008572EB" w:rsidRPr="00B03E20" w14:paraId="2BA410FC" w14:textId="77777777" w:rsidTr="00AD7E03">
        <w:trPr>
          <w:cantSplit/>
        </w:trPr>
        <w:tc>
          <w:tcPr>
            <w:tcW w:w="2482" w:type="dxa"/>
            <w:shd w:val="clear" w:color="auto" w:fill="auto"/>
          </w:tcPr>
          <w:p w14:paraId="6C57A30F" w14:textId="77777777" w:rsidR="008572EB" w:rsidRPr="00B03E20" w:rsidRDefault="008572EB" w:rsidP="00AD7E03">
            <w:pPr>
              <w:pStyle w:val="TableEntry"/>
              <w:rPr>
                <w:lang w:eastAsia="en-US"/>
              </w:rPr>
            </w:pPr>
            <w:r w:rsidRPr="00B03E20">
              <w:rPr>
                <w:lang w:eastAsia="en-US"/>
              </w:rPr>
              <w:t>Hash</w:t>
            </w:r>
          </w:p>
        </w:tc>
        <w:tc>
          <w:tcPr>
            <w:tcW w:w="2666" w:type="dxa"/>
            <w:shd w:val="clear" w:color="auto" w:fill="auto"/>
          </w:tcPr>
          <w:p w14:paraId="79175FDF" w14:textId="77777777" w:rsidR="008572EB" w:rsidRPr="00B03E20" w:rsidRDefault="008572EB" w:rsidP="00AD7E03">
            <w:pPr>
              <w:pStyle w:val="TableEntry"/>
              <w:rPr>
                <w:lang w:eastAsia="en-US"/>
              </w:rPr>
            </w:pPr>
            <w:r w:rsidRPr="00B03E20">
              <w:rPr>
                <w:lang w:eastAsia="en-US"/>
              </w:rPr>
              <w:t>SHA-1 hash of the content</w:t>
            </w:r>
          </w:p>
        </w:tc>
        <w:tc>
          <w:tcPr>
            <w:tcW w:w="1890" w:type="dxa"/>
            <w:shd w:val="clear" w:color="auto" w:fill="auto"/>
          </w:tcPr>
          <w:p w14:paraId="10C5DDBC"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1D8222F" w14:textId="77777777" w:rsidR="008572EB" w:rsidRPr="00B03E20" w:rsidRDefault="008572EB" w:rsidP="00AD7E03">
            <w:pPr>
              <w:pStyle w:val="TableEntry"/>
              <w:rPr>
                <w:lang w:eastAsia="en-US"/>
              </w:rPr>
            </w:pPr>
            <w:r w:rsidRPr="00B03E20">
              <w:rPr>
                <w:lang w:eastAsia="en-US"/>
              </w:rPr>
              <w:t>N/A</w:t>
            </w:r>
          </w:p>
        </w:tc>
      </w:tr>
      <w:tr w:rsidR="008572EB" w:rsidRPr="00B03E20" w14:paraId="32CBD624" w14:textId="77777777" w:rsidTr="00AD7E03">
        <w:trPr>
          <w:cantSplit/>
        </w:trPr>
        <w:tc>
          <w:tcPr>
            <w:tcW w:w="2482" w:type="dxa"/>
            <w:shd w:val="clear" w:color="auto" w:fill="auto"/>
          </w:tcPr>
          <w:p w14:paraId="502C57F5" w14:textId="77777777" w:rsidR="008572EB" w:rsidRPr="00B03E20" w:rsidRDefault="008572EB" w:rsidP="00AD7E03">
            <w:pPr>
              <w:pStyle w:val="TableEntry"/>
              <w:rPr>
                <w:lang w:eastAsia="en-US"/>
              </w:rPr>
            </w:pPr>
            <w:proofErr w:type="spellStart"/>
            <w:r w:rsidRPr="00B03E20">
              <w:rPr>
                <w:lang w:eastAsia="en-US"/>
              </w:rPr>
              <w:lastRenderedPageBreak/>
              <w:t>healthcareFacilityTypeCode</w:t>
            </w:r>
            <w:proofErr w:type="spellEnd"/>
          </w:p>
        </w:tc>
        <w:tc>
          <w:tcPr>
            <w:tcW w:w="2666" w:type="dxa"/>
            <w:shd w:val="clear" w:color="auto" w:fill="auto"/>
          </w:tcPr>
          <w:p w14:paraId="503725A0" w14:textId="77777777" w:rsidR="008572EB" w:rsidRPr="00B03E20" w:rsidRDefault="008572EB"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EAB39DF"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9D81C8B" w14:textId="77777777" w:rsidR="008572EB" w:rsidRPr="00B03E20" w:rsidRDefault="008572EB" w:rsidP="00AD7E03">
            <w:pPr>
              <w:pStyle w:val="TableEntry"/>
              <w:rPr>
                <w:lang w:eastAsia="en-US"/>
              </w:rPr>
            </w:pPr>
            <w:r w:rsidRPr="00B03E20">
              <w:rPr>
                <w:lang w:eastAsia="en-US"/>
              </w:rPr>
              <w:t>May be derived from / mapped to the information in ORC-21 through 24</w:t>
            </w:r>
          </w:p>
        </w:tc>
      </w:tr>
      <w:tr w:rsidR="008572EB" w:rsidRPr="00B03E20" w14:paraId="7E819BDC" w14:textId="77777777" w:rsidTr="00AD7E03">
        <w:trPr>
          <w:cantSplit/>
        </w:trPr>
        <w:tc>
          <w:tcPr>
            <w:tcW w:w="2482" w:type="dxa"/>
            <w:shd w:val="clear" w:color="auto" w:fill="auto"/>
          </w:tcPr>
          <w:p w14:paraId="50E2EE28" w14:textId="77777777" w:rsidR="008572EB" w:rsidRPr="00B03E20" w:rsidRDefault="008572EB"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2CD74E86" w14:textId="77777777" w:rsidR="008572EB" w:rsidRPr="00B03E20" w:rsidRDefault="008572EB"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AEC23EC"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02B0C3F" w14:textId="77777777" w:rsidR="008572EB" w:rsidRPr="00B03E20" w:rsidRDefault="008572EB" w:rsidP="00AD7E03">
            <w:pPr>
              <w:pStyle w:val="TableEntry"/>
              <w:rPr>
                <w:lang w:eastAsia="en-US"/>
              </w:rPr>
            </w:pPr>
            <w:r w:rsidRPr="00B03E20">
              <w:rPr>
                <w:lang w:eastAsia="en-US"/>
              </w:rPr>
              <w:t>Principal Language of Message in MSH-19</w:t>
            </w:r>
          </w:p>
        </w:tc>
      </w:tr>
      <w:tr w:rsidR="008572EB" w:rsidRPr="00B03E20" w14:paraId="3FA051F8" w14:textId="77777777" w:rsidTr="00AD7E03">
        <w:trPr>
          <w:cantSplit/>
        </w:trPr>
        <w:tc>
          <w:tcPr>
            <w:tcW w:w="2482" w:type="dxa"/>
            <w:shd w:val="clear" w:color="auto" w:fill="auto"/>
          </w:tcPr>
          <w:p w14:paraId="4D4531FE" w14:textId="77777777" w:rsidR="008572EB" w:rsidRPr="00B03E20" w:rsidRDefault="008572EB"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729BCCD7" w14:textId="77777777" w:rsidR="008572EB" w:rsidRPr="00B03E20" w:rsidRDefault="008572EB" w:rsidP="00AD7E03">
            <w:pPr>
              <w:pStyle w:val="TableEntry"/>
              <w:rPr>
                <w:lang w:eastAsia="en-US"/>
              </w:rPr>
            </w:pPr>
            <w:r w:rsidRPr="00B03E20">
              <w:rPr>
                <w:lang w:eastAsia="en-US"/>
              </w:rPr>
              <w:t>The MIME type of the message</w:t>
            </w:r>
          </w:p>
        </w:tc>
        <w:tc>
          <w:tcPr>
            <w:tcW w:w="1890" w:type="dxa"/>
            <w:shd w:val="clear" w:color="auto" w:fill="auto"/>
          </w:tcPr>
          <w:p w14:paraId="5E0E3FB3"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63AEAFEF" w14:textId="77777777" w:rsidR="008572EB" w:rsidRPr="00B03E20" w:rsidRDefault="008572EB" w:rsidP="00AD7E03">
            <w:pPr>
              <w:pStyle w:val="TableEntry"/>
              <w:rPr>
                <w:lang w:eastAsia="en-US"/>
              </w:rPr>
            </w:pPr>
            <w:r w:rsidRPr="00B03E20">
              <w:rPr>
                <w:lang w:eastAsia="en-US"/>
              </w:rPr>
              <w:t>x-application/hl7-v2+er7</w:t>
            </w:r>
          </w:p>
        </w:tc>
      </w:tr>
      <w:tr w:rsidR="008572EB" w:rsidRPr="00B03E20" w14:paraId="29CAB709" w14:textId="77777777" w:rsidTr="00AD7E03">
        <w:trPr>
          <w:cantSplit/>
        </w:trPr>
        <w:tc>
          <w:tcPr>
            <w:tcW w:w="2482" w:type="dxa"/>
            <w:shd w:val="clear" w:color="auto" w:fill="auto"/>
          </w:tcPr>
          <w:p w14:paraId="04757163" w14:textId="77777777" w:rsidR="008572EB" w:rsidRPr="00B03E20" w:rsidRDefault="008572E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8B91B9" w14:textId="0E866A8B" w:rsidR="008572EB" w:rsidRPr="00B03E20" w:rsidRDefault="008572EB"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w:t>
            </w:r>
            <w:r w:rsidR="008807A9" w:rsidRPr="00B03E20">
              <w:rPr>
                <w:lang w:eastAsia="en-US"/>
              </w:rPr>
              <w:t xml:space="preserve">the </w:t>
            </w:r>
            <w:proofErr w:type="spellStart"/>
            <w:r w:rsidR="008807A9" w:rsidRPr="00B03E20">
              <w:rPr>
                <w:lang w:eastAsia="en-US"/>
              </w:rPr>
              <w:t>sourcePatientId</w:t>
            </w:r>
            <w:proofErr w:type="spellEnd"/>
            <w:r w:rsidR="008807A9" w:rsidRPr="00B03E20">
              <w:rPr>
                <w:lang w:eastAsia="en-US"/>
              </w:rPr>
              <w:t xml:space="preserve"> attribute.</w:t>
            </w:r>
            <w:r w:rsidR="008807A9" w:rsidRPr="00B03E20">
              <w:rPr>
                <w:lang w:eastAsia="en-US"/>
              </w:rPr>
              <w:br/>
            </w:r>
            <w:r w:rsidRPr="00B03E20">
              <w:rPr>
                <w:lang w:eastAsia="en-US"/>
              </w:rPr>
              <w:t>This value</w:t>
            </w:r>
            <w:r w:rsidR="008807A9" w:rsidRPr="00B03E20">
              <w:rPr>
                <w:lang w:eastAsia="en-US"/>
              </w:rPr>
              <w:t xml:space="preserve"> </w:t>
            </w:r>
            <w:r w:rsidRPr="00B03E20">
              <w:rPr>
                <w:lang w:eastAsia="en-US"/>
              </w:rPr>
              <w:t>must be the same for the Submission Set, and the other Document entries</w:t>
            </w:r>
            <w:r w:rsidR="00E8275F">
              <w:rPr>
                <w:lang w:eastAsia="en-US"/>
              </w:rPr>
              <w:br/>
              <w:t>See PCC</w:t>
            </w:r>
            <w:r w:rsidRPr="00B03E20">
              <w:rPr>
                <w:lang w:eastAsia="en-US"/>
              </w:rPr>
              <w:t xml:space="preserve"> TF-1: X.1.1.1</w:t>
            </w:r>
          </w:p>
        </w:tc>
        <w:tc>
          <w:tcPr>
            <w:tcW w:w="1890" w:type="dxa"/>
            <w:shd w:val="clear" w:color="auto" w:fill="auto"/>
          </w:tcPr>
          <w:p w14:paraId="0D6226E0" w14:textId="77777777" w:rsidR="008572EB" w:rsidRPr="00B03E20" w:rsidRDefault="008572EB"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097A097D" w14:textId="77777777" w:rsidR="008572EB" w:rsidRPr="00B03E20" w:rsidRDefault="008572EB" w:rsidP="00AD7E03">
            <w:pPr>
              <w:pStyle w:val="TableEntry"/>
              <w:rPr>
                <w:lang w:eastAsia="en-US"/>
              </w:rPr>
            </w:pPr>
            <w:r w:rsidRPr="00B03E20">
              <w:rPr>
                <w:lang w:eastAsia="en-US"/>
              </w:rPr>
              <w:t>The patient ID in the PID-3 list that represents the patient ID known to the Referral Initiator</w:t>
            </w:r>
          </w:p>
        </w:tc>
      </w:tr>
      <w:tr w:rsidR="008572EB" w:rsidRPr="00B03E20" w14:paraId="32302C4E" w14:textId="77777777" w:rsidTr="00AD7E03">
        <w:trPr>
          <w:cantSplit/>
        </w:trPr>
        <w:tc>
          <w:tcPr>
            <w:tcW w:w="2482" w:type="dxa"/>
            <w:shd w:val="clear" w:color="auto" w:fill="auto"/>
          </w:tcPr>
          <w:p w14:paraId="60DC97B4" w14:textId="77777777" w:rsidR="008572EB" w:rsidRPr="00B03E20" w:rsidRDefault="008572EB"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09B4C084" w14:textId="77777777" w:rsidR="008572EB" w:rsidRPr="00B03E20" w:rsidRDefault="008572EB"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764A3F8C"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974D586" w14:textId="77777777" w:rsidR="008572EB" w:rsidRPr="00B03E20" w:rsidRDefault="008572EB" w:rsidP="00AD7E03">
            <w:pPr>
              <w:pStyle w:val="TableEntry"/>
              <w:rPr>
                <w:lang w:eastAsia="en-US"/>
              </w:rPr>
            </w:pPr>
          </w:p>
        </w:tc>
      </w:tr>
      <w:tr w:rsidR="008572EB" w:rsidRPr="00B03E20" w14:paraId="2268D300" w14:textId="77777777" w:rsidTr="00AD7E03">
        <w:trPr>
          <w:cantSplit/>
        </w:trPr>
        <w:tc>
          <w:tcPr>
            <w:tcW w:w="2482" w:type="dxa"/>
            <w:shd w:val="clear" w:color="auto" w:fill="auto"/>
          </w:tcPr>
          <w:p w14:paraId="7D206FC5" w14:textId="77777777" w:rsidR="008572EB" w:rsidRPr="00B03E20" w:rsidRDefault="001E3DCF" w:rsidP="00AD7E03">
            <w:pPr>
              <w:pStyle w:val="TableEntry"/>
              <w:rPr>
                <w:lang w:eastAsia="en-US"/>
              </w:rPr>
            </w:pPr>
            <w:r w:rsidRPr="00B03E20">
              <w:rPr>
                <w:lang w:eastAsia="en-US"/>
              </w:rPr>
              <w:t>S</w:t>
            </w:r>
            <w:r w:rsidR="008572EB" w:rsidRPr="00B03E20">
              <w:rPr>
                <w:lang w:eastAsia="en-US"/>
              </w:rPr>
              <w:t>ize</w:t>
            </w:r>
          </w:p>
        </w:tc>
        <w:tc>
          <w:tcPr>
            <w:tcW w:w="2666" w:type="dxa"/>
            <w:shd w:val="clear" w:color="auto" w:fill="auto"/>
          </w:tcPr>
          <w:p w14:paraId="606CC4B0" w14:textId="77777777" w:rsidR="008572EB" w:rsidRPr="00B03E20" w:rsidRDefault="008572EB" w:rsidP="00AD7E03">
            <w:pPr>
              <w:pStyle w:val="TableEntry"/>
              <w:rPr>
                <w:lang w:eastAsia="en-US"/>
              </w:rPr>
            </w:pPr>
            <w:r w:rsidRPr="00B03E20">
              <w:rPr>
                <w:lang w:eastAsia="en-US"/>
              </w:rPr>
              <w:t>S</w:t>
            </w:r>
            <w:r w:rsidR="008807A9" w:rsidRPr="00B03E20">
              <w:rPr>
                <w:lang w:eastAsia="en-US"/>
              </w:rPr>
              <w:t xml:space="preserve">ize in bytes of the message as </w:t>
            </w:r>
            <w:r w:rsidRPr="00B03E20">
              <w:rPr>
                <w:lang w:eastAsia="en-US"/>
              </w:rPr>
              <w:t xml:space="preserve">it exists in the file system when the contents of </w:t>
            </w:r>
            <w:r w:rsidR="008807A9" w:rsidRPr="00B03E20">
              <w:rPr>
                <w:lang w:eastAsia="en-US"/>
              </w:rPr>
              <w:t xml:space="preserve">the </w:t>
            </w:r>
            <w:r w:rsidRPr="00B03E20">
              <w:rPr>
                <w:lang w:eastAsia="en-US"/>
              </w:rPr>
              <w:t>ZIP package are extracted</w:t>
            </w:r>
          </w:p>
        </w:tc>
        <w:tc>
          <w:tcPr>
            <w:tcW w:w="1890" w:type="dxa"/>
            <w:shd w:val="clear" w:color="auto" w:fill="auto"/>
          </w:tcPr>
          <w:p w14:paraId="47C271F9"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99B35BA" w14:textId="77777777" w:rsidR="008572EB" w:rsidRPr="00B03E20" w:rsidRDefault="008572EB" w:rsidP="00AD7E03">
            <w:pPr>
              <w:pStyle w:val="TableEntry"/>
              <w:rPr>
                <w:lang w:eastAsia="en-US"/>
              </w:rPr>
            </w:pPr>
            <w:r w:rsidRPr="00B03E20">
              <w:rPr>
                <w:lang w:eastAsia="en-US"/>
              </w:rPr>
              <w:t>N/A</w:t>
            </w:r>
          </w:p>
        </w:tc>
      </w:tr>
      <w:tr w:rsidR="008572EB" w:rsidRPr="00B03E20" w14:paraId="6AB16B6C" w14:textId="77777777" w:rsidTr="00AD7E03">
        <w:trPr>
          <w:cantSplit/>
        </w:trPr>
        <w:tc>
          <w:tcPr>
            <w:tcW w:w="2482" w:type="dxa"/>
            <w:shd w:val="clear" w:color="auto" w:fill="auto"/>
          </w:tcPr>
          <w:p w14:paraId="2A7363D8" w14:textId="77777777" w:rsidR="008572EB" w:rsidRPr="00B03E20" w:rsidRDefault="008572EB"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27CA1BD4" w14:textId="29F909D9" w:rsidR="008572EB" w:rsidRPr="00B03E20" w:rsidRDefault="008572EB"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0F9A5D00" w14:textId="77777777" w:rsidR="008572EB" w:rsidRPr="00B03E20" w:rsidRDefault="008572EB"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2FEE7954" w14:textId="1690B4AF" w:rsidR="008572EB" w:rsidRPr="00B03E20" w:rsidRDefault="008572EB" w:rsidP="00AD7E03">
            <w:pPr>
              <w:pStyle w:val="TableEntry"/>
              <w:rPr>
                <w:lang w:eastAsia="en-US"/>
              </w:rPr>
            </w:pPr>
            <w:r w:rsidRPr="00B03E20">
              <w:rPr>
                <w:lang w:eastAsia="en-US"/>
              </w:rPr>
              <w:t xml:space="preserve">The patient ID in the PID-3 list that represents the Referral Recipient’s patient ID </w:t>
            </w:r>
          </w:p>
        </w:tc>
      </w:tr>
      <w:tr w:rsidR="008572EB" w:rsidRPr="00B03E20" w14:paraId="513AC9AC" w14:textId="77777777" w:rsidTr="00AD7E03">
        <w:trPr>
          <w:cantSplit/>
        </w:trPr>
        <w:tc>
          <w:tcPr>
            <w:tcW w:w="2482" w:type="dxa"/>
            <w:shd w:val="clear" w:color="auto" w:fill="auto"/>
          </w:tcPr>
          <w:p w14:paraId="3372FB42" w14:textId="77777777" w:rsidR="008572EB" w:rsidRPr="00B03E20" w:rsidRDefault="008572EB"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D1DD177" w14:textId="77777777" w:rsidR="008572EB" w:rsidRPr="00B03E20" w:rsidRDefault="008572EB" w:rsidP="00AD7E03">
            <w:pPr>
              <w:pStyle w:val="TableEntry"/>
              <w:rPr>
                <w:lang w:eastAsia="en-US"/>
              </w:rPr>
            </w:pPr>
            <w:r w:rsidRPr="00B03E20">
              <w:rPr>
                <w:lang w:eastAsia="en-US"/>
              </w:rPr>
              <w:t xml:space="preserve">Demographics information for the patient for whom the referral is made. </w:t>
            </w:r>
            <w:r w:rsidRPr="00B03E20">
              <w:t>Adding this attribute is useful for enabling future unrelated communications about this patient between the Initiator and Recipient.</w:t>
            </w:r>
          </w:p>
        </w:tc>
        <w:tc>
          <w:tcPr>
            <w:tcW w:w="1890" w:type="dxa"/>
            <w:shd w:val="clear" w:color="auto" w:fill="auto"/>
          </w:tcPr>
          <w:p w14:paraId="5BF9AECD" w14:textId="77777777" w:rsidR="008572EB" w:rsidRPr="00B03E20" w:rsidRDefault="008572EB"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14B3CFE2" w14:textId="77777777" w:rsidR="008572EB" w:rsidRPr="00B03E20" w:rsidRDefault="008572EB" w:rsidP="00AD7E03">
            <w:pPr>
              <w:pStyle w:val="TableEntry"/>
              <w:rPr>
                <w:lang w:eastAsia="en-US"/>
              </w:rPr>
            </w:pPr>
            <w:r w:rsidRPr="00B03E20">
              <w:rPr>
                <w:lang w:eastAsia="en-US"/>
              </w:rPr>
              <w:t>The values from PID-5 (Patient Name), PID-7 (Patient DOB), PID-8 (Patient Sex), and PID-11 (Patient Address) should be used.</w:t>
            </w:r>
          </w:p>
        </w:tc>
      </w:tr>
      <w:tr w:rsidR="008572EB" w:rsidRPr="00B03E20" w14:paraId="24E267A9" w14:textId="77777777" w:rsidTr="00AD7E03">
        <w:trPr>
          <w:cantSplit/>
        </w:trPr>
        <w:tc>
          <w:tcPr>
            <w:tcW w:w="2482" w:type="dxa"/>
            <w:shd w:val="clear" w:color="auto" w:fill="auto"/>
          </w:tcPr>
          <w:p w14:paraId="5757AAA4" w14:textId="77777777" w:rsidR="008572EB" w:rsidRPr="00B03E20" w:rsidRDefault="008572EB"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593A49A4" w14:textId="77777777" w:rsidR="008572EB" w:rsidRPr="00B03E20" w:rsidRDefault="008572E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w:t>
            </w:r>
            <w:r w:rsidR="00546CC6" w:rsidRPr="00B03E20">
              <w:rPr>
                <w:lang w:eastAsia="en-US"/>
              </w:rPr>
              <w:t>SIU_S12</w:t>
            </w:r>
          </w:p>
        </w:tc>
        <w:tc>
          <w:tcPr>
            <w:tcW w:w="1890" w:type="dxa"/>
            <w:shd w:val="clear" w:color="auto" w:fill="auto"/>
          </w:tcPr>
          <w:p w14:paraId="2C280048"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59F8C9F" w14:textId="77777777" w:rsidR="008572EB" w:rsidRPr="00B03E20" w:rsidRDefault="008572EB" w:rsidP="00AD7E03">
            <w:pPr>
              <w:pStyle w:val="TableEntry"/>
              <w:rPr>
                <w:lang w:eastAsia="en-US"/>
              </w:rPr>
            </w:pPr>
            <w:r w:rsidRPr="00B03E20">
              <w:rPr>
                <w:lang w:eastAsia="en-US"/>
              </w:rPr>
              <w:t>MSH-9.3</w:t>
            </w:r>
          </w:p>
        </w:tc>
      </w:tr>
      <w:tr w:rsidR="008572EB" w:rsidRPr="00B03E20" w14:paraId="63DA0BF5" w14:textId="77777777" w:rsidTr="00AD7E03">
        <w:trPr>
          <w:cantSplit/>
        </w:trPr>
        <w:tc>
          <w:tcPr>
            <w:tcW w:w="2482" w:type="dxa"/>
            <w:shd w:val="clear" w:color="auto" w:fill="auto"/>
          </w:tcPr>
          <w:p w14:paraId="1CAF8534" w14:textId="77777777" w:rsidR="008572EB" w:rsidRPr="00B03E20" w:rsidRDefault="008572EB"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1495E852" w14:textId="77777777" w:rsidR="008572EB" w:rsidRPr="00B03E20" w:rsidRDefault="008572E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5FE4FC1"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18468146" w14:textId="77777777" w:rsidR="008572EB" w:rsidRPr="00B03E20" w:rsidRDefault="008572EB" w:rsidP="00AD7E03">
            <w:pPr>
              <w:pStyle w:val="TableEntry"/>
              <w:rPr>
                <w:lang w:eastAsia="en-US"/>
              </w:rPr>
            </w:pPr>
            <w:r w:rsidRPr="00B03E20">
              <w:rPr>
                <w:lang w:eastAsia="en-US"/>
              </w:rPr>
              <w:t>N/A</w:t>
            </w:r>
            <w:r w:rsidRPr="00B03E20">
              <w:rPr>
                <w:lang w:eastAsia="en-US"/>
              </w:rPr>
              <w:br/>
              <w:t>May be based on Message Control ID in MSH-10</w:t>
            </w:r>
          </w:p>
        </w:tc>
      </w:tr>
      <w:tr w:rsidR="008572EB" w:rsidRPr="00B03E20" w14:paraId="71C428F5" w14:textId="77777777" w:rsidTr="00AD7E03">
        <w:trPr>
          <w:cantSplit/>
        </w:trPr>
        <w:tc>
          <w:tcPr>
            <w:tcW w:w="2482" w:type="dxa"/>
            <w:shd w:val="clear" w:color="auto" w:fill="auto"/>
          </w:tcPr>
          <w:p w14:paraId="3F099251" w14:textId="77777777" w:rsidR="008572EB" w:rsidRPr="00B03E20" w:rsidRDefault="008572EB" w:rsidP="00AD7E03">
            <w:pPr>
              <w:pStyle w:val="TableEntry"/>
              <w:rPr>
                <w:lang w:eastAsia="en-US"/>
              </w:rPr>
            </w:pPr>
            <w:r w:rsidRPr="00B03E20">
              <w:rPr>
                <w:lang w:eastAsia="en-US"/>
              </w:rPr>
              <w:t>URI</w:t>
            </w:r>
          </w:p>
        </w:tc>
        <w:tc>
          <w:tcPr>
            <w:tcW w:w="2666" w:type="dxa"/>
            <w:shd w:val="clear" w:color="auto" w:fill="auto"/>
          </w:tcPr>
          <w:p w14:paraId="6D3EFEDF" w14:textId="77777777" w:rsidR="008572EB" w:rsidRPr="00B03E20" w:rsidRDefault="008572EB"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4C49BDD"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59C21A9" w14:textId="77777777" w:rsidR="008572EB" w:rsidRPr="00B03E20" w:rsidRDefault="008572EB" w:rsidP="00AD7E03">
            <w:pPr>
              <w:pStyle w:val="TableEntry"/>
              <w:rPr>
                <w:lang w:eastAsia="en-US"/>
              </w:rPr>
            </w:pPr>
            <w:r w:rsidRPr="00B03E20">
              <w:rPr>
                <w:lang w:eastAsia="en-US"/>
              </w:rPr>
              <w:t>N/A</w:t>
            </w:r>
          </w:p>
        </w:tc>
      </w:tr>
      <w:tr w:rsidR="008572EB" w:rsidRPr="00B03E20" w14:paraId="6444FD58" w14:textId="77777777" w:rsidTr="00AD7E03">
        <w:trPr>
          <w:cantSplit/>
        </w:trPr>
        <w:tc>
          <w:tcPr>
            <w:tcW w:w="2482" w:type="dxa"/>
            <w:shd w:val="clear" w:color="auto" w:fill="auto"/>
          </w:tcPr>
          <w:p w14:paraId="0D6433AC" w14:textId="77777777" w:rsidR="008572EB" w:rsidRPr="00B03E20" w:rsidRDefault="008572E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81EF9EA" w14:textId="22BC5442" w:rsidR="008572EB" w:rsidRPr="00B03E20" w:rsidRDefault="00E8275F" w:rsidP="00AD7E03">
            <w:pPr>
              <w:pStyle w:val="TableEntry"/>
              <w:rPr>
                <w:lang w:eastAsia="en-US"/>
              </w:rPr>
            </w:pPr>
            <w:r>
              <w:rPr>
                <w:lang w:eastAsia="en-US"/>
              </w:rPr>
              <w:t>Contains the referral ID</w:t>
            </w:r>
            <w:r>
              <w:rPr>
                <w:lang w:eastAsia="en-US"/>
              </w:rPr>
              <w:br/>
              <w:t>See PCC</w:t>
            </w:r>
            <w:r w:rsidR="008572EB" w:rsidRPr="00B03E20">
              <w:rPr>
                <w:lang w:eastAsia="en-US"/>
              </w:rPr>
              <w:t xml:space="preserve"> TF-1: X.1.1.1</w:t>
            </w:r>
          </w:p>
        </w:tc>
        <w:tc>
          <w:tcPr>
            <w:tcW w:w="1890" w:type="dxa"/>
            <w:shd w:val="clear" w:color="auto" w:fill="auto"/>
          </w:tcPr>
          <w:p w14:paraId="37667B32"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1910A4C" w14:textId="77777777" w:rsidR="008572EB" w:rsidRPr="00B03E20" w:rsidRDefault="008572EB" w:rsidP="00AD7E03">
            <w:pPr>
              <w:pStyle w:val="TableEntry"/>
              <w:rPr>
                <w:lang w:eastAsia="en-US"/>
              </w:rPr>
            </w:pPr>
            <w:r w:rsidRPr="00B03E20">
              <w:rPr>
                <w:lang w:eastAsia="en-US"/>
              </w:rPr>
              <w:t xml:space="preserve">Derived from </w:t>
            </w:r>
            <w:r w:rsidR="00546CC6" w:rsidRPr="00B03E20">
              <w:rPr>
                <w:lang w:eastAsia="en-US"/>
              </w:rPr>
              <w:t>SCH</w:t>
            </w:r>
            <w:r w:rsidRPr="00B03E20">
              <w:rPr>
                <w:lang w:eastAsia="en-US"/>
              </w:rPr>
              <w:t>-2</w:t>
            </w:r>
            <w:r w:rsidR="00546CC6" w:rsidRPr="00B03E20">
              <w:rPr>
                <w:lang w:eastAsia="en-US"/>
              </w:rPr>
              <w:t>6</w:t>
            </w:r>
            <w:r w:rsidRPr="00B03E20">
              <w:rPr>
                <w:lang w:eastAsia="en-US"/>
              </w:rPr>
              <w:t xml:space="preserve"> (Placer Order Number).</w:t>
            </w:r>
          </w:p>
        </w:tc>
      </w:tr>
      <w:tr w:rsidR="008572EB" w:rsidRPr="00B03E20" w14:paraId="3D053CE1" w14:textId="77777777" w:rsidTr="00AD7E03">
        <w:trPr>
          <w:cantSplit/>
        </w:trPr>
        <w:tc>
          <w:tcPr>
            <w:tcW w:w="2482" w:type="dxa"/>
            <w:shd w:val="clear" w:color="auto" w:fill="auto"/>
          </w:tcPr>
          <w:p w14:paraId="45B7FCFF" w14:textId="77777777" w:rsidR="008572EB" w:rsidRPr="00B03E20" w:rsidRDefault="008572E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E71AF48" w14:textId="77777777" w:rsidR="008572EB" w:rsidRPr="00B03E20" w:rsidRDefault="008572E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2A5E4588"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7D9E4D37" w14:textId="77777777" w:rsidR="008572EB" w:rsidRPr="00B03E20" w:rsidRDefault="008572E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0CFD4DFF" w14:textId="77777777" w:rsidR="008572EB" w:rsidRPr="00B03E20" w:rsidRDefault="008572EB" w:rsidP="008572EB">
      <w:pPr>
        <w:rPr>
          <w:lang w:eastAsia="en-US"/>
        </w:rPr>
      </w:pPr>
    </w:p>
    <w:p w14:paraId="6CA5E356" w14:textId="77777777" w:rsidR="008572EB" w:rsidRPr="00B03E20" w:rsidRDefault="00493FD8" w:rsidP="00AD7E03">
      <w:pPr>
        <w:pStyle w:val="Heading6"/>
        <w:rPr>
          <w:noProof w:val="0"/>
        </w:rPr>
      </w:pPr>
      <w:bookmarkStart w:id="384" w:name="_Toc482625088"/>
      <w:bookmarkStart w:id="385" w:name="_Toc482625818"/>
      <w:bookmarkStart w:id="386" w:name="_Toc483500714"/>
      <w:proofErr w:type="gramStart"/>
      <w:r w:rsidRPr="00B03E20">
        <w:rPr>
          <w:noProof w:val="0"/>
        </w:rPr>
        <w:t>3.Y6</w:t>
      </w:r>
      <w:r w:rsidR="008572EB" w:rsidRPr="00B03E20">
        <w:rPr>
          <w:noProof w:val="0"/>
        </w:rPr>
        <w:t>.4.1.2.2</w:t>
      </w:r>
      <w:proofErr w:type="gramEnd"/>
      <w:r w:rsidR="008572EB" w:rsidRPr="00B03E20">
        <w:rPr>
          <w:noProof w:val="0"/>
        </w:rPr>
        <w:t xml:space="preserve"> Messa</w:t>
      </w:r>
      <w:r w:rsidR="00546CC6" w:rsidRPr="00B03E20">
        <w:rPr>
          <w:noProof w:val="0"/>
        </w:rPr>
        <w:t>ge Content – Appointment Notification</w:t>
      </w:r>
      <w:bookmarkEnd w:id="384"/>
      <w:bookmarkEnd w:id="385"/>
      <w:bookmarkEnd w:id="386"/>
    </w:p>
    <w:p w14:paraId="330F40D2" w14:textId="77777777" w:rsidR="008572EB" w:rsidRPr="00B03E20" w:rsidRDefault="00546CC6">
      <w:pPr>
        <w:pStyle w:val="BodyText"/>
        <w:rPr>
          <w:lang w:eastAsia="en-US"/>
        </w:rPr>
      </w:pPr>
      <w:r w:rsidRPr="00B03E20">
        <w:rPr>
          <w:lang w:eastAsia="en-US"/>
        </w:rPr>
        <w:t>The appointment notification is an HL7 Version 2 SIU^S12^SIU_S12</w:t>
      </w:r>
      <w:r w:rsidR="008572EB" w:rsidRPr="00B03E20">
        <w:rPr>
          <w:lang w:eastAsia="en-US"/>
        </w:rPr>
        <w:t xml:space="preserve"> message. The complete message definition can be found in appendix A.</w:t>
      </w:r>
    </w:p>
    <w:p w14:paraId="6B368563" w14:textId="77777777" w:rsidR="008572EB" w:rsidRPr="00B03E20" w:rsidRDefault="008572EB" w:rsidP="00AD7E03">
      <w:pPr>
        <w:pStyle w:val="BodyText"/>
        <w:rPr>
          <w:lang w:eastAsia="en-US"/>
        </w:rPr>
      </w:pPr>
      <w:r w:rsidRPr="00AD7E03">
        <w:t xml:space="preserve">A table containing only the required segments and fields can be found as part of the 360X project implementation Guide at </w:t>
      </w:r>
      <w:hyperlink r:id="rId36" w:anchor="id-360XImplementationGuide-6.3.4MessageSIU^S12^SIU_S12" w:history="1">
        <w:r w:rsidR="00546CC6" w:rsidRPr="00AD7E03">
          <w:rPr>
            <w:rStyle w:val="Hyperlink"/>
          </w:rPr>
          <w:t>https://oncprojectracking.healthit.gov/wiki/display/TechLab360X/360X+Implementation+Guide#id-360XImplementationGuide-6.3.4MessageSIU^S12^SIU_S12</w:t>
        </w:r>
      </w:hyperlink>
      <w:r w:rsidRPr="00B03E20">
        <w:rPr>
          <w:i/>
          <w:lang w:eastAsia="en-US"/>
        </w:rPr>
        <w:t>.</w:t>
      </w:r>
    </w:p>
    <w:p w14:paraId="25A823A6" w14:textId="77777777" w:rsidR="008572EB" w:rsidRPr="00AD7E03" w:rsidRDefault="008572EB" w:rsidP="00AD7E03">
      <w:pPr>
        <w:pStyle w:val="BodyText"/>
      </w:pPr>
      <w:r w:rsidRPr="00AD7E03">
        <w:t xml:space="preserve">The following fields are further defined for the purpose of the </w:t>
      </w:r>
      <w:r w:rsidR="00546CC6" w:rsidRPr="00AD7E03">
        <w:t>Appointment Notification</w:t>
      </w:r>
      <w:r w:rsidRPr="00AD7E03">
        <w:t>:</w:t>
      </w:r>
    </w:p>
    <w:p w14:paraId="3E6C545F" w14:textId="77777777" w:rsidR="008572EB" w:rsidRPr="00B03E20" w:rsidRDefault="008572EB"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679"/>
        <w:gridCol w:w="5547"/>
      </w:tblGrid>
      <w:tr w:rsidR="008572EB" w:rsidRPr="00B03E20" w14:paraId="763F8335" w14:textId="77777777" w:rsidTr="00AD7E03">
        <w:trPr>
          <w:cantSplit/>
          <w:tblHeader/>
        </w:trPr>
        <w:tc>
          <w:tcPr>
            <w:tcW w:w="2178" w:type="dxa"/>
            <w:shd w:val="clear" w:color="auto" w:fill="D9D9D9"/>
          </w:tcPr>
          <w:p w14:paraId="5CED9BC6" w14:textId="77777777" w:rsidR="008572EB" w:rsidRPr="00B03E20" w:rsidRDefault="008572EB" w:rsidP="00AD7E03">
            <w:pPr>
              <w:pStyle w:val="TableEntryHeader"/>
              <w:rPr>
                <w:lang w:eastAsia="en-US"/>
              </w:rPr>
            </w:pPr>
            <w:r w:rsidRPr="00B03E20">
              <w:rPr>
                <w:lang w:eastAsia="en-US"/>
              </w:rPr>
              <w:t>Data element</w:t>
            </w:r>
          </w:p>
        </w:tc>
        <w:tc>
          <w:tcPr>
            <w:tcW w:w="1710" w:type="dxa"/>
            <w:shd w:val="clear" w:color="auto" w:fill="D9D9D9"/>
          </w:tcPr>
          <w:p w14:paraId="227DDDE9" w14:textId="77777777" w:rsidR="008572EB" w:rsidRPr="00B03E20" w:rsidRDefault="008572EB" w:rsidP="00AD7E03">
            <w:pPr>
              <w:pStyle w:val="TableEntryHeader"/>
              <w:rPr>
                <w:lang w:eastAsia="en-US"/>
              </w:rPr>
            </w:pPr>
            <w:r w:rsidRPr="00B03E20">
              <w:rPr>
                <w:lang w:eastAsia="en-US"/>
              </w:rPr>
              <w:t>Message Field</w:t>
            </w:r>
          </w:p>
        </w:tc>
        <w:tc>
          <w:tcPr>
            <w:tcW w:w="5688" w:type="dxa"/>
            <w:shd w:val="clear" w:color="auto" w:fill="D9D9D9"/>
          </w:tcPr>
          <w:p w14:paraId="51B70B76" w14:textId="77777777" w:rsidR="008572EB" w:rsidRPr="00B03E20" w:rsidRDefault="008572EB" w:rsidP="00AD7E03">
            <w:pPr>
              <w:pStyle w:val="TableEntryHeader"/>
              <w:rPr>
                <w:lang w:eastAsia="en-US"/>
              </w:rPr>
            </w:pPr>
            <w:r w:rsidRPr="00B03E20">
              <w:rPr>
                <w:lang w:eastAsia="en-US"/>
              </w:rPr>
              <w:t>Format and use</w:t>
            </w:r>
          </w:p>
        </w:tc>
      </w:tr>
      <w:tr w:rsidR="008572EB" w:rsidRPr="00B03E20" w14:paraId="51C925FB" w14:textId="77777777" w:rsidTr="00AD7E03">
        <w:trPr>
          <w:cantSplit/>
        </w:trPr>
        <w:tc>
          <w:tcPr>
            <w:tcW w:w="2178" w:type="dxa"/>
            <w:shd w:val="clear" w:color="auto" w:fill="auto"/>
          </w:tcPr>
          <w:p w14:paraId="7D99842F" w14:textId="77777777" w:rsidR="008572EB" w:rsidRPr="00B03E20" w:rsidRDefault="00546CC6" w:rsidP="00AD7E03">
            <w:pPr>
              <w:pStyle w:val="TableEntry"/>
              <w:rPr>
                <w:lang w:eastAsia="en-US"/>
              </w:rPr>
            </w:pPr>
            <w:r w:rsidRPr="00B03E20">
              <w:rPr>
                <w:lang w:eastAsia="en-US"/>
              </w:rPr>
              <w:t>Appointment ID</w:t>
            </w:r>
          </w:p>
        </w:tc>
        <w:tc>
          <w:tcPr>
            <w:tcW w:w="1710" w:type="dxa"/>
            <w:shd w:val="clear" w:color="auto" w:fill="auto"/>
          </w:tcPr>
          <w:p w14:paraId="0570E9B3" w14:textId="77777777" w:rsidR="008572EB" w:rsidRPr="00B03E20" w:rsidRDefault="00546CC6" w:rsidP="00AD7E03">
            <w:pPr>
              <w:pStyle w:val="TableEntry"/>
              <w:rPr>
                <w:lang w:eastAsia="en-US"/>
              </w:rPr>
            </w:pPr>
            <w:r w:rsidRPr="00B03E20">
              <w:rPr>
                <w:lang w:eastAsia="en-US"/>
              </w:rPr>
              <w:t>SCH-2</w:t>
            </w:r>
          </w:p>
        </w:tc>
        <w:tc>
          <w:tcPr>
            <w:tcW w:w="5688" w:type="dxa"/>
            <w:shd w:val="clear" w:color="auto" w:fill="auto"/>
          </w:tcPr>
          <w:p w14:paraId="57C23DC9" w14:textId="77777777" w:rsidR="008572EB" w:rsidRPr="00B03E20" w:rsidRDefault="00546CC6" w:rsidP="00AD7E03">
            <w:pPr>
              <w:pStyle w:val="TableEntry"/>
              <w:rPr>
                <w:lang w:eastAsia="en-US"/>
              </w:rPr>
            </w:pPr>
            <w:r w:rsidRPr="00B03E20">
              <w:rPr>
                <w:lang w:eastAsia="en-US"/>
              </w:rPr>
              <w:t>A unique identifier for the appointment</w:t>
            </w:r>
          </w:p>
        </w:tc>
      </w:tr>
      <w:tr w:rsidR="008572EB" w:rsidRPr="00B03E20" w14:paraId="0836BC9B" w14:textId="77777777" w:rsidTr="00AD7E03">
        <w:trPr>
          <w:cantSplit/>
        </w:trPr>
        <w:tc>
          <w:tcPr>
            <w:tcW w:w="2178" w:type="dxa"/>
            <w:shd w:val="clear" w:color="auto" w:fill="auto"/>
          </w:tcPr>
          <w:p w14:paraId="2CC2DF7B" w14:textId="77777777" w:rsidR="008572EB" w:rsidRPr="00B03E20" w:rsidRDefault="007B2BFF" w:rsidP="00AD7E03">
            <w:pPr>
              <w:pStyle w:val="TableEntry"/>
              <w:rPr>
                <w:lang w:eastAsia="en-US"/>
              </w:rPr>
            </w:pPr>
            <w:r w:rsidRPr="00B03E20">
              <w:rPr>
                <w:lang w:eastAsia="en-US"/>
              </w:rPr>
              <w:t>Reason for Appointment</w:t>
            </w:r>
          </w:p>
        </w:tc>
        <w:tc>
          <w:tcPr>
            <w:tcW w:w="1710" w:type="dxa"/>
            <w:shd w:val="clear" w:color="auto" w:fill="auto"/>
          </w:tcPr>
          <w:p w14:paraId="4B044E98" w14:textId="77777777" w:rsidR="008572EB" w:rsidRPr="00B03E20" w:rsidRDefault="007B2BFF" w:rsidP="00AD7E03">
            <w:pPr>
              <w:pStyle w:val="TableEntry"/>
              <w:rPr>
                <w:lang w:eastAsia="en-US"/>
              </w:rPr>
            </w:pPr>
            <w:r w:rsidRPr="00B03E20">
              <w:rPr>
                <w:lang w:eastAsia="en-US"/>
              </w:rPr>
              <w:t>SCH-6</w:t>
            </w:r>
            <w:r w:rsidR="008572EB" w:rsidRPr="00B03E20">
              <w:rPr>
                <w:lang w:eastAsia="en-US"/>
              </w:rPr>
              <w:t xml:space="preserve"> </w:t>
            </w:r>
          </w:p>
        </w:tc>
        <w:tc>
          <w:tcPr>
            <w:tcW w:w="5688" w:type="dxa"/>
            <w:shd w:val="clear" w:color="auto" w:fill="auto"/>
          </w:tcPr>
          <w:p w14:paraId="7F48000C" w14:textId="77777777" w:rsidR="008572EB" w:rsidRPr="00B03E20" w:rsidRDefault="007B2BFF" w:rsidP="00AD7E03">
            <w:pPr>
              <w:pStyle w:val="TableEntry"/>
              <w:rPr>
                <w:lang w:eastAsia="en-US"/>
              </w:rPr>
            </w:pPr>
            <w:r w:rsidRPr="00B03E20">
              <w:rPr>
                <w:lang w:eastAsia="en-US"/>
              </w:rPr>
              <w:t>LOINC code 57133-1</w:t>
            </w:r>
            <w:r w:rsidRPr="00B03E20">
              <w:rPr>
                <w:lang w:eastAsia="en-US"/>
              </w:rPr>
              <w:br/>
            </w:r>
            <w:r w:rsidR="00A426E6" w:rsidRPr="00B03E20">
              <w:rPr>
                <w:lang w:eastAsia="en-US"/>
              </w:rPr>
              <w:t>57133-1^^LN^^^^^^^^^^^2.16.840.1.113883.6.1</w:t>
            </w:r>
          </w:p>
        </w:tc>
      </w:tr>
      <w:tr w:rsidR="008572EB" w:rsidRPr="00B03E20" w14:paraId="3E24AF25" w14:textId="77777777" w:rsidTr="00AD7E03">
        <w:trPr>
          <w:cantSplit/>
        </w:trPr>
        <w:tc>
          <w:tcPr>
            <w:tcW w:w="2178" w:type="dxa"/>
            <w:shd w:val="clear" w:color="auto" w:fill="auto"/>
          </w:tcPr>
          <w:p w14:paraId="36EE3DAE" w14:textId="77777777" w:rsidR="008572EB" w:rsidRPr="00B03E20" w:rsidRDefault="008B29C9" w:rsidP="00AD7E03">
            <w:pPr>
              <w:pStyle w:val="TableEntry"/>
              <w:rPr>
                <w:lang w:eastAsia="en-US"/>
              </w:rPr>
            </w:pPr>
            <w:r w:rsidRPr="00B03E20">
              <w:rPr>
                <w:lang w:eastAsia="en-US"/>
              </w:rPr>
              <w:t>Referral ID</w:t>
            </w:r>
          </w:p>
        </w:tc>
        <w:tc>
          <w:tcPr>
            <w:tcW w:w="1710" w:type="dxa"/>
            <w:shd w:val="clear" w:color="auto" w:fill="auto"/>
          </w:tcPr>
          <w:p w14:paraId="6CC11EF7" w14:textId="77777777" w:rsidR="008572EB" w:rsidRPr="00B03E20" w:rsidRDefault="008B29C9" w:rsidP="00AD7E03">
            <w:pPr>
              <w:pStyle w:val="TableEntry"/>
              <w:rPr>
                <w:lang w:eastAsia="en-US"/>
              </w:rPr>
            </w:pPr>
            <w:r w:rsidRPr="00B03E20">
              <w:rPr>
                <w:lang w:eastAsia="en-US"/>
              </w:rPr>
              <w:t>SCH-26</w:t>
            </w:r>
          </w:p>
        </w:tc>
        <w:tc>
          <w:tcPr>
            <w:tcW w:w="5688" w:type="dxa"/>
            <w:shd w:val="clear" w:color="auto" w:fill="auto"/>
          </w:tcPr>
          <w:p w14:paraId="47CDD301" w14:textId="77777777" w:rsidR="008572EB" w:rsidRPr="00B03E20" w:rsidRDefault="008B29C9" w:rsidP="00AD7E03">
            <w:pPr>
              <w:pStyle w:val="TableEntry"/>
              <w:rPr>
                <w:lang w:eastAsia="en-US"/>
              </w:rPr>
            </w:pPr>
            <w:r w:rsidRPr="00B03E20">
              <w:rPr>
                <w:lang w:eastAsia="en-US"/>
              </w:rPr>
              <w:t>&lt;referral ID&gt;^^&lt;assigning authority OID&gt;^ISO</w:t>
            </w:r>
          </w:p>
        </w:tc>
      </w:tr>
      <w:tr w:rsidR="008572EB" w:rsidRPr="00B03E20" w14:paraId="3A9FE944" w14:textId="77777777" w:rsidTr="00AD7E03">
        <w:trPr>
          <w:cantSplit/>
        </w:trPr>
        <w:tc>
          <w:tcPr>
            <w:tcW w:w="2178" w:type="dxa"/>
            <w:shd w:val="clear" w:color="auto" w:fill="auto"/>
          </w:tcPr>
          <w:p w14:paraId="205FF9DB" w14:textId="77777777" w:rsidR="008572EB" w:rsidRPr="00B03E20" w:rsidRDefault="008B29C9" w:rsidP="00AD7E03">
            <w:pPr>
              <w:pStyle w:val="TableEntry"/>
              <w:rPr>
                <w:lang w:eastAsia="en-US"/>
              </w:rPr>
            </w:pPr>
            <w:r w:rsidRPr="00B03E20">
              <w:rPr>
                <w:lang w:eastAsia="en-US"/>
              </w:rPr>
              <w:t>Appointment date and time</w:t>
            </w:r>
          </w:p>
        </w:tc>
        <w:tc>
          <w:tcPr>
            <w:tcW w:w="1710" w:type="dxa"/>
            <w:shd w:val="clear" w:color="auto" w:fill="auto"/>
          </w:tcPr>
          <w:p w14:paraId="1D01111D" w14:textId="77777777" w:rsidR="008572EB" w:rsidRPr="00B03E20" w:rsidRDefault="008B29C9" w:rsidP="00AD7E03">
            <w:pPr>
              <w:pStyle w:val="TableEntry"/>
              <w:rPr>
                <w:lang w:eastAsia="en-US"/>
              </w:rPr>
            </w:pPr>
            <w:r w:rsidRPr="00B03E20">
              <w:rPr>
                <w:lang w:eastAsia="en-US"/>
              </w:rPr>
              <w:t>TQ1-7</w:t>
            </w:r>
            <w:r w:rsidR="008572EB" w:rsidRPr="00B03E20">
              <w:rPr>
                <w:lang w:eastAsia="en-US"/>
              </w:rPr>
              <w:t xml:space="preserve"> </w:t>
            </w:r>
          </w:p>
        </w:tc>
        <w:tc>
          <w:tcPr>
            <w:tcW w:w="5688" w:type="dxa"/>
            <w:shd w:val="clear" w:color="auto" w:fill="auto"/>
          </w:tcPr>
          <w:p w14:paraId="4CFA551C" w14:textId="77777777" w:rsidR="008572EB" w:rsidRPr="00B03E20" w:rsidRDefault="008B29C9" w:rsidP="00AD7E03">
            <w:pPr>
              <w:pStyle w:val="TableEntry"/>
              <w:rPr>
                <w:lang w:eastAsia="en-US"/>
              </w:rPr>
            </w:pPr>
            <w:r w:rsidRPr="00B03E20">
              <w:rPr>
                <w:lang w:eastAsia="en-US"/>
              </w:rPr>
              <w:t>At least the date is required, the time should be specified down to the minute</w:t>
            </w:r>
          </w:p>
        </w:tc>
      </w:tr>
      <w:tr w:rsidR="007B2BFF" w:rsidRPr="00B03E20" w14:paraId="73B6F2B2" w14:textId="77777777" w:rsidTr="00AD7E03">
        <w:trPr>
          <w:cantSplit/>
        </w:trPr>
        <w:tc>
          <w:tcPr>
            <w:tcW w:w="2178" w:type="dxa"/>
            <w:shd w:val="clear" w:color="auto" w:fill="auto"/>
          </w:tcPr>
          <w:p w14:paraId="23C4A43B" w14:textId="77777777" w:rsidR="007B2BFF" w:rsidRPr="00B03E20" w:rsidRDefault="008B29C9" w:rsidP="00AD7E03">
            <w:pPr>
              <w:pStyle w:val="TableEntry"/>
              <w:rPr>
                <w:lang w:eastAsia="en-US"/>
              </w:rPr>
            </w:pPr>
            <w:r w:rsidRPr="00B03E20">
              <w:rPr>
                <w:lang w:eastAsia="en-US"/>
              </w:rPr>
              <w:t>Action Code</w:t>
            </w:r>
          </w:p>
        </w:tc>
        <w:tc>
          <w:tcPr>
            <w:tcW w:w="1710" w:type="dxa"/>
            <w:shd w:val="clear" w:color="auto" w:fill="auto"/>
          </w:tcPr>
          <w:p w14:paraId="49DD2CB2" w14:textId="77777777" w:rsidR="007B2BFF" w:rsidRPr="00B03E20" w:rsidRDefault="008B29C9" w:rsidP="00AD7E03">
            <w:pPr>
              <w:pStyle w:val="TableEntry"/>
              <w:rPr>
                <w:lang w:eastAsia="en-US"/>
              </w:rPr>
            </w:pPr>
            <w:r w:rsidRPr="00B03E20">
              <w:rPr>
                <w:lang w:eastAsia="en-US"/>
              </w:rPr>
              <w:t>RGS-2</w:t>
            </w:r>
          </w:p>
        </w:tc>
        <w:tc>
          <w:tcPr>
            <w:tcW w:w="5688" w:type="dxa"/>
            <w:shd w:val="clear" w:color="auto" w:fill="auto"/>
          </w:tcPr>
          <w:p w14:paraId="45088A85" w14:textId="4F7D4352" w:rsidR="007B2BFF" w:rsidRPr="00B03E20" w:rsidRDefault="00AA1CEE" w:rsidP="00AA1CEE">
            <w:pPr>
              <w:pStyle w:val="TableEntry"/>
              <w:rPr>
                <w:lang w:eastAsia="en-US"/>
              </w:rPr>
            </w:pPr>
            <w:r>
              <w:rPr>
                <w:lang w:eastAsia="en-US"/>
              </w:rPr>
              <w:t>A for</w:t>
            </w:r>
            <w:r w:rsidR="008B29C9" w:rsidRPr="00B03E20">
              <w:rPr>
                <w:lang w:eastAsia="en-US"/>
              </w:rPr>
              <w:t xml:space="preserve"> new appointment</w:t>
            </w:r>
            <w:r w:rsidR="0038768C" w:rsidRPr="00B03E20">
              <w:rPr>
                <w:lang w:eastAsia="en-US"/>
              </w:rPr>
              <w:t xml:space="preserve"> (SIU^S12)</w:t>
            </w:r>
          </w:p>
        </w:tc>
      </w:tr>
      <w:tr w:rsidR="008B29C9" w:rsidRPr="00B03E20" w14:paraId="3D7F796C" w14:textId="77777777" w:rsidTr="00AD7E03">
        <w:trPr>
          <w:cantSplit/>
        </w:trPr>
        <w:tc>
          <w:tcPr>
            <w:tcW w:w="2178" w:type="dxa"/>
            <w:shd w:val="clear" w:color="auto" w:fill="auto"/>
          </w:tcPr>
          <w:p w14:paraId="4C898376" w14:textId="77777777" w:rsidR="008B29C9" w:rsidRPr="00B03E20" w:rsidRDefault="008B29C9" w:rsidP="00AD7E03">
            <w:pPr>
              <w:pStyle w:val="TableEntry"/>
              <w:rPr>
                <w:lang w:eastAsia="en-US"/>
              </w:rPr>
            </w:pPr>
            <w:r w:rsidRPr="00B03E20">
              <w:rPr>
                <w:lang w:eastAsia="en-US"/>
              </w:rPr>
              <w:t>Appointment provider</w:t>
            </w:r>
          </w:p>
        </w:tc>
        <w:tc>
          <w:tcPr>
            <w:tcW w:w="1710" w:type="dxa"/>
            <w:shd w:val="clear" w:color="auto" w:fill="auto"/>
          </w:tcPr>
          <w:p w14:paraId="528515D1" w14:textId="77777777" w:rsidR="008B29C9" w:rsidRPr="00B03E20" w:rsidRDefault="008B29C9" w:rsidP="00AD7E03">
            <w:pPr>
              <w:pStyle w:val="TableEntry"/>
              <w:rPr>
                <w:lang w:eastAsia="en-US"/>
              </w:rPr>
            </w:pPr>
            <w:r w:rsidRPr="00B03E20">
              <w:rPr>
                <w:lang w:eastAsia="en-US"/>
              </w:rPr>
              <w:t>AIP-3</w:t>
            </w:r>
          </w:p>
        </w:tc>
        <w:tc>
          <w:tcPr>
            <w:tcW w:w="5688" w:type="dxa"/>
            <w:shd w:val="clear" w:color="auto" w:fill="auto"/>
          </w:tcPr>
          <w:p w14:paraId="56A2C57F" w14:textId="77777777" w:rsidR="008B29C9" w:rsidRPr="00B03E20" w:rsidRDefault="008B29C9" w:rsidP="00AD7E03">
            <w:pPr>
              <w:pStyle w:val="TableEntry"/>
              <w:rPr>
                <w:lang w:eastAsia="en-US"/>
              </w:rPr>
            </w:pPr>
            <w:r w:rsidRPr="00B03E20">
              <w:rPr>
                <w:lang w:eastAsia="en-US"/>
              </w:rPr>
              <w:t>This field SHOULD be populated.</w:t>
            </w:r>
          </w:p>
        </w:tc>
      </w:tr>
    </w:tbl>
    <w:p w14:paraId="5E61E75E" w14:textId="77777777" w:rsidR="008572EB" w:rsidRPr="00B03E20" w:rsidRDefault="008572EB" w:rsidP="00AD7E03">
      <w:pPr>
        <w:pStyle w:val="BodyText"/>
        <w:rPr>
          <w:lang w:eastAsia="en-US"/>
        </w:rPr>
      </w:pPr>
    </w:p>
    <w:p w14:paraId="6CF5F7C2" w14:textId="77777777" w:rsidR="008572EB" w:rsidRPr="00B03E20" w:rsidRDefault="008572EB" w:rsidP="00AD7E03">
      <w:pPr>
        <w:pStyle w:val="Heading5"/>
      </w:pPr>
      <w:bookmarkStart w:id="387" w:name="_Toc483500715"/>
      <w:proofErr w:type="gramStart"/>
      <w:r w:rsidRPr="00B03E20">
        <w:rPr>
          <w:noProof w:val="0"/>
        </w:rPr>
        <w:t>3.Y</w:t>
      </w:r>
      <w:r w:rsidR="003A70E3" w:rsidRPr="00B03E20">
        <w:rPr>
          <w:noProof w:val="0"/>
        </w:rPr>
        <w:t>6</w:t>
      </w:r>
      <w:r w:rsidRPr="00B03E20">
        <w:rPr>
          <w:noProof w:val="0"/>
        </w:rPr>
        <w:t>.4.1.3</w:t>
      </w:r>
      <w:proofErr w:type="gramEnd"/>
      <w:r w:rsidRPr="00B03E20">
        <w:rPr>
          <w:noProof w:val="0"/>
        </w:rPr>
        <w:t xml:space="preserve"> Expected Actions</w:t>
      </w:r>
      <w:bookmarkEnd w:id="387"/>
    </w:p>
    <w:p w14:paraId="332EBBEC" w14:textId="48705313" w:rsidR="00E22FFD" w:rsidRPr="00B03E20" w:rsidRDefault="008572EB" w:rsidP="008572EB">
      <w:r w:rsidRPr="00B03E20">
        <w:t xml:space="preserve">The message </w:t>
      </w:r>
      <w:r w:rsidR="008B29C9" w:rsidRPr="00B03E20">
        <w:t>is used to notify</w:t>
      </w:r>
      <w:r w:rsidRPr="00B03E20">
        <w:t xml:space="preserve"> </w:t>
      </w:r>
      <w:r w:rsidR="0016722E" w:rsidRPr="00B03E20">
        <w:t xml:space="preserve">the </w:t>
      </w:r>
      <w:r w:rsidR="000A56A1" w:rsidRPr="00B03E20">
        <w:t xml:space="preserve">Referral Initiator about a scheduled appointment as part of satisfying an already accepted referral request. </w:t>
      </w:r>
      <w:r w:rsidR="00E22FFD" w:rsidRPr="00B03E20">
        <w:t>If a Referral R</w:t>
      </w:r>
      <w:r w:rsidR="000A56A1" w:rsidRPr="00B03E20">
        <w:t xml:space="preserve">ecipient choses to implement the </w:t>
      </w:r>
      <w:r w:rsidR="00E22FFD" w:rsidRPr="00B03E20">
        <w:lastRenderedPageBreak/>
        <w:t xml:space="preserve">360X Scheduling </w:t>
      </w:r>
      <w:r w:rsidR="00F019F1">
        <w:t>Option</w:t>
      </w:r>
      <w:r w:rsidR="00E22FFD" w:rsidRPr="00B03E20">
        <w:t>, then all appointments are expected to trigger an appointment notification.</w:t>
      </w:r>
      <w:r w:rsidR="000A56A1" w:rsidRPr="00B03E20">
        <w:t xml:space="preserve"> </w:t>
      </w:r>
    </w:p>
    <w:p w14:paraId="22EC1CAF" w14:textId="77777777" w:rsidR="008572EB" w:rsidRPr="00B03E20" w:rsidRDefault="00E22FFD" w:rsidP="00E22FFD">
      <w:r w:rsidRPr="00B03E20">
        <w:t xml:space="preserve">If a Referral Initiator chooses to implement the 360X Scheduling Option, then the Appointment Notifications SHALL be processed, recorded, and presented to the appropriate users, otherwise all Appointment Notifications may be ignored. </w:t>
      </w:r>
    </w:p>
    <w:p w14:paraId="57153825" w14:textId="182FCDE8" w:rsidR="008572EB" w:rsidRPr="00B03E20" w:rsidRDefault="008572EB" w:rsidP="008572EB">
      <w:r w:rsidRPr="00B03E20">
        <w:t xml:space="preserve">If multiple </w:t>
      </w:r>
      <w:r w:rsidR="00E22FFD" w:rsidRPr="00B03E20">
        <w:t xml:space="preserve">appointments are scheduled by a Referral Recipient who is implementing the Scheduling </w:t>
      </w:r>
      <w:r w:rsidR="00F019F1">
        <w:t>Option</w:t>
      </w:r>
      <w:r w:rsidR="00E22FFD" w:rsidRPr="00B03E20">
        <w:t>, the</w:t>
      </w:r>
      <w:r w:rsidR="003A70E3" w:rsidRPr="00B03E20">
        <w:t>n</w:t>
      </w:r>
      <w:r w:rsidR="00E22FFD" w:rsidRPr="00B03E20">
        <w:t xml:space="preserve"> multiple Appointment Notifications (one for each appointment) SHALL be sent. </w:t>
      </w:r>
    </w:p>
    <w:p w14:paraId="6417C3B9" w14:textId="77777777" w:rsidR="0038768C" w:rsidRPr="00B03E20" w:rsidRDefault="0038768C" w:rsidP="0038768C">
      <w:pPr>
        <w:pStyle w:val="Heading4"/>
        <w:numPr>
          <w:ilvl w:val="0"/>
          <w:numId w:val="0"/>
        </w:numPr>
        <w:rPr>
          <w:noProof w:val="0"/>
        </w:rPr>
      </w:pPr>
      <w:bookmarkStart w:id="388" w:name="_Toc482625089"/>
      <w:bookmarkStart w:id="389" w:name="_Toc482625819"/>
      <w:bookmarkStart w:id="390" w:name="_Toc483500716"/>
      <w:proofErr w:type="gramStart"/>
      <w:r w:rsidRPr="00B03E20">
        <w:rPr>
          <w:noProof w:val="0"/>
        </w:rPr>
        <w:t>3.Y6.4.2</w:t>
      </w:r>
      <w:proofErr w:type="gramEnd"/>
      <w:r w:rsidRPr="00B03E20">
        <w:rPr>
          <w:noProof w:val="0"/>
        </w:rPr>
        <w:t xml:space="preserve"> Reschedule Appointment Package</w:t>
      </w:r>
      <w:bookmarkEnd w:id="388"/>
      <w:bookmarkEnd w:id="389"/>
      <w:bookmarkEnd w:id="390"/>
    </w:p>
    <w:p w14:paraId="7EBC79B4" w14:textId="77777777" w:rsidR="0038768C" w:rsidRPr="00B03E20" w:rsidRDefault="002C5AFA" w:rsidP="0038768C">
      <w:pPr>
        <w:pStyle w:val="BodyText"/>
        <w:rPr>
          <w:lang w:eastAsia="en-US"/>
        </w:rPr>
      </w:pPr>
      <w:r w:rsidRPr="00B03E20">
        <w:rPr>
          <w:lang w:eastAsia="en-US"/>
        </w:rPr>
        <w:t>The Reschedule Appointment Package contains the scheduling information for an upcoming appointment with the Referral Recipient, which has its original date and time changed from the original new appointment notification.</w:t>
      </w:r>
    </w:p>
    <w:p w14:paraId="1F95E501" w14:textId="77777777" w:rsidR="0038768C" w:rsidRPr="00B03E20" w:rsidRDefault="0038768C" w:rsidP="0038768C">
      <w:pPr>
        <w:pStyle w:val="Heading5"/>
        <w:numPr>
          <w:ilvl w:val="0"/>
          <w:numId w:val="0"/>
        </w:numPr>
        <w:rPr>
          <w:noProof w:val="0"/>
        </w:rPr>
      </w:pPr>
      <w:bookmarkStart w:id="391" w:name="_Toc482625090"/>
      <w:bookmarkStart w:id="392" w:name="_Toc482625820"/>
      <w:bookmarkStart w:id="393" w:name="_Toc483500717"/>
      <w:proofErr w:type="gramStart"/>
      <w:r w:rsidRPr="00B03E20">
        <w:rPr>
          <w:noProof w:val="0"/>
        </w:rPr>
        <w:t>3.Y6.4.2.1</w:t>
      </w:r>
      <w:proofErr w:type="gramEnd"/>
      <w:r w:rsidRPr="00B03E20">
        <w:rPr>
          <w:noProof w:val="0"/>
        </w:rPr>
        <w:t xml:space="preserve"> Trigger Events</w:t>
      </w:r>
      <w:bookmarkEnd w:id="391"/>
      <w:bookmarkEnd w:id="392"/>
      <w:bookmarkEnd w:id="393"/>
    </w:p>
    <w:p w14:paraId="547F1F85" w14:textId="77777777" w:rsidR="0038768C" w:rsidRPr="00B03E20" w:rsidRDefault="0038768C" w:rsidP="00AD7E03">
      <w:pPr>
        <w:pStyle w:val="BodyText"/>
        <w:rPr>
          <w:lang w:eastAsia="en-US"/>
        </w:rPr>
      </w:pPr>
      <w:r w:rsidRPr="00B03E20">
        <w:t>When an</w:t>
      </w:r>
      <w:r w:rsidR="002C5AFA" w:rsidRPr="00B03E20">
        <w:t xml:space="preserve"> existing</w:t>
      </w:r>
      <w:r w:rsidRPr="00B03E20">
        <w:t xml:space="preserve"> appointment </w:t>
      </w:r>
      <w:r w:rsidR="002C5AFA" w:rsidRPr="00B03E20">
        <w:t xml:space="preserve">related to the referral </w:t>
      </w:r>
      <w:r w:rsidRPr="00B03E20">
        <w:t xml:space="preserve">is </w:t>
      </w:r>
      <w:r w:rsidR="002C5AFA" w:rsidRPr="00B03E20">
        <w:t>re-</w:t>
      </w:r>
      <w:r w:rsidRPr="00B03E20">
        <w:t xml:space="preserve">scheduled </w:t>
      </w:r>
      <w:r w:rsidR="002C5AFA" w:rsidRPr="00B03E20">
        <w:t xml:space="preserve">for a different date or time, </w:t>
      </w:r>
      <w:r w:rsidRPr="00B03E20">
        <w:t xml:space="preserve">the Referral Recipient </w:t>
      </w:r>
      <w:r w:rsidR="002C5AFA" w:rsidRPr="00B03E20">
        <w:t>shall send a Reschedule Appointment message if, and only if, the rescheduled appointment has the same appointment identifier in SCH-2 as the original one.</w:t>
      </w:r>
    </w:p>
    <w:p w14:paraId="2BE90816" w14:textId="77777777" w:rsidR="0038768C" w:rsidRPr="00B03E20" w:rsidRDefault="0038768C" w:rsidP="0038768C">
      <w:pPr>
        <w:pStyle w:val="Heading5"/>
        <w:numPr>
          <w:ilvl w:val="0"/>
          <w:numId w:val="0"/>
        </w:numPr>
        <w:rPr>
          <w:noProof w:val="0"/>
        </w:rPr>
      </w:pPr>
      <w:bookmarkStart w:id="394" w:name="_Toc482625091"/>
      <w:bookmarkStart w:id="395" w:name="_Toc482625821"/>
      <w:bookmarkStart w:id="396" w:name="_Toc483500718"/>
      <w:proofErr w:type="gramStart"/>
      <w:r w:rsidRPr="00B03E20">
        <w:rPr>
          <w:noProof w:val="0"/>
        </w:rPr>
        <w:t>3.Y6.4.2.2</w:t>
      </w:r>
      <w:proofErr w:type="gramEnd"/>
      <w:r w:rsidRPr="00B03E20">
        <w:rPr>
          <w:noProof w:val="0"/>
        </w:rPr>
        <w:t xml:space="preserve"> Message Semantics</w:t>
      </w:r>
      <w:bookmarkEnd w:id="394"/>
      <w:bookmarkEnd w:id="395"/>
      <w:bookmarkEnd w:id="396"/>
    </w:p>
    <w:p w14:paraId="25E7F482" w14:textId="77777777" w:rsidR="0038768C" w:rsidRPr="00B03E20" w:rsidRDefault="0038768C" w:rsidP="0038768C">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4E9BE1C3" w14:textId="77777777" w:rsidR="0038768C" w:rsidRPr="00B03E20" w:rsidRDefault="0038768C" w:rsidP="00AD7E03">
      <w:pPr>
        <w:pStyle w:val="ListBullet2"/>
      </w:pPr>
      <w:r w:rsidRPr="00B03E20">
        <w:t>Only a single submission set shall be present in the XDM package (ITI TF-2: 3.32.4.1.2)</w:t>
      </w:r>
    </w:p>
    <w:p w14:paraId="4D30DB11" w14:textId="77777777" w:rsidR="0038768C" w:rsidRPr="00B03E20" w:rsidRDefault="0038768C" w:rsidP="00AD7E03">
      <w:pPr>
        <w:pStyle w:val="ListBullet2"/>
      </w:pPr>
      <w:r w:rsidRPr="00B03E20">
        <w:t>Only “simple part” documents shall be allowed in the XDM package (ITI TF-2: 3.32.4.1.2.2).</w:t>
      </w:r>
    </w:p>
    <w:p w14:paraId="66510439" w14:textId="76C51229" w:rsidR="0038768C" w:rsidRPr="00B03E20" w:rsidRDefault="0038768C" w:rsidP="0038768C">
      <w:pPr>
        <w:pStyle w:val="BodyText"/>
        <w:rPr>
          <w:lang w:eastAsia="en-US"/>
        </w:rPr>
      </w:pPr>
      <w:r w:rsidRPr="00B03E20">
        <w:rPr>
          <w:lang w:eastAsia="en-US"/>
        </w:rPr>
        <w:t xml:space="preserve">The </w:t>
      </w:r>
      <w:r w:rsidR="008807A9" w:rsidRPr="00B03E20">
        <w:rPr>
          <w:lang w:eastAsia="en-US"/>
        </w:rPr>
        <w:t>Reschedule A</w:t>
      </w:r>
      <w:r w:rsidR="0059407E">
        <w:rPr>
          <w:lang w:eastAsia="en-US"/>
        </w:rPr>
        <w:t>p</w:t>
      </w:r>
      <w:r w:rsidR="008807A9" w:rsidRPr="00B03E20">
        <w:rPr>
          <w:lang w:eastAsia="en-US"/>
        </w:rPr>
        <w:t>pointment</w:t>
      </w:r>
      <w:r w:rsidRPr="00B03E20">
        <w:rPr>
          <w:lang w:eastAsia="en-US"/>
        </w:rPr>
        <w:t xml:space="preserve"> XDM package contains an HL7 V2 SIU^S13^SIU_S12 message.</w:t>
      </w:r>
    </w:p>
    <w:p w14:paraId="4D1BF1DF" w14:textId="77777777" w:rsidR="0038768C" w:rsidRPr="00B03E20" w:rsidRDefault="002C5AFA" w:rsidP="00AD7E03">
      <w:pPr>
        <w:pStyle w:val="Heading6"/>
        <w:rPr>
          <w:noProof w:val="0"/>
        </w:rPr>
      </w:pPr>
      <w:bookmarkStart w:id="397" w:name="_Toc482625092"/>
      <w:bookmarkStart w:id="398" w:name="_Toc482625822"/>
      <w:bookmarkStart w:id="399" w:name="_Toc483500719"/>
      <w:proofErr w:type="gramStart"/>
      <w:r w:rsidRPr="00B03E20">
        <w:rPr>
          <w:noProof w:val="0"/>
        </w:rPr>
        <w:t>3.Y6.4.2.2.1</w:t>
      </w:r>
      <w:proofErr w:type="gramEnd"/>
      <w:r w:rsidRPr="00B03E20">
        <w:rPr>
          <w:noProof w:val="0"/>
        </w:rPr>
        <w:t xml:space="preserve"> Message Content - Metadata</w:t>
      </w:r>
      <w:bookmarkEnd w:id="397"/>
      <w:bookmarkEnd w:id="398"/>
      <w:bookmarkEnd w:id="399"/>
    </w:p>
    <w:p w14:paraId="62EFD7E2" w14:textId="77777777" w:rsidR="00F8737E" w:rsidRDefault="002C5AFA" w:rsidP="0038768C">
      <w:pPr>
        <w:pStyle w:val="BodyText"/>
        <w:rPr>
          <w:lang w:eastAsia="en-US"/>
        </w:rPr>
      </w:pPr>
      <w:r w:rsidRPr="00B03E20">
        <w:rPr>
          <w:lang w:eastAsia="en-US"/>
        </w:rPr>
        <w:t>See 3.Y6.4.1.2.1</w:t>
      </w:r>
      <w:r w:rsidR="008807A9" w:rsidRPr="00B03E20">
        <w:rPr>
          <w:lang w:eastAsia="en-US"/>
        </w:rPr>
        <w:t xml:space="preserve"> </w:t>
      </w:r>
      <w:r w:rsidR="00F8737E">
        <w:rPr>
          <w:lang w:eastAsia="en-US"/>
        </w:rPr>
        <w:t>with the following changes:</w:t>
      </w:r>
    </w:p>
    <w:p w14:paraId="417B4613" w14:textId="4A34F48B" w:rsidR="00F8737E" w:rsidRPr="00B03E20"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SIU^S13^SIU_S12 for any mention of SIU^S12^SIU_S12.</w:t>
      </w:r>
    </w:p>
    <w:p w14:paraId="54FCBDD7" w14:textId="77777777" w:rsidR="002C5AFA" w:rsidRPr="00B03E20" w:rsidRDefault="002C5AFA" w:rsidP="00AD7E03">
      <w:pPr>
        <w:pStyle w:val="Heading6"/>
        <w:rPr>
          <w:noProof w:val="0"/>
        </w:rPr>
      </w:pPr>
      <w:bookmarkStart w:id="400" w:name="_Toc482625093"/>
      <w:bookmarkStart w:id="401" w:name="_Toc482625823"/>
      <w:bookmarkStart w:id="402" w:name="_Toc483500720"/>
      <w:proofErr w:type="gramStart"/>
      <w:r w:rsidRPr="00B03E20">
        <w:rPr>
          <w:noProof w:val="0"/>
        </w:rPr>
        <w:t>3.Y6.4.2.2.2</w:t>
      </w:r>
      <w:proofErr w:type="gramEnd"/>
      <w:r w:rsidRPr="00B03E20">
        <w:rPr>
          <w:noProof w:val="0"/>
        </w:rPr>
        <w:t xml:space="preserve"> Message Content – Appointment Reschedule</w:t>
      </w:r>
      <w:bookmarkEnd w:id="400"/>
      <w:bookmarkEnd w:id="401"/>
      <w:bookmarkEnd w:id="402"/>
    </w:p>
    <w:p w14:paraId="61096F1B" w14:textId="77777777" w:rsidR="00AA1CEE" w:rsidRDefault="002C5AFA" w:rsidP="0038768C">
      <w:pPr>
        <w:pStyle w:val="BodyText"/>
        <w:rPr>
          <w:lang w:eastAsia="en-US"/>
        </w:rPr>
      </w:pPr>
      <w:r w:rsidRPr="00B03E20">
        <w:rPr>
          <w:lang w:eastAsia="en-US"/>
        </w:rPr>
        <w:t>See 3.Y6.4.1.2.2</w:t>
      </w:r>
      <w:r w:rsidR="008807A9" w:rsidRPr="00B03E20">
        <w:rPr>
          <w:lang w:eastAsia="en-US"/>
        </w:rPr>
        <w:t xml:space="preserve"> </w:t>
      </w:r>
      <w:r w:rsidR="00AA1CEE">
        <w:rPr>
          <w:lang w:eastAsia="en-US"/>
        </w:rPr>
        <w:t>with the following changes:</w:t>
      </w:r>
    </w:p>
    <w:p w14:paraId="7F0BBADE" w14:textId="48812DD5" w:rsidR="002C5AFA"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SIU^S13^SIU_S12 for any mention of SIU^S12^SIU_S12.</w:t>
      </w:r>
    </w:p>
    <w:p w14:paraId="13554943" w14:textId="37B2C817" w:rsidR="00AA1CEE" w:rsidRPr="00B03E20" w:rsidRDefault="00AA1CEE" w:rsidP="00AA1CEE">
      <w:pPr>
        <w:pStyle w:val="BodyText"/>
        <w:numPr>
          <w:ilvl w:val="0"/>
          <w:numId w:val="58"/>
        </w:numPr>
        <w:rPr>
          <w:lang w:eastAsia="en-US"/>
        </w:rPr>
      </w:pPr>
      <w:r>
        <w:rPr>
          <w:lang w:eastAsia="en-US"/>
        </w:rPr>
        <w:t>data element “Action Code”, field RGS-2, shall have the value of U</w:t>
      </w:r>
    </w:p>
    <w:p w14:paraId="000CC7B8" w14:textId="77777777" w:rsidR="002C5AFA" w:rsidRPr="00B03E20" w:rsidRDefault="002C5AFA" w:rsidP="002C5AFA">
      <w:pPr>
        <w:pStyle w:val="Heading5"/>
        <w:numPr>
          <w:ilvl w:val="0"/>
          <w:numId w:val="0"/>
        </w:numPr>
        <w:rPr>
          <w:noProof w:val="0"/>
        </w:rPr>
      </w:pPr>
      <w:bookmarkStart w:id="403" w:name="_Toc482625094"/>
      <w:bookmarkStart w:id="404" w:name="_Toc482625824"/>
      <w:bookmarkStart w:id="405" w:name="_Toc483500721"/>
      <w:proofErr w:type="gramStart"/>
      <w:r w:rsidRPr="00B03E20">
        <w:rPr>
          <w:noProof w:val="0"/>
        </w:rPr>
        <w:lastRenderedPageBreak/>
        <w:t>3.Y6.4.2.3</w:t>
      </w:r>
      <w:proofErr w:type="gramEnd"/>
      <w:r w:rsidRPr="00B03E20">
        <w:rPr>
          <w:noProof w:val="0"/>
        </w:rPr>
        <w:t xml:space="preserve"> Expected Actions</w:t>
      </w:r>
      <w:bookmarkEnd w:id="403"/>
      <w:bookmarkEnd w:id="404"/>
      <w:bookmarkEnd w:id="405"/>
    </w:p>
    <w:p w14:paraId="05569512" w14:textId="6B3EBD5C" w:rsidR="002C5AFA" w:rsidRPr="00B03E20" w:rsidRDefault="00440774" w:rsidP="0038768C">
      <w:pPr>
        <w:pStyle w:val="BodyText"/>
      </w:pPr>
      <w:r w:rsidRPr="00B03E20">
        <w:t>The message is used to notify the Referral Initiator about the re-scheduling of an appointment as part of satisfying an already accepted referral request. If a Referral Recipient cho</w:t>
      </w:r>
      <w:r w:rsidR="006E10D9">
        <w:t>o</w:t>
      </w:r>
      <w:r w:rsidRPr="00B03E20">
        <w:t xml:space="preserve">ses to implement the 360X Scheduling </w:t>
      </w:r>
      <w:r w:rsidR="00F019F1">
        <w:t>Option</w:t>
      </w:r>
      <w:r w:rsidRPr="00B03E20">
        <w:t>, then appointment rescheduling, where the appointment identifier remains the same, SHOULD trigger an appointment reschedule notification.</w:t>
      </w:r>
    </w:p>
    <w:p w14:paraId="65A181FE" w14:textId="77777777" w:rsidR="00440774" w:rsidRPr="00B03E20" w:rsidRDefault="00440774" w:rsidP="0038768C">
      <w:pPr>
        <w:pStyle w:val="BodyText"/>
        <w:rPr>
          <w:lang w:eastAsia="en-US"/>
        </w:rPr>
      </w:pPr>
      <w:r w:rsidRPr="00B03E20">
        <w:t xml:space="preserve">If a Referral Initiator chooses to implement the 360X Scheduling Option, then the Appointment </w:t>
      </w:r>
      <w:r w:rsidR="0095248E" w:rsidRPr="00B03E20">
        <w:t xml:space="preserve">Reschedule </w:t>
      </w:r>
      <w:r w:rsidRPr="00B03E20">
        <w:t xml:space="preserve">Notifications SHALL be processed, recorded, and presented to the appropriate users, otherwise all Appointment </w:t>
      </w:r>
      <w:r w:rsidR="0095248E" w:rsidRPr="00B03E20">
        <w:t xml:space="preserve">Reschedule </w:t>
      </w:r>
      <w:r w:rsidRPr="00B03E20">
        <w:t>Notifications may be ignored.</w:t>
      </w:r>
    </w:p>
    <w:p w14:paraId="0004EC73" w14:textId="77777777" w:rsidR="0038768C" w:rsidRPr="00B03E20" w:rsidRDefault="0038768C" w:rsidP="0038768C">
      <w:pPr>
        <w:pStyle w:val="Heading4"/>
        <w:numPr>
          <w:ilvl w:val="0"/>
          <w:numId w:val="0"/>
        </w:numPr>
        <w:rPr>
          <w:noProof w:val="0"/>
        </w:rPr>
      </w:pPr>
      <w:bookmarkStart w:id="406" w:name="_Toc482625095"/>
      <w:bookmarkStart w:id="407" w:name="_Toc482625825"/>
      <w:bookmarkStart w:id="408" w:name="_Toc483500722"/>
      <w:proofErr w:type="gramStart"/>
      <w:r w:rsidRPr="00B03E20">
        <w:rPr>
          <w:noProof w:val="0"/>
        </w:rPr>
        <w:t>3.Y6.4.3</w:t>
      </w:r>
      <w:proofErr w:type="gramEnd"/>
      <w:r w:rsidR="0095248E" w:rsidRPr="00B03E20">
        <w:rPr>
          <w:noProof w:val="0"/>
        </w:rPr>
        <w:t xml:space="preserve"> Cancel Appointment Package</w:t>
      </w:r>
      <w:bookmarkEnd w:id="406"/>
      <w:bookmarkEnd w:id="407"/>
      <w:bookmarkEnd w:id="408"/>
    </w:p>
    <w:p w14:paraId="57EFACC0" w14:textId="42746E54" w:rsidR="0095248E" w:rsidRPr="00B03E20" w:rsidRDefault="0095248E" w:rsidP="0095248E">
      <w:pPr>
        <w:pStyle w:val="BodyText"/>
        <w:rPr>
          <w:lang w:eastAsia="en-US"/>
        </w:rPr>
      </w:pPr>
      <w:r w:rsidRPr="00B03E20">
        <w:rPr>
          <w:lang w:eastAsia="en-US"/>
        </w:rPr>
        <w:t xml:space="preserve">The Cancel Appointment Package contains the cancellation of the patient’s upcoming appointment with the Referral Recipient. If this is part of rescheduling the existing appointment, where the new appointment has a new appointment ID, the Cancel appointment SHALL be followed by a New Appointment Notification. </w:t>
      </w:r>
    </w:p>
    <w:p w14:paraId="20C32BB4" w14:textId="77777777" w:rsidR="0095248E" w:rsidRPr="00B03E20" w:rsidRDefault="0095248E" w:rsidP="0095248E">
      <w:pPr>
        <w:pStyle w:val="Heading5"/>
        <w:numPr>
          <w:ilvl w:val="0"/>
          <w:numId w:val="0"/>
        </w:numPr>
        <w:rPr>
          <w:noProof w:val="0"/>
        </w:rPr>
      </w:pPr>
      <w:bookmarkStart w:id="409" w:name="_Toc482625096"/>
      <w:bookmarkStart w:id="410" w:name="_Toc482625826"/>
      <w:bookmarkStart w:id="411" w:name="_Toc483500723"/>
      <w:proofErr w:type="gramStart"/>
      <w:r w:rsidRPr="00B03E20">
        <w:rPr>
          <w:noProof w:val="0"/>
        </w:rPr>
        <w:t>3.Y6.4.3.1</w:t>
      </w:r>
      <w:proofErr w:type="gramEnd"/>
      <w:r w:rsidRPr="00B03E20">
        <w:rPr>
          <w:noProof w:val="0"/>
        </w:rPr>
        <w:t xml:space="preserve"> Trigger Events</w:t>
      </w:r>
      <w:bookmarkEnd w:id="409"/>
      <w:bookmarkEnd w:id="410"/>
      <w:bookmarkEnd w:id="411"/>
    </w:p>
    <w:p w14:paraId="7A705395" w14:textId="77777777" w:rsidR="0095248E" w:rsidRPr="00B03E20" w:rsidRDefault="0095248E" w:rsidP="00AD7E03">
      <w:pPr>
        <w:pStyle w:val="BodyText"/>
      </w:pPr>
      <w:r w:rsidRPr="00B03E20">
        <w:t>The Cancel Appointment message is sent in two cases:</w:t>
      </w:r>
    </w:p>
    <w:p w14:paraId="42436800" w14:textId="77777777" w:rsidR="0095248E" w:rsidRPr="00B03E20" w:rsidRDefault="0095248E" w:rsidP="00AD7E03">
      <w:pPr>
        <w:pStyle w:val="ListNumber2"/>
        <w:numPr>
          <w:ilvl w:val="0"/>
          <w:numId w:val="55"/>
        </w:numPr>
      </w:pPr>
      <w:r w:rsidRPr="00B03E20">
        <w:t>When a patient cancels the appointment in advance.</w:t>
      </w:r>
    </w:p>
    <w:p w14:paraId="2EF99EFE" w14:textId="77777777" w:rsidR="0095248E" w:rsidRPr="00B03E20" w:rsidRDefault="0095248E" w:rsidP="00AD7E03">
      <w:pPr>
        <w:pStyle w:val="ListNumber2"/>
      </w:pPr>
      <w:r w:rsidRPr="00B03E20">
        <w:t>When the patient or the Referral Recipient reschedules the appointment, and the new appointment has a different appointment ID (SCH-2). In this case, the Cancel Appointment SHALL be followed by a New Appointment message.</w:t>
      </w:r>
    </w:p>
    <w:p w14:paraId="39554BB1" w14:textId="77777777" w:rsidR="0095248E" w:rsidRPr="00B03E20" w:rsidRDefault="0095248E" w:rsidP="0095248E">
      <w:pPr>
        <w:pStyle w:val="Heading5"/>
        <w:numPr>
          <w:ilvl w:val="0"/>
          <w:numId w:val="0"/>
        </w:numPr>
        <w:rPr>
          <w:noProof w:val="0"/>
        </w:rPr>
      </w:pPr>
      <w:bookmarkStart w:id="412" w:name="_Toc482625097"/>
      <w:bookmarkStart w:id="413" w:name="_Toc482625827"/>
      <w:bookmarkStart w:id="414" w:name="_Toc483500724"/>
      <w:proofErr w:type="gramStart"/>
      <w:r w:rsidRPr="00B03E20">
        <w:rPr>
          <w:noProof w:val="0"/>
        </w:rPr>
        <w:t>3.Y6.4.3.2</w:t>
      </w:r>
      <w:proofErr w:type="gramEnd"/>
      <w:r w:rsidRPr="00B03E20">
        <w:rPr>
          <w:noProof w:val="0"/>
        </w:rPr>
        <w:t xml:space="preserve"> Message Semantics</w:t>
      </w:r>
      <w:bookmarkEnd w:id="412"/>
      <w:bookmarkEnd w:id="413"/>
      <w:bookmarkEnd w:id="414"/>
    </w:p>
    <w:p w14:paraId="1845A1D7" w14:textId="77777777" w:rsidR="0095248E" w:rsidRPr="00B03E20" w:rsidRDefault="0095248E" w:rsidP="0095248E">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425E7518" w14:textId="77777777" w:rsidR="0095248E" w:rsidRPr="00B03E20" w:rsidRDefault="0095248E" w:rsidP="00AD7E03">
      <w:pPr>
        <w:pStyle w:val="ListBullet2"/>
      </w:pPr>
      <w:r w:rsidRPr="00B03E20">
        <w:t>Only a single submission set shall be present in the XDM package (ITI TF-2: 3.32.4.1.2)</w:t>
      </w:r>
    </w:p>
    <w:p w14:paraId="3CBEF834" w14:textId="77777777" w:rsidR="0095248E" w:rsidRPr="00B03E20" w:rsidRDefault="0095248E" w:rsidP="00AD7E03">
      <w:pPr>
        <w:pStyle w:val="ListBullet2"/>
      </w:pPr>
      <w:r w:rsidRPr="00B03E20">
        <w:t>Only “simple part” documents shall be allowed in the XDM package (ITI TF-2: 3.32.4.1.2.2).</w:t>
      </w:r>
    </w:p>
    <w:p w14:paraId="0544BE9B" w14:textId="77777777" w:rsidR="0095248E" w:rsidRPr="00B03E20" w:rsidRDefault="0095248E" w:rsidP="0095248E">
      <w:pPr>
        <w:pStyle w:val="BodyText"/>
        <w:rPr>
          <w:lang w:eastAsia="en-US"/>
        </w:rPr>
      </w:pPr>
      <w:r w:rsidRPr="00B03E20">
        <w:rPr>
          <w:lang w:eastAsia="en-US"/>
        </w:rPr>
        <w:t xml:space="preserve">The </w:t>
      </w:r>
      <w:r w:rsidR="008807A9" w:rsidRPr="00B03E20">
        <w:rPr>
          <w:lang w:eastAsia="en-US"/>
        </w:rPr>
        <w:t>Cancel Appointment</w:t>
      </w:r>
      <w:r w:rsidRPr="00B03E20">
        <w:rPr>
          <w:lang w:eastAsia="en-US"/>
        </w:rPr>
        <w:t xml:space="preserve"> XDM package contains an HL7 V2 SIU^S15^SIU_S12 message.</w:t>
      </w:r>
    </w:p>
    <w:p w14:paraId="3951005F" w14:textId="77777777" w:rsidR="0095248E" w:rsidRPr="00B03E20" w:rsidRDefault="0095248E" w:rsidP="00AD7E03">
      <w:pPr>
        <w:pStyle w:val="Heading6"/>
        <w:rPr>
          <w:noProof w:val="0"/>
        </w:rPr>
      </w:pPr>
      <w:bookmarkStart w:id="415" w:name="_Toc482625098"/>
      <w:bookmarkStart w:id="416" w:name="_Toc482625828"/>
      <w:bookmarkStart w:id="417" w:name="_Toc483500725"/>
      <w:proofErr w:type="gramStart"/>
      <w:r w:rsidRPr="00B03E20">
        <w:rPr>
          <w:noProof w:val="0"/>
        </w:rPr>
        <w:t>3.Y6.4.3.2.1</w:t>
      </w:r>
      <w:proofErr w:type="gramEnd"/>
      <w:r w:rsidRPr="00B03E20">
        <w:rPr>
          <w:noProof w:val="0"/>
        </w:rPr>
        <w:t xml:space="preserve"> Message Content - Metadata</w:t>
      </w:r>
      <w:bookmarkEnd w:id="415"/>
      <w:bookmarkEnd w:id="416"/>
      <w:bookmarkEnd w:id="417"/>
    </w:p>
    <w:p w14:paraId="1536B5F0" w14:textId="77777777" w:rsidR="00AA1CEE" w:rsidRDefault="008807A9" w:rsidP="008807A9">
      <w:pPr>
        <w:pStyle w:val="BodyText"/>
        <w:rPr>
          <w:lang w:eastAsia="en-US"/>
        </w:rPr>
      </w:pPr>
      <w:r w:rsidRPr="00B03E20">
        <w:rPr>
          <w:lang w:eastAsia="en-US"/>
        </w:rPr>
        <w:t>See 3.Y6.4.1.2.1</w:t>
      </w:r>
      <w:r w:rsidR="00AA1CEE">
        <w:rPr>
          <w:lang w:eastAsia="en-US"/>
        </w:rPr>
        <w:t xml:space="preserve"> with the following changes:</w:t>
      </w:r>
    </w:p>
    <w:p w14:paraId="738821F6" w14:textId="763B8212" w:rsidR="008807A9" w:rsidRPr="00B03E20"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SIU^S15^SIU_S12 for any mention of SIU^S12^SIU_S12.</w:t>
      </w:r>
    </w:p>
    <w:p w14:paraId="488BD852" w14:textId="07B96C5A" w:rsidR="0095248E" w:rsidRPr="00B03E20" w:rsidRDefault="0095248E" w:rsidP="00AD7E03">
      <w:pPr>
        <w:pStyle w:val="Heading6"/>
        <w:rPr>
          <w:noProof w:val="0"/>
        </w:rPr>
      </w:pPr>
      <w:bookmarkStart w:id="418" w:name="_Toc483500726"/>
      <w:bookmarkStart w:id="419" w:name="_Toc482625099"/>
      <w:bookmarkStart w:id="420" w:name="_Toc482625829"/>
      <w:proofErr w:type="gramStart"/>
      <w:r w:rsidRPr="00B03E20">
        <w:rPr>
          <w:noProof w:val="0"/>
        </w:rPr>
        <w:t>3.Y6.4.3.2.2</w:t>
      </w:r>
      <w:proofErr w:type="gramEnd"/>
      <w:r w:rsidRPr="00B03E20">
        <w:rPr>
          <w:noProof w:val="0"/>
        </w:rPr>
        <w:t xml:space="preserve"> Message Content – </w:t>
      </w:r>
      <w:r w:rsidR="002B7B96">
        <w:rPr>
          <w:noProof w:val="0"/>
        </w:rPr>
        <w:t xml:space="preserve">Cancel </w:t>
      </w:r>
      <w:r w:rsidRPr="00B03E20">
        <w:rPr>
          <w:noProof w:val="0"/>
        </w:rPr>
        <w:t>Appointment</w:t>
      </w:r>
      <w:bookmarkEnd w:id="418"/>
      <w:bookmarkEnd w:id="419"/>
      <w:bookmarkEnd w:id="420"/>
    </w:p>
    <w:p w14:paraId="6765CF74" w14:textId="77777777" w:rsidR="00AA1CEE" w:rsidRDefault="0095248E" w:rsidP="0095248E">
      <w:pPr>
        <w:pStyle w:val="BodyText"/>
        <w:rPr>
          <w:lang w:eastAsia="en-US"/>
        </w:rPr>
      </w:pPr>
      <w:r w:rsidRPr="00B03E20">
        <w:rPr>
          <w:lang w:eastAsia="en-US"/>
        </w:rPr>
        <w:t>See 3.Y6.4.1.2.2</w:t>
      </w:r>
      <w:r w:rsidR="00AA1CEE">
        <w:rPr>
          <w:lang w:eastAsia="en-US"/>
        </w:rPr>
        <w:t xml:space="preserve"> with the following changes:</w:t>
      </w:r>
    </w:p>
    <w:p w14:paraId="37F6A8AB" w14:textId="2DD381E0" w:rsidR="0095248E" w:rsidRDefault="008807A9" w:rsidP="00AA1CEE">
      <w:pPr>
        <w:pStyle w:val="BodyText"/>
        <w:numPr>
          <w:ilvl w:val="0"/>
          <w:numId w:val="58"/>
        </w:numPr>
        <w:rPr>
          <w:lang w:eastAsia="en-US"/>
        </w:rPr>
      </w:pPr>
      <w:proofErr w:type="gramStart"/>
      <w:r w:rsidRPr="00B03E20">
        <w:rPr>
          <w:lang w:eastAsia="en-US"/>
        </w:rPr>
        <w:lastRenderedPageBreak/>
        <w:t>substitute</w:t>
      </w:r>
      <w:proofErr w:type="gramEnd"/>
      <w:r w:rsidRPr="00B03E20">
        <w:rPr>
          <w:lang w:eastAsia="en-US"/>
        </w:rPr>
        <w:t xml:space="preserve"> SIU^S15^SIU_S12 for any mention of SIU^S12^SIU_S12.</w:t>
      </w:r>
    </w:p>
    <w:p w14:paraId="0081FAF4" w14:textId="3F82F96D" w:rsidR="00AA1CEE" w:rsidRPr="00B03E20" w:rsidRDefault="00AA1CEE" w:rsidP="00AA1CEE">
      <w:pPr>
        <w:pStyle w:val="BodyText"/>
        <w:numPr>
          <w:ilvl w:val="0"/>
          <w:numId w:val="58"/>
        </w:numPr>
        <w:rPr>
          <w:lang w:eastAsia="en-US"/>
        </w:rPr>
      </w:pPr>
      <w:r>
        <w:rPr>
          <w:lang w:eastAsia="en-US"/>
        </w:rPr>
        <w:t>data element “Action Code”, field RGS-2, shall have the value of D</w:t>
      </w:r>
    </w:p>
    <w:p w14:paraId="0CB16AA9" w14:textId="77777777" w:rsidR="0095248E" w:rsidRPr="00B03E20" w:rsidRDefault="0095248E" w:rsidP="0095248E">
      <w:pPr>
        <w:pStyle w:val="Heading5"/>
        <w:numPr>
          <w:ilvl w:val="0"/>
          <w:numId w:val="0"/>
        </w:numPr>
        <w:rPr>
          <w:noProof w:val="0"/>
        </w:rPr>
      </w:pPr>
      <w:bookmarkStart w:id="421" w:name="_Toc482625100"/>
      <w:bookmarkStart w:id="422" w:name="_Toc482625830"/>
      <w:bookmarkStart w:id="423" w:name="_Toc483500727"/>
      <w:proofErr w:type="gramStart"/>
      <w:r w:rsidRPr="00B03E20">
        <w:rPr>
          <w:noProof w:val="0"/>
        </w:rPr>
        <w:t>3.Y6.4.3.3</w:t>
      </w:r>
      <w:proofErr w:type="gramEnd"/>
      <w:r w:rsidRPr="00B03E20">
        <w:rPr>
          <w:noProof w:val="0"/>
        </w:rPr>
        <w:t xml:space="preserve"> Expected Actions</w:t>
      </w:r>
      <w:bookmarkEnd w:id="421"/>
      <w:bookmarkEnd w:id="422"/>
      <w:bookmarkEnd w:id="423"/>
    </w:p>
    <w:p w14:paraId="0D559443" w14:textId="6F7E7862" w:rsidR="00750792" w:rsidRPr="00B03E20" w:rsidRDefault="0095248E" w:rsidP="0095248E">
      <w:pPr>
        <w:pStyle w:val="BodyText"/>
      </w:pPr>
      <w:r w:rsidRPr="00B03E20">
        <w:t xml:space="preserve">The message is used to notify the Referral Initiator about the </w:t>
      </w:r>
      <w:r w:rsidR="00750792" w:rsidRPr="00B03E20">
        <w:t>cancellation of an appointment, previously scheduled</w:t>
      </w:r>
      <w:r w:rsidRPr="00B03E20">
        <w:t xml:space="preserve"> as part of satisfying an already accepted referral request. If a Referral Recipient choses to implement the 360X Scheduling </w:t>
      </w:r>
      <w:r w:rsidR="00F019F1">
        <w:t>Option</w:t>
      </w:r>
      <w:r w:rsidRPr="00B03E20">
        <w:t xml:space="preserve">, then </w:t>
      </w:r>
    </w:p>
    <w:p w14:paraId="27259107" w14:textId="77777777" w:rsidR="00750792" w:rsidRPr="00B03E20" w:rsidRDefault="0095248E" w:rsidP="00AD7E03">
      <w:pPr>
        <w:pStyle w:val="ListBullet2"/>
      </w:pPr>
      <w:r w:rsidRPr="00B03E20">
        <w:t xml:space="preserve">appointment </w:t>
      </w:r>
      <w:r w:rsidR="00750792" w:rsidRPr="00B03E20">
        <w:t>cancelation by the patient SHALL trigger an Appointment Cancel</w:t>
      </w:r>
    </w:p>
    <w:p w14:paraId="67398658" w14:textId="77777777" w:rsidR="0095248E" w:rsidRPr="00B03E20" w:rsidRDefault="00750792" w:rsidP="00AD7E03">
      <w:pPr>
        <w:pStyle w:val="ListBullet2"/>
      </w:pPr>
      <w:proofErr w:type="gramStart"/>
      <w:r w:rsidRPr="00B03E20">
        <w:t>appointment</w:t>
      </w:r>
      <w:proofErr w:type="gramEnd"/>
      <w:r w:rsidRPr="00B03E20">
        <w:t xml:space="preserve"> rescheduling of an existing appointment where the appointment ID (SCH-2) is different from the original, SHALL trigger an Appointment Cancel, followed by a New Appointment Notification.</w:t>
      </w:r>
    </w:p>
    <w:p w14:paraId="24E3BEC7" w14:textId="77777777" w:rsidR="0038768C" w:rsidRPr="00B03E20" w:rsidRDefault="0095248E" w:rsidP="0095248E">
      <w:pPr>
        <w:pStyle w:val="BodyText"/>
        <w:rPr>
          <w:lang w:eastAsia="en-US"/>
        </w:rPr>
      </w:pPr>
      <w:r w:rsidRPr="00B03E20">
        <w:t>If a Referral Initiator chooses to implement the 360X Scheduli</w:t>
      </w:r>
      <w:r w:rsidR="00750792" w:rsidRPr="00B03E20">
        <w:t>ng Option, then the Appointment Cancel</w:t>
      </w:r>
      <w:r w:rsidRPr="00B03E20">
        <w:t xml:space="preserve"> Notifications SHALL be processed, recorded, and presented to the appropriate users, otherwise all Appointment </w:t>
      </w:r>
      <w:r w:rsidR="00750792" w:rsidRPr="00B03E20">
        <w:t>Cancel</w:t>
      </w:r>
      <w:r w:rsidRPr="00B03E20">
        <w:t xml:space="preserve"> Notifications may be ignored.</w:t>
      </w:r>
    </w:p>
    <w:p w14:paraId="501AA5D8" w14:textId="77777777" w:rsidR="008572EB" w:rsidRPr="00B03E20" w:rsidRDefault="008572EB" w:rsidP="008572EB">
      <w:pPr>
        <w:pStyle w:val="Heading3"/>
        <w:numPr>
          <w:ilvl w:val="0"/>
          <w:numId w:val="0"/>
        </w:numPr>
        <w:rPr>
          <w:noProof w:val="0"/>
        </w:rPr>
      </w:pPr>
      <w:bookmarkStart w:id="424" w:name="_Toc482625101"/>
      <w:bookmarkStart w:id="425" w:name="_Toc482625831"/>
      <w:bookmarkStart w:id="426" w:name="_Toc483500728"/>
      <w:proofErr w:type="gramStart"/>
      <w:r w:rsidRPr="00B03E20">
        <w:rPr>
          <w:noProof w:val="0"/>
        </w:rPr>
        <w:t>3.Y</w:t>
      </w:r>
      <w:r w:rsidR="002A3112" w:rsidRPr="00B03E20">
        <w:rPr>
          <w:noProof w:val="0"/>
        </w:rPr>
        <w:t>6</w:t>
      </w:r>
      <w:r w:rsidRPr="00B03E20">
        <w:rPr>
          <w:noProof w:val="0"/>
        </w:rPr>
        <w:t>.5</w:t>
      </w:r>
      <w:proofErr w:type="gramEnd"/>
      <w:r w:rsidRPr="00B03E20">
        <w:rPr>
          <w:noProof w:val="0"/>
        </w:rPr>
        <w:t xml:space="preserve"> Security Considerations</w:t>
      </w:r>
      <w:bookmarkEnd w:id="424"/>
      <w:bookmarkEnd w:id="425"/>
      <w:bookmarkEnd w:id="426"/>
    </w:p>
    <w:p w14:paraId="2959293C" w14:textId="7D9D63AC" w:rsidR="008572EB" w:rsidRPr="00B03E20" w:rsidRDefault="002E5E13" w:rsidP="00AD7E03">
      <w:pPr>
        <w:pStyle w:val="BodyText"/>
        <w:rPr>
          <w:lang w:eastAsia="en-US"/>
        </w:rPr>
      </w:pPr>
      <w:r w:rsidRPr="00B03E20">
        <w:t xml:space="preserve">The security requirements for the XDM </w:t>
      </w:r>
      <w:r w:rsidR="00F019F1">
        <w:t>Profile</w:t>
      </w:r>
      <w:r w:rsidRPr="00B03E20">
        <w:t xml:space="preserve">, and the “ZIP over Email” and “Zip over Email Response”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7" w:history="1">
        <w:r w:rsidRPr="00B03E20">
          <w:rPr>
            <w:rStyle w:val="Hyperlink"/>
          </w:rPr>
          <w:t>Applicability Statement for Secure Health Transport</w:t>
        </w:r>
      </w:hyperlink>
      <w:r w:rsidRPr="00B03E20">
        <w:t>.</w:t>
      </w:r>
    </w:p>
    <w:p w14:paraId="5C8FAD80" w14:textId="77777777" w:rsidR="008572EB" w:rsidRPr="00B03E20" w:rsidRDefault="008572EB" w:rsidP="008572EB">
      <w:pPr>
        <w:pStyle w:val="Heading4"/>
        <w:numPr>
          <w:ilvl w:val="0"/>
          <w:numId w:val="0"/>
        </w:numPr>
        <w:rPr>
          <w:noProof w:val="0"/>
        </w:rPr>
      </w:pPr>
      <w:bookmarkStart w:id="427" w:name="_Toc482625102"/>
      <w:bookmarkStart w:id="428" w:name="_Toc482625832"/>
      <w:bookmarkStart w:id="429" w:name="_Toc483500729"/>
      <w:proofErr w:type="gramStart"/>
      <w:r w:rsidRPr="00B03E20">
        <w:rPr>
          <w:noProof w:val="0"/>
        </w:rPr>
        <w:t>3.Y</w:t>
      </w:r>
      <w:r w:rsidR="002A3112" w:rsidRPr="00B03E20">
        <w:rPr>
          <w:noProof w:val="0"/>
        </w:rPr>
        <w:t>6</w:t>
      </w:r>
      <w:r w:rsidRPr="00B03E20">
        <w:rPr>
          <w:noProof w:val="0"/>
        </w:rPr>
        <w:t>.5.1</w:t>
      </w:r>
      <w:proofErr w:type="gramEnd"/>
      <w:r w:rsidRPr="00B03E20">
        <w:rPr>
          <w:noProof w:val="0"/>
        </w:rPr>
        <w:t xml:space="preserve"> Security Audit Considerations</w:t>
      </w:r>
      <w:bookmarkEnd w:id="427"/>
      <w:bookmarkEnd w:id="428"/>
      <w:bookmarkEnd w:id="429"/>
    </w:p>
    <w:p w14:paraId="0EFFE504" w14:textId="663FDDA8" w:rsidR="008572EB" w:rsidRPr="00B03E20" w:rsidRDefault="004645F2" w:rsidP="00AD7E03">
      <w:pPr>
        <w:pStyle w:val="BodyText"/>
        <w:rPr>
          <w:lang w:eastAsia="en-US"/>
        </w:rPr>
      </w:pPr>
      <w:r w:rsidRPr="00B03E20">
        <w:t>NA</w:t>
      </w:r>
    </w:p>
    <w:p w14:paraId="7988F43B" w14:textId="77777777" w:rsidR="008572EB" w:rsidRPr="00B03E20" w:rsidRDefault="008572EB" w:rsidP="00AD7E03">
      <w:pPr>
        <w:pStyle w:val="BodyText"/>
      </w:pPr>
    </w:p>
    <w:p w14:paraId="160E80E2" w14:textId="61FA2493" w:rsidR="005B4DD7" w:rsidRPr="00B03E20" w:rsidRDefault="007A1EC0" w:rsidP="005B4DD7">
      <w:pPr>
        <w:pStyle w:val="EditorInstructions"/>
        <w:rPr>
          <w:i w:val="0"/>
        </w:rPr>
      </w:pPr>
      <w:r w:rsidRPr="00B03E20">
        <w:rPr>
          <w:i w:val="0"/>
        </w:rPr>
        <w:br w:type="page"/>
      </w:r>
      <w:r w:rsidR="005B4DD7" w:rsidRPr="00B03E20">
        <w:lastRenderedPageBreak/>
        <w:t xml:space="preserve">Add </w:t>
      </w:r>
      <w:r w:rsidR="00B03E20">
        <w:t>Section</w:t>
      </w:r>
      <w:r w:rsidR="005B4DD7" w:rsidRPr="00B03E20">
        <w:t xml:space="preserve"> 3.Y7</w:t>
      </w:r>
    </w:p>
    <w:p w14:paraId="457324E9" w14:textId="77777777" w:rsidR="005B4DD7" w:rsidRPr="00AD7E03" w:rsidRDefault="005B4DD7">
      <w:pPr>
        <w:pStyle w:val="Heading2"/>
        <w:numPr>
          <w:ilvl w:val="0"/>
          <w:numId w:val="0"/>
        </w:numPr>
        <w:rPr>
          <w:noProof w:val="0"/>
        </w:rPr>
      </w:pPr>
      <w:bookmarkStart w:id="430" w:name="_Toc482625104"/>
      <w:bookmarkStart w:id="431" w:name="_Toc482625834"/>
      <w:bookmarkStart w:id="432" w:name="_Toc483500730"/>
      <w:proofErr w:type="gramStart"/>
      <w:r w:rsidRPr="00B03E20">
        <w:rPr>
          <w:noProof w:val="0"/>
        </w:rPr>
        <w:t>3.Y</w:t>
      </w:r>
      <w:r w:rsidR="00D87B63" w:rsidRPr="00B03E20">
        <w:rPr>
          <w:noProof w:val="0"/>
        </w:rPr>
        <w:t>7</w:t>
      </w:r>
      <w:proofErr w:type="gramEnd"/>
      <w:r w:rsidRPr="00B03E20">
        <w:rPr>
          <w:noProof w:val="0"/>
        </w:rPr>
        <w:t xml:space="preserve"> </w:t>
      </w:r>
      <w:r w:rsidR="00D87B63" w:rsidRPr="00B03E20">
        <w:rPr>
          <w:noProof w:val="0"/>
        </w:rPr>
        <w:t>No-show Notification [PCC-Y7</w:t>
      </w:r>
      <w:r w:rsidRPr="00B03E20">
        <w:rPr>
          <w:noProof w:val="0"/>
        </w:rPr>
        <w:t>]</w:t>
      </w:r>
      <w:bookmarkEnd w:id="430"/>
      <w:bookmarkEnd w:id="431"/>
      <w:bookmarkEnd w:id="432"/>
    </w:p>
    <w:p w14:paraId="6D5BCB12" w14:textId="77777777" w:rsidR="005B4DD7" w:rsidRPr="00B03E20" w:rsidRDefault="00D87B63" w:rsidP="005B4DD7">
      <w:pPr>
        <w:pStyle w:val="Heading3"/>
        <w:numPr>
          <w:ilvl w:val="0"/>
          <w:numId w:val="0"/>
        </w:numPr>
        <w:rPr>
          <w:noProof w:val="0"/>
        </w:rPr>
      </w:pPr>
      <w:bookmarkStart w:id="433" w:name="_Toc482625105"/>
      <w:bookmarkStart w:id="434" w:name="_Toc482625835"/>
      <w:bookmarkStart w:id="435" w:name="_Toc483500731"/>
      <w:proofErr w:type="gramStart"/>
      <w:r w:rsidRPr="00B03E20">
        <w:rPr>
          <w:noProof w:val="0"/>
        </w:rPr>
        <w:t>3.Y7</w:t>
      </w:r>
      <w:r w:rsidR="005B4DD7" w:rsidRPr="00B03E20">
        <w:rPr>
          <w:noProof w:val="0"/>
        </w:rPr>
        <w:t>.1</w:t>
      </w:r>
      <w:proofErr w:type="gramEnd"/>
      <w:r w:rsidR="005B4DD7" w:rsidRPr="00B03E20">
        <w:rPr>
          <w:noProof w:val="0"/>
        </w:rPr>
        <w:t xml:space="preserve"> Scope</w:t>
      </w:r>
      <w:bookmarkEnd w:id="433"/>
      <w:bookmarkEnd w:id="434"/>
      <w:bookmarkEnd w:id="435"/>
    </w:p>
    <w:p w14:paraId="758A55DD" w14:textId="3D52A99F" w:rsidR="005B4DD7" w:rsidRPr="00B03E20" w:rsidRDefault="005B4DD7" w:rsidP="005B4DD7">
      <w:pPr>
        <w:pStyle w:val="BodyText"/>
      </w:pPr>
      <w:r w:rsidRPr="00B03E20">
        <w:t xml:space="preserve">This transaction is used to inform the Referral Initiator </w:t>
      </w:r>
      <w:r w:rsidR="00E87F99" w:rsidRPr="00B03E20">
        <w:t xml:space="preserve">that the patient did not show </w:t>
      </w:r>
      <w:r w:rsidR="00AA1CEE">
        <w:t xml:space="preserve">up </w:t>
      </w:r>
      <w:r w:rsidR="00E87F99" w:rsidRPr="00B03E20">
        <w:t xml:space="preserve">for an appointment </w:t>
      </w:r>
      <w:r w:rsidRPr="00B03E20">
        <w:t xml:space="preserve">with the Referral Recipient as part of the fulfillment of the Referral Request. </w:t>
      </w:r>
    </w:p>
    <w:p w14:paraId="570D07E1" w14:textId="77777777" w:rsidR="005B4DD7" w:rsidRPr="00B03E20" w:rsidRDefault="00D87B63" w:rsidP="005B4DD7">
      <w:pPr>
        <w:pStyle w:val="Heading3"/>
        <w:numPr>
          <w:ilvl w:val="0"/>
          <w:numId w:val="0"/>
        </w:numPr>
        <w:rPr>
          <w:noProof w:val="0"/>
        </w:rPr>
      </w:pPr>
      <w:bookmarkStart w:id="436" w:name="_Toc482625106"/>
      <w:bookmarkStart w:id="437" w:name="_Toc482625836"/>
      <w:bookmarkStart w:id="438" w:name="_Toc483500732"/>
      <w:proofErr w:type="gramStart"/>
      <w:r w:rsidRPr="00B03E20">
        <w:rPr>
          <w:noProof w:val="0"/>
        </w:rPr>
        <w:t>3.Y7</w:t>
      </w:r>
      <w:r w:rsidR="005B4DD7" w:rsidRPr="00B03E20">
        <w:rPr>
          <w:noProof w:val="0"/>
        </w:rPr>
        <w:t>.2</w:t>
      </w:r>
      <w:proofErr w:type="gramEnd"/>
      <w:r w:rsidR="005B4DD7" w:rsidRPr="00B03E20">
        <w:rPr>
          <w:noProof w:val="0"/>
        </w:rPr>
        <w:t xml:space="preserve"> Actor Roles</w:t>
      </w:r>
      <w:bookmarkEnd w:id="436"/>
      <w:bookmarkEnd w:id="437"/>
      <w:bookmarkEnd w:id="438"/>
    </w:p>
    <w:p w14:paraId="29F421AD" w14:textId="77777777" w:rsidR="005B4DD7" w:rsidRPr="00B03E20" w:rsidRDefault="005B4DD7" w:rsidP="00AD7E03">
      <w:pPr>
        <w:pStyle w:val="BodyText"/>
      </w:pPr>
    </w:p>
    <w:p w14:paraId="15BCA2A5" w14:textId="105C10F0" w:rsidR="005B4DD7" w:rsidRPr="00B03E20" w:rsidRDefault="00631E11" w:rsidP="005B4DD7">
      <w:pPr>
        <w:pStyle w:val="BodyText"/>
        <w:jc w:val="center"/>
      </w:pPr>
      <w:r>
        <w:rPr>
          <w:noProof/>
          <w:lang w:eastAsia="en-US"/>
        </w:rPr>
        <mc:AlternateContent>
          <mc:Choice Requires="wpg">
            <w:drawing>
              <wp:inline distT="0" distB="0" distL="0" distR="0" wp14:anchorId="2126DF8C" wp14:editId="0283ABA2">
                <wp:extent cx="3724275" cy="2080260"/>
                <wp:effectExtent l="0" t="0" r="0" b="0"/>
                <wp:docPr id="15"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2080260"/>
                          <a:chOff x="0" y="0"/>
                          <a:chExt cx="5865" cy="2421"/>
                        </a:xfrm>
                      </wpg:grpSpPr>
                      <wps:wsp>
                        <wps:cNvPr id="16" name="Rectangle 399"/>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17" name="Oval 400"/>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58F91283" w14:textId="7B1CE9D0" w:rsidR="00A66A9A" w:rsidRDefault="00A66A9A" w:rsidP="005B4DD7">
                              <w:pPr>
                                <w:jc w:val="center"/>
                                <w:rPr>
                                  <w:sz w:val="18"/>
                                </w:rPr>
                              </w:pPr>
                              <w:r>
                                <w:rPr>
                                  <w:sz w:val="18"/>
                                </w:rPr>
                                <w:t>No-show Notification [PCC-Y7]</w:t>
                              </w:r>
                            </w:p>
                          </w:txbxContent>
                        </wps:txbx>
                        <wps:bodyPr rot="0" vert="horz" wrap="square" lIns="0" tIns="9000" rIns="0" bIns="9000" anchor="t" anchorCtr="0">
                          <a:noAutofit/>
                        </wps:bodyPr>
                      </wps:wsp>
                      <wps:wsp>
                        <wps:cNvPr id="18" name="Text Box 401"/>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446B8E33" w14:textId="78FFE25D" w:rsidR="00A66A9A" w:rsidRDefault="00A66A9A" w:rsidP="005B4DD7">
                              <w:pPr>
                                <w:rPr>
                                  <w:sz w:val="18"/>
                                </w:rPr>
                              </w:pPr>
                              <w:r>
                                <w:rPr>
                                  <w:sz w:val="18"/>
                                </w:rPr>
                                <w:t>Referral Initiator</w:t>
                              </w:r>
                            </w:p>
                          </w:txbxContent>
                        </wps:txbx>
                        <wps:bodyPr rot="0" vert="horz" wrap="square" lIns="91440" tIns="45720" rIns="91440" bIns="45720" anchor="t" anchorCtr="0">
                          <a:noAutofit/>
                        </wps:bodyPr>
                      </wps:wsp>
                      <wps:wsp>
                        <wps:cNvPr id="19" name="Line 402"/>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Text Box 403"/>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08B70D9B" w14:textId="473947A8" w:rsidR="00A66A9A" w:rsidRDefault="00A66A9A" w:rsidP="005B4DD7">
                              <w:pPr>
                                <w:rPr>
                                  <w:sz w:val="18"/>
                                </w:rPr>
                              </w:pPr>
                              <w:r>
                                <w:rPr>
                                  <w:sz w:val="18"/>
                                </w:rPr>
                                <w:t>Referral Recipient</w:t>
                              </w:r>
                            </w:p>
                          </w:txbxContent>
                        </wps:txbx>
                        <wps:bodyPr rot="0" vert="horz" wrap="square" lIns="91440" tIns="45720" rIns="91440" bIns="45720" anchor="t" anchorCtr="0">
                          <a:noAutofit/>
                        </wps:bodyPr>
                      </wps:wsp>
                      <wps:wsp>
                        <wps:cNvPr id="21" name="Line 404"/>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26DF8C" id="Group 398" o:spid="_x0000_s1273" style="width:293.25pt;height:163.8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">
                <v:rect id="Rectangle 399" o:spid="_x0000_s1274" style="position:absolute;width:5864;height:2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XdQsEA&#10;AADbAAAADwAAAGRycy9kb3ducmV2LnhtbERPTYvCMBC9L/gfwgje1tQ9lKUaRcUVDyprVfA4NGNb&#10;bSaliVr//UZY8DaP9zmjSWsqcafGlZYVDPoRCOLM6pJzBYf9z+c3COeRNVaWScGTHEzGnY8RJto+&#10;eEf31OcihLBLUEHhfZ1I6bKCDLq+rYkDd7aNQR9gk0vd4COEm0p+RVEsDZYcGgqsaV5Qdk1vRsHl&#10;ZI75r46v7WaP62e6XVyWs4NSvW47HYLw1Pq3+N+90mF+DK9fwgF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V3ULBAAAA2wAAAA8AAAAAAAAAAAAAAAAAmAIAAGRycy9kb3du&#10;cmV2LnhtbFBLBQYAAAAABAAEAPUAAACGAwAAAAA=&#10;" filled="f" stroked="f" strokecolor="#3465a4">
                  <v:stroke joinstyle="round"/>
                </v:rect>
                <v:oval id="Oval 400" o:spid="_x0000_s1275" style="position:absolute;left:1997;top:1419;width:195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L7sIA&#10;AADbAAAADwAAAGRycy9kb3ducmV2LnhtbERPTWvCQBC9C/0PyxS8SN3oQUPqKq0gepCKSQ/tbciO&#10;SWh2NmTXJP77riB4m8f7nNVmMLXoqHWVZQWzaQSCOLe64kLBd7Z7i0E4j6yxtkwKbuRgs34ZrTDR&#10;tuczdakvRAhhl6CC0vsmkdLlJRl0U9sQB+5iW4M+wLaQusU+hJtazqNoIQ1WHBpKbGhbUv6XXo0C&#10;+3M+XvYG01/ef9o481/1CSdKjV+Hj3cQngb/FD/cBx3mL+H+Szh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UsvuwgAAANsAAAAPAAAAAAAAAAAAAAAAAJgCAABkcnMvZG93&#10;bnJldi54bWxQSwUGAAAAAAQABAD1AAAAhwMAAAAA&#10;" strokeweight=".26mm">
                  <v:stroke joinstyle="miter" endcap="square"/>
                  <v:textbox inset="0,.25mm,0,.25mm">
                    <w:txbxContent>
                      <w:p w14:paraId="58F91283" w14:textId="7B1CE9D0" w:rsidR="00A66A9A" w:rsidRDefault="00A66A9A" w:rsidP="005B4DD7">
                        <w:pPr>
                          <w:jc w:val="center"/>
                          <w:rPr>
                            <w:sz w:val="18"/>
                          </w:rPr>
                        </w:pPr>
                        <w:r>
                          <w:rPr>
                            <w:sz w:val="18"/>
                          </w:rPr>
                          <w:t>No-show Notification [PCC-Y7]</w:t>
                        </w:r>
                      </w:p>
                    </w:txbxContent>
                  </v:textbox>
                </v:oval>
                <v:shape id="Text Box 401" o:spid="_x0000_s1276" type="#_x0000_t202" style="position:absolute;left:2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p7cMA&#10;AADbAAAADwAAAGRycy9kb3ducmV2LnhtbESPQWsCMRCF74X+hzAFbzWrYCmrUUQoeKx2qe1t2Iyb&#10;ZTeTbZLq9t93DoK3Gd6b975ZbUbfqwvF1AY2MJsWoIjrYFtuDFQfb8+voFJGttgHJgN/lGCzfnxY&#10;YWnDlQ90OeZGSQinEg24nIdS61Q78pimYSAW7RyixyxrbLSNeJVw3+t5Ubxojy1Lg8OBdo7q7vjr&#10;DYz771P3lZv54tNF+knb7n1RVcZMnsbtElSmMd/Nt+u9FXyBlV9kA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Bp7cMAAADbAAAADwAAAAAAAAAAAAAAAACYAgAAZHJzL2Rv&#10;d25yZXYueG1sUEsFBgAAAAAEAAQA9QAAAIgDAAAAAA==&#10;" strokeweight=".26mm">
                  <v:stroke endcap="square"/>
                  <v:textbox>
                    <w:txbxContent>
                      <w:p w14:paraId="446B8E33" w14:textId="78FFE25D" w:rsidR="00A66A9A" w:rsidRDefault="00A66A9A" w:rsidP="005B4DD7">
                        <w:pPr>
                          <w:rPr>
                            <w:sz w:val="18"/>
                          </w:rPr>
                        </w:pPr>
                        <w:r>
                          <w:rPr>
                            <w:sz w:val="18"/>
                          </w:rPr>
                          <w:t>Referral Initiator</w:t>
                        </w:r>
                      </w:p>
                    </w:txbxContent>
                  </v:textbox>
                </v:shape>
                <v:line id="Line 402" o:spid="_x0000_s1277" style="position:absolute;visibility:visible;mso-wrap-style:square" from="1710,985" to="2262,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rgfMIAAADbAAAADwAAAGRycy9kb3ducmV2LnhtbERP22oCMRB9L/gPYYS+dbO2UHU1igiF&#10;ForUC4hv42bcrN1MliTV7d83BcG3OZzrTOedbcSFfKgdKxhkOQji0umaKwW77dvTCESIyBobx6Tg&#10;lwLMZ72HKRbaXXlNl02sRArhUKACE2NbSBlKQxZD5lrixJ2ctxgT9JXUHq8p3DbyOc9fpcWaU4PB&#10;lpaGyu/Nj1VAiyPK1cuXM5+rpf/YD/X5cB4r9djvFhMQkbp4F9/c7zrNH8P/L+k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rgfMIAAADbAAAADwAAAAAAAAAAAAAA&#10;AAChAgAAZHJzL2Rvd25yZXYueG1sUEsFBgAAAAAEAAQA+QAAAJADAAAAAA==&#10;" strokeweight=".26mm">
                  <v:stroke joinstyle="miter" endcap="square"/>
                </v:line>
                <v:shape id="Text Box 403" o:spid="_x0000_s1278" type="#_x0000_t202" style="position:absolute;left:4169;top:263;width:143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vVr8A&#10;AADbAAAADwAAAGRycy9kb3ducmV2LnhtbERPz2vCMBS+D/wfwhO8zdSCY1SjiCB4nK5MvT2aZ1Pa&#10;vNQk0/rfm8Ngx4/v93I92E7cyYfGsYLZNANBXDndcK2g/N69f4IIEVlj55gUPCnAejV6W2Kh3YMP&#10;dD/GWqQQDgUqMDH2hZShMmQxTF1PnLir8xZjgr6W2uMjhdtO5ln2IS02nBoM9rQ1VLXHX6tg2F9O&#10;7TnW+fzHeLqFTfs1L0ulJuNhswARaYj/4j/3XivI0/r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2q9WvwAAANsAAAAPAAAAAAAAAAAAAAAAAJgCAABkcnMvZG93bnJl&#10;di54bWxQSwUGAAAAAAQABAD1AAAAhAMAAAAA&#10;" strokeweight=".26mm">
                  <v:stroke endcap="square"/>
                  <v:textbox>
                    <w:txbxContent>
                      <w:p w14:paraId="08B70D9B" w14:textId="473947A8" w:rsidR="00A66A9A" w:rsidRDefault="00A66A9A" w:rsidP="005B4DD7">
                        <w:pPr>
                          <w:rPr>
                            <w:sz w:val="18"/>
                          </w:rPr>
                        </w:pPr>
                        <w:r>
                          <w:rPr>
                            <w:sz w:val="18"/>
                          </w:rPr>
                          <w:t>Referral Recipient</w:t>
                        </w:r>
                      </w:p>
                    </w:txbxContent>
                  </v:textbox>
                </v:shape>
                <v:line id="Line 404" o:spid="_x0000_s1279" style="position:absolute;flip:x;visibility:visible;mso-wrap-style:square" from="3672,985" to="4164,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oLycMAAADbAAAADwAAAGRycy9kb3ducmV2LnhtbESPQWvCQBSE74L/YXlCb7pRoUjqKioW&#10;PVVMAl5fs6/Z0OzbkN1q2l/fFQSPw8x8wyzXvW3ElTpfO1YwnSQgiEuna64UFPn7eAHCB2SNjWNS&#10;8Ese1qvhYImpdjc+0zULlYgQ9ikqMCG0qZS+NGTRT1xLHL0v11kMUXaV1B3eItw2cpYkr9JizXHB&#10;YEs7Q+V39mMVZMnn6agvi23xYfI/acricpjvlXoZ9Zs3EIH68Aw/2ketYDaF+5f4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aC8nDAAAA2wAAAA8AAAAAAAAAAAAA&#10;AAAAoQIAAGRycy9kb3ducmV2LnhtbFBLBQYAAAAABAAEAPkAAACRAwAAAAA=&#10;" strokeweight=".26mm">
                  <v:stroke joinstyle="miter" endcap="square"/>
                </v:line>
                <w10:anchorlock/>
              </v:group>
            </w:pict>
          </mc:Fallback>
        </mc:AlternateContent>
      </w:r>
    </w:p>
    <w:p w14:paraId="00B861A5" w14:textId="77777777" w:rsidR="005B4DD7" w:rsidRPr="00B03E20" w:rsidRDefault="005B4DD7" w:rsidP="005B4DD7">
      <w:pPr>
        <w:pStyle w:val="FigureTitle"/>
      </w:pPr>
      <w:r w:rsidRPr="00B03E20">
        <w:t>F</w:t>
      </w:r>
      <w:r w:rsidR="00D87B63" w:rsidRPr="00B03E20">
        <w:t>igure 3.Y7</w:t>
      </w:r>
      <w:r w:rsidRPr="00B03E20">
        <w:t>.2-1: Use Case Diagram</w:t>
      </w:r>
    </w:p>
    <w:p w14:paraId="3C86B848" w14:textId="77777777" w:rsidR="005B4DD7" w:rsidRPr="00B03E20" w:rsidRDefault="005B4DD7" w:rsidP="00AD7E03">
      <w:pPr>
        <w:pStyle w:val="BodyText"/>
      </w:pPr>
    </w:p>
    <w:p w14:paraId="1758649F" w14:textId="77777777" w:rsidR="005B4DD7" w:rsidRPr="00B03E20" w:rsidRDefault="00D87B63" w:rsidP="005B4DD7">
      <w:pPr>
        <w:pStyle w:val="TableTitle"/>
      </w:pPr>
      <w:r w:rsidRPr="00B03E20">
        <w:t>Table 3.Y7</w:t>
      </w:r>
      <w:r w:rsidR="005B4DD7"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5B4DD7" w:rsidRPr="00B03E20" w14:paraId="76076996" w14:textId="77777777" w:rsidTr="00915078">
        <w:tc>
          <w:tcPr>
            <w:tcW w:w="1008" w:type="dxa"/>
            <w:tcBorders>
              <w:top w:val="single" w:sz="4" w:space="0" w:color="000000"/>
              <w:left w:val="single" w:sz="4" w:space="0" w:color="000000"/>
              <w:bottom w:val="single" w:sz="4" w:space="0" w:color="000000"/>
            </w:tcBorders>
            <w:shd w:val="clear" w:color="auto" w:fill="auto"/>
          </w:tcPr>
          <w:p w14:paraId="3518EB20" w14:textId="77777777" w:rsidR="005B4DD7" w:rsidRPr="00B03E20" w:rsidRDefault="005B4DD7" w:rsidP="0091507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800E96B" w14:textId="77777777" w:rsidR="005B4DD7" w:rsidRPr="00B03E20" w:rsidRDefault="005B4DD7" w:rsidP="00915078">
            <w:pPr>
              <w:pStyle w:val="BodyText"/>
            </w:pPr>
            <w:r w:rsidRPr="00B03E20">
              <w:t>Referral Initiator</w:t>
            </w:r>
          </w:p>
        </w:tc>
      </w:tr>
      <w:tr w:rsidR="005B4DD7" w:rsidRPr="00B03E20" w14:paraId="3B8520A5" w14:textId="77777777" w:rsidTr="00915078">
        <w:tc>
          <w:tcPr>
            <w:tcW w:w="1008" w:type="dxa"/>
            <w:tcBorders>
              <w:top w:val="single" w:sz="4" w:space="0" w:color="000000"/>
              <w:left w:val="single" w:sz="4" w:space="0" w:color="000000"/>
              <w:bottom w:val="single" w:sz="4" w:space="0" w:color="000000"/>
            </w:tcBorders>
            <w:shd w:val="clear" w:color="auto" w:fill="auto"/>
          </w:tcPr>
          <w:p w14:paraId="156A96C8" w14:textId="77777777" w:rsidR="005B4DD7" w:rsidRPr="00B03E20" w:rsidRDefault="005B4DD7" w:rsidP="0091507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52730BA" w14:textId="77777777" w:rsidR="005B4DD7" w:rsidRPr="00B03E20" w:rsidRDefault="005B4DD7" w:rsidP="00915078">
            <w:pPr>
              <w:pStyle w:val="BodyText"/>
            </w:pPr>
            <w:r w:rsidRPr="00B03E20">
              <w:t>The provider who ordered the referral</w:t>
            </w:r>
          </w:p>
        </w:tc>
      </w:tr>
      <w:tr w:rsidR="005B4DD7" w:rsidRPr="00B03E20" w14:paraId="13CB6AEE" w14:textId="77777777" w:rsidTr="00915078">
        <w:tc>
          <w:tcPr>
            <w:tcW w:w="1008" w:type="dxa"/>
            <w:tcBorders>
              <w:top w:val="single" w:sz="4" w:space="0" w:color="000000"/>
              <w:left w:val="single" w:sz="4" w:space="0" w:color="000000"/>
              <w:bottom w:val="single" w:sz="4" w:space="0" w:color="000000"/>
            </w:tcBorders>
            <w:shd w:val="clear" w:color="auto" w:fill="auto"/>
          </w:tcPr>
          <w:p w14:paraId="7D4221F2" w14:textId="77777777" w:rsidR="005B4DD7" w:rsidRPr="00B03E20" w:rsidRDefault="005B4DD7" w:rsidP="0091507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D1D301B" w14:textId="77777777" w:rsidR="005B4DD7" w:rsidRPr="00B03E20" w:rsidRDefault="005B4DD7" w:rsidP="00915078">
            <w:pPr>
              <w:pStyle w:val="BodyText"/>
              <w:snapToGrid w:val="0"/>
            </w:pPr>
            <w:r w:rsidRPr="00B03E20">
              <w:t>Referral Recipient</w:t>
            </w:r>
          </w:p>
        </w:tc>
      </w:tr>
      <w:tr w:rsidR="005B4DD7" w:rsidRPr="00B03E20" w14:paraId="0AD0FB79" w14:textId="77777777" w:rsidTr="00915078">
        <w:tc>
          <w:tcPr>
            <w:tcW w:w="1008" w:type="dxa"/>
            <w:tcBorders>
              <w:top w:val="single" w:sz="4" w:space="0" w:color="000000"/>
              <w:left w:val="single" w:sz="4" w:space="0" w:color="000000"/>
              <w:bottom w:val="single" w:sz="4" w:space="0" w:color="000000"/>
            </w:tcBorders>
            <w:shd w:val="clear" w:color="auto" w:fill="auto"/>
          </w:tcPr>
          <w:p w14:paraId="7DD1EE52" w14:textId="77777777" w:rsidR="005B4DD7" w:rsidRPr="00B03E20" w:rsidRDefault="005B4DD7" w:rsidP="0091507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9B0B307" w14:textId="77777777" w:rsidR="005B4DD7" w:rsidRPr="00B03E20" w:rsidRDefault="005B4DD7" w:rsidP="00915078">
            <w:pPr>
              <w:pStyle w:val="BodyText"/>
            </w:pPr>
            <w:r w:rsidRPr="00B03E20">
              <w:t>The provider who is acting on the referral</w:t>
            </w:r>
          </w:p>
        </w:tc>
      </w:tr>
    </w:tbl>
    <w:p w14:paraId="0E4C020A" w14:textId="77777777" w:rsidR="005B4DD7" w:rsidRPr="00B03E20" w:rsidRDefault="005B4DD7" w:rsidP="005B4DD7">
      <w:pPr>
        <w:pStyle w:val="BodyText"/>
        <w:rPr>
          <w:lang w:eastAsia="en-US"/>
        </w:rPr>
      </w:pPr>
    </w:p>
    <w:p w14:paraId="14F6EC23" w14:textId="77777777" w:rsidR="005B4DD7" w:rsidRPr="00B03E20" w:rsidRDefault="00D87B63" w:rsidP="005B4DD7">
      <w:pPr>
        <w:pStyle w:val="Heading3"/>
        <w:numPr>
          <w:ilvl w:val="0"/>
          <w:numId w:val="0"/>
        </w:numPr>
        <w:rPr>
          <w:noProof w:val="0"/>
        </w:rPr>
      </w:pPr>
      <w:bookmarkStart w:id="439" w:name="_Toc482625107"/>
      <w:bookmarkStart w:id="440" w:name="_Toc482625837"/>
      <w:bookmarkStart w:id="441" w:name="_Toc483500733"/>
      <w:proofErr w:type="gramStart"/>
      <w:r w:rsidRPr="00B03E20">
        <w:rPr>
          <w:noProof w:val="0"/>
        </w:rPr>
        <w:t>3.Y7</w:t>
      </w:r>
      <w:r w:rsidR="005B4DD7" w:rsidRPr="00B03E20">
        <w:rPr>
          <w:noProof w:val="0"/>
        </w:rPr>
        <w:t>.3</w:t>
      </w:r>
      <w:proofErr w:type="gramEnd"/>
      <w:r w:rsidR="005B4DD7" w:rsidRPr="00B03E20">
        <w:rPr>
          <w:noProof w:val="0"/>
        </w:rPr>
        <w:t xml:space="preserve"> Referenced Standards</w:t>
      </w:r>
      <w:bookmarkEnd w:id="439"/>
      <w:bookmarkEnd w:id="440"/>
      <w:bookmarkEnd w:id="441"/>
    </w:p>
    <w:p w14:paraId="5FCDBE86" w14:textId="77777777" w:rsidR="005B4DD7" w:rsidRPr="00B03E20" w:rsidRDefault="005B4DD7" w:rsidP="00AD7E03">
      <w:pPr>
        <w:pStyle w:val="BodyText"/>
      </w:pPr>
      <w:r w:rsidRPr="00B03E20">
        <w:t>HL7 Messaging standard, version 2.5.1 Chapters 2, 10</w:t>
      </w:r>
    </w:p>
    <w:p w14:paraId="73130347" w14:textId="77777777" w:rsidR="005B4DD7" w:rsidRPr="00B03E20" w:rsidRDefault="00D87B63" w:rsidP="005B4DD7">
      <w:pPr>
        <w:pStyle w:val="Heading3"/>
        <w:numPr>
          <w:ilvl w:val="0"/>
          <w:numId w:val="0"/>
        </w:numPr>
        <w:rPr>
          <w:noProof w:val="0"/>
        </w:rPr>
      </w:pPr>
      <w:bookmarkStart w:id="442" w:name="_Toc482625108"/>
      <w:bookmarkStart w:id="443" w:name="_Toc482625838"/>
      <w:bookmarkStart w:id="444" w:name="_Toc483500734"/>
      <w:proofErr w:type="gramStart"/>
      <w:r w:rsidRPr="00B03E20">
        <w:rPr>
          <w:noProof w:val="0"/>
        </w:rPr>
        <w:lastRenderedPageBreak/>
        <w:t>3.Y7</w:t>
      </w:r>
      <w:r w:rsidR="005B4DD7" w:rsidRPr="00B03E20">
        <w:rPr>
          <w:noProof w:val="0"/>
        </w:rPr>
        <w:t>.4</w:t>
      </w:r>
      <w:proofErr w:type="gramEnd"/>
      <w:r w:rsidR="005B4DD7" w:rsidRPr="00B03E20">
        <w:rPr>
          <w:noProof w:val="0"/>
        </w:rPr>
        <w:t xml:space="preserve"> Interaction Diagram</w:t>
      </w:r>
      <w:bookmarkEnd w:id="442"/>
      <w:bookmarkEnd w:id="443"/>
      <w:bookmarkEnd w:id="444"/>
    </w:p>
    <w:p w14:paraId="3B71AA83" w14:textId="548A4D34" w:rsidR="005B4DD7" w:rsidRPr="00B03E20" w:rsidRDefault="00631E11" w:rsidP="005B4DD7">
      <w:pPr>
        <w:pStyle w:val="BodyText"/>
        <w:rPr>
          <w:lang w:eastAsia="en-US"/>
        </w:rPr>
      </w:pPr>
      <w:r>
        <w:rPr>
          <w:noProof/>
          <w:lang w:eastAsia="en-US"/>
        </w:rPr>
        <mc:AlternateContent>
          <mc:Choice Requires="wpc">
            <w:drawing>
              <wp:inline distT="0" distB="0" distL="0" distR="0" wp14:anchorId="15AA6FDE" wp14:editId="2EECFBF2">
                <wp:extent cx="5943600" cy="3166110"/>
                <wp:effectExtent l="0" t="0" r="0" b="0"/>
                <wp:docPr id="559" name="Canvas 5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6" name="Group 561"/>
                        <wpg:cNvGrpSpPr>
                          <a:grpSpLocks/>
                        </wpg:cNvGrpSpPr>
                        <wpg:grpSpPr bwMode="auto">
                          <a:xfrm>
                            <a:off x="1019175" y="272415"/>
                            <a:ext cx="3810000" cy="2478405"/>
                            <a:chOff x="3405" y="2457"/>
                            <a:chExt cx="6000" cy="3903"/>
                          </a:xfrm>
                        </wpg:grpSpPr>
                        <wps:wsp>
                          <wps:cNvPr id="7" name="Text Box 562"/>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68316" w14:textId="77777777" w:rsidR="00A66A9A" w:rsidRPr="00032742" w:rsidRDefault="00A66A9A" w:rsidP="00E7551D">
                                <w:pPr>
                                  <w:spacing w:before="0"/>
                                  <w:jc w:val="center"/>
                                  <w:rPr>
                                    <w:sz w:val="20"/>
                                  </w:rPr>
                                </w:pPr>
                                <w:r>
                                  <w:rPr>
                                    <w:sz w:val="20"/>
                                  </w:rPr>
                                  <w:t>Patient No-Show Notification</w:t>
                                </w:r>
                              </w:p>
                            </w:txbxContent>
                          </wps:txbx>
                          <wps:bodyPr rot="0" vert="horz" wrap="square" lIns="91440" tIns="45720" rIns="91440" bIns="45720" anchor="t" anchorCtr="0" upright="1">
                            <a:noAutofit/>
                          </wps:bodyPr>
                        </wps:wsp>
                        <wps:wsp>
                          <wps:cNvPr id="8" name="AutoShape 563"/>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Rectangle 564"/>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565"/>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Rectangle 566"/>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67"/>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ADEB5" w14:textId="77777777" w:rsidR="00A66A9A" w:rsidRPr="00032742" w:rsidRDefault="00A66A9A" w:rsidP="00E7551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13" name="Text Box 568"/>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E8029" w14:textId="77777777" w:rsidR="00A66A9A" w:rsidRPr="00032742" w:rsidRDefault="00A66A9A" w:rsidP="00E7551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14" name="AutoShape 569"/>
                          <wps:cNvCnPr>
                            <a:cxnSpLocks noChangeShapeType="1"/>
                            <a:stCxn id="11" idx="1"/>
                            <a:endCxn id="9"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5AA6FDE" id="Canvas 559" o:spid="_x0000_s1280"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">
                <v:shape id="_x0000_s1281" type="#_x0000_t75" style="position:absolute;width:59436;height:31661;visibility:visible;mso-wrap-style:square">
                  <v:fill o:detectmouseclick="t"/>
                  <v:path o:connecttype="none"/>
                </v:shape>
                <v:group id="Group 561" o:spid="_x0000_s1282" style="position:absolute;left:10191;top:2724;width:38100;height:24784" coordorigin="3405,2457" coordsize="6000,3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562" o:spid="_x0000_s1283" type="#_x0000_t202" style="position:absolute;left:4560;top:4362;width:37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14:paraId="7B568316" w14:textId="77777777" w:rsidR="00A66A9A" w:rsidRPr="00032742" w:rsidRDefault="00A66A9A" w:rsidP="00E7551D">
                          <w:pPr>
                            <w:spacing w:before="0"/>
                            <w:jc w:val="center"/>
                            <w:rPr>
                              <w:sz w:val="20"/>
                            </w:rPr>
                          </w:pPr>
                          <w:r>
                            <w:rPr>
                              <w:sz w:val="20"/>
                            </w:rPr>
                            <w:t>Patient No-Show Notification</w:t>
                          </w:r>
                        </w:p>
                      </w:txbxContent>
                    </v:textbox>
                  </v:shape>
                  <v:shape id="AutoShape 563" o:spid="_x0000_s1284" type="#_x0000_t32" style="position:absolute;left:4170;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GLUcEAAADaAAAADwAAAGRycy9kb3ducmV2LnhtbERPXWvCMBR9F/Yfwh3sRWbqxmR0RhmC&#10;oAyZdYO9Xpq7prS5CU2s1V9vHgQfD+d7vhxsK3rqQu1YwXSSgSAuna65UvD7s35+BxEissbWMSk4&#10;U4Dl4mE0x1y7ExfUH2IlUgiHHBWYGH0uZSgNWQwT54kT9+86izHBrpK6w1MKt618ybKZtFhzajDo&#10;aWWobA5Hq6Dpm+9i/xb8+Hih2Zc3u+3rn1bq6XH4/AARaYh38c290QrS1nQl3QC5u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MYtRwQAAANoAAAAPAAAAAAAAAAAAAAAA&#10;AKECAABkcnMvZG93bnJldi54bWxQSwUGAAAAAAQABAD5AAAAjwMAAAAA&#10;">
                    <v:stroke dashstyle="dash"/>
                  </v:shape>
                  <v:rect id="Rectangle 564" o:spid="_x0000_s1285" style="position:absolute;left:40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shape id="AutoShape 565" o:spid="_x0000_s1286" type="#_x0000_t32" style="position:absolute;left:8655;top:3166;width:1;height:3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Ua8UAAADbAAAADwAAAGRycy9kb3ducmV2LnhtbESPQUsDMRCF7wX/QxjBS7HZKhZZmxYp&#10;CIoUbRW8Dptxs+xmEjbpdu2v7xwK3mZ4b977ZrkefacG6lMT2MB8VoAiroJtuDbw/fVy+wgqZWSL&#10;XWAy8EcJ1quryRJLG468o2GfayUhnEo04HKOpdapcuQxzUIkFu039B6zrH2tbY9HCfedviuKhfbY&#10;sDQ4jLRxVLX7gzfQDu3H7vMhxenhRIv36LZv9z/WmJvr8fkJVKYx/5sv169W8IVefpEB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Ua8UAAADbAAAADwAAAAAAAAAA&#10;AAAAAAChAgAAZHJzL2Rvd25yZXYueG1sUEsFBgAAAAAEAAQA+QAAAJMDAAAAAA==&#10;">
                    <v:stroke dashstyle="dash"/>
                  </v:shape>
                  <v:rect id="Rectangle 566" o:spid="_x0000_s1287" style="position:absolute;left:8520;top:3570;width:27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shape id="Text Box 567" o:spid="_x0000_s1288" type="#_x0000_t202" style="position:absolute;left:3405;top:2502;width:15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14:paraId="4BDADEB5" w14:textId="77777777" w:rsidR="00A66A9A" w:rsidRPr="00032742" w:rsidRDefault="00A66A9A" w:rsidP="00E7551D">
                          <w:pPr>
                            <w:spacing w:before="0"/>
                            <w:jc w:val="center"/>
                            <w:rPr>
                              <w:sz w:val="20"/>
                            </w:rPr>
                          </w:pPr>
                          <w:r>
                            <w:rPr>
                              <w:sz w:val="20"/>
                            </w:rPr>
                            <w:t>Referral Initiator</w:t>
                          </w:r>
                        </w:p>
                      </w:txbxContent>
                    </v:textbox>
                  </v:shape>
                  <v:shape id="Text Box 568" o:spid="_x0000_s1289" type="#_x0000_t202" style="position:absolute;left:7875;top:2457;width:153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14:paraId="2DFE8029" w14:textId="77777777" w:rsidR="00A66A9A" w:rsidRPr="00032742" w:rsidRDefault="00A66A9A" w:rsidP="00E7551D">
                          <w:pPr>
                            <w:spacing w:before="0"/>
                            <w:jc w:val="center"/>
                            <w:rPr>
                              <w:sz w:val="20"/>
                            </w:rPr>
                          </w:pPr>
                          <w:r>
                            <w:rPr>
                              <w:sz w:val="20"/>
                            </w:rPr>
                            <w:t>Referral Recipient</w:t>
                          </w:r>
                        </w:p>
                      </w:txbxContent>
                    </v:textbox>
                  </v:shape>
                  <v:shape id="AutoShape 569" o:spid="_x0000_s1290" type="#_x0000_t32" style="position:absolute;left:4290;top:4733;width:42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group>
                <w10:anchorlock/>
              </v:group>
            </w:pict>
          </mc:Fallback>
        </mc:AlternateContent>
      </w:r>
    </w:p>
    <w:p w14:paraId="12A736D7" w14:textId="77777777" w:rsidR="005B4DD7" w:rsidRPr="00B03E20" w:rsidRDefault="00D87B63" w:rsidP="005B4DD7">
      <w:pPr>
        <w:pStyle w:val="Heading4"/>
        <w:numPr>
          <w:ilvl w:val="0"/>
          <w:numId w:val="0"/>
        </w:numPr>
        <w:rPr>
          <w:noProof w:val="0"/>
        </w:rPr>
      </w:pPr>
      <w:bookmarkStart w:id="445" w:name="_Toc482625109"/>
      <w:bookmarkStart w:id="446" w:name="_Toc482625839"/>
      <w:bookmarkStart w:id="447" w:name="_Toc483500735"/>
      <w:proofErr w:type="gramStart"/>
      <w:r w:rsidRPr="00B03E20">
        <w:rPr>
          <w:noProof w:val="0"/>
        </w:rPr>
        <w:t>3.Y7</w:t>
      </w:r>
      <w:r w:rsidR="005B4DD7" w:rsidRPr="00B03E20">
        <w:rPr>
          <w:noProof w:val="0"/>
        </w:rPr>
        <w:t>.4.1</w:t>
      </w:r>
      <w:proofErr w:type="gramEnd"/>
      <w:r w:rsidR="005B4DD7" w:rsidRPr="00B03E20">
        <w:rPr>
          <w:noProof w:val="0"/>
        </w:rPr>
        <w:t xml:space="preserve"> </w:t>
      </w:r>
      <w:r w:rsidR="0078747F" w:rsidRPr="00B03E20">
        <w:rPr>
          <w:noProof w:val="0"/>
        </w:rPr>
        <w:t>No-show</w:t>
      </w:r>
      <w:r w:rsidR="005B4DD7" w:rsidRPr="00B03E20">
        <w:rPr>
          <w:noProof w:val="0"/>
        </w:rPr>
        <w:t xml:space="preserve"> Notification Package</w:t>
      </w:r>
      <w:bookmarkEnd w:id="445"/>
      <w:bookmarkEnd w:id="446"/>
      <w:bookmarkEnd w:id="447"/>
    </w:p>
    <w:p w14:paraId="33EF8204" w14:textId="77777777" w:rsidR="005B4DD7" w:rsidRPr="00B03E20" w:rsidRDefault="005B4DD7" w:rsidP="00AD7E03">
      <w:pPr>
        <w:pStyle w:val="BodyText"/>
        <w:rPr>
          <w:lang w:eastAsia="en-US"/>
        </w:rPr>
      </w:pPr>
      <w:r w:rsidRPr="00B03E20">
        <w:rPr>
          <w:lang w:eastAsia="en-US"/>
        </w:rPr>
        <w:t xml:space="preserve">The </w:t>
      </w:r>
      <w:r w:rsidR="0078747F" w:rsidRPr="00B03E20">
        <w:rPr>
          <w:lang w:eastAsia="en-US"/>
        </w:rPr>
        <w:t>No-show</w:t>
      </w:r>
      <w:r w:rsidRPr="00B03E20">
        <w:rPr>
          <w:lang w:eastAsia="en-US"/>
        </w:rPr>
        <w:t xml:space="preserve"> Notification Package contains the scheduling information for </w:t>
      </w:r>
      <w:r w:rsidR="0078747F" w:rsidRPr="00B03E20">
        <w:rPr>
          <w:lang w:eastAsia="en-US"/>
        </w:rPr>
        <w:t xml:space="preserve">the </w:t>
      </w:r>
      <w:r w:rsidRPr="00B03E20">
        <w:rPr>
          <w:lang w:eastAsia="en-US"/>
        </w:rPr>
        <w:t>appointment</w:t>
      </w:r>
      <w:r w:rsidR="0078747F" w:rsidRPr="00B03E20">
        <w:rPr>
          <w:lang w:eastAsia="en-US"/>
        </w:rPr>
        <w:t xml:space="preserve"> for which the patient did not show up</w:t>
      </w:r>
      <w:r w:rsidRPr="00B03E20">
        <w:rPr>
          <w:lang w:eastAsia="en-US"/>
        </w:rPr>
        <w:t xml:space="preserve">. </w:t>
      </w:r>
    </w:p>
    <w:p w14:paraId="065B97DE" w14:textId="77777777" w:rsidR="005B4DD7" w:rsidRPr="00B03E20" w:rsidRDefault="005B4DD7" w:rsidP="005B4DD7">
      <w:pPr>
        <w:pStyle w:val="Heading5"/>
        <w:numPr>
          <w:ilvl w:val="0"/>
          <w:numId w:val="0"/>
        </w:numPr>
        <w:rPr>
          <w:noProof w:val="0"/>
        </w:rPr>
      </w:pPr>
      <w:bookmarkStart w:id="448" w:name="_Toc482625110"/>
      <w:bookmarkStart w:id="449" w:name="_Toc482625840"/>
      <w:bookmarkStart w:id="450" w:name="_Toc483500736"/>
      <w:proofErr w:type="gramStart"/>
      <w:r w:rsidRPr="00B03E20">
        <w:rPr>
          <w:noProof w:val="0"/>
        </w:rPr>
        <w:t>3</w:t>
      </w:r>
      <w:r w:rsidR="00D87B63" w:rsidRPr="00B03E20">
        <w:rPr>
          <w:noProof w:val="0"/>
        </w:rPr>
        <w:t>.Y7</w:t>
      </w:r>
      <w:r w:rsidRPr="00B03E20">
        <w:rPr>
          <w:noProof w:val="0"/>
        </w:rPr>
        <w:t>.4.1.1</w:t>
      </w:r>
      <w:proofErr w:type="gramEnd"/>
      <w:r w:rsidRPr="00B03E20">
        <w:rPr>
          <w:noProof w:val="0"/>
        </w:rPr>
        <w:t xml:space="preserve"> Trigger Events</w:t>
      </w:r>
      <w:bookmarkEnd w:id="448"/>
      <w:bookmarkEnd w:id="449"/>
      <w:bookmarkEnd w:id="450"/>
    </w:p>
    <w:p w14:paraId="02DDCCE9" w14:textId="77777777" w:rsidR="005B4DD7" w:rsidRPr="00B03E20" w:rsidRDefault="005B4DD7" w:rsidP="00AD7E03">
      <w:pPr>
        <w:pStyle w:val="BodyText"/>
        <w:rPr>
          <w:lang w:eastAsia="en-US"/>
        </w:rPr>
      </w:pPr>
      <w:r w:rsidRPr="00B03E20">
        <w:t xml:space="preserve">When </w:t>
      </w:r>
      <w:r w:rsidR="00602526" w:rsidRPr="00B03E20">
        <w:t xml:space="preserve">a patient misses </w:t>
      </w:r>
      <w:r w:rsidRPr="00B03E20">
        <w:t>an appointment</w:t>
      </w:r>
      <w:r w:rsidR="00602526" w:rsidRPr="00B03E20">
        <w:t xml:space="preserve"> which was scheduled </w:t>
      </w:r>
      <w:r w:rsidRPr="00B03E20">
        <w:t>in order to fulfill a referral request, the Referral Recipient send</w:t>
      </w:r>
      <w:r w:rsidR="00602526" w:rsidRPr="00B03E20">
        <w:t>s a no-show</w:t>
      </w:r>
      <w:r w:rsidRPr="00B03E20">
        <w:t xml:space="preserve"> notification to the Referral Initiator. If the Referral Recipien</w:t>
      </w:r>
      <w:r w:rsidR="00CC7491" w:rsidRPr="00B03E20">
        <w:t>t supports a profile option which</w:t>
      </w:r>
      <w:r w:rsidRPr="00B03E20">
        <w:t xml:space="preserve"> requires the use of Appointment notifications, this message SHALL be sent for all </w:t>
      </w:r>
      <w:r w:rsidR="00602526" w:rsidRPr="00B03E20">
        <w:t>no-shows.</w:t>
      </w:r>
      <w:r w:rsidRPr="00B03E20">
        <w:t xml:space="preserve"> </w:t>
      </w:r>
    </w:p>
    <w:p w14:paraId="120AAF09" w14:textId="77777777" w:rsidR="005B4DD7" w:rsidRPr="00B03E20" w:rsidRDefault="00D87B63" w:rsidP="005B4DD7">
      <w:pPr>
        <w:pStyle w:val="Heading5"/>
        <w:numPr>
          <w:ilvl w:val="0"/>
          <w:numId w:val="0"/>
        </w:numPr>
        <w:rPr>
          <w:noProof w:val="0"/>
        </w:rPr>
      </w:pPr>
      <w:bookmarkStart w:id="451" w:name="_Toc482625111"/>
      <w:bookmarkStart w:id="452" w:name="_Toc482625841"/>
      <w:bookmarkStart w:id="453" w:name="_Toc483500737"/>
      <w:proofErr w:type="gramStart"/>
      <w:r w:rsidRPr="00B03E20">
        <w:rPr>
          <w:noProof w:val="0"/>
        </w:rPr>
        <w:t>3.Y7</w:t>
      </w:r>
      <w:r w:rsidR="005B4DD7" w:rsidRPr="00B03E20">
        <w:rPr>
          <w:noProof w:val="0"/>
        </w:rPr>
        <w:t>.4.1.2</w:t>
      </w:r>
      <w:proofErr w:type="gramEnd"/>
      <w:r w:rsidR="005B4DD7" w:rsidRPr="00B03E20">
        <w:rPr>
          <w:noProof w:val="0"/>
        </w:rPr>
        <w:t xml:space="preserve"> Message Semantics</w:t>
      </w:r>
      <w:bookmarkEnd w:id="451"/>
      <w:bookmarkEnd w:id="452"/>
      <w:bookmarkEnd w:id="453"/>
    </w:p>
    <w:p w14:paraId="3EE99C14" w14:textId="77777777" w:rsidR="005B4DD7" w:rsidRPr="00B03E20" w:rsidRDefault="005B4DD7" w:rsidP="005B4DD7">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23157167" w14:textId="77777777" w:rsidR="005B4DD7" w:rsidRPr="00B03E20" w:rsidRDefault="005B4DD7" w:rsidP="00AD7E03">
      <w:pPr>
        <w:pStyle w:val="ListBullet2"/>
      </w:pPr>
      <w:r w:rsidRPr="00B03E20">
        <w:t>Only a single submission set shall be present in the XDM package (ITI TF-2: 3.32.4.1.2)</w:t>
      </w:r>
    </w:p>
    <w:p w14:paraId="08AC307F" w14:textId="77777777" w:rsidR="005B4DD7" w:rsidRPr="00B03E20" w:rsidRDefault="005B4DD7" w:rsidP="00AD7E03">
      <w:pPr>
        <w:pStyle w:val="ListBullet2"/>
      </w:pPr>
      <w:r w:rsidRPr="00B03E20">
        <w:t>Only “simple part” documents shall be allowed in the XDM package (ITI TF-2: 3.32.4.1.2.2).</w:t>
      </w:r>
    </w:p>
    <w:p w14:paraId="50CD34D4" w14:textId="77777777" w:rsidR="005B4DD7" w:rsidRPr="00B03E20" w:rsidRDefault="005B4DD7" w:rsidP="005B4DD7">
      <w:pPr>
        <w:rPr>
          <w:lang w:eastAsia="en-US"/>
        </w:rPr>
      </w:pPr>
      <w:r w:rsidRPr="00B03E20">
        <w:rPr>
          <w:lang w:eastAsia="en-US"/>
        </w:rPr>
        <w:t xml:space="preserve">The </w:t>
      </w:r>
      <w:r w:rsidR="00CC7491" w:rsidRPr="00B03E20">
        <w:rPr>
          <w:lang w:eastAsia="en-US"/>
        </w:rPr>
        <w:t>No-Show Notification</w:t>
      </w:r>
      <w:r w:rsidRPr="00B03E20">
        <w:rPr>
          <w:lang w:eastAsia="en-US"/>
        </w:rPr>
        <w:t xml:space="preserve"> XDM package contains </w:t>
      </w:r>
      <w:r w:rsidR="00602526" w:rsidRPr="00B03E20">
        <w:rPr>
          <w:lang w:eastAsia="en-US"/>
        </w:rPr>
        <w:t>an HL7 V2 SIU^S26</w:t>
      </w:r>
      <w:r w:rsidRPr="00B03E20">
        <w:rPr>
          <w:lang w:eastAsia="en-US"/>
        </w:rPr>
        <w:t>^SIU_S12 message.</w:t>
      </w:r>
    </w:p>
    <w:p w14:paraId="6B7087CC" w14:textId="77777777" w:rsidR="005B4DD7" w:rsidRPr="00B03E20" w:rsidRDefault="00D87B63" w:rsidP="00AD7E03">
      <w:pPr>
        <w:pStyle w:val="Heading6"/>
        <w:rPr>
          <w:noProof w:val="0"/>
        </w:rPr>
      </w:pPr>
      <w:bookmarkStart w:id="454" w:name="_Toc482625112"/>
      <w:bookmarkStart w:id="455" w:name="_Toc482625842"/>
      <w:bookmarkStart w:id="456" w:name="_Toc483500738"/>
      <w:proofErr w:type="gramStart"/>
      <w:r w:rsidRPr="00B03E20">
        <w:rPr>
          <w:noProof w:val="0"/>
        </w:rPr>
        <w:lastRenderedPageBreak/>
        <w:t>3.Y7</w:t>
      </w:r>
      <w:r w:rsidR="005B4DD7" w:rsidRPr="00B03E20">
        <w:rPr>
          <w:noProof w:val="0"/>
        </w:rPr>
        <w:t>.4.1.2.1</w:t>
      </w:r>
      <w:proofErr w:type="gramEnd"/>
      <w:r w:rsidR="005B4DD7" w:rsidRPr="00B03E20">
        <w:rPr>
          <w:noProof w:val="0"/>
        </w:rPr>
        <w:t xml:space="preserve"> Message Content - Metadata</w:t>
      </w:r>
      <w:bookmarkEnd w:id="454"/>
      <w:bookmarkEnd w:id="455"/>
      <w:bookmarkEnd w:id="456"/>
    </w:p>
    <w:p w14:paraId="571694B2" w14:textId="77777777" w:rsidR="005B4DD7" w:rsidRPr="00B03E20" w:rsidRDefault="00D87B63" w:rsidP="005B4DD7">
      <w:pPr>
        <w:pStyle w:val="Heading7"/>
        <w:numPr>
          <w:ilvl w:val="0"/>
          <w:numId w:val="0"/>
        </w:numPr>
        <w:rPr>
          <w:noProof w:val="0"/>
        </w:rPr>
      </w:pPr>
      <w:bookmarkStart w:id="457" w:name="_Toc482625113"/>
      <w:proofErr w:type="gramStart"/>
      <w:r w:rsidRPr="00B03E20">
        <w:rPr>
          <w:noProof w:val="0"/>
        </w:rPr>
        <w:t>3.Y7</w:t>
      </w:r>
      <w:r w:rsidR="005B4DD7" w:rsidRPr="00B03E20">
        <w:rPr>
          <w:noProof w:val="0"/>
        </w:rPr>
        <w:t>.4.1.2.1.1</w:t>
      </w:r>
      <w:proofErr w:type="gramEnd"/>
      <w:r w:rsidR="005B4DD7" w:rsidRPr="00B03E20">
        <w:rPr>
          <w:noProof w:val="0"/>
        </w:rPr>
        <w:t xml:space="preserve"> Submission Set</w:t>
      </w:r>
      <w:bookmarkEnd w:id="457"/>
    </w:p>
    <w:p w14:paraId="1853469C" w14:textId="77777777" w:rsidR="005B4DD7" w:rsidRPr="00B03E20" w:rsidRDefault="005B4DD7" w:rsidP="005B4DD7">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4DC88F42" w14:textId="77777777" w:rsidR="005B4DD7" w:rsidRPr="00B03E20" w:rsidRDefault="005B4DD7" w:rsidP="005B4DD7">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B4DD7" w:rsidRPr="00B03E20" w14:paraId="394C16D0" w14:textId="77777777" w:rsidTr="00AD7E03">
        <w:trPr>
          <w:cantSplit/>
          <w:tblHeader/>
        </w:trPr>
        <w:tc>
          <w:tcPr>
            <w:tcW w:w="2482" w:type="dxa"/>
            <w:shd w:val="clear" w:color="auto" w:fill="D9D9D9"/>
            <w:vAlign w:val="center"/>
          </w:tcPr>
          <w:p w14:paraId="222CC6D9" w14:textId="77777777" w:rsidR="005B4DD7" w:rsidRPr="00B03E20" w:rsidRDefault="005B4DD7" w:rsidP="00AD7E03">
            <w:pPr>
              <w:pStyle w:val="TableEntryHeader"/>
              <w:rPr>
                <w:lang w:eastAsia="en-US"/>
              </w:rPr>
            </w:pPr>
            <w:r w:rsidRPr="00B03E20">
              <w:rPr>
                <w:lang w:eastAsia="en-US"/>
              </w:rPr>
              <w:t>Attribute</w:t>
            </w:r>
          </w:p>
        </w:tc>
        <w:tc>
          <w:tcPr>
            <w:tcW w:w="2666" w:type="dxa"/>
            <w:shd w:val="clear" w:color="auto" w:fill="D9D9D9"/>
            <w:vAlign w:val="center"/>
          </w:tcPr>
          <w:p w14:paraId="2AD52D94" w14:textId="77777777" w:rsidR="005B4DD7" w:rsidRPr="00B03E20" w:rsidRDefault="005B4DD7" w:rsidP="00AD7E03">
            <w:pPr>
              <w:pStyle w:val="TableEntryHeader"/>
              <w:rPr>
                <w:lang w:eastAsia="en-US"/>
              </w:rPr>
            </w:pPr>
            <w:r w:rsidRPr="00B03E20">
              <w:rPr>
                <w:lang w:eastAsia="en-US"/>
              </w:rPr>
              <w:t>Purpose within 360X</w:t>
            </w:r>
          </w:p>
        </w:tc>
        <w:tc>
          <w:tcPr>
            <w:tcW w:w="1890" w:type="dxa"/>
            <w:shd w:val="clear" w:color="auto" w:fill="D9D9D9"/>
            <w:vAlign w:val="center"/>
          </w:tcPr>
          <w:p w14:paraId="4F4249D3" w14:textId="77777777" w:rsidR="005B4DD7" w:rsidRPr="00B03E20" w:rsidRDefault="005B4DD7"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D17134C" w14:textId="77777777" w:rsidR="005B4DD7" w:rsidRPr="00B03E20" w:rsidRDefault="005B4DD7" w:rsidP="00AD7E03">
            <w:pPr>
              <w:pStyle w:val="TableEntryHeader"/>
              <w:rPr>
                <w:lang w:eastAsia="en-US"/>
              </w:rPr>
            </w:pPr>
            <w:r w:rsidRPr="00B03E20">
              <w:rPr>
                <w:lang w:eastAsia="en-US"/>
              </w:rPr>
              <w:t>Value and Source</w:t>
            </w:r>
          </w:p>
        </w:tc>
      </w:tr>
      <w:tr w:rsidR="005B4DD7" w:rsidRPr="00B03E20" w14:paraId="5414967F" w14:textId="77777777" w:rsidTr="00AD7E03">
        <w:trPr>
          <w:cantSplit/>
        </w:trPr>
        <w:tc>
          <w:tcPr>
            <w:tcW w:w="2482" w:type="dxa"/>
            <w:shd w:val="clear" w:color="auto" w:fill="auto"/>
          </w:tcPr>
          <w:p w14:paraId="3713F8FD" w14:textId="77777777" w:rsidR="005B4DD7" w:rsidRPr="00B03E20" w:rsidRDefault="004955DC" w:rsidP="00AD7E03">
            <w:pPr>
              <w:pStyle w:val="TableEntry"/>
              <w:rPr>
                <w:lang w:eastAsia="en-US"/>
              </w:rPr>
            </w:pPr>
            <w:r w:rsidRPr="00B03E20">
              <w:rPr>
                <w:lang w:eastAsia="en-US"/>
              </w:rPr>
              <w:t>a</w:t>
            </w:r>
            <w:r w:rsidR="005B4DD7" w:rsidRPr="00B03E20">
              <w:rPr>
                <w:lang w:eastAsia="en-US"/>
              </w:rPr>
              <w:t>uthor</w:t>
            </w:r>
          </w:p>
        </w:tc>
        <w:tc>
          <w:tcPr>
            <w:tcW w:w="2666" w:type="dxa"/>
            <w:shd w:val="clear" w:color="auto" w:fill="auto"/>
          </w:tcPr>
          <w:p w14:paraId="1443CA12" w14:textId="77777777" w:rsidR="005B4DD7" w:rsidRPr="00B03E20" w:rsidRDefault="005B4DD7"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07ABC4F2" w14:textId="77777777" w:rsidR="005B4DD7" w:rsidRPr="00B03E20" w:rsidRDefault="005B4DD7"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3AF386D" w14:textId="77777777" w:rsidR="005B4DD7" w:rsidRPr="00B03E20" w:rsidRDefault="005B4DD7" w:rsidP="00AD7E03">
            <w:pPr>
              <w:pStyle w:val="TableEntry"/>
              <w:rPr>
                <w:lang w:eastAsia="en-US"/>
              </w:rPr>
            </w:pPr>
            <w:r w:rsidRPr="00B03E20">
              <w:rPr>
                <w:lang w:eastAsia="en-US"/>
              </w:rPr>
              <w:t xml:space="preserve">The Direct address of the Referral Recipient is placed in the </w:t>
            </w:r>
            <w:proofErr w:type="spellStart"/>
            <w:r w:rsidRPr="00B03E20">
              <w:rPr>
                <w:lang w:eastAsia="en-US"/>
              </w:rPr>
              <w:t>authorTelecommunication</w:t>
            </w:r>
            <w:proofErr w:type="spellEnd"/>
            <w:r w:rsidRPr="00B03E20">
              <w:rPr>
                <w:lang w:eastAsia="en-US"/>
              </w:rPr>
              <w:t xml:space="preserve"> slot of the author classification.</w:t>
            </w:r>
          </w:p>
        </w:tc>
      </w:tr>
      <w:tr w:rsidR="005B4DD7" w:rsidRPr="00B03E20" w14:paraId="1E3E1FE4" w14:textId="77777777" w:rsidTr="00AD7E03">
        <w:trPr>
          <w:cantSplit/>
        </w:trPr>
        <w:tc>
          <w:tcPr>
            <w:tcW w:w="2482" w:type="dxa"/>
            <w:shd w:val="clear" w:color="auto" w:fill="auto"/>
          </w:tcPr>
          <w:p w14:paraId="34DE6B5E" w14:textId="77777777" w:rsidR="005B4DD7" w:rsidRPr="00B03E20" w:rsidRDefault="005B4DD7"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53C9B7D5" w14:textId="77777777" w:rsidR="005B4DD7" w:rsidRPr="00B03E20" w:rsidRDefault="005B4DD7"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7C9E598A"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1DE0A4D" w14:textId="77777777" w:rsidR="005B4DD7" w:rsidRPr="00B03E20" w:rsidRDefault="005B4DD7" w:rsidP="00AD7E03">
            <w:pPr>
              <w:pStyle w:val="TableEntry"/>
              <w:rPr>
                <w:lang w:eastAsia="en-US"/>
              </w:rPr>
            </w:pPr>
            <w:r w:rsidRPr="00B03E20">
              <w:rPr>
                <w:lang w:eastAsia="en-US"/>
              </w:rPr>
              <w:t>LOINC Code 57133-1 is used to indicate that this Submission Set is part of a referral</w:t>
            </w:r>
          </w:p>
        </w:tc>
      </w:tr>
      <w:tr w:rsidR="005B4DD7" w:rsidRPr="00B03E20" w14:paraId="176F0A03" w14:textId="77777777" w:rsidTr="00AD7E03">
        <w:trPr>
          <w:cantSplit/>
        </w:trPr>
        <w:tc>
          <w:tcPr>
            <w:tcW w:w="2482" w:type="dxa"/>
            <w:shd w:val="clear" w:color="auto" w:fill="auto"/>
          </w:tcPr>
          <w:p w14:paraId="505A213A" w14:textId="77777777" w:rsidR="005B4DD7" w:rsidRPr="00B03E20" w:rsidRDefault="005B4DD7"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CB99F23" w14:textId="77777777" w:rsidR="005B4DD7" w:rsidRPr="00B03E20" w:rsidRDefault="005B4DD7"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681ADF39"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9F281EB" w14:textId="77777777" w:rsidR="005B4DD7" w:rsidRPr="00B03E20" w:rsidRDefault="005B4DD7"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B4DD7" w:rsidRPr="00B03E20" w14:paraId="10E51B4A" w14:textId="77777777" w:rsidTr="00AD7E03">
        <w:trPr>
          <w:cantSplit/>
        </w:trPr>
        <w:tc>
          <w:tcPr>
            <w:tcW w:w="2482" w:type="dxa"/>
            <w:shd w:val="clear" w:color="auto" w:fill="auto"/>
          </w:tcPr>
          <w:p w14:paraId="19DFCF50" w14:textId="77777777" w:rsidR="005B4DD7" w:rsidRPr="00B03E20" w:rsidRDefault="005B4DD7"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A20E8B5" w14:textId="77777777" w:rsidR="005B4DD7" w:rsidRPr="00B03E20" w:rsidRDefault="005B4DD7"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1B8C4DE2" w14:textId="77777777" w:rsidR="005B4DD7" w:rsidRPr="00B03E20" w:rsidRDefault="005B4DD7"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094A0AE" w14:textId="77777777" w:rsidR="005B4DD7" w:rsidRPr="00B03E20" w:rsidRDefault="005B4DD7" w:rsidP="00AD7E03">
            <w:pPr>
              <w:pStyle w:val="TableEntry"/>
              <w:rPr>
                <w:lang w:eastAsia="en-US"/>
              </w:rPr>
            </w:pPr>
            <w:r w:rsidRPr="00B03E20">
              <w:rPr>
                <w:lang w:eastAsia="en-US"/>
              </w:rPr>
              <w:t>The Direct address of the Referral Initiator.</w:t>
            </w:r>
          </w:p>
        </w:tc>
      </w:tr>
      <w:tr w:rsidR="005B4DD7" w:rsidRPr="00B03E20" w14:paraId="255B15A2" w14:textId="77777777" w:rsidTr="00AD7E03">
        <w:trPr>
          <w:cantSplit/>
        </w:trPr>
        <w:tc>
          <w:tcPr>
            <w:tcW w:w="2482" w:type="dxa"/>
            <w:shd w:val="clear" w:color="auto" w:fill="auto"/>
          </w:tcPr>
          <w:p w14:paraId="4054A4E6" w14:textId="77777777" w:rsidR="005B4DD7" w:rsidRPr="00B03E20" w:rsidRDefault="005B4DD7"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A46DC2E" w14:textId="77777777" w:rsidR="005B4DD7" w:rsidRPr="00B03E20" w:rsidRDefault="005B4DD7"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5B799545"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260599F" w14:textId="570DB93A" w:rsidR="005B4DD7" w:rsidRPr="00B03E20" w:rsidRDefault="00E8275F" w:rsidP="00AD7E03">
            <w:pPr>
              <w:pStyle w:val="TableEntry"/>
              <w:rPr>
                <w:lang w:eastAsia="en-US"/>
              </w:rPr>
            </w:pPr>
            <w:r>
              <w:rPr>
                <w:lang w:eastAsia="en-US"/>
              </w:rPr>
              <w:t>See PCC</w:t>
            </w:r>
            <w:r w:rsidR="005B4DD7" w:rsidRPr="00B03E20">
              <w:rPr>
                <w:lang w:eastAsia="en-US"/>
              </w:rPr>
              <w:t xml:space="preserve"> TF-1: X.1.1.1 for description on how patient identity is conveyed between the Referral Initiator and the Referral Recipient</w:t>
            </w:r>
          </w:p>
        </w:tc>
      </w:tr>
      <w:tr w:rsidR="005B4DD7" w:rsidRPr="00B03E20" w14:paraId="7CA8D7CF" w14:textId="77777777" w:rsidTr="00AD7E03">
        <w:trPr>
          <w:cantSplit/>
        </w:trPr>
        <w:tc>
          <w:tcPr>
            <w:tcW w:w="2482" w:type="dxa"/>
            <w:shd w:val="clear" w:color="auto" w:fill="auto"/>
          </w:tcPr>
          <w:p w14:paraId="3259BEC5" w14:textId="77777777" w:rsidR="005B4DD7" w:rsidRPr="00B03E20" w:rsidRDefault="005B4DD7"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37F85A04" w14:textId="77777777" w:rsidR="005B4DD7" w:rsidRPr="00B03E20" w:rsidRDefault="005B4DD7" w:rsidP="00AD7E03">
            <w:pPr>
              <w:pStyle w:val="TableEntry"/>
              <w:rPr>
                <w:lang w:eastAsia="en-US"/>
              </w:rPr>
            </w:pPr>
            <w:r w:rsidRPr="00B03E20">
              <w:rPr>
                <w:lang w:eastAsia="en-US"/>
              </w:rPr>
              <w:t>Globally unique identifier representing the entity which created the submission set. Usually an organizational identifier.</w:t>
            </w:r>
          </w:p>
        </w:tc>
        <w:tc>
          <w:tcPr>
            <w:tcW w:w="1890" w:type="dxa"/>
            <w:shd w:val="clear" w:color="auto" w:fill="auto"/>
          </w:tcPr>
          <w:p w14:paraId="4DA22C1C"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1831426" w14:textId="77777777" w:rsidR="005B4DD7" w:rsidRPr="00B03E20" w:rsidRDefault="005B4DD7" w:rsidP="00AD7E03">
            <w:pPr>
              <w:pStyle w:val="TableEntry"/>
              <w:rPr>
                <w:lang w:eastAsia="en-US"/>
              </w:rPr>
            </w:pPr>
            <w:r w:rsidRPr="00B03E20">
              <w:rPr>
                <w:lang w:eastAsia="en-US"/>
              </w:rPr>
              <w:t>An OID.</w:t>
            </w:r>
          </w:p>
        </w:tc>
      </w:tr>
      <w:tr w:rsidR="005B4DD7" w:rsidRPr="00B03E20" w14:paraId="0A67739A" w14:textId="77777777" w:rsidTr="00AD7E03">
        <w:trPr>
          <w:cantSplit/>
        </w:trPr>
        <w:tc>
          <w:tcPr>
            <w:tcW w:w="2482" w:type="dxa"/>
            <w:shd w:val="clear" w:color="auto" w:fill="auto"/>
          </w:tcPr>
          <w:p w14:paraId="746C1084" w14:textId="77777777" w:rsidR="005B4DD7" w:rsidRPr="00B03E20" w:rsidRDefault="005B4DD7"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70C27C94" w14:textId="77777777" w:rsidR="005B4DD7" w:rsidRPr="00B03E20" w:rsidRDefault="005B4DD7"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was created.</w:t>
            </w:r>
          </w:p>
        </w:tc>
        <w:tc>
          <w:tcPr>
            <w:tcW w:w="1890" w:type="dxa"/>
            <w:shd w:val="clear" w:color="auto" w:fill="auto"/>
          </w:tcPr>
          <w:p w14:paraId="703237DE"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1963476" w14:textId="77777777" w:rsidR="005B4DD7" w:rsidRPr="00B03E20" w:rsidRDefault="005B4DD7" w:rsidP="00AD7E03">
            <w:pPr>
              <w:pStyle w:val="TableEntry"/>
              <w:rPr>
                <w:lang w:eastAsia="en-US"/>
              </w:rPr>
            </w:pPr>
            <w:r w:rsidRPr="00B03E20">
              <w:rPr>
                <w:lang w:eastAsia="en-US"/>
              </w:rPr>
              <w:t>Timestamp in UTC</w:t>
            </w:r>
          </w:p>
        </w:tc>
      </w:tr>
      <w:tr w:rsidR="005B4DD7" w:rsidRPr="00B03E20" w14:paraId="4FB68FF7" w14:textId="77777777" w:rsidTr="00AD7E03">
        <w:trPr>
          <w:cantSplit/>
        </w:trPr>
        <w:tc>
          <w:tcPr>
            <w:tcW w:w="2482" w:type="dxa"/>
            <w:shd w:val="clear" w:color="auto" w:fill="auto"/>
          </w:tcPr>
          <w:p w14:paraId="3DCAA187" w14:textId="77777777" w:rsidR="005B4DD7" w:rsidRPr="00B03E20" w:rsidRDefault="005B4DD7"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21A395EE" w14:textId="77777777" w:rsidR="005B4DD7" w:rsidRPr="00B03E20" w:rsidRDefault="005B4DD7"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1BBB95CB"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066E476B" w14:textId="77777777" w:rsidR="005B4DD7" w:rsidRPr="00B03E20" w:rsidRDefault="005B4DD7" w:rsidP="00AD7E03">
            <w:pPr>
              <w:pStyle w:val="TableEntry"/>
              <w:rPr>
                <w:lang w:eastAsia="en-US"/>
              </w:rPr>
            </w:pPr>
            <w:r w:rsidRPr="00B03E20">
              <w:rPr>
                <w:lang w:eastAsia="en-US"/>
              </w:rPr>
              <w:t>An OID.</w:t>
            </w:r>
          </w:p>
        </w:tc>
      </w:tr>
      <w:tr w:rsidR="005B4DD7" w:rsidRPr="00B03E20" w14:paraId="522D8C82" w14:textId="77777777" w:rsidTr="00AD7E03">
        <w:trPr>
          <w:cantSplit/>
        </w:trPr>
        <w:tc>
          <w:tcPr>
            <w:tcW w:w="2482" w:type="dxa"/>
            <w:shd w:val="clear" w:color="auto" w:fill="auto"/>
          </w:tcPr>
          <w:p w14:paraId="29BDC422" w14:textId="77777777" w:rsidR="005B4DD7" w:rsidRPr="00B03E20" w:rsidRDefault="005B4DD7"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701A182D" w14:textId="012FB936" w:rsidR="005B4DD7" w:rsidRPr="00B03E20" w:rsidRDefault="005B4DD7"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341E6FA8"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EAE5CDF" w14:textId="77777777" w:rsidR="005B4DD7" w:rsidRPr="00B03E20" w:rsidRDefault="005B4DD7" w:rsidP="00AD7E03">
            <w:pPr>
              <w:pStyle w:val="TableEntry"/>
              <w:rPr>
                <w:lang w:eastAsia="en-US"/>
              </w:rPr>
            </w:pPr>
            <w:r w:rsidRPr="00B03E20">
              <w:rPr>
                <w:lang w:eastAsia="en-US"/>
              </w:rPr>
              <w:t>This attribute is currently only defined by IHE for the Document Entry metadata. Since it is a Slot, however, it is not prohibited from being added to the Submission Set metadata.</w:t>
            </w:r>
          </w:p>
        </w:tc>
      </w:tr>
    </w:tbl>
    <w:p w14:paraId="38744B97" w14:textId="77777777" w:rsidR="005B4DD7" w:rsidRPr="00B03E20" w:rsidRDefault="005B4DD7" w:rsidP="005B4DD7">
      <w:pPr>
        <w:pStyle w:val="BodyText"/>
        <w:rPr>
          <w:lang w:eastAsia="en-US"/>
        </w:rPr>
      </w:pPr>
    </w:p>
    <w:p w14:paraId="6084BD11" w14:textId="77777777" w:rsidR="005B4DD7" w:rsidRPr="00B03E20" w:rsidRDefault="00D87B63" w:rsidP="00AD7E03">
      <w:pPr>
        <w:pStyle w:val="Heading7"/>
        <w:rPr>
          <w:noProof w:val="0"/>
        </w:rPr>
      </w:pPr>
      <w:bookmarkStart w:id="458" w:name="_Toc482625114"/>
      <w:proofErr w:type="gramStart"/>
      <w:r w:rsidRPr="00B03E20">
        <w:rPr>
          <w:noProof w:val="0"/>
        </w:rPr>
        <w:t>3.Y7</w:t>
      </w:r>
      <w:r w:rsidR="005B4DD7" w:rsidRPr="00B03E20">
        <w:rPr>
          <w:noProof w:val="0"/>
        </w:rPr>
        <w:t>.4.1.2.1.2</w:t>
      </w:r>
      <w:proofErr w:type="gramEnd"/>
      <w:r w:rsidR="005B4DD7" w:rsidRPr="00B03E20">
        <w:rPr>
          <w:noProof w:val="0"/>
        </w:rPr>
        <w:t xml:space="preserve"> Document Entry for </w:t>
      </w:r>
      <w:r w:rsidR="003D6B2F" w:rsidRPr="00B03E20">
        <w:rPr>
          <w:noProof w:val="0"/>
        </w:rPr>
        <w:t>No-show</w:t>
      </w:r>
      <w:r w:rsidR="005B4DD7" w:rsidRPr="00B03E20">
        <w:rPr>
          <w:noProof w:val="0"/>
        </w:rPr>
        <w:t xml:space="preserve"> Notification</w:t>
      </w:r>
      <w:bookmarkEnd w:id="458"/>
    </w:p>
    <w:p w14:paraId="5F560D84" w14:textId="77777777" w:rsidR="005B4DD7" w:rsidRPr="00B03E20" w:rsidRDefault="005B4DD7" w:rsidP="005B4DD7">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035160B7" w14:textId="77777777" w:rsidR="005B4DD7" w:rsidRPr="00B03E20" w:rsidRDefault="005B4DD7" w:rsidP="005B4DD7">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B4DD7" w:rsidRPr="00B03E20" w14:paraId="0553B8FC" w14:textId="77777777" w:rsidTr="00AD7E03">
        <w:trPr>
          <w:cantSplit/>
          <w:tblHeader/>
        </w:trPr>
        <w:tc>
          <w:tcPr>
            <w:tcW w:w="2482" w:type="dxa"/>
            <w:shd w:val="clear" w:color="auto" w:fill="D9D9D9"/>
            <w:vAlign w:val="center"/>
          </w:tcPr>
          <w:p w14:paraId="63F80533" w14:textId="77777777" w:rsidR="005B4DD7" w:rsidRPr="00AD7E03" w:rsidRDefault="005B4DD7" w:rsidP="00AD7E03">
            <w:pPr>
              <w:pStyle w:val="TableEntryHeader"/>
              <w:rPr>
                <w:b w:val="0"/>
              </w:rPr>
            </w:pPr>
            <w:r w:rsidRPr="00AD7E03">
              <w:t>Attribute</w:t>
            </w:r>
          </w:p>
        </w:tc>
        <w:tc>
          <w:tcPr>
            <w:tcW w:w="2666" w:type="dxa"/>
            <w:shd w:val="clear" w:color="auto" w:fill="D9D9D9"/>
            <w:vAlign w:val="center"/>
          </w:tcPr>
          <w:p w14:paraId="3CEC62A0" w14:textId="77777777" w:rsidR="005B4DD7" w:rsidRPr="00AD7E03" w:rsidRDefault="005B4DD7" w:rsidP="00AD7E03">
            <w:pPr>
              <w:pStyle w:val="TableEntryHeader"/>
              <w:rPr>
                <w:b w:val="0"/>
              </w:rPr>
            </w:pPr>
            <w:r w:rsidRPr="00AD7E03">
              <w:t>Purpose within 360X</w:t>
            </w:r>
          </w:p>
        </w:tc>
        <w:tc>
          <w:tcPr>
            <w:tcW w:w="1890" w:type="dxa"/>
            <w:shd w:val="clear" w:color="auto" w:fill="D9D9D9"/>
            <w:vAlign w:val="center"/>
          </w:tcPr>
          <w:p w14:paraId="53907096" w14:textId="77777777" w:rsidR="005B4DD7" w:rsidRPr="00AD7E03" w:rsidRDefault="005B4DD7" w:rsidP="00AD7E03">
            <w:pPr>
              <w:pStyle w:val="TableEntryHeader"/>
              <w:rPr>
                <w:b w:val="0"/>
              </w:rPr>
            </w:pPr>
            <w:r w:rsidRPr="00AD7E03">
              <w:t>Requirement</w:t>
            </w:r>
            <w:r w:rsidRPr="00AD7E03">
              <w:br/>
              <w:t>(Source of requirement)</w:t>
            </w:r>
          </w:p>
        </w:tc>
        <w:tc>
          <w:tcPr>
            <w:tcW w:w="2610" w:type="dxa"/>
            <w:shd w:val="clear" w:color="auto" w:fill="D9D9D9"/>
            <w:vAlign w:val="center"/>
          </w:tcPr>
          <w:p w14:paraId="673C09E0" w14:textId="77777777" w:rsidR="005B4DD7" w:rsidRPr="00AD7E03" w:rsidRDefault="005B4DD7" w:rsidP="00AD7E03">
            <w:pPr>
              <w:pStyle w:val="TableEntryHeader"/>
              <w:rPr>
                <w:b w:val="0"/>
              </w:rPr>
            </w:pPr>
            <w:r w:rsidRPr="00AD7E03">
              <w:t>Corresponding HL7 Field/Component/Subcomponent</w:t>
            </w:r>
          </w:p>
        </w:tc>
      </w:tr>
      <w:tr w:rsidR="005B4DD7" w:rsidRPr="00B03E20" w14:paraId="70E9E3C1" w14:textId="77777777" w:rsidTr="00AD7E03">
        <w:trPr>
          <w:cantSplit/>
        </w:trPr>
        <w:tc>
          <w:tcPr>
            <w:tcW w:w="2482" w:type="dxa"/>
            <w:shd w:val="clear" w:color="auto" w:fill="auto"/>
          </w:tcPr>
          <w:p w14:paraId="77EC5085" w14:textId="77777777" w:rsidR="005B4DD7" w:rsidRPr="00B03E20" w:rsidRDefault="005B4DD7" w:rsidP="00AD7E03">
            <w:pPr>
              <w:pStyle w:val="TableEntry"/>
              <w:rPr>
                <w:lang w:eastAsia="en-US"/>
              </w:rPr>
            </w:pPr>
            <w:r w:rsidRPr="00B03E20">
              <w:rPr>
                <w:lang w:eastAsia="en-US"/>
              </w:rPr>
              <w:t>Author</w:t>
            </w:r>
          </w:p>
        </w:tc>
        <w:tc>
          <w:tcPr>
            <w:tcW w:w="2666" w:type="dxa"/>
            <w:shd w:val="clear" w:color="auto" w:fill="auto"/>
          </w:tcPr>
          <w:p w14:paraId="3FD9E844" w14:textId="77777777" w:rsidR="005B4DD7" w:rsidRPr="00B03E20" w:rsidRDefault="005B4DD7" w:rsidP="00AD7E03">
            <w:pPr>
              <w:pStyle w:val="TableEntry"/>
              <w:rPr>
                <w:lang w:eastAsia="en-US"/>
              </w:rPr>
            </w:pPr>
            <w:r w:rsidRPr="00B03E20">
              <w:rPr>
                <w:lang w:eastAsia="en-US"/>
              </w:rPr>
              <w:t>If supplied, MUST indicate the user who created or manages the appointment</w:t>
            </w:r>
          </w:p>
        </w:tc>
        <w:tc>
          <w:tcPr>
            <w:tcW w:w="1890" w:type="dxa"/>
            <w:shd w:val="clear" w:color="auto" w:fill="auto"/>
          </w:tcPr>
          <w:p w14:paraId="25B04C8D" w14:textId="77777777" w:rsidR="005B4DD7" w:rsidRPr="00B03E20" w:rsidRDefault="005B4DD7"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7757A83" w14:textId="77777777" w:rsidR="005B4DD7" w:rsidRPr="00B03E20" w:rsidRDefault="005B4DD7" w:rsidP="00AD7E03">
            <w:pPr>
              <w:pStyle w:val="TableEntry"/>
              <w:rPr>
                <w:lang w:eastAsia="en-US"/>
              </w:rPr>
            </w:pPr>
            <w:r w:rsidRPr="00B03E20">
              <w:rPr>
                <w:lang w:eastAsia="en-US"/>
              </w:rPr>
              <w:t>May be based on SCH-20</w:t>
            </w:r>
          </w:p>
        </w:tc>
      </w:tr>
      <w:tr w:rsidR="005B4DD7" w:rsidRPr="00B03E20" w14:paraId="7866F59A" w14:textId="77777777" w:rsidTr="00AD7E03">
        <w:trPr>
          <w:cantSplit/>
        </w:trPr>
        <w:tc>
          <w:tcPr>
            <w:tcW w:w="2482" w:type="dxa"/>
            <w:shd w:val="clear" w:color="auto" w:fill="auto"/>
          </w:tcPr>
          <w:p w14:paraId="57D3602B" w14:textId="77777777" w:rsidR="005B4DD7" w:rsidRPr="00B03E20" w:rsidRDefault="005B4DD7"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631D319A" w14:textId="77777777" w:rsidR="005B4DD7" w:rsidRPr="00B03E20" w:rsidRDefault="005B4DD7"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7204D4EE" w14:textId="77777777" w:rsidR="005B4DD7" w:rsidRPr="00B03E20" w:rsidRDefault="005B4DD7"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E69B58F" w14:textId="77777777" w:rsidR="005B4DD7" w:rsidRPr="00B03E20" w:rsidRDefault="005B4DD7" w:rsidP="00AD7E03">
            <w:pPr>
              <w:pStyle w:val="TableEntry"/>
              <w:rPr>
                <w:lang w:eastAsia="en-US"/>
              </w:rPr>
            </w:pPr>
            <w:r w:rsidRPr="00B03E20">
              <w:rPr>
                <w:lang w:eastAsia="en-US"/>
              </w:rPr>
              <w:t>Message Type in MSH-9.1 (SIU)</w:t>
            </w:r>
          </w:p>
        </w:tc>
      </w:tr>
      <w:tr w:rsidR="005B4DD7" w:rsidRPr="00B03E20" w14:paraId="267A8B2C" w14:textId="77777777" w:rsidTr="00AD7E03">
        <w:trPr>
          <w:cantSplit/>
        </w:trPr>
        <w:tc>
          <w:tcPr>
            <w:tcW w:w="2482" w:type="dxa"/>
            <w:shd w:val="clear" w:color="auto" w:fill="auto"/>
          </w:tcPr>
          <w:p w14:paraId="20E9202A" w14:textId="77777777" w:rsidR="005B4DD7" w:rsidRPr="00B03E20" w:rsidRDefault="005B4DD7"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A83B19E" w14:textId="77777777" w:rsidR="005B4DD7" w:rsidRPr="00B03E20" w:rsidRDefault="005B4DD7"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1941C362"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AF136EF" w14:textId="77777777" w:rsidR="005B4DD7" w:rsidRPr="00B03E20" w:rsidRDefault="005B4DD7" w:rsidP="00AD7E03">
            <w:pPr>
              <w:pStyle w:val="TableEntry"/>
              <w:rPr>
                <w:lang w:eastAsia="en-US"/>
              </w:rPr>
            </w:pPr>
            <w:r w:rsidRPr="00B03E20">
              <w:rPr>
                <w:lang w:eastAsia="en-US"/>
              </w:rPr>
              <w:t>N/A</w:t>
            </w:r>
            <w:r w:rsidRPr="00B03E20">
              <w:rPr>
                <w:lang w:eastAsia="en-US"/>
              </w:rPr>
              <w:br/>
              <w:t>Implementations SHOULD constrain to values that do not reflect the cause of confidentiality such as:</w:t>
            </w:r>
          </w:p>
          <w:p w14:paraId="62D5285E" w14:textId="77777777" w:rsidR="005B4DD7" w:rsidRPr="00B03E20" w:rsidRDefault="005B4DD7"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B4DD7" w:rsidRPr="00B03E20" w14:paraId="1E13BE47" w14:textId="77777777" w:rsidTr="00AD7E03">
        <w:trPr>
          <w:cantSplit/>
        </w:trPr>
        <w:tc>
          <w:tcPr>
            <w:tcW w:w="2482" w:type="dxa"/>
            <w:shd w:val="clear" w:color="auto" w:fill="auto"/>
          </w:tcPr>
          <w:p w14:paraId="4639D579" w14:textId="77777777" w:rsidR="005B4DD7" w:rsidRPr="00B03E20" w:rsidRDefault="005B4DD7"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33BF6F87" w14:textId="77777777" w:rsidR="005B4DD7" w:rsidRPr="00B03E20" w:rsidRDefault="005B4DD7"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52266F73"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78E6DB7" w14:textId="77777777" w:rsidR="005B4DD7" w:rsidRPr="00B03E20" w:rsidRDefault="005B4DD7" w:rsidP="00AD7E03">
            <w:pPr>
              <w:pStyle w:val="TableEntry"/>
              <w:rPr>
                <w:lang w:eastAsia="en-US"/>
              </w:rPr>
            </w:pPr>
            <w:r w:rsidRPr="00B03E20">
              <w:rPr>
                <w:lang w:eastAsia="en-US"/>
              </w:rPr>
              <w:t>Date/Time of Message in MSH-7. In the metadata the timestamp shall be in UTC time.</w:t>
            </w:r>
          </w:p>
        </w:tc>
      </w:tr>
      <w:tr w:rsidR="005B4DD7" w:rsidRPr="00B03E20" w14:paraId="3154AA2E" w14:textId="77777777" w:rsidTr="00AD7E03">
        <w:trPr>
          <w:cantSplit/>
        </w:trPr>
        <w:tc>
          <w:tcPr>
            <w:tcW w:w="2482" w:type="dxa"/>
            <w:shd w:val="clear" w:color="auto" w:fill="auto"/>
          </w:tcPr>
          <w:p w14:paraId="7677777E" w14:textId="77777777" w:rsidR="005B4DD7" w:rsidRPr="00B03E20" w:rsidRDefault="005B4DD7"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60300479" w14:textId="77777777" w:rsidR="005B4DD7" w:rsidRPr="00B03E20" w:rsidRDefault="005B4DD7"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D287EC8" w14:textId="77777777" w:rsidR="005B4DD7" w:rsidRPr="00B03E20" w:rsidRDefault="005B4DD7"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05949CEC" w14:textId="77777777" w:rsidR="005B4DD7" w:rsidRPr="00B03E20" w:rsidRDefault="005B4DD7" w:rsidP="00AD7E03">
            <w:pPr>
              <w:pStyle w:val="TableEntry"/>
              <w:rPr>
                <w:lang w:eastAsia="en-US"/>
              </w:rPr>
            </w:pPr>
            <w:r w:rsidRPr="00B03E20">
              <w:rPr>
                <w:lang w:eastAsia="en-US"/>
              </w:rPr>
              <w:t>N/A</w:t>
            </w:r>
            <w:r w:rsidRPr="00B03E20">
              <w:rPr>
                <w:lang w:eastAsia="en-US"/>
              </w:rPr>
              <w:br/>
            </w:r>
          </w:p>
        </w:tc>
      </w:tr>
      <w:tr w:rsidR="005B4DD7" w:rsidRPr="00B03E20" w14:paraId="3F062581" w14:textId="77777777" w:rsidTr="00AD7E03">
        <w:trPr>
          <w:cantSplit/>
        </w:trPr>
        <w:tc>
          <w:tcPr>
            <w:tcW w:w="2482" w:type="dxa"/>
            <w:shd w:val="clear" w:color="auto" w:fill="auto"/>
          </w:tcPr>
          <w:p w14:paraId="18117324" w14:textId="77777777" w:rsidR="005B4DD7" w:rsidRPr="00B03E20" w:rsidRDefault="005B4DD7"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707AEA0B" w14:textId="77777777" w:rsidR="005B4DD7" w:rsidRPr="00B03E20" w:rsidRDefault="005B4DD7"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36718A27"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CDD236" w14:textId="77777777" w:rsidR="005B4DD7" w:rsidRPr="00B03E20" w:rsidRDefault="005B4DD7" w:rsidP="00AD7E03">
            <w:pPr>
              <w:pStyle w:val="TableEntry"/>
              <w:rPr>
                <w:lang w:eastAsia="en-US"/>
              </w:rPr>
            </w:pPr>
            <w:r w:rsidRPr="00B03E20">
              <w:rPr>
                <w:lang w:eastAsia="en-US"/>
              </w:rPr>
              <w:t>Based on MSH-9</w:t>
            </w:r>
            <w:r w:rsidRPr="00B03E20">
              <w:rPr>
                <w:lang w:eastAsia="en-US"/>
              </w:rPr>
              <w:br/>
              <w:t>urn:ihe:pcc:360x:hl7:SIU:S</w:t>
            </w:r>
            <w:r w:rsidR="00602526" w:rsidRPr="00B03E20">
              <w:rPr>
                <w:lang w:eastAsia="en-US"/>
              </w:rPr>
              <w:t>26</w:t>
            </w:r>
            <w:r w:rsidRPr="00B03E20">
              <w:rPr>
                <w:lang w:eastAsia="en-US"/>
              </w:rPr>
              <w:t>:2017</w:t>
            </w:r>
          </w:p>
        </w:tc>
      </w:tr>
      <w:tr w:rsidR="005B4DD7" w:rsidRPr="00B03E20" w14:paraId="0B4658BD" w14:textId="77777777" w:rsidTr="00AD7E03">
        <w:trPr>
          <w:cantSplit/>
        </w:trPr>
        <w:tc>
          <w:tcPr>
            <w:tcW w:w="2482" w:type="dxa"/>
            <w:shd w:val="clear" w:color="auto" w:fill="auto"/>
          </w:tcPr>
          <w:p w14:paraId="69D98F11" w14:textId="77777777" w:rsidR="005B4DD7" w:rsidRPr="00B03E20" w:rsidRDefault="005B4DD7" w:rsidP="00AD7E03">
            <w:pPr>
              <w:pStyle w:val="TableEntry"/>
              <w:rPr>
                <w:lang w:eastAsia="en-US"/>
              </w:rPr>
            </w:pPr>
            <w:r w:rsidRPr="00B03E20">
              <w:rPr>
                <w:lang w:eastAsia="en-US"/>
              </w:rPr>
              <w:t>Hash</w:t>
            </w:r>
          </w:p>
        </w:tc>
        <w:tc>
          <w:tcPr>
            <w:tcW w:w="2666" w:type="dxa"/>
            <w:shd w:val="clear" w:color="auto" w:fill="auto"/>
          </w:tcPr>
          <w:p w14:paraId="5A526AC6" w14:textId="77777777" w:rsidR="005B4DD7" w:rsidRPr="00B03E20" w:rsidRDefault="005B4DD7" w:rsidP="00AD7E03">
            <w:pPr>
              <w:pStyle w:val="TableEntry"/>
              <w:rPr>
                <w:lang w:eastAsia="en-US"/>
              </w:rPr>
            </w:pPr>
            <w:r w:rsidRPr="00B03E20">
              <w:rPr>
                <w:lang w:eastAsia="en-US"/>
              </w:rPr>
              <w:t>SHA-1 hash of the content</w:t>
            </w:r>
          </w:p>
        </w:tc>
        <w:tc>
          <w:tcPr>
            <w:tcW w:w="1890" w:type="dxa"/>
            <w:shd w:val="clear" w:color="auto" w:fill="auto"/>
          </w:tcPr>
          <w:p w14:paraId="26D7017A"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1606D1B" w14:textId="77777777" w:rsidR="005B4DD7" w:rsidRPr="00B03E20" w:rsidRDefault="005B4DD7" w:rsidP="00AD7E03">
            <w:pPr>
              <w:pStyle w:val="TableEntry"/>
              <w:rPr>
                <w:lang w:eastAsia="en-US"/>
              </w:rPr>
            </w:pPr>
            <w:r w:rsidRPr="00B03E20">
              <w:rPr>
                <w:lang w:eastAsia="en-US"/>
              </w:rPr>
              <w:t>N/A</w:t>
            </w:r>
          </w:p>
        </w:tc>
      </w:tr>
      <w:tr w:rsidR="005B4DD7" w:rsidRPr="00B03E20" w14:paraId="3354EC6A" w14:textId="77777777" w:rsidTr="00AD7E03">
        <w:trPr>
          <w:cantSplit/>
        </w:trPr>
        <w:tc>
          <w:tcPr>
            <w:tcW w:w="2482" w:type="dxa"/>
            <w:shd w:val="clear" w:color="auto" w:fill="auto"/>
          </w:tcPr>
          <w:p w14:paraId="24C6F96B" w14:textId="77777777" w:rsidR="005B4DD7" w:rsidRPr="00B03E20" w:rsidRDefault="005B4DD7" w:rsidP="00AD7E03">
            <w:pPr>
              <w:pStyle w:val="TableEntry"/>
              <w:rPr>
                <w:lang w:eastAsia="en-US"/>
              </w:rPr>
            </w:pPr>
            <w:proofErr w:type="spellStart"/>
            <w:r w:rsidRPr="00B03E20">
              <w:rPr>
                <w:lang w:eastAsia="en-US"/>
              </w:rPr>
              <w:lastRenderedPageBreak/>
              <w:t>healthcareFacilityTypeCode</w:t>
            </w:r>
            <w:proofErr w:type="spellEnd"/>
          </w:p>
        </w:tc>
        <w:tc>
          <w:tcPr>
            <w:tcW w:w="2666" w:type="dxa"/>
            <w:shd w:val="clear" w:color="auto" w:fill="auto"/>
          </w:tcPr>
          <w:p w14:paraId="005B3E8A" w14:textId="77777777" w:rsidR="005B4DD7" w:rsidRPr="00B03E20" w:rsidRDefault="005B4DD7"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77ADE3E"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FACCD83" w14:textId="77777777" w:rsidR="005B4DD7" w:rsidRPr="00B03E20" w:rsidRDefault="007E5935" w:rsidP="00AD7E03">
            <w:pPr>
              <w:pStyle w:val="TableEntry"/>
              <w:rPr>
                <w:lang w:eastAsia="en-US"/>
              </w:rPr>
            </w:pPr>
            <w:r w:rsidRPr="00B03E20">
              <w:rPr>
                <w:lang w:eastAsia="en-US"/>
              </w:rPr>
              <w:t>N/A</w:t>
            </w:r>
          </w:p>
        </w:tc>
      </w:tr>
      <w:tr w:rsidR="005B4DD7" w:rsidRPr="00B03E20" w14:paraId="14890FDB" w14:textId="77777777" w:rsidTr="00AD7E03">
        <w:trPr>
          <w:cantSplit/>
        </w:trPr>
        <w:tc>
          <w:tcPr>
            <w:tcW w:w="2482" w:type="dxa"/>
            <w:shd w:val="clear" w:color="auto" w:fill="auto"/>
          </w:tcPr>
          <w:p w14:paraId="5BFE5F78" w14:textId="77777777" w:rsidR="005B4DD7" w:rsidRPr="00B03E20" w:rsidRDefault="005B4DD7"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48A16AF1" w14:textId="77777777" w:rsidR="005B4DD7" w:rsidRPr="00B03E20" w:rsidRDefault="005B4DD7"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73906C0D"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68E1A06" w14:textId="77777777" w:rsidR="005B4DD7" w:rsidRPr="00B03E20" w:rsidRDefault="005B4DD7" w:rsidP="00AD7E03">
            <w:pPr>
              <w:pStyle w:val="TableEntry"/>
              <w:rPr>
                <w:lang w:eastAsia="en-US"/>
              </w:rPr>
            </w:pPr>
            <w:r w:rsidRPr="00B03E20">
              <w:rPr>
                <w:lang w:eastAsia="en-US"/>
              </w:rPr>
              <w:t>Principal Language of Message in MSH-19</w:t>
            </w:r>
          </w:p>
        </w:tc>
      </w:tr>
      <w:tr w:rsidR="005B4DD7" w:rsidRPr="00B03E20" w14:paraId="6F59C24C" w14:textId="77777777" w:rsidTr="00AD7E03">
        <w:trPr>
          <w:cantSplit/>
        </w:trPr>
        <w:tc>
          <w:tcPr>
            <w:tcW w:w="2482" w:type="dxa"/>
            <w:shd w:val="clear" w:color="auto" w:fill="auto"/>
          </w:tcPr>
          <w:p w14:paraId="6931F675" w14:textId="77777777" w:rsidR="005B4DD7" w:rsidRPr="00B03E20" w:rsidRDefault="005B4DD7"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3CC8E5A8" w14:textId="77777777" w:rsidR="005B4DD7" w:rsidRPr="00B03E20" w:rsidRDefault="005B4DD7" w:rsidP="00AD7E03">
            <w:pPr>
              <w:pStyle w:val="TableEntry"/>
              <w:rPr>
                <w:lang w:eastAsia="en-US"/>
              </w:rPr>
            </w:pPr>
            <w:r w:rsidRPr="00B03E20">
              <w:rPr>
                <w:lang w:eastAsia="en-US"/>
              </w:rPr>
              <w:t>The MIME type of the message</w:t>
            </w:r>
          </w:p>
        </w:tc>
        <w:tc>
          <w:tcPr>
            <w:tcW w:w="1890" w:type="dxa"/>
            <w:shd w:val="clear" w:color="auto" w:fill="auto"/>
          </w:tcPr>
          <w:p w14:paraId="021F413E"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04168786" w14:textId="77777777" w:rsidR="005B4DD7" w:rsidRPr="00B03E20" w:rsidRDefault="005B4DD7" w:rsidP="00AD7E03">
            <w:pPr>
              <w:pStyle w:val="TableEntry"/>
              <w:rPr>
                <w:lang w:eastAsia="en-US"/>
              </w:rPr>
            </w:pPr>
            <w:r w:rsidRPr="00B03E20">
              <w:rPr>
                <w:lang w:eastAsia="en-US"/>
              </w:rPr>
              <w:t>x-application/hl7-v2+er7</w:t>
            </w:r>
          </w:p>
        </w:tc>
      </w:tr>
      <w:tr w:rsidR="005B4DD7" w:rsidRPr="00B03E20" w14:paraId="1D4F30C7" w14:textId="77777777" w:rsidTr="00AD7E03">
        <w:trPr>
          <w:cantSplit/>
        </w:trPr>
        <w:tc>
          <w:tcPr>
            <w:tcW w:w="2482" w:type="dxa"/>
            <w:shd w:val="clear" w:color="auto" w:fill="auto"/>
          </w:tcPr>
          <w:p w14:paraId="617FCB4B" w14:textId="77777777" w:rsidR="005B4DD7" w:rsidRPr="00B03E20" w:rsidRDefault="005B4DD7"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7EA6EA50" w14:textId="761CF113" w:rsidR="005B4DD7" w:rsidRPr="00B03E20" w:rsidRDefault="005B4DD7"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w:t>
            </w:r>
            <w:r w:rsidR="00CC7491" w:rsidRPr="00B03E20">
              <w:rPr>
                <w:lang w:eastAsia="en-US"/>
              </w:rPr>
              <w:t>ttribute.</w:t>
            </w:r>
            <w:r w:rsidR="00CC7491" w:rsidRPr="00B03E20">
              <w:rPr>
                <w:lang w:eastAsia="en-US"/>
              </w:rPr>
              <w:br/>
            </w:r>
            <w:r w:rsidRPr="00B03E20">
              <w:rPr>
                <w:lang w:eastAsia="en-US"/>
              </w:rPr>
              <w:t xml:space="preserve">This value must be the same for the Submission Set, and the other Document </w:t>
            </w:r>
            <w:r w:rsidR="00E8275F">
              <w:rPr>
                <w:lang w:eastAsia="en-US"/>
              </w:rPr>
              <w:t>entries</w:t>
            </w:r>
            <w:r w:rsidR="00E8275F">
              <w:rPr>
                <w:lang w:eastAsia="en-US"/>
              </w:rPr>
              <w:br/>
              <w:t>See PCC</w:t>
            </w:r>
            <w:r w:rsidRPr="00B03E20">
              <w:rPr>
                <w:lang w:eastAsia="en-US"/>
              </w:rPr>
              <w:t xml:space="preserve"> TF-1: X.1.1.1</w:t>
            </w:r>
          </w:p>
        </w:tc>
        <w:tc>
          <w:tcPr>
            <w:tcW w:w="1890" w:type="dxa"/>
            <w:shd w:val="clear" w:color="auto" w:fill="auto"/>
          </w:tcPr>
          <w:p w14:paraId="6477F8BF" w14:textId="77777777" w:rsidR="005B4DD7" w:rsidRPr="00B03E20" w:rsidRDefault="005B4DD7"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98E90A0" w14:textId="77777777" w:rsidR="005B4DD7" w:rsidRPr="00B03E20" w:rsidRDefault="005B4DD7" w:rsidP="00AD7E03">
            <w:pPr>
              <w:pStyle w:val="TableEntry"/>
              <w:rPr>
                <w:lang w:eastAsia="en-US"/>
              </w:rPr>
            </w:pPr>
            <w:r w:rsidRPr="00B03E20">
              <w:rPr>
                <w:lang w:eastAsia="en-US"/>
              </w:rPr>
              <w:t>The patient ID in the PID-3 list that represents the patient ID known to the Referral Initiator</w:t>
            </w:r>
          </w:p>
        </w:tc>
      </w:tr>
      <w:tr w:rsidR="005B4DD7" w:rsidRPr="00B03E20" w14:paraId="26ACCDF9" w14:textId="77777777" w:rsidTr="00AD7E03">
        <w:trPr>
          <w:cantSplit/>
        </w:trPr>
        <w:tc>
          <w:tcPr>
            <w:tcW w:w="2482" w:type="dxa"/>
            <w:shd w:val="clear" w:color="auto" w:fill="auto"/>
          </w:tcPr>
          <w:p w14:paraId="020F164B" w14:textId="77777777" w:rsidR="005B4DD7" w:rsidRPr="00B03E20" w:rsidRDefault="005B4DD7"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17D6E01D" w14:textId="77777777" w:rsidR="005B4DD7" w:rsidRPr="00B03E20" w:rsidRDefault="005B4DD7"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29607A1A"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538FF73" w14:textId="77777777" w:rsidR="005B4DD7" w:rsidRPr="00B03E20" w:rsidRDefault="005B4DD7" w:rsidP="00AD7E03">
            <w:pPr>
              <w:pStyle w:val="TableEntry"/>
              <w:rPr>
                <w:lang w:eastAsia="en-US"/>
              </w:rPr>
            </w:pPr>
          </w:p>
        </w:tc>
      </w:tr>
      <w:tr w:rsidR="005B4DD7" w:rsidRPr="00B03E20" w14:paraId="3613639D" w14:textId="77777777" w:rsidTr="00AD7E03">
        <w:trPr>
          <w:cantSplit/>
        </w:trPr>
        <w:tc>
          <w:tcPr>
            <w:tcW w:w="2482" w:type="dxa"/>
            <w:shd w:val="clear" w:color="auto" w:fill="auto"/>
          </w:tcPr>
          <w:p w14:paraId="4E669236" w14:textId="77777777" w:rsidR="005B4DD7" w:rsidRPr="00B03E20" w:rsidRDefault="005B4DD7" w:rsidP="00AD7E03">
            <w:pPr>
              <w:pStyle w:val="TableEntry"/>
              <w:rPr>
                <w:lang w:eastAsia="en-US"/>
              </w:rPr>
            </w:pPr>
            <w:r w:rsidRPr="00B03E20">
              <w:rPr>
                <w:lang w:eastAsia="en-US"/>
              </w:rPr>
              <w:t>Size</w:t>
            </w:r>
          </w:p>
        </w:tc>
        <w:tc>
          <w:tcPr>
            <w:tcW w:w="2666" w:type="dxa"/>
            <w:shd w:val="clear" w:color="auto" w:fill="auto"/>
          </w:tcPr>
          <w:p w14:paraId="500409C4" w14:textId="77777777" w:rsidR="005B4DD7" w:rsidRPr="00B03E20" w:rsidRDefault="005B4DD7" w:rsidP="00AD7E03">
            <w:pPr>
              <w:pStyle w:val="TableEntry"/>
              <w:rPr>
                <w:lang w:eastAsia="en-US"/>
              </w:rPr>
            </w:pPr>
            <w:r w:rsidRPr="00B03E20">
              <w:rPr>
                <w:lang w:eastAsia="en-US"/>
              </w:rPr>
              <w:t>S</w:t>
            </w:r>
            <w:r w:rsidR="00CC7491" w:rsidRPr="00B03E20">
              <w:rPr>
                <w:lang w:eastAsia="en-US"/>
              </w:rPr>
              <w:t xml:space="preserve">ize in bytes of the message as </w:t>
            </w:r>
            <w:r w:rsidRPr="00B03E20">
              <w:rPr>
                <w:lang w:eastAsia="en-US"/>
              </w:rPr>
              <w:t xml:space="preserve">it exists in the file system when the contents of </w:t>
            </w:r>
            <w:r w:rsidR="00CC7491" w:rsidRPr="00B03E20">
              <w:rPr>
                <w:lang w:eastAsia="en-US"/>
              </w:rPr>
              <w:t xml:space="preserve">the </w:t>
            </w:r>
            <w:r w:rsidRPr="00B03E20">
              <w:rPr>
                <w:lang w:eastAsia="en-US"/>
              </w:rPr>
              <w:t>ZIP package are extracted</w:t>
            </w:r>
          </w:p>
        </w:tc>
        <w:tc>
          <w:tcPr>
            <w:tcW w:w="1890" w:type="dxa"/>
            <w:shd w:val="clear" w:color="auto" w:fill="auto"/>
          </w:tcPr>
          <w:p w14:paraId="45F79079"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56E5DDB" w14:textId="77777777" w:rsidR="005B4DD7" w:rsidRPr="00B03E20" w:rsidRDefault="005B4DD7" w:rsidP="00AD7E03">
            <w:pPr>
              <w:pStyle w:val="TableEntry"/>
              <w:rPr>
                <w:lang w:eastAsia="en-US"/>
              </w:rPr>
            </w:pPr>
            <w:r w:rsidRPr="00B03E20">
              <w:rPr>
                <w:lang w:eastAsia="en-US"/>
              </w:rPr>
              <w:t>N/A</w:t>
            </w:r>
          </w:p>
        </w:tc>
      </w:tr>
      <w:tr w:rsidR="005B4DD7" w:rsidRPr="00B03E20" w14:paraId="60B32001" w14:textId="77777777" w:rsidTr="00AD7E03">
        <w:trPr>
          <w:cantSplit/>
        </w:trPr>
        <w:tc>
          <w:tcPr>
            <w:tcW w:w="2482" w:type="dxa"/>
            <w:shd w:val="clear" w:color="auto" w:fill="auto"/>
          </w:tcPr>
          <w:p w14:paraId="20E15BB3" w14:textId="77777777" w:rsidR="005B4DD7" w:rsidRPr="00B03E20" w:rsidRDefault="005B4DD7"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00879775" w14:textId="341666E7" w:rsidR="005B4DD7" w:rsidRPr="00B03E20" w:rsidRDefault="005B4DD7"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6CCA042C" w14:textId="77777777" w:rsidR="005B4DD7" w:rsidRPr="00B03E20" w:rsidRDefault="005B4DD7"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1D0EED52" w14:textId="5459FEAE" w:rsidR="005B4DD7" w:rsidRPr="00B03E20" w:rsidRDefault="005B4DD7" w:rsidP="00AD7E03">
            <w:pPr>
              <w:pStyle w:val="TableEntry"/>
              <w:rPr>
                <w:lang w:eastAsia="en-US"/>
              </w:rPr>
            </w:pPr>
            <w:r w:rsidRPr="00B03E20">
              <w:rPr>
                <w:lang w:eastAsia="en-US"/>
              </w:rPr>
              <w:t xml:space="preserve">The patient ID in the PID-3 list that represents the Referral Recipient’s patient ID </w:t>
            </w:r>
          </w:p>
        </w:tc>
      </w:tr>
      <w:tr w:rsidR="005B4DD7" w:rsidRPr="00B03E20" w14:paraId="11A77BCC" w14:textId="77777777" w:rsidTr="00AD7E03">
        <w:trPr>
          <w:cantSplit/>
        </w:trPr>
        <w:tc>
          <w:tcPr>
            <w:tcW w:w="2482" w:type="dxa"/>
            <w:shd w:val="clear" w:color="auto" w:fill="auto"/>
          </w:tcPr>
          <w:p w14:paraId="52DFAF90" w14:textId="77777777" w:rsidR="005B4DD7" w:rsidRPr="00B03E20" w:rsidRDefault="005B4DD7"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6A5F020C" w14:textId="77777777" w:rsidR="005B4DD7" w:rsidRPr="00B03E20" w:rsidRDefault="005B4DD7" w:rsidP="00AD7E03">
            <w:pPr>
              <w:pStyle w:val="TableEntry"/>
              <w:rPr>
                <w:lang w:eastAsia="en-US"/>
              </w:rPr>
            </w:pPr>
            <w:r w:rsidRPr="00B03E20">
              <w:rPr>
                <w:lang w:eastAsia="en-US"/>
              </w:rPr>
              <w:t xml:space="preserve">Demographics information for the patient for whom the referral is made. </w:t>
            </w:r>
            <w:r w:rsidRPr="00B03E20">
              <w:t>Adding this attribute is useful for enabling future unrelated communications about this patient between the Initiator and Recipient.</w:t>
            </w:r>
          </w:p>
        </w:tc>
        <w:tc>
          <w:tcPr>
            <w:tcW w:w="1890" w:type="dxa"/>
            <w:shd w:val="clear" w:color="auto" w:fill="auto"/>
          </w:tcPr>
          <w:p w14:paraId="59DE8549" w14:textId="77777777" w:rsidR="005B4DD7" w:rsidRPr="00B03E20" w:rsidRDefault="005B4DD7"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48AC362F" w14:textId="77777777" w:rsidR="005B4DD7" w:rsidRPr="00B03E20" w:rsidRDefault="005B4DD7" w:rsidP="00AD7E03">
            <w:pPr>
              <w:pStyle w:val="TableEntry"/>
              <w:rPr>
                <w:lang w:eastAsia="en-US"/>
              </w:rPr>
            </w:pPr>
            <w:r w:rsidRPr="00B03E20">
              <w:rPr>
                <w:lang w:eastAsia="en-US"/>
              </w:rPr>
              <w:t>The values from PID-5 (Patient Name), PID-7 (Patient DOB), PID-8 (Patient Sex), and PID-11 (Patient Address) should be used.</w:t>
            </w:r>
          </w:p>
        </w:tc>
      </w:tr>
      <w:tr w:rsidR="005B4DD7" w:rsidRPr="00B03E20" w14:paraId="40AD2B87" w14:textId="77777777" w:rsidTr="00AD7E03">
        <w:trPr>
          <w:cantSplit/>
        </w:trPr>
        <w:tc>
          <w:tcPr>
            <w:tcW w:w="2482" w:type="dxa"/>
            <w:shd w:val="clear" w:color="auto" w:fill="auto"/>
          </w:tcPr>
          <w:p w14:paraId="614508F7" w14:textId="77777777" w:rsidR="005B4DD7" w:rsidRPr="00B03E20" w:rsidRDefault="005B4DD7"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3075CCFD" w14:textId="77777777" w:rsidR="005B4DD7" w:rsidRPr="00B03E20" w:rsidRDefault="005B4DD7"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SIU_S12</w:t>
            </w:r>
          </w:p>
        </w:tc>
        <w:tc>
          <w:tcPr>
            <w:tcW w:w="1890" w:type="dxa"/>
            <w:shd w:val="clear" w:color="auto" w:fill="auto"/>
          </w:tcPr>
          <w:p w14:paraId="3245D6E9"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5269AF" w14:textId="77777777" w:rsidR="005B4DD7" w:rsidRPr="00B03E20" w:rsidRDefault="005B4DD7" w:rsidP="00AD7E03">
            <w:pPr>
              <w:pStyle w:val="TableEntry"/>
              <w:rPr>
                <w:lang w:eastAsia="en-US"/>
              </w:rPr>
            </w:pPr>
            <w:r w:rsidRPr="00B03E20">
              <w:rPr>
                <w:lang w:eastAsia="en-US"/>
              </w:rPr>
              <w:t>MSH-9.3</w:t>
            </w:r>
          </w:p>
        </w:tc>
      </w:tr>
      <w:tr w:rsidR="005B4DD7" w:rsidRPr="00B03E20" w14:paraId="107E133C" w14:textId="77777777" w:rsidTr="00AD7E03">
        <w:trPr>
          <w:cantSplit/>
        </w:trPr>
        <w:tc>
          <w:tcPr>
            <w:tcW w:w="2482" w:type="dxa"/>
            <w:shd w:val="clear" w:color="auto" w:fill="auto"/>
          </w:tcPr>
          <w:p w14:paraId="4E6BA26C" w14:textId="77777777" w:rsidR="005B4DD7" w:rsidRPr="00B03E20" w:rsidRDefault="005B4DD7"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1242F4E9" w14:textId="77777777" w:rsidR="005B4DD7" w:rsidRPr="00B03E20" w:rsidRDefault="005B4DD7"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DBA42CC"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5DA14FC5" w14:textId="77777777" w:rsidR="005B4DD7" w:rsidRPr="00B03E20" w:rsidRDefault="005B4DD7" w:rsidP="00AD7E03">
            <w:pPr>
              <w:pStyle w:val="TableEntry"/>
              <w:rPr>
                <w:lang w:eastAsia="en-US"/>
              </w:rPr>
            </w:pPr>
            <w:r w:rsidRPr="00B03E20">
              <w:rPr>
                <w:lang w:eastAsia="en-US"/>
              </w:rPr>
              <w:t>N/A</w:t>
            </w:r>
            <w:r w:rsidRPr="00B03E20">
              <w:rPr>
                <w:lang w:eastAsia="en-US"/>
              </w:rPr>
              <w:br/>
              <w:t>May be based on Message Control ID in MSH-10</w:t>
            </w:r>
          </w:p>
        </w:tc>
      </w:tr>
      <w:tr w:rsidR="005B4DD7" w:rsidRPr="00B03E20" w14:paraId="3EAC3F42" w14:textId="77777777" w:rsidTr="00AD7E03">
        <w:trPr>
          <w:cantSplit/>
        </w:trPr>
        <w:tc>
          <w:tcPr>
            <w:tcW w:w="2482" w:type="dxa"/>
            <w:shd w:val="clear" w:color="auto" w:fill="auto"/>
          </w:tcPr>
          <w:p w14:paraId="4FB49008" w14:textId="77777777" w:rsidR="005B4DD7" w:rsidRPr="00B03E20" w:rsidRDefault="005B4DD7" w:rsidP="00AD7E03">
            <w:pPr>
              <w:pStyle w:val="TableEntry"/>
              <w:rPr>
                <w:lang w:eastAsia="en-US"/>
              </w:rPr>
            </w:pPr>
            <w:r w:rsidRPr="00B03E20">
              <w:rPr>
                <w:lang w:eastAsia="en-US"/>
              </w:rPr>
              <w:t>URI</w:t>
            </w:r>
          </w:p>
        </w:tc>
        <w:tc>
          <w:tcPr>
            <w:tcW w:w="2666" w:type="dxa"/>
            <w:shd w:val="clear" w:color="auto" w:fill="auto"/>
          </w:tcPr>
          <w:p w14:paraId="5D065553" w14:textId="77777777" w:rsidR="005B4DD7" w:rsidRPr="00B03E20" w:rsidRDefault="005B4DD7"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570449DC"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A926EA9" w14:textId="77777777" w:rsidR="005B4DD7" w:rsidRPr="00B03E20" w:rsidRDefault="005B4DD7" w:rsidP="00AD7E03">
            <w:pPr>
              <w:pStyle w:val="TableEntry"/>
              <w:rPr>
                <w:lang w:eastAsia="en-US"/>
              </w:rPr>
            </w:pPr>
            <w:r w:rsidRPr="00B03E20">
              <w:rPr>
                <w:lang w:eastAsia="en-US"/>
              </w:rPr>
              <w:t>N/A</w:t>
            </w:r>
          </w:p>
        </w:tc>
      </w:tr>
      <w:tr w:rsidR="005B4DD7" w:rsidRPr="00B03E20" w14:paraId="2F0CCC74" w14:textId="77777777" w:rsidTr="00AD7E03">
        <w:trPr>
          <w:cantSplit/>
        </w:trPr>
        <w:tc>
          <w:tcPr>
            <w:tcW w:w="2482" w:type="dxa"/>
            <w:shd w:val="clear" w:color="auto" w:fill="auto"/>
          </w:tcPr>
          <w:p w14:paraId="71039619" w14:textId="77777777" w:rsidR="005B4DD7" w:rsidRPr="00B03E20" w:rsidRDefault="005B4DD7"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31A23618" w14:textId="4C7F84D3" w:rsidR="005B4DD7" w:rsidRPr="00B03E20" w:rsidRDefault="00E8275F" w:rsidP="00AD7E03">
            <w:pPr>
              <w:pStyle w:val="TableEntry"/>
              <w:rPr>
                <w:lang w:eastAsia="en-US"/>
              </w:rPr>
            </w:pPr>
            <w:r>
              <w:rPr>
                <w:lang w:eastAsia="en-US"/>
              </w:rPr>
              <w:t>Contains the referral ID</w:t>
            </w:r>
            <w:r>
              <w:rPr>
                <w:lang w:eastAsia="en-US"/>
              </w:rPr>
              <w:br/>
              <w:t>See PCC</w:t>
            </w:r>
            <w:r w:rsidR="005B4DD7" w:rsidRPr="00B03E20">
              <w:rPr>
                <w:lang w:eastAsia="en-US"/>
              </w:rPr>
              <w:t xml:space="preserve"> TF-1: X.1.1.1</w:t>
            </w:r>
          </w:p>
        </w:tc>
        <w:tc>
          <w:tcPr>
            <w:tcW w:w="1890" w:type="dxa"/>
            <w:shd w:val="clear" w:color="auto" w:fill="auto"/>
          </w:tcPr>
          <w:p w14:paraId="3701F7AF"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187BA8E" w14:textId="77777777" w:rsidR="005B4DD7" w:rsidRPr="00B03E20" w:rsidRDefault="005B4DD7" w:rsidP="00AD7E03">
            <w:pPr>
              <w:pStyle w:val="TableEntry"/>
              <w:rPr>
                <w:lang w:eastAsia="en-US"/>
              </w:rPr>
            </w:pPr>
            <w:r w:rsidRPr="00B03E20">
              <w:rPr>
                <w:lang w:eastAsia="en-US"/>
              </w:rPr>
              <w:t>Derived from SCH-26 (Placer Order Number).</w:t>
            </w:r>
          </w:p>
        </w:tc>
      </w:tr>
      <w:tr w:rsidR="005B4DD7" w:rsidRPr="00B03E20" w14:paraId="566367BD" w14:textId="77777777" w:rsidTr="00AD7E03">
        <w:trPr>
          <w:cantSplit/>
        </w:trPr>
        <w:tc>
          <w:tcPr>
            <w:tcW w:w="2482" w:type="dxa"/>
            <w:shd w:val="clear" w:color="auto" w:fill="auto"/>
          </w:tcPr>
          <w:p w14:paraId="190C4314" w14:textId="77777777" w:rsidR="005B4DD7" w:rsidRPr="00B03E20" w:rsidRDefault="005B4DD7"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6760DF1" w14:textId="77777777" w:rsidR="005B4DD7" w:rsidRPr="00B03E20" w:rsidRDefault="005B4DD7"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7A018873"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27DCA2EF" w14:textId="77777777" w:rsidR="005B4DD7" w:rsidRPr="00B03E20" w:rsidRDefault="005B4DD7"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3E8FB15A" w14:textId="77777777" w:rsidR="005B4DD7" w:rsidRPr="00B03E20" w:rsidRDefault="005B4DD7" w:rsidP="005B4DD7">
      <w:pPr>
        <w:rPr>
          <w:lang w:eastAsia="en-US"/>
        </w:rPr>
      </w:pPr>
    </w:p>
    <w:p w14:paraId="29938E8E" w14:textId="77777777" w:rsidR="005B4DD7" w:rsidRPr="00B03E20" w:rsidRDefault="00D87B63" w:rsidP="00AD7E03">
      <w:pPr>
        <w:pStyle w:val="Heading6"/>
        <w:rPr>
          <w:noProof w:val="0"/>
        </w:rPr>
      </w:pPr>
      <w:bookmarkStart w:id="459" w:name="_Toc482625115"/>
      <w:bookmarkStart w:id="460" w:name="_Toc482625843"/>
      <w:bookmarkStart w:id="461" w:name="_Toc483500739"/>
      <w:proofErr w:type="gramStart"/>
      <w:r w:rsidRPr="00B03E20">
        <w:rPr>
          <w:noProof w:val="0"/>
        </w:rPr>
        <w:t>3.Y7</w:t>
      </w:r>
      <w:r w:rsidR="005B4DD7" w:rsidRPr="00B03E20">
        <w:rPr>
          <w:noProof w:val="0"/>
        </w:rPr>
        <w:t>.4.1.2.2</w:t>
      </w:r>
      <w:proofErr w:type="gramEnd"/>
      <w:r w:rsidR="005B4DD7" w:rsidRPr="00B03E20">
        <w:rPr>
          <w:noProof w:val="0"/>
        </w:rPr>
        <w:t xml:space="preserve"> Message Content – </w:t>
      </w:r>
      <w:r w:rsidR="007E5935" w:rsidRPr="00B03E20">
        <w:rPr>
          <w:noProof w:val="0"/>
        </w:rPr>
        <w:t>No-show</w:t>
      </w:r>
      <w:r w:rsidR="005B4DD7" w:rsidRPr="00B03E20">
        <w:rPr>
          <w:noProof w:val="0"/>
        </w:rPr>
        <w:t xml:space="preserve"> Notification</w:t>
      </w:r>
      <w:bookmarkEnd w:id="459"/>
      <w:bookmarkEnd w:id="460"/>
      <w:bookmarkEnd w:id="461"/>
    </w:p>
    <w:p w14:paraId="1CD0B4A8" w14:textId="77777777" w:rsidR="005B4DD7" w:rsidRPr="00AD7E03" w:rsidRDefault="00A31E6A">
      <w:pPr>
        <w:pStyle w:val="BodyText"/>
      </w:pPr>
      <w:r w:rsidRPr="00AD7E03">
        <w:t>The no-show</w:t>
      </w:r>
      <w:r w:rsidR="005B4DD7" w:rsidRPr="00AD7E03">
        <w:t xml:space="preserve"> notifica</w:t>
      </w:r>
      <w:r w:rsidR="007E5935" w:rsidRPr="00AD7E03">
        <w:t>tion is an HL7 Version 2 SIU^S26</w:t>
      </w:r>
      <w:r w:rsidR="005B4DD7" w:rsidRPr="00AD7E03">
        <w:t>^SIU_S12 message. The complete message definition can be found in appendix A.</w:t>
      </w:r>
    </w:p>
    <w:p w14:paraId="0DAF470F" w14:textId="77777777" w:rsidR="005B4DD7" w:rsidRPr="00B03E20" w:rsidRDefault="005B4DD7" w:rsidP="00AD7E03">
      <w:pPr>
        <w:pStyle w:val="BodyText"/>
        <w:rPr>
          <w:lang w:eastAsia="en-US"/>
        </w:rPr>
      </w:pPr>
      <w:r w:rsidRPr="00AD7E03">
        <w:t xml:space="preserve">A table containing only the required segments and fields can be found as part of the 360X project implementation Guide at </w:t>
      </w:r>
      <w:hyperlink r:id="rId38" w:anchor="id-360XImplementationGuide-6.3.5MessageSIU^S26^SIU_S12" w:history="1">
        <w:r w:rsidR="00A31E6A" w:rsidRPr="00AD7E03">
          <w:rPr>
            <w:rStyle w:val="Hyperlink"/>
          </w:rPr>
          <w:t>https://oncprojectracking.healthit.gov/wiki/display/TechLab360X/360X+Implementation+Guide#id-360XImplementationGuide-6.3.5MessageSIU^S26^SIU_S12</w:t>
        </w:r>
      </w:hyperlink>
      <w:r w:rsidRPr="00B03E20">
        <w:rPr>
          <w:i/>
          <w:lang w:eastAsia="en-US"/>
        </w:rPr>
        <w:t>.</w:t>
      </w:r>
    </w:p>
    <w:p w14:paraId="1845BC81" w14:textId="77777777" w:rsidR="005B4DD7" w:rsidRPr="00B03E20" w:rsidRDefault="005B4DD7" w:rsidP="00AD7E03">
      <w:pPr>
        <w:pStyle w:val="BodyText"/>
        <w:rPr>
          <w:lang w:eastAsia="en-US"/>
        </w:rPr>
      </w:pPr>
      <w:r w:rsidRPr="00B03E20">
        <w:rPr>
          <w:lang w:eastAsia="en-US"/>
        </w:rPr>
        <w:t xml:space="preserve">The following fields are further defined for the purpose of the </w:t>
      </w:r>
      <w:r w:rsidR="007E5935" w:rsidRPr="00B03E20">
        <w:rPr>
          <w:lang w:eastAsia="en-US"/>
        </w:rPr>
        <w:t>No-Show</w:t>
      </w:r>
      <w:r w:rsidRPr="00B03E20">
        <w:rPr>
          <w:lang w:eastAsia="en-US"/>
        </w:rPr>
        <w:t xml:space="preserve"> Notification:</w:t>
      </w:r>
    </w:p>
    <w:p w14:paraId="465D613A" w14:textId="77777777" w:rsidR="005B4DD7" w:rsidRPr="00B03E20" w:rsidRDefault="005B4DD7"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763"/>
        <w:gridCol w:w="5463"/>
      </w:tblGrid>
      <w:tr w:rsidR="005B4DD7" w:rsidRPr="00B03E20" w14:paraId="71E5DE31" w14:textId="77777777" w:rsidTr="00AD7E03">
        <w:trPr>
          <w:cantSplit/>
          <w:tblHeader/>
        </w:trPr>
        <w:tc>
          <w:tcPr>
            <w:tcW w:w="2178" w:type="dxa"/>
            <w:shd w:val="clear" w:color="auto" w:fill="D9D9D9"/>
          </w:tcPr>
          <w:p w14:paraId="0767C909" w14:textId="77777777" w:rsidR="005B4DD7" w:rsidRPr="00B03E20" w:rsidRDefault="005B4DD7" w:rsidP="00AD7E03">
            <w:pPr>
              <w:pStyle w:val="TableEntryHeader"/>
              <w:rPr>
                <w:lang w:eastAsia="en-US"/>
              </w:rPr>
            </w:pPr>
            <w:r w:rsidRPr="00B03E20">
              <w:rPr>
                <w:lang w:eastAsia="en-US"/>
              </w:rPr>
              <w:t>Data element</w:t>
            </w:r>
          </w:p>
        </w:tc>
        <w:tc>
          <w:tcPr>
            <w:tcW w:w="1800" w:type="dxa"/>
            <w:shd w:val="clear" w:color="auto" w:fill="D9D9D9"/>
          </w:tcPr>
          <w:p w14:paraId="33982561" w14:textId="77777777" w:rsidR="005B4DD7" w:rsidRPr="00B03E20" w:rsidRDefault="005B4DD7" w:rsidP="00AD7E03">
            <w:pPr>
              <w:pStyle w:val="TableEntryHeader"/>
              <w:rPr>
                <w:lang w:eastAsia="en-US"/>
              </w:rPr>
            </w:pPr>
            <w:r w:rsidRPr="00B03E20">
              <w:rPr>
                <w:lang w:eastAsia="en-US"/>
              </w:rPr>
              <w:t>Message Field</w:t>
            </w:r>
          </w:p>
        </w:tc>
        <w:tc>
          <w:tcPr>
            <w:tcW w:w="5598" w:type="dxa"/>
            <w:shd w:val="clear" w:color="auto" w:fill="D9D9D9"/>
          </w:tcPr>
          <w:p w14:paraId="6EDEBC2C" w14:textId="77777777" w:rsidR="005B4DD7" w:rsidRPr="00B03E20" w:rsidRDefault="005B4DD7" w:rsidP="00AD7E03">
            <w:pPr>
              <w:pStyle w:val="TableEntryHeader"/>
              <w:rPr>
                <w:lang w:eastAsia="en-US"/>
              </w:rPr>
            </w:pPr>
            <w:r w:rsidRPr="00B03E20">
              <w:rPr>
                <w:lang w:eastAsia="en-US"/>
              </w:rPr>
              <w:t>Format and use</w:t>
            </w:r>
          </w:p>
        </w:tc>
      </w:tr>
      <w:tr w:rsidR="005B4DD7" w:rsidRPr="00B03E20" w14:paraId="19225676" w14:textId="77777777" w:rsidTr="00AD7E03">
        <w:tc>
          <w:tcPr>
            <w:tcW w:w="2178" w:type="dxa"/>
            <w:shd w:val="clear" w:color="auto" w:fill="auto"/>
          </w:tcPr>
          <w:p w14:paraId="1A89E188" w14:textId="77777777" w:rsidR="005B4DD7" w:rsidRPr="00B03E20" w:rsidRDefault="005B4DD7" w:rsidP="00AD7E03">
            <w:pPr>
              <w:pStyle w:val="TableEntry"/>
              <w:rPr>
                <w:lang w:eastAsia="en-US"/>
              </w:rPr>
            </w:pPr>
            <w:r w:rsidRPr="00B03E20">
              <w:rPr>
                <w:lang w:eastAsia="en-US"/>
              </w:rPr>
              <w:t>Appointment ID</w:t>
            </w:r>
          </w:p>
        </w:tc>
        <w:tc>
          <w:tcPr>
            <w:tcW w:w="1800" w:type="dxa"/>
            <w:shd w:val="clear" w:color="auto" w:fill="auto"/>
          </w:tcPr>
          <w:p w14:paraId="369DEF41" w14:textId="77777777" w:rsidR="005B4DD7" w:rsidRPr="00B03E20" w:rsidRDefault="005B4DD7" w:rsidP="00AD7E03">
            <w:pPr>
              <w:pStyle w:val="TableEntry"/>
              <w:rPr>
                <w:lang w:eastAsia="en-US"/>
              </w:rPr>
            </w:pPr>
            <w:r w:rsidRPr="00B03E20">
              <w:rPr>
                <w:lang w:eastAsia="en-US"/>
              </w:rPr>
              <w:t>SCH-2</w:t>
            </w:r>
          </w:p>
        </w:tc>
        <w:tc>
          <w:tcPr>
            <w:tcW w:w="5598" w:type="dxa"/>
            <w:shd w:val="clear" w:color="auto" w:fill="auto"/>
          </w:tcPr>
          <w:p w14:paraId="63F06A13" w14:textId="77777777" w:rsidR="005B4DD7" w:rsidRPr="00B03E20" w:rsidRDefault="005B4DD7" w:rsidP="00AD7E03">
            <w:pPr>
              <w:pStyle w:val="TableEntry"/>
              <w:rPr>
                <w:lang w:eastAsia="en-US"/>
              </w:rPr>
            </w:pPr>
            <w:r w:rsidRPr="00B03E20">
              <w:rPr>
                <w:lang w:eastAsia="en-US"/>
              </w:rPr>
              <w:t>A unique identifier for the appointment</w:t>
            </w:r>
            <w:r w:rsidR="00F32892" w:rsidRPr="00B03E20">
              <w:rPr>
                <w:lang w:eastAsia="en-US"/>
              </w:rPr>
              <w:t>. If an appointment notification was sent, the appointment ID SHALL match</w:t>
            </w:r>
          </w:p>
        </w:tc>
      </w:tr>
      <w:tr w:rsidR="005B4DD7" w:rsidRPr="00B03E20" w14:paraId="55F463DD" w14:textId="77777777" w:rsidTr="00AD7E03">
        <w:tc>
          <w:tcPr>
            <w:tcW w:w="2178" w:type="dxa"/>
            <w:shd w:val="clear" w:color="auto" w:fill="auto"/>
          </w:tcPr>
          <w:p w14:paraId="555BB47F" w14:textId="77777777" w:rsidR="005B4DD7" w:rsidRPr="00B03E20" w:rsidRDefault="005B4DD7" w:rsidP="00AD7E03">
            <w:pPr>
              <w:pStyle w:val="TableEntry"/>
              <w:rPr>
                <w:lang w:eastAsia="en-US"/>
              </w:rPr>
            </w:pPr>
            <w:r w:rsidRPr="00B03E20">
              <w:rPr>
                <w:lang w:eastAsia="en-US"/>
              </w:rPr>
              <w:t>Reason for Appointment</w:t>
            </w:r>
          </w:p>
        </w:tc>
        <w:tc>
          <w:tcPr>
            <w:tcW w:w="1800" w:type="dxa"/>
            <w:shd w:val="clear" w:color="auto" w:fill="auto"/>
          </w:tcPr>
          <w:p w14:paraId="3A285EDA" w14:textId="77777777" w:rsidR="005B4DD7" w:rsidRPr="00B03E20" w:rsidRDefault="005B4DD7" w:rsidP="00AD7E03">
            <w:pPr>
              <w:pStyle w:val="TableEntry"/>
              <w:rPr>
                <w:lang w:eastAsia="en-US"/>
              </w:rPr>
            </w:pPr>
            <w:r w:rsidRPr="00B03E20">
              <w:rPr>
                <w:lang w:eastAsia="en-US"/>
              </w:rPr>
              <w:t xml:space="preserve">SCH-6 </w:t>
            </w:r>
          </w:p>
        </w:tc>
        <w:tc>
          <w:tcPr>
            <w:tcW w:w="5598" w:type="dxa"/>
            <w:shd w:val="clear" w:color="auto" w:fill="auto"/>
          </w:tcPr>
          <w:p w14:paraId="39CBAE8F" w14:textId="77777777" w:rsidR="005B4DD7" w:rsidRPr="00B03E20" w:rsidRDefault="005B4DD7" w:rsidP="00AD7E03">
            <w:pPr>
              <w:pStyle w:val="TableEntry"/>
              <w:rPr>
                <w:lang w:eastAsia="en-US"/>
              </w:rPr>
            </w:pPr>
            <w:r w:rsidRPr="00B03E20">
              <w:rPr>
                <w:lang w:eastAsia="en-US"/>
              </w:rPr>
              <w:t>LOINC code 57133-1</w:t>
            </w:r>
            <w:r w:rsidRPr="00B03E20">
              <w:rPr>
                <w:lang w:eastAsia="en-US"/>
              </w:rPr>
              <w:br/>
              <w:t>57133-1^^LN^^^^^^^^^^^2.16.840.1.113883.6.1</w:t>
            </w:r>
          </w:p>
        </w:tc>
      </w:tr>
      <w:tr w:rsidR="005B4DD7" w:rsidRPr="00B03E20" w14:paraId="446830F0" w14:textId="77777777" w:rsidTr="00AD7E03">
        <w:tc>
          <w:tcPr>
            <w:tcW w:w="2178" w:type="dxa"/>
            <w:shd w:val="clear" w:color="auto" w:fill="auto"/>
          </w:tcPr>
          <w:p w14:paraId="1BA7ECCE" w14:textId="77777777" w:rsidR="005B4DD7" w:rsidRPr="00B03E20" w:rsidRDefault="005B4DD7" w:rsidP="00AD7E03">
            <w:pPr>
              <w:pStyle w:val="TableEntry"/>
              <w:rPr>
                <w:lang w:eastAsia="en-US"/>
              </w:rPr>
            </w:pPr>
            <w:r w:rsidRPr="00B03E20">
              <w:rPr>
                <w:lang w:eastAsia="en-US"/>
              </w:rPr>
              <w:t>Referral ID</w:t>
            </w:r>
          </w:p>
        </w:tc>
        <w:tc>
          <w:tcPr>
            <w:tcW w:w="1800" w:type="dxa"/>
            <w:shd w:val="clear" w:color="auto" w:fill="auto"/>
          </w:tcPr>
          <w:p w14:paraId="1434544F" w14:textId="77777777" w:rsidR="005B4DD7" w:rsidRPr="00B03E20" w:rsidRDefault="005B4DD7" w:rsidP="00AD7E03">
            <w:pPr>
              <w:pStyle w:val="TableEntry"/>
              <w:rPr>
                <w:lang w:eastAsia="en-US"/>
              </w:rPr>
            </w:pPr>
            <w:r w:rsidRPr="00B03E20">
              <w:rPr>
                <w:lang w:eastAsia="en-US"/>
              </w:rPr>
              <w:t>SCH-26</w:t>
            </w:r>
          </w:p>
        </w:tc>
        <w:tc>
          <w:tcPr>
            <w:tcW w:w="5598" w:type="dxa"/>
            <w:shd w:val="clear" w:color="auto" w:fill="auto"/>
          </w:tcPr>
          <w:p w14:paraId="36931A64" w14:textId="77777777" w:rsidR="005B4DD7" w:rsidRPr="00B03E20" w:rsidRDefault="005B4DD7" w:rsidP="00AD7E03">
            <w:pPr>
              <w:pStyle w:val="TableEntry"/>
              <w:rPr>
                <w:lang w:eastAsia="en-US"/>
              </w:rPr>
            </w:pPr>
            <w:r w:rsidRPr="00B03E20">
              <w:rPr>
                <w:lang w:eastAsia="en-US"/>
              </w:rPr>
              <w:t>&lt;referral ID&gt;^^&lt;assigning authority OID&gt;^ISO</w:t>
            </w:r>
          </w:p>
        </w:tc>
      </w:tr>
      <w:tr w:rsidR="005B4DD7" w:rsidRPr="00B03E20" w14:paraId="0A9E9A4A" w14:textId="77777777" w:rsidTr="00AD7E03">
        <w:tc>
          <w:tcPr>
            <w:tcW w:w="2178" w:type="dxa"/>
            <w:shd w:val="clear" w:color="auto" w:fill="auto"/>
          </w:tcPr>
          <w:p w14:paraId="6C2A5362" w14:textId="77777777" w:rsidR="005B4DD7" w:rsidRPr="00B03E20" w:rsidRDefault="005B4DD7" w:rsidP="00AD7E03">
            <w:pPr>
              <w:pStyle w:val="TableEntry"/>
              <w:rPr>
                <w:lang w:eastAsia="en-US"/>
              </w:rPr>
            </w:pPr>
            <w:r w:rsidRPr="00B03E20">
              <w:rPr>
                <w:lang w:eastAsia="en-US"/>
              </w:rPr>
              <w:t>Appointment date and time</w:t>
            </w:r>
          </w:p>
        </w:tc>
        <w:tc>
          <w:tcPr>
            <w:tcW w:w="1800" w:type="dxa"/>
            <w:shd w:val="clear" w:color="auto" w:fill="auto"/>
          </w:tcPr>
          <w:p w14:paraId="2ECDBB88" w14:textId="77777777" w:rsidR="005B4DD7" w:rsidRPr="00B03E20" w:rsidRDefault="005B4DD7" w:rsidP="00AD7E03">
            <w:pPr>
              <w:pStyle w:val="TableEntry"/>
              <w:rPr>
                <w:lang w:eastAsia="en-US"/>
              </w:rPr>
            </w:pPr>
            <w:r w:rsidRPr="00B03E20">
              <w:rPr>
                <w:lang w:eastAsia="en-US"/>
              </w:rPr>
              <w:t xml:space="preserve">TQ1-7 </w:t>
            </w:r>
          </w:p>
        </w:tc>
        <w:tc>
          <w:tcPr>
            <w:tcW w:w="5598" w:type="dxa"/>
            <w:shd w:val="clear" w:color="auto" w:fill="auto"/>
          </w:tcPr>
          <w:p w14:paraId="25A01DA9" w14:textId="77777777" w:rsidR="005B4DD7" w:rsidRPr="00B03E20" w:rsidRDefault="005B4DD7" w:rsidP="00AD7E03">
            <w:pPr>
              <w:pStyle w:val="TableEntry"/>
              <w:rPr>
                <w:lang w:eastAsia="en-US"/>
              </w:rPr>
            </w:pPr>
            <w:r w:rsidRPr="00B03E20">
              <w:rPr>
                <w:lang w:eastAsia="en-US"/>
              </w:rPr>
              <w:t>At least the date is required, the time should be specified down to the minute</w:t>
            </w:r>
          </w:p>
        </w:tc>
      </w:tr>
      <w:tr w:rsidR="005B4DD7" w:rsidRPr="00B03E20" w14:paraId="045F7884" w14:textId="77777777" w:rsidTr="00AD7E03">
        <w:tc>
          <w:tcPr>
            <w:tcW w:w="2178" w:type="dxa"/>
            <w:shd w:val="clear" w:color="auto" w:fill="auto"/>
          </w:tcPr>
          <w:p w14:paraId="0191BDB6" w14:textId="77777777" w:rsidR="005B4DD7" w:rsidRPr="00B03E20" w:rsidRDefault="005B4DD7" w:rsidP="00AD7E03">
            <w:pPr>
              <w:pStyle w:val="TableEntry"/>
              <w:rPr>
                <w:lang w:eastAsia="en-US"/>
              </w:rPr>
            </w:pPr>
            <w:r w:rsidRPr="00B03E20">
              <w:rPr>
                <w:lang w:eastAsia="en-US"/>
              </w:rPr>
              <w:t>Action Code</w:t>
            </w:r>
          </w:p>
        </w:tc>
        <w:tc>
          <w:tcPr>
            <w:tcW w:w="1800" w:type="dxa"/>
            <w:shd w:val="clear" w:color="auto" w:fill="auto"/>
          </w:tcPr>
          <w:p w14:paraId="4F27A4C4" w14:textId="77777777" w:rsidR="005B4DD7" w:rsidRPr="00B03E20" w:rsidRDefault="005B4DD7" w:rsidP="00AD7E03">
            <w:pPr>
              <w:pStyle w:val="TableEntry"/>
              <w:rPr>
                <w:lang w:eastAsia="en-US"/>
              </w:rPr>
            </w:pPr>
            <w:r w:rsidRPr="00B03E20">
              <w:rPr>
                <w:lang w:eastAsia="en-US"/>
              </w:rPr>
              <w:t>RGS-2</w:t>
            </w:r>
          </w:p>
        </w:tc>
        <w:tc>
          <w:tcPr>
            <w:tcW w:w="5598" w:type="dxa"/>
            <w:shd w:val="clear" w:color="auto" w:fill="auto"/>
          </w:tcPr>
          <w:p w14:paraId="3EE8CF24" w14:textId="77777777" w:rsidR="005B4DD7" w:rsidRPr="00B03E20" w:rsidRDefault="007E5935" w:rsidP="00AD7E03">
            <w:pPr>
              <w:pStyle w:val="TableEntry"/>
              <w:rPr>
                <w:lang w:eastAsia="en-US"/>
              </w:rPr>
            </w:pPr>
            <w:r w:rsidRPr="00B03E20">
              <w:rPr>
                <w:lang w:eastAsia="en-US"/>
              </w:rPr>
              <w:t>Since the appointment didn’t take place, the values is fixed to D</w:t>
            </w:r>
          </w:p>
        </w:tc>
      </w:tr>
      <w:tr w:rsidR="005B4DD7" w:rsidRPr="00B03E20" w14:paraId="1B3FE507" w14:textId="77777777" w:rsidTr="00AD7E03">
        <w:tc>
          <w:tcPr>
            <w:tcW w:w="2178" w:type="dxa"/>
            <w:shd w:val="clear" w:color="auto" w:fill="auto"/>
          </w:tcPr>
          <w:p w14:paraId="5D9F0AA9" w14:textId="77777777" w:rsidR="005B4DD7" w:rsidRPr="00B03E20" w:rsidRDefault="005B4DD7" w:rsidP="00AD7E03">
            <w:pPr>
              <w:pStyle w:val="TableEntry"/>
              <w:rPr>
                <w:lang w:eastAsia="en-US"/>
              </w:rPr>
            </w:pPr>
            <w:r w:rsidRPr="00B03E20">
              <w:rPr>
                <w:lang w:eastAsia="en-US"/>
              </w:rPr>
              <w:t>Appointment provider</w:t>
            </w:r>
          </w:p>
        </w:tc>
        <w:tc>
          <w:tcPr>
            <w:tcW w:w="1800" w:type="dxa"/>
            <w:shd w:val="clear" w:color="auto" w:fill="auto"/>
          </w:tcPr>
          <w:p w14:paraId="3968E3C4" w14:textId="77777777" w:rsidR="005B4DD7" w:rsidRPr="00B03E20" w:rsidRDefault="005B4DD7" w:rsidP="00AD7E03">
            <w:pPr>
              <w:pStyle w:val="TableEntry"/>
              <w:rPr>
                <w:lang w:eastAsia="en-US"/>
              </w:rPr>
            </w:pPr>
            <w:r w:rsidRPr="00B03E20">
              <w:rPr>
                <w:lang w:eastAsia="en-US"/>
              </w:rPr>
              <w:t>AIP-3</w:t>
            </w:r>
          </w:p>
        </w:tc>
        <w:tc>
          <w:tcPr>
            <w:tcW w:w="5598" w:type="dxa"/>
            <w:shd w:val="clear" w:color="auto" w:fill="auto"/>
          </w:tcPr>
          <w:p w14:paraId="07F69F0A" w14:textId="77777777" w:rsidR="005B4DD7" w:rsidRPr="00B03E20" w:rsidRDefault="005B4DD7" w:rsidP="00AD7E03">
            <w:pPr>
              <w:pStyle w:val="TableEntry"/>
              <w:rPr>
                <w:lang w:eastAsia="en-US"/>
              </w:rPr>
            </w:pPr>
            <w:r w:rsidRPr="00B03E20">
              <w:rPr>
                <w:lang w:eastAsia="en-US"/>
              </w:rPr>
              <w:t xml:space="preserve">This field </w:t>
            </w:r>
            <w:r w:rsidR="00A31E6A" w:rsidRPr="00B03E20">
              <w:rPr>
                <w:lang w:eastAsia="en-US"/>
              </w:rPr>
              <w:t>MAY</w:t>
            </w:r>
            <w:r w:rsidRPr="00B03E20">
              <w:rPr>
                <w:lang w:eastAsia="en-US"/>
              </w:rPr>
              <w:t xml:space="preserve"> be populated.</w:t>
            </w:r>
          </w:p>
        </w:tc>
      </w:tr>
    </w:tbl>
    <w:p w14:paraId="7D41FF54" w14:textId="77777777" w:rsidR="005B4DD7" w:rsidRPr="00B03E20" w:rsidRDefault="005B4DD7" w:rsidP="00AD7E03">
      <w:pPr>
        <w:pStyle w:val="BodyText"/>
        <w:rPr>
          <w:lang w:eastAsia="en-US"/>
        </w:rPr>
      </w:pPr>
    </w:p>
    <w:p w14:paraId="67ED25C9" w14:textId="77777777" w:rsidR="005B4DD7" w:rsidRPr="00B03E20" w:rsidRDefault="005B4DD7" w:rsidP="00AD7E03">
      <w:pPr>
        <w:pStyle w:val="Heading5"/>
      </w:pPr>
      <w:bookmarkStart w:id="462" w:name="_Toc483500740"/>
      <w:proofErr w:type="gramStart"/>
      <w:r w:rsidRPr="00B03E20">
        <w:rPr>
          <w:noProof w:val="0"/>
        </w:rPr>
        <w:t>3.Y</w:t>
      </w:r>
      <w:r w:rsidR="00D87B63" w:rsidRPr="00B03E20">
        <w:rPr>
          <w:noProof w:val="0"/>
        </w:rPr>
        <w:t>7</w:t>
      </w:r>
      <w:r w:rsidRPr="00B03E20">
        <w:rPr>
          <w:noProof w:val="0"/>
        </w:rPr>
        <w:t>.4.1.3</w:t>
      </w:r>
      <w:proofErr w:type="gramEnd"/>
      <w:r w:rsidRPr="00B03E20">
        <w:rPr>
          <w:noProof w:val="0"/>
        </w:rPr>
        <w:t xml:space="preserve"> Expected Actions</w:t>
      </w:r>
      <w:bookmarkEnd w:id="462"/>
    </w:p>
    <w:p w14:paraId="0FCF7BFF" w14:textId="1B8C4CE7" w:rsidR="005B4DD7" w:rsidRPr="00B03E20" w:rsidRDefault="005B4DD7" w:rsidP="00AD7E03">
      <w:pPr>
        <w:pStyle w:val="BodyText"/>
      </w:pPr>
      <w:r w:rsidRPr="00B03E20">
        <w:t xml:space="preserve">The message is used to notify the Referral Initiator </w:t>
      </w:r>
      <w:r w:rsidR="00F32892" w:rsidRPr="00B03E20">
        <w:t xml:space="preserve">that the patent did not show up for an appointment related to </w:t>
      </w:r>
      <w:r w:rsidRPr="00B03E20">
        <w:t xml:space="preserve">an already accepted referral request. If a Referral Recipient choses to </w:t>
      </w:r>
      <w:r w:rsidRPr="00B03E20">
        <w:lastRenderedPageBreak/>
        <w:t>implement the 360X Scheduli</w:t>
      </w:r>
      <w:r w:rsidR="00F32892" w:rsidRPr="00B03E20">
        <w:t xml:space="preserve">ng </w:t>
      </w:r>
      <w:r w:rsidR="00F019F1">
        <w:t>Option</w:t>
      </w:r>
      <w:r w:rsidR="00F32892" w:rsidRPr="00B03E20">
        <w:t>, then all no-shows are expected to trigger a no-show</w:t>
      </w:r>
      <w:r w:rsidRPr="00B03E20">
        <w:t xml:space="preserve"> notification. </w:t>
      </w:r>
    </w:p>
    <w:p w14:paraId="25D48F4C" w14:textId="77777777" w:rsidR="005B4DD7" w:rsidRPr="00B03E20" w:rsidRDefault="005B4DD7" w:rsidP="00AD7E03">
      <w:pPr>
        <w:pStyle w:val="BodyText"/>
      </w:pPr>
      <w:r w:rsidRPr="00B03E20">
        <w:t xml:space="preserve">If a Referral Initiator chooses to implement the 360X Scheduling Option, then the </w:t>
      </w:r>
      <w:r w:rsidR="005E0E2A" w:rsidRPr="00B03E20">
        <w:t>No-Show</w:t>
      </w:r>
      <w:r w:rsidRPr="00B03E20">
        <w:t xml:space="preserve"> Notifications SHALL be processed, recorded, and presented to the appropriate users, otherwise all </w:t>
      </w:r>
      <w:r w:rsidR="005E0E2A" w:rsidRPr="00B03E20">
        <w:t>No-show</w:t>
      </w:r>
      <w:r w:rsidR="00513F6B" w:rsidRPr="00B03E20">
        <w:t xml:space="preserve"> Notifications MAY</w:t>
      </w:r>
      <w:r w:rsidRPr="00B03E20">
        <w:t xml:space="preserve"> be ignored</w:t>
      </w:r>
      <w:r w:rsidR="00B03E20">
        <w:t xml:space="preserve">. </w:t>
      </w:r>
    </w:p>
    <w:p w14:paraId="668A3026" w14:textId="77777777" w:rsidR="005B4DD7" w:rsidRPr="00B03E20" w:rsidRDefault="005B4DD7" w:rsidP="005B4DD7">
      <w:pPr>
        <w:pStyle w:val="Heading3"/>
        <w:numPr>
          <w:ilvl w:val="0"/>
          <w:numId w:val="0"/>
        </w:numPr>
        <w:rPr>
          <w:noProof w:val="0"/>
        </w:rPr>
      </w:pPr>
      <w:bookmarkStart w:id="463" w:name="_Toc482625116"/>
      <w:bookmarkStart w:id="464" w:name="_Toc482625844"/>
      <w:bookmarkStart w:id="465" w:name="_Toc483500741"/>
      <w:proofErr w:type="gramStart"/>
      <w:r w:rsidRPr="00B03E20">
        <w:rPr>
          <w:noProof w:val="0"/>
        </w:rPr>
        <w:t>3.Y</w:t>
      </w:r>
      <w:r w:rsidR="00D87B63" w:rsidRPr="00B03E20">
        <w:rPr>
          <w:noProof w:val="0"/>
        </w:rPr>
        <w:t>7</w:t>
      </w:r>
      <w:r w:rsidRPr="00B03E20">
        <w:rPr>
          <w:noProof w:val="0"/>
        </w:rPr>
        <w:t>.5</w:t>
      </w:r>
      <w:proofErr w:type="gramEnd"/>
      <w:r w:rsidRPr="00B03E20">
        <w:rPr>
          <w:noProof w:val="0"/>
        </w:rPr>
        <w:t xml:space="preserve"> Security Considerations</w:t>
      </w:r>
      <w:bookmarkEnd w:id="463"/>
      <w:bookmarkEnd w:id="464"/>
      <w:bookmarkEnd w:id="465"/>
    </w:p>
    <w:p w14:paraId="5E65FDF7" w14:textId="6D30EF5B" w:rsidR="005B4DD7" w:rsidRPr="00B03E20" w:rsidRDefault="002E5E13" w:rsidP="00AD7E03">
      <w:pPr>
        <w:pStyle w:val="BodyText"/>
        <w:rPr>
          <w:lang w:eastAsia="en-US"/>
        </w:rPr>
      </w:pPr>
      <w:r w:rsidRPr="00B03E20">
        <w:t xml:space="preserve">The security requirements for the XDM </w:t>
      </w:r>
      <w:r w:rsidR="00F019F1">
        <w:t>Profile</w:t>
      </w:r>
      <w:r w:rsidRPr="00B03E20">
        <w:t xml:space="preserve">, and the “ZIP over Email” and “Zip over Email Response”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9" w:history="1">
        <w:r w:rsidRPr="00B03E20">
          <w:rPr>
            <w:rStyle w:val="Hyperlink"/>
          </w:rPr>
          <w:t>Applicability Statement for Secure Health Transport</w:t>
        </w:r>
      </w:hyperlink>
      <w:r w:rsidRPr="00B03E20">
        <w:t>.</w:t>
      </w:r>
    </w:p>
    <w:p w14:paraId="09CCD69C" w14:textId="77777777" w:rsidR="005B4DD7" w:rsidRPr="00B03E20" w:rsidRDefault="005B4DD7" w:rsidP="005B4DD7">
      <w:pPr>
        <w:pStyle w:val="Heading4"/>
        <w:numPr>
          <w:ilvl w:val="0"/>
          <w:numId w:val="0"/>
        </w:numPr>
        <w:rPr>
          <w:noProof w:val="0"/>
        </w:rPr>
      </w:pPr>
      <w:bookmarkStart w:id="466" w:name="_Toc482625117"/>
      <w:bookmarkStart w:id="467" w:name="_Toc482625845"/>
      <w:bookmarkStart w:id="468" w:name="_Toc483500742"/>
      <w:proofErr w:type="gramStart"/>
      <w:r w:rsidRPr="00B03E20">
        <w:rPr>
          <w:noProof w:val="0"/>
        </w:rPr>
        <w:t>3.Y</w:t>
      </w:r>
      <w:r w:rsidR="00D87B63" w:rsidRPr="00B03E20">
        <w:rPr>
          <w:noProof w:val="0"/>
        </w:rPr>
        <w:t>7</w:t>
      </w:r>
      <w:r w:rsidRPr="00B03E20">
        <w:rPr>
          <w:noProof w:val="0"/>
        </w:rPr>
        <w:t>.5.1</w:t>
      </w:r>
      <w:proofErr w:type="gramEnd"/>
      <w:r w:rsidRPr="00B03E20">
        <w:rPr>
          <w:noProof w:val="0"/>
        </w:rPr>
        <w:t xml:space="preserve"> Security Audit Considerations</w:t>
      </w:r>
      <w:bookmarkEnd w:id="466"/>
      <w:bookmarkEnd w:id="467"/>
      <w:bookmarkEnd w:id="468"/>
    </w:p>
    <w:p w14:paraId="1251C50A" w14:textId="77777777" w:rsidR="00162DA3" w:rsidRPr="00B03E20" w:rsidRDefault="00162DA3" w:rsidP="00AD7E03">
      <w:pPr>
        <w:pStyle w:val="BodyText"/>
      </w:pPr>
      <w:r w:rsidRPr="00B03E20">
        <w:rPr>
          <w:lang w:eastAsia="en-US"/>
        </w:rPr>
        <w:t>NA</w:t>
      </w:r>
    </w:p>
    <w:p w14:paraId="675BAD8E" w14:textId="77777777" w:rsidR="007D1A81" w:rsidRPr="00B03E20" w:rsidRDefault="007D1A81" w:rsidP="00162DA3">
      <w:pPr>
        <w:pStyle w:val="PartTitle"/>
      </w:pPr>
      <w:bookmarkStart w:id="469" w:name="_Toc482625847"/>
      <w:bookmarkStart w:id="470" w:name="_Toc483500743"/>
      <w:r w:rsidRPr="00B03E20">
        <w:lastRenderedPageBreak/>
        <w:t>Appendices</w:t>
      </w:r>
      <w:bookmarkEnd w:id="469"/>
      <w:bookmarkEnd w:id="470"/>
      <w:r w:rsidRPr="00AD7E03">
        <w:t xml:space="preserve"> </w:t>
      </w:r>
    </w:p>
    <w:p w14:paraId="3FC1AE71" w14:textId="77777777" w:rsidR="00162DA3" w:rsidRPr="00B03E20" w:rsidRDefault="00162DA3" w:rsidP="00AD7E03">
      <w:pPr>
        <w:pStyle w:val="BodyText"/>
      </w:pPr>
      <w:bookmarkStart w:id="471" w:name="_Toc482625853"/>
      <w:r w:rsidRPr="00B03E20">
        <w:t>None</w:t>
      </w:r>
    </w:p>
    <w:p w14:paraId="044DED83" w14:textId="77777777" w:rsidR="007D1A81" w:rsidRPr="00B03E20" w:rsidRDefault="007D1A81">
      <w:pPr>
        <w:pStyle w:val="AppendixHeading1"/>
        <w:rPr>
          <w:noProof w:val="0"/>
        </w:rPr>
      </w:pPr>
      <w:bookmarkStart w:id="472" w:name="_Toc483500744"/>
      <w:r w:rsidRPr="00B03E20">
        <w:rPr>
          <w:noProof w:val="0"/>
        </w:rPr>
        <w:t>Volume 2 Namespace Additions</w:t>
      </w:r>
      <w:bookmarkEnd w:id="471"/>
      <w:bookmarkEnd w:id="472"/>
    </w:p>
    <w:p w14:paraId="3C9D6081" w14:textId="77777777" w:rsidR="007D1A81" w:rsidRPr="00B03E20" w:rsidRDefault="007D1A81">
      <w:pPr>
        <w:pStyle w:val="EditorInstructions"/>
      </w:pPr>
      <w:r w:rsidRPr="00B03E20">
        <w:t xml:space="preserve">Add the following terms </w:t>
      </w:r>
      <w:r w:rsidRPr="00B03E20">
        <w:rPr>
          <w:iCs w:val="0"/>
        </w:rPr>
        <w:t>to the IHE General Introduction Appendix G</w:t>
      </w:r>
      <w:r w:rsidRPr="00B03E20">
        <w:t>:</w:t>
      </w:r>
    </w:p>
    <w:p w14:paraId="7C8C0B41" w14:textId="0B71AD46" w:rsidR="007D1A81" w:rsidRPr="002E2228" w:rsidRDefault="00816320" w:rsidP="00AD7E03">
      <w:pPr>
        <w:pStyle w:val="BodyText"/>
        <w:rPr>
          <w:lang w:val="fr-FR"/>
        </w:rPr>
      </w:pPr>
      <w:r w:rsidRPr="002E2228">
        <w:rPr>
          <w:lang w:val="fr-FR"/>
        </w:rPr>
        <w:t>None</w:t>
      </w:r>
    </w:p>
    <w:p w14:paraId="2398A703" w14:textId="77777777" w:rsidR="007D1A81" w:rsidRPr="002E2228" w:rsidRDefault="007D1A81">
      <w:pPr>
        <w:pStyle w:val="BodyText"/>
        <w:rPr>
          <w:lang w:val="fr-FR"/>
        </w:rPr>
      </w:pPr>
    </w:p>
    <w:p w14:paraId="324BF53C" w14:textId="77777777" w:rsidR="007D1A81" w:rsidRPr="002E2228" w:rsidRDefault="007D1A81">
      <w:pPr>
        <w:pStyle w:val="BodyText"/>
        <w:rPr>
          <w:lang w:val="fr-FR"/>
        </w:rPr>
      </w:pPr>
    </w:p>
    <w:p w14:paraId="270BBBCA" w14:textId="77777777" w:rsidR="007D1A81" w:rsidRPr="002E2228" w:rsidRDefault="007D1A81">
      <w:pPr>
        <w:pStyle w:val="BodyText"/>
        <w:rPr>
          <w:lang w:val="fr-FR"/>
        </w:rPr>
      </w:pPr>
    </w:p>
    <w:p w14:paraId="083008AE" w14:textId="77777777" w:rsidR="007D1A81" w:rsidRPr="002E2228" w:rsidRDefault="007D1A81" w:rsidP="0089364A">
      <w:pPr>
        <w:pStyle w:val="PartTitle"/>
        <w:rPr>
          <w:lang w:val="fr-FR"/>
        </w:rPr>
      </w:pPr>
      <w:bookmarkStart w:id="473" w:name="_Toc482625854"/>
      <w:bookmarkStart w:id="474" w:name="_Toc483500745"/>
      <w:r w:rsidRPr="002E2228">
        <w:rPr>
          <w:lang w:val="fr-FR"/>
        </w:rPr>
        <w:lastRenderedPageBreak/>
        <w:t xml:space="preserve">Volume 3 </w:t>
      </w:r>
      <w:bookmarkStart w:id="475" w:name="OLE_LINK14"/>
      <w:bookmarkStart w:id="476" w:name="OLE_LINK15"/>
      <w:r w:rsidRPr="002E2228">
        <w:rPr>
          <w:lang w:val="fr-FR"/>
        </w:rPr>
        <w:t>–</w:t>
      </w:r>
      <w:bookmarkEnd w:id="475"/>
      <w:bookmarkEnd w:id="476"/>
      <w:r w:rsidRPr="002E2228">
        <w:rPr>
          <w:lang w:val="fr-FR"/>
        </w:rPr>
        <w:t xml:space="preserve"> Content Modules</w:t>
      </w:r>
      <w:bookmarkEnd w:id="473"/>
      <w:bookmarkEnd w:id="474"/>
    </w:p>
    <w:p w14:paraId="35C9BBF3" w14:textId="77777777" w:rsidR="006D714F" w:rsidRPr="002E2228" w:rsidRDefault="006D714F" w:rsidP="00AD7E03">
      <w:pPr>
        <w:pStyle w:val="BodyText"/>
        <w:rPr>
          <w:lang w:val="fr-FR"/>
        </w:rPr>
      </w:pPr>
      <w:r w:rsidRPr="002E2228">
        <w:rPr>
          <w:lang w:val="fr-FR"/>
        </w:rPr>
        <w:t>NA</w:t>
      </w:r>
    </w:p>
    <w:p w14:paraId="173C30B9" w14:textId="77777777" w:rsidR="007D1A81" w:rsidRPr="002E2228" w:rsidRDefault="007D1A81" w:rsidP="0089364A">
      <w:pPr>
        <w:pStyle w:val="PartTitle"/>
        <w:rPr>
          <w:lang w:val="fr-FR"/>
        </w:rPr>
      </w:pPr>
      <w:bookmarkStart w:id="477" w:name="_IHEActCode_Vocabulary"/>
      <w:bookmarkStart w:id="478" w:name="_IHERoleCode_Vocabulary"/>
      <w:bookmarkStart w:id="479" w:name="_6.2.1.1.6.1_Service_Event"/>
      <w:bookmarkStart w:id="480" w:name="_6.2.1.1.6.2_Medications_Section"/>
      <w:bookmarkStart w:id="481" w:name="_6.2.1.1.6.3_Allergies_and"/>
      <w:bookmarkStart w:id="482" w:name="_6.2.2.1.1__Problem"/>
      <w:bookmarkStart w:id="483" w:name="_6.2.3.1_Encompassing_Encounter"/>
      <w:bookmarkStart w:id="484" w:name="_6.2.3.1.1_Responsible_Party"/>
      <w:bookmarkStart w:id="485" w:name="_6.2.3.1.2_Health_Care"/>
      <w:bookmarkStart w:id="486" w:name="_6.2.4.4.1__Simple"/>
      <w:bookmarkStart w:id="487" w:name="_Toc482625897"/>
      <w:bookmarkStart w:id="488" w:name="_Toc483500746"/>
      <w:bookmarkEnd w:id="477"/>
      <w:bookmarkEnd w:id="478"/>
      <w:bookmarkEnd w:id="479"/>
      <w:bookmarkEnd w:id="480"/>
      <w:bookmarkEnd w:id="481"/>
      <w:bookmarkEnd w:id="482"/>
      <w:bookmarkEnd w:id="483"/>
      <w:bookmarkEnd w:id="484"/>
      <w:bookmarkEnd w:id="485"/>
      <w:bookmarkEnd w:id="486"/>
      <w:r w:rsidRPr="002E2228">
        <w:rPr>
          <w:lang w:val="fr-FR"/>
        </w:rPr>
        <w:lastRenderedPageBreak/>
        <w:t>Volume 4 – National Extensions</w:t>
      </w:r>
      <w:bookmarkEnd w:id="487"/>
      <w:bookmarkEnd w:id="488"/>
    </w:p>
    <w:p w14:paraId="7B25DBB5" w14:textId="77777777" w:rsidR="006D714F" w:rsidRPr="00AD7E03" w:rsidRDefault="007D1A81" w:rsidP="00AD7E03">
      <w:pPr>
        <w:pStyle w:val="EditorInstructions"/>
      </w:pPr>
      <w:r w:rsidRPr="00B03E20">
        <w:t xml:space="preserve">Add appropriate Country section </w:t>
      </w:r>
    </w:p>
    <w:p w14:paraId="766A98ED" w14:textId="77777777" w:rsidR="007D1A81" w:rsidRPr="00B03E20" w:rsidRDefault="007D1A81" w:rsidP="00AD7E03">
      <w:pPr>
        <w:rPr>
          <w:lang w:eastAsia="en-US"/>
        </w:rPr>
      </w:pPr>
    </w:p>
    <w:p w14:paraId="7279A4C5" w14:textId="77777777" w:rsidR="007D1A81" w:rsidRPr="00B03E20" w:rsidRDefault="007D1A81" w:rsidP="00C24FE5">
      <w:pPr>
        <w:pStyle w:val="Heading1"/>
        <w:numPr>
          <w:ilvl w:val="0"/>
          <w:numId w:val="0"/>
        </w:numPr>
        <w:rPr>
          <w:noProof w:val="0"/>
        </w:rPr>
      </w:pPr>
      <w:bookmarkStart w:id="489" w:name="_Toc482625155"/>
      <w:bookmarkStart w:id="490" w:name="_Toc482625898"/>
      <w:bookmarkStart w:id="491" w:name="_Toc483500747"/>
      <w:r w:rsidRPr="00B03E20">
        <w:rPr>
          <w:noProof w:val="0"/>
        </w:rPr>
        <w:lastRenderedPageBreak/>
        <w:t>4 National Extensions</w:t>
      </w:r>
      <w:bookmarkEnd w:id="489"/>
      <w:bookmarkEnd w:id="490"/>
      <w:bookmarkEnd w:id="491"/>
    </w:p>
    <w:p w14:paraId="3FB31054" w14:textId="77777777" w:rsidR="007D1A81" w:rsidRPr="00B03E20" w:rsidRDefault="007D1A81" w:rsidP="00C24FE5">
      <w:pPr>
        <w:pStyle w:val="Heading2"/>
        <w:numPr>
          <w:ilvl w:val="0"/>
          <w:numId w:val="0"/>
        </w:numPr>
        <w:rPr>
          <w:noProof w:val="0"/>
        </w:rPr>
      </w:pPr>
      <w:bookmarkStart w:id="492" w:name="_Toc482625156"/>
      <w:bookmarkStart w:id="493" w:name="_Toc482625899"/>
      <w:bookmarkStart w:id="494" w:name="_Toc483500748"/>
      <w:proofErr w:type="gramStart"/>
      <w:r w:rsidRPr="00B03E20">
        <w:rPr>
          <w:noProof w:val="0"/>
        </w:rPr>
        <w:t>4.I</w:t>
      </w:r>
      <w:proofErr w:type="gramEnd"/>
      <w:r w:rsidRPr="00B03E20">
        <w:rPr>
          <w:noProof w:val="0"/>
        </w:rPr>
        <w:t xml:space="preserve"> National Extensions for </w:t>
      </w:r>
      <w:r w:rsidR="00BF125C" w:rsidRPr="00B03E20">
        <w:rPr>
          <w:noProof w:val="0"/>
        </w:rPr>
        <w:t>IHE USA</w:t>
      </w:r>
      <w:bookmarkEnd w:id="492"/>
      <w:bookmarkEnd w:id="493"/>
      <w:bookmarkEnd w:id="494"/>
    </w:p>
    <w:p w14:paraId="4A49658A" w14:textId="77777777" w:rsidR="007D1A81" w:rsidRPr="00B03E20" w:rsidRDefault="007D1A81" w:rsidP="00C24FE5">
      <w:pPr>
        <w:pStyle w:val="Heading3"/>
        <w:numPr>
          <w:ilvl w:val="0"/>
          <w:numId w:val="0"/>
        </w:numPr>
        <w:rPr>
          <w:noProof w:val="0"/>
        </w:rPr>
      </w:pPr>
      <w:bookmarkStart w:id="495" w:name="_Toc482625157"/>
      <w:bookmarkStart w:id="496" w:name="_Toc482625900"/>
      <w:bookmarkStart w:id="497" w:name="_Toc483500749"/>
      <w:proofErr w:type="gramStart"/>
      <w:r w:rsidRPr="00B03E20">
        <w:rPr>
          <w:noProof w:val="0"/>
        </w:rPr>
        <w:t>4.I.1</w:t>
      </w:r>
      <w:proofErr w:type="gramEnd"/>
      <w:r w:rsidRPr="00B03E20">
        <w:rPr>
          <w:noProof w:val="0"/>
        </w:rPr>
        <w:t xml:space="preserve"> Comment Submission</w:t>
      </w:r>
      <w:bookmarkEnd w:id="495"/>
      <w:bookmarkEnd w:id="496"/>
      <w:bookmarkEnd w:id="497"/>
    </w:p>
    <w:p w14:paraId="7CC94BED" w14:textId="77777777" w:rsidR="007D1A81" w:rsidRPr="00B03E20" w:rsidRDefault="007D1A81">
      <w:pPr>
        <w:pStyle w:val="BodyText"/>
      </w:pPr>
      <w:r w:rsidRPr="00B03E20">
        <w:t>This national extension document was authored under the sponsorship a</w:t>
      </w:r>
      <w:r w:rsidR="00BF125C" w:rsidRPr="00B03E20">
        <w:t>nd supervision of IHE USA</w:t>
      </w:r>
      <w:r w:rsidRPr="00B03E20">
        <w:t>, who welcome comments on thi</w:t>
      </w:r>
      <w:r w:rsidR="00BF125C" w:rsidRPr="00B03E20">
        <w:t>s document and the IHE USA</w:t>
      </w:r>
      <w:r w:rsidRPr="00B03E20">
        <w:t xml:space="preserve"> initiative. Comments should be directed to:</w:t>
      </w:r>
    </w:p>
    <w:p w14:paraId="5172B969" w14:textId="3D606FFC" w:rsidR="007D1A81" w:rsidRDefault="00A66A9A">
      <w:pPr>
        <w:pStyle w:val="BodyText"/>
        <w:ind w:firstLine="720"/>
      </w:pPr>
      <w:hyperlink r:id="rId40" w:history="1">
        <w:r w:rsidR="00B647A0" w:rsidRPr="00504F70">
          <w:rPr>
            <w:rStyle w:val="Hyperlink"/>
          </w:rPr>
          <w:t>pcc@ihe.net</w:t>
        </w:r>
      </w:hyperlink>
    </w:p>
    <w:p w14:paraId="280B3581" w14:textId="77777777" w:rsidR="00B647A0" w:rsidRPr="00AD7E03" w:rsidRDefault="00B647A0" w:rsidP="00AD7E03">
      <w:pPr>
        <w:pStyle w:val="BodyText"/>
      </w:pPr>
    </w:p>
    <w:p w14:paraId="393FC3CB" w14:textId="77777777" w:rsidR="007D1A81" w:rsidRPr="00B03E20" w:rsidRDefault="007D1A81" w:rsidP="00C24FE5">
      <w:pPr>
        <w:pStyle w:val="Heading3"/>
        <w:numPr>
          <w:ilvl w:val="0"/>
          <w:numId w:val="0"/>
        </w:numPr>
        <w:rPr>
          <w:noProof w:val="0"/>
        </w:rPr>
      </w:pPr>
      <w:bookmarkStart w:id="498" w:name="_Toc482625158"/>
      <w:bookmarkStart w:id="499" w:name="_Toc482625901"/>
      <w:bookmarkStart w:id="500" w:name="_Toc483500750"/>
      <w:proofErr w:type="gramStart"/>
      <w:r w:rsidRPr="00B03E20">
        <w:rPr>
          <w:noProof w:val="0"/>
        </w:rPr>
        <w:t>4.I.2</w:t>
      </w:r>
      <w:proofErr w:type="gramEnd"/>
      <w:r w:rsidRPr="00B03E20">
        <w:rPr>
          <w:noProof w:val="0"/>
        </w:rPr>
        <w:t xml:space="preserve"> </w:t>
      </w:r>
      <w:r w:rsidR="00BF125C" w:rsidRPr="00B03E20">
        <w:rPr>
          <w:noProof w:val="0"/>
        </w:rPr>
        <w:t>Closed Loop Referral (360X)</w:t>
      </w:r>
      <w:bookmarkEnd w:id="498"/>
      <w:bookmarkEnd w:id="499"/>
      <w:bookmarkEnd w:id="500"/>
      <w:r w:rsidRPr="00B03E20">
        <w:rPr>
          <w:noProof w:val="0"/>
        </w:rPr>
        <w:t xml:space="preserve"> </w:t>
      </w:r>
    </w:p>
    <w:p w14:paraId="5E4703A2" w14:textId="77777777" w:rsidR="007D1A81" w:rsidRPr="00B03E20" w:rsidRDefault="00BF125C" w:rsidP="00AD7E03">
      <w:pPr>
        <w:pStyle w:val="BodyText"/>
        <w:rPr>
          <w:lang w:eastAsia="en-US"/>
        </w:rPr>
      </w:pPr>
      <w:r w:rsidRPr="00B03E20">
        <w:rPr>
          <w:lang w:eastAsia="en-US"/>
        </w:rPr>
        <w:t>The US national extension for the</w:t>
      </w:r>
      <w:r w:rsidR="00A65A7F" w:rsidRPr="00B03E20">
        <w:rPr>
          <w:lang w:eastAsia="en-US"/>
        </w:rPr>
        <w:t xml:space="preserve"> Closed Loop R</w:t>
      </w:r>
      <w:r w:rsidR="004A5381" w:rsidRPr="00B03E20">
        <w:rPr>
          <w:lang w:eastAsia="en-US"/>
        </w:rPr>
        <w:t>eferral adds additional requirements in three areas:</w:t>
      </w:r>
    </w:p>
    <w:p w14:paraId="6563433A" w14:textId="77777777" w:rsidR="004A5381" w:rsidRPr="00B03E20" w:rsidRDefault="004A5381" w:rsidP="00AD7E03">
      <w:pPr>
        <w:pStyle w:val="ListBullet2"/>
      </w:pPr>
      <w:r w:rsidRPr="00B03E20">
        <w:t>Using Direct for the underlying protocol</w:t>
      </w:r>
    </w:p>
    <w:p w14:paraId="2C16FF0F" w14:textId="77777777" w:rsidR="004A5381" w:rsidRPr="00B03E20" w:rsidRDefault="004A5381" w:rsidP="00AD7E03">
      <w:pPr>
        <w:pStyle w:val="ListBullet2"/>
      </w:pPr>
      <w:r w:rsidRPr="00B03E20">
        <w:t>HL7 V2 MSH and PID segment requirements for the HL7 v2 messages in all transactions.</w:t>
      </w:r>
    </w:p>
    <w:p w14:paraId="0943A703" w14:textId="0ACFF556" w:rsidR="004A5381" w:rsidRPr="00B03E20" w:rsidRDefault="004A5381" w:rsidP="00AD7E03">
      <w:pPr>
        <w:pStyle w:val="ListBullet2"/>
      </w:pPr>
      <w:r w:rsidRPr="00B03E20">
        <w:t>Use of C-CDA for the Clinical Documentation content in transactions Referral Request</w:t>
      </w:r>
      <w:r w:rsidR="008A24CE">
        <w:t xml:space="preserve"> [</w:t>
      </w:r>
      <w:r w:rsidR="008A24CE" w:rsidRPr="00B03E20">
        <w:t>PCC-Y1</w:t>
      </w:r>
      <w:r w:rsidR="008A24CE">
        <w:t>]</w:t>
      </w:r>
      <w:r w:rsidRPr="00B03E20">
        <w:t xml:space="preserve">, </w:t>
      </w:r>
      <w:r w:rsidR="008A24CE" w:rsidRPr="00B03E20">
        <w:t>Referral Outcome</w:t>
      </w:r>
      <w:r w:rsidR="008A24CE">
        <w:t xml:space="preserve"> [</w:t>
      </w:r>
      <w:r w:rsidRPr="00B03E20">
        <w:t>PCC-Y3</w:t>
      </w:r>
      <w:r w:rsidR="008A24CE">
        <w:t>]</w:t>
      </w:r>
      <w:r w:rsidRPr="00B03E20">
        <w:t xml:space="preserve">, and </w:t>
      </w:r>
      <w:r w:rsidR="008A24CE" w:rsidRPr="00B03E20">
        <w:t>Interim Consultation Note</w:t>
      </w:r>
      <w:r w:rsidR="008A24CE">
        <w:t xml:space="preserve"> [</w:t>
      </w:r>
      <w:r w:rsidRPr="00B03E20">
        <w:t>PCC-Y5</w:t>
      </w:r>
      <w:r w:rsidR="008A24CE">
        <w:t>]</w:t>
      </w:r>
      <w:r w:rsidRPr="00B03E20">
        <w:t>.</w:t>
      </w:r>
    </w:p>
    <w:p w14:paraId="036AD94A" w14:textId="77777777" w:rsidR="007D1A81" w:rsidRPr="00B03E20" w:rsidRDefault="007D1A81">
      <w:pPr>
        <w:pStyle w:val="Heading4"/>
        <w:numPr>
          <w:ilvl w:val="0"/>
          <w:numId w:val="0"/>
        </w:numPr>
        <w:rPr>
          <w:noProof w:val="0"/>
        </w:rPr>
      </w:pPr>
      <w:bookmarkStart w:id="501" w:name="_Toc482625159"/>
      <w:bookmarkStart w:id="502" w:name="_Toc482625902"/>
      <w:bookmarkStart w:id="503" w:name="_Toc483500751"/>
      <w:proofErr w:type="gramStart"/>
      <w:r w:rsidRPr="00B03E20">
        <w:rPr>
          <w:noProof w:val="0"/>
        </w:rPr>
        <w:t>4.I.2.1</w:t>
      </w:r>
      <w:proofErr w:type="gramEnd"/>
      <w:r w:rsidR="00A65A7F" w:rsidRPr="00B03E20">
        <w:rPr>
          <w:noProof w:val="0"/>
        </w:rPr>
        <w:t xml:space="preserve"> 360X</w:t>
      </w:r>
      <w:r w:rsidRPr="00B03E20">
        <w:rPr>
          <w:noProof w:val="0"/>
        </w:rPr>
        <w:t xml:space="preserve"> </w:t>
      </w:r>
      <w:r w:rsidR="00A65A7F" w:rsidRPr="00B03E20">
        <w:rPr>
          <w:noProof w:val="0"/>
        </w:rPr>
        <w:t>Transport Requirements</w:t>
      </w:r>
      <w:r w:rsidR="008D20ED" w:rsidRPr="00B03E20">
        <w:rPr>
          <w:noProof w:val="0"/>
        </w:rPr>
        <w:t xml:space="preserve"> – Use of Direct</w:t>
      </w:r>
      <w:bookmarkEnd w:id="501"/>
      <w:bookmarkEnd w:id="502"/>
      <w:bookmarkEnd w:id="503"/>
    </w:p>
    <w:p w14:paraId="351E8C07" w14:textId="77777777" w:rsidR="007D1A81" w:rsidRPr="00B03E20" w:rsidRDefault="00303A5A" w:rsidP="00AD7E03">
      <w:pPr>
        <w:pStyle w:val="BodyText"/>
      </w:pPr>
      <w:r w:rsidRPr="00B03E20">
        <w:t>The US National Extension requires the use of Direct</w:t>
      </w:r>
      <w:r w:rsidR="008D20ED" w:rsidRPr="00B03E20">
        <w:t xml:space="preserve"> as the transport protocol for the XDM package </w:t>
      </w:r>
      <w:r w:rsidR="0081747E" w:rsidRPr="00B03E20">
        <w:t xml:space="preserve">for </w:t>
      </w:r>
      <w:r w:rsidR="008D20ED" w:rsidRPr="00B03E20">
        <w:t>the messages in each transaction.</w:t>
      </w:r>
    </w:p>
    <w:p w14:paraId="6FEEBF75" w14:textId="77777777" w:rsidR="008D20ED" w:rsidRPr="00B03E20" w:rsidRDefault="008D20ED" w:rsidP="00AD7E03">
      <w:pPr>
        <w:pStyle w:val="BodyText"/>
      </w:pPr>
      <w:r w:rsidRPr="00B03E20">
        <w:t xml:space="preserve">In addition to the specification in the </w:t>
      </w:r>
      <w:hyperlink r:id="rId41" w:history="1">
        <w:r w:rsidRPr="00B03E20">
          <w:rPr>
            <w:rStyle w:val="Hyperlink"/>
          </w:rPr>
          <w:t>Applicability Statement for Secure Health Transport</w:t>
        </w:r>
      </w:hyperlink>
      <w:r w:rsidR="0081747E" w:rsidRPr="00AD7E03">
        <w:rPr>
          <w:rStyle w:val="Hyperlink"/>
        </w:rPr>
        <w:t>,</w:t>
      </w:r>
      <w:r w:rsidR="0081747E" w:rsidRPr="00B03E20">
        <w:t xml:space="preserve"> the Referral Request Package also needs to comply with the following:</w:t>
      </w:r>
    </w:p>
    <w:p w14:paraId="3533E051" w14:textId="67038D27" w:rsidR="0081747E" w:rsidRPr="00B03E20" w:rsidRDefault="0081747E" w:rsidP="00AD7E03">
      <w:pPr>
        <w:pStyle w:val="ListBullet2"/>
      </w:pPr>
      <w:r w:rsidRPr="00B03E20">
        <w:t xml:space="preserve">In addition to the XDM package, the Referral Initiator shall include the C-CDA content as an additional S-MIME part in the </w:t>
      </w:r>
      <w:proofErr w:type="gramStart"/>
      <w:r w:rsidRPr="00B03E20">
        <w:t>Direct</w:t>
      </w:r>
      <w:proofErr w:type="gramEnd"/>
      <w:r w:rsidRPr="00B03E20">
        <w:t xml:space="preserve"> message as a fallback for Referral Recipients who are not 360X capable. If the Referral Initiator knows that the Referral Recipient supports the 360X </w:t>
      </w:r>
      <w:r w:rsidR="00F019F1">
        <w:t>Profile</w:t>
      </w:r>
      <w:r w:rsidRPr="00B03E20">
        <w:t>, the Referral Initiator is not required to provide that additional S-MIME part.</w:t>
      </w:r>
    </w:p>
    <w:p w14:paraId="22316429" w14:textId="77777777" w:rsidR="007D1A81" w:rsidRPr="00B03E20" w:rsidRDefault="007D1A81">
      <w:pPr>
        <w:pStyle w:val="Heading4"/>
        <w:numPr>
          <w:ilvl w:val="0"/>
          <w:numId w:val="0"/>
        </w:numPr>
        <w:rPr>
          <w:noProof w:val="0"/>
        </w:rPr>
      </w:pPr>
      <w:bookmarkStart w:id="504" w:name="_Toc482625160"/>
      <w:bookmarkStart w:id="505" w:name="_Toc482625903"/>
      <w:bookmarkStart w:id="506" w:name="_Toc483500752"/>
      <w:proofErr w:type="gramStart"/>
      <w:r w:rsidRPr="00B03E20">
        <w:rPr>
          <w:noProof w:val="0"/>
        </w:rPr>
        <w:t>4.I.2.2</w:t>
      </w:r>
      <w:proofErr w:type="gramEnd"/>
      <w:r w:rsidR="00A65A7F" w:rsidRPr="00B03E20">
        <w:rPr>
          <w:noProof w:val="0"/>
        </w:rPr>
        <w:t xml:space="preserve"> </w:t>
      </w:r>
      <w:r w:rsidR="0081747E" w:rsidRPr="00B03E20">
        <w:rPr>
          <w:noProof w:val="0"/>
        </w:rPr>
        <w:t>360X HL7 V2.x Requirements - MSH and PID Segments</w:t>
      </w:r>
      <w:bookmarkEnd w:id="504"/>
      <w:bookmarkEnd w:id="505"/>
      <w:bookmarkEnd w:id="506"/>
    </w:p>
    <w:p w14:paraId="5BDC3F7A" w14:textId="77777777" w:rsidR="005950FD" w:rsidRPr="00B03E20" w:rsidRDefault="005950FD" w:rsidP="00AD7E03">
      <w:pPr>
        <w:pStyle w:val="BodyText"/>
      </w:pPr>
      <w:r w:rsidRPr="00B03E20">
        <w:t xml:space="preserve">This national extension aims to keep the definition of common segments in the HL7 version 2.x message content similar to already existing specifications in this realm. A complete HL7 V2.x guide for use with 360X can be found in </w:t>
      </w:r>
      <w:hyperlink r:id="rId42" w:history="1">
        <w:r w:rsidRPr="00B03E20">
          <w:rPr>
            <w:rStyle w:val="Hyperlink"/>
          </w:rPr>
          <w:t>this Google Document</w:t>
        </w:r>
      </w:hyperlink>
      <w:r w:rsidRPr="00B03E20">
        <w:t xml:space="preserve">. </w:t>
      </w:r>
    </w:p>
    <w:p w14:paraId="2B7C0935" w14:textId="77777777" w:rsidR="007D1A81" w:rsidRPr="00B03E20" w:rsidRDefault="005950FD" w:rsidP="00AD7E03">
      <w:pPr>
        <w:pStyle w:val="BodyText"/>
      </w:pPr>
      <w:r w:rsidRPr="00B03E20">
        <w:t>Specific requirements for each message used in the 360X transactions are shown in the 360X Implementation Guide as follows:</w:t>
      </w:r>
    </w:p>
    <w:p w14:paraId="507A0095" w14:textId="0E4B08BF" w:rsidR="00BD59CB" w:rsidRPr="00B03E20" w:rsidRDefault="00BD59CB" w:rsidP="00AD7E03">
      <w:pPr>
        <w:pStyle w:val="ListBullet2"/>
      </w:pPr>
      <w:r w:rsidRPr="00B03E20">
        <w:lastRenderedPageBreak/>
        <w:t xml:space="preserve">Referral Order (OMG^O19^OMG_O19): </w:t>
      </w:r>
      <w:hyperlink r:id="rId43" w:anchor="id-360XImplementationGuide-6.3.2MessageOMG^O19_OMG_O19" w:history="1">
        <w:r w:rsidR="007A20E8" w:rsidRPr="00B03E20">
          <w:rPr>
            <w:rStyle w:val="Hyperlink"/>
          </w:rPr>
          <w:t>https://oncprojectracking.healthit.gov/wiki/display/TechLab360X/360X+Implementation+Guide#id-360XImplementationGuide-6.3.2MessageOMG^O19_OMG_O19</w:t>
        </w:r>
      </w:hyperlink>
    </w:p>
    <w:p w14:paraId="73753529" w14:textId="77777777" w:rsidR="00BD59CB" w:rsidRPr="00B03E20" w:rsidRDefault="00BD59CB" w:rsidP="00AD7E03">
      <w:pPr>
        <w:pStyle w:val="ListBullet2"/>
      </w:pPr>
      <w:r w:rsidRPr="00B03E20">
        <w:t>Referral Status Change (OSU^O51^OSU_O51):</w:t>
      </w:r>
      <w:r w:rsidRPr="00B03E20">
        <w:br/>
      </w:r>
      <w:hyperlink r:id="rId44" w:anchor="id-360XImplementationGuide-6.3.3MessageOSU^O51^OSU_O51" w:history="1">
        <w:r w:rsidR="00EA1FA4" w:rsidRPr="00B03E20">
          <w:rPr>
            <w:rStyle w:val="Hyperlink"/>
          </w:rPr>
          <w:t>https://oncprojectracking.healthit.gov/wiki/display/TechLab360X/360X+Implementation+Guide#id-360XImplementationGuide-6.3.3MessageOSU^O51^OSU_O51</w:t>
        </w:r>
      </w:hyperlink>
    </w:p>
    <w:p w14:paraId="72854859" w14:textId="6F9B4E0B" w:rsidR="00BD59CB" w:rsidRPr="00B03E20" w:rsidRDefault="00BD59CB" w:rsidP="00AD7E03">
      <w:pPr>
        <w:pStyle w:val="ListBullet2"/>
      </w:pPr>
      <w:r w:rsidRPr="00B03E20">
        <w:t>Appointment Notification (SIU^S12^SIU_S12)</w:t>
      </w:r>
      <w:r w:rsidR="002B7B96">
        <w:t>, Appointment Reschedule (SIU^S13^SIU_S12), and Cancel Appointment (SIU^S15^SIU_S12)</w:t>
      </w:r>
      <w:r w:rsidRPr="00B03E20">
        <w:t>:</w:t>
      </w:r>
      <w:r w:rsidRPr="00B03E20">
        <w:br/>
      </w:r>
      <w:hyperlink r:id="rId45" w:anchor="id-360XImplementationGuide-6.3.4MessageSIU^S12^SIU_S12" w:history="1">
        <w:r w:rsidR="00EA1FA4" w:rsidRPr="00B03E20">
          <w:rPr>
            <w:rStyle w:val="Hyperlink"/>
          </w:rPr>
          <w:t>https://oncprojectracking.healthit.gov/wiki/display/TechLab360X/360X+Implementation+Guide#id-360XImplementationGuide-6.3.4MessageSIU^S12^SIU_S12</w:t>
        </w:r>
      </w:hyperlink>
    </w:p>
    <w:p w14:paraId="7E35723E" w14:textId="77777777" w:rsidR="00BD59CB" w:rsidRPr="00F019F1" w:rsidRDefault="00BD59CB" w:rsidP="00AD7E03">
      <w:pPr>
        <w:pStyle w:val="ListBullet2"/>
      </w:pPr>
      <w:r w:rsidRPr="00B03E20">
        <w:t>Appointment No-Show (SIU^S26^SIU_S12):</w:t>
      </w:r>
      <w:r w:rsidRPr="00B03E20">
        <w:br/>
      </w:r>
      <w:hyperlink r:id="rId46" w:anchor="id-360XImplementationGuide-6.3.5MessageSIU^S26^SIU_S12" w:history="1">
        <w:r w:rsidR="00EA1FA4" w:rsidRPr="00B03E20">
          <w:rPr>
            <w:rStyle w:val="Hyperlink"/>
          </w:rPr>
          <w:t>https://oncprojectracking.healthit.gov/wiki/display/TechLab360X/360X+Implementation+Guide#id-360XImplementationGuide-6.3.5MessageSIU^S26^SIU_S12</w:t>
        </w:r>
      </w:hyperlink>
    </w:p>
    <w:p w14:paraId="636CB4B9" w14:textId="77777777" w:rsidR="0081747E" w:rsidRPr="00B03E20" w:rsidRDefault="0081747E" w:rsidP="0081747E">
      <w:pPr>
        <w:pStyle w:val="Heading4"/>
        <w:numPr>
          <w:ilvl w:val="0"/>
          <w:numId w:val="0"/>
        </w:numPr>
        <w:rPr>
          <w:noProof w:val="0"/>
        </w:rPr>
      </w:pPr>
      <w:bookmarkStart w:id="507" w:name="_Toc482625161"/>
      <w:bookmarkStart w:id="508" w:name="_Toc482625904"/>
      <w:bookmarkStart w:id="509" w:name="_Toc483500753"/>
      <w:proofErr w:type="gramStart"/>
      <w:r w:rsidRPr="00B03E20">
        <w:rPr>
          <w:noProof w:val="0"/>
        </w:rPr>
        <w:t>4.I.2.3</w:t>
      </w:r>
      <w:proofErr w:type="gramEnd"/>
      <w:r w:rsidRPr="00B03E20">
        <w:rPr>
          <w:noProof w:val="0"/>
        </w:rPr>
        <w:t xml:space="preserve"> 360X Clinical Content Requirements – Consolidated CDA</w:t>
      </w:r>
      <w:bookmarkEnd w:id="507"/>
      <w:bookmarkEnd w:id="508"/>
      <w:bookmarkEnd w:id="509"/>
    </w:p>
    <w:p w14:paraId="5C5E1551" w14:textId="3EECDB75" w:rsidR="005950FD" w:rsidRPr="00B03E20" w:rsidRDefault="005950FD" w:rsidP="005950FD">
      <w:pPr>
        <w:pStyle w:val="BodyText"/>
        <w:rPr>
          <w:lang w:eastAsia="en-US"/>
        </w:rPr>
      </w:pPr>
      <w:r w:rsidRPr="00B03E20">
        <w:rPr>
          <w:lang w:eastAsia="en-US"/>
        </w:rPr>
        <w:t xml:space="preserve">This national extension requires the use of </w:t>
      </w:r>
      <w:r w:rsidR="001216E3">
        <w:rPr>
          <w:lang w:eastAsia="en-US"/>
        </w:rPr>
        <w:t>the C-CDA content option defined in the 360X profiles (PCC TF-1:</w:t>
      </w:r>
      <w:r w:rsidR="00656E81">
        <w:rPr>
          <w:lang w:eastAsia="en-US"/>
        </w:rPr>
        <w:t xml:space="preserve"> X.1.2</w:t>
      </w:r>
      <w:r w:rsidR="001216E3">
        <w:rPr>
          <w:lang w:eastAsia="en-US"/>
        </w:rPr>
        <w:t xml:space="preserve">) The requirements for </w:t>
      </w:r>
      <w:r w:rsidRPr="00B03E20">
        <w:rPr>
          <w:lang w:eastAsia="en-US"/>
        </w:rPr>
        <w:t>Consolidated CDA</w:t>
      </w:r>
      <w:r w:rsidR="00066446" w:rsidRPr="00B03E20">
        <w:rPr>
          <w:lang w:eastAsia="en-US"/>
        </w:rPr>
        <w:t xml:space="preserve"> (C-CDA)</w:t>
      </w:r>
      <w:r w:rsidR="001216E3">
        <w:rPr>
          <w:lang w:eastAsia="en-US"/>
        </w:rPr>
        <w:t xml:space="preserve"> documents are</w:t>
      </w:r>
      <w:r w:rsidRPr="00B03E20">
        <w:rPr>
          <w:lang w:eastAsia="en-US"/>
        </w:rPr>
        <w:t xml:space="preserve"> described in the HL7 Implementation Guide for CDA Release 2: Consolidated CDA Templates for Clinical Notes (US Realm) DSTU</w:t>
      </w:r>
      <w:r w:rsidR="001216E3">
        <w:rPr>
          <w:lang w:eastAsia="en-US"/>
        </w:rPr>
        <w:t xml:space="preserve"> Release 2.1. C-CDA documents are used</w:t>
      </w:r>
      <w:r w:rsidRPr="00B03E20">
        <w:rPr>
          <w:lang w:eastAsia="en-US"/>
        </w:rPr>
        <w:t xml:space="preserve"> for the clinical content in transactions </w:t>
      </w:r>
      <w:r w:rsidR="008A24CE" w:rsidRPr="00B03E20">
        <w:rPr>
          <w:lang w:eastAsia="en-US"/>
        </w:rPr>
        <w:t>Referral Request</w:t>
      </w:r>
      <w:r w:rsidR="008A24CE">
        <w:rPr>
          <w:lang w:eastAsia="en-US"/>
        </w:rPr>
        <w:t xml:space="preserve"> [</w:t>
      </w:r>
      <w:r w:rsidRPr="00B03E20">
        <w:rPr>
          <w:lang w:eastAsia="en-US"/>
        </w:rPr>
        <w:t>PCC-Y1</w:t>
      </w:r>
      <w:r w:rsidR="008A24CE">
        <w:rPr>
          <w:lang w:eastAsia="en-US"/>
        </w:rPr>
        <w:t>]</w:t>
      </w:r>
      <w:r w:rsidRPr="00B03E20">
        <w:rPr>
          <w:lang w:eastAsia="en-US"/>
        </w:rPr>
        <w:t>, Referral Outcome</w:t>
      </w:r>
      <w:r w:rsidR="008A24CE">
        <w:rPr>
          <w:lang w:eastAsia="en-US"/>
        </w:rPr>
        <w:t xml:space="preserve"> [</w:t>
      </w:r>
      <w:r w:rsidR="008A24CE" w:rsidRPr="00B03E20">
        <w:rPr>
          <w:lang w:eastAsia="en-US"/>
        </w:rPr>
        <w:t>PCC-Y3</w:t>
      </w:r>
      <w:r w:rsidR="008A24CE">
        <w:rPr>
          <w:lang w:eastAsia="en-US"/>
        </w:rPr>
        <w:t>]</w:t>
      </w:r>
      <w:r w:rsidRPr="00B03E20">
        <w:rPr>
          <w:lang w:eastAsia="en-US"/>
        </w:rPr>
        <w:t xml:space="preserve">, and </w:t>
      </w:r>
      <w:r w:rsidR="008A24CE" w:rsidRPr="00B03E20">
        <w:rPr>
          <w:lang w:eastAsia="en-US"/>
        </w:rPr>
        <w:t>Interim Consultation Note</w:t>
      </w:r>
      <w:r w:rsidR="008A24CE">
        <w:rPr>
          <w:lang w:eastAsia="en-US"/>
        </w:rPr>
        <w:t xml:space="preserve"> [</w:t>
      </w:r>
      <w:r w:rsidRPr="00B03E20">
        <w:rPr>
          <w:lang w:eastAsia="en-US"/>
        </w:rPr>
        <w:t>PCC-Y5</w:t>
      </w:r>
      <w:r w:rsidR="008A24CE">
        <w:rPr>
          <w:lang w:eastAsia="en-US"/>
        </w:rPr>
        <w:t>]</w:t>
      </w:r>
      <w:r w:rsidRPr="00B03E20">
        <w:rPr>
          <w:lang w:eastAsia="en-US"/>
        </w:rPr>
        <w:t>.</w:t>
      </w:r>
    </w:p>
    <w:p w14:paraId="2064A4C9" w14:textId="77777777" w:rsidR="00816BD9" w:rsidRPr="00B03E20" w:rsidRDefault="00816BD9" w:rsidP="00816BD9">
      <w:pPr>
        <w:pStyle w:val="Heading5"/>
        <w:numPr>
          <w:ilvl w:val="0"/>
          <w:numId w:val="0"/>
        </w:numPr>
        <w:rPr>
          <w:noProof w:val="0"/>
        </w:rPr>
      </w:pPr>
      <w:bookmarkStart w:id="510" w:name="_Toc482625162"/>
      <w:bookmarkStart w:id="511" w:name="_Toc482625905"/>
      <w:bookmarkStart w:id="512" w:name="_Toc483500754"/>
      <w:proofErr w:type="gramStart"/>
      <w:r w:rsidRPr="00B03E20">
        <w:rPr>
          <w:noProof w:val="0"/>
        </w:rPr>
        <w:t>4.I.2.3.1</w:t>
      </w:r>
      <w:proofErr w:type="gramEnd"/>
      <w:r w:rsidRPr="00B03E20">
        <w:rPr>
          <w:noProof w:val="0"/>
        </w:rPr>
        <w:t xml:space="preserve"> C-CDA Document Types for Referral Request (PCC-Y1)</w:t>
      </w:r>
      <w:bookmarkEnd w:id="510"/>
      <w:bookmarkEnd w:id="511"/>
      <w:bookmarkEnd w:id="512"/>
    </w:p>
    <w:p w14:paraId="50127D1F" w14:textId="77777777" w:rsidR="00816BD9" w:rsidRPr="00B03E20" w:rsidRDefault="00A060E5" w:rsidP="00816BD9">
      <w:pPr>
        <w:pStyle w:val="BodyText"/>
        <w:rPr>
          <w:lang w:eastAsia="en-US"/>
        </w:rPr>
      </w:pPr>
      <w:r w:rsidRPr="00B03E20">
        <w:rPr>
          <w:lang w:eastAsia="en-US"/>
        </w:rPr>
        <w:t>The following table shows</w:t>
      </w:r>
      <w:r w:rsidR="00816BD9" w:rsidRPr="00B03E20">
        <w:rPr>
          <w:lang w:eastAsia="en-US"/>
        </w:rPr>
        <w:t xml:space="preserve"> the available </w:t>
      </w:r>
      <w:r w:rsidR="00BA5B52" w:rsidRPr="00B03E20">
        <w:rPr>
          <w:lang w:eastAsia="en-US"/>
        </w:rPr>
        <w:t xml:space="preserve">Consolidated CDA </w:t>
      </w:r>
      <w:r w:rsidR="00816BD9" w:rsidRPr="00B03E20">
        <w:rPr>
          <w:lang w:eastAsia="en-US"/>
        </w:rPr>
        <w:t xml:space="preserve">document types, and their use as payload for transaction PCC-Y1. RC means recommended, O means optional, and </w:t>
      </w:r>
      <w:r w:rsidRPr="00B03E20">
        <w:rPr>
          <w:lang w:eastAsia="en-US"/>
        </w:rPr>
        <w:t>N/A</w:t>
      </w:r>
      <w:r w:rsidR="00053890" w:rsidRPr="00B03E20">
        <w:rPr>
          <w:lang w:eastAsia="en-US"/>
        </w:rPr>
        <w:t xml:space="preserve"> (Not Applicable)</w:t>
      </w:r>
      <w:r w:rsidRPr="00B03E20">
        <w:rPr>
          <w:lang w:eastAsia="en-US"/>
        </w:rPr>
        <w:t xml:space="preserve"> means that the particular document type is not to be used in the Referral </w:t>
      </w:r>
      <w:r w:rsidR="0060422E" w:rsidRPr="00B03E20">
        <w:rPr>
          <w:lang w:eastAsia="en-US"/>
        </w:rPr>
        <w:t>Request t</w:t>
      </w:r>
      <w:r w:rsidRPr="00B03E20">
        <w:rPr>
          <w:lang w:eastAsia="en-US"/>
        </w:rPr>
        <w:t>ransaction.</w:t>
      </w:r>
    </w:p>
    <w:p w14:paraId="705700C0" w14:textId="77777777" w:rsidR="00343DC2" w:rsidRPr="00B03E20" w:rsidRDefault="00343DC2" w:rsidP="00816BD9">
      <w:pPr>
        <w:pStyle w:val="BodyText"/>
        <w:rPr>
          <w:lang w:eastAsia="en-US"/>
        </w:rPr>
      </w:pPr>
    </w:p>
    <w:p w14:paraId="54C4B491" w14:textId="77777777" w:rsidR="00343DC2" w:rsidRPr="00B03E20" w:rsidRDefault="00343DC2" w:rsidP="00343DC2">
      <w:pPr>
        <w:pStyle w:val="TableTitle"/>
      </w:pPr>
      <w:r w:rsidRPr="00B03E20">
        <w:t>Table 4.I.2.3.1-1: 360X US National Extension Document Content Modules</w:t>
      </w:r>
    </w:p>
    <w:tbl>
      <w:tblPr>
        <w:tblW w:w="8475" w:type="dxa"/>
        <w:tblInd w:w="543" w:type="dxa"/>
        <w:tblLayout w:type="fixed"/>
        <w:tblLook w:val="0000" w:firstRow="0" w:lastRow="0" w:firstColumn="0" w:lastColumn="0" w:noHBand="0" w:noVBand="0"/>
      </w:tblPr>
      <w:tblGrid>
        <w:gridCol w:w="1995"/>
        <w:gridCol w:w="3600"/>
        <w:gridCol w:w="810"/>
        <w:gridCol w:w="2070"/>
      </w:tblGrid>
      <w:tr w:rsidR="00631586" w:rsidRPr="00B03E20" w14:paraId="593CBC25" w14:textId="77777777" w:rsidTr="00AD7E03">
        <w:trPr>
          <w:cantSplit/>
          <w:tblHeader/>
        </w:trPr>
        <w:tc>
          <w:tcPr>
            <w:tcW w:w="1995" w:type="dxa"/>
            <w:tcBorders>
              <w:top w:val="single" w:sz="4" w:space="0" w:color="000000"/>
              <w:left w:val="single" w:sz="4" w:space="0" w:color="000000"/>
              <w:bottom w:val="single" w:sz="4" w:space="0" w:color="000000"/>
            </w:tcBorders>
            <w:shd w:val="clear" w:color="auto" w:fill="D8D8D8"/>
          </w:tcPr>
          <w:p w14:paraId="19501165" w14:textId="77777777" w:rsidR="00631586" w:rsidRPr="00B03E20" w:rsidRDefault="00631586" w:rsidP="00162DA3">
            <w:pPr>
              <w:pStyle w:val="TableEntryHeader"/>
            </w:pPr>
            <w:r w:rsidRPr="00B03E20">
              <w:t>Document Content Modules</w:t>
            </w:r>
          </w:p>
        </w:tc>
        <w:tc>
          <w:tcPr>
            <w:tcW w:w="3600" w:type="dxa"/>
            <w:tcBorders>
              <w:top w:val="single" w:sz="4" w:space="0" w:color="000000"/>
              <w:left w:val="single" w:sz="4" w:space="0" w:color="000000"/>
              <w:bottom w:val="single" w:sz="4" w:space="0" w:color="000000"/>
              <w:right w:val="single" w:sz="4" w:space="0" w:color="000000"/>
            </w:tcBorders>
            <w:shd w:val="clear" w:color="auto" w:fill="D8D8D8"/>
          </w:tcPr>
          <w:p w14:paraId="2FB806B1" w14:textId="32A8F582" w:rsidR="00531F0B" w:rsidRPr="00B03E20" w:rsidRDefault="00631586">
            <w:pPr>
              <w:pStyle w:val="TableEntryHeader"/>
            </w:pPr>
            <w:r w:rsidRPr="00B03E20">
              <w:t>Template ID</w:t>
            </w:r>
          </w:p>
          <w:p w14:paraId="41E57437" w14:textId="77777777" w:rsidR="00631586" w:rsidRPr="00B03E20" w:rsidRDefault="00631586">
            <w:pPr>
              <w:pStyle w:val="TableEntryHeader"/>
            </w:pPr>
            <w:r w:rsidRPr="00B03E20">
              <w:t>(/</w:t>
            </w:r>
            <w:proofErr w:type="spellStart"/>
            <w:r w:rsidRPr="00B03E20">
              <w:t>ClinicalDocument</w:t>
            </w:r>
            <w:proofErr w:type="spellEnd"/>
            <w:r w:rsidRPr="00B03E20">
              <w:t>/</w:t>
            </w:r>
            <w:proofErr w:type="spellStart"/>
            <w:r w:rsidRPr="00B03E20">
              <w:t>templateid</w:t>
            </w:r>
            <w:proofErr w:type="spellEnd"/>
            <w:r w:rsidRPr="00B03E20">
              <w:t>)</w:t>
            </w:r>
          </w:p>
        </w:tc>
        <w:tc>
          <w:tcPr>
            <w:tcW w:w="810" w:type="dxa"/>
            <w:tcBorders>
              <w:top w:val="single" w:sz="4" w:space="0" w:color="000000"/>
              <w:left w:val="single" w:sz="4" w:space="0" w:color="000000"/>
              <w:bottom w:val="single" w:sz="4" w:space="0" w:color="000000"/>
            </w:tcBorders>
            <w:shd w:val="clear" w:color="auto" w:fill="D8D8D8"/>
          </w:tcPr>
          <w:p w14:paraId="1AA83980" w14:textId="77777777" w:rsidR="00631586" w:rsidRPr="00B03E20" w:rsidRDefault="00631586">
            <w:pPr>
              <w:pStyle w:val="TableEntryHeader"/>
            </w:pPr>
            <w:r w:rsidRPr="00B03E20">
              <w:t>Use</w:t>
            </w:r>
          </w:p>
        </w:tc>
        <w:tc>
          <w:tcPr>
            <w:tcW w:w="2070" w:type="dxa"/>
            <w:tcBorders>
              <w:top w:val="single" w:sz="4" w:space="0" w:color="000000"/>
              <w:left w:val="single" w:sz="4" w:space="0" w:color="000000"/>
              <w:bottom w:val="single" w:sz="4" w:space="0" w:color="000000"/>
              <w:right w:val="single" w:sz="4" w:space="0" w:color="000000"/>
            </w:tcBorders>
            <w:shd w:val="clear" w:color="auto" w:fill="D8D8D8"/>
          </w:tcPr>
          <w:p w14:paraId="42B29CF8" w14:textId="77777777" w:rsidR="00631586" w:rsidRPr="00B03E20" w:rsidRDefault="00631586">
            <w:pPr>
              <w:pStyle w:val="TableEntryHeader"/>
            </w:pPr>
            <w:r w:rsidRPr="00B03E20">
              <w:t>Reference</w:t>
            </w:r>
          </w:p>
        </w:tc>
      </w:tr>
      <w:tr w:rsidR="00631586" w:rsidRPr="00B03E20" w14:paraId="6B13BFD6" w14:textId="77777777" w:rsidTr="00AD7E03">
        <w:trPr>
          <w:cantSplit/>
        </w:trPr>
        <w:tc>
          <w:tcPr>
            <w:tcW w:w="1995" w:type="dxa"/>
            <w:tcBorders>
              <w:top w:val="single" w:sz="4" w:space="0" w:color="000000"/>
              <w:left w:val="single" w:sz="4" w:space="0" w:color="000000"/>
              <w:bottom w:val="single" w:sz="4" w:space="0" w:color="000000"/>
            </w:tcBorders>
            <w:shd w:val="clear" w:color="auto" w:fill="auto"/>
          </w:tcPr>
          <w:p w14:paraId="0A0AC06B" w14:textId="77777777" w:rsidR="00631586" w:rsidRPr="00B03E20" w:rsidRDefault="00631586" w:rsidP="00162DA3">
            <w:pPr>
              <w:pStyle w:val="TableEntry"/>
            </w:pPr>
            <w:r w:rsidRPr="00B03E20">
              <w:t>Care Plan</w:t>
            </w:r>
          </w:p>
        </w:tc>
        <w:tc>
          <w:tcPr>
            <w:tcW w:w="3600" w:type="dxa"/>
            <w:tcBorders>
              <w:top w:val="single" w:sz="4" w:space="0" w:color="000000"/>
              <w:left w:val="single" w:sz="4" w:space="0" w:color="000000"/>
              <w:bottom w:val="single" w:sz="4" w:space="0" w:color="000000"/>
              <w:right w:val="single" w:sz="4" w:space="0" w:color="000000"/>
            </w:tcBorders>
          </w:tcPr>
          <w:p w14:paraId="59848EB4" w14:textId="77777777" w:rsidR="00631586" w:rsidRPr="00B03E20" w:rsidRDefault="00631586" w:rsidP="00AD7E03">
            <w:pPr>
              <w:pStyle w:val="TableEntry"/>
            </w:pPr>
            <w:r w:rsidRPr="00B03E20">
              <w:t>@root: 2.16.840.1.113883.10.20.22.1.15</w:t>
            </w:r>
          </w:p>
          <w:p w14:paraId="4D637452" w14:textId="77777777" w:rsidR="00631586" w:rsidRPr="00B03E20" w:rsidRDefault="00631586" w:rsidP="00AD7E03">
            <w:pPr>
              <w:pStyle w:val="TableEntry"/>
            </w:pPr>
            <w:r w:rsidRPr="00B03E20">
              <w:t>@extension: 2015-08-01</w:t>
            </w:r>
          </w:p>
        </w:tc>
        <w:tc>
          <w:tcPr>
            <w:tcW w:w="810" w:type="dxa"/>
            <w:tcBorders>
              <w:top w:val="single" w:sz="4" w:space="0" w:color="000000"/>
              <w:left w:val="single" w:sz="4" w:space="0" w:color="000000"/>
              <w:bottom w:val="single" w:sz="4" w:space="0" w:color="000000"/>
            </w:tcBorders>
            <w:shd w:val="clear" w:color="auto" w:fill="auto"/>
          </w:tcPr>
          <w:p w14:paraId="7B723AF6" w14:textId="77777777" w:rsidR="00631586" w:rsidRPr="00B03E20" w:rsidRDefault="00631586" w:rsidP="00AD7E03">
            <w:pPr>
              <w:pStyle w:val="TableEntry"/>
            </w:pPr>
            <w:r w:rsidRPr="00B03E20">
              <w:t>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684CF304" w14:textId="77777777" w:rsidR="00631586" w:rsidRPr="00B03E20" w:rsidRDefault="00631586" w:rsidP="00162DA3">
            <w:pPr>
              <w:pStyle w:val="TableEntry"/>
            </w:pPr>
            <w:r w:rsidRPr="00B03E20">
              <w:t>C-CDA Section 1.1.2</w:t>
            </w:r>
          </w:p>
        </w:tc>
      </w:tr>
      <w:tr w:rsidR="00631586" w:rsidRPr="00B03E20" w14:paraId="4C600534" w14:textId="77777777" w:rsidTr="00AD7E03">
        <w:trPr>
          <w:cantSplit/>
        </w:trPr>
        <w:tc>
          <w:tcPr>
            <w:tcW w:w="1995" w:type="dxa"/>
            <w:tcBorders>
              <w:left w:val="single" w:sz="4" w:space="0" w:color="000000"/>
              <w:bottom w:val="single" w:sz="4" w:space="0" w:color="auto"/>
            </w:tcBorders>
            <w:shd w:val="clear" w:color="auto" w:fill="auto"/>
          </w:tcPr>
          <w:p w14:paraId="6FB35758" w14:textId="77777777" w:rsidR="00631586" w:rsidRPr="00B03E20" w:rsidRDefault="00631586" w:rsidP="00162DA3">
            <w:pPr>
              <w:pStyle w:val="TableEntry"/>
            </w:pPr>
            <w:r w:rsidRPr="00B03E20">
              <w:t>Consultation Note</w:t>
            </w:r>
          </w:p>
        </w:tc>
        <w:tc>
          <w:tcPr>
            <w:tcW w:w="3600" w:type="dxa"/>
            <w:tcBorders>
              <w:left w:val="single" w:sz="4" w:space="0" w:color="000000"/>
              <w:bottom w:val="single" w:sz="4" w:space="0" w:color="auto"/>
              <w:right w:val="single" w:sz="4" w:space="0" w:color="000000"/>
            </w:tcBorders>
          </w:tcPr>
          <w:p w14:paraId="4E2ACCAB" w14:textId="77777777" w:rsidR="00070AD3" w:rsidRPr="00B03E20" w:rsidRDefault="00070AD3" w:rsidP="00AD7E03">
            <w:pPr>
              <w:pStyle w:val="TableEntry"/>
            </w:pPr>
            <w:r w:rsidRPr="00B03E20">
              <w:t>@root: 2.16.840.1.113883.10.20.22.1.4</w:t>
            </w:r>
          </w:p>
          <w:p w14:paraId="5AFAA625" w14:textId="77777777" w:rsidR="00631586" w:rsidRPr="00B03E20" w:rsidRDefault="00070AD3" w:rsidP="00AD7E03">
            <w:pPr>
              <w:pStyle w:val="TableEntry"/>
            </w:pPr>
            <w:r w:rsidRPr="00B03E20">
              <w:t>@extension: 2015-08-01</w:t>
            </w:r>
          </w:p>
        </w:tc>
        <w:tc>
          <w:tcPr>
            <w:tcW w:w="810" w:type="dxa"/>
            <w:tcBorders>
              <w:left w:val="single" w:sz="4" w:space="0" w:color="000000"/>
              <w:bottom w:val="single" w:sz="4" w:space="0" w:color="auto"/>
            </w:tcBorders>
            <w:shd w:val="clear" w:color="auto" w:fill="auto"/>
          </w:tcPr>
          <w:p w14:paraId="5CC4B41A" w14:textId="77777777" w:rsidR="00631586" w:rsidRPr="00B03E20" w:rsidRDefault="00631586" w:rsidP="00AD7E03">
            <w:pPr>
              <w:pStyle w:val="TableEntry"/>
            </w:pPr>
            <w:r w:rsidRPr="00B03E20">
              <w:t>N/A</w:t>
            </w:r>
          </w:p>
        </w:tc>
        <w:tc>
          <w:tcPr>
            <w:tcW w:w="2070" w:type="dxa"/>
            <w:tcBorders>
              <w:left w:val="single" w:sz="4" w:space="0" w:color="000000"/>
              <w:bottom w:val="single" w:sz="4" w:space="0" w:color="auto"/>
              <w:right w:val="single" w:sz="4" w:space="0" w:color="000000"/>
            </w:tcBorders>
            <w:shd w:val="clear" w:color="auto" w:fill="auto"/>
          </w:tcPr>
          <w:p w14:paraId="013E4169" w14:textId="77777777" w:rsidR="00631586" w:rsidRPr="00B03E20" w:rsidRDefault="00631586" w:rsidP="00162DA3">
            <w:pPr>
              <w:pStyle w:val="TableEntry"/>
            </w:pPr>
            <w:r w:rsidRPr="00B03E20">
              <w:t>C-CDA Section 1.1.3</w:t>
            </w:r>
          </w:p>
        </w:tc>
      </w:tr>
      <w:tr w:rsidR="00631586" w:rsidRPr="00B03E20" w14:paraId="4B2DBBCF"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AB46E3E" w14:textId="77777777" w:rsidR="00631586" w:rsidRPr="00B03E20" w:rsidRDefault="00070AD3" w:rsidP="00162DA3">
            <w:pPr>
              <w:pStyle w:val="TableEntry"/>
            </w:pPr>
            <w:r w:rsidRPr="00B03E20">
              <w:t>Continuity of Care Document (CCD)</w:t>
            </w:r>
          </w:p>
        </w:tc>
        <w:tc>
          <w:tcPr>
            <w:tcW w:w="3600" w:type="dxa"/>
            <w:tcBorders>
              <w:top w:val="single" w:sz="4" w:space="0" w:color="auto"/>
              <w:left w:val="single" w:sz="4" w:space="0" w:color="auto"/>
              <w:bottom w:val="single" w:sz="4" w:space="0" w:color="auto"/>
              <w:right w:val="single" w:sz="4" w:space="0" w:color="auto"/>
            </w:tcBorders>
          </w:tcPr>
          <w:p w14:paraId="16F5F101" w14:textId="77777777" w:rsidR="00F105DF" w:rsidRPr="00B03E20" w:rsidRDefault="00F105DF" w:rsidP="00AD7E03">
            <w:pPr>
              <w:pStyle w:val="TableEntry"/>
            </w:pPr>
            <w:r w:rsidRPr="00B03E20">
              <w:t>@root: 2.16.840.1.113883.10.20.22.1.2</w:t>
            </w:r>
          </w:p>
          <w:p w14:paraId="742B7AD8" w14:textId="77777777" w:rsidR="00631586" w:rsidRPr="00B03E20" w:rsidRDefault="00F105DF"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314953F" w14:textId="77777777" w:rsidR="00631586" w:rsidRPr="00B03E20" w:rsidRDefault="00631586" w:rsidP="00AD7E03">
            <w:pPr>
              <w:pStyle w:val="TableEntry"/>
            </w:pPr>
            <w:r w:rsidRPr="00B03E20">
              <w:t>R</w:t>
            </w:r>
            <w:r w:rsidR="0060422E" w:rsidRPr="00B03E20">
              <w:t>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AE7791" w14:textId="77777777" w:rsidR="00631586" w:rsidRPr="00B03E20" w:rsidRDefault="00631586" w:rsidP="00162DA3">
            <w:pPr>
              <w:pStyle w:val="TableEntry"/>
            </w:pPr>
            <w:r w:rsidRPr="00B03E20">
              <w:t>C-CDA Section</w:t>
            </w:r>
            <w:r w:rsidR="00070AD3" w:rsidRPr="00B03E20">
              <w:t xml:space="preserve"> 1.1.5</w:t>
            </w:r>
          </w:p>
        </w:tc>
      </w:tr>
      <w:tr w:rsidR="00631586" w:rsidRPr="00B03E20" w14:paraId="492A2384"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348ACEA4" w14:textId="77777777" w:rsidR="00631586" w:rsidRPr="00B03E20" w:rsidRDefault="0060422E" w:rsidP="00162DA3">
            <w:pPr>
              <w:pStyle w:val="TableEntry"/>
            </w:pPr>
            <w:r w:rsidRPr="00B03E20">
              <w:t>Diagnostic Imaging Report</w:t>
            </w:r>
          </w:p>
        </w:tc>
        <w:tc>
          <w:tcPr>
            <w:tcW w:w="3600" w:type="dxa"/>
            <w:tcBorders>
              <w:top w:val="single" w:sz="4" w:space="0" w:color="auto"/>
              <w:left w:val="single" w:sz="4" w:space="0" w:color="auto"/>
              <w:bottom w:val="single" w:sz="4" w:space="0" w:color="auto"/>
              <w:right w:val="single" w:sz="4" w:space="0" w:color="auto"/>
            </w:tcBorders>
          </w:tcPr>
          <w:p w14:paraId="4C262645" w14:textId="77777777" w:rsidR="00F105DF" w:rsidRPr="00B03E20" w:rsidRDefault="00F105DF" w:rsidP="00AD7E03">
            <w:pPr>
              <w:pStyle w:val="TableEntry"/>
            </w:pPr>
            <w:r w:rsidRPr="00B03E20">
              <w:t>@root: 2.16.840.1.113883.10.20.22.1.5</w:t>
            </w:r>
          </w:p>
          <w:p w14:paraId="6E9703D9" w14:textId="77777777" w:rsidR="00631586" w:rsidRPr="00B03E20" w:rsidRDefault="00F105DF" w:rsidP="00AD7E03">
            <w:pPr>
              <w:pStyle w:val="TableEntry"/>
            </w:pPr>
            <w:r w:rsidRPr="00B03E20">
              <w:t>@extension: 2014-06-09</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27B936B" w14:textId="77777777" w:rsidR="00631586" w:rsidRPr="00B03E20" w:rsidRDefault="00F105DF"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9D345D0" w14:textId="77777777" w:rsidR="00631586" w:rsidRPr="00B03E20" w:rsidRDefault="00631586" w:rsidP="00162DA3">
            <w:pPr>
              <w:pStyle w:val="TableEntry"/>
            </w:pPr>
            <w:r w:rsidRPr="00B03E20">
              <w:t>C-CDA Section</w:t>
            </w:r>
            <w:r w:rsidR="00070AD3" w:rsidRPr="00B03E20">
              <w:t xml:space="preserve"> 1.1.7</w:t>
            </w:r>
          </w:p>
        </w:tc>
      </w:tr>
      <w:tr w:rsidR="00631586" w:rsidRPr="00B03E20" w14:paraId="4C1BAD60"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0A14875" w14:textId="77777777" w:rsidR="00631586" w:rsidRPr="00B03E20" w:rsidRDefault="00F105DF" w:rsidP="00162DA3">
            <w:pPr>
              <w:pStyle w:val="TableEntry"/>
            </w:pPr>
            <w:r w:rsidRPr="00B03E20">
              <w:lastRenderedPageBreak/>
              <w:t>Discharge Summary</w:t>
            </w:r>
          </w:p>
        </w:tc>
        <w:tc>
          <w:tcPr>
            <w:tcW w:w="3600" w:type="dxa"/>
            <w:tcBorders>
              <w:top w:val="single" w:sz="4" w:space="0" w:color="auto"/>
              <w:left w:val="single" w:sz="4" w:space="0" w:color="auto"/>
              <w:bottom w:val="single" w:sz="4" w:space="0" w:color="auto"/>
              <w:right w:val="single" w:sz="4" w:space="0" w:color="auto"/>
            </w:tcBorders>
          </w:tcPr>
          <w:p w14:paraId="7665919C" w14:textId="77777777" w:rsidR="00053890" w:rsidRPr="00B03E20" w:rsidRDefault="00053890" w:rsidP="00AD7E03">
            <w:pPr>
              <w:pStyle w:val="TableEntry"/>
            </w:pPr>
            <w:r w:rsidRPr="00B03E20">
              <w:t>@root: 2.16.840.1.113883.10.20.22.1.8</w:t>
            </w:r>
          </w:p>
          <w:p w14:paraId="318FF719" w14:textId="77777777" w:rsidR="00631586"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B07436F" w14:textId="77777777" w:rsidR="00631586" w:rsidRPr="00B03E20" w:rsidRDefault="00F105DF"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0B2F2DB" w14:textId="77777777" w:rsidR="00631586" w:rsidRPr="00B03E20" w:rsidRDefault="00631586" w:rsidP="00162DA3">
            <w:pPr>
              <w:pStyle w:val="TableEntry"/>
            </w:pPr>
            <w:r w:rsidRPr="00B03E20">
              <w:t>C-CDA Section</w:t>
            </w:r>
            <w:r w:rsidR="00070AD3" w:rsidRPr="00B03E20">
              <w:t xml:space="preserve"> 1.1.9</w:t>
            </w:r>
          </w:p>
        </w:tc>
      </w:tr>
      <w:tr w:rsidR="00631586" w:rsidRPr="00B03E20" w14:paraId="43D5B0A2"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5CD71257" w14:textId="77777777" w:rsidR="00631586" w:rsidRPr="00B03E20" w:rsidRDefault="00F105DF" w:rsidP="00162DA3">
            <w:pPr>
              <w:pStyle w:val="TableEntry"/>
            </w:pPr>
            <w:r w:rsidRPr="00B03E20">
              <w:t>History and Physical</w:t>
            </w:r>
          </w:p>
        </w:tc>
        <w:tc>
          <w:tcPr>
            <w:tcW w:w="3600" w:type="dxa"/>
            <w:tcBorders>
              <w:top w:val="single" w:sz="4" w:space="0" w:color="auto"/>
              <w:left w:val="single" w:sz="4" w:space="0" w:color="auto"/>
              <w:bottom w:val="single" w:sz="4" w:space="0" w:color="auto"/>
              <w:right w:val="single" w:sz="4" w:space="0" w:color="auto"/>
            </w:tcBorders>
          </w:tcPr>
          <w:p w14:paraId="41E784F9" w14:textId="77777777" w:rsidR="00053890" w:rsidRPr="00B03E20" w:rsidRDefault="00053890" w:rsidP="00AD7E03">
            <w:pPr>
              <w:pStyle w:val="TableEntry"/>
            </w:pPr>
            <w:r w:rsidRPr="00B03E20">
              <w:t>@root: 2.16.840.1.113883.10.20.22.1.3</w:t>
            </w:r>
          </w:p>
          <w:p w14:paraId="69E5177A" w14:textId="77777777" w:rsidR="00631586"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4C2870E" w14:textId="77777777" w:rsidR="00631586" w:rsidRPr="00B03E20" w:rsidRDefault="00F105DF"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5C3CE80" w14:textId="77777777" w:rsidR="00631586" w:rsidRPr="00B03E20" w:rsidRDefault="00631586" w:rsidP="00162DA3">
            <w:pPr>
              <w:pStyle w:val="TableEntry"/>
            </w:pPr>
            <w:r w:rsidRPr="00B03E20">
              <w:t>C-CDA Section</w:t>
            </w:r>
            <w:r w:rsidR="00F105DF" w:rsidRPr="00B03E20">
              <w:t xml:space="preserve"> 1.1.11</w:t>
            </w:r>
          </w:p>
        </w:tc>
      </w:tr>
      <w:tr w:rsidR="00631586" w:rsidRPr="00B03E20" w14:paraId="2369E0BA"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7E6102A" w14:textId="77777777" w:rsidR="00631586" w:rsidRPr="00B03E20" w:rsidRDefault="00F105DF" w:rsidP="00162DA3">
            <w:pPr>
              <w:pStyle w:val="TableEntry"/>
            </w:pPr>
            <w:r w:rsidRPr="00B03E20">
              <w:t>Operative Note</w:t>
            </w:r>
          </w:p>
        </w:tc>
        <w:tc>
          <w:tcPr>
            <w:tcW w:w="3600" w:type="dxa"/>
            <w:tcBorders>
              <w:top w:val="single" w:sz="4" w:space="0" w:color="auto"/>
              <w:left w:val="single" w:sz="4" w:space="0" w:color="auto"/>
              <w:bottom w:val="single" w:sz="4" w:space="0" w:color="auto"/>
              <w:right w:val="single" w:sz="4" w:space="0" w:color="auto"/>
            </w:tcBorders>
          </w:tcPr>
          <w:p w14:paraId="500708E1" w14:textId="77777777" w:rsidR="00053890" w:rsidRPr="00B03E20" w:rsidRDefault="00053890" w:rsidP="00AD7E03">
            <w:pPr>
              <w:pStyle w:val="TableEntry"/>
            </w:pPr>
            <w:r w:rsidRPr="00B03E20">
              <w:t>@root: 2.16.840.1.113883.10.20.22.1.7</w:t>
            </w:r>
          </w:p>
          <w:p w14:paraId="38EC6FB0" w14:textId="77777777" w:rsidR="00631586"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1858582" w14:textId="77777777" w:rsidR="00631586" w:rsidRPr="00B03E20" w:rsidRDefault="00F105DF"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5FAC82" w14:textId="77777777" w:rsidR="00631586" w:rsidRPr="00B03E20" w:rsidRDefault="00631586" w:rsidP="00162DA3">
            <w:pPr>
              <w:pStyle w:val="TableEntry"/>
            </w:pPr>
            <w:r w:rsidRPr="00B03E20">
              <w:t>C-CDA Section</w:t>
            </w:r>
            <w:r w:rsidR="00F105DF" w:rsidRPr="00B03E20">
              <w:t xml:space="preserve"> 1.1.13</w:t>
            </w:r>
          </w:p>
        </w:tc>
      </w:tr>
      <w:tr w:rsidR="00F105DF" w:rsidRPr="00B03E20" w14:paraId="40CC2EA7"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FDF0FD2" w14:textId="77777777" w:rsidR="00F105DF" w:rsidRPr="00B03E20" w:rsidRDefault="00F105DF" w:rsidP="00162DA3">
            <w:pPr>
              <w:pStyle w:val="TableEntry"/>
            </w:pPr>
            <w:r w:rsidRPr="00B03E20">
              <w:t>Procedure Note</w:t>
            </w:r>
          </w:p>
        </w:tc>
        <w:tc>
          <w:tcPr>
            <w:tcW w:w="3600" w:type="dxa"/>
            <w:tcBorders>
              <w:top w:val="single" w:sz="4" w:space="0" w:color="auto"/>
              <w:left w:val="single" w:sz="4" w:space="0" w:color="auto"/>
              <w:bottom w:val="single" w:sz="4" w:space="0" w:color="auto"/>
              <w:right w:val="single" w:sz="4" w:space="0" w:color="auto"/>
            </w:tcBorders>
          </w:tcPr>
          <w:p w14:paraId="1B6EB35F" w14:textId="77777777" w:rsidR="00053890" w:rsidRPr="00B03E20" w:rsidRDefault="00053890" w:rsidP="00AD7E03">
            <w:pPr>
              <w:pStyle w:val="TableEntry"/>
            </w:pPr>
            <w:r w:rsidRPr="00B03E20">
              <w:t>@root: 2.16.840.1.113883.10.20.22.1.6</w:t>
            </w:r>
          </w:p>
          <w:p w14:paraId="00E41351" w14:textId="77777777" w:rsidR="00F105DF"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8C5A8B2" w14:textId="77777777" w:rsidR="00F105DF" w:rsidRPr="00B03E20" w:rsidRDefault="00F105DF"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1E59D30" w14:textId="77777777" w:rsidR="00F105DF" w:rsidRPr="00B03E20" w:rsidRDefault="00F105DF" w:rsidP="00162DA3">
            <w:pPr>
              <w:pStyle w:val="TableEntry"/>
            </w:pPr>
            <w:r w:rsidRPr="00B03E20">
              <w:t>C-CDA Section 1.1.15</w:t>
            </w:r>
          </w:p>
        </w:tc>
      </w:tr>
      <w:tr w:rsidR="00F105DF" w:rsidRPr="00B03E20" w14:paraId="2CF239C1"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4268BF0" w14:textId="77777777" w:rsidR="00F105DF" w:rsidRPr="00B03E20" w:rsidRDefault="00F105DF" w:rsidP="00162DA3">
            <w:pPr>
              <w:pStyle w:val="TableEntry"/>
            </w:pPr>
            <w:r w:rsidRPr="00B03E20">
              <w:t>Progress Note</w:t>
            </w:r>
          </w:p>
        </w:tc>
        <w:tc>
          <w:tcPr>
            <w:tcW w:w="3600" w:type="dxa"/>
            <w:tcBorders>
              <w:top w:val="single" w:sz="4" w:space="0" w:color="auto"/>
              <w:left w:val="single" w:sz="4" w:space="0" w:color="auto"/>
              <w:bottom w:val="single" w:sz="4" w:space="0" w:color="auto"/>
              <w:right w:val="single" w:sz="4" w:space="0" w:color="auto"/>
            </w:tcBorders>
          </w:tcPr>
          <w:p w14:paraId="05D37D23" w14:textId="77777777" w:rsidR="00053890" w:rsidRPr="00B03E20" w:rsidRDefault="00053890" w:rsidP="00AD7E03">
            <w:pPr>
              <w:pStyle w:val="TableEntry"/>
            </w:pPr>
            <w:r w:rsidRPr="00B03E20">
              <w:t>@root: 2.16.840.1.113883.10.20.22.1.9</w:t>
            </w:r>
          </w:p>
          <w:p w14:paraId="1D746070" w14:textId="77777777" w:rsidR="00F105DF"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4A46F6C" w14:textId="77777777" w:rsidR="00F105DF" w:rsidRPr="00B03E20" w:rsidRDefault="00F105DF"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35347B2" w14:textId="77777777" w:rsidR="00F105DF" w:rsidRPr="00B03E20" w:rsidRDefault="00F105DF" w:rsidP="00162DA3">
            <w:pPr>
              <w:pStyle w:val="TableEntry"/>
            </w:pPr>
            <w:r w:rsidRPr="00B03E20">
              <w:t>C-CDA Section 1.1.17</w:t>
            </w:r>
          </w:p>
        </w:tc>
      </w:tr>
      <w:tr w:rsidR="00F105DF" w:rsidRPr="00B03E20" w14:paraId="1FEB232A"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39E5C88" w14:textId="77777777" w:rsidR="00F105DF" w:rsidRPr="00B03E20" w:rsidRDefault="00F105DF" w:rsidP="00162DA3">
            <w:pPr>
              <w:pStyle w:val="TableEntry"/>
            </w:pPr>
            <w:r w:rsidRPr="00B03E20">
              <w:t>Referral Not</w:t>
            </w:r>
            <w:r w:rsidR="00053890" w:rsidRPr="00B03E20">
              <w:t>e</w:t>
            </w:r>
          </w:p>
        </w:tc>
        <w:tc>
          <w:tcPr>
            <w:tcW w:w="3600" w:type="dxa"/>
            <w:tcBorders>
              <w:top w:val="single" w:sz="4" w:space="0" w:color="auto"/>
              <w:left w:val="single" w:sz="4" w:space="0" w:color="auto"/>
              <w:bottom w:val="single" w:sz="4" w:space="0" w:color="auto"/>
              <w:right w:val="single" w:sz="4" w:space="0" w:color="auto"/>
            </w:tcBorders>
          </w:tcPr>
          <w:p w14:paraId="4D50BFD2" w14:textId="77777777" w:rsidR="00053890" w:rsidRPr="00B03E20" w:rsidRDefault="00053890" w:rsidP="00AD7E03">
            <w:pPr>
              <w:pStyle w:val="TableEntry"/>
            </w:pPr>
            <w:r w:rsidRPr="00B03E20">
              <w:t>@root: 2.16.840.1.113883.10.20.22.1.14</w:t>
            </w:r>
          </w:p>
          <w:p w14:paraId="2DDBC324" w14:textId="77777777" w:rsidR="00F105DF"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2DA0C79" w14:textId="77777777" w:rsidR="00F105DF" w:rsidRPr="00B03E20" w:rsidRDefault="00F105DF" w:rsidP="00AD7E03">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1D7A56" w14:textId="77777777" w:rsidR="00F105DF" w:rsidRPr="00B03E20" w:rsidRDefault="00F105DF" w:rsidP="00162DA3">
            <w:pPr>
              <w:pStyle w:val="TableEntry"/>
            </w:pPr>
            <w:r w:rsidRPr="00B03E20">
              <w:t>C-CDA Section 1.1.19</w:t>
            </w:r>
          </w:p>
        </w:tc>
      </w:tr>
      <w:tr w:rsidR="00053890" w:rsidRPr="00B03E20" w14:paraId="31AD9A90"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AB0C7A5" w14:textId="77777777" w:rsidR="00053890" w:rsidRPr="00B03E20" w:rsidRDefault="00053890" w:rsidP="00162DA3">
            <w:pPr>
              <w:pStyle w:val="TableEntry"/>
            </w:pPr>
            <w:r w:rsidRPr="00B03E20">
              <w:t>Transfer Summary</w:t>
            </w:r>
          </w:p>
        </w:tc>
        <w:tc>
          <w:tcPr>
            <w:tcW w:w="3600" w:type="dxa"/>
            <w:tcBorders>
              <w:top w:val="single" w:sz="4" w:space="0" w:color="auto"/>
              <w:left w:val="single" w:sz="4" w:space="0" w:color="auto"/>
              <w:bottom w:val="single" w:sz="4" w:space="0" w:color="auto"/>
              <w:right w:val="single" w:sz="4" w:space="0" w:color="auto"/>
            </w:tcBorders>
          </w:tcPr>
          <w:p w14:paraId="0AE7C010" w14:textId="77777777" w:rsidR="00E44DE4" w:rsidRPr="00B03E20" w:rsidRDefault="00E44DE4" w:rsidP="00AD7E03">
            <w:pPr>
              <w:pStyle w:val="TableEntry"/>
            </w:pPr>
            <w:r w:rsidRPr="00B03E20">
              <w:t>@root: 2.16.840.1.113883.10.20.22.1.13</w:t>
            </w:r>
          </w:p>
          <w:p w14:paraId="77BFE559" w14:textId="77777777" w:rsidR="00053890" w:rsidRPr="00B03E20" w:rsidRDefault="00E44DE4"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7CE88BC" w14:textId="77777777" w:rsidR="00053890" w:rsidRPr="00B03E20" w:rsidRDefault="00053890"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9606272" w14:textId="77777777" w:rsidR="00053890" w:rsidRPr="00B03E20" w:rsidRDefault="00053890" w:rsidP="00162DA3">
            <w:pPr>
              <w:pStyle w:val="TableEntry"/>
            </w:pPr>
            <w:r w:rsidRPr="00B03E20">
              <w:t>C-CDA Section 1.1.20</w:t>
            </w:r>
          </w:p>
        </w:tc>
      </w:tr>
      <w:tr w:rsidR="00E44DE4" w:rsidRPr="00B03E20" w14:paraId="2FC8A346"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C0F5669" w14:textId="77777777" w:rsidR="00E44DE4" w:rsidRPr="00B03E20" w:rsidRDefault="00E44DE4" w:rsidP="00162DA3">
            <w:pPr>
              <w:pStyle w:val="TableEntry"/>
            </w:pPr>
            <w:r w:rsidRPr="00B03E20">
              <w:t>Unstructured Document</w:t>
            </w:r>
          </w:p>
        </w:tc>
        <w:tc>
          <w:tcPr>
            <w:tcW w:w="3600" w:type="dxa"/>
            <w:tcBorders>
              <w:top w:val="single" w:sz="4" w:space="0" w:color="auto"/>
              <w:left w:val="single" w:sz="4" w:space="0" w:color="auto"/>
              <w:bottom w:val="single" w:sz="4" w:space="0" w:color="auto"/>
              <w:right w:val="single" w:sz="4" w:space="0" w:color="auto"/>
            </w:tcBorders>
          </w:tcPr>
          <w:p w14:paraId="2372DAA7" w14:textId="77777777" w:rsidR="00E44DE4" w:rsidRPr="00B03E20" w:rsidRDefault="00E44DE4" w:rsidP="00AD7E03">
            <w:pPr>
              <w:pStyle w:val="TableEntry"/>
            </w:pPr>
            <w:r w:rsidRPr="00B03E20">
              <w:t>@root: 2.16.840.1.113883.10.20.22.1.</w:t>
            </w:r>
            <w:r w:rsidR="009B54C6" w:rsidRPr="00B03E20">
              <w:t>10</w:t>
            </w:r>
          </w:p>
          <w:p w14:paraId="083B10B6" w14:textId="77777777" w:rsidR="00E44DE4" w:rsidRPr="00B03E20" w:rsidRDefault="00E44DE4"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CFCDA00" w14:textId="77777777" w:rsidR="00E44DE4" w:rsidRPr="00B03E20" w:rsidRDefault="009B54C6"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442191" w14:textId="77777777" w:rsidR="00E44DE4" w:rsidRPr="00B03E20" w:rsidRDefault="00E44DE4" w:rsidP="00162DA3">
            <w:pPr>
              <w:pStyle w:val="TableEntry"/>
            </w:pPr>
            <w:r w:rsidRPr="00B03E20">
              <w:t>C-CDA Section 1.1.</w:t>
            </w:r>
            <w:r w:rsidR="009B54C6" w:rsidRPr="00B03E20">
              <w:t>21</w:t>
            </w:r>
          </w:p>
        </w:tc>
      </w:tr>
    </w:tbl>
    <w:p w14:paraId="3F2C87FA" w14:textId="77777777" w:rsidR="00923253" w:rsidRPr="00B03E20" w:rsidRDefault="00923253" w:rsidP="00816BD9">
      <w:pPr>
        <w:pStyle w:val="BodyText"/>
        <w:rPr>
          <w:lang w:eastAsia="en-US"/>
        </w:rPr>
      </w:pPr>
    </w:p>
    <w:p w14:paraId="2A69499A" w14:textId="77777777" w:rsidR="00DC4622" w:rsidRPr="00B03E20" w:rsidRDefault="00923253" w:rsidP="00816BD9">
      <w:pPr>
        <w:pStyle w:val="BodyText"/>
        <w:rPr>
          <w:lang w:eastAsia="en-US"/>
        </w:rPr>
      </w:pPr>
      <w:r w:rsidRPr="00B03E20">
        <w:rPr>
          <w:lang w:eastAsia="en-US"/>
        </w:rPr>
        <w:t>The Referral Note document template is recommended, as its purpose is aligned most closely with the referral request.</w:t>
      </w:r>
      <w:r w:rsidR="00DC4622" w:rsidRPr="00B03E20">
        <w:rPr>
          <w:lang w:eastAsia="en-US"/>
        </w:rPr>
        <w:t xml:space="preserve"> It requires</w:t>
      </w:r>
      <w:r w:rsidRPr="00B03E20">
        <w:rPr>
          <w:lang w:eastAsia="en-US"/>
        </w:rPr>
        <w:t xml:space="preserve"> the Reason for Referral section template (</w:t>
      </w:r>
      <w:r w:rsidR="00DC4622" w:rsidRPr="00B03E20">
        <w:rPr>
          <w:lang w:eastAsia="en-US"/>
        </w:rPr>
        <w:t xml:space="preserve">template ID root 1.3.6.1.4.1.19376.1.5.3.1.3.1, template ID extension 2014-06-09). </w:t>
      </w:r>
    </w:p>
    <w:p w14:paraId="2439733C" w14:textId="77777777" w:rsidR="00936299" w:rsidRDefault="00923253" w:rsidP="00816BD9">
      <w:pPr>
        <w:pStyle w:val="BodyText"/>
        <w:rPr>
          <w:lang w:eastAsia="en-US"/>
        </w:rPr>
      </w:pPr>
      <w:r w:rsidRPr="00B03E20">
        <w:rPr>
          <w:lang w:eastAsia="en-US"/>
        </w:rPr>
        <w:t xml:space="preserve">The Continuity of Care </w:t>
      </w:r>
      <w:r w:rsidR="00DC4622" w:rsidRPr="00B03E20">
        <w:rPr>
          <w:lang w:eastAsia="en-US"/>
        </w:rPr>
        <w:t>D</w:t>
      </w:r>
      <w:r w:rsidRPr="00B03E20">
        <w:rPr>
          <w:lang w:eastAsia="en-US"/>
        </w:rPr>
        <w:t>ocument</w:t>
      </w:r>
      <w:r w:rsidR="00DC4622" w:rsidRPr="00B03E20">
        <w:rPr>
          <w:lang w:eastAsia="en-US"/>
        </w:rPr>
        <w:t xml:space="preserve"> (CCD)</w:t>
      </w:r>
      <w:r w:rsidRPr="00B03E20">
        <w:rPr>
          <w:lang w:eastAsia="en-US"/>
        </w:rPr>
        <w:t xml:space="preserve"> template is recommended as the most widespread implemented document type in the US.</w:t>
      </w:r>
      <w:r w:rsidR="00DC4622" w:rsidRPr="00B03E20">
        <w:rPr>
          <w:lang w:eastAsia="en-US"/>
        </w:rPr>
        <w:t xml:space="preserve"> It is an open template, </w:t>
      </w:r>
      <w:r w:rsidR="00936299" w:rsidRPr="00B03E20">
        <w:rPr>
          <w:lang w:eastAsia="en-US"/>
        </w:rPr>
        <w:t xml:space="preserve">and it SHOULD contain a </w:t>
      </w:r>
      <w:r w:rsidR="00DC4622" w:rsidRPr="00B03E20">
        <w:rPr>
          <w:lang w:eastAsia="en-US"/>
        </w:rPr>
        <w:t xml:space="preserve">Reason for Referral </w:t>
      </w:r>
      <w:r w:rsidR="00936299" w:rsidRPr="00B03E20">
        <w:rPr>
          <w:lang w:eastAsia="en-US"/>
        </w:rPr>
        <w:t>section when used as a payload of the Referral Request transaction.</w:t>
      </w:r>
    </w:p>
    <w:p w14:paraId="719897E8" w14:textId="798B791F" w:rsidR="00783EB5" w:rsidRDefault="00783EB5" w:rsidP="00816BD9">
      <w:pPr>
        <w:pStyle w:val="BodyText"/>
        <w:rPr>
          <w:lang w:eastAsia="en-US"/>
        </w:rPr>
      </w:pPr>
      <w:r>
        <w:rPr>
          <w:lang w:eastAsia="en-US"/>
        </w:rPr>
        <w:t>The document templates in this list provide a hierarchy of implementation choices for the Content Creator:</w:t>
      </w:r>
    </w:p>
    <w:p w14:paraId="45DC530C" w14:textId="05CD94A5" w:rsidR="00783EB5" w:rsidRDefault="00783EB5" w:rsidP="00783EB5">
      <w:pPr>
        <w:pStyle w:val="BodyText"/>
        <w:numPr>
          <w:ilvl w:val="0"/>
          <w:numId w:val="60"/>
        </w:numPr>
        <w:rPr>
          <w:lang w:eastAsia="en-US"/>
        </w:rPr>
      </w:pPr>
      <w:r>
        <w:rPr>
          <w:lang w:eastAsia="en-US"/>
        </w:rPr>
        <w:t>If possible, create a Referral Note</w:t>
      </w:r>
    </w:p>
    <w:p w14:paraId="0491671F" w14:textId="6B1F818A" w:rsidR="00783EB5" w:rsidRDefault="00783EB5" w:rsidP="00783EB5">
      <w:pPr>
        <w:pStyle w:val="BodyText"/>
        <w:numPr>
          <w:ilvl w:val="0"/>
          <w:numId w:val="60"/>
        </w:numPr>
        <w:rPr>
          <w:lang w:eastAsia="en-US"/>
        </w:rPr>
      </w:pPr>
      <w:r>
        <w:rPr>
          <w:lang w:eastAsia="en-US"/>
        </w:rPr>
        <w:t>If already able to create CCDs, use the CCD template with the addition of the Reason for Referral section template</w:t>
      </w:r>
    </w:p>
    <w:p w14:paraId="3C21F21A" w14:textId="401A0DC1" w:rsidR="00783EB5" w:rsidRDefault="00783EB5" w:rsidP="00783EB5">
      <w:pPr>
        <w:pStyle w:val="BodyText"/>
        <w:numPr>
          <w:ilvl w:val="0"/>
          <w:numId w:val="60"/>
        </w:numPr>
        <w:rPr>
          <w:lang w:eastAsia="en-US"/>
        </w:rPr>
      </w:pPr>
      <w:r>
        <w:rPr>
          <w:lang w:eastAsia="en-US"/>
        </w:rPr>
        <w:t>If already able to create CCDs without the capability for additional sections, use the CCD as is</w:t>
      </w:r>
    </w:p>
    <w:p w14:paraId="5ECE4248" w14:textId="7CA5FBAE" w:rsidR="00783EB5" w:rsidRPr="00B03E20" w:rsidRDefault="00783EB5" w:rsidP="00783EB5">
      <w:pPr>
        <w:pStyle w:val="BodyText"/>
        <w:numPr>
          <w:ilvl w:val="0"/>
          <w:numId w:val="60"/>
        </w:numPr>
        <w:rPr>
          <w:lang w:eastAsia="en-US"/>
        </w:rPr>
      </w:pPr>
      <w:r>
        <w:rPr>
          <w:lang w:eastAsia="en-US"/>
        </w:rPr>
        <w:t xml:space="preserve">If any other document </w:t>
      </w:r>
      <w:r w:rsidR="00A951AC">
        <w:rPr>
          <w:lang w:eastAsia="en-US"/>
        </w:rPr>
        <w:t>template, marked as O (optional) in the table above is more applicable to a specific referral workflow, use that document template.</w:t>
      </w:r>
    </w:p>
    <w:p w14:paraId="4B0699EA" w14:textId="70D661A9" w:rsidR="000A6AAD" w:rsidRPr="00B03E20" w:rsidRDefault="00A951AC" w:rsidP="00816BD9">
      <w:pPr>
        <w:pStyle w:val="BodyText"/>
        <w:rPr>
          <w:lang w:eastAsia="en-US"/>
        </w:rPr>
      </w:pPr>
      <w:r>
        <w:rPr>
          <w:lang w:eastAsia="en-US"/>
        </w:rPr>
        <w:t>Whenever used, t</w:t>
      </w:r>
      <w:r w:rsidR="00574CA0" w:rsidRPr="00B03E20">
        <w:rPr>
          <w:lang w:eastAsia="en-US"/>
        </w:rPr>
        <w:t xml:space="preserve">he Reason for Referral section SHALL contain a Patient Referral Act entry template (template ID root 2.16.840.1.113883.10.20.22.4.140). </w:t>
      </w:r>
      <w:r w:rsidR="00066446" w:rsidRPr="00B03E20">
        <w:rPr>
          <w:lang w:eastAsia="en-US"/>
        </w:rPr>
        <w:t xml:space="preserve">The entry/act/id element SHALL contain the same referral ID as the one present in the metadata, and </w:t>
      </w:r>
      <w:r w:rsidR="00CA630E">
        <w:rPr>
          <w:lang w:eastAsia="en-US"/>
        </w:rPr>
        <w:t xml:space="preserve">in </w:t>
      </w:r>
      <w:r w:rsidR="00066446" w:rsidRPr="00B03E20">
        <w:rPr>
          <w:lang w:eastAsia="en-US"/>
        </w:rPr>
        <w:t>the HL7 V2 message payload of the transaction.</w:t>
      </w:r>
    </w:p>
    <w:p w14:paraId="574B8D08" w14:textId="77777777" w:rsidR="00923253" w:rsidRPr="00B03E20" w:rsidRDefault="00DC4622" w:rsidP="00936299">
      <w:pPr>
        <w:pStyle w:val="Heading5"/>
        <w:numPr>
          <w:ilvl w:val="0"/>
          <w:numId w:val="0"/>
        </w:numPr>
        <w:rPr>
          <w:noProof w:val="0"/>
        </w:rPr>
      </w:pPr>
      <w:r w:rsidRPr="00B03E20">
        <w:rPr>
          <w:noProof w:val="0"/>
        </w:rPr>
        <w:lastRenderedPageBreak/>
        <w:t xml:space="preserve"> </w:t>
      </w:r>
      <w:bookmarkStart w:id="513" w:name="_Toc482625163"/>
      <w:bookmarkStart w:id="514" w:name="_Toc482625906"/>
      <w:bookmarkStart w:id="515" w:name="_Toc483500755"/>
      <w:proofErr w:type="gramStart"/>
      <w:r w:rsidR="00936299" w:rsidRPr="00B03E20">
        <w:rPr>
          <w:noProof w:val="0"/>
        </w:rPr>
        <w:t>4.I.2.3.2</w:t>
      </w:r>
      <w:proofErr w:type="gramEnd"/>
      <w:r w:rsidR="00936299" w:rsidRPr="00B03E20">
        <w:rPr>
          <w:noProof w:val="0"/>
        </w:rPr>
        <w:t xml:space="preserve"> C-CDA Document Types for Interim Consultation Note (PCC-Y5) and Referral Outcome (PCC-Y3)</w:t>
      </w:r>
      <w:bookmarkEnd w:id="513"/>
      <w:bookmarkEnd w:id="514"/>
      <w:bookmarkEnd w:id="515"/>
    </w:p>
    <w:p w14:paraId="086E62BF" w14:textId="77777777" w:rsidR="00E67AD0" w:rsidRDefault="00E67AD0" w:rsidP="00E67AD0">
      <w:pPr>
        <w:pStyle w:val="BodyText"/>
        <w:rPr>
          <w:lang w:eastAsia="en-US"/>
        </w:rPr>
      </w:pPr>
      <w:r w:rsidRPr="00B03E20">
        <w:rPr>
          <w:lang w:eastAsia="en-US"/>
        </w:rPr>
        <w:t>The following table shows the available Consolidated CDA document types, and their use as payload for transaction</w:t>
      </w:r>
      <w:r w:rsidR="008D5C2B" w:rsidRPr="00B03E20">
        <w:rPr>
          <w:lang w:eastAsia="en-US"/>
        </w:rPr>
        <w:t xml:space="preserve">s </w:t>
      </w:r>
      <w:r w:rsidR="008A24CE">
        <w:rPr>
          <w:lang w:eastAsia="en-US"/>
        </w:rPr>
        <w:t>[</w:t>
      </w:r>
      <w:r w:rsidR="008D5C2B" w:rsidRPr="00B03E20">
        <w:rPr>
          <w:lang w:eastAsia="en-US"/>
        </w:rPr>
        <w:t>PCC-Y3</w:t>
      </w:r>
      <w:r w:rsidR="008A24CE">
        <w:rPr>
          <w:lang w:eastAsia="en-US"/>
        </w:rPr>
        <w:t>]</w:t>
      </w:r>
      <w:r w:rsidR="008D5C2B" w:rsidRPr="00B03E20">
        <w:rPr>
          <w:lang w:eastAsia="en-US"/>
        </w:rPr>
        <w:t xml:space="preserve"> and </w:t>
      </w:r>
      <w:r w:rsidR="008A24CE">
        <w:rPr>
          <w:lang w:eastAsia="en-US"/>
        </w:rPr>
        <w:t>[</w:t>
      </w:r>
      <w:r w:rsidR="008D5C2B" w:rsidRPr="00B03E20">
        <w:rPr>
          <w:lang w:eastAsia="en-US"/>
        </w:rPr>
        <w:t>PCC-Y5</w:t>
      </w:r>
      <w:r w:rsidR="008A24CE">
        <w:rPr>
          <w:lang w:eastAsia="en-US"/>
        </w:rPr>
        <w:t>]</w:t>
      </w:r>
      <w:r w:rsidRPr="00B03E20">
        <w:rPr>
          <w:lang w:eastAsia="en-US"/>
        </w:rPr>
        <w:t xml:space="preserve">. RC means recommended, O means optional, and N/A (Not Applicable) means that the particular document type is not to be used in </w:t>
      </w:r>
      <w:r w:rsidR="00066446" w:rsidRPr="00B03E20">
        <w:rPr>
          <w:lang w:eastAsia="en-US"/>
        </w:rPr>
        <w:t xml:space="preserve">these </w:t>
      </w:r>
      <w:r w:rsidRPr="00B03E20">
        <w:rPr>
          <w:lang w:eastAsia="en-US"/>
        </w:rPr>
        <w:t>transaction.</w:t>
      </w:r>
    </w:p>
    <w:p w14:paraId="0DCEF003" w14:textId="77777777" w:rsidR="00F019F1" w:rsidRPr="00B03E20" w:rsidRDefault="00F019F1" w:rsidP="00E67AD0">
      <w:pPr>
        <w:pStyle w:val="BodyText"/>
        <w:rPr>
          <w:lang w:eastAsia="en-US"/>
        </w:rPr>
      </w:pPr>
    </w:p>
    <w:p w14:paraId="139C0ECE" w14:textId="16DF468F" w:rsidR="00E67AD0" w:rsidRPr="00B03E20" w:rsidRDefault="00E67AD0" w:rsidP="00E67AD0">
      <w:pPr>
        <w:pStyle w:val="TableTitle"/>
      </w:pPr>
      <w:r w:rsidRPr="00B03E20">
        <w:t>Table 4.I.2.3.</w:t>
      </w:r>
      <w:r w:rsidR="00F019F1">
        <w:t>2</w:t>
      </w:r>
      <w:r w:rsidRPr="00B03E20">
        <w:t>-1: 360X US National Extension Document Content Modules</w:t>
      </w:r>
    </w:p>
    <w:tbl>
      <w:tblPr>
        <w:tblW w:w="8475" w:type="dxa"/>
        <w:tblInd w:w="543" w:type="dxa"/>
        <w:tblLayout w:type="fixed"/>
        <w:tblLook w:val="0000" w:firstRow="0" w:lastRow="0" w:firstColumn="0" w:lastColumn="0" w:noHBand="0" w:noVBand="0"/>
      </w:tblPr>
      <w:tblGrid>
        <w:gridCol w:w="1995"/>
        <w:gridCol w:w="3600"/>
        <w:gridCol w:w="810"/>
        <w:gridCol w:w="2070"/>
      </w:tblGrid>
      <w:tr w:rsidR="00E67AD0" w:rsidRPr="00B03E20" w14:paraId="7B143AF5" w14:textId="77777777" w:rsidTr="003A0CD6">
        <w:trPr>
          <w:cantSplit/>
          <w:tblHeader/>
        </w:trPr>
        <w:tc>
          <w:tcPr>
            <w:tcW w:w="1995" w:type="dxa"/>
            <w:tcBorders>
              <w:top w:val="single" w:sz="4" w:space="0" w:color="000000"/>
              <w:left w:val="single" w:sz="4" w:space="0" w:color="000000"/>
              <w:bottom w:val="single" w:sz="4" w:space="0" w:color="000000"/>
            </w:tcBorders>
            <w:shd w:val="clear" w:color="auto" w:fill="D8D8D8"/>
          </w:tcPr>
          <w:p w14:paraId="64F0AC6E" w14:textId="77777777" w:rsidR="00E67AD0" w:rsidRPr="00B03E20" w:rsidRDefault="00E67AD0" w:rsidP="003A0CD6">
            <w:pPr>
              <w:pStyle w:val="TableEntryHeader"/>
            </w:pPr>
            <w:r w:rsidRPr="00B03E20">
              <w:t>Document Content Modules</w:t>
            </w:r>
          </w:p>
        </w:tc>
        <w:tc>
          <w:tcPr>
            <w:tcW w:w="3600" w:type="dxa"/>
            <w:tcBorders>
              <w:top w:val="single" w:sz="4" w:space="0" w:color="000000"/>
              <w:left w:val="single" w:sz="4" w:space="0" w:color="000000"/>
              <w:bottom w:val="single" w:sz="4" w:space="0" w:color="000000"/>
              <w:right w:val="single" w:sz="4" w:space="0" w:color="000000"/>
            </w:tcBorders>
            <w:shd w:val="clear" w:color="auto" w:fill="D8D8D8"/>
          </w:tcPr>
          <w:p w14:paraId="0013EFA0" w14:textId="77777777" w:rsidR="00E67AD0" w:rsidRPr="00B03E20" w:rsidRDefault="00E67AD0" w:rsidP="003A0CD6">
            <w:pPr>
              <w:pStyle w:val="TableEntryHeader"/>
            </w:pPr>
            <w:r w:rsidRPr="00B03E20">
              <w:t>Template ID</w:t>
            </w:r>
            <w:r w:rsidRPr="00B03E20">
              <w:br/>
              <w:t>(/</w:t>
            </w:r>
            <w:proofErr w:type="spellStart"/>
            <w:r w:rsidRPr="00B03E20">
              <w:t>ClinicalDocument</w:t>
            </w:r>
            <w:proofErr w:type="spellEnd"/>
            <w:r w:rsidRPr="00B03E20">
              <w:t>/</w:t>
            </w:r>
            <w:proofErr w:type="spellStart"/>
            <w:r w:rsidRPr="00B03E20">
              <w:t>templateid</w:t>
            </w:r>
            <w:proofErr w:type="spellEnd"/>
            <w:r w:rsidRPr="00B03E20">
              <w:t>)</w:t>
            </w:r>
          </w:p>
        </w:tc>
        <w:tc>
          <w:tcPr>
            <w:tcW w:w="810" w:type="dxa"/>
            <w:tcBorders>
              <w:top w:val="single" w:sz="4" w:space="0" w:color="000000"/>
              <w:left w:val="single" w:sz="4" w:space="0" w:color="000000"/>
              <w:bottom w:val="single" w:sz="4" w:space="0" w:color="000000"/>
            </w:tcBorders>
            <w:shd w:val="clear" w:color="auto" w:fill="D8D8D8"/>
          </w:tcPr>
          <w:p w14:paraId="17DC83AD" w14:textId="77777777" w:rsidR="00E67AD0" w:rsidRPr="00B03E20" w:rsidRDefault="00E67AD0" w:rsidP="003A0CD6">
            <w:pPr>
              <w:pStyle w:val="TableEntryHeader"/>
            </w:pPr>
            <w:r w:rsidRPr="00B03E20">
              <w:t>Use</w:t>
            </w:r>
          </w:p>
        </w:tc>
        <w:tc>
          <w:tcPr>
            <w:tcW w:w="2070" w:type="dxa"/>
            <w:tcBorders>
              <w:top w:val="single" w:sz="4" w:space="0" w:color="000000"/>
              <w:left w:val="single" w:sz="4" w:space="0" w:color="000000"/>
              <w:bottom w:val="single" w:sz="4" w:space="0" w:color="000000"/>
              <w:right w:val="single" w:sz="4" w:space="0" w:color="000000"/>
            </w:tcBorders>
            <w:shd w:val="clear" w:color="auto" w:fill="D8D8D8"/>
          </w:tcPr>
          <w:p w14:paraId="01B44052" w14:textId="77777777" w:rsidR="00E67AD0" w:rsidRPr="00B03E20" w:rsidRDefault="00E67AD0" w:rsidP="003A0CD6">
            <w:pPr>
              <w:pStyle w:val="TableEntryHeader"/>
            </w:pPr>
            <w:r w:rsidRPr="00B03E20">
              <w:t>Reference</w:t>
            </w:r>
          </w:p>
        </w:tc>
      </w:tr>
      <w:tr w:rsidR="00E67AD0" w:rsidRPr="00B03E20" w14:paraId="1CA8CE30" w14:textId="77777777" w:rsidTr="00AD7E03">
        <w:trPr>
          <w:cantSplit/>
        </w:trPr>
        <w:tc>
          <w:tcPr>
            <w:tcW w:w="1995" w:type="dxa"/>
            <w:tcBorders>
              <w:top w:val="single" w:sz="4" w:space="0" w:color="000000"/>
              <w:left w:val="single" w:sz="4" w:space="0" w:color="000000"/>
              <w:bottom w:val="single" w:sz="4" w:space="0" w:color="000000"/>
            </w:tcBorders>
            <w:shd w:val="clear" w:color="auto" w:fill="auto"/>
          </w:tcPr>
          <w:p w14:paraId="5226C75A" w14:textId="77777777" w:rsidR="00E67AD0" w:rsidRPr="00B03E20" w:rsidRDefault="00E67AD0" w:rsidP="00162DA3">
            <w:pPr>
              <w:pStyle w:val="TableEntry"/>
            </w:pPr>
            <w:r w:rsidRPr="00B03E20">
              <w:t>Care Plan</w:t>
            </w:r>
          </w:p>
        </w:tc>
        <w:tc>
          <w:tcPr>
            <w:tcW w:w="3600" w:type="dxa"/>
            <w:tcBorders>
              <w:top w:val="single" w:sz="4" w:space="0" w:color="000000"/>
              <w:left w:val="single" w:sz="4" w:space="0" w:color="000000"/>
              <w:bottom w:val="single" w:sz="4" w:space="0" w:color="000000"/>
              <w:right w:val="single" w:sz="4" w:space="0" w:color="000000"/>
            </w:tcBorders>
          </w:tcPr>
          <w:p w14:paraId="34BABA43" w14:textId="77777777" w:rsidR="00E67AD0" w:rsidRPr="00B03E20" w:rsidRDefault="00E67AD0" w:rsidP="00AD7E03">
            <w:pPr>
              <w:pStyle w:val="TableEntry"/>
            </w:pPr>
            <w:r w:rsidRPr="00B03E20">
              <w:t>@root: 2.16.840.1.113883.10.20.22.1.15</w:t>
            </w:r>
          </w:p>
          <w:p w14:paraId="7A886BC3" w14:textId="77777777" w:rsidR="00E67AD0" w:rsidRPr="00B03E20" w:rsidRDefault="00E67AD0" w:rsidP="00AD7E03">
            <w:pPr>
              <w:pStyle w:val="TableEntry"/>
            </w:pPr>
            <w:r w:rsidRPr="00B03E20">
              <w:t>@extension: 2015-08-01</w:t>
            </w:r>
          </w:p>
        </w:tc>
        <w:tc>
          <w:tcPr>
            <w:tcW w:w="810" w:type="dxa"/>
            <w:tcBorders>
              <w:top w:val="single" w:sz="4" w:space="0" w:color="000000"/>
              <w:left w:val="single" w:sz="4" w:space="0" w:color="000000"/>
              <w:bottom w:val="single" w:sz="4" w:space="0" w:color="000000"/>
            </w:tcBorders>
            <w:shd w:val="clear" w:color="auto" w:fill="auto"/>
          </w:tcPr>
          <w:p w14:paraId="5E9B065C" w14:textId="77777777" w:rsidR="00E67AD0" w:rsidRPr="00B03E20" w:rsidRDefault="00E67AD0" w:rsidP="00AD7E03">
            <w:pPr>
              <w:pStyle w:val="TableEntry"/>
            </w:pPr>
            <w:r w:rsidRPr="00B03E20">
              <w:t>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7C4FCE43" w14:textId="77777777" w:rsidR="00E67AD0" w:rsidRPr="00B03E20" w:rsidRDefault="00E67AD0" w:rsidP="00162DA3">
            <w:pPr>
              <w:pStyle w:val="TableEntry"/>
            </w:pPr>
            <w:r w:rsidRPr="00B03E20">
              <w:t>C-CDA Section 1.1.2</w:t>
            </w:r>
          </w:p>
        </w:tc>
      </w:tr>
      <w:tr w:rsidR="00E67AD0" w:rsidRPr="00B03E20" w14:paraId="60E985CA" w14:textId="77777777" w:rsidTr="00AD7E03">
        <w:trPr>
          <w:cantSplit/>
        </w:trPr>
        <w:tc>
          <w:tcPr>
            <w:tcW w:w="1995" w:type="dxa"/>
            <w:tcBorders>
              <w:left w:val="single" w:sz="4" w:space="0" w:color="000000"/>
              <w:bottom w:val="single" w:sz="4" w:space="0" w:color="auto"/>
            </w:tcBorders>
            <w:shd w:val="clear" w:color="auto" w:fill="auto"/>
          </w:tcPr>
          <w:p w14:paraId="12FAC601" w14:textId="77777777" w:rsidR="00E67AD0" w:rsidRPr="00B03E20" w:rsidRDefault="00E67AD0" w:rsidP="00162DA3">
            <w:pPr>
              <w:pStyle w:val="TableEntry"/>
            </w:pPr>
            <w:r w:rsidRPr="00B03E20">
              <w:t>Consultation Note</w:t>
            </w:r>
          </w:p>
        </w:tc>
        <w:tc>
          <w:tcPr>
            <w:tcW w:w="3600" w:type="dxa"/>
            <w:tcBorders>
              <w:left w:val="single" w:sz="4" w:space="0" w:color="000000"/>
              <w:bottom w:val="single" w:sz="4" w:space="0" w:color="auto"/>
              <w:right w:val="single" w:sz="4" w:space="0" w:color="000000"/>
            </w:tcBorders>
          </w:tcPr>
          <w:p w14:paraId="398AE18A" w14:textId="77777777" w:rsidR="00E67AD0" w:rsidRPr="00B03E20" w:rsidRDefault="00E67AD0" w:rsidP="00AD7E03">
            <w:pPr>
              <w:pStyle w:val="TableEntry"/>
            </w:pPr>
            <w:r w:rsidRPr="00B03E20">
              <w:t>@root: 2.16.840.1.113883.10.20.22.1.4</w:t>
            </w:r>
          </w:p>
          <w:p w14:paraId="1FFB486C" w14:textId="77777777" w:rsidR="00E67AD0" w:rsidRPr="00B03E20" w:rsidRDefault="00E67AD0" w:rsidP="00AD7E03">
            <w:pPr>
              <w:pStyle w:val="TableEntry"/>
            </w:pPr>
            <w:r w:rsidRPr="00B03E20">
              <w:t>@extension: 2015-08-01</w:t>
            </w:r>
          </w:p>
        </w:tc>
        <w:tc>
          <w:tcPr>
            <w:tcW w:w="810" w:type="dxa"/>
            <w:tcBorders>
              <w:left w:val="single" w:sz="4" w:space="0" w:color="000000"/>
              <w:bottom w:val="single" w:sz="4" w:space="0" w:color="auto"/>
            </w:tcBorders>
            <w:shd w:val="clear" w:color="auto" w:fill="auto"/>
          </w:tcPr>
          <w:p w14:paraId="0616102F" w14:textId="77777777" w:rsidR="00E67AD0" w:rsidRPr="00B03E20" w:rsidRDefault="008A2079" w:rsidP="00AD7E03">
            <w:pPr>
              <w:pStyle w:val="TableEntry"/>
            </w:pPr>
            <w:r w:rsidRPr="00B03E20">
              <w:t>RC</w:t>
            </w:r>
          </w:p>
        </w:tc>
        <w:tc>
          <w:tcPr>
            <w:tcW w:w="2070" w:type="dxa"/>
            <w:tcBorders>
              <w:left w:val="single" w:sz="4" w:space="0" w:color="000000"/>
              <w:bottom w:val="single" w:sz="4" w:space="0" w:color="auto"/>
              <w:right w:val="single" w:sz="4" w:space="0" w:color="000000"/>
            </w:tcBorders>
            <w:shd w:val="clear" w:color="auto" w:fill="auto"/>
          </w:tcPr>
          <w:p w14:paraId="1777905A" w14:textId="77777777" w:rsidR="00E67AD0" w:rsidRPr="00B03E20" w:rsidRDefault="00E67AD0" w:rsidP="00162DA3">
            <w:pPr>
              <w:pStyle w:val="TableEntry"/>
            </w:pPr>
            <w:r w:rsidRPr="00B03E20">
              <w:t>C-CDA Section 1.1.3</w:t>
            </w:r>
          </w:p>
        </w:tc>
      </w:tr>
      <w:tr w:rsidR="00E67AD0" w:rsidRPr="00B03E20" w14:paraId="10B49821"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9BE7FF4" w14:textId="77777777" w:rsidR="00E67AD0" w:rsidRPr="00B03E20" w:rsidRDefault="00E67AD0" w:rsidP="00162DA3">
            <w:pPr>
              <w:pStyle w:val="TableEntry"/>
            </w:pPr>
            <w:r w:rsidRPr="00B03E20">
              <w:t>Continuity of Care Document (CCD)</w:t>
            </w:r>
          </w:p>
        </w:tc>
        <w:tc>
          <w:tcPr>
            <w:tcW w:w="3600" w:type="dxa"/>
            <w:tcBorders>
              <w:top w:val="single" w:sz="4" w:space="0" w:color="auto"/>
              <w:left w:val="single" w:sz="4" w:space="0" w:color="auto"/>
              <w:bottom w:val="single" w:sz="4" w:space="0" w:color="auto"/>
              <w:right w:val="single" w:sz="4" w:space="0" w:color="auto"/>
            </w:tcBorders>
          </w:tcPr>
          <w:p w14:paraId="1C3FB139" w14:textId="77777777" w:rsidR="00E67AD0" w:rsidRPr="00B03E20" w:rsidRDefault="00E67AD0" w:rsidP="00AD7E03">
            <w:pPr>
              <w:pStyle w:val="TableEntry"/>
            </w:pPr>
            <w:r w:rsidRPr="00B03E20">
              <w:t>@root: 2.16.840.1.113883.10.20.22.1.2</w:t>
            </w:r>
          </w:p>
          <w:p w14:paraId="527E9BAB"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E26BF4B" w14:textId="77777777" w:rsidR="00E67AD0" w:rsidRPr="00B03E20" w:rsidRDefault="00E67AD0" w:rsidP="00AD7E03">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F8587BA" w14:textId="77777777" w:rsidR="00E67AD0" w:rsidRPr="00B03E20" w:rsidRDefault="00E67AD0" w:rsidP="00162DA3">
            <w:pPr>
              <w:pStyle w:val="TableEntry"/>
            </w:pPr>
            <w:r w:rsidRPr="00B03E20">
              <w:t>C-CDA Section 1.1.5</w:t>
            </w:r>
          </w:p>
        </w:tc>
      </w:tr>
      <w:tr w:rsidR="00E67AD0" w:rsidRPr="00B03E20" w14:paraId="3393F583"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B3CEE3F" w14:textId="77777777" w:rsidR="00E67AD0" w:rsidRPr="00B03E20" w:rsidRDefault="00E67AD0" w:rsidP="00162DA3">
            <w:pPr>
              <w:pStyle w:val="TableEntry"/>
            </w:pPr>
            <w:r w:rsidRPr="00B03E20">
              <w:t>Diagnostic Imaging Report</w:t>
            </w:r>
          </w:p>
        </w:tc>
        <w:tc>
          <w:tcPr>
            <w:tcW w:w="3600" w:type="dxa"/>
            <w:tcBorders>
              <w:top w:val="single" w:sz="4" w:space="0" w:color="auto"/>
              <w:left w:val="single" w:sz="4" w:space="0" w:color="auto"/>
              <w:bottom w:val="single" w:sz="4" w:space="0" w:color="auto"/>
              <w:right w:val="single" w:sz="4" w:space="0" w:color="auto"/>
            </w:tcBorders>
          </w:tcPr>
          <w:p w14:paraId="6B8CD2EE" w14:textId="77777777" w:rsidR="00E67AD0" w:rsidRPr="00B03E20" w:rsidRDefault="00E67AD0" w:rsidP="00AD7E03">
            <w:pPr>
              <w:pStyle w:val="TableEntry"/>
            </w:pPr>
            <w:r w:rsidRPr="00B03E20">
              <w:t>@root: 2.16.840.1.113883.10.20.22.1.5</w:t>
            </w:r>
          </w:p>
          <w:p w14:paraId="1484F1F8" w14:textId="77777777" w:rsidR="00E67AD0" w:rsidRPr="00B03E20" w:rsidRDefault="00E67AD0" w:rsidP="00AD7E03">
            <w:pPr>
              <w:pStyle w:val="TableEntry"/>
            </w:pPr>
            <w:r w:rsidRPr="00B03E20">
              <w:t>@extension: 2014-06-09</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B437429" w14:textId="77777777" w:rsidR="00E67AD0" w:rsidRPr="00B03E20" w:rsidRDefault="008A2079"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5CC2427" w14:textId="77777777" w:rsidR="00E67AD0" w:rsidRPr="00B03E20" w:rsidRDefault="00E67AD0" w:rsidP="00162DA3">
            <w:pPr>
              <w:pStyle w:val="TableEntry"/>
            </w:pPr>
            <w:r w:rsidRPr="00B03E20">
              <w:t>C-CDA Section 1.1.7</w:t>
            </w:r>
          </w:p>
        </w:tc>
      </w:tr>
      <w:tr w:rsidR="00E67AD0" w:rsidRPr="00B03E20" w14:paraId="56F72346"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E3E7A7B" w14:textId="77777777" w:rsidR="00E67AD0" w:rsidRPr="00B03E20" w:rsidRDefault="00E67AD0" w:rsidP="00162DA3">
            <w:pPr>
              <w:pStyle w:val="TableEntry"/>
            </w:pPr>
            <w:r w:rsidRPr="00B03E20">
              <w:t>Discharge Summary</w:t>
            </w:r>
          </w:p>
        </w:tc>
        <w:tc>
          <w:tcPr>
            <w:tcW w:w="3600" w:type="dxa"/>
            <w:tcBorders>
              <w:top w:val="single" w:sz="4" w:space="0" w:color="auto"/>
              <w:left w:val="single" w:sz="4" w:space="0" w:color="auto"/>
              <w:bottom w:val="single" w:sz="4" w:space="0" w:color="auto"/>
              <w:right w:val="single" w:sz="4" w:space="0" w:color="auto"/>
            </w:tcBorders>
          </w:tcPr>
          <w:p w14:paraId="4DED9CFF" w14:textId="77777777" w:rsidR="00E67AD0" w:rsidRPr="00B03E20" w:rsidRDefault="00E67AD0" w:rsidP="00AD7E03">
            <w:pPr>
              <w:pStyle w:val="TableEntry"/>
            </w:pPr>
            <w:r w:rsidRPr="00B03E20">
              <w:t>@root: 2.16.840.1.113883.10.20.22.1.8</w:t>
            </w:r>
          </w:p>
          <w:p w14:paraId="2FACB416"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F85747B" w14:textId="77777777" w:rsidR="00E67AD0" w:rsidRPr="00B03E20" w:rsidRDefault="008A2079"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DD246E9" w14:textId="77777777" w:rsidR="00E67AD0" w:rsidRPr="00B03E20" w:rsidRDefault="00E67AD0" w:rsidP="00162DA3">
            <w:pPr>
              <w:pStyle w:val="TableEntry"/>
            </w:pPr>
            <w:r w:rsidRPr="00B03E20">
              <w:t>C-CDA Section 1.1.9</w:t>
            </w:r>
          </w:p>
        </w:tc>
      </w:tr>
      <w:tr w:rsidR="00E67AD0" w:rsidRPr="00B03E20" w14:paraId="73F35700"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2110AF8" w14:textId="77777777" w:rsidR="00E67AD0" w:rsidRPr="00B03E20" w:rsidRDefault="00E67AD0" w:rsidP="00162DA3">
            <w:pPr>
              <w:pStyle w:val="TableEntry"/>
            </w:pPr>
            <w:r w:rsidRPr="00B03E20">
              <w:t>History and Physical</w:t>
            </w:r>
          </w:p>
        </w:tc>
        <w:tc>
          <w:tcPr>
            <w:tcW w:w="3600" w:type="dxa"/>
            <w:tcBorders>
              <w:top w:val="single" w:sz="4" w:space="0" w:color="auto"/>
              <w:left w:val="single" w:sz="4" w:space="0" w:color="auto"/>
              <w:bottom w:val="single" w:sz="4" w:space="0" w:color="auto"/>
              <w:right w:val="single" w:sz="4" w:space="0" w:color="auto"/>
            </w:tcBorders>
          </w:tcPr>
          <w:p w14:paraId="42DEC46E" w14:textId="77777777" w:rsidR="00E67AD0" w:rsidRPr="00B03E20" w:rsidRDefault="00E67AD0" w:rsidP="00AD7E03">
            <w:pPr>
              <w:pStyle w:val="TableEntry"/>
            </w:pPr>
            <w:r w:rsidRPr="00B03E20">
              <w:t>@root: 2.16.840.1.113883.10.20.22.1.3</w:t>
            </w:r>
          </w:p>
          <w:p w14:paraId="77227EDB"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69A208" w14:textId="77777777" w:rsidR="00E67AD0" w:rsidRPr="00B03E20" w:rsidRDefault="00E67AD0"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C79B3CB" w14:textId="77777777" w:rsidR="00E67AD0" w:rsidRPr="00B03E20" w:rsidRDefault="00E67AD0" w:rsidP="00162DA3">
            <w:pPr>
              <w:pStyle w:val="TableEntry"/>
            </w:pPr>
            <w:r w:rsidRPr="00B03E20">
              <w:t>C-CDA Section 1.1.11</w:t>
            </w:r>
          </w:p>
        </w:tc>
      </w:tr>
      <w:tr w:rsidR="00E67AD0" w:rsidRPr="00B03E20" w14:paraId="01EE3793"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595D81A7" w14:textId="77777777" w:rsidR="00E67AD0" w:rsidRPr="00B03E20" w:rsidRDefault="00E67AD0" w:rsidP="00162DA3">
            <w:pPr>
              <w:pStyle w:val="TableEntry"/>
            </w:pPr>
            <w:r w:rsidRPr="00B03E20">
              <w:t>Operative Note</w:t>
            </w:r>
          </w:p>
        </w:tc>
        <w:tc>
          <w:tcPr>
            <w:tcW w:w="3600" w:type="dxa"/>
            <w:tcBorders>
              <w:top w:val="single" w:sz="4" w:space="0" w:color="auto"/>
              <w:left w:val="single" w:sz="4" w:space="0" w:color="auto"/>
              <w:bottom w:val="single" w:sz="4" w:space="0" w:color="auto"/>
              <w:right w:val="single" w:sz="4" w:space="0" w:color="auto"/>
            </w:tcBorders>
          </w:tcPr>
          <w:p w14:paraId="7343B7CF" w14:textId="77777777" w:rsidR="00E67AD0" w:rsidRPr="00B03E20" w:rsidRDefault="00E67AD0" w:rsidP="00AD7E03">
            <w:pPr>
              <w:pStyle w:val="TableEntry"/>
            </w:pPr>
            <w:r w:rsidRPr="00B03E20">
              <w:t>@root: 2.16.840.1.113883.10.20.22.1.7</w:t>
            </w:r>
          </w:p>
          <w:p w14:paraId="07EF7FBB"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3E268" w14:textId="77777777" w:rsidR="00E67AD0" w:rsidRPr="00B03E20" w:rsidRDefault="008A2079"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2116F78" w14:textId="77777777" w:rsidR="00E67AD0" w:rsidRPr="00B03E20" w:rsidRDefault="00E67AD0" w:rsidP="00162DA3">
            <w:pPr>
              <w:pStyle w:val="TableEntry"/>
            </w:pPr>
            <w:r w:rsidRPr="00B03E20">
              <w:t>C-CDA Section 1.1.13</w:t>
            </w:r>
          </w:p>
        </w:tc>
      </w:tr>
      <w:tr w:rsidR="00E67AD0" w:rsidRPr="00B03E20" w14:paraId="657DF89C"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AD6A1E0" w14:textId="77777777" w:rsidR="00E67AD0" w:rsidRPr="00B03E20" w:rsidRDefault="00E67AD0" w:rsidP="00162DA3">
            <w:pPr>
              <w:pStyle w:val="TableEntry"/>
            </w:pPr>
            <w:r w:rsidRPr="00B03E20">
              <w:t>Procedure Note</w:t>
            </w:r>
          </w:p>
        </w:tc>
        <w:tc>
          <w:tcPr>
            <w:tcW w:w="3600" w:type="dxa"/>
            <w:tcBorders>
              <w:top w:val="single" w:sz="4" w:space="0" w:color="auto"/>
              <w:left w:val="single" w:sz="4" w:space="0" w:color="auto"/>
              <w:bottom w:val="single" w:sz="4" w:space="0" w:color="auto"/>
              <w:right w:val="single" w:sz="4" w:space="0" w:color="auto"/>
            </w:tcBorders>
          </w:tcPr>
          <w:p w14:paraId="070CCCF2" w14:textId="77777777" w:rsidR="00E67AD0" w:rsidRPr="00B03E20" w:rsidRDefault="00E67AD0" w:rsidP="00AD7E03">
            <w:pPr>
              <w:pStyle w:val="TableEntry"/>
            </w:pPr>
            <w:r w:rsidRPr="00B03E20">
              <w:t>@root: 2.16.840.1.113883.10.20.22.1.6</w:t>
            </w:r>
          </w:p>
          <w:p w14:paraId="111F1DBC"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1C46326" w14:textId="77777777" w:rsidR="00E67AD0" w:rsidRPr="00B03E20" w:rsidRDefault="008A2079"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61CAF4E" w14:textId="77777777" w:rsidR="00E67AD0" w:rsidRPr="00B03E20" w:rsidRDefault="00E67AD0" w:rsidP="00162DA3">
            <w:pPr>
              <w:pStyle w:val="TableEntry"/>
            </w:pPr>
            <w:r w:rsidRPr="00B03E20">
              <w:t>C-CDA Section 1.1.15</w:t>
            </w:r>
          </w:p>
        </w:tc>
      </w:tr>
      <w:tr w:rsidR="00E67AD0" w:rsidRPr="00B03E20" w14:paraId="71AB2643"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CB75822" w14:textId="77777777" w:rsidR="00E67AD0" w:rsidRPr="00B03E20" w:rsidRDefault="00E67AD0" w:rsidP="00162DA3">
            <w:pPr>
              <w:pStyle w:val="TableEntry"/>
            </w:pPr>
            <w:r w:rsidRPr="00B03E20">
              <w:t>Progress Note</w:t>
            </w:r>
          </w:p>
        </w:tc>
        <w:tc>
          <w:tcPr>
            <w:tcW w:w="3600" w:type="dxa"/>
            <w:tcBorders>
              <w:top w:val="single" w:sz="4" w:space="0" w:color="auto"/>
              <w:left w:val="single" w:sz="4" w:space="0" w:color="auto"/>
              <w:bottom w:val="single" w:sz="4" w:space="0" w:color="auto"/>
              <w:right w:val="single" w:sz="4" w:space="0" w:color="auto"/>
            </w:tcBorders>
          </w:tcPr>
          <w:p w14:paraId="10BCD391" w14:textId="77777777" w:rsidR="00E67AD0" w:rsidRPr="00B03E20" w:rsidRDefault="00E67AD0" w:rsidP="00AD7E03">
            <w:pPr>
              <w:pStyle w:val="TableEntry"/>
            </w:pPr>
            <w:r w:rsidRPr="00B03E20">
              <w:t>@root: 2.16.840.1.113883.10.20.22.1.9</w:t>
            </w:r>
          </w:p>
          <w:p w14:paraId="370D1288"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8CAF5F" w14:textId="77777777" w:rsidR="00E67AD0" w:rsidRPr="00B03E20" w:rsidRDefault="00E67AD0"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307953" w14:textId="77777777" w:rsidR="00E67AD0" w:rsidRPr="00B03E20" w:rsidRDefault="00E67AD0" w:rsidP="00162DA3">
            <w:pPr>
              <w:pStyle w:val="TableEntry"/>
            </w:pPr>
            <w:r w:rsidRPr="00B03E20">
              <w:t>C-CDA Section 1.1.17</w:t>
            </w:r>
          </w:p>
        </w:tc>
      </w:tr>
      <w:tr w:rsidR="00E67AD0" w:rsidRPr="00B03E20" w14:paraId="61F0DC14"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DE7D29F" w14:textId="77777777" w:rsidR="00E67AD0" w:rsidRPr="00B03E20" w:rsidRDefault="00E67AD0" w:rsidP="00162DA3">
            <w:pPr>
              <w:pStyle w:val="TableEntry"/>
            </w:pPr>
            <w:r w:rsidRPr="00B03E20">
              <w:t>Referral Note</w:t>
            </w:r>
          </w:p>
        </w:tc>
        <w:tc>
          <w:tcPr>
            <w:tcW w:w="3600" w:type="dxa"/>
            <w:tcBorders>
              <w:top w:val="single" w:sz="4" w:space="0" w:color="auto"/>
              <w:left w:val="single" w:sz="4" w:space="0" w:color="auto"/>
              <w:bottom w:val="single" w:sz="4" w:space="0" w:color="auto"/>
              <w:right w:val="single" w:sz="4" w:space="0" w:color="auto"/>
            </w:tcBorders>
          </w:tcPr>
          <w:p w14:paraId="51880862" w14:textId="77777777" w:rsidR="00E67AD0" w:rsidRPr="00B03E20" w:rsidRDefault="00E67AD0" w:rsidP="00AD7E03">
            <w:pPr>
              <w:pStyle w:val="TableEntry"/>
            </w:pPr>
            <w:r w:rsidRPr="00B03E20">
              <w:t>@root: 2.16.840.1.113883.10.20.22.1.14</w:t>
            </w:r>
          </w:p>
          <w:p w14:paraId="6AB683A5"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6E54E4B" w14:textId="77777777" w:rsidR="00E67AD0" w:rsidRPr="00B03E20" w:rsidRDefault="008A2079"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5F98F07" w14:textId="77777777" w:rsidR="00E67AD0" w:rsidRPr="00B03E20" w:rsidRDefault="00E67AD0" w:rsidP="00162DA3">
            <w:pPr>
              <w:pStyle w:val="TableEntry"/>
            </w:pPr>
            <w:r w:rsidRPr="00B03E20">
              <w:t>C-CDA Section 1.1.19</w:t>
            </w:r>
          </w:p>
        </w:tc>
      </w:tr>
      <w:tr w:rsidR="00E67AD0" w:rsidRPr="00B03E20" w14:paraId="471938A7"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037D19D" w14:textId="77777777" w:rsidR="00E67AD0" w:rsidRPr="00B03E20" w:rsidRDefault="00E67AD0" w:rsidP="00162DA3">
            <w:pPr>
              <w:pStyle w:val="TableEntry"/>
            </w:pPr>
            <w:r w:rsidRPr="00B03E20">
              <w:t>Transfer Summary</w:t>
            </w:r>
          </w:p>
        </w:tc>
        <w:tc>
          <w:tcPr>
            <w:tcW w:w="3600" w:type="dxa"/>
            <w:tcBorders>
              <w:top w:val="single" w:sz="4" w:space="0" w:color="auto"/>
              <w:left w:val="single" w:sz="4" w:space="0" w:color="auto"/>
              <w:bottom w:val="single" w:sz="4" w:space="0" w:color="auto"/>
              <w:right w:val="single" w:sz="4" w:space="0" w:color="auto"/>
            </w:tcBorders>
          </w:tcPr>
          <w:p w14:paraId="287178E3" w14:textId="77777777" w:rsidR="00E67AD0" w:rsidRPr="00B03E20" w:rsidRDefault="00E67AD0" w:rsidP="00AD7E03">
            <w:pPr>
              <w:pStyle w:val="TableEntry"/>
            </w:pPr>
            <w:r w:rsidRPr="00B03E20">
              <w:t>@root: 2.16.840.1.113883.10.20.22.1.13</w:t>
            </w:r>
          </w:p>
          <w:p w14:paraId="243751E4"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94D5EDB" w14:textId="77777777" w:rsidR="00E67AD0" w:rsidRPr="00B03E20" w:rsidRDefault="008A2079"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83CFF41" w14:textId="77777777" w:rsidR="00E67AD0" w:rsidRPr="00B03E20" w:rsidRDefault="00E67AD0" w:rsidP="00162DA3">
            <w:pPr>
              <w:pStyle w:val="TableEntry"/>
            </w:pPr>
            <w:r w:rsidRPr="00B03E20">
              <w:t>C-CDA Section 1.1.20</w:t>
            </w:r>
          </w:p>
        </w:tc>
      </w:tr>
      <w:tr w:rsidR="00E67AD0" w:rsidRPr="00B03E20" w14:paraId="6119F9DD"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D9F48EB" w14:textId="77777777" w:rsidR="00E67AD0" w:rsidRPr="00B03E20" w:rsidRDefault="00E67AD0" w:rsidP="00162DA3">
            <w:pPr>
              <w:pStyle w:val="TableEntry"/>
            </w:pPr>
            <w:r w:rsidRPr="00B03E20">
              <w:t>Unstructured Document</w:t>
            </w:r>
          </w:p>
        </w:tc>
        <w:tc>
          <w:tcPr>
            <w:tcW w:w="3600" w:type="dxa"/>
            <w:tcBorders>
              <w:top w:val="single" w:sz="4" w:space="0" w:color="auto"/>
              <w:left w:val="single" w:sz="4" w:space="0" w:color="auto"/>
              <w:bottom w:val="single" w:sz="4" w:space="0" w:color="auto"/>
              <w:right w:val="single" w:sz="4" w:space="0" w:color="auto"/>
            </w:tcBorders>
          </w:tcPr>
          <w:p w14:paraId="52BD2893" w14:textId="77777777" w:rsidR="00E67AD0" w:rsidRPr="00B03E20" w:rsidRDefault="00E67AD0" w:rsidP="00AD7E03">
            <w:pPr>
              <w:pStyle w:val="TableEntry"/>
            </w:pPr>
            <w:r w:rsidRPr="00B03E20">
              <w:t>@root: 2.16.840.1.113883.10.20.22.1.10</w:t>
            </w:r>
          </w:p>
          <w:p w14:paraId="3DCA7B00"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BDD828C" w14:textId="77777777" w:rsidR="00E67AD0" w:rsidRPr="00B03E20" w:rsidRDefault="00E67AD0"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BE5FCA5" w14:textId="77777777" w:rsidR="00E67AD0" w:rsidRPr="00B03E20" w:rsidRDefault="00E67AD0" w:rsidP="00162DA3">
            <w:pPr>
              <w:pStyle w:val="TableEntry"/>
            </w:pPr>
            <w:r w:rsidRPr="00B03E20">
              <w:t>C-CDA Section 1.1.21</w:t>
            </w:r>
          </w:p>
        </w:tc>
      </w:tr>
    </w:tbl>
    <w:p w14:paraId="3C938EC4" w14:textId="77777777" w:rsidR="00E67AD0" w:rsidRPr="00B03E20" w:rsidRDefault="00E67AD0" w:rsidP="00E67AD0">
      <w:pPr>
        <w:pStyle w:val="BodyText"/>
        <w:rPr>
          <w:lang w:eastAsia="en-US"/>
        </w:rPr>
      </w:pPr>
    </w:p>
    <w:p w14:paraId="03D8DC3C" w14:textId="77777777" w:rsidR="008A2079" w:rsidRPr="00B03E20" w:rsidRDefault="00E67AD0" w:rsidP="00E67AD0">
      <w:pPr>
        <w:pStyle w:val="BodyText"/>
        <w:rPr>
          <w:lang w:eastAsia="en-US"/>
        </w:rPr>
      </w:pPr>
      <w:r w:rsidRPr="00B03E20">
        <w:rPr>
          <w:lang w:eastAsia="en-US"/>
        </w:rPr>
        <w:t xml:space="preserve">The </w:t>
      </w:r>
      <w:r w:rsidR="008A2079" w:rsidRPr="00B03E20">
        <w:rPr>
          <w:lang w:eastAsia="en-US"/>
        </w:rPr>
        <w:t>Consultation</w:t>
      </w:r>
      <w:r w:rsidRPr="00B03E20">
        <w:rPr>
          <w:lang w:eastAsia="en-US"/>
        </w:rPr>
        <w:t xml:space="preserve"> Note document </w:t>
      </w:r>
      <w:r w:rsidR="008A2079" w:rsidRPr="00B03E20">
        <w:rPr>
          <w:lang w:eastAsia="en-US"/>
        </w:rPr>
        <w:t>template is recommended, as it is the most general purpose template for interim consultation notes and referral outcome</w:t>
      </w:r>
      <w:r w:rsidRPr="00B03E20">
        <w:rPr>
          <w:lang w:eastAsia="en-US"/>
        </w:rPr>
        <w:t xml:space="preserve">. </w:t>
      </w:r>
      <w:r w:rsidR="000913D3" w:rsidRPr="00B03E20">
        <w:rPr>
          <w:lang w:eastAsia="en-US"/>
        </w:rPr>
        <w:t xml:space="preserve">It requires the use of the </w:t>
      </w:r>
      <w:proofErr w:type="spellStart"/>
      <w:r w:rsidR="000913D3" w:rsidRPr="00B03E20">
        <w:rPr>
          <w:lang w:eastAsia="en-US"/>
        </w:rPr>
        <w:t>inFulfillmentOf</w:t>
      </w:r>
      <w:proofErr w:type="spellEnd"/>
      <w:r w:rsidR="000913D3" w:rsidRPr="00B03E20">
        <w:rPr>
          <w:lang w:eastAsia="en-US"/>
        </w:rPr>
        <w:t xml:space="preserve"> element in the document header. </w:t>
      </w:r>
    </w:p>
    <w:p w14:paraId="318593E8" w14:textId="77777777" w:rsidR="00E67AD0" w:rsidRDefault="00E67AD0" w:rsidP="00E67AD0">
      <w:pPr>
        <w:pStyle w:val="BodyText"/>
        <w:rPr>
          <w:lang w:eastAsia="en-US"/>
        </w:rPr>
      </w:pPr>
      <w:r w:rsidRPr="00B03E20">
        <w:rPr>
          <w:lang w:eastAsia="en-US"/>
        </w:rPr>
        <w:lastRenderedPageBreak/>
        <w:t>The Continuity of Care Document (CCD) template is recommended as the most widespread implemented document type in the US.</w:t>
      </w:r>
      <w:r w:rsidR="000913D3" w:rsidRPr="00B03E20">
        <w:rPr>
          <w:lang w:eastAsia="en-US"/>
        </w:rPr>
        <w:t xml:space="preserve"> When used as part of the </w:t>
      </w:r>
      <w:r w:rsidR="008A24CE">
        <w:rPr>
          <w:lang w:eastAsia="en-US"/>
        </w:rPr>
        <w:t>[</w:t>
      </w:r>
      <w:r w:rsidR="000913D3" w:rsidRPr="00B03E20">
        <w:rPr>
          <w:lang w:eastAsia="en-US"/>
        </w:rPr>
        <w:t>PCC-Y3</w:t>
      </w:r>
      <w:r w:rsidR="008A24CE">
        <w:rPr>
          <w:lang w:eastAsia="en-US"/>
        </w:rPr>
        <w:t>]</w:t>
      </w:r>
      <w:r w:rsidR="000913D3" w:rsidRPr="00B03E20">
        <w:rPr>
          <w:lang w:eastAsia="en-US"/>
        </w:rPr>
        <w:t xml:space="preserve"> or </w:t>
      </w:r>
      <w:r w:rsidR="008A24CE">
        <w:rPr>
          <w:lang w:eastAsia="en-US"/>
        </w:rPr>
        <w:t>[</w:t>
      </w:r>
      <w:r w:rsidR="000913D3" w:rsidRPr="00B03E20">
        <w:rPr>
          <w:lang w:eastAsia="en-US"/>
        </w:rPr>
        <w:t>PCC-Y5</w:t>
      </w:r>
      <w:r w:rsidR="008A24CE">
        <w:rPr>
          <w:lang w:eastAsia="en-US"/>
        </w:rPr>
        <w:t>]</w:t>
      </w:r>
      <w:r w:rsidR="000913D3" w:rsidRPr="00B03E20">
        <w:rPr>
          <w:lang w:eastAsia="en-US"/>
        </w:rPr>
        <w:t xml:space="preserve"> transaction, the CCD SHOULD contain the </w:t>
      </w:r>
      <w:proofErr w:type="spellStart"/>
      <w:r w:rsidR="000913D3" w:rsidRPr="00B03E20">
        <w:rPr>
          <w:lang w:eastAsia="en-US"/>
        </w:rPr>
        <w:t>inFulfillmentOf</w:t>
      </w:r>
      <w:proofErr w:type="spellEnd"/>
      <w:r w:rsidR="000913D3" w:rsidRPr="00B03E20">
        <w:rPr>
          <w:lang w:eastAsia="en-US"/>
        </w:rPr>
        <w:t xml:space="preserve"> header element.</w:t>
      </w:r>
    </w:p>
    <w:p w14:paraId="1FEF1EDC" w14:textId="77777777" w:rsidR="00E113C3" w:rsidRDefault="00E113C3" w:rsidP="00E113C3">
      <w:pPr>
        <w:pStyle w:val="BodyText"/>
        <w:rPr>
          <w:lang w:eastAsia="en-US"/>
        </w:rPr>
      </w:pPr>
      <w:r>
        <w:rPr>
          <w:lang w:eastAsia="en-US"/>
        </w:rPr>
        <w:t>The document templates in this list provide a hierarchy of implementation choices for the Content Creator:</w:t>
      </w:r>
    </w:p>
    <w:p w14:paraId="337FAD92" w14:textId="184CA0A2" w:rsidR="00E113C3" w:rsidRDefault="00E113C3" w:rsidP="00E113C3">
      <w:pPr>
        <w:pStyle w:val="BodyText"/>
        <w:numPr>
          <w:ilvl w:val="0"/>
          <w:numId w:val="60"/>
        </w:numPr>
        <w:rPr>
          <w:lang w:eastAsia="en-US"/>
        </w:rPr>
      </w:pPr>
      <w:r>
        <w:rPr>
          <w:lang w:eastAsia="en-US"/>
        </w:rPr>
        <w:t>If possible, create a</w:t>
      </w:r>
      <w:r>
        <w:rPr>
          <w:lang w:eastAsia="en-US"/>
        </w:rPr>
        <w:t xml:space="preserve"> Consultation Note</w:t>
      </w:r>
    </w:p>
    <w:p w14:paraId="4432971A" w14:textId="6B9868B1" w:rsidR="00E113C3" w:rsidRDefault="00E113C3" w:rsidP="00E113C3">
      <w:pPr>
        <w:pStyle w:val="BodyText"/>
        <w:numPr>
          <w:ilvl w:val="0"/>
          <w:numId w:val="60"/>
        </w:numPr>
        <w:rPr>
          <w:lang w:eastAsia="en-US"/>
        </w:rPr>
      </w:pPr>
      <w:r>
        <w:rPr>
          <w:lang w:eastAsia="en-US"/>
        </w:rPr>
        <w:t xml:space="preserve">If already able to create CCDs, use the CCD template with the addition of the </w:t>
      </w:r>
      <w:proofErr w:type="spellStart"/>
      <w:r>
        <w:rPr>
          <w:lang w:eastAsia="en-US"/>
        </w:rPr>
        <w:t>inFulfillmentOf</w:t>
      </w:r>
      <w:proofErr w:type="spellEnd"/>
      <w:r>
        <w:rPr>
          <w:lang w:eastAsia="en-US"/>
        </w:rPr>
        <w:t xml:space="preserve"> element in the document header</w:t>
      </w:r>
    </w:p>
    <w:p w14:paraId="63DB8AD9" w14:textId="53B027C6" w:rsidR="00E113C3" w:rsidRDefault="00E113C3" w:rsidP="00E113C3">
      <w:pPr>
        <w:pStyle w:val="BodyText"/>
        <w:numPr>
          <w:ilvl w:val="0"/>
          <w:numId w:val="60"/>
        </w:numPr>
        <w:rPr>
          <w:lang w:eastAsia="en-US"/>
        </w:rPr>
      </w:pPr>
      <w:r>
        <w:rPr>
          <w:lang w:eastAsia="en-US"/>
        </w:rPr>
        <w:t xml:space="preserve">If already able to create CCDs without the capability for </w:t>
      </w:r>
      <w:r>
        <w:rPr>
          <w:lang w:eastAsia="en-US"/>
        </w:rPr>
        <w:t>optional header elements</w:t>
      </w:r>
      <w:r>
        <w:rPr>
          <w:lang w:eastAsia="en-US"/>
        </w:rPr>
        <w:t>, use the CCD as is</w:t>
      </w:r>
    </w:p>
    <w:p w14:paraId="5A122075" w14:textId="462C0C83" w:rsidR="00E113C3" w:rsidRPr="00B03E20" w:rsidRDefault="00E113C3" w:rsidP="00E67AD0">
      <w:pPr>
        <w:pStyle w:val="BodyText"/>
        <w:numPr>
          <w:ilvl w:val="0"/>
          <w:numId w:val="60"/>
        </w:numPr>
        <w:rPr>
          <w:lang w:eastAsia="en-US"/>
        </w:rPr>
      </w:pPr>
      <w:r>
        <w:rPr>
          <w:lang w:eastAsia="en-US"/>
        </w:rPr>
        <w:t>If any other document template, marked as O (optional) in the table above is more applicable to a specific referral workflow, use that document template</w:t>
      </w:r>
      <w:r>
        <w:rPr>
          <w:lang w:eastAsia="en-US"/>
        </w:rPr>
        <w:t xml:space="preserve">, and use the </w:t>
      </w:r>
      <w:proofErr w:type="spellStart"/>
      <w:r>
        <w:rPr>
          <w:lang w:eastAsia="en-US"/>
        </w:rPr>
        <w:t>inFulfillmentOf</w:t>
      </w:r>
      <w:proofErr w:type="spellEnd"/>
      <w:r>
        <w:rPr>
          <w:lang w:eastAsia="en-US"/>
        </w:rPr>
        <w:t xml:space="preserve"> element in the document header if possible</w:t>
      </w:r>
      <w:r>
        <w:rPr>
          <w:lang w:eastAsia="en-US"/>
        </w:rPr>
        <w:t>.</w:t>
      </w:r>
    </w:p>
    <w:p w14:paraId="7D16D49E" w14:textId="1D149800" w:rsidR="007D1A81" w:rsidRPr="00B03E20" w:rsidRDefault="000913D3">
      <w:pPr>
        <w:pStyle w:val="BodyText"/>
      </w:pPr>
      <w:r w:rsidRPr="00B03E20">
        <w:rPr>
          <w:lang w:eastAsia="en-US"/>
        </w:rPr>
        <w:t xml:space="preserve">When the </w:t>
      </w:r>
      <w:proofErr w:type="spellStart"/>
      <w:r w:rsidRPr="00B03E20">
        <w:rPr>
          <w:lang w:eastAsia="en-US"/>
        </w:rPr>
        <w:t>inFulfillmentOf</w:t>
      </w:r>
      <w:proofErr w:type="spellEnd"/>
      <w:r w:rsidRPr="00B03E20">
        <w:rPr>
          <w:lang w:eastAsia="en-US"/>
        </w:rPr>
        <w:t xml:space="preserve"> header element is present, the /</w:t>
      </w:r>
      <w:proofErr w:type="spellStart"/>
      <w:r w:rsidRPr="00B03E20">
        <w:rPr>
          <w:lang w:eastAsia="en-US"/>
        </w:rPr>
        <w:t>ClinicalDocument</w:t>
      </w:r>
      <w:proofErr w:type="spellEnd"/>
      <w:r w:rsidRPr="00B03E20">
        <w:rPr>
          <w:lang w:eastAsia="en-US"/>
        </w:rPr>
        <w:t>/</w:t>
      </w:r>
      <w:proofErr w:type="spellStart"/>
      <w:r w:rsidRPr="00B03E20">
        <w:rPr>
          <w:lang w:eastAsia="en-US"/>
        </w:rPr>
        <w:t>inFulfillmentOf</w:t>
      </w:r>
      <w:proofErr w:type="spellEnd"/>
      <w:r w:rsidRPr="00B03E20">
        <w:rPr>
          <w:lang w:eastAsia="en-US"/>
        </w:rPr>
        <w:t>/order</w:t>
      </w:r>
      <w:r w:rsidR="00A03DDA" w:rsidRPr="00B03E20">
        <w:rPr>
          <w:lang w:eastAsia="en-US"/>
        </w:rPr>
        <w:t>/id element SHALL</w:t>
      </w:r>
      <w:r w:rsidRPr="00B03E20">
        <w:rPr>
          <w:lang w:eastAsia="en-US"/>
        </w:rPr>
        <w:t xml:space="preserve"> contain the same referral ID </w:t>
      </w:r>
      <w:r w:rsidR="00A03DDA" w:rsidRPr="00B03E20">
        <w:rPr>
          <w:lang w:eastAsia="en-US"/>
        </w:rPr>
        <w:t>as the one</w:t>
      </w:r>
      <w:r w:rsidRPr="00B03E20">
        <w:rPr>
          <w:lang w:eastAsia="en-US"/>
        </w:rPr>
        <w:t xml:space="preserve"> present in the metadata, and</w:t>
      </w:r>
      <w:r w:rsidR="00700120">
        <w:rPr>
          <w:lang w:eastAsia="en-US"/>
        </w:rPr>
        <w:t xml:space="preserve"> in</w:t>
      </w:r>
      <w:bookmarkStart w:id="516" w:name="_GoBack"/>
      <w:bookmarkEnd w:id="516"/>
      <w:r w:rsidRPr="00B03E20">
        <w:rPr>
          <w:lang w:eastAsia="en-US"/>
        </w:rPr>
        <w:t xml:space="preserve"> the</w:t>
      </w:r>
      <w:r w:rsidR="00A03DDA" w:rsidRPr="00B03E20">
        <w:rPr>
          <w:lang w:eastAsia="en-US"/>
        </w:rPr>
        <w:t xml:space="preserve"> HL7 V2 message</w:t>
      </w:r>
      <w:r w:rsidR="00066446" w:rsidRPr="00B03E20">
        <w:rPr>
          <w:lang w:eastAsia="en-US"/>
        </w:rPr>
        <w:t xml:space="preserve"> payload of the transaction</w:t>
      </w:r>
      <w:r w:rsidR="00A03DDA" w:rsidRPr="00B03E20">
        <w:rPr>
          <w:lang w:eastAsia="en-US"/>
        </w:rPr>
        <w:t>.</w:t>
      </w:r>
      <w:r w:rsidRPr="00B03E20">
        <w:rPr>
          <w:lang w:eastAsia="en-US"/>
        </w:rPr>
        <w:t xml:space="preserve"> </w:t>
      </w:r>
    </w:p>
    <w:p w14:paraId="6FE7B5B8" w14:textId="77777777" w:rsidR="007D1A81" w:rsidRPr="00B03E20" w:rsidRDefault="007D1A81">
      <w:pPr>
        <w:pStyle w:val="BodyText"/>
      </w:pPr>
    </w:p>
    <w:sectPr w:rsidR="007D1A81" w:rsidRPr="00B03E20" w:rsidSect="00AD7E03">
      <w:headerReference w:type="default" r:id="rId47"/>
      <w:footerReference w:type="default" r:id="rId48"/>
      <w:footerReference w:type="first" r:id="rId49"/>
      <w:pgSz w:w="12240" w:h="15840" w:code="1"/>
      <w:pgMar w:top="1440" w:right="1080" w:bottom="1440" w:left="1800" w:header="720" w:footer="720" w:gutter="0"/>
      <w:lnNumType w:countBy="5" w:distance="576" w:restart="continuou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FCD36" w14:textId="77777777" w:rsidR="00674B52" w:rsidRDefault="00674B52">
      <w:pPr>
        <w:spacing w:before="0"/>
      </w:pPr>
      <w:r>
        <w:separator/>
      </w:r>
    </w:p>
  </w:endnote>
  <w:endnote w:type="continuationSeparator" w:id="0">
    <w:p w14:paraId="3538B2CB" w14:textId="77777777" w:rsidR="00674B52" w:rsidRDefault="00674B5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FreeSans">
    <w:charset w:val="01"/>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28B30" w14:textId="77777777" w:rsidR="00A66A9A" w:rsidRDefault="00A66A9A">
    <w:pPr>
      <w:pStyle w:val="Footer"/>
      <w:ind w:right="360"/>
      <w:rPr>
        <w:sz w:val="20"/>
      </w:rPr>
    </w:pPr>
    <w:r>
      <w:t>__________________________________________________________________________</w:t>
    </w:r>
  </w:p>
  <w:p w14:paraId="25326B68" w14:textId="4EA765F4" w:rsidR="00A66A9A" w:rsidRDefault="00A66A9A">
    <w:pPr>
      <w:pStyle w:val="Footer"/>
      <w:ind w:right="360"/>
      <w:rPr>
        <w:sz w:val="20"/>
      </w:rPr>
    </w:pPr>
    <w:r>
      <w:rPr>
        <w:sz w:val="20"/>
      </w:rPr>
      <w:t xml:space="preserve">Rev. 1.1 – 2017-07-17 </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700120">
      <w:rPr>
        <w:rStyle w:val="PageNumber"/>
        <w:noProof/>
        <w:sz w:val="20"/>
      </w:rPr>
      <w:t>107</w:t>
    </w:r>
    <w:r>
      <w:rPr>
        <w:rStyle w:val="PageNumber"/>
        <w:sz w:val="20"/>
      </w:rPr>
      <w:fldChar w:fldCharType="end"/>
    </w:r>
    <w:r>
      <w:rPr>
        <w:sz w:val="20"/>
      </w:rPr>
      <w:tab/>
      <w:t xml:space="preserve">                       Copyright © 2017: IHE International, Inc.</w:t>
    </w:r>
  </w:p>
  <w:p w14:paraId="1A4F4CC0" w14:textId="77777777" w:rsidR="00A66A9A" w:rsidRDefault="00A66A9A">
    <w:pPr>
      <w:pStyle w:val="Footer"/>
    </w:pPr>
    <w:r>
      <w:rPr>
        <w:sz w:val="20"/>
      </w:rPr>
      <w:t>Template Rev. 10.3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55373" w14:textId="08876796" w:rsidR="00A66A9A" w:rsidRDefault="00A66A9A">
    <w:pPr>
      <w:pStyle w:val="Footer"/>
      <w:jc w:val="center"/>
    </w:pPr>
    <w:r>
      <w:rPr>
        <w:sz w:val="20"/>
      </w:rPr>
      <w:t>Copyright © 2017: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36FA8" w14:textId="77777777" w:rsidR="00674B52" w:rsidRDefault="00674B52">
      <w:pPr>
        <w:spacing w:before="0"/>
      </w:pPr>
      <w:r>
        <w:separator/>
      </w:r>
    </w:p>
  </w:footnote>
  <w:footnote w:type="continuationSeparator" w:id="0">
    <w:p w14:paraId="05242B09" w14:textId="77777777" w:rsidR="00674B52" w:rsidRDefault="00674B52">
      <w:pPr>
        <w:spacing w:before="0"/>
      </w:pPr>
      <w:r>
        <w:continuationSeparator/>
      </w:r>
    </w:p>
  </w:footnote>
  <w:footnote w:id="1">
    <w:p w14:paraId="08066634" w14:textId="3A9F2265" w:rsidR="00A66A9A" w:rsidRDefault="00A66A9A">
      <w:pPr>
        <w:pStyle w:val="FootnoteText"/>
      </w:pPr>
      <w:r>
        <w:rPr>
          <w:rStyle w:val="FootnoteReference"/>
        </w:rPr>
        <w:footnoteRef/>
      </w:r>
      <w:r>
        <w:t xml:space="preserve"> CDA </w:t>
      </w:r>
      <w:r w:rsidRPr="00675249">
        <w:t>is the registered trademark of Health Level Seven International.</w:t>
      </w:r>
    </w:p>
  </w:footnote>
  <w:footnote w:id="2">
    <w:p w14:paraId="0B64A1AC" w14:textId="42D8DA83" w:rsidR="00A66A9A" w:rsidRDefault="00A66A9A">
      <w:pPr>
        <w:pStyle w:val="FootnoteText"/>
      </w:pPr>
      <w:r>
        <w:rPr>
          <w:rStyle w:val="FootnoteReference"/>
        </w:rPr>
        <w:footnoteRef/>
      </w:r>
      <w:r>
        <w:t xml:space="preserve"> HL7 </w:t>
      </w:r>
      <w:r w:rsidRPr="00675249">
        <w:t>is the registered trademark of Health Level Seven International.</w:t>
      </w:r>
    </w:p>
  </w:footnote>
  <w:footnote w:id="3">
    <w:p w14:paraId="74C112A9" w14:textId="5AB95069" w:rsidR="00A66A9A" w:rsidRDefault="00A66A9A">
      <w:pPr>
        <w:pStyle w:val="FootnoteText"/>
      </w:pPr>
      <w:r>
        <w:rPr>
          <w:rStyle w:val="FootnoteReference"/>
        </w:rPr>
        <w:footnoteRef/>
      </w:r>
      <w:r>
        <w:t xml:space="preserve"> CCD </w:t>
      </w:r>
      <w:r w:rsidRPr="00675249">
        <w:t>is the registered trademark of Health Level Seven International.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2A785" w14:textId="4B82C28A" w:rsidR="00A66A9A" w:rsidRDefault="00A66A9A">
    <w:pPr>
      <w:pStyle w:val="Header"/>
    </w:pPr>
    <w:r>
      <w:t xml:space="preserve">IHE PCC Technical Framework Supplement – 360 Exchange Closed Loop Referral (360X) </w:t>
    </w:r>
    <w:r>
      <w:br/>
      <w:t>______________________________________________________________________________</w:t>
    </w:r>
  </w:p>
  <w:p w14:paraId="68E6D530" w14:textId="77777777" w:rsidR="00A66A9A" w:rsidRDefault="00A66A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2"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3"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5" w15:restartNumberingAfterBreak="0">
    <w:nsid w:val="00000006"/>
    <w:multiLevelType w:val="singleLevel"/>
    <w:tmpl w:val="00000006"/>
    <w:name w:val="WW8Num6"/>
    <w:lvl w:ilvl="0">
      <w:start w:val="1"/>
      <w:numFmt w:val="bullet"/>
      <w:lvlText w:val=""/>
      <w:lvlJc w:val="left"/>
      <w:pPr>
        <w:tabs>
          <w:tab w:val="num" w:pos="1800"/>
        </w:tabs>
        <w:ind w:left="1800" w:hanging="360"/>
      </w:pPr>
      <w:rPr>
        <w:rFonts w:ascii="Symbol" w:hAnsi="Symbol" w:cs="Symbol"/>
      </w:rPr>
    </w:lvl>
  </w:abstractNum>
  <w:abstractNum w:abstractNumId="16"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cs="Symbol"/>
      </w:rPr>
    </w:lvl>
  </w:abstractNum>
  <w:abstractNum w:abstractNumId="17" w15:restartNumberingAfterBreak="0">
    <w:nsid w:val="00000008"/>
    <w:multiLevelType w:val="singleLevel"/>
    <w:tmpl w:val="00000008"/>
    <w:name w:val="WW8Num8"/>
    <w:lvl w:ilvl="0">
      <w:start w:val="1"/>
      <w:numFmt w:val="bullet"/>
      <w:lvlText w:val=""/>
      <w:lvlJc w:val="left"/>
      <w:pPr>
        <w:tabs>
          <w:tab w:val="num" w:pos="1080"/>
        </w:tabs>
        <w:ind w:left="1080" w:hanging="360"/>
      </w:pPr>
      <w:rPr>
        <w:rFonts w:ascii="Symbol" w:hAnsi="Symbol" w:cs="Symbol"/>
      </w:rPr>
    </w:lvl>
  </w:abstractNum>
  <w:abstractNum w:abstractNumId="1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rPr>
    </w:lvl>
  </w:abstractNum>
  <w:abstractNum w:abstractNumId="19" w15:restartNumberingAfterBreak="0">
    <w:nsid w:val="0000000A"/>
    <w:multiLevelType w:val="singleLevel"/>
    <w:tmpl w:val="0000000A"/>
    <w:name w:val="WW8Num10"/>
    <w:lvl w:ilvl="0">
      <w:start w:val="1"/>
      <w:numFmt w:val="decimal"/>
      <w:lvlText w:val="%1."/>
      <w:lvlJc w:val="left"/>
      <w:pPr>
        <w:tabs>
          <w:tab w:val="num" w:pos="360"/>
        </w:tabs>
        <w:ind w:left="360" w:hanging="360"/>
      </w:pPr>
    </w:lvl>
  </w:abstractNum>
  <w:abstractNum w:abstractNumId="20"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rPr>
    </w:lvl>
  </w:abstractNum>
  <w:abstractNum w:abstractNumId="21" w15:restartNumberingAfterBreak="0">
    <w:nsid w:val="0000000C"/>
    <w:multiLevelType w:val="multilevel"/>
    <w:tmpl w:val="0000000C"/>
    <w:name w:val="WW8Num12"/>
    <w:lvl w:ilvl="0">
      <w:start w:val="6"/>
      <w:numFmt w:val="decimal"/>
      <w:lvlText w:val="%1"/>
      <w:lvlJc w:val="left"/>
      <w:pPr>
        <w:tabs>
          <w:tab w:val="num" w:pos="0"/>
        </w:tabs>
        <w:ind w:left="405" w:hanging="405"/>
      </w:pPr>
    </w:lvl>
    <w:lvl w:ilvl="1">
      <w:start w:val="4"/>
      <w:numFmt w:val="decimal"/>
      <w:lvlText w:val="%1.%2"/>
      <w:lvlJc w:val="left"/>
      <w:pPr>
        <w:tabs>
          <w:tab w:val="num" w:pos="0"/>
        </w:tabs>
        <w:ind w:left="720" w:hanging="720"/>
      </w:pPr>
      <w:rPr>
        <w:lang w:val="en-US" w:eastAsia="en-US"/>
      </w:rPr>
    </w:lvl>
    <w:lvl w:ilvl="2">
      <w:start w:val="1"/>
      <w:numFmt w:val="decimal"/>
      <w:lvlText w:val="%1.%2.%3"/>
      <w:lvlJc w:val="left"/>
      <w:pPr>
        <w:tabs>
          <w:tab w:val="num" w:pos="0"/>
        </w:tabs>
        <w:ind w:left="720" w:hanging="720"/>
      </w:pPr>
    </w:lvl>
    <w:lvl w:ilvl="3">
      <w:start w:val="1"/>
      <w:numFmt w:val="upperLetter"/>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2" w15:restartNumberingAfterBreak="0">
    <w:nsid w:val="0000000D"/>
    <w:multiLevelType w:val="multilevel"/>
    <w:tmpl w:val="0000000D"/>
    <w:name w:val="WW8Num1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 w15:restartNumberingAfterBreak="0">
    <w:nsid w:val="0000000E"/>
    <w:multiLevelType w:val="multilevel"/>
    <w:tmpl w:val="0000000E"/>
    <w:name w:val="WW8Num1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0000000F"/>
    <w:multiLevelType w:val="multilevel"/>
    <w:tmpl w:val="0000000F"/>
    <w:name w:val="WW8Num15"/>
    <w:lvl w:ilvl="0">
      <w:start w:val="1"/>
      <w:numFmt w:val="decimal"/>
      <w:lvlText w:val="%1."/>
      <w:lvlJc w:val="left"/>
      <w:pPr>
        <w:tabs>
          <w:tab w:val="num" w:pos="1080"/>
        </w:tabs>
        <w:ind w:left="1080" w:hanging="360"/>
      </w:pPr>
      <w:rPr>
        <w:color w:val="0070C0"/>
        <w:szCs w:val="13"/>
      </w:rPr>
    </w:lvl>
    <w:lvl w:ilvl="1">
      <w:start w:val="1"/>
      <w:numFmt w:val="lowerLetter"/>
      <w:lvlText w:val="%2."/>
      <w:lvlJc w:val="left"/>
      <w:pPr>
        <w:tabs>
          <w:tab w:val="num" w:pos="1800"/>
        </w:tabs>
        <w:ind w:left="1800" w:hanging="360"/>
      </w:pPr>
      <w:rPr>
        <w:color w:val="0070C0"/>
        <w:szCs w:val="13"/>
      </w:r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15:restartNumberingAfterBreak="0">
    <w:nsid w:val="00000010"/>
    <w:multiLevelType w:val="multilevel"/>
    <w:tmpl w:val="00000010"/>
    <w:name w:val="WW8Num16"/>
    <w:lvl w:ilvl="0">
      <w:start w:val="1"/>
      <w:numFmt w:val="upperLetter"/>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1"/>
    <w:multiLevelType w:val="multilevel"/>
    <w:tmpl w:val="00000011"/>
    <w:name w:val="WW8Num17"/>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lang w:val="en-US"/>
      </w:r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15:restartNumberingAfterBreak="0">
    <w:nsid w:val="00000012"/>
    <w:multiLevelType w:val="multilevel"/>
    <w:tmpl w:val="00000012"/>
    <w:name w:val="WW8Num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00000013"/>
    <w:multiLevelType w:val="multilevel"/>
    <w:tmpl w:val="00000013"/>
    <w:name w:val="WW8Num19"/>
    <w:lvl w:ilvl="0">
      <w:start w:val="3"/>
      <w:numFmt w:val="upperLetter"/>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00000014"/>
    <w:multiLevelType w:val="multilevel"/>
    <w:tmpl w:val="00000014"/>
    <w:name w:val="WW8Num20"/>
    <w:lvl w:ilvl="0">
      <w:start w:val="1"/>
      <w:numFmt w:val="bullet"/>
      <w:lvlText w:val=""/>
      <w:lvlJc w:val="left"/>
      <w:pPr>
        <w:tabs>
          <w:tab w:val="num" w:pos="792"/>
        </w:tabs>
        <w:ind w:left="792" w:hanging="360"/>
      </w:pPr>
      <w:rPr>
        <w:rFonts w:ascii="Symbol" w:hAnsi="Symbol" w:cs="OpenSymbol"/>
        <w:sz w:val="18"/>
        <w:szCs w:val="20"/>
        <w:lang w:val="en-US" w:bidi="ar-SA"/>
      </w:rPr>
    </w:lvl>
    <w:lvl w:ilvl="1">
      <w:start w:val="1"/>
      <w:numFmt w:val="bullet"/>
      <w:lvlText w:val="◦"/>
      <w:lvlJc w:val="left"/>
      <w:pPr>
        <w:tabs>
          <w:tab w:val="num" w:pos="1152"/>
        </w:tabs>
        <w:ind w:left="1152" w:hanging="360"/>
      </w:pPr>
      <w:rPr>
        <w:rFonts w:ascii="OpenSymbol" w:hAnsi="OpenSymbol" w:cs="OpenSymbol"/>
      </w:rPr>
    </w:lvl>
    <w:lvl w:ilvl="2">
      <w:start w:val="1"/>
      <w:numFmt w:val="bullet"/>
      <w:lvlText w:val="▪"/>
      <w:lvlJc w:val="left"/>
      <w:pPr>
        <w:tabs>
          <w:tab w:val="num" w:pos="1512"/>
        </w:tabs>
        <w:ind w:left="1512" w:hanging="360"/>
      </w:pPr>
      <w:rPr>
        <w:rFonts w:ascii="OpenSymbol" w:hAnsi="OpenSymbol" w:cs="OpenSymbol"/>
      </w:rPr>
    </w:lvl>
    <w:lvl w:ilvl="3">
      <w:start w:val="1"/>
      <w:numFmt w:val="bullet"/>
      <w:lvlText w:val=""/>
      <w:lvlJc w:val="left"/>
      <w:pPr>
        <w:tabs>
          <w:tab w:val="num" w:pos="1872"/>
        </w:tabs>
        <w:ind w:left="1872" w:hanging="360"/>
      </w:pPr>
      <w:rPr>
        <w:rFonts w:ascii="Symbol" w:hAnsi="Symbol" w:cs="OpenSymbol"/>
        <w:sz w:val="18"/>
        <w:szCs w:val="20"/>
        <w:lang w:val="en-US" w:bidi="ar-SA"/>
      </w:rPr>
    </w:lvl>
    <w:lvl w:ilvl="4">
      <w:start w:val="1"/>
      <w:numFmt w:val="bullet"/>
      <w:lvlText w:val="◦"/>
      <w:lvlJc w:val="left"/>
      <w:pPr>
        <w:tabs>
          <w:tab w:val="num" w:pos="2232"/>
        </w:tabs>
        <w:ind w:left="2232" w:hanging="360"/>
      </w:pPr>
      <w:rPr>
        <w:rFonts w:ascii="OpenSymbol" w:hAnsi="OpenSymbol" w:cs="OpenSymbol"/>
      </w:rPr>
    </w:lvl>
    <w:lvl w:ilvl="5">
      <w:start w:val="1"/>
      <w:numFmt w:val="bullet"/>
      <w:lvlText w:val="▪"/>
      <w:lvlJc w:val="left"/>
      <w:pPr>
        <w:tabs>
          <w:tab w:val="num" w:pos="2592"/>
        </w:tabs>
        <w:ind w:left="2592" w:hanging="360"/>
      </w:pPr>
      <w:rPr>
        <w:rFonts w:ascii="OpenSymbol" w:hAnsi="OpenSymbol" w:cs="OpenSymbol"/>
      </w:rPr>
    </w:lvl>
    <w:lvl w:ilvl="6">
      <w:start w:val="1"/>
      <w:numFmt w:val="bullet"/>
      <w:lvlText w:val=""/>
      <w:lvlJc w:val="left"/>
      <w:pPr>
        <w:tabs>
          <w:tab w:val="num" w:pos="2952"/>
        </w:tabs>
        <w:ind w:left="2952" w:hanging="360"/>
      </w:pPr>
      <w:rPr>
        <w:rFonts w:ascii="Symbol" w:hAnsi="Symbol" w:cs="OpenSymbol"/>
        <w:sz w:val="18"/>
        <w:szCs w:val="20"/>
        <w:lang w:val="en-US" w:bidi="ar-SA"/>
      </w:rPr>
    </w:lvl>
    <w:lvl w:ilvl="7">
      <w:start w:val="1"/>
      <w:numFmt w:val="bullet"/>
      <w:lvlText w:val="◦"/>
      <w:lvlJc w:val="left"/>
      <w:pPr>
        <w:tabs>
          <w:tab w:val="num" w:pos="3312"/>
        </w:tabs>
        <w:ind w:left="3312" w:hanging="360"/>
      </w:pPr>
      <w:rPr>
        <w:rFonts w:ascii="OpenSymbol" w:hAnsi="OpenSymbol" w:cs="OpenSymbol"/>
      </w:rPr>
    </w:lvl>
    <w:lvl w:ilvl="8">
      <w:start w:val="1"/>
      <w:numFmt w:val="bullet"/>
      <w:lvlText w:val="▪"/>
      <w:lvlJc w:val="left"/>
      <w:pPr>
        <w:tabs>
          <w:tab w:val="num" w:pos="3672"/>
        </w:tabs>
        <w:ind w:left="3672" w:hanging="360"/>
      </w:pPr>
      <w:rPr>
        <w:rFonts w:ascii="OpenSymbol" w:hAnsi="OpenSymbol" w:cs="OpenSymbol"/>
      </w:rPr>
    </w:lvl>
  </w:abstractNum>
  <w:abstractNum w:abstractNumId="30"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1" w15:restartNumberingAfterBreak="0">
    <w:nsid w:val="00000016"/>
    <w:multiLevelType w:val="multilevel"/>
    <w:tmpl w:val="00000016"/>
    <w:name w:val="WW8Num2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2" w15:restartNumberingAfterBreak="0">
    <w:nsid w:val="01BB0C79"/>
    <w:multiLevelType w:val="hybridMultilevel"/>
    <w:tmpl w:val="7E7A6EB4"/>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D094EE5"/>
    <w:multiLevelType w:val="hybridMultilevel"/>
    <w:tmpl w:val="C326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D982D38"/>
    <w:multiLevelType w:val="hybridMultilevel"/>
    <w:tmpl w:val="D39C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EBA2680"/>
    <w:multiLevelType w:val="hybridMultilevel"/>
    <w:tmpl w:val="62D4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BE6D17"/>
    <w:multiLevelType w:val="hybridMultilevel"/>
    <w:tmpl w:val="D576960A"/>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E8017A"/>
    <w:multiLevelType w:val="hybridMultilevel"/>
    <w:tmpl w:val="BA445EC8"/>
    <w:lvl w:ilvl="0" w:tplc="294EF160">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2147E9E"/>
    <w:multiLevelType w:val="hybridMultilevel"/>
    <w:tmpl w:val="A4E6B318"/>
    <w:lvl w:ilvl="0" w:tplc="84D41B7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2B214B53"/>
    <w:multiLevelType w:val="hybridMultilevel"/>
    <w:tmpl w:val="CC264610"/>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620BEC"/>
    <w:multiLevelType w:val="hybridMultilevel"/>
    <w:tmpl w:val="6F86EC6A"/>
    <w:lvl w:ilvl="0" w:tplc="294EF16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5631F6"/>
    <w:multiLevelType w:val="hybridMultilevel"/>
    <w:tmpl w:val="BDE4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A07BC6"/>
    <w:multiLevelType w:val="hybridMultilevel"/>
    <w:tmpl w:val="3938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607EA3"/>
    <w:multiLevelType w:val="hybridMultilevel"/>
    <w:tmpl w:val="106C5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F77204"/>
    <w:multiLevelType w:val="hybridMultilevel"/>
    <w:tmpl w:val="3D5A13FE"/>
    <w:lvl w:ilvl="0" w:tplc="798EBF58">
      <w:start w:val="1"/>
      <w:numFmt w:val="decimal"/>
      <w:lvlText w:val="%1."/>
      <w:lvlJc w:val="left"/>
      <w:pPr>
        <w:ind w:left="1080" w:hanging="72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A2F7F99"/>
    <w:multiLevelType w:val="hybridMultilevel"/>
    <w:tmpl w:val="A9F8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61349D"/>
    <w:multiLevelType w:val="hybridMultilevel"/>
    <w:tmpl w:val="5D54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624D6AF3"/>
    <w:multiLevelType w:val="hybridMultilevel"/>
    <w:tmpl w:val="60FE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051D59"/>
    <w:multiLevelType w:val="hybridMultilevel"/>
    <w:tmpl w:val="2B26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226E7E"/>
    <w:multiLevelType w:val="hybridMultilevel"/>
    <w:tmpl w:val="2E1A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075619"/>
    <w:multiLevelType w:val="hybridMultilevel"/>
    <w:tmpl w:val="8E7A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791CAA"/>
    <w:multiLevelType w:val="hybridMultilevel"/>
    <w:tmpl w:val="93F48080"/>
    <w:lvl w:ilvl="0" w:tplc="84D41B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DF68E3"/>
    <w:multiLevelType w:val="hybridMultilevel"/>
    <w:tmpl w:val="2332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30"/>
  </w:num>
  <w:num w:numId="22">
    <w:abstractNumId w:val="31"/>
  </w:num>
  <w:num w:numId="23">
    <w:abstractNumId w:val="46"/>
  </w:num>
  <w:num w:numId="24">
    <w:abstractNumId w:val="40"/>
  </w:num>
  <w:num w:numId="25">
    <w:abstractNumId w:val="37"/>
  </w:num>
  <w:num w:numId="26">
    <w:abstractNumId w:val="42"/>
  </w:num>
  <w:num w:numId="27">
    <w:abstractNumId w:val="49"/>
  </w:num>
  <w:num w:numId="28">
    <w:abstractNumId w:val="33"/>
  </w:num>
  <w:num w:numId="29">
    <w:abstractNumId w:val="41"/>
  </w:num>
  <w:num w:numId="30">
    <w:abstractNumId w:val="47"/>
  </w:num>
  <w:num w:numId="31">
    <w:abstractNumId w:val="50"/>
  </w:num>
  <w:num w:numId="32">
    <w:abstractNumId w:val="35"/>
  </w:num>
  <w:num w:numId="33">
    <w:abstractNumId w:val="44"/>
  </w:num>
  <w:num w:numId="34">
    <w:abstractNumId w:val="32"/>
  </w:num>
  <w:num w:numId="35">
    <w:abstractNumId w:val="39"/>
  </w:num>
  <w:num w:numId="36">
    <w:abstractNumId w:val="36"/>
  </w:num>
  <w:num w:numId="37">
    <w:abstractNumId w:val="43"/>
  </w:num>
  <w:num w:numId="38">
    <w:abstractNumId w:val="52"/>
  </w:num>
  <w:num w:numId="39">
    <w:abstractNumId w:val="45"/>
  </w:num>
  <w:num w:numId="40">
    <w:abstractNumId w:val="48"/>
  </w:num>
  <w:num w:numId="41">
    <w:abstractNumId w:val="48"/>
  </w:num>
  <w:num w:numId="42">
    <w:abstractNumId w:val="48"/>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lvlOverride w:ilvl="0">
      <w:startOverride w:val="1"/>
    </w:lvlOverride>
  </w:num>
  <w:num w:numId="56">
    <w:abstractNumId w:val="34"/>
  </w:num>
  <w:num w:numId="57">
    <w:abstractNumId w:val="51"/>
  </w:num>
  <w:num w:numId="58">
    <w:abstractNumId w:val="53"/>
  </w:num>
  <w:num w:numId="59">
    <w:abstractNumId w:val="38"/>
  </w:num>
  <w:num w:numId="60">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88"/>
    <w:rsid w:val="00001C48"/>
    <w:rsid w:val="00005636"/>
    <w:rsid w:val="00011709"/>
    <w:rsid w:val="00011D73"/>
    <w:rsid w:val="000120A7"/>
    <w:rsid w:val="00012AC8"/>
    <w:rsid w:val="00013C55"/>
    <w:rsid w:val="000310E1"/>
    <w:rsid w:val="00032742"/>
    <w:rsid w:val="00035BC0"/>
    <w:rsid w:val="000529D1"/>
    <w:rsid w:val="000529E4"/>
    <w:rsid w:val="00052C0C"/>
    <w:rsid w:val="00053890"/>
    <w:rsid w:val="0005506B"/>
    <w:rsid w:val="00062666"/>
    <w:rsid w:val="00066446"/>
    <w:rsid w:val="00066E89"/>
    <w:rsid w:val="00070AD3"/>
    <w:rsid w:val="00072284"/>
    <w:rsid w:val="0008031B"/>
    <w:rsid w:val="000913D3"/>
    <w:rsid w:val="00094ABB"/>
    <w:rsid w:val="0009515A"/>
    <w:rsid w:val="000A2143"/>
    <w:rsid w:val="000A56A1"/>
    <w:rsid w:val="000A6AAD"/>
    <w:rsid w:val="000B14A3"/>
    <w:rsid w:val="000B70E2"/>
    <w:rsid w:val="000C3872"/>
    <w:rsid w:val="000D68DF"/>
    <w:rsid w:val="000D70F5"/>
    <w:rsid w:val="000E1805"/>
    <w:rsid w:val="000E345B"/>
    <w:rsid w:val="000E4A6F"/>
    <w:rsid w:val="000E6316"/>
    <w:rsid w:val="000E7F3A"/>
    <w:rsid w:val="000F221D"/>
    <w:rsid w:val="000F5FEC"/>
    <w:rsid w:val="00102876"/>
    <w:rsid w:val="001059EC"/>
    <w:rsid w:val="00106DEB"/>
    <w:rsid w:val="00106DF7"/>
    <w:rsid w:val="0011125A"/>
    <w:rsid w:val="00111DE5"/>
    <w:rsid w:val="001216E3"/>
    <w:rsid w:val="00121F6D"/>
    <w:rsid w:val="00122594"/>
    <w:rsid w:val="001257B5"/>
    <w:rsid w:val="001273F7"/>
    <w:rsid w:val="0013102E"/>
    <w:rsid w:val="00132146"/>
    <w:rsid w:val="00136C83"/>
    <w:rsid w:val="0014673F"/>
    <w:rsid w:val="00147005"/>
    <w:rsid w:val="00147087"/>
    <w:rsid w:val="00147526"/>
    <w:rsid w:val="0015060F"/>
    <w:rsid w:val="00162A1B"/>
    <w:rsid w:val="00162DA3"/>
    <w:rsid w:val="00164A14"/>
    <w:rsid w:val="001652F5"/>
    <w:rsid w:val="0016722E"/>
    <w:rsid w:val="00173126"/>
    <w:rsid w:val="001777D7"/>
    <w:rsid w:val="00186FE0"/>
    <w:rsid w:val="001A1FFC"/>
    <w:rsid w:val="001C135C"/>
    <w:rsid w:val="001C41E5"/>
    <w:rsid w:val="001D2CC5"/>
    <w:rsid w:val="001D41D9"/>
    <w:rsid w:val="001E30FA"/>
    <w:rsid w:val="001E3DCF"/>
    <w:rsid w:val="0021224C"/>
    <w:rsid w:val="00214DC1"/>
    <w:rsid w:val="0021604F"/>
    <w:rsid w:val="00225E8A"/>
    <w:rsid w:val="00236F7C"/>
    <w:rsid w:val="002440CE"/>
    <w:rsid w:val="002471A3"/>
    <w:rsid w:val="00247209"/>
    <w:rsid w:val="00254C07"/>
    <w:rsid w:val="002576AB"/>
    <w:rsid w:val="00257C76"/>
    <w:rsid w:val="00274F86"/>
    <w:rsid w:val="00281E34"/>
    <w:rsid w:val="002830A0"/>
    <w:rsid w:val="002861E1"/>
    <w:rsid w:val="002868BB"/>
    <w:rsid w:val="00291DB9"/>
    <w:rsid w:val="00296353"/>
    <w:rsid w:val="00296F2C"/>
    <w:rsid w:val="002A0240"/>
    <w:rsid w:val="002A1687"/>
    <w:rsid w:val="002A3112"/>
    <w:rsid w:val="002A67D8"/>
    <w:rsid w:val="002A7577"/>
    <w:rsid w:val="002B7B96"/>
    <w:rsid w:val="002C3889"/>
    <w:rsid w:val="002C3F39"/>
    <w:rsid w:val="002C5AFA"/>
    <w:rsid w:val="002D21E9"/>
    <w:rsid w:val="002D6074"/>
    <w:rsid w:val="002D7C5D"/>
    <w:rsid w:val="002E2228"/>
    <w:rsid w:val="002E5E13"/>
    <w:rsid w:val="002F24D1"/>
    <w:rsid w:val="002F3E29"/>
    <w:rsid w:val="00300BDC"/>
    <w:rsid w:val="00301592"/>
    <w:rsid w:val="00303A5A"/>
    <w:rsid w:val="00305D6A"/>
    <w:rsid w:val="00306329"/>
    <w:rsid w:val="00310900"/>
    <w:rsid w:val="00343DC2"/>
    <w:rsid w:val="0035192C"/>
    <w:rsid w:val="00364AA1"/>
    <w:rsid w:val="00371040"/>
    <w:rsid w:val="00374E32"/>
    <w:rsid w:val="00375F42"/>
    <w:rsid w:val="0038768C"/>
    <w:rsid w:val="00391DFB"/>
    <w:rsid w:val="00393FE4"/>
    <w:rsid w:val="0039482A"/>
    <w:rsid w:val="0039774B"/>
    <w:rsid w:val="003A0CD6"/>
    <w:rsid w:val="003A3E43"/>
    <w:rsid w:val="003A4F5D"/>
    <w:rsid w:val="003A70E3"/>
    <w:rsid w:val="003B03B0"/>
    <w:rsid w:val="003B0870"/>
    <w:rsid w:val="003C609F"/>
    <w:rsid w:val="003C707B"/>
    <w:rsid w:val="003D181B"/>
    <w:rsid w:val="003D6B2F"/>
    <w:rsid w:val="003E387C"/>
    <w:rsid w:val="003E4FF2"/>
    <w:rsid w:val="003E7097"/>
    <w:rsid w:val="003E7C67"/>
    <w:rsid w:val="003F1B7F"/>
    <w:rsid w:val="003F398A"/>
    <w:rsid w:val="003F456C"/>
    <w:rsid w:val="003F4F8A"/>
    <w:rsid w:val="003F539E"/>
    <w:rsid w:val="003F55E7"/>
    <w:rsid w:val="003F5BD7"/>
    <w:rsid w:val="00403758"/>
    <w:rsid w:val="004068DC"/>
    <w:rsid w:val="00411AA1"/>
    <w:rsid w:val="00414DE0"/>
    <w:rsid w:val="0043445B"/>
    <w:rsid w:val="004349AA"/>
    <w:rsid w:val="00440774"/>
    <w:rsid w:val="00443135"/>
    <w:rsid w:val="004504C7"/>
    <w:rsid w:val="004555A2"/>
    <w:rsid w:val="004645F2"/>
    <w:rsid w:val="00476E50"/>
    <w:rsid w:val="00480BC4"/>
    <w:rsid w:val="004811AF"/>
    <w:rsid w:val="00485990"/>
    <w:rsid w:val="00491426"/>
    <w:rsid w:val="00493FD8"/>
    <w:rsid w:val="004955DC"/>
    <w:rsid w:val="004970BE"/>
    <w:rsid w:val="004A0625"/>
    <w:rsid w:val="004A5381"/>
    <w:rsid w:val="004B1B88"/>
    <w:rsid w:val="004C5034"/>
    <w:rsid w:val="004C5F22"/>
    <w:rsid w:val="004D49C9"/>
    <w:rsid w:val="004D54E1"/>
    <w:rsid w:val="004E75D8"/>
    <w:rsid w:val="00500B3A"/>
    <w:rsid w:val="0050295E"/>
    <w:rsid w:val="00507AC5"/>
    <w:rsid w:val="00513F6B"/>
    <w:rsid w:val="00517EB5"/>
    <w:rsid w:val="005252CD"/>
    <w:rsid w:val="00531F0B"/>
    <w:rsid w:val="00533640"/>
    <w:rsid w:val="00537D43"/>
    <w:rsid w:val="005436BD"/>
    <w:rsid w:val="00545471"/>
    <w:rsid w:val="005466C7"/>
    <w:rsid w:val="00546CC6"/>
    <w:rsid w:val="005505A0"/>
    <w:rsid w:val="005542B9"/>
    <w:rsid w:val="005564DD"/>
    <w:rsid w:val="00560877"/>
    <w:rsid w:val="00567309"/>
    <w:rsid w:val="0057049C"/>
    <w:rsid w:val="00574CA0"/>
    <w:rsid w:val="005761D8"/>
    <w:rsid w:val="005806F7"/>
    <w:rsid w:val="00581D78"/>
    <w:rsid w:val="00584964"/>
    <w:rsid w:val="0059407E"/>
    <w:rsid w:val="005950FD"/>
    <w:rsid w:val="005970CA"/>
    <w:rsid w:val="00597D13"/>
    <w:rsid w:val="005A40F1"/>
    <w:rsid w:val="005A56DE"/>
    <w:rsid w:val="005A751B"/>
    <w:rsid w:val="005B219E"/>
    <w:rsid w:val="005B2DE2"/>
    <w:rsid w:val="005B4DD7"/>
    <w:rsid w:val="005B79AC"/>
    <w:rsid w:val="005B7ECE"/>
    <w:rsid w:val="005C2E53"/>
    <w:rsid w:val="005C4113"/>
    <w:rsid w:val="005C73E9"/>
    <w:rsid w:val="005E0E2A"/>
    <w:rsid w:val="005E1350"/>
    <w:rsid w:val="005E136E"/>
    <w:rsid w:val="005F1C73"/>
    <w:rsid w:val="005F2997"/>
    <w:rsid w:val="005F70A8"/>
    <w:rsid w:val="00602526"/>
    <w:rsid w:val="00602FD3"/>
    <w:rsid w:val="00603FCB"/>
    <w:rsid w:val="0060422E"/>
    <w:rsid w:val="00604F09"/>
    <w:rsid w:val="006077FD"/>
    <w:rsid w:val="00607C70"/>
    <w:rsid w:val="00610223"/>
    <w:rsid w:val="00612F4C"/>
    <w:rsid w:val="00613275"/>
    <w:rsid w:val="006145B8"/>
    <w:rsid w:val="00617384"/>
    <w:rsid w:val="00617961"/>
    <w:rsid w:val="00625D69"/>
    <w:rsid w:val="00631586"/>
    <w:rsid w:val="00631E11"/>
    <w:rsid w:val="0064153A"/>
    <w:rsid w:val="00653FE4"/>
    <w:rsid w:val="006551CA"/>
    <w:rsid w:val="00656039"/>
    <w:rsid w:val="00656E81"/>
    <w:rsid w:val="006637D3"/>
    <w:rsid w:val="00664F8B"/>
    <w:rsid w:val="006654A5"/>
    <w:rsid w:val="00674B52"/>
    <w:rsid w:val="00674EB1"/>
    <w:rsid w:val="00675249"/>
    <w:rsid w:val="00686CF6"/>
    <w:rsid w:val="006930AA"/>
    <w:rsid w:val="00695AB0"/>
    <w:rsid w:val="006A0C80"/>
    <w:rsid w:val="006A0D5B"/>
    <w:rsid w:val="006B2581"/>
    <w:rsid w:val="006B2C8F"/>
    <w:rsid w:val="006C014D"/>
    <w:rsid w:val="006C09AF"/>
    <w:rsid w:val="006C18F5"/>
    <w:rsid w:val="006D04CA"/>
    <w:rsid w:val="006D4393"/>
    <w:rsid w:val="006D55B1"/>
    <w:rsid w:val="006D714F"/>
    <w:rsid w:val="006E10D9"/>
    <w:rsid w:val="006F32DF"/>
    <w:rsid w:val="006F4539"/>
    <w:rsid w:val="006F6C6F"/>
    <w:rsid w:val="00700120"/>
    <w:rsid w:val="007043E5"/>
    <w:rsid w:val="007049A4"/>
    <w:rsid w:val="00712841"/>
    <w:rsid w:val="007140AF"/>
    <w:rsid w:val="0071542E"/>
    <w:rsid w:val="00720F14"/>
    <w:rsid w:val="007230B2"/>
    <w:rsid w:val="0072581F"/>
    <w:rsid w:val="0072602A"/>
    <w:rsid w:val="007261D3"/>
    <w:rsid w:val="00730BC9"/>
    <w:rsid w:val="00733889"/>
    <w:rsid w:val="00733C19"/>
    <w:rsid w:val="00735704"/>
    <w:rsid w:val="0074759D"/>
    <w:rsid w:val="00747DA2"/>
    <w:rsid w:val="00747DC2"/>
    <w:rsid w:val="00750792"/>
    <w:rsid w:val="00752942"/>
    <w:rsid w:val="00775A4F"/>
    <w:rsid w:val="00777755"/>
    <w:rsid w:val="007836AC"/>
    <w:rsid w:val="00783EB5"/>
    <w:rsid w:val="00785154"/>
    <w:rsid w:val="00786E00"/>
    <w:rsid w:val="0078747F"/>
    <w:rsid w:val="00793456"/>
    <w:rsid w:val="007A1C6D"/>
    <w:rsid w:val="007A1EC0"/>
    <w:rsid w:val="007A20E8"/>
    <w:rsid w:val="007A4395"/>
    <w:rsid w:val="007B290E"/>
    <w:rsid w:val="007B2BFF"/>
    <w:rsid w:val="007B3558"/>
    <w:rsid w:val="007C35E6"/>
    <w:rsid w:val="007C3883"/>
    <w:rsid w:val="007C4C88"/>
    <w:rsid w:val="007C4D23"/>
    <w:rsid w:val="007D1A81"/>
    <w:rsid w:val="007D4790"/>
    <w:rsid w:val="007E35C3"/>
    <w:rsid w:val="007E4FF0"/>
    <w:rsid w:val="007E5935"/>
    <w:rsid w:val="007F32BA"/>
    <w:rsid w:val="007F3999"/>
    <w:rsid w:val="007F631F"/>
    <w:rsid w:val="008100D5"/>
    <w:rsid w:val="00811880"/>
    <w:rsid w:val="00816320"/>
    <w:rsid w:val="00816BD9"/>
    <w:rsid w:val="0081747E"/>
    <w:rsid w:val="0081765E"/>
    <w:rsid w:val="0082780F"/>
    <w:rsid w:val="0083287A"/>
    <w:rsid w:val="008349EB"/>
    <w:rsid w:val="00836461"/>
    <w:rsid w:val="00842524"/>
    <w:rsid w:val="00843A1D"/>
    <w:rsid w:val="008456C4"/>
    <w:rsid w:val="00846134"/>
    <w:rsid w:val="00851494"/>
    <w:rsid w:val="008518DE"/>
    <w:rsid w:val="0085346E"/>
    <w:rsid w:val="008572EB"/>
    <w:rsid w:val="00865333"/>
    <w:rsid w:val="00866567"/>
    <w:rsid w:val="0087172B"/>
    <w:rsid w:val="00874D59"/>
    <w:rsid w:val="0087744E"/>
    <w:rsid w:val="008807A9"/>
    <w:rsid w:val="0088140B"/>
    <w:rsid w:val="00884BA6"/>
    <w:rsid w:val="008851E8"/>
    <w:rsid w:val="0088682F"/>
    <w:rsid w:val="00891A8A"/>
    <w:rsid w:val="00892767"/>
    <w:rsid w:val="00892A7D"/>
    <w:rsid w:val="0089364A"/>
    <w:rsid w:val="008958FE"/>
    <w:rsid w:val="008A2079"/>
    <w:rsid w:val="008A24CE"/>
    <w:rsid w:val="008A2D69"/>
    <w:rsid w:val="008A7584"/>
    <w:rsid w:val="008B29C9"/>
    <w:rsid w:val="008B426C"/>
    <w:rsid w:val="008B6E77"/>
    <w:rsid w:val="008C28C8"/>
    <w:rsid w:val="008D14C8"/>
    <w:rsid w:val="008D20ED"/>
    <w:rsid w:val="008D3AFF"/>
    <w:rsid w:val="008D53D4"/>
    <w:rsid w:val="008D5C2B"/>
    <w:rsid w:val="008E103C"/>
    <w:rsid w:val="008E4E04"/>
    <w:rsid w:val="008F1026"/>
    <w:rsid w:val="008F2349"/>
    <w:rsid w:val="008F5F04"/>
    <w:rsid w:val="009027C2"/>
    <w:rsid w:val="00913D71"/>
    <w:rsid w:val="00915078"/>
    <w:rsid w:val="00921DEC"/>
    <w:rsid w:val="00923253"/>
    <w:rsid w:val="0092365A"/>
    <w:rsid w:val="00930ABE"/>
    <w:rsid w:val="009345F6"/>
    <w:rsid w:val="00934F13"/>
    <w:rsid w:val="00936299"/>
    <w:rsid w:val="009454D1"/>
    <w:rsid w:val="009516E5"/>
    <w:rsid w:val="0095248E"/>
    <w:rsid w:val="009540C3"/>
    <w:rsid w:val="009575F0"/>
    <w:rsid w:val="009667A9"/>
    <w:rsid w:val="00967081"/>
    <w:rsid w:val="00976464"/>
    <w:rsid w:val="009767AA"/>
    <w:rsid w:val="00977ABA"/>
    <w:rsid w:val="00977C61"/>
    <w:rsid w:val="00983369"/>
    <w:rsid w:val="00983C41"/>
    <w:rsid w:val="009867A1"/>
    <w:rsid w:val="00986D31"/>
    <w:rsid w:val="00993288"/>
    <w:rsid w:val="00993829"/>
    <w:rsid w:val="00994C40"/>
    <w:rsid w:val="00995853"/>
    <w:rsid w:val="00995A56"/>
    <w:rsid w:val="009A169E"/>
    <w:rsid w:val="009A20A7"/>
    <w:rsid w:val="009A3488"/>
    <w:rsid w:val="009A5453"/>
    <w:rsid w:val="009B3701"/>
    <w:rsid w:val="009B54C6"/>
    <w:rsid w:val="009B6B8B"/>
    <w:rsid w:val="009C0832"/>
    <w:rsid w:val="009C1737"/>
    <w:rsid w:val="009C3163"/>
    <w:rsid w:val="009C7722"/>
    <w:rsid w:val="009D3797"/>
    <w:rsid w:val="009D71D8"/>
    <w:rsid w:val="009D794A"/>
    <w:rsid w:val="009E02B4"/>
    <w:rsid w:val="009F7153"/>
    <w:rsid w:val="00A02E26"/>
    <w:rsid w:val="00A03DDA"/>
    <w:rsid w:val="00A03EFF"/>
    <w:rsid w:val="00A05DA8"/>
    <w:rsid w:val="00A05E57"/>
    <w:rsid w:val="00A060E5"/>
    <w:rsid w:val="00A110B6"/>
    <w:rsid w:val="00A129F4"/>
    <w:rsid w:val="00A24AEB"/>
    <w:rsid w:val="00A278B3"/>
    <w:rsid w:val="00A31607"/>
    <w:rsid w:val="00A31E6A"/>
    <w:rsid w:val="00A40EBF"/>
    <w:rsid w:val="00A41B48"/>
    <w:rsid w:val="00A423B8"/>
    <w:rsid w:val="00A426E6"/>
    <w:rsid w:val="00A43887"/>
    <w:rsid w:val="00A444BA"/>
    <w:rsid w:val="00A50EA7"/>
    <w:rsid w:val="00A54099"/>
    <w:rsid w:val="00A55DF3"/>
    <w:rsid w:val="00A65A7F"/>
    <w:rsid w:val="00A66A9A"/>
    <w:rsid w:val="00A67C6B"/>
    <w:rsid w:val="00A801C0"/>
    <w:rsid w:val="00A80E7D"/>
    <w:rsid w:val="00A81922"/>
    <w:rsid w:val="00A86D31"/>
    <w:rsid w:val="00A9094F"/>
    <w:rsid w:val="00A9194E"/>
    <w:rsid w:val="00A951AC"/>
    <w:rsid w:val="00AA1CEE"/>
    <w:rsid w:val="00AA2ADC"/>
    <w:rsid w:val="00AA34ED"/>
    <w:rsid w:val="00AA3E15"/>
    <w:rsid w:val="00AA4652"/>
    <w:rsid w:val="00AA5E81"/>
    <w:rsid w:val="00AB17D1"/>
    <w:rsid w:val="00AD0AD1"/>
    <w:rsid w:val="00AD79F4"/>
    <w:rsid w:val="00AD7E03"/>
    <w:rsid w:val="00AE04FA"/>
    <w:rsid w:val="00AE1961"/>
    <w:rsid w:val="00AE2DCA"/>
    <w:rsid w:val="00AE4660"/>
    <w:rsid w:val="00AE57B9"/>
    <w:rsid w:val="00AF2B8D"/>
    <w:rsid w:val="00AF7A76"/>
    <w:rsid w:val="00B023FF"/>
    <w:rsid w:val="00B035DA"/>
    <w:rsid w:val="00B03A12"/>
    <w:rsid w:val="00B03E20"/>
    <w:rsid w:val="00B05175"/>
    <w:rsid w:val="00B12908"/>
    <w:rsid w:val="00B218DB"/>
    <w:rsid w:val="00B223A9"/>
    <w:rsid w:val="00B25EFA"/>
    <w:rsid w:val="00B27D98"/>
    <w:rsid w:val="00B365CE"/>
    <w:rsid w:val="00B375F7"/>
    <w:rsid w:val="00B40AEA"/>
    <w:rsid w:val="00B561AC"/>
    <w:rsid w:val="00B6065A"/>
    <w:rsid w:val="00B647A0"/>
    <w:rsid w:val="00B70B3F"/>
    <w:rsid w:val="00B920F3"/>
    <w:rsid w:val="00B92B35"/>
    <w:rsid w:val="00B9469E"/>
    <w:rsid w:val="00BA02D4"/>
    <w:rsid w:val="00BA463B"/>
    <w:rsid w:val="00BA5B52"/>
    <w:rsid w:val="00BB7ED5"/>
    <w:rsid w:val="00BC3793"/>
    <w:rsid w:val="00BD59CB"/>
    <w:rsid w:val="00BE1774"/>
    <w:rsid w:val="00BE26F6"/>
    <w:rsid w:val="00BF125C"/>
    <w:rsid w:val="00BF34E6"/>
    <w:rsid w:val="00BF706C"/>
    <w:rsid w:val="00BF75E8"/>
    <w:rsid w:val="00BF7DD8"/>
    <w:rsid w:val="00C226F5"/>
    <w:rsid w:val="00C24D5C"/>
    <w:rsid w:val="00C24FE5"/>
    <w:rsid w:val="00C34CC4"/>
    <w:rsid w:val="00C417A6"/>
    <w:rsid w:val="00C44134"/>
    <w:rsid w:val="00C447DE"/>
    <w:rsid w:val="00C5211B"/>
    <w:rsid w:val="00C54C86"/>
    <w:rsid w:val="00C57A96"/>
    <w:rsid w:val="00C61949"/>
    <w:rsid w:val="00C6320A"/>
    <w:rsid w:val="00C63D0B"/>
    <w:rsid w:val="00C64B29"/>
    <w:rsid w:val="00C75C08"/>
    <w:rsid w:val="00C835C3"/>
    <w:rsid w:val="00C87580"/>
    <w:rsid w:val="00C8774B"/>
    <w:rsid w:val="00C92825"/>
    <w:rsid w:val="00C950BB"/>
    <w:rsid w:val="00C96F10"/>
    <w:rsid w:val="00CA0B08"/>
    <w:rsid w:val="00CA2D06"/>
    <w:rsid w:val="00CA4750"/>
    <w:rsid w:val="00CA48F9"/>
    <w:rsid w:val="00CA5592"/>
    <w:rsid w:val="00CA5953"/>
    <w:rsid w:val="00CA630E"/>
    <w:rsid w:val="00CB0138"/>
    <w:rsid w:val="00CB27C2"/>
    <w:rsid w:val="00CB4A79"/>
    <w:rsid w:val="00CC0A30"/>
    <w:rsid w:val="00CC7491"/>
    <w:rsid w:val="00CD035A"/>
    <w:rsid w:val="00CD6172"/>
    <w:rsid w:val="00CE759B"/>
    <w:rsid w:val="00CF0891"/>
    <w:rsid w:val="00CF7C18"/>
    <w:rsid w:val="00D013F9"/>
    <w:rsid w:val="00D031E6"/>
    <w:rsid w:val="00D05CB4"/>
    <w:rsid w:val="00D063E3"/>
    <w:rsid w:val="00D073D7"/>
    <w:rsid w:val="00D0789A"/>
    <w:rsid w:val="00D12762"/>
    <w:rsid w:val="00D145E2"/>
    <w:rsid w:val="00D16640"/>
    <w:rsid w:val="00D23AC0"/>
    <w:rsid w:val="00D27048"/>
    <w:rsid w:val="00D314C7"/>
    <w:rsid w:val="00D364FE"/>
    <w:rsid w:val="00D37F20"/>
    <w:rsid w:val="00D4180F"/>
    <w:rsid w:val="00D41A0C"/>
    <w:rsid w:val="00D42925"/>
    <w:rsid w:val="00D431AB"/>
    <w:rsid w:val="00D4382D"/>
    <w:rsid w:val="00D4518D"/>
    <w:rsid w:val="00D466A1"/>
    <w:rsid w:val="00D51F63"/>
    <w:rsid w:val="00D63F66"/>
    <w:rsid w:val="00D75027"/>
    <w:rsid w:val="00D75DC8"/>
    <w:rsid w:val="00D822B8"/>
    <w:rsid w:val="00D8426F"/>
    <w:rsid w:val="00D85A29"/>
    <w:rsid w:val="00D87B63"/>
    <w:rsid w:val="00D911D6"/>
    <w:rsid w:val="00DA659D"/>
    <w:rsid w:val="00DB026A"/>
    <w:rsid w:val="00DB148A"/>
    <w:rsid w:val="00DB46E7"/>
    <w:rsid w:val="00DC20F7"/>
    <w:rsid w:val="00DC4622"/>
    <w:rsid w:val="00DC5F9D"/>
    <w:rsid w:val="00DC6061"/>
    <w:rsid w:val="00DD3A93"/>
    <w:rsid w:val="00DE1C2A"/>
    <w:rsid w:val="00DE4666"/>
    <w:rsid w:val="00DE542F"/>
    <w:rsid w:val="00DE7658"/>
    <w:rsid w:val="00DF2E85"/>
    <w:rsid w:val="00E041A4"/>
    <w:rsid w:val="00E113C3"/>
    <w:rsid w:val="00E22FFD"/>
    <w:rsid w:val="00E25B67"/>
    <w:rsid w:val="00E27D20"/>
    <w:rsid w:val="00E35B15"/>
    <w:rsid w:val="00E421CA"/>
    <w:rsid w:val="00E43716"/>
    <w:rsid w:val="00E44DE4"/>
    <w:rsid w:val="00E505C0"/>
    <w:rsid w:val="00E5329E"/>
    <w:rsid w:val="00E5417E"/>
    <w:rsid w:val="00E5798D"/>
    <w:rsid w:val="00E57E5D"/>
    <w:rsid w:val="00E609BA"/>
    <w:rsid w:val="00E65E85"/>
    <w:rsid w:val="00E67387"/>
    <w:rsid w:val="00E67AD0"/>
    <w:rsid w:val="00E715EC"/>
    <w:rsid w:val="00E71A0E"/>
    <w:rsid w:val="00E7551D"/>
    <w:rsid w:val="00E80B13"/>
    <w:rsid w:val="00E8275F"/>
    <w:rsid w:val="00E87F99"/>
    <w:rsid w:val="00E92670"/>
    <w:rsid w:val="00E93DF1"/>
    <w:rsid w:val="00EA1FA4"/>
    <w:rsid w:val="00EB45A8"/>
    <w:rsid w:val="00EB4B45"/>
    <w:rsid w:val="00EB5250"/>
    <w:rsid w:val="00EB5589"/>
    <w:rsid w:val="00EC15B0"/>
    <w:rsid w:val="00EE259C"/>
    <w:rsid w:val="00EE2D2F"/>
    <w:rsid w:val="00EF0212"/>
    <w:rsid w:val="00EF404D"/>
    <w:rsid w:val="00EF5788"/>
    <w:rsid w:val="00F01373"/>
    <w:rsid w:val="00F019F1"/>
    <w:rsid w:val="00F01D3D"/>
    <w:rsid w:val="00F029BA"/>
    <w:rsid w:val="00F07863"/>
    <w:rsid w:val="00F105DF"/>
    <w:rsid w:val="00F202E7"/>
    <w:rsid w:val="00F20B23"/>
    <w:rsid w:val="00F215D7"/>
    <w:rsid w:val="00F27544"/>
    <w:rsid w:val="00F30C0F"/>
    <w:rsid w:val="00F32892"/>
    <w:rsid w:val="00F32D0D"/>
    <w:rsid w:val="00F33736"/>
    <w:rsid w:val="00F36712"/>
    <w:rsid w:val="00F40548"/>
    <w:rsid w:val="00F439D1"/>
    <w:rsid w:val="00F44D1D"/>
    <w:rsid w:val="00F52A8F"/>
    <w:rsid w:val="00F721B6"/>
    <w:rsid w:val="00F72E4C"/>
    <w:rsid w:val="00F7523D"/>
    <w:rsid w:val="00F82AA2"/>
    <w:rsid w:val="00F83BF1"/>
    <w:rsid w:val="00F8737E"/>
    <w:rsid w:val="00F92E0F"/>
    <w:rsid w:val="00F942EE"/>
    <w:rsid w:val="00F94BB5"/>
    <w:rsid w:val="00F973F5"/>
    <w:rsid w:val="00FB1886"/>
    <w:rsid w:val="00FC242C"/>
    <w:rsid w:val="00FC2943"/>
    <w:rsid w:val="00FC2F51"/>
    <w:rsid w:val="00FC3E15"/>
    <w:rsid w:val="00FD3F2F"/>
    <w:rsid w:val="00FE1F9E"/>
    <w:rsid w:val="00FF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6C6B59"/>
  <w15:chartTrackingRefBased/>
  <w15:docId w15:val="{D5398B95-1826-4E29-8B89-4FB1B04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F8A"/>
    <w:pPr>
      <w:suppressAutoHyphens/>
      <w:spacing w:before="120"/>
    </w:pPr>
    <w:rPr>
      <w:sz w:val="24"/>
      <w:lang w:eastAsia="zh-CN"/>
    </w:rPr>
  </w:style>
  <w:style w:type="paragraph" w:styleId="Heading1">
    <w:name w:val="heading 1"/>
    <w:next w:val="BodyText"/>
    <w:link w:val="Heading1Char"/>
    <w:qFormat/>
    <w:rsid w:val="00531F0B"/>
    <w:pPr>
      <w:keepNext/>
      <w:pageBreakBefore/>
      <w:numPr>
        <w:numId w:val="4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31F0B"/>
    <w:pPr>
      <w:pageBreakBefore w:val="0"/>
      <w:numPr>
        <w:ilvl w:val="1"/>
      </w:numPr>
      <w:outlineLvl w:val="1"/>
    </w:pPr>
  </w:style>
  <w:style w:type="paragraph" w:styleId="Heading3">
    <w:name w:val="heading 3"/>
    <w:basedOn w:val="Heading2"/>
    <w:next w:val="BodyText"/>
    <w:link w:val="Heading3Char"/>
    <w:qFormat/>
    <w:rsid w:val="00531F0B"/>
    <w:pPr>
      <w:numPr>
        <w:ilvl w:val="2"/>
      </w:numPr>
      <w:outlineLvl w:val="2"/>
    </w:pPr>
    <w:rPr>
      <w:sz w:val="24"/>
    </w:rPr>
  </w:style>
  <w:style w:type="paragraph" w:styleId="Heading4">
    <w:name w:val="heading 4"/>
    <w:basedOn w:val="Heading3"/>
    <w:next w:val="BodyText"/>
    <w:link w:val="Heading4Char"/>
    <w:qFormat/>
    <w:rsid w:val="00531F0B"/>
    <w:pPr>
      <w:numPr>
        <w:ilvl w:val="3"/>
        <w:numId w:val="0"/>
      </w:numPr>
      <w:outlineLvl w:val="3"/>
    </w:pPr>
  </w:style>
  <w:style w:type="paragraph" w:styleId="Heading5">
    <w:name w:val="heading 5"/>
    <w:basedOn w:val="Heading4"/>
    <w:next w:val="BodyText"/>
    <w:link w:val="Heading5Char"/>
    <w:qFormat/>
    <w:rsid w:val="00531F0B"/>
    <w:pPr>
      <w:numPr>
        <w:ilvl w:val="4"/>
      </w:numPr>
      <w:outlineLvl w:val="4"/>
    </w:pPr>
  </w:style>
  <w:style w:type="paragraph" w:styleId="Heading6">
    <w:name w:val="heading 6"/>
    <w:basedOn w:val="Heading5"/>
    <w:next w:val="BodyText"/>
    <w:qFormat/>
    <w:rsid w:val="00531F0B"/>
    <w:pPr>
      <w:numPr>
        <w:ilvl w:val="5"/>
      </w:numPr>
      <w:outlineLvl w:val="5"/>
    </w:pPr>
  </w:style>
  <w:style w:type="paragraph" w:styleId="Heading7">
    <w:name w:val="heading 7"/>
    <w:basedOn w:val="Heading6"/>
    <w:next w:val="BodyText"/>
    <w:qFormat/>
    <w:rsid w:val="00531F0B"/>
    <w:pPr>
      <w:numPr>
        <w:ilvl w:val="6"/>
      </w:numPr>
      <w:outlineLvl w:val="6"/>
    </w:pPr>
  </w:style>
  <w:style w:type="paragraph" w:styleId="Heading8">
    <w:name w:val="heading 8"/>
    <w:basedOn w:val="Heading7"/>
    <w:next w:val="BodyText"/>
    <w:qFormat/>
    <w:rsid w:val="00531F0B"/>
    <w:pPr>
      <w:numPr>
        <w:ilvl w:val="7"/>
      </w:numPr>
      <w:outlineLvl w:val="7"/>
    </w:pPr>
  </w:style>
  <w:style w:type="paragraph" w:styleId="Heading9">
    <w:name w:val="heading 9"/>
    <w:basedOn w:val="Heading8"/>
    <w:next w:val="BodyText"/>
    <w:qFormat/>
    <w:rsid w:val="00531F0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uppressAutoHyphens/>
      <w:spacing w:before="120"/>
    </w:pPr>
    <w:rPr>
      <w:sz w:val="24"/>
      <w:lang w:eastAsia="zh-CN"/>
    </w:rPr>
  </w:style>
  <w:style w:type="character" w:customStyle="1" w:styleId="Heading4Char">
    <w:name w:val="Heading 4 Char"/>
    <w:link w:val="Heading4"/>
    <w:rsid w:val="00531F0B"/>
    <w:rPr>
      <w:rFonts w:ascii="Arial" w:hAnsi="Arial"/>
      <w:b/>
      <w:noProof/>
      <w:kern w:val="28"/>
      <w:sz w:val="24"/>
    </w:rPr>
  </w:style>
  <w:style w:type="character" w:customStyle="1" w:styleId="Heading5Char">
    <w:name w:val="Heading 5 Char"/>
    <w:link w:val="Heading5"/>
    <w:rsid w:val="00531F0B"/>
    <w:rPr>
      <w:rFonts w:ascii="Arial" w:hAnsi="Arial"/>
      <w:b/>
      <w:noProof/>
      <w:kern w:val="28"/>
      <w:sz w:val="24"/>
    </w:rPr>
  </w:style>
  <w:style w:type="character" w:customStyle="1" w:styleId="Heading1Char">
    <w:name w:val="Heading 1 Char"/>
    <w:link w:val="Heading1"/>
    <w:rsid w:val="00531F0B"/>
    <w:rPr>
      <w:rFonts w:ascii="Arial" w:hAnsi="Arial"/>
      <w:b/>
      <w:noProof/>
      <w:kern w:val="28"/>
      <w:sz w:val="28"/>
    </w:rPr>
  </w:style>
  <w:style w:type="character" w:customStyle="1" w:styleId="Heading3Char">
    <w:name w:val="Heading 3 Char"/>
    <w:link w:val="Heading3"/>
    <w:rsid w:val="00531F0B"/>
    <w:rPr>
      <w:rFonts w:ascii="Arial" w:hAnsi="Arial"/>
      <w:b/>
      <w:noProof/>
      <w:kern w:val="28"/>
      <w:sz w:val="24"/>
    </w:rPr>
  </w:style>
  <w:style w:type="character" w:customStyle="1" w:styleId="DefaultParagraphFont1">
    <w:name w:val="Default Paragraph Font1"/>
  </w:style>
  <w:style w:type="character" w:customStyle="1" w:styleId="BodyTextChar">
    <w:name w:val="Body Text Char"/>
    <w:rPr>
      <w:sz w:val="24"/>
    </w:rPr>
  </w:style>
  <w:style w:type="character" w:customStyle="1" w:styleId="Heading2Char">
    <w:name w:val="Heading 2 Char"/>
    <w:link w:val="Heading2"/>
    <w:rsid w:val="00531F0B"/>
    <w:rPr>
      <w:rFonts w:ascii="Arial" w:hAnsi="Arial"/>
      <w:b/>
      <w:noProof/>
      <w:kern w:val="28"/>
      <w:sz w:val="28"/>
    </w:rPr>
  </w:style>
  <w:style w:type="character" w:customStyle="1" w:styleId="BodyTextChar3">
    <w:name w:val="Body Text Char3"/>
    <w:rPr>
      <w:sz w:val="24"/>
      <w:lang w:val="en-US" w:eastAsia="en-US" w:bidi="ar-SA"/>
    </w:rPr>
  </w:style>
  <w:style w:type="character" w:customStyle="1" w:styleId="BodyText3Char">
    <w:name w:val="Body Text 3 Char"/>
    <w:rPr>
      <w:sz w:val="16"/>
      <w:szCs w:val="16"/>
    </w:rPr>
  </w:style>
  <w:style w:type="character" w:customStyle="1" w:styleId="FootnoteCharacters">
    <w:name w:val="Footnote Characters"/>
    <w:rPr>
      <w:vertAlign w:val="superscript"/>
    </w:rPr>
  </w:style>
  <w:style w:type="character" w:styleId="PageNumber">
    <w:name w:val="page number"/>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customStyle="1" w:styleId="CommentTextChar">
    <w:name w:val="Comment Text Cha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keyword">
    <w:name w:val="keyword"/>
    <w:rPr>
      <w:rFonts w:ascii="Bookman Old Style" w:hAnsi="Bookman Old Style" w:cs="Bookman Old Style"/>
      <w:b/>
      <w:caps/>
      <w:sz w:val="16"/>
    </w:rPr>
  </w:style>
  <w:style w:type="character" w:customStyle="1" w:styleId="InsertText">
    <w:name w:val="Insert Text"/>
    <w:rPr>
      <w:b/>
      <w:strike w:val="0"/>
      <w:dstrike w:val="0"/>
      <w:position w:val="0"/>
      <w:sz w:val="24"/>
      <w:u w:val="single"/>
      <w:vertAlign w:val="baseline"/>
    </w:rPr>
  </w:style>
  <w:style w:type="character" w:customStyle="1" w:styleId="CommentSubjectChar">
    <w:name w:val="Comment Subject Char"/>
    <w:rPr>
      <w:b/>
      <w:bCs/>
    </w:rPr>
  </w:style>
  <w:style w:type="character" w:customStyle="1" w:styleId="BodyTextFirstIndent2Char">
    <w:name w:val="Body Text First Indent 2 Char"/>
    <w:rPr>
      <w:sz w:val="24"/>
    </w:rPr>
  </w:style>
  <w:style w:type="character" w:customStyle="1" w:styleId="BodyTextIndent3Char">
    <w:name w:val="Body Text Indent 3 Char"/>
    <w:rPr>
      <w:sz w:val="16"/>
      <w:szCs w:val="16"/>
    </w:rPr>
  </w:style>
  <w:style w:type="character" w:styleId="BookTitle">
    <w:name w:val="Book Title"/>
    <w:qFormat/>
    <w:rPr>
      <w:b/>
      <w:bCs/>
      <w:smallCaps/>
      <w:spacing w:val="5"/>
    </w:rPr>
  </w:style>
  <w:style w:type="character" w:customStyle="1" w:styleId="ClosingChar">
    <w:name w:val="Closing Char"/>
    <w:rPr>
      <w:sz w:val="24"/>
    </w:rPr>
  </w:style>
  <w:style w:type="character" w:customStyle="1" w:styleId="DateChar">
    <w:name w:val="Date Char"/>
    <w:rPr>
      <w:sz w:val="24"/>
    </w:rPr>
  </w:style>
  <w:style w:type="character" w:customStyle="1" w:styleId="TableTextChar">
    <w:name w:val="TableText Char"/>
    <w:rPr>
      <w:rFonts w:ascii="Bookman Old Style" w:hAnsi="Bookman Old Style" w:cs="Bookman Old Style"/>
      <w:sz w:val="18"/>
      <w:szCs w:val="18"/>
      <w:lang w:val="x-none" w:eastAsia="en-US"/>
    </w:rPr>
  </w:style>
  <w:style w:type="character" w:customStyle="1" w:styleId="BodyTextChar0">
    <w:name w:val="BodyText Char"/>
    <w:rPr>
      <w:rFonts w:ascii="Bookman Old Style" w:eastAsia="?l?r ??’c" w:hAnsi="Bookman Old Style" w:cs="Bookman Old Style"/>
      <w:szCs w:val="24"/>
      <w:lang w:val="en-US" w:eastAsia="en-US"/>
    </w:rPr>
  </w:style>
  <w:style w:type="character" w:customStyle="1" w:styleId="HyperlinkText9pt">
    <w:name w:val="Hyperlink Text 9pt"/>
    <w:rPr>
      <w:rFonts w:ascii="Bookman Old Style" w:hAnsi="Bookman Old Style" w:cs="Arial"/>
      <w:strike w:val="0"/>
      <w:dstrike w:val="0"/>
      <w:color w:val="333399"/>
      <w:position w:val="0"/>
      <w:sz w:val="18"/>
      <w:szCs w:val="24"/>
      <w:u w:val="single"/>
      <w:vertAlign w:val="baseline"/>
      <w:lang w:val="en-US" w:eastAsia="zh-CN" w:bidi="ar-SA"/>
    </w:rPr>
  </w:style>
  <w:style w:type="character" w:styleId="SubtleReference">
    <w:name w:val="Subtle Reference"/>
    <w:qFormat/>
    <w:rPr>
      <w:smallCaps/>
      <w:color w:val="C0504D"/>
      <w:u w:val="single"/>
    </w:rPr>
  </w:style>
  <w:style w:type="character" w:customStyle="1" w:styleId="XMLname">
    <w:name w:val="XMLname"/>
    <w:rPr>
      <w:rFonts w:ascii="Courier New" w:hAnsi="Courier New" w:cs="TimesNewRomanPSMT"/>
      <w:sz w:val="20"/>
    </w:rPr>
  </w:style>
  <w:style w:type="character" w:customStyle="1" w:styleId="ExampleChar">
    <w:name w:val="Example Char"/>
    <w:rPr>
      <w:rFonts w:ascii="Courier New" w:hAnsi="Courier New" w:cs="Courier New"/>
      <w:sz w:val="18"/>
      <w:lang w:val="x-none"/>
    </w:rPr>
  </w:style>
  <w:style w:type="character" w:customStyle="1" w:styleId="XMLnameBold">
    <w:name w:val="XMLnameBold"/>
    <w:rPr>
      <w:rFonts w:ascii="Courier New" w:hAnsi="Courier New" w:cs="TimesNewRomanPSMT"/>
      <w:b/>
      <w:bCs/>
      <w:sz w:val="20"/>
    </w:rPr>
  </w:style>
  <w:style w:type="character" w:customStyle="1" w:styleId="HyperlinkCourierBold">
    <w:name w:val="Hyperlink Courier Bold"/>
    <w:rPr>
      <w:rFonts w:ascii="Courier New" w:hAnsi="Courier New" w:cs="Arial"/>
      <w:b/>
      <w:strike w:val="0"/>
      <w:dstrike w:val="0"/>
      <w:color w:val="333399"/>
      <w:position w:val="0"/>
      <w:sz w:val="20"/>
      <w:szCs w:val="24"/>
      <w:u w:val="single"/>
      <w:vertAlign w:val="baseline"/>
      <w:lang w:val="en-US" w:eastAsia="zh-CN" w:bidi="ar-SA"/>
    </w:rPr>
  </w:style>
  <w:style w:type="character" w:styleId="LineNumber">
    <w:name w:val="line number"/>
    <w:rsid w:val="00F01D3D"/>
    <w:rPr>
      <w:rFonts w:ascii="Times New Roman" w:hAnsi="Times New Roman"/>
      <w:color w:val="000000"/>
      <w:sz w:val="24"/>
    </w:rPr>
  </w:style>
  <w:style w:type="character" w:customStyle="1" w:styleId="TitleChar">
    <w:name w:val="Title Char"/>
    <w:rPr>
      <w:rFonts w:ascii="Cambria" w:hAnsi="Cambria" w:cs="Cambria"/>
      <w:color w:val="17365D"/>
      <w:spacing w:val="5"/>
      <w:kern w:val="1"/>
      <w:sz w:val="52"/>
      <w:szCs w:val="52"/>
    </w:rPr>
  </w:style>
  <w:style w:type="character" w:customStyle="1" w:styleId="List1Char">
    <w:name w:val="List 1 Char"/>
    <w:rPr>
      <w:sz w:val="24"/>
    </w:rPr>
  </w:style>
  <w:style w:type="character" w:customStyle="1" w:styleId="List2Char">
    <w:name w:val="List 2 Char"/>
    <w:rPr>
      <w:sz w:val="24"/>
    </w:rPr>
  </w:style>
  <w:style w:type="character" w:customStyle="1" w:styleId="List3Char">
    <w:name w:val="List 3 Char"/>
    <w:rPr>
      <w:sz w:val="24"/>
    </w:rPr>
  </w:style>
  <w:style w:type="character" w:customStyle="1" w:styleId="List5Char">
    <w:name w:val="List 5 Char"/>
    <w:rPr>
      <w:sz w:val="24"/>
    </w:rPr>
  </w:style>
  <w:style w:type="character" w:customStyle="1" w:styleId="BodyTextFirstIndentChar">
    <w:name w:val="Body Text First Indent Char"/>
    <w:rPr>
      <w:sz w:val="24"/>
    </w:rPr>
  </w:style>
  <w:style w:type="character" w:customStyle="1" w:styleId="E-mailSignatureChar">
    <w:name w:val="E-mail Signature Char"/>
    <w:rPr>
      <w:sz w:val="24"/>
    </w:rPr>
  </w:style>
  <w:style w:type="character" w:customStyle="1" w:styleId="EndnoteTextChar">
    <w:name w:val="Endnote Text Char"/>
    <w:basedOn w:val="DefaultParagraphFont1"/>
  </w:style>
  <w:style w:type="character" w:customStyle="1" w:styleId="HTMLAddressChar">
    <w:name w:val="HTML Address Char"/>
    <w:rPr>
      <w:i/>
      <w:iCs/>
      <w:sz w:val="24"/>
    </w:rPr>
  </w:style>
  <w:style w:type="character" w:customStyle="1" w:styleId="HTMLPreformattedChar">
    <w:name w:val="HTML Preformatted Char"/>
    <w:rPr>
      <w:rFonts w:ascii="Courier New" w:hAnsi="Courier New" w:cs="Courier New"/>
    </w:rPr>
  </w:style>
  <w:style w:type="character" w:customStyle="1" w:styleId="IntenseQuoteChar">
    <w:name w:val="Intense Quote Char"/>
    <w:rPr>
      <w:b/>
      <w:bCs/>
      <w:i/>
      <w:iCs/>
      <w:color w:val="4F81BD"/>
      <w:sz w:val="24"/>
    </w:rPr>
  </w:style>
  <w:style w:type="character" w:customStyle="1" w:styleId="MacroTextChar">
    <w:name w:val="Macro Text Char"/>
    <w:rPr>
      <w:rFonts w:ascii="Courier New" w:hAnsi="Courier New" w:cs="Courier New"/>
    </w:rPr>
  </w:style>
  <w:style w:type="character" w:customStyle="1" w:styleId="MessageHeaderChar">
    <w:name w:val="Message Header Char"/>
    <w:rPr>
      <w:rFonts w:ascii="Cambria" w:eastAsia="Times New Roman" w:hAnsi="Cambria" w:cs="Times New Roman"/>
      <w:sz w:val="24"/>
      <w:szCs w:val="24"/>
      <w:shd w:val="clear" w:color="auto" w:fill="CCCCCC"/>
    </w:rPr>
  </w:style>
  <w:style w:type="character" w:customStyle="1" w:styleId="NoteHeadingChar">
    <w:name w:val="Note Heading Char"/>
    <w:rPr>
      <w:sz w:val="24"/>
    </w:rPr>
  </w:style>
  <w:style w:type="character" w:customStyle="1" w:styleId="QuoteChar">
    <w:name w:val="Quote Char"/>
    <w:rPr>
      <w:i/>
      <w:iCs/>
      <w:color w:val="000000"/>
      <w:sz w:val="24"/>
    </w:rPr>
  </w:style>
  <w:style w:type="character" w:customStyle="1" w:styleId="SalutationChar">
    <w:name w:val="Salutation Char"/>
    <w:rPr>
      <w:sz w:val="24"/>
    </w:rPr>
  </w:style>
  <w:style w:type="character" w:customStyle="1" w:styleId="SignatureChar">
    <w:name w:val="Signature Char"/>
    <w:rPr>
      <w:sz w:val="24"/>
    </w:rPr>
  </w:style>
  <w:style w:type="character" w:customStyle="1" w:styleId="SubtitleChar">
    <w:name w:val="Subtitle Char"/>
    <w:rPr>
      <w:rFonts w:ascii="Cambria" w:eastAsia="Times New Roman" w:hAnsi="Cambria" w:cs="Times New Roman"/>
      <w:sz w:val="24"/>
      <w:szCs w:val="24"/>
    </w:rPr>
  </w:style>
  <w:style w:type="character" w:customStyle="1" w:styleId="IndexLink">
    <w:name w:val="Index Link"/>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Normal"/>
    <w:pPr>
      <w:pBdr>
        <w:bottom w:val="single" w:sz="8" w:space="4" w:color="000000"/>
      </w:pBdr>
      <w:spacing w:before="0" w:after="300"/>
      <w:contextualSpacing/>
    </w:pPr>
    <w:rPr>
      <w:rFonts w:ascii="Cambria" w:hAnsi="Cambria" w:cs="Cambria"/>
      <w:color w:val="17365D"/>
      <w:spacing w:val="5"/>
      <w:kern w:val="1"/>
      <w:sz w:val="52"/>
      <w:szCs w:val="52"/>
    </w:rPr>
  </w:style>
  <w:style w:type="paragraph" w:styleId="List">
    <w:name w:val="List"/>
    <w:basedOn w:val="BodyText"/>
    <w:pPr>
      <w:ind w:left="1080" w:hanging="720"/>
    </w:pPr>
  </w:style>
  <w:style w:type="paragraph" w:styleId="Caption">
    <w:name w:val="caption"/>
    <w:basedOn w:val="BodyText"/>
    <w:next w:val="BodyText"/>
    <w:qFormat/>
    <w:rPr>
      <w:rFonts w:ascii="Arial" w:hAnsi="Arial" w:cs="Arial"/>
      <w:b/>
    </w:rPr>
  </w:style>
  <w:style w:type="paragraph" w:customStyle="1" w:styleId="Index">
    <w:name w:val="Index"/>
    <w:basedOn w:val="Normal"/>
    <w:pPr>
      <w:suppressLineNumbers/>
    </w:pPr>
    <w:rPr>
      <w:rFonts w:cs="FreeSans"/>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TOC1">
    <w:name w:val="toc 1"/>
    <w:next w:val="Normal"/>
    <w:uiPriority w:val="39"/>
    <w:rsid w:val="006551CA"/>
    <w:pPr>
      <w:tabs>
        <w:tab w:val="right" w:leader="dot" w:pos="9346"/>
      </w:tabs>
      <w:ind w:left="288" w:hanging="288"/>
    </w:pPr>
    <w:rPr>
      <w:sz w:val="24"/>
      <w:szCs w:val="24"/>
    </w:rPr>
  </w:style>
  <w:style w:type="paragraph" w:styleId="TOC2">
    <w:name w:val="toc 2"/>
    <w:basedOn w:val="TOC1"/>
    <w:next w:val="Normal"/>
    <w:uiPriority w:val="39"/>
    <w:rsid w:val="006551CA"/>
    <w:pPr>
      <w:tabs>
        <w:tab w:val="clear" w:pos="9346"/>
        <w:tab w:val="right" w:leader="dot" w:pos="9350"/>
      </w:tabs>
      <w:ind w:left="720" w:hanging="432"/>
    </w:pPr>
  </w:style>
  <w:style w:type="paragraph" w:styleId="TOC3">
    <w:name w:val="toc 3"/>
    <w:basedOn w:val="TOC2"/>
    <w:next w:val="Normal"/>
    <w:uiPriority w:val="39"/>
    <w:rsid w:val="006551CA"/>
    <w:pPr>
      <w:ind w:left="1152" w:hanging="576"/>
    </w:pPr>
  </w:style>
  <w:style w:type="paragraph" w:styleId="TOC4">
    <w:name w:val="toc 4"/>
    <w:basedOn w:val="TOC3"/>
    <w:next w:val="Normal"/>
    <w:uiPriority w:val="39"/>
    <w:rsid w:val="006551CA"/>
    <w:pPr>
      <w:ind w:left="1584" w:hanging="720"/>
    </w:pPr>
  </w:style>
  <w:style w:type="paragraph" w:styleId="TOC5">
    <w:name w:val="toc 5"/>
    <w:basedOn w:val="TOC4"/>
    <w:next w:val="Normal"/>
    <w:uiPriority w:val="39"/>
    <w:rsid w:val="006551CA"/>
    <w:pPr>
      <w:ind w:left="2160" w:hanging="1008"/>
    </w:pPr>
  </w:style>
  <w:style w:type="paragraph" w:styleId="TOC6">
    <w:name w:val="toc 6"/>
    <w:basedOn w:val="TOC5"/>
    <w:next w:val="Normal"/>
    <w:uiPriority w:val="39"/>
    <w:rsid w:val="006551CA"/>
    <w:pPr>
      <w:ind w:left="2592" w:hanging="1152"/>
    </w:pPr>
  </w:style>
  <w:style w:type="paragraph" w:styleId="TOC7">
    <w:name w:val="toc 7"/>
    <w:basedOn w:val="TOC6"/>
    <w:next w:val="Normal"/>
    <w:uiPriority w:val="39"/>
    <w:rsid w:val="006551CA"/>
    <w:pPr>
      <w:ind w:left="3024" w:hanging="1296"/>
    </w:pPr>
  </w:style>
  <w:style w:type="paragraph" w:styleId="TOC8">
    <w:name w:val="toc 8"/>
    <w:basedOn w:val="TOC7"/>
    <w:next w:val="Normal"/>
    <w:uiPriority w:val="39"/>
    <w:rsid w:val="006551CA"/>
    <w:pPr>
      <w:ind w:left="3456" w:hanging="1440"/>
    </w:pPr>
  </w:style>
  <w:style w:type="paragraph" w:styleId="TOC9">
    <w:name w:val="toc 9"/>
    <w:basedOn w:val="TOC8"/>
    <w:next w:val="Normal"/>
    <w:uiPriority w:val="39"/>
    <w:rsid w:val="006551CA"/>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cs="Arial"/>
      <w:b/>
      <w:sz w:val="20"/>
    </w:rPr>
  </w:style>
  <w:style w:type="paragraph" w:customStyle="1" w:styleId="TableTitle">
    <w:name w:val="Table Title"/>
    <w:basedOn w:val="BodyText"/>
    <w:pPr>
      <w:keepNext/>
      <w:spacing w:before="60" w:after="60"/>
      <w:jc w:val="center"/>
    </w:pPr>
    <w:rPr>
      <w:rFonts w:ascii="Arial" w:hAnsi="Arial" w:cs="Arial"/>
      <w:b/>
      <w:sz w:val="22"/>
    </w:rPr>
  </w:style>
  <w:style w:type="paragraph" w:customStyle="1" w:styleId="FigureTitle">
    <w:name w:val="Figure Title"/>
    <w:basedOn w:val="TableTitle"/>
    <w:pPr>
      <w:keepNext w:val="0"/>
      <w:keepLines/>
    </w:pPr>
  </w:style>
  <w:style w:type="paragraph" w:customStyle="1" w:styleId="XMLExample">
    <w:name w:val="XML Example"/>
    <w:basedOn w:val="BodyText"/>
    <w:pPr>
      <w:spacing w:before="0"/>
    </w:pPr>
    <w:rPr>
      <w:rFonts w:ascii="Courier New" w:hAnsi="Courier New" w:cs="Courier New"/>
      <w:sz w:val="20"/>
    </w:rPr>
  </w:style>
  <w:style w:type="paragraph" w:styleId="ListContinue">
    <w:name w:val="List Continue"/>
    <w:basedOn w:val="Normal"/>
    <w:link w:val="ListContinueChar"/>
    <w:uiPriority w:val="99"/>
    <w:unhideWhenUsed/>
    <w:rsid w:val="0089364A"/>
    <w:pPr>
      <w:suppressAutoHyphens w:val="0"/>
      <w:ind w:left="360"/>
      <w:contextualSpacing/>
    </w:pPr>
    <w:rPr>
      <w:lang w:eastAsia="en-US"/>
    </w:rPr>
  </w:style>
  <w:style w:type="paragraph" w:styleId="ListContinue2">
    <w:name w:val="List Continue 2"/>
    <w:basedOn w:val="Normal"/>
    <w:uiPriority w:val="99"/>
    <w:unhideWhenUsed/>
    <w:rsid w:val="0089364A"/>
    <w:pPr>
      <w:suppressAutoHyphens w:val="0"/>
      <w:ind w:left="720"/>
      <w:contextualSpacing/>
    </w:pPr>
    <w:rPr>
      <w:lang w:eastAsia="en-US"/>
    </w:r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89364A"/>
    <w:pPr>
      <w:suppressAutoHyphens w:val="0"/>
      <w:spacing w:before="60"/>
      <w:ind w:left="900"/>
    </w:pPr>
    <w:rPr>
      <w:lang w:eastAsia="en-US"/>
    </w:rPr>
  </w:style>
  <w:style w:type="paragraph" w:styleId="BodyText3">
    <w:name w:val="Body Text 3"/>
    <w:basedOn w:val="Normal"/>
    <w:pPr>
      <w:spacing w:after="120"/>
    </w:pPr>
    <w:rPr>
      <w:sz w:val="16"/>
      <w:szCs w:val="16"/>
    </w:rPr>
  </w:style>
  <w:style w:type="paragraph" w:customStyle="1" w:styleId="List3Continue">
    <w:name w:val="List 3 Continue"/>
    <w:basedOn w:val="Normal"/>
    <w:rsid w:val="00531F0B"/>
    <w:pPr>
      <w:ind w:left="1800"/>
    </w:pPr>
  </w:style>
  <w:style w:type="paragraph" w:customStyle="1" w:styleId="AppendixHeading2">
    <w:name w:val="Appendix Heading 2"/>
    <w:basedOn w:val="AppendixHeading1"/>
    <w:next w:val="BodyText"/>
    <w:rsid w:val="00F01D3D"/>
  </w:style>
  <w:style w:type="paragraph" w:customStyle="1" w:styleId="AppendixHeading1">
    <w:name w:val="Appendix Heading 1"/>
    <w:next w:val="BodyText"/>
    <w:rsid w:val="00F01D3D"/>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F01D3D"/>
    <w:pPr>
      <w:numPr>
        <w:ilvl w:val="2"/>
        <w:numId w:val="39"/>
      </w:numPr>
    </w:pPr>
    <w:rPr>
      <w:sz w:val="24"/>
    </w:rPr>
  </w:style>
  <w:style w:type="paragraph" w:styleId="Header">
    <w:name w:val="header"/>
    <w:basedOn w:val="Normal"/>
    <w:pPr>
      <w:tabs>
        <w:tab w:val="center" w:pos="4320"/>
        <w:tab w:val="right" w:pos="8640"/>
      </w:tabs>
    </w:pPr>
  </w:style>
  <w:style w:type="paragraph" w:styleId="FootnoteText">
    <w:name w:val="footnote text"/>
    <w:basedOn w:val="Normal"/>
    <w:rPr>
      <w:sz w:val="20"/>
    </w:rPr>
  </w:style>
  <w:style w:type="paragraph" w:styleId="Footer">
    <w:name w:val="footer"/>
    <w:basedOn w:val="Normal"/>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unhideWhenUsed/>
    <w:rsid w:val="0089364A"/>
    <w:pPr>
      <w:suppressAutoHyphens w:val="0"/>
      <w:ind w:left="1080"/>
      <w:contextualSpacing/>
    </w:pPr>
    <w:rPr>
      <w:lang w:eastAsia="en-US"/>
    </w:rPr>
  </w:style>
  <w:style w:type="paragraph" w:styleId="ListContinue4">
    <w:name w:val="List Continue 4"/>
    <w:basedOn w:val="Normal"/>
    <w:uiPriority w:val="99"/>
    <w:unhideWhenUsed/>
    <w:rsid w:val="0089364A"/>
    <w:pPr>
      <w:suppressAutoHyphens w:val="0"/>
      <w:ind w:left="1440"/>
      <w:contextualSpacing/>
    </w:pPr>
    <w:rPr>
      <w:lang w:eastAsia="en-US"/>
    </w:rPr>
  </w:style>
  <w:style w:type="paragraph" w:styleId="ListContinue5">
    <w:name w:val="List Continue 5"/>
    <w:basedOn w:val="Normal"/>
    <w:uiPriority w:val="99"/>
    <w:unhideWhenUsed/>
    <w:rsid w:val="0089364A"/>
    <w:pPr>
      <w:suppressAutoHyphens w:val="0"/>
      <w:ind w:left="1800"/>
      <w:contextualSpacing/>
    </w:pPr>
    <w:rPr>
      <w:lang w:eastAsia="en-US"/>
    </w:rPr>
  </w:style>
  <w:style w:type="paragraph" w:styleId="ListNumber2">
    <w:name w:val="List Number 2"/>
    <w:basedOn w:val="Normal"/>
    <w:link w:val="ListNumber2Char"/>
    <w:rsid w:val="0089364A"/>
    <w:pPr>
      <w:numPr>
        <w:numId w:val="51"/>
      </w:numPr>
      <w:suppressAutoHyphens w:val="0"/>
    </w:pPr>
    <w:rPr>
      <w:lang w:eastAsia="en-US"/>
    </w:rPr>
  </w:style>
  <w:style w:type="paragraph" w:styleId="ListNumber3">
    <w:name w:val="List Number 3"/>
    <w:basedOn w:val="Normal"/>
    <w:rsid w:val="0089364A"/>
    <w:pPr>
      <w:numPr>
        <w:numId w:val="52"/>
      </w:numPr>
      <w:suppressAutoHyphens w:val="0"/>
    </w:pPr>
    <w:rPr>
      <w:lang w:eastAsia="en-US"/>
    </w:rPr>
  </w:style>
  <w:style w:type="paragraph" w:styleId="ListNumber4">
    <w:name w:val="List Number 4"/>
    <w:basedOn w:val="Normal"/>
    <w:rsid w:val="0089364A"/>
    <w:pPr>
      <w:numPr>
        <w:numId w:val="53"/>
      </w:numPr>
      <w:suppressAutoHyphens w:val="0"/>
    </w:pPr>
    <w:rPr>
      <w:lang w:eastAsia="en-US"/>
    </w:rPr>
  </w:style>
  <w:style w:type="paragraph" w:styleId="ListNumber5">
    <w:name w:val="List Number 5"/>
    <w:basedOn w:val="Normal"/>
    <w:uiPriority w:val="99"/>
    <w:unhideWhenUsed/>
    <w:rsid w:val="0089364A"/>
    <w:pPr>
      <w:numPr>
        <w:numId w:val="54"/>
      </w:numPr>
      <w:suppressAutoHyphens w:val="0"/>
    </w:pPr>
    <w:rPr>
      <w:lang w:eastAsia="en-US"/>
    </w:r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customStyle="1" w:styleId="Note">
    <w:name w:val="Note"/>
    <w:basedOn w:val="Normal"/>
    <w:pPr>
      <w:tabs>
        <w:tab w:val="left" w:pos="720"/>
        <w:tab w:val="left" w:pos="1216"/>
        <w:tab w:val="left" w:pos="1936"/>
        <w:tab w:val="left" w:pos="2536"/>
        <w:tab w:val="left" w:pos="3616"/>
        <w:tab w:val="left" w:pos="5056"/>
        <w:tab w:val="right" w:leader="dot" w:pos="8644"/>
      </w:tabs>
      <w:spacing w:after="60"/>
      <w:ind w:left="734" w:hanging="547"/>
    </w:pPr>
    <w:rPr>
      <w:sz w:val="18"/>
    </w:rPr>
  </w:style>
  <w:style w:type="paragraph" w:styleId="BodyText2">
    <w:name w:val="Body Text 2"/>
    <w:basedOn w:val="Normal"/>
    <w:pPr>
      <w:spacing w:before="0"/>
    </w:pPr>
    <w:rPr>
      <w:i/>
    </w:rPr>
  </w:style>
  <w:style w:type="paragraph" w:styleId="BodyTextIndent2">
    <w:name w:val="Body Text Indent 2"/>
    <w:basedOn w:val="Normal"/>
    <w:pPr>
      <w:ind w:left="1620" w:hanging="360"/>
    </w:pPr>
  </w:style>
  <w:style w:type="paragraph" w:styleId="BodyTextFirstIndent">
    <w:name w:val="Body Text First Indent"/>
    <w:basedOn w:val="BodyText"/>
    <w:pPr>
      <w:spacing w:after="120"/>
      <w:ind w:firstLine="210"/>
    </w:p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styleId="BalloonText">
    <w:name w:val="Balloon Text"/>
    <w:basedOn w:val="Normal"/>
    <w:pPr>
      <w:spacing w:before="0"/>
    </w:pPr>
    <w:rPr>
      <w:rFonts w:ascii="Tahoma" w:hAnsi="Tahoma" w:cs="Tahoma"/>
      <w:sz w:val="16"/>
      <w:szCs w:val="16"/>
    </w:rPr>
  </w:style>
  <w:style w:type="paragraph" w:customStyle="1" w:styleId="PartTitle">
    <w:name w:val="Part Title"/>
    <w:basedOn w:val="Heading"/>
    <w:next w:val="BodyText"/>
    <w:pPr>
      <w:keepNext/>
      <w:pageBreakBefore/>
      <w:pBdr>
        <w:bottom w:val="none" w:sz="0" w:space="0" w:color="auto"/>
      </w:pBdr>
      <w:spacing w:before="240" w:after="60"/>
      <w:jc w:val="center"/>
    </w:pPr>
    <w:rPr>
      <w:rFonts w:ascii="Arial" w:hAnsi="Arial" w:cs="Arial"/>
      <w:b/>
      <w:bCs/>
      <w:color w:val="000000"/>
      <w:spacing w:val="0"/>
      <w:sz w:val="44"/>
      <w:szCs w:val="32"/>
    </w:rPr>
  </w:style>
  <w:style w:type="paragraph" w:customStyle="1" w:styleId="XMLFragment">
    <w:name w:val="XML Fragment"/>
    <w:basedOn w:val="PlainText"/>
    <w:pPr>
      <w:keepNext/>
      <w:keepLines/>
      <w:pBdr>
        <w:top w:val="single" w:sz="4" w:space="1" w:color="000000"/>
        <w:left w:val="single" w:sz="4" w:space="4" w:color="000000"/>
        <w:bottom w:val="single" w:sz="4" w:space="1" w:color="000000"/>
        <w:right w:val="single" w:sz="4" w:space="4" w:color="000000"/>
      </w:pBdr>
      <w:tabs>
        <w:tab w:val="left" w:pos="187"/>
      </w:tabs>
      <w:spacing w:before="0"/>
    </w:pPr>
    <w:rPr>
      <w:sz w:val="16"/>
      <w:lang w:eastAsia="en-US"/>
    </w:rPr>
  </w:style>
  <w:style w:type="paragraph" w:styleId="CommentSubject">
    <w:name w:val="annotation subject"/>
    <w:basedOn w:val="CommentText"/>
    <w:next w:val="CommentText"/>
    <w:rPr>
      <w:b/>
      <w:bCs/>
    </w:rPr>
  </w:style>
  <w:style w:type="paragraph" w:styleId="Revision">
    <w:name w:val="Revision"/>
    <w:pPr>
      <w:suppressAutoHyphens/>
    </w:pPr>
    <w:rPr>
      <w:sz w:val="24"/>
      <w:lang w:eastAsia="zh-CN"/>
    </w:rPr>
  </w:style>
  <w:style w:type="paragraph" w:styleId="BodyTextFirstIndent2">
    <w:name w:val="Body Text First Indent 2"/>
    <w:basedOn w:val="Normal"/>
    <w:pPr>
      <w:ind w:left="360" w:firstLine="21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customStyle="1" w:styleId="TableText">
    <w:name w:val="TableText"/>
    <w:basedOn w:val="Normal"/>
    <w:pPr>
      <w:keepNext/>
      <w:spacing w:before="40" w:after="40" w:line="220" w:lineRule="exact"/>
    </w:pPr>
    <w:rPr>
      <w:rFonts w:ascii="Bookman Old Style" w:hAnsi="Bookman Old Style" w:cs="Bookman Old Style"/>
      <w:sz w:val="18"/>
      <w:szCs w:val="18"/>
      <w:lang w:val="x-none" w:eastAsia="en-US"/>
    </w:rPr>
  </w:style>
  <w:style w:type="paragraph" w:customStyle="1" w:styleId="BodyText0">
    <w:name w:val="BodyText"/>
    <w:pPr>
      <w:tabs>
        <w:tab w:val="left" w:pos="1080"/>
        <w:tab w:val="left" w:pos="1440"/>
      </w:tabs>
      <w:suppressAutoHyphens/>
      <w:spacing w:after="120" w:line="260" w:lineRule="exact"/>
      <w:ind w:left="720"/>
    </w:pPr>
    <w:rPr>
      <w:rFonts w:ascii="Bookman Old Style" w:eastAsia="?l?r ??’c" w:hAnsi="Bookman Old Style" w:cs="Bookman Old Style"/>
      <w:szCs w:val="24"/>
    </w:rPr>
  </w:style>
  <w:style w:type="paragraph" w:customStyle="1" w:styleId="Example">
    <w:name w:val="Example"/>
    <w:basedOn w:val="Normal"/>
    <w:pPr>
      <w:keepNext/>
      <w:pBdr>
        <w:top w:val="single" w:sz="4" w:space="1" w:color="000000"/>
        <w:left w:val="single" w:sz="4" w:space="4" w:color="000000"/>
        <w:bottom w:val="single" w:sz="4" w:space="1" w:color="000000"/>
        <w:right w:val="single" w:sz="4" w:space="4" w:color="000000"/>
      </w:pBdr>
      <w:spacing w:before="0" w:after="120" w:line="220" w:lineRule="exact"/>
      <w:ind w:left="720"/>
      <w:contextualSpacing/>
    </w:pPr>
    <w:rPr>
      <w:rFonts w:ascii="Courier New" w:hAnsi="Courier New" w:cs="Courier New"/>
      <w:sz w:val="18"/>
      <w:lang w:val="x-none"/>
    </w:rPr>
  </w:style>
  <w:style w:type="paragraph" w:customStyle="1" w:styleId="BracketData">
    <w:name w:val="BracketData"/>
    <w:basedOn w:val="Normal"/>
    <w:next w:val="BodyText0"/>
    <w:pPr>
      <w:keepNext/>
      <w:spacing w:before="40" w:after="120"/>
      <w:ind w:left="720"/>
    </w:pPr>
    <w:rPr>
      <w:rFonts w:ascii="Courier New" w:eastAsia="SimSun" w:hAnsi="Courier New" w:cs="Courier New"/>
      <w:sz w:val="20"/>
    </w:rPr>
  </w:style>
  <w:style w:type="paragraph" w:styleId="ListNumber">
    <w:name w:val="List Number"/>
    <w:basedOn w:val="Normal"/>
    <w:uiPriority w:val="99"/>
    <w:unhideWhenUsed/>
    <w:rsid w:val="0089364A"/>
    <w:pPr>
      <w:numPr>
        <w:numId w:val="50"/>
      </w:numPr>
      <w:suppressAutoHyphens w:val="0"/>
      <w:contextualSpacing/>
    </w:pPr>
    <w:rPr>
      <w:lang w:eastAsia="en-US"/>
    </w:rPr>
  </w:style>
  <w:style w:type="paragraph" w:styleId="ListBullet2">
    <w:name w:val="List Bullet 2"/>
    <w:basedOn w:val="Normal"/>
    <w:link w:val="ListBullet2Char"/>
    <w:rsid w:val="0089364A"/>
    <w:pPr>
      <w:numPr>
        <w:numId w:val="45"/>
      </w:numPr>
      <w:suppressAutoHyphens w:val="0"/>
    </w:pPr>
    <w:rPr>
      <w:lang w:eastAsia="en-US"/>
    </w:rPr>
  </w:style>
  <w:style w:type="paragraph" w:styleId="ListBullet3">
    <w:name w:val="List Bullet 3"/>
    <w:basedOn w:val="Normal"/>
    <w:link w:val="ListBullet3Char"/>
    <w:rsid w:val="0089364A"/>
    <w:pPr>
      <w:numPr>
        <w:numId w:val="46"/>
      </w:numPr>
      <w:suppressAutoHyphens w:val="0"/>
    </w:pPr>
    <w:rPr>
      <w:lang w:eastAsia="en-US"/>
    </w:rPr>
  </w:style>
  <w:style w:type="paragraph" w:styleId="TOCHeading">
    <w:name w:val="TOC Heading"/>
    <w:basedOn w:val="Normal"/>
    <w:next w:val="Normal"/>
    <w:uiPriority w:val="39"/>
    <w:qFormat/>
    <w:pPr>
      <w:spacing w:before="0"/>
    </w:pPr>
    <w:rPr>
      <w:b/>
    </w:rPr>
  </w:style>
  <w:style w:type="paragraph" w:customStyle="1" w:styleId="ListBullet1">
    <w:name w:val="List Bullet 1"/>
    <w:basedOn w:val="ListBullet"/>
    <w:link w:val="ListBullet1Char"/>
    <w:qFormat/>
    <w:rsid w:val="0089364A"/>
  </w:style>
  <w:style w:type="paragraph" w:styleId="ListBullet">
    <w:name w:val="List Bullet"/>
    <w:basedOn w:val="Normal"/>
    <w:link w:val="ListBulletChar"/>
    <w:unhideWhenUsed/>
    <w:rsid w:val="0089364A"/>
    <w:pPr>
      <w:numPr>
        <w:numId w:val="44"/>
      </w:numPr>
      <w:suppressAutoHyphens w:val="0"/>
    </w:pPr>
    <w:rPr>
      <w:lang w:eastAsia="en-US"/>
    </w:rPr>
  </w:style>
  <w:style w:type="paragraph" w:styleId="ListBullet4">
    <w:name w:val="List Bullet 4"/>
    <w:basedOn w:val="Normal"/>
    <w:rsid w:val="0089364A"/>
    <w:pPr>
      <w:numPr>
        <w:numId w:val="47"/>
      </w:numPr>
      <w:suppressAutoHyphens w:val="0"/>
    </w:pPr>
    <w:rPr>
      <w:lang w:eastAsia="en-US"/>
    </w:rPr>
  </w:style>
  <w:style w:type="paragraph" w:styleId="ListBullet5">
    <w:name w:val="List Bullet 5"/>
    <w:basedOn w:val="Normal"/>
    <w:uiPriority w:val="99"/>
    <w:unhideWhenUsed/>
    <w:rsid w:val="0089364A"/>
    <w:pPr>
      <w:numPr>
        <w:numId w:val="48"/>
      </w:numPr>
      <w:suppressAutoHyphens w:val="0"/>
    </w:pPr>
    <w:rPr>
      <w:lang w:eastAsia="en-US"/>
    </w:rPr>
  </w:style>
  <w:style w:type="paragraph" w:customStyle="1" w:styleId="ListContinue1">
    <w:name w:val="List Continue 1"/>
    <w:basedOn w:val="ListContinue"/>
    <w:link w:val="ListContinue1Char"/>
    <w:qFormat/>
    <w:rsid w:val="0089364A"/>
  </w:style>
  <w:style w:type="paragraph" w:customStyle="1" w:styleId="ListNumber1">
    <w:name w:val="List Number 1"/>
    <w:basedOn w:val="ListNumber"/>
    <w:link w:val="ListNumber1Char"/>
    <w:qFormat/>
    <w:rsid w:val="0089364A"/>
    <w:pPr>
      <w:contextualSpacing w:val="0"/>
    </w:pPr>
  </w:style>
  <w:style w:type="paragraph" w:customStyle="1" w:styleId="AuthorInstructions">
    <w:name w:val="Author Instructions"/>
    <w:basedOn w:val="BodyText"/>
    <w:rPr>
      <w:i/>
    </w:rPr>
  </w:style>
  <w:style w:type="paragraph" w:styleId="E-mailSignature">
    <w:name w:val="E-mail Signature"/>
    <w:basedOn w:val="Normal"/>
  </w:style>
  <w:style w:type="paragraph" w:styleId="EndnoteText">
    <w:name w:val="endnote text"/>
    <w:basedOn w:val="Normal"/>
    <w:rPr>
      <w:sz w:val="20"/>
    </w:rPr>
  </w:style>
  <w:style w:type="paragraph" w:styleId="EnvelopeAddress">
    <w:name w:val="envelope address"/>
    <w:basedOn w:val="Normal"/>
    <w:pPr>
      <w:ind w:left="2880"/>
    </w:pPr>
    <w:rPr>
      <w:rFonts w:ascii="Cambria" w:hAnsi="Cambria"/>
      <w:szCs w:val="24"/>
    </w:rPr>
  </w:style>
  <w:style w:type="paragraph" w:styleId="EnvelopeReturn">
    <w:name w:val="envelope return"/>
    <w:basedOn w:val="Normal"/>
    <w:rPr>
      <w:rFonts w:ascii="Cambria" w:hAnsi="Cambria"/>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IndexHeading">
    <w:name w:val="index heading"/>
    <w:basedOn w:val="Normal"/>
    <w:next w:val="Index1"/>
    <w:rPr>
      <w:rFonts w:ascii="Cambria" w:hAnsi="Cambria"/>
      <w:b/>
      <w:bCs/>
    </w:rPr>
  </w:style>
  <w:style w:type="paragraph" w:styleId="IntenseQuote">
    <w:name w:val="Intense Quote"/>
    <w:basedOn w:val="Normal"/>
    <w:next w:val="Normal"/>
    <w:qFormat/>
    <w:pPr>
      <w:pBdr>
        <w:bottom w:val="single" w:sz="4" w:space="4" w:color="000000"/>
      </w:pBdr>
      <w:spacing w:before="200" w:after="280"/>
      <w:ind w:left="936" w:right="936"/>
    </w:pPr>
    <w:rPr>
      <w:b/>
      <w:bCs/>
      <w:i/>
      <w:iCs/>
      <w:color w:val="4F81BD"/>
    </w:rPr>
  </w:style>
  <w:style w:type="paragraph" w:styleId="ListParagraph">
    <w:name w:val="List Paragraph"/>
    <w:basedOn w:val="Normal"/>
    <w:uiPriority w:val="34"/>
    <w:qFormat/>
    <w:rsid w:val="0089364A"/>
    <w:pPr>
      <w:suppressAutoHyphens w:val="0"/>
      <w:ind w:left="720"/>
    </w:pPr>
    <w:rPr>
      <w:lang w:eastAsia="en-U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zh-CN"/>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hAnsi="Cambria"/>
      <w:szCs w:val="24"/>
    </w:rPr>
  </w:style>
  <w:style w:type="paragraph" w:styleId="NoSpacing">
    <w:name w:val="No Spacing"/>
    <w:qFormat/>
    <w:pPr>
      <w:suppressAutoHyphens/>
    </w:pPr>
    <w:rPr>
      <w:sz w:val="24"/>
      <w:lang w:eastAsia="zh-CN"/>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Quote">
    <w:name w:val="Quote"/>
    <w:basedOn w:val="Normal"/>
    <w:next w:val="Normal"/>
    <w:qFormat/>
    <w:rPr>
      <w:i/>
      <w:iCs/>
      <w:color w:val="00000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qFormat/>
    <w:pPr>
      <w:spacing w:after="60"/>
      <w:jc w:val="center"/>
    </w:pPr>
    <w:rPr>
      <w:rFonts w:ascii="Cambria" w:hAnsi="Cambria"/>
      <w:szCs w:val="24"/>
    </w:rPr>
  </w:style>
  <w:style w:type="paragraph" w:styleId="TOAHeading">
    <w:name w:val="toa heading"/>
    <w:basedOn w:val="Normal"/>
    <w:next w:val="Normal"/>
    <w:rPr>
      <w:rFonts w:ascii="Cambria" w:hAnsi="Cambria"/>
      <w:b/>
      <w:bCs/>
      <w:szCs w:val="24"/>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enter" w:pos="4680"/>
        <w:tab w:val="right" w:pos="9360"/>
      </w:tabs>
    </w:pPr>
  </w:style>
  <w:style w:type="table" w:styleId="TableGrid">
    <w:name w:val="Table Grid"/>
    <w:basedOn w:val="TableNormal"/>
    <w:uiPriority w:val="39"/>
    <w:rsid w:val="00131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7D13"/>
    <w:pPr>
      <w:autoSpaceDE w:val="0"/>
      <w:autoSpaceDN w:val="0"/>
      <w:adjustRightInd w:val="0"/>
    </w:pPr>
    <w:rPr>
      <w:color w:val="000000"/>
      <w:sz w:val="24"/>
      <w:szCs w:val="24"/>
    </w:rPr>
  </w:style>
  <w:style w:type="paragraph" w:customStyle="1" w:styleId="AppendixHeading4">
    <w:name w:val="Appendix Heading 4"/>
    <w:basedOn w:val="Heading4"/>
    <w:link w:val="AppendixHeading4Char"/>
    <w:qFormat/>
    <w:rsid w:val="00F01D3D"/>
    <w:pPr>
      <w:numPr>
        <w:ilvl w:val="0"/>
      </w:numPr>
    </w:pPr>
  </w:style>
  <w:style w:type="character" w:customStyle="1" w:styleId="AppendixHeading4Char">
    <w:name w:val="Appendix Heading 4 Char"/>
    <w:link w:val="AppendixHeading4"/>
    <w:rsid w:val="00F01D3D"/>
    <w:rPr>
      <w:rFonts w:ascii="Arial" w:hAnsi="Arial"/>
      <w:b/>
      <w:kern w:val="28"/>
      <w:sz w:val="24"/>
    </w:rPr>
  </w:style>
  <w:style w:type="character" w:customStyle="1" w:styleId="ListBulletChar">
    <w:name w:val="List Bullet Char"/>
    <w:link w:val="ListBullet"/>
    <w:rsid w:val="0089364A"/>
    <w:rPr>
      <w:sz w:val="24"/>
    </w:rPr>
  </w:style>
  <w:style w:type="character" w:customStyle="1" w:styleId="ListBullet1Char">
    <w:name w:val="List Bullet 1 Char"/>
    <w:link w:val="ListBullet1"/>
    <w:rsid w:val="0089364A"/>
    <w:rPr>
      <w:sz w:val="24"/>
    </w:rPr>
  </w:style>
  <w:style w:type="character" w:customStyle="1" w:styleId="ListBullet2Char">
    <w:name w:val="List Bullet 2 Char"/>
    <w:link w:val="ListBullet2"/>
    <w:rsid w:val="0089364A"/>
    <w:rPr>
      <w:sz w:val="24"/>
    </w:rPr>
  </w:style>
  <w:style w:type="character" w:customStyle="1" w:styleId="ListBullet3Char">
    <w:name w:val="List Bullet 3 Char"/>
    <w:link w:val="ListBullet3"/>
    <w:rsid w:val="0089364A"/>
    <w:rPr>
      <w:sz w:val="24"/>
    </w:rPr>
  </w:style>
  <w:style w:type="character" w:customStyle="1" w:styleId="ListContinueChar">
    <w:name w:val="List Continue Char"/>
    <w:link w:val="ListContinue"/>
    <w:uiPriority w:val="99"/>
    <w:rsid w:val="0089364A"/>
    <w:rPr>
      <w:sz w:val="24"/>
    </w:rPr>
  </w:style>
  <w:style w:type="character" w:customStyle="1" w:styleId="ListContinue1Char">
    <w:name w:val="List Continue 1 Char"/>
    <w:link w:val="ListContinue1"/>
    <w:rsid w:val="0089364A"/>
    <w:rPr>
      <w:sz w:val="24"/>
    </w:rPr>
  </w:style>
  <w:style w:type="character" w:customStyle="1" w:styleId="ListNumber1Char">
    <w:name w:val="List Number 1 Char"/>
    <w:link w:val="ListNumber1"/>
    <w:rsid w:val="0089364A"/>
    <w:rPr>
      <w:sz w:val="24"/>
    </w:rPr>
  </w:style>
  <w:style w:type="character" w:customStyle="1" w:styleId="ListNumber2Char">
    <w:name w:val="List Number 2 Char"/>
    <w:link w:val="ListNumber2"/>
    <w:rsid w:val="0089364A"/>
    <w:rPr>
      <w:sz w:val="24"/>
    </w:rPr>
  </w:style>
  <w:style w:type="character" w:styleId="FootnoteReference">
    <w:name w:val="footnote reference"/>
    <w:uiPriority w:val="99"/>
    <w:semiHidden/>
    <w:unhideWhenUsed/>
    <w:rsid w:val="006752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629339">
      <w:bodyDiv w:val="1"/>
      <w:marLeft w:val="0"/>
      <w:marRight w:val="0"/>
      <w:marTop w:val="0"/>
      <w:marBottom w:val="0"/>
      <w:divBdr>
        <w:top w:val="none" w:sz="0" w:space="0" w:color="auto"/>
        <w:left w:val="none" w:sz="0" w:space="0" w:color="auto"/>
        <w:bottom w:val="none" w:sz="0" w:space="0" w:color="auto"/>
        <w:right w:val="none" w:sz="0" w:space="0" w:color="auto"/>
      </w:divBdr>
      <w:divsChild>
        <w:div w:id="31347189">
          <w:marLeft w:val="0"/>
          <w:marRight w:val="0"/>
          <w:marTop w:val="0"/>
          <w:marBottom w:val="0"/>
          <w:divBdr>
            <w:top w:val="none" w:sz="0" w:space="0" w:color="auto"/>
            <w:left w:val="none" w:sz="0" w:space="0" w:color="auto"/>
            <w:bottom w:val="none" w:sz="0" w:space="0" w:color="auto"/>
            <w:right w:val="none" w:sz="0" w:space="0" w:color="auto"/>
          </w:divBdr>
        </w:div>
        <w:div w:id="184297080">
          <w:marLeft w:val="0"/>
          <w:marRight w:val="0"/>
          <w:marTop w:val="0"/>
          <w:marBottom w:val="0"/>
          <w:divBdr>
            <w:top w:val="none" w:sz="0" w:space="0" w:color="auto"/>
            <w:left w:val="none" w:sz="0" w:space="0" w:color="auto"/>
            <w:bottom w:val="none" w:sz="0" w:space="0" w:color="auto"/>
            <w:right w:val="none" w:sz="0" w:space="0" w:color="auto"/>
          </w:divBdr>
        </w:div>
        <w:div w:id="290022231">
          <w:marLeft w:val="0"/>
          <w:marRight w:val="0"/>
          <w:marTop w:val="0"/>
          <w:marBottom w:val="0"/>
          <w:divBdr>
            <w:top w:val="none" w:sz="0" w:space="0" w:color="auto"/>
            <w:left w:val="none" w:sz="0" w:space="0" w:color="auto"/>
            <w:bottom w:val="none" w:sz="0" w:space="0" w:color="auto"/>
            <w:right w:val="none" w:sz="0" w:space="0" w:color="auto"/>
          </w:divBdr>
        </w:div>
        <w:div w:id="343944857">
          <w:marLeft w:val="0"/>
          <w:marRight w:val="0"/>
          <w:marTop w:val="0"/>
          <w:marBottom w:val="0"/>
          <w:divBdr>
            <w:top w:val="none" w:sz="0" w:space="0" w:color="auto"/>
            <w:left w:val="none" w:sz="0" w:space="0" w:color="auto"/>
            <w:bottom w:val="none" w:sz="0" w:space="0" w:color="auto"/>
            <w:right w:val="none" w:sz="0" w:space="0" w:color="auto"/>
          </w:divBdr>
        </w:div>
        <w:div w:id="414866365">
          <w:marLeft w:val="0"/>
          <w:marRight w:val="0"/>
          <w:marTop w:val="0"/>
          <w:marBottom w:val="0"/>
          <w:divBdr>
            <w:top w:val="none" w:sz="0" w:space="0" w:color="auto"/>
            <w:left w:val="none" w:sz="0" w:space="0" w:color="auto"/>
            <w:bottom w:val="none" w:sz="0" w:space="0" w:color="auto"/>
            <w:right w:val="none" w:sz="0" w:space="0" w:color="auto"/>
          </w:divBdr>
        </w:div>
        <w:div w:id="498083104">
          <w:marLeft w:val="0"/>
          <w:marRight w:val="0"/>
          <w:marTop w:val="0"/>
          <w:marBottom w:val="0"/>
          <w:divBdr>
            <w:top w:val="none" w:sz="0" w:space="0" w:color="auto"/>
            <w:left w:val="none" w:sz="0" w:space="0" w:color="auto"/>
            <w:bottom w:val="none" w:sz="0" w:space="0" w:color="auto"/>
            <w:right w:val="none" w:sz="0" w:space="0" w:color="auto"/>
          </w:divBdr>
        </w:div>
        <w:div w:id="514343527">
          <w:marLeft w:val="0"/>
          <w:marRight w:val="0"/>
          <w:marTop w:val="0"/>
          <w:marBottom w:val="0"/>
          <w:divBdr>
            <w:top w:val="none" w:sz="0" w:space="0" w:color="auto"/>
            <w:left w:val="none" w:sz="0" w:space="0" w:color="auto"/>
            <w:bottom w:val="none" w:sz="0" w:space="0" w:color="auto"/>
            <w:right w:val="none" w:sz="0" w:space="0" w:color="auto"/>
          </w:divBdr>
        </w:div>
        <w:div w:id="520320159">
          <w:marLeft w:val="0"/>
          <w:marRight w:val="0"/>
          <w:marTop w:val="0"/>
          <w:marBottom w:val="0"/>
          <w:divBdr>
            <w:top w:val="none" w:sz="0" w:space="0" w:color="auto"/>
            <w:left w:val="none" w:sz="0" w:space="0" w:color="auto"/>
            <w:bottom w:val="none" w:sz="0" w:space="0" w:color="auto"/>
            <w:right w:val="none" w:sz="0" w:space="0" w:color="auto"/>
          </w:divBdr>
        </w:div>
        <w:div w:id="525757151">
          <w:marLeft w:val="0"/>
          <w:marRight w:val="0"/>
          <w:marTop w:val="0"/>
          <w:marBottom w:val="0"/>
          <w:divBdr>
            <w:top w:val="none" w:sz="0" w:space="0" w:color="auto"/>
            <w:left w:val="none" w:sz="0" w:space="0" w:color="auto"/>
            <w:bottom w:val="none" w:sz="0" w:space="0" w:color="auto"/>
            <w:right w:val="none" w:sz="0" w:space="0" w:color="auto"/>
          </w:divBdr>
        </w:div>
        <w:div w:id="544298446">
          <w:marLeft w:val="0"/>
          <w:marRight w:val="0"/>
          <w:marTop w:val="0"/>
          <w:marBottom w:val="0"/>
          <w:divBdr>
            <w:top w:val="none" w:sz="0" w:space="0" w:color="auto"/>
            <w:left w:val="none" w:sz="0" w:space="0" w:color="auto"/>
            <w:bottom w:val="none" w:sz="0" w:space="0" w:color="auto"/>
            <w:right w:val="none" w:sz="0" w:space="0" w:color="auto"/>
          </w:divBdr>
        </w:div>
        <w:div w:id="588192795">
          <w:marLeft w:val="0"/>
          <w:marRight w:val="0"/>
          <w:marTop w:val="0"/>
          <w:marBottom w:val="0"/>
          <w:divBdr>
            <w:top w:val="none" w:sz="0" w:space="0" w:color="auto"/>
            <w:left w:val="none" w:sz="0" w:space="0" w:color="auto"/>
            <w:bottom w:val="none" w:sz="0" w:space="0" w:color="auto"/>
            <w:right w:val="none" w:sz="0" w:space="0" w:color="auto"/>
          </w:divBdr>
        </w:div>
        <w:div w:id="653263549">
          <w:marLeft w:val="0"/>
          <w:marRight w:val="0"/>
          <w:marTop w:val="0"/>
          <w:marBottom w:val="0"/>
          <w:divBdr>
            <w:top w:val="none" w:sz="0" w:space="0" w:color="auto"/>
            <w:left w:val="none" w:sz="0" w:space="0" w:color="auto"/>
            <w:bottom w:val="none" w:sz="0" w:space="0" w:color="auto"/>
            <w:right w:val="none" w:sz="0" w:space="0" w:color="auto"/>
          </w:divBdr>
        </w:div>
        <w:div w:id="841121329">
          <w:marLeft w:val="0"/>
          <w:marRight w:val="0"/>
          <w:marTop w:val="0"/>
          <w:marBottom w:val="0"/>
          <w:divBdr>
            <w:top w:val="none" w:sz="0" w:space="0" w:color="auto"/>
            <w:left w:val="none" w:sz="0" w:space="0" w:color="auto"/>
            <w:bottom w:val="none" w:sz="0" w:space="0" w:color="auto"/>
            <w:right w:val="none" w:sz="0" w:space="0" w:color="auto"/>
          </w:divBdr>
        </w:div>
        <w:div w:id="1006395830">
          <w:marLeft w:val="0"/>
          <w:marRight w:val="0"/>
          <w:marTop w:val="0"/>
          <w:marBottom w:val="0"/>
          <w:divBdr>
            <w:top w:val="none" w:sz="0" w:space="0" w:color="auto"/>
            <w:left w:val="none" w:sz="0" w:space="0" w:color="auto"/>
            <w:bottom w:val="none" w:sz="0" w:space="0" w:color="auto"/>
            <w:right w:val="none" w:sz="0" w:space="0" w:color="auto"/>
          </w:divBdr>
        </w:div>
        <w:div w:id="1099983187">
          <w:marLeft w:val="0"/>
          <w:marRight w:val="0"/>
          <w:marTop w:val="0"/>
          <w:marBottom w:val="0"/>
          <w:divBdr>
            <w:top w:val="none" w:sz="0" w:space="0" w:color="auto"/>
            <w:left w:val="none" w:sz="0" w:space="0" w:color="auto"/>
            <w:bottom w:val="none" w:sz="0" w:space="0" w:color="auto"/>
            <w:right w:val="none" w:sz="0" w:space="0" w:color="auto"/>
          </w:divBdr>
        </w:div>
        <w:div w:id="1121338209">
          <w:marLeft w:val="0"/>
          <w:marRight w:val="0"/>
          <w:marTop w:val="0"/>
          <w:marBottom w:val="0"/>
          <w:divBdr>
            <w:top w:val="none" w:sz="0" w:space="0" w:color="auto"/>
            <w:left w:val="none" w:sz="0" w:space="0" w:color="auto"/>
            <w:bottom w:val="none" w:sz="0" w:space="0" w:color="auto"/>
            <w:right w:val="none" w:sz="0" w:space="0" w:color="auto"/>
          </w:divBdr>
        </w:div>
        <w:div w:id="1169297055">
          <w:marLeft w:val="0"/>
          <w:marRight w:val="0"/>
          <w:marTop w:val="0"/>
          <w:marBottom w:val="0"/>
          <w:divBdr>
            <w:top w:val="none" w:sz="0" w:space="0" w:color="auto"/>
            <w:left w:val="none" w:sz="0" w:space="0" w:color="auto"/>
            <w:bottom w:val="none" w:sz="0" w:space="0" w:color="auto"/>
            <w:right w:val="none" w:sz="0" w:space="0" w:color="auto"/>
          </w:divBdr>
        </w:div>
        <w:div w:id="1197159284">
          <w:marLeft w:val="0"/>
          <w:marRight w:val="0"/>
          <w:marTop w:val="0"/>
          <w:marBottom w:val="0"/>
          <w:divBdr>
            <w:top w:val="none" w:sz="0" w:space="0" w:color="auto"/>
            <w:left w:val="none" w:sz="0" w:space="0" w:color="auto"/>
            <w:bottom w:val="none" w:sz="0" w:space="0" w:color="auto"/>
            <w:right w:val="none" w:sz="0" w:space="0" w:color="auto"/>
          </w:divBdr>
        </w:div>
        <w:div w:id="1315767400">
          <w:marLeft w:val="0"/>
          <w:marRight w:val="0"/>
          <w:marTop w:val="0"/>
          <w:marBottom w:val="0"/>
          <w:divBdr>
            <w:top w:val="none" w:sz="0" w:space="0" w:color="auto"/>
            <w:left w:val="none" w:sz="0" w:space="0" w:color="auto"/>
            <w:bottom w:val="none" w:sz="0" w:space="0" w:color="auto"/>
            <w:right w:val="none" w:sz="0" w:space="0" w:color="auto"/>
          </w:divBdr>
        </w:div>
        <w:div w:id="1360356865">
          <w:marLeft w:val="0"/>
          <w:marRight w:val="0"/>
          <w:marTop w:val="0"/>
          <w:marBottom w:val="0"/>
          <w:divBdr>
            <w:top w:val="none" w:sz="0" w:space="0" w:color="auto"/>
            <w:left w:val="none" w:sz="0" w:space="0" w:color="auto"/>
            <w:bottom w:val="none" w:sz="0" w:space="0" w:color="auto"/>
            <w:right w:val="none" w:sz="0" w:space="0" w:color="auto"/>
          </w:divBdr>
        </w:div>
        <w:div w:id="1382901631">
          <w:marLeft w:val="0"/>
          <w:marRight w:val="0"/>
          <w:marTop w:val="0"/>
          <w:marBottom w:val="0"/>
          <w:divBdr>
            <w:top w:val="none" w:sz="0" w:space="0" w:color="auto"/>
            <w:left w:val="none" w:sz="0" w:space="0" w:color="auto"/>
            <w:bottom w:val="none" w:sz="0" w:space="0" w:color="auto"/>
            <w:right w:val="none" w:sz="0" w:space="0" w:color="auto"/>
          </w:divBdr>
        </w:div>
        <w:div w:id="1650593399">
          <w:marLeft w:val="0"/>
          <w:marRight w:val="0"/>
          <w:marTop w:val="0"/>
          <w:marBottom w:val="0"/>
          <w:divBdr>
            <w:top w:val="none" w:sz="0" w:space="0" w:color="auto"/>
            <w:left w:val="none" w:sz="0" w:space="0" w:color="auto"/>
            <w:bottom w:val="none" w:sz="0" w:space="0" w:color="auto"/>
            <w:right w:val="none" w:sz="0" w:space="0" w:color="auto"/>
          </w:divBdr>
        </w:div>
        <w:div w:id="1842113238">
          <w:marLeft w:val="0"/>
          <w:marRight w:val="0"/>
          <w:marTop w:val="0"/>
          <w:marBottom w:val="0"/>
          <w:divBdr>
            <w:top w:val="none" w:sz="0" w:space="0" w:color="auto"/>
            <w:left w:val="none" w:sz="0" w:space="0" w:color="auto"/>
            <w:bottom w:val="none" w:sz="0" w:space="0" w:color="auto"/>
            <w:right w:val="none" w:sz="0" w:space="0" w:color="auto"/>
          </w:divBdr>
        </w:div>
        <w:div w:id="1858419567">
          <w:marLeft w:val="0"/>
          <w:marRight w:val="0"/>
          <w:marTop w:val="0"/>
          <w:marBottom w:val="0"/>
          <w:divBdr>
            <w:top w:val="none" w:sz="0" w:space="0" w:color="auto"/>
            <w:left w:val="none" w:sz="0" w:space="0" w:color="auto"/>
            <w:bottom w:val="none" w:sz="0" w:space="0" w:color="auto"/>
            <w:right w:val="none" w:sz="0" w:space="0" w:color="auto"/>
          </w:divBdr>
        </w:div>
      </w:divsChild>
    </w:div>
    <w:div w:id="910431865">
      <w:bodyDiv w:val="1"/>
      <w:marLeft w:val="0"/>
      <w:marRight w:val="0"/>
      <w:marTop w:val="0"/>
      <w:marBottom w:val="0"/>
      <w:divBdr>
        <w:top w:val="none" w:sz="0" w:space="0" w:color="auto"/>
        <w:left w:val="none" w:sz="0" w:space="0" w:color="auto"/>
        <w:bottom w:val="none" w:sz="0" w:space="0" w:color="auto"/>
        <w:right w:val="none" w:sz="0" w:space="0" w:color="auto"/>
      </w:divBdr>
    </w:div>
    <w:div w:id="1358241929">
      <w:bodyDiv w:val="1"/>
      <w:marLeft w:val="0"/>
      <w:marRight w:val="0"/>
      <w:marTop w:val="0"/>
      <w:marBottom w:val="0"/>
      <w:divBdr>
        <w:top w:val="none" w:sz="0" w:space="0" w:color="auto"/>
        <w:left w:val="none" w:sz="0" w:space="0" w:color="auto"/>
        <w:bottom w:val="none" w:sz="0" w:space="0" w:color="auto"/>
        <w:right w:val="none" w:sz="0" w:space="0" w:color="auto"/>
      </w:divBdr>
    </w:div>
    <w:div w:id="1436096443">
      <w:bodyDiv w:val="1"/>
      <w:marLeft w:val="0"/>
      <w:marRight w:val="0"/>
      <w:marTop w:val="0"/>
      <w:marBottom w:val="0"/>
      <w:divBdr>
        <w:top w:val="none" w:sz="0" w:space="0" w:color="auto"/>
        <w:left w:val="none" w:sz="0" w:space="0" w:color="auto"/>
        <w:bottom w:val="none" w:sz="0" w:space="0" w:color="auto"/>
        <w:right w:val="none" w:sz="0" w:space="0" w:color="auto"/>
      </w:divBdr>
    </w:div>
    <w:div w:id="1559054419">
      <w:bodyDiv w:val="1"/>
      <w:marLeft w:val="0"/>
      <w:marRight w:val="0"/>
      <w:marTop w:val="0"/>
      <w:marBottom w:val="0"/>
      <w:divBdr>
        <w:top w:val="none" w:sz="0" w:space="0" w:color="auto"/>
        <w:left w:val="none" w:sz="0" w:space="0" w:color="auto"/>
        <w:bottom w:val="none" w:sz="0" w:space="0" w:color="auto"/>
        <w:right w:val="none" w:sz="0" w:space="0" w:color="auto"/>
      </w:divBdr>
    </w:div>
    <w:div w:id="1794057349">
      <w:bodyDiv w:val="1"/>
      <w:marLeft w:val="0"/>
      <w:marRight w:val="0"/>
      <w:marTop w:val="0"/>
      <w:marBottom w:val="0"/>
      <w:divBdr>
        <w:top w:val="none" w:sz="0" w:space="0" w:color="auto"/>
        <w:left w:val="none" w:sz="0" w:space="0" w:color="auto"/>
        <w:bottom w:val="none" w:sz="0" w:space="0" w:color="auto"/>
        <w:right w:val="none" w:sz="0" w:space="0" w:color="auto"/>
      </w:divBdr>
    </w:div>
    <w:div w:id="1949266401">
      <w:bodyDiv w:val="1"/>
      <w:marLeft w:val="0"/>
      <w:marRight w:val="0"/>
      <w:marTop w:val="0"/>
      <w:marBottom w:val="0"/>
      <w:divBdr>
        <w:top w:val="none" w:sz="0" w:space="0" w:color="auto"/>
        <w:left w:val="none" w:sz="0" w:space="0" w:color="auto"/>
        <w:bottom w:val="none" w:sz="0" w:space="0" w:color="auto"/>
        <w:right w:val="none" w:sz="0" w:space="0" w:color="auto"/>
      </w:divBdr>
    </w:div>
    <w:div w:id="194958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ihe.net/uploadedFiles/Documents/Templates/IHE_TF_GenIntro_AppA_Actors_Rev1.0_2014-07-01.pdf" TargetMode="External"/><Relationship Id="rId26" Type="http://schemas.openxmlformats.org/officeDocument/2006/relationships/hyperlink" Target="https://oncprojectracking.healthit.gov/wiki/display/TechLab360X/360X+Implementation+Guide" TargetMode="External"/><Relationship Id="rId39"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 Type="http://schemas.openxmlformats.org/officeDocument/2006/relationships/styles" Target="styles.xml"/><Relationship Id="rId21" Type="http://schemas.openxmlformats.org/officeDocument/2006/relationships/hyperlink" Target="http://ihe.net/uploadedFiles/Documents/ITI/IHE_ITI_Suppl_MHD.pdf" TargetMode="External"/><Relationship Id="rId34" Type="http://schemas.openxmlformats.org/officeDocument/2006/relationships/hyperlink" Target="https://oncprojectracking.healthit.gov/wiki/display/TechLab360X/360X+Implementation+Guide" TargetMode="External"/><Relationship Id="rId42" Type="http://schemas.openxmlformats.org/officeDocument/2006/relationships/hyperlink" Target="https://docs.google.com/document/d/1u8Ok4HOsZ416rvPSJ-8_AIXQFowHo83Y3GhJ7tv3ymU/edit?usp=sharing"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s://oncprojectracking.healthit.gov/wiki/display/TechLab360X/360X+Implementation+Guide" TargetMode="External"/><Relationship Id="rId33"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8" Type="http://schemas.openxmlformats.org/officeDocument/2006/relationships/hyperlink" Target="https://oncprojectracking.healthit.gov/wiki/display/TechLab360X/360X+Implementation+Guide" TargetMode="External"/><Relationship Id="rId46" Type="http://schemas.openxmlformats.org/officeDocument/2006/relationships/hyperlink" Target="https://oncprojectracking.healthit.gov/wiki/display/TechLab360X/360X+Implementation+Guide" TargetMode="Externa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image" Target="media/image3.png"/><Relationship Id="rId29" Type="http://schemas.openxmlformats.org/officeDocument/2006/relationships/hyperlink" Target="https://oncprojectracking.healthit.gov/wiki/display/TechLab360X/360X+Implementation+Guide" TargetMode="External"/><Relationship Id="rId41"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openxmlformats.org/officeDocument/2006/relationships/hyperlink" Target="https://oncprojectracking.healthit.gov/wiki/display/TechLab360X/360X+Implementation+Guide" TargetMode="External"/><Relationship Id="rId32" Type="http://schemas.openxmlformats.org/officeDocument/2006/relationships/hyperlink" Target="https://oncprojectracking.healthit.gov/wiki/display/TechLab360X/360X+Implementation+Guide" TargetMode="External"/><Relationship Id="rId37"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0" Type="http://schemas.openxmlformats.org/officeDocument/2006/relationships/hyperlink" Target="mailto:pcc@ihe.net" TargetMode="External"/><Relationship Id="rId45" Type="http://schemas.openxmlformats.org/officeDocument/2006/relationships/hyperlink" Target="https://oncprojectracking.healthit.gov/wiki/display/TechLab360X/360X+Implementation+Guide" TargetMode="Externa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5.png"/><Relationship Id="rId28"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6" Type="http://schemas.openxmlformats.org/officeDocument/2006/relationships/hyperlink" Target="https://oncprojectracking.healthit.gov/wiki/display/TechLab360X/360X+Implementation+Guide" TargetMode="External"/><Relationship Id="rId49" Type="http://schemas.openxmlformats.org/officeDocument/2006/relationships/footer" Target="footer2.xml"/><Relationship Id="rId10" Type="http://schemas.openxmlformats.org/officeDocument/2006/relationships/hyperlink" Target="http://ihe.net/Technical_Frameworks/" TargetMode="External"/><Relationship Id="rId19" Type="http://schemas.openxmlformats.org/officeDocument/2006/relationships/image" Target="media/image2.png"/><Relationship Id="rId31" Type="http://schemas.openxmlformats.org/officeDocument/2006/relationships/hyperlink" Target="https://oncprojectracking.healthit.gov/wiki/display/TechLab360X/360X+Implementation+Guide" TargetMode="External"/><Relationship Id="rId44" Type="http://schemas.openxmlformats.org/officeDocument/2006/relationships/hyperlink" Target="https://oncprojectracking.healthit.gov/wiki/display/TechLab360X/360X+Implementation+Guide" TargetMode="External"/><Relationship Id="rId4" Type="http://schemas.openxmlformats.org/officeDocument/2006/relationships/settings" Target="settings.xml"/><Relationship Id="rId9" Type="http://schemas.openxmlformats.org/officeDocument/2006/relationships/hyperlink" Target="mailto:pcc@ihe.net" TargetMode="External"/><Relationship Id="rId14" Type="http://schemas.openxmlformats.org/officeDocument/2006/relationships/hyperlink" Target="http://ihe.net/IHE_Domains/" TargetMode="External"/><Relationship Id="rId22" Type="http://schemas.openxmlformats.org/officeDocument/2006/relationships/image" Target="media/image4.png"/><Relationship Id="rId27"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0"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5"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3" Type="http://schemas.openxmlformats.org/officeDocument/2006/relationships/hyperlink" Target="https://oncprojectracking.healthit.gov/wiki/display/TechLab360X/360X+Implementation+Guide"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2CF74-CAA1-4D6D-B3FF-6CB976DE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108</Pages>
  <Words>27790</Words>
  <Characters>158407</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IHE_PCC_Suppl_360X_Rev1.0_PC_2017-05-26</vt:lpstr>
    </vt:vector>
  </TitlesOfParts>
  <Company>IHE</Company>
  <LinksUpToDate>false</LinksUpToDate>
  <CharactersWithSpaces>185826</CharactersWithSpaces>
  <SharedDoc>false</SharedDoc>
  <HLinks>
    <vt:vector size="222" baseType="variant">
      <vt:variant>
        <vt:i4>2490449</vt:i4>
      </vt:variant>
      <vt:variant>
        <vt:i4>792</vt:i4>
      </vt:variant>
      <vt:variant>
        <vt:i4>0</vt:i4>
      </vt:variant>
      <vt:variant>
        <vt:i4>5</vt:i4>
      </vt:variant>
      <vt:variant>
        <vt:lpwstr>https://oncprojectracking.healthit.gov/wiki/display/TechLab360X/360X+Implementation+Guide</vt:lpwstr>
      </vt:variant>
      <vt:variant>
        <vt:lpwstr>id-360XImplementationGuide-6.3.5MessageSIU^S26^SIU_S12</vt:lpwstr>
      </vt:variant>
      <vt:variant>
        <vt:i4>2293842</vt:i4>
      </vt:variant>
      <vt:variant>
        <vt:i4>789</vt:i4>
      </vt:variant>
      <vt:variant>
        <vt:i4>0</vt:i4>
      </vt:variant>
      <vt:variant>
        <vt:i4>5</vt:i4>
      </vt:variant>
      <vt:variant>
        <vt:lpwstr>https://oncprojectracking.healthit.gov/wiki/display/TechLab360X/360X+Implementation+Guide</vt:lpwstr>
      </vt:variant>
      <vt:variant>
        <vt:lpwstr>id-360XImplementationGuide-6.3.4MessageSIU^S12^SIU_S12</vt:lpwstr>
      </vt:variant>
      <vt:variant>
        <vt:i4>2359378</vt:i4>
      </vt:variant>
      <vt:variant>
        <vt:i4>786</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2424915</vt:i4>
      </vt:variant>
      <vt:variant>
        <vt:i4>783</vt:i4>
      </vt:variant>
      <vt:variant>
        <vt:i4>0</vt:i4>
      </vt:variant>
      <vt:variant>
        <vt:i4>5</vt:i4>
      </vt:variant>
      <vt:variant>
        <vt:lpwstr>https://oncprojectracking.healthit.gov/wiki/display/TechLab360X/360X+Implementation+Guide</vt:lpwstr>
      </vt:variant>
      <vt:variant>
        <vt:lpwstr>id-360XImplementationGuide-6.3.2MessageOMG^O19_OMG_O19</vt:lpwstr>
      </vt:variant>
      <vt:variant>
        <vt:i4>3866655</vt:i4>
      </vt:variant>
      <vt:variant>
        <vt:i4>780</vt:i4>
      </vt:variant>
      <vt:variant>
        <vt:i4>0</vt:i4>
      </vt:variant>
      <vt:variant>
        <vt:i4>5</vt:i4>
      </vt:variant>
      <vt:variant>
        <vt:lpwstr>https://docs.google.com/document/d/1u8Ok4HOsZ416rvPSJ-8_AIXQFowHo83Y3GhJ7tv3ymU/edit?usp=sharing</vt:lpwstr>
      </vt:variant>
      <vt:variant>
        <vt:lpwstr/>
      </vt:variant>
      <vt:variant>
        <vt:i4>8257588</vt:i4>
      </vt:variant>
      <vt:variant>
        <vt:i4>777</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1048652</vt:i4>
      </vt:variant>
      <vt:variant>
        <vt:i4>774</vt:i4>
      </vt:variant>
      <vt:variant>
        <vt:i4>0</vt:i4>
      </vt:variant>
      <vt:variant>
        <vt:i4>5</vt:i4>
      </vt:variant>
      <vt:variant>
        <vt:lpwstr>http://wiki.ihe.net/index.php?title=National_Extensions_Process</vt:lpwstr>
      </vt:variant>
      <vt:variant>
        <vt:lpwstr/>
      </vt:variant>
      <vt:variant>
        <vt:i4>3801176</vt:i4>
      </vt:variant>
      <vt:variant>
        <vt:i4>771</vt:i4>
      </vt:variant>
      <vt:variant>
        <vt:i4>0</vt:i4>
      </vt:variant>
      <vt:variant>
        <vt:i4>5</vt:i4>
      </vt:variant>
      <vt:variant>
        <vt:lpwstr/>
      </vt:variant>
      <vt:variant>
        <vt:lpwstr>_1.3.6.1.4.1.19376.1.4.1.5.4__Cardia</vt:lpwstr>
      </vt:variant>
      <vt:variant>
        <vt:i4>8257588</vt:i4>
      </vt:variant>
      <vt:variant>
        <vt:i4>768</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2490449</vt:i4>
      </vt:variant>
      <vt:variant>
        <vt:i4>765</vt:i4>
      </vt:variant>
      <vt:variant>
        <vt:i4>0</vt:i4>
      </vt:variant>
      <vt:variant>
        <vt:i4>5</vt:i4>
      </vt:variant>
      <vt:variant>
        <vt:lpwstr>https://oncprojectracking.healthit.gov/wiki/display/TechLab360X/360X+Implementation+Guide</vt:lpwstr>
      </vt:variant>
      <vt:variant>
        <vt:lpwstr>id-360XImplementationGuide-6.3.5MessageSIU^S26^SIU_S12</vt:lpwstr>
      </vt:variant>
      <vt:variant>
        <vt:i4>8257588</vt:i4>
      </vt:variant>
      <vt:variant>
        <vt:i4>756</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2293842</vt:i4>
      </vt:variant>
      <vt:variant>
        <vt:i4>753</vt:i4>
      </vt:variant>
      <vt:variant>
        <vt:i4>0</vt:i4>
      </vt:variant>
      <vt:variant>
        <vt:i4>5</vt:i4>
      </vt:variant>
      <vt:variant>
        <vt:lpwstr>https://oncprojectracking.healthit.gov/wiki/display/TechLab360X/360X+Implementation+Guide</vt:lpwstr>
      </vt:variant>
      <vt:variant>
        <vt:lpwstr>id-360XImplementationGuide-6.3.4MessageSIU^S12^SIU_S12</vt:lpwstr>
      </vt:variant>
      <vt:variant>
        <vt:i4>8257588</vt:i4>
      </vt:variant>
      <vt:variant>
        <vt:i4>744</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741</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732</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729</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2359378</vt:i4>
      </vt:variant>
      <vt:variant>
        <vt:i4>726</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717</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714</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705</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8257588</vt:i4>
      </vt:variant>
      <vt:variant>
        <vt:i4>696</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693</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2359378</vt:i4>
      </vt:variant>
      <vt:variant>
        <vt:i4>690</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2424915</vt:i4>
      </vt:variant>
      <vt:variant>
        <vt:i4>687</vt:i4>
      </vt:variant>
      <vt:variant>
        <vt:i4>0</vt:i4>
      </vt:variant>
      <vt:variant>
        <vt:i4>5</vt:i4>
      </vt:variant>
      <vt:variant>
        <vt:lpwstr>https://oncprojectracking.healthit.gov/wiki/display/TechLab360X/360X+Implementation+Guide</vt:lpwstr>
      </vt:variant>
      <vt:variant>
        <vt:lpwstr>id-360XImplementationGuide-6.3.2MessageOMG^O19_OMG_O19</vt:lpwstr>
      </vt:variant>
      <vt:variant>
        <vt:i4>8257588</vt:i4>
      </vt:variant>
      <vt:variant>
        <vt:i4>681</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5636208</vt:i4>
      </vt:variant>
      <vt:variant>
        <vt:i4>678</vt:i4>
      </vt:variant>
      <vt:variant>
        <vt:i4>0</vt:i4>
      </vt:variant>
      <vt:variant>
        <vt:i4>5</vt:i4>
      </vt:variant>
      <vt:variant>
        <vt:lpwstr>http://www.ihe.net/Technical_Framework/index.cfm</vt:lpwstr>
      </vt:variant>
      <vt:variant>
        <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IHE_PCC_Suppl_360X_Rev1.0_PC_2017-05-26</dc:title>
  <dc:subject>IHE PCC 360X Supplement</dc:subject>
  <dc:creator>IHE PCC Technical Committee</dc:creator>
  <cp:keywords>IHE PCC Supplement</cp:keywords>
  <dc:description/>
  <cp:lastModifiedBy>Vassil Peytchev</cp:lastModifiedBy>
  <cp:revision>21</cp:revision>
  <cp:lastPrinted>2017-05-08T15:45:00Z</cp:lastPrinted>
  <dcterms:created xsi:type="dcterms:W3CDTF">2017-07-19T14:52:00Z</dcterms:created>
  <dcterms:modified xsi:type="dcterms:W3CDTF">2017-07-20T17:10:00Z</dcterms:modified>
  <cp:category>IHE Supplement</cp:category>
</cp:coreProperties>
</file>